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67CA" w14:textId="77777777" w:rsidR="0094370B" w:rsidRDefault="00E64506">
      <w:pPr>
        <w:jc w:val="center"/>
        <w:rPr>
          <w:rFonts w:ascii="宋体" w:hAnsi="宋体"/>
          <w:b/>
          <w:bCs/>
          <w:sz w:val="36"/>
          <w:szCs w:val="36"/>
        </w:rPr>
      </w:pPr>
      <w:r>
        <w:rPr>
          <w:rFonts w:ascii="宋体" w:hAnsi="宋体" w:hint="eastAsia"/>
          <w:b/>
          <w:bCs/>
          <w:sz w:val="36"/>
          <w:szCs w:val="36"/>
        </w:rPr>
        <w:t>C++期末考试题库</w:t>
      </w:r>
    </w:p>
    <w:p w14:paraId="1F1EA712" w14:textId="77777777" w:rsidR="0094370B" w:rsidRDefault="0094370B">
      <w:pPr>
        <w:rPr>
          <w:rFonts w:ascii="宋体" w:hAnsi="宋体"/>
          <w:bCs/>
          <w:sz w:val="24"/>
        </w:rPr>
      </w:pPr>
    </w:p>
    <w:p w14:paraId="75FC2C96" w14:textId="77777777" w:rsidR="0094370B" w:rsidRDefault="00E64506">
      <w:pPr>
        <w:rPr>
          <w:rFonts w:ascii="宋体" w:hAnsi="宋体"/>
          <w:bCs/>
          <w:sz w:val="24"/>
        </w:rPr>
      </w:pPr>
      <w:r>
        <w:rPr>
          <w:rFonts w:ascii="宋体" w:hAnsi="宋体" w:hint="eastAsia"/>
          <w:bCs/>
          <w:sz w:val="24"/>
        </w:rPr>
        <w:t>一、单选题：</w:t>
      </w:r>
    </w:p>
    <w:p w14:paraId="66476888" w14:textId="77777777" w:rsidR="0094370B" w:rsidRDefault="00E64506">
      <w:pPr>
        <w:rPr>
          <w:rFonts w:ascii="宋体" w:hAnsi="宋体"/>
          <w:szCs w:val="21"/>
        </w:rPr>
      </w:pPr>
      <w:r>
        <w:rPr>
          <w:rFonts w:ascii="宋体" w:hAnsi="宋体" w:hint="eastAsia"/>
          <w:szCs w:val="21"/>
        </w:rPr>
        <w:t>1. 能作为C++程序的基本单位是( C )。</w:t>
      </w:r>
    </w:p>
    <w:p w14:paraId="5C8214ED"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A. 字符      B. 语句    </w:t>
      </w:r>
      <w:r>
        <w:rPr>
          <w:rFonts w:ascii="宋体" w:hAnsi="宋体" w:hint="eastAsia"/>
          <w:color w:val="FF0000"/>
          <w:szCs w:val="21"/>
        </w:rPr>
        <w:t xml:space="preserve"> C. 函数 </w:t>
      </w:r>
      <w:r>
        <w:rPr>
          <w:rFonts w:ascii="宋体" w:hAnsi="宋体" w:hint="eastAsia"/>
          <w:szCs w:val="21"/>
        </w:rPr>
        <w:t xml:space="preserve">    D. 源程序文件</w:t>
      </w:r>
    </w:p>
    <w:p w14:paraId="0569BB0B" w14:textId="77777777" w:rsidR="0094370B" w:rsidRDefault="00E64506">
      <w:pPr>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程序中主函数的名字为（ A ）。</w:t>
      </w:r>
    </w:p>
    <w:p w14:paraId="44393A89" w14:textId="77777777" w:rsidR="0094370B" w:rsidRDefault="00E64506">
      <w:pPr>
        <w:rPr>
          <w:rFonts w:ascii="宋体" w:hAnsi="宋体"/>
          <w:szCs w:val="21"/>
        </w:rPr>
      </w:pPr>
      <w:r>
        <w:rPr>
          <w:rFonts w:ascii="宋体" w:hAnsi="宋体" w:hint="eastAsia"/>
          <w:szCs w:val="21"/>
        </w:rPr>
        <w:t xml:space="preserve">  </w:t>
      </w:r>
      <w:r>
        <w:rPr>
          <w:rFonts w:ascii="宋体" w:hAnsi="宋体" w:hint="eastAsia"/>
          <w:color w:val="FF0000"/>
          <w:szCs w:val="21"/>
        </w:rPr>
        <w:t xml:space="preserve">      </w:t>
      </w:r>
      <w:r>
        <w:rPr>
          <w:rFonts w:ascii="宋体" w:hAnsi="宋体"/>
          <w:color w:val="FF0000"/>
          <w:szCs w:val="21"/>
        </w:rPr>
        <w:t xml:space="preserve">A. main </w:t>
      </w:r>
      <w:r>
        <w:rPr>
          <w:rFonts w:ascii="宋体" w:hAnsi="宋体"/>
          <w:szCs w:val="21"/>
        </w:rPr>
        <w:t xml:space="preserve">     B. MAIN      C. Main      D. </w:t>
      </w:r>
      <w:r>
        <w:rPr>
          <w:rFonts w:ascii="宋体" w:hAnsi="宋体" w:hint="eastAsia"/>
          <w:szCs w:val="21"/>
        </w:rPr>
        <w:t>任意标识符</w:t>
      </w:r>
    </w:p>
    <w:p w14:paraId="628773AF" w14:textId="77777777" w:rsidR="0094370B" w:rsidRDefault="00E64506">
      <w:pPr>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bCs/>
          <w:szCs w:val="21"/>
        </w:rPr>
        <w:t>关于C++与C语言的关系的描述中，（D）是错误的。</w:t>
      </w:r>
    </w:p>
    <w:p w14:paraId="016DD938" w14:textId="77777777" w:rsidR="0094370B" w:rsidRDefault="00E64506">
      <w:pPr>
        <w:rPr>
          <w:rFonts w:ascii="宋体" w:hAnsi="宋体"/>
          <w:bCs/>
          <w:szCs w:val="21"/>
        </w:rPr>
      </w:pPr>
      <w:r>
        <w:rPr>
          <w:rFonts w:ascii="宋体" w:hAnsi="宋体" w:hint="eastAsia"/>
          <w:bCs/>
          <w:szCs w:val="21"/>
        </w:rPr>
        <w:t xml:space="preserve">        A. C语言是C++的一个子集;</w:t>
      </w:r>
      <w:r>
        <w:rPr>
          <w:rFonts w:ascii="宋体" w:hAnsi="宋体" w:hint="eastAsia"/>
          <w:bCs/>
          <w:szCs w:val="21"/>
        </w:rPr>
        <w:tab/>
        <w:t xml:space="preserve">    B. C语言与C++是兼容的;</w:t>
      </w:r>
      <w:r>
        <w:rPr>
          <w:rFonts w:ascii="宋体" w:hAnsi="宋体" w:hint="eastAsia"/>
          <w:bCs/>
          <w:szCs w:val="21"/>
        </w:rPr>
        <w:tab/>
      </w:r>
    </w:p>
    <w:p w14:paraId="6E32E83F" w14:textId="77777777" w:rsidR="0094370B" w:rsidRDefault="00E64506">
      <w:pPr>
        <w:rPr>
          <w:rFonts w:ascii="宋体" w:hAnsi="宋体"/>
          <w:color w:val="FF0000"/>
          <w:szCs w:val="21"/>
        </w:rPr>
      </w:pPr>
      <w:r>
        <w:rPr>
          <w:rFonts w:ascii="宋体" w:hAnsi="宋体" w:hint="eastAsia"/>
          <w:bCs/>
          <w:szCs w:val="21"/>
        </w:rPr>
        <w:t xml:space="preserve">        C. C++对C语言进行了一些改进;</w:t>
      </w:r>
      <w:r>
        <w:rPr>
          <w:rFonts w:ascii="宋体" w:hAnsi="宋体" w:hint="eastAsia"/>
          <w:bCs/>
          <w:szCs w:val="21"/>
        </w:rPr>
        <w:tab/>
      </w:r>
      <w:r>
        <w:rPr>
          <w:rFonts w:ascii="宋体" w:hAnsi="宋体" w:hint="eastAsia"/>
          <w:bCs/>
          <w:color w:val="FF0000"/>
          <w:szCs w:val="21"/>
        </w:rPr>
        <w:t>D. C++和C语言都是面向对象的</w:t>
      </w:r>
    </w:p>
    <w:p w14:paraId="3204ADDA" w14:textId="77777777" w:rsidR="0094370B" w:rsidRDefault="00E64506">
      <w:pPr>
        <w:rPr>
          <w:rFonts w:ascii="宋体" w:hAnsi="宋体"/>
          <w:szCs w:val="21"/>
        </w:rPr>
      </w:pPr>
      <w:r>
        <w:rPr>
          <w:rFonts w:ascii="宋体" w:hAnsi="宋体" w:hint="eastAsia"/>
          <w:szCs w:val="21"/>
        </w:rPr>
        <w:t xml:space="preserve">4. 可用作C++语言用户标识符的一组标识符是( </w:t>
      </w:r>
      <w:r>
        <w:rPr>
          <w:rFonts w:ascii="宋体" w:hAnsi="宋体" w:hint="eastAsia"/>
          <w:b/>
          <w:szCs w:val="21"/>
        </w:rPr>
        <w:t>B</w:t>
      </w:r>
      <w:r>
        <w:rPr>
          <w:rFonts w:ascii="宋体" w:hAnsi="宋体" w:hint="eastAsia"/>
          <w:szCs w:val="21"/>
        </w:rPr>
        <w:t>)。</w:t>
      </w:r>
    </w:p>
    <w:p w14:paraId="788E5809" w14:textId="77777777" w:rsidR="0094370B" w:rsidRDefault="00E64506">
      <w:pPr>
        <w:ind w:firstLine="840"/>
        <w:rPr>
          <w:rFonts w:ascii="宋体" w:hAnsi="宋体"/>
          <w:color w:val="FF0000"/>
          <w:szCs w:val="21"/>
        </w:rPr>
      </w:pPr>
      <w:r>
        <w:rPr>
          <w:rFonts w:ascii="宋体" w:hAnsi="宋体" w:hint="eastAsia"/>
          <w:szCs w:val="21"/>
        </w:rPr>
        <w:t xml:space="preserve">A. void    define    +WORD         </w:t>
      </w:r>
      <w:r>
        <w:rPr>
          <w:rFonts w:ascii="宋体" w:hAnsi="宋体" w:hint="eastAsia"/>
          <w:color w:val="FF0000"/>
          <w:szCs w:val="21"/>
        </w:rPr>
        <w:t>B. a3_b3    _123     YN</w:t>
      </w:r>
    </w:p>
    <w:p w14:paraId="07D45B4B" w14:textId="77777777" w:rsidR="0094370B" w:rsidRDefault="00E64506">
      <w:pPr>
        <w:ind w:firstLine="840"/>
        <w:rPr>
          <w:rFonts w:ascii="宋体" w:hAnsi="宋体"/>
          <w:szCs w:val="21"/>
        </w:rPr>
      </w:pPr>
      <w:r>
        <w:rPr>
          <w:rFonts w:ascii="宋体" w:hAnsi="宋体" w:hint="eastAsia"/>
          <w:szCs w:val="21"/>
        </w:rPr>
        <w:t>C. for      -abc      Case         D. 2a      DO      sizeof</w:t>
      </w:r>
    </w:p>
    <w:p w14:paraId="78BEEFD5" w14:textId="77777777" w:rsidR="0094370B" w:rsidRDefault="00E64506">
      <w:pPr>
        <w:rPr>
          <w:rFonts w:ascii="宋体" w:hAnsi="宋体"/>
          <w:szCs w:val="21"/>
        </w:rPr>
      </w:pPr>
      <w:commentRangeStart w:id="0"/>
      <w:commentRangeStart w:id="1"/>
      <w:r>
        <w:rPr>
          <w:rFonts w:ascii="宋体" w:hAnsi="宋体" w:hint="eastAsia"/>
          <w:szCs w:val="21"/>
        </w:rPr>
        <w:t>5. 存储以下数据，占用存储字节最多的是（ D）。</w:t>
      </w:r>
      <w:commentRangeEnd w:id="0"/>
      <w:r w:rsidR="00262188">
        <w:rPr>
          <w:rStyle w:val="af3"/>
        </w:rPr>
        <w:commentReference w:id="0"/>
      </w:r>
      <w:commentRangeEnd w:id="1"/>
      <w:r w:rsidR="00262188">
        <w:rPr>
          <w:rStyle w:val="af3"/>
        </w:rPr>
        <w:commentReference w:id="1"/>
      </w:r>
    </w:p>
    <w:p w14:paraId="5003C94C" w14:textId="77777777" w:rsidR="0094370B" w:rsidRDefault="00E64506">
      <w:pPr>
        <w:rPr>
          <w:rFonts w:ascii="宋体" w:hAnsi="宋体"/>
          <w:szCs w:val="21"/>
        </w:rPr>
      </w:pPr>
      <w:r>
        <w:rPr>
          <w:rFonts w:ascii="宋体" w:hAnsi="宋体" w:hint="eastAsia"/>
          <w:szCs w:val="21"/>
        </w:rPr>
        <w:t xml:space="preserve">        A. 0      B.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C.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w:t>
      </w:r>
      <w:r>
        <w:rPr>
          <w:rFonts w:ascii="宋体" w:hAnsi="宋体" w:hint="eastAsia"/>
          <w:color w:val="FF0000"/>
          <w:szCs w:val="21"/>
        </w:rPr>
        <w:t>D. 0.0</w:t>
      </w:r>
    </w:p>
    <w:p w14:paraId="3C4E3975" w14:textId="77777777" w:rsidR="0094370B" w:rsidRDefault="00E64506">
      <w:pPr>
        <w:rPr>
          <w:rFonts w:ascii="宋体" w:hAnsi="宋体"/>
          <w:szCs w:val="21"/>
        </w:rPr>
      </w:pPr>
      <w:r>
        <w:rPr>
          <w:rFonts w:ascii="宋体" w:hAnsi="宋体" w:hint="eastAsia"/>
          <w:szCs w:val="21"/>
        </w:rPr>
        <w:t>6. 设int  a=12；则执行完语句a+=a*a；后，a的值是( C )。</w:t>
      </w:r>
    </w:p>
    <w:p w14:paraId="1FFF16F8" w14:textId="77777777" w:rsidR="0094370B" w:rsidRDefault="00E64506">
      <w:pPr>
        <w:rPr>
          <w:rFonts w:ascii="宋体" w:hAnsi="宋体"/>
          <w:szCs w:val="21"/>
        </w:rPr>
      </w:pPr>
      <w:r>
        <w:rPr>
          <w:rFonts w:ascii="宋体" w:hAnsi="宋体" w:hint="eastAsia"/>
          <w:szCs w:val="21"/>
        </w:rPr>
        <w:t xml:space="preserve">        A. 12      B. 144      </w:t>
      </w:r>
      <w:r>
        <w:rPr>
          <w:rFonts w:ascii="宋体" w:hAnsi="宋体" w:hint="eastAsia"/>
          <w:color w:val="FF0000"/>
          <w:szCs w:val="21"/>
        </w:rPr>
        <w:t>C. 156</w:t>
      </w:r>
      <w:r>
        <w:rPr>
          <w:rFonts w:ascii="宋体" w:hAnsi="宋体" w:hint="eastAsia"/>
          <w:szCs w:val="21"/>
        </w:rPr>
        <w:t xml:space="preserve">      D. 288</w:t>
      </w:r>
    </w:p>
    <w:p w14:paraId="1820FD4A" w14:textId="77777777" w:rsidR="0094370B" w:rsidRDefault="00E64506">
      <w:pPr>
        <w:rPr>
          <w:rFonts w:ascii="宋体" w:hAnsi="宋体"/>
          <w:szCs w:val="21"/>
        </w:rPr>
      </w:pPr>
      <w:r>
        <w:rPr>
          <w:rFonts w:ascii="宋体" w:hAnsi="宋体" w:hint="eastAsia"/>
          <w:szCs w:val="21"/>
        </w:rPr>
        <w:lastRenderedPageBreak/>
        <w:t>7. 假设在程序中 a、b、c 均被定义成整型，所赋的值都大于1，则下列能正确表示代数式</w:t>
      </w:r>
      <w:r>
        <w:rPr>
          <w:rFonts w:ascii="宋体" w:hAnsi="宋体"/>
          <w:position w:val="-24"/>
          <w:szCs w:val="21"/>
        </w:rPr>
        <w:object w:dxaOrig="460" w:dyaOrig="620" w14:anchorId="7F7E31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31.2pt;mso-wrap-style:square;mso-position-horizontal-relative:page;mso-position-vertical-relative:page" o:ole="" fillcolor="window">
            <v:imagedata r:id="rId10" o:title=""/>
          </v:shape>
          <o:OLEObject Type="Embed" ProgID="Equation.3" ShapeID="_x0000_i1025" DrawAspect="Content" ObjectID="_1577088586" r:id="rId11"/>
        </w:object>
      </w:r>
      <w:r>
        <w:rPr>
          <w:rFonts w:ascii="宋体" w:hAnsi="宋体" w:hint="eastAsia"/>
          <w:szCs w:val="21"/>
        </w:rPr>
        <w:t>的表达式是( D )。</w:t>
      </w:r>
    </w:p>
    <w:p w14:paraId="44A1C784" w14:textId="77777777" w:rsidR="0094370B" w:rsidRDefault="00E64506">
      <w:pPr>
        <w:ind w:firstLine="840"/>
        <w:rPr>
          <w:rFonts w:ascii="宋体" w:hAnsi="宋体"/>
          <w:szCs w:val="21"/>
        </w:rPr>
      </w:pPr>
      <w:r>
        <w:rPr>
          <w:rFonts w:ascii="宋体" w:hAnsi="宋体" w:hint="eastAsia"/>
          <w:szCs w:val="21"/>
        </w:rPr>
        <w:t xml:space="preserve">A. 1.0/a*b*c    B. 1/(a*b*c)    C. 1/a/b/(float)c    </w:t>
      </w:r>
      <w:r>
        <w:rPr>
          <w:rFonts w:ascii="宋体" w:hAnsi="宋体" w:hint="eastAsia"/>
          <w:color w:val="FF0000"/>
          <w:szCs w:val="21"/>
        </w:rPr>
        <w:t>D. 1.0/a/b/c</w:t>
      </w:r>
    </w:p>
    <w:p w14:paraId="0D6FDF4F" w14:textId="77777777" w:rsidR="0094370B" w:rsidRDefault="00E64506">
      <w:pPr>
        <w:rPr>
          <w:rFonts w:ascii="宋体" w:hAnsi="宋体"/>
          <w:szCs w:val="21"/>
        </w:rPr>
      </w:pPr>
      <w:r>
        <w:rPr>
          <w:rFonts w:ascii="宋体" w:hAnsi="宋体" w:hint="eastAsia"/>
          <w:szCs w:val="21"/>
        </w:rPr>
        <w:t xml:space="preserve">8. 以下说法中正确的是（B）。  </w:t>
      </w:r>
    </w:p>
    <w:p w14:paraId="17D690B3" w14:textId="77777777" w:rsidR="0094370B" w:rsidRDefault="00E64506">
      <w:pPr>
        <w:rPr>
          <w:rFonts w:ascii="宋体" w:hAnsi="宋体"/>
          <w:szCs w:val="21"/>
        </w:rPr>
      </w:pPr>
      <w:r>
        <w:rPr>
          <w:rFonts w:ascii="宋体" w:hAnsi="宋体"/>
          <w:szCs w:val="21"/>
        </w:rPr>
        <w:t xml:space="preserve">        A. </w:t>
      </w:r>
      <w:r>
        <w:rPr>
          <w:rFonts w:ascii="宋体" w:hAnsi="宋体" w:hint="eastAsia"/>
          <w:szCs w:val="21"/>
        </w:rPr>
        <w:t>C++程序总是从第一个定义的函数开始执行</w:t>
      </w:r>
    </w:p>
    <w:p w14:paraId="1D79E2F2" w14:textId="77777777" w:rsidR="0094370B" w:rsidRDefault="00E64506">
      <w:pPr>
        <w:rPr>
          <w:rFonts w:ascii="宋体" w:hAnsi="宋体"/>
          <w:color w:val="FF0000"/>
          <w:szCs w:val="21"/>
        </w:rPr>
      </w:pPr>
      <w:r>
        <w:rPr>
          <w:rFonts w:ascii="宋体" w:hAnsi="宋体"/>
          <w:szCs w:val="21"/>
        </w:rPr>
        <w:t xml:space="preserve">        </w:t>
      </w:r>
      <w:r>
        <w:rPr>
          <w:rFonts w:ascii="宋体" w:hAnsi="宋体"/>
          <w:color w:val="FF0000"/>
          <w:szCs w:val="21"/>
        </w:rPr>
        <w:t xml:space="preserve">B. </w:t>
      </w:r>
      <w:r>
        <w:rPr>
          <w:rFonts w:ascii="宋体" w:hAnsi="宋体" w:hint="eastAsia"/>
          <w:color w:val="FF0000"/>
          <w:szCs w:val="21"/>
        </w:rPr>
        <w:t>C++程序总是从</w:t>
      </w:r>
      <w:r>
        <w:rPr>
          <w:rFonts w:ascii="宋体" w:hAnsi="宋体"/>
          <w:color w:val="FF0000"/>
          <w:szCs w:val="21"/>
        </w:rPr>
        <w:t>main</w:t>
      </w:r>
      <w:r>
        <w:rPr>
          <w:rFonts w:ascii="宋体" w:hAnsi="宋体" w:hint="eastAsia"/>
          <w:color w:val="FF0000"/>
          <w:szCs w:val="21"/>
        </w:rPr>
        <w:t>函数开始执行</w:t>
      </w:r>
    </w:p>
    <w:p w14:paraId="68040F11" w14:textId="77777777" w:rsidR="0094370B" w:rsidRDefault="00E64506">
      <w:pPr>
        <w:rPr>
          <w:rFonts w:ascii="宋体" w:hAnsi="宋体"/>
          <w:szCs w:val="21"/>
        </w:rPr>
      </w:pPr>
      <w:r>
        <w:rPr>
          <w:rFonts w:ascii="宋体" w:hAnsi="宋体"/>
          <w:szCs w:val="21"/>
        </w:rPr>
        <w:t xml:space="preserve">        C. </w:t>
      </w:r>
      <w:r>
        <w:rPr>
          <w:rFonts w:ascii="宋体" w:hAnsi="宋体" w:hint="eastAsia"/>
          <w:szCs w:val="21"/>
        </w:rPr>
        <w:t>C++函数必须有返回值，否则不能使用函数</w:t>
      </w:r>
    </w:p>
    <w:p w14:paraId="7EC2DF01" w14:textId="77777777" w:rsidR="0094370B" w:rsidRDefault="00E64506">
      <w:pPr>
        <w:rPr>
          <w:rFonts w:ascii="宋体" w:hAnsi="宋体"/>
          <w:szCs w:val="21"/>
        </w:rPr>
      </w:pPr>
      <w:r>
        <w:rPr>
          <w:rFonts w:ascii="宋体" w:hAnsi="宋体"/>
          <w:szCs w:val="21"/>
        </w:rPr>
        <w:t xml:space="preserve">        D. </w:t>
      </w:r>
      <w:r>
        <w:rPr>
          <w:rFonts w:ascii="宋体" w:hAnsi="宋体" w:hint="eastAsia"/>
          <w:szCs w:val="21"/>
        </w:rPr>
        <w:t>C++程序中有调用关系的所有函数必须放在同一个程序文件中</w:t>
      </w:r>
    </w:p>
    <w:p w14:paraId="14F235C8" w14:textId="77777777" w:rsidR="0094370B" w:rsidRDefault="00E64506">
      <w:pPr>
        <w:rPr>
          <w:rFonts w:ascii="宋体" w:hAnsi="宋体"/>
          <w:szCs w:val="21"/>
        </w:rPr>
      </w:pPr>
      <w:r>
        <w:rPr>
          <w:rFonts w:ascii="宋体" w:hAnsi="宋体" w:hint="eastAsia"/>
          <w:szCs w:val="21"/>
        </w:rPr>
        <w:t>9. 下面有关</w:t>
      </w:r>
      <w:commentRangeStart w:id="2"/>
      <w:commentRangeStart w:id="3"/>
      <w:r>
        <w:rPr>
          <w:rFonts w:ascii="宋体" w:hAnsi="宋体" w:hint="eastAsia"/>
          <w:szCs w:val="21"/>
        </w:rPr>
        <w:t>构造函数</w:t>
      </w:r>
      <w:commentRangeEnd w:id="2"/>
      <w:r w:rsidR="00BD34EE">
        <w:rPr>
          <w:rStyle w:val="af3"/>
        </w:rPr>
        <w:commentReference w:id="2"/>
      </w:r>
      <w:commentRangeEnd w:id="3"/>
      <w:r w:rsidR="00BD34EE">
        <w:rPr>
          <w:rStyle w:val="af3"/>
        </w:rPr>
        <w:commentReference w:id="3"/>
      </w:r>
      <w:r>
        <w:rPr>
          <w:rFonts w:ascii="宋体" w:hAnsi="宋体" w:hint="eastAsia"/>
          <w:szCs w:val="21"/>
        </w:rPr>
        <w:t>的描述中，正确的是（B ）。</w:t>
      </w:r>
    </w:p>
    <w:p w14:paraId="2B05FC6B" w14:textId="77777777" w:rsidR="0094370B" w:rsidRDefault="00E64506">
      <w:pPr>
        <w:rPr>
          <w:rFonts w:ascii="宋体" w:hAnsi="宋体"/>
          <w:szCs w:val="21"/>
        </w:rPr>
      </w:pPr>
      <w:r>
        <w:rPr>
          <w:rFonts w:ascii="宋体" w:hAnsi="宋体"/>
          <w:szCs w:val="21"/>
        </w:rPr>
        <w:t xml:space="preserve">        A. </w:t>
      </w:r>
      <w:r>
        <w:rPr>
          <w:rFonts w:ascii="宋体" w:hAnsi="宋体" w:hint="eastAsia"/>
          <w:szCs w:val="21"/>
        </w:rPr>
        <w:t>构造函数可以带有返回值</w:t>
      </w:r>
      <w:r>
        <w:rPr>
          <w:rFonts w:ascii="宋体" w:hAnsi="宋体"/>
          <w:szCs w:val="21"/>
        </w:rPr>
        <w:t xml:space="preserve">       </w:t>
      </w:r>
      <w:r>
        <w:rPr>
          <w:rFonts w:ascii="宋体" w:hAnsi="宋体"/>
          <w:color w:val="FF0000"/>
          <w:szCs w:val="21"/>
        </w:rPr>
        <w:t xml:space="preserve"> B. </w:t>
      </w:r>
      <w:r>
        <w:rPr>
          <w:rFonts w:ascii="宋体" w:hAnsi="宋体" w:hint="eastAsia"/>
          <w:color w:val="FF0000"/>
          <w:szCs w:val="21"/>
        </w:rPr>
        <w:t>构造函数的名字与类名完全相同</w:t>
      </w:r>
    </w:p>
    <w:p w14:paraId="1FB168A5" w14:textId="77777777" w:rsidR="0094370B" w:rsidRDefault="00E64506">
      <w:pPr>
        <w:rPr>
          <w:rFonts w:ascii="宋体" w:hAnsi="宋体"/>
          <w:szCs w:val="21"/>
        </w:rPr>
      </w:pPr>
      <w:r>
        <w:rPr>
          <w:rFonts w:ascii="宋体" w:hAnsi="宋体"/>
          <w:szCs w:val="21"/>
        </w:rPr>
        <w:t xml:space="preserve">        C. </w:t>
      </w:r>
      <w:r>
        <w:rPr>
          <w:rFonts w:ascii="宋体" w:hAnsi="宋体" w:hint="eastAsia"/>
          <w:szCs w:val="21"/>
        </w:rPr>
        <w:t xml:space="preserve">构造函数必须带有参数  </w:t>
      </w:r>
      <w:r>
        <w:rPr>
          <w:rFonts w:ascii="宋体" w:hAnsi="宋体"/>
          <w:szCs w:val="21"/>
        </w:rPr>
        <w:t xml:space="preserve">        D. </w:t>
      </w:r>
      <w:r>
        <w:rPr>
          <w:rFonts w:ascii="宋体" w:hAnsi="宋体" w:hint="eastAsia"/>
          <w:szCs w:val="21"/>
        </w:rPr>
        <w:t>构造函数必须定义，不能缺省</w:t>
      </w:r>
    </w:p>
    <w:p w14:paraId="74083843" w14:textId="77777777" w:rsidR="0094370B" w:rsidRDefault="00E64506">
      <w:r>
        <w:rPr>
          <w:rFonts w:ascii="宋体" w:hAnsi="宋体" w:hint="eastAsia"/>
          <w:szCs w:val="21"/>
        </w:rPr>
        <w:t>10.</w:t>
      </w:r>
      <w:r>
        <w:rPr>
          <w:rFonts w:hint="eastAsia"/>
        </w:rPr>
        <w:t>10.</w:t>
      </w:r>
      <w:r>
        <w:rPr>
          <w:rFonts w:hint="eastAsia"/>
        </w:rPr>
        <w:t>在声明类时，下面的说法正确的是（</w:t>
      </w:r>
      <w:r>
        <w:rPr>
          <w:rFonts w:hint="eastAsia"/>
        </w:rPr>
        <w:t xml:space="preserve">   C </w:t>
      </w:r>
      <w:r>
        <w:rPr>
          <w:rFonts w:hint="eastAsia"/>
        </w:rPr>
        <w:t>）。</w:t>
      </w:r>
    </w:p>
    <w:p w14:paraId="7A6356A0" w14:textId="77777777" w:rsidR="0094370B" w:rsidRDefault="00E64506">
      <w:r>
        <w:rPr>
          <w:rFonts w:hint="eastAsia"/>
        </w:rPr>
        <w:t xml:space="preserve">A. </w:t>
      </w:r>
      <w:r>
        <w:rPr>
          <w:rFonts w:hint="eastAsia"/>
        </w:rPr>
        <w:t>可以在类的声明中给数据成员赋初值</w:t>
      </w:r>
    </w:p>
    <w:p w14:paraId="4FFF34BB" w14:textId="77777777" w:rsidR="0094370B" w:rsidRDefault="00E64506">
      <w:r>
        <w:rPr>
          <w:rFonts w:hint="eastAsia"/>
        </w:rPr>
        <w:t xml:space="preserve">B. </w:t>
      </w:r>
      <w:r>
        <w:rPr>
          <w:rFonts w:hint="eastAsia"/>
        </w:rPr>
        <w:t>数据成员的数据类型可以是</w:t>
      </w:r>
      <w:r>
        <w:rPr>
          <w:rFonts w:hint="eastAsia"/>
        </w:rPr>
        <w:t>register</w:t>
      </w:r>
    </w:p>
    <w:p w14:paraId="0C96C679" w14:textId="77777777" w:rsidR="0094370B" w:rsidRDefault="00E64506">
      <w:r>
        <w:rPr>
          <w:rFonts w:hint="eastAsia"/>
        </w:rPr>
        <w:lastRenderedPageBreak/>
        <w:t>C. private</w:t>
      </w:r>
      <w:r>
        <w:rPr>
          <w:rFonts w:hint="eastAsia"/>
        </w:rPr>
        <w:t>，</w:t>
      </w:r>
      <w:r>
        <w:rPr>
          <w:rFonts w:hint="eastAsia"/>
        </w:rPr>
        <w:t>public</w:t>
      </w:r>
      <w:r>
        <w:rPr>
          <w:rFonts w:hint="eastAsia"/>
        </w:rPr>
        <w:t>，</w:t>
      </w:r>
      <w:r>
        <w:rPr>
          <w:rFonts w:hint="eastAsia"/>
        </w:rPr>
        <w:t>protected</w:t>
      </w:r>
      <w:r>
        <w:rPr>
          <w:rFonts w:hint="eastAsia"/>
        </w:rPr>
        <w:t>可以按任意顺序出现</w:t>
      </w:r>
    </w:p>
    <w:p w14:paraId="0F48CFF3" w14:textId="77777777" w:rsidR="0094370B" w:rsidRDefault="00E64506">
      <w:pPr>
        <w:rPr>
          <w:rFonts w:ascii="宋体" w:hAnsi="宋体"/>
          <w:szCs w:val="21"/>
        </w:rPr>
      </w:pPr>
      <w:r>
        <w:rPr>
          <w:rFonts w:hint="eastAsia"/>
        </w:rPr>
        <w:t xml:space="preserve">D. </w:t>
      </w:r>
      <w:r>
        <w:rPr>
          <w:rFonts w:hint="eastAsia"/>
        </w:rPr>
        <w:t>没有用</w:t>
      </w:r>
      <w:r>
        <w:rPr>
          <w:rFonts w:hint="eastAsia"/>
        </w:rPr>
        <w:t>private</w:t>
      </w:r>
      <w:r>
        <w:rPr>
          <w:rFonts w:hint="eastAsia"/>
        </w:rPr>
        <w:t>，</w:t>
      </w:r>
      <w:r>
        <w:rPr>
          <w:rFonts w:hint="eastAsia"/>
        </w:rPr>
        <w:t>public</w:t>
      </w:r>
      <w:r>
        <w:rPr>
          <w:rFonts w:hint="eastAsia"/>
        </w:rPr>
        <w:t>，</w:t>
      </w:r>
      <w:r>
        <w:rPr>
          <w:rFonts w:hint="eastAsia"/>
        </w:rPr>
        <w:t>protected</w:t>
      </w:r>
      <w:r>
        <w:rPr>
          <w:rFonts w:hint="eastAsia"/>
        </w:rPr>
        <w:t>定义的数据成员是公有成员</w:t>
      </w:r>
    </w:p>
    <w:p w14:paraId="775E5565" w14:textId="2E249D9F" w:rsidR="0094370B" w:rsidRDefault="00E64506">
      <w:pPr>
        <w:rPr>
          <w:rFonts w:ascii="宋体" w:hAnsi="宋体"/>
          <w:szCs w:val="21"/>
        </w:rPr>
      </w:pPr>
      <w:commentRangeStart w:id="4"/>
      <w:commentRangeStart w:id="5"/>
      <w:r>
        <w:rPr>
          <w:rFonts w:ascii="宋体" w:hAnsi="宋体" w:hint="eastAsia"/>
          <w:szCs w:val="21"/>
        </w:rPr>
        <w:t xml:space="preserve">11.在下面有关析构函数特征的描述中，正确的是（ </w:t>
      </w:r>
      <w:r w:rsidR="00EC6078">
        <w:rPr>
          <w:rFonts w:ascii="宋体" w:hAnsi="宋体" w:hint="eastAsia"/>
          <w:szCs w:val="21"/>
        </w:rPr>
        <w:t>C</w:t>
      </w:r>
      <w:r>
        <w:rPr>
          <w:rFonts w:ascii="宋体" w:hAnsi="宋体" w:hint="eastAsia"/>
          <w:szCs w:val="21"/>
        </w:rPr>
        <w:t xml:space="preserve"> ）。</w:t>
      </w:r>
      <w:commentRangeEnd w:id="4"/>
      <w:r w:rsidR="00DD15EE">
        <w:rPr>
          <w:rStyle w:val="af3"/>
        </w:rPr>
        <w:commentReference w:id="4"/>
      </w:r>
      <w:commentRangeEnd w:id="5"/>
      <w:r w:rsidR="00EC6078">
        <w:rPr>
          <w:rStyle w:val="af3"/>
        </w:rPr>
        <w:commentReference w:id="5"/>
      </w:r>
    </w:p>
    <w:p w14:paraId="78FF05C4" w14:textId="77777777" w:rsidR="0094370B" w:rsidRDefault="00E64506">
      <w:pPr>
        <w:rPr>
          <w:rFonts w:ascii="宋体" w:hAnsi="宋体"/>
          <w:szCs w:val="21"/>
        </w:rPr>
      </w:pPr>
      <w:r>
        <w:rPr>
          <w:rFonts w:ascii="宋体" w:hAnsi="宋体"/>
          <w:szCs w:val="21"/>
        </w:rPr>
        <w:t xml:space="preserve">        A. </w:t>
      </w:r>
      <w:r>
        <w:rPr>
          <w:rFonts w:ascii="宋体" w:hAnsi="宋体" w:hint="eastAsia"/>
          <w:szCs w:val="21"/>
        </w:rPr>
        <w:t>一个类可以有多个析构函数</w:t>
      </w:r>
      <w:r>
        <w:rPr>
          <w:rFonts w:ascii="宋体" w:hAnsi="宋体"/>
          <w:szCs w:val="21"/>
        </w:rPr>
        <w:t xml:space="preserve">        B. </w:t>
      </w:r>
      <w:r>
        <w:rPr>
          <w:rFonts w:ascii="宋体" w:hAnsi="宋体" w:hint="eastAsia"/>
          <w:szCs w:val="21"/>
        </w:rPr>
        <w:t>析构函数与类名完全相同</w:t>
      </w:r>
    </w:p>
    <w:p w14:paraId="6A8D16A1" w14:textId="77777777" w:rsidR="0094370B" w:rsidRDefault="00E64506">
      <w:pPr>
        <w:rPr>
          <w:rFonts w:ascii="宋体" w:hAnsi="宋体"/>
          <w:szCs w:val="21"/>
        </w:rPr>
      </w:pPr>
      <w:r>
        <w:rPr>
          <w:rFonts w:ascii="宋体" w:hAnsi="宋体"/>
          <w:szCs w:val="21"/>
        </w:rPr>
        <w:t xml:space="preserve">        C. </w:t>
      </w:r>
      <w:r>
        <w:rPr>
          <w:rFonts w:ascii="宋体" w:hAnsi="宋体" w:hint="eastAsia"/>
          <w:szCs w:val="21"/>
        </w:rPr>
        <w:t>析构函数不能指定返回类型</w:t>
      </w:r>
      <w:r>
        <w:rPr>
          <w:rFonts w:ascii="宋体" w:hAnsi="宋体"/>
          <w:szCs w:val="21"/>
        </w:rPr>
        <w:t xml:space="preserve">        D.</w:t>
      </w:r>
      <w:r>
        <w:rPr>
          <w:rFonts w:ascii="宋体" w:hAnsi="宋体" w:hint="eastAsia"/>
          <w:szCs w:val="21"/>
        </w:rPr>
        <w:t xml:space="preserve"> 析构函数可以有一个或多个参数</w:t>
      </w:r>
    </w:p>
    <w:p w14:paraId="41AA0404" w14:textId="77777777" w:rsidR="0094370B" w:rsidRDefault="00E64506">
      <w:pPr>
        <w:rPr>
          <w:rFonts w:ascii="宋体" w:hAnsi="宋体"/>
          <w:szCs w:val="21"/>
        </w:rPr>
      </w:pPr>
      <w:r>
        <w:rPr>
          <w:rFonts w:ascii="宋体" w:hAnsi="宋体" w:hint="eastAsia"/>
          <w:szCs w:val="21"/>
        </w:rPr>
        <w:t>12.构造函数是在（B ）时被执行的。</w:t>
      </w:r>
    </w:p>
    <w:p w14:paraId="3268EC04" w14:textId="77777777" w:rsidR="0094370B" w:rsidRDefault="00E64506">
      <w:pPr>
        <w:rPr>
          <w:rFonts w:ascii="宋体" w:hAnsi="宋体"/>
          <w:szCs w:val="21"/>
        </w:rPr>
      </w:pPr>
      <w:r>
        <w:rPr>
          <w:rFonts w:ascii="宋体" w:hAnsi="宋体"/>
          <w:szCs w:val="21"/>
        </w:rPr>
        <w:t xml:space="preserve">        A. </w:t>
      </w:r>
      <w:r>
        <w:rPr>
          <w:rFonts w:ascii="宋体" w:hAnsi="宋体" w:hint="eastAsia"/>
          <w:szCs w:val="21"/>
        </w:rPr>
        <w:t>程序编译</w:t>
      </w:r>
      <w:r>
        <w:rPr>
          <w:rFonts w:ascii="宋体" w:hAnsi="宋体"/>
          <w:szCs w:val="21"/>
        </w:rPr>
        <w:t xml:space="preserve">        B. </w:t>
      </w:r>
      <w:r>
        <w:rPr>
          <w:rFonts w:ascii="宋体" w:hAnsi="宋体" w:hint="eastAsia"/>
          <w:szCs w:val="21"/>
        </w:rPr>
        <w:t>创建对象</w:t>
      </w:r>
      <w:r>
        <w:rPr>
          <w:rFonts w:ascii="宋体" w:hAnsi="宋体"/>
          <w:szCs w:val="21"/>
        </w:rPr>
        <w:t xml:space="preserve">        C. </w:t>
      </w:r>
      <w:r>
        <w:rPr>
          <w:rFonts w:ascii="宋体" w:hAnsi="宋体" w:hint="eastAsia"/>
          <w:szCs w:val="21"/>
        </w:rPr>
        <w:t>创建类</w:t>
      </w:r>
      <w:r>
        <w:rPr>
          <w:rFonts w:ascii="宋体" w:hAnsi="宋体"/>
          <w:szCs w:val="21"/>
        </w:rPr>
        <w:t xml:space="preserve">        D.</w:t>
      </w:r>
      <w:r>
        <w:rPr>
          <w:rFonts w:ascii="宋体" w:hAnsi="宋体" w:hint="eastAsia"/>
          <w:szCs w:val="21"/>
        </w:rPr>
        <w:t xml:space="preserve"> 程序装入内存</w:t>
      </w:r>
    </w:p>
    <w:p w14:paraId="7E3311C4" w14:textId="77777777" w:rsidR="0094370B" w:rsidRDefault="00E64506">
      <w:pPr>
        <w:rPr>
          <w:rFonts w:ascii="宋体" w:hAnsi="宋体"/>
          <w:szCs w:val="21"/>
        </w:rPr>
      </w:pPr>
      <w:r>
        <w:rPr>
          <w:rFonts w:ascii="宋体" w:hAnsi="宋体" w:hint="eastAsia"/>
          <w:szCs w:val="21"/>
        </w:rPr>
        <w:t>13. 下面有关</w:t>
      </w:r>
      <w:commentRangeStart w:id="6"/>
      <w:commentRangeStart w:id="7"/>
      <w:commentRangeStart w:id="8"/>
      <w:commentRangeStart w:id="9"/>
      <w:r>
        <w:rPr>
          <w:rFonts w:ascii="宋体" w:hAnsi="宋体" w:hint="eastAsia"/>
          <w:szCs w:val="21"/>
        </w:rPr>
        <w:t>静态成员函数</w:t>
      </w:r>
      <w:commentRangeEnd w:id="6"/>
      <w:r w:rsidR="00DF6FA0">
        <w:rPr>
          <w:rStyle w:val="af3"/>
        </w:rPr>
        <w:commentReference w:id="6"/>
      </w:r>
      <w:commentRangeEnd w:id="7"/>
      <w:r w:rsidR="00DF6FA0">
        <w:rPr>
          <w:rStyle w:val="af3"/>
        </w:rPr>
        <w:commentReference w:id="7"/>
      </w:r>
      <w:commentRangeEnd w:id="8"/>
      <w:r w:rsidR="00E06227">
        <w:rPr>
          <w:rStyle w:val="af3"/>
        </w:rPr>
        <w:commentReference w:id="8"/>
      </w:r>
      <w:commentRangeEnd w:id="9"/>
      <w:r w:rsidR="00E06227">
        <w:rPr>
          <w:rStyle w:val="af3"/>
        </w:rPr>
        <w:commentReference w:id="9"/>
      </w:r>
      <w:r>
        <w:rPr>
          <w:rFonts w:ascii="宋体" w:hAnsi="宋体" w:hint="eastAsia"/>
          <w:szCs w:val="21"/>
        </w:rPr>
        <w:t>的描述中，正确的是（   B  ）</w:t>
      </w:r>
    </w:p>
    <w:p w14:paraId="083D94E0"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A</w:t>
      </w:r>
      <w:r>
        <w:rPr>
          <w:rFonts w:ascii="宋体" w:hAnsi="宋体"/>
          <w:szCs w:val="21"/>
        </w:rPr>
        <w:t>.</w:t>
      </w:r>
      <w:r>
        <w:rPr>
          <w:rFonts w:ascii="宋体" w:hAnsi="宋体" w:hint="eastAsia"/>
          <w:szCs w:val="21"/>
        </w:rPr>
        <w:t xml:space="preserve"> 在静态成员函数中可以使用this指针</w:t>
      </w:r>
    </w:p>
    <w:p w14:paraId="3D8514D7"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B. 在建立对象前，就可以为静态数据成员赋值</w:t>
      </w:r>
    </w:p>
    <w:p w14:paraId="357D502D" w14:textId="77777777" w:rsidR="0094370B" w:rsidRDefault="00E64506">
      <w:pPr>
        <w:rPr>
          <w:rFonts w:ascii="宋体" w:hAnsi="宋体"/>
          <w:bCs/>
          <w:szCs w:val="21"/>
        </w:rPr>
      </w:pPr>
      <w:r>
        <w:rPr>
          <w:rFonts w:ascii="宋体" w:hAnsi="宋体"/>
          <w:szCs w:val="21"/>
        </w:rPr>
        <w:t xml:space="preserve">        </w:t>
      </w:r>
      <w:r>
        <w:rPr>
          <w:rFonts w:ascii="宋体" w:hAnsi="宋体" w:hint="eastAsia"/>
          <w:szCs w:val="21"/>
        </w:rPr>
        <w:t>C. 静态成员函数在类外定义是，要用static前缀</w:t>
      </w:r>
    </w:p>
    <w:p w14:paraId="2379A08C"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D. 静态成员函数只能在类外定义</w:t>
      </w:r>
    </w:p>
    <w:p w14:paraId="0C10D84E" w14:textId="77777777" w:rsidR="0094370B" w:rsidRDefault="00E64506">
      <w:pPr>
        <w:rPr>
          <w:rFonts w:ascii="宋体" w:hAnsi="宋体"/>
          <w:szCs w:val="21"/>
        </w:rPr>
      </w:pPr>
      <w:r>
        <w:rPr>
          <w:rFonts w:ascii="宋体" w:hAnsi="宋体" w:hint="eastAsia"/>
          <w:szCs w:val="21"/>
        </w:rPr>
        <w:t>14.下面有关</w:t>
      </w:r>
      <w:commentRangeStart w:id="10"/>
      <w:commentRangeStart w:id="11"/>
      <w:r>
        <w:rPr>
          <w:rFonts w:ascii="宋体" w:hAnsi="宋体" w:hint="eastAsia"/>
          <w:szCs w:val="21"/>
        </w:rPr>
        <w:t>友员函数</w:t>
      </w:r>
      <w:commentRangeEnd w:id="10"/>
      <w:r w:rsidR="0081610C">
        <w:rPr>
          <w:rStyle w:val="af3"/>
        </w:rPr>
        <w:commentReference w:id="10"/>
      </w:r>
      <w:commentRangeEnd w:id="11"/>
      <w:r w:rsidR="0081610C">
        <w:rPr>
          <w:rStyle w:val="af3"/>
        </w:rPr>
        <w:commentReference w:id="11"/>
      </w:r>
      <w:r>
        <w:rPr>
          <w:rFonts w:ascii="宋体" w:hAnsi="宋体" w:hint="eastAsia"/>
          <w:szCs w:val="21"/>
        </w:rPr>
        <w:t>的描述中，真确的说法是（A  ）</w:t>
      </w:r>
    </w:p>
    <w:p w14:paraId="7D46D9B6"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A. 友员函数是独立于当前类的外部函数</w:t>
      </w:r>
    </w:p>
    <w:p w14:paraId="221B0FDC"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B. 一个友员函数不可以同时定义为两个类的友员函数</w:t>
      </w:r>
    </w:p>
    <w:p w14:paraId="033C1E67" w14:textId="77777777" w:rsidR="0094370B" w:rsidRDefault="00E64506">
      <w:pPr>
        <w:rPr>
          <w:rFonts w:ascii="宋体" w:hAnsi="宋体"/>
          <w:szCs w:val="21"/>
        </w:rPr>
      </w:pPr>
      <w:r>
        <w:rPr>
          <w:rFonts w:ascii="宋体" w:hAnsi="宋体"/>
          <w:szCs w:val="21"/>
        </w:rPr>
        <w:lastRenderedPageBreak/>
        <w:t xml:space="preserve">        </w:t>
      </w:r>
      <w:r>
        <w:rPr>
          <w:rFonts w:ascii="宋体" w:hAnsi="宋体" w:hint="eastAsia"/>
          <w:szCs w:val="21"/>
        </w:rPr>
        <w:t>C. 友员函数必须在类的外部进行定义</w:t>
      </w:r>
    </w:p>
    <w:p w14:paraId="346700BA"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D. 在类的外部定义友员函数时必须加上friend关键字</w:t>
      </w:r>
    </w:p>
    <w:p w14:paraId="6E93B8F6" w14:textId="77777777" w:rsidR="0094370B" w:rsidRDefault="00E64506">
      <w:pPr>
        <w:rPr>
          <w:rFonts w:ascii="宋体" w:hAnsi="宋体"/>
          <w:szCs w:val="21"/>
        </w:rPr>
      </w:pPr>
      <w:r>
        <w:rPr>
          <w:rFonts w:ascii="宋体" w:hAnsi="宋体" w:hint="eastAsia"/>
          <w:szCs w:val="21"/>
        </w:rPr>
        <w:t>15.</w:t>
      </w:r>
      <w:r w:rsidRPr="00A628FF">
        <w:rPr>
          <w:rFonts w:ascii="宋体" w:hAnsi="宋体" w:hint="eastAsia"/>
          <w:szCs w:val="21"/>
          <w:highlight w:val="yellow"/>
        </w:rPr>
        <w:t>友员</w:t>
      </w:r>
      <w:r>
        <w:rPr>
          <w:rFonts w:ascii="宋体" w:hAnsi="宋体" w:hint="eastAsia"/>
          <w:szCs w:val="21"/>
        </w:rPr>
        <w:t>的作用之一是（ A    ）</w:t>
      </w:r>
    </w:p>
    <w:p w14:paraId="342B9A99"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A. </w:t>
      </w:r>
      <w:r w:rsidRPr="00056B67">
        <w:rPr>
          <w:rFonts w:ascii="宋体" w:hAnsi="宋体" w:hint="eastAsia"/>
          <w:szCs w:val="21"/>
          <w:highlight w:val="yellow"/>
        </w:rPr>
        <w:t>提高程序的运行效率</w:t>
      </w:r>
      <w:r>
        <w:rPr>
          <w:rFonts w:ascii="宋体" w:hAnsi="宋体"/>
          <w:szCs w:val="21"/>
        </w:rPr>
        <w:t xml:space="preserve">        </w:t>
      </w:r>
      <w:r>
        <w:rPr>
          <w:rFonts w:ascii="宋体" w:hAnsi="宋体" w:hint="eastAsia"/>
          <w:szCs w:val="21"/>
        </w:rPr>
        <w:t>B. 加强类的封装</w:t>
      </w:r>
    </w:p>
    <w:p w14:paraId="07D6A259"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C. 实现数据的隐蔽性  </w:t>
      </w:r>
      <w:r>
        <w:rPr>
          <w:rFonts w:ascii="宋体" w:hAnsi="宋体"/>
          <w:szCs w:val="21"/>
        </w:rPr>
        <w:t xml:space="preserve">        </w:t>
      </w:r>
      <w:r>
        <w:rPr>
          <w:rFonts w:ascii="宋体" w:hAnsi="宋体" w:hint="eastAsia"/>
          <w:szCs w:val="21"/>
        </w:rPr>
        <w:t>D. 增加成员函数的种类</w:t>
      </w:r>
    </w:p>
    <w:p w14:paraId="501EDDBD" w14:textId="77777777" w:rsidR="0094370B" w:rsidRDefault="00E64506">
      <w:pPr>
        <w:rPr>
          <w:rFonts w:ascii="宋体" w:hAnsi="宋体"/>
          <w:szCs w:val="21"/>
        </w:rPr>
      </w:pPr>
      <w:r>
        <w:rPr>
          <w:rFonts w:ascii="宋体" w:hAnsi="宋体" w:hint="eastAsia"/>
          <w:szCs w:val="21"/>
        </w:rPr>
        <w:t>16.使用</w:t>
      </w:r>
      <w:r w:rsidRPr="00A628FF">
        <w:rPr>
          <w:rFonts w:ascii="宋体" w:hAnsi="宋体" w:hint="eastAsia"/>
          <w:szCs w:val="21"/>
          <w:highlight w:val="yellow"/>
        </w:rPr>
        <w:t>派生类</w:t>
      </w:r>
      <w:r>
        <w:rPr>
          <w:rFonts w:ascii="宋体" w:hAnsi="宋体" w:hint="eastAsia"/>
          <w:szCs w:val="21"/>
        </w:rPr>
        <w:t>的主要原因是（  A  ）</w:t>
      </w:r>
    </w:p>
    <w:p w14:paraId="4B2D7859" w14:textId="77777777" w:rsidR="0094370B" w:rsidRDefault="00E64506">
      <w:pPr>
        <w:rPr>
          <w:rFonts w:ascii="宋体" w:hAnsi="宋体"/>
          <w:szCs w:val="21"/>
        </w:rPr>
      </w:pPr>
      <w:r>
        <w:rPr>
          <w:rFonts w:ascii="宋体" w:hAnsi="宋体"/>
          <w:szCs w:val="21"/>
        </w:rPr>
        <w:t xml:space="preserve">        A. </w:t>
      </w:r>
      <w:r w:rsidRPr="00EA3BB4">
        <w:rPr>
          <w:rFonts w:ascii="宋体" w:hAnsi="宋体" w:hint="eastAsia"/>
          <w:szCs w:val="21"/>
          <w:highlight w:val="yellow"/>
        </w:rPr>
        <w:t>提高代码的可重用性</w:t>
      </w:r>
      <w:r>
        <w:rPr>
          <w:rFonts w:ascii="宋体" w:hAnsi="宋体"/>
          <w:szCs w:val="21"/>
        </w:rPr>
        <w:t xml:space="preserve">        B. </w:t>
      </w:r>
      <w:r>
        <w:rPr>
          <w:rFonts w:ascii="宋体" w:hAnsi="宋体" w:hint="eastAsia"/>
          <w:szCs w:val="21"/>
        </w:rPr>
        <w:t>提高程序的运行效率</w:t>
      </w:r>
    </w:p>
    <w:p w14:paraId="2A6EBC42" w14:textId="77777777" w:rsidR="0094370B" w:rsidRDefault="00E64506">
      <w:pPr>
        <w:rPr>
          <w:rFonts w:ascii="宋体" w:hAnsi="宋体"/>
          <w:szCs w:val="21"/>
        </w:rPr>
      </w:pPr>
      <w:r>
        <w:rPr>
          <w:rFonts w:ascii="宋体" w:hAnsi="宋体"/>
          <w:szCs w:val="21"/>
        </w:rPr>
        <w:t xml:space="preserve">        C. </w:t>
      </w:r>
      <w:r>
        <w:rPr>
          <w:rFonts w:ascii="宋体" w:hAnsi="宋体" w:hint="eastAsia"/>
          <w:szCs w:val="21"/>
        </w:rPr>
        <w:t xml:space="preserve">加强类的封装性    </w:t>
      </w:r>
      <w:r>
        <w:rPr>
          <w:rFonts w:ascii="宋体" w:hAnsi="宋体"/>
          <w:szCs w:val="21"/>
        </w:rPr>
        <w:t xml:space="preserve">  </w:t>
      </w:r>
      <w:r>
        <w:rPr>
          <w:rFonts w:ascii="宋体" w:hAnsi="宋体"/>
          <w:b/>
          <w:szCs w:val="21"/>
        </w:rPr>
        <w:t xml:space="preserve"> </w:t>
      </w:r>
      <w:r>
        <w:rPr>
          <w:rFonts w:ascii="宋体" w:hAnsi="宋体"/>
          <w:szCs w:val="21"/>
        </w:rPr>
        <w:t xml:space="preserve">     D.</w:t>
      </w:r>
      <w:r>
        <w:rPr>
          <w:rFonts w:ascii="宋体" w:hAnsi="宋体" w:hint="eastAsia"/>
          <w:szCs w:val="21"/>
        </w:rPr>
        <w:t xml:space="preserve"> 实现数据的隐藏</w:t>
      </w:r>
    </w:p>
    <w:p w14:paraId="75390637" w14:textId="77777777" w:rsidR="0094370B" w:rsidRDefault="00E64506">
      <w:pPr>
        <w:rPr>
          <w:rFonts w:ascii="宋体" w:hAnsi="宋体"/>
          <w:szCs w:val="21"/>
        </w:rPr>
      </w:pPr>
      <w:r>
        <w:rPr>
          <w:rFonts w:ascii="宋体" w:hAnsi="宋体" w:hint="eastAsia"/>
          <w:szCs w:val="21"/>
        </w:rPr>
        <w:t>17.在C++中继承方式有几中（   C   ）</w:t>
      </w:r>
    </w:p>
    <w:p w14:paraId="27B06ECF" w14:textId="77777777" w:rsidR="0094370B" w:rsidRDefault="00E64506">
      <w:pPr>
        <w:rPr>
          <w:rFonts w:ascii="宋体" w:hAnsi="宋体"/>
          <w:szCs w:val="21"/>
        </w:rPr>
      </w:pPr>
      <w:r>
        <w:rPr>
          <w:rFonts w:ascii="宋体" w:hAnsi="宋体"/>
          <w:szCs w:val="21"/>
        </w:rPr>
        <w:t xml:space="preserve">        A. </w:t>
      </w:r>
      <w:r>
        <w:rPr>
          <w:rFonts w:ascii="宋体" w:hAnsi="宋体" w:hint="eastAsia"/>
          <w:szCs w:val="21"/>
        </w:rPr>
        <w:t>1</w:t>
      </w:r>
      <w:r>
        <w:rPr>
          <w:rFonts w:ascii="宋体" w:hAnsi="宋体"/>
          <w:szCs w:val="21"/>
        </w:rPr>
        <w:t xml:space="preserve">        B. </w:t>
      </w:r>
      <w:r>
        <w:rPr>
          <w:rFonts w:ascii="宋体" w:hAnsi="宋体" w:hint="eastAsia"/>
          <w:szCs w:val="21"/>
        </w:rPr>
        <w:t>2</w:t>
      </w:r>
      <w:r>
        <w:rPr>
          <w:rFonts w:ascii="宋体" w:hAnsi="宋体"/>
          <w:szCs w:val="21"/>
        </w:rPr>
        <w:t xml:space="preserve">        C. </w:t>
      </w:r>
      <w:r>
        <w:rPr>
          <w:rFonts w:ascii="宋体" w:hAnsi="宋体" w:hint="eastAsia"/>
          <w:szCs w:val="21"/>
        </w:rPr>
        <w:t>3</w:t>
      </w:r>
      <w:r>
        <w:rPr>
          <w:rFonts w:ascii="宋体" w:hAnsi="宋体"/>
          <w:szCs w:val="21"/>
        </w:rPr>
        <w:t xml:space="preserve">        D.</w:t>
      </w:r>
      <w:r>
        <w:rPr>
          <w:rFonts w:ascii="宋体" w:hAnsi="宋体" w:hint="eastAsia"/>
          <w:szCs w:val="21"/>
        </w:rPr>
        <w:t xml:space="preserve"> 4</w:t>
      </w:r>
    </w:p>
    <w:p w14:paraId="3697B45F" w14:textId="77777777" w:rsidR="0094370B" w:rsidRDefault="00E64506">
      <w:pPr>
        <w:rPr>
          <w:rFonts w:ascii="宋体" w:hAnsi="宋体"/>
          <w:szCs w:val="21"/>
        </w:rPr>
      </w:pPr>
      <w:r>
        <w:rPr>
          <w:rFonts w:ascii="宋体" w:hAnsi="宋体" w:hint="eastAsia"/>
          <w:szCs w:val="21"/>
        </w:rPr>
        <w:t>18.假设已经定义好了类student，现在要定义类derived，它是从student私有派生的，则定义类derived的正确写法是（   D  ）</w:t>
      </w:r>
    </w:p>
    <w:p w14:paraId="74EF6AB0" w14:textId="77777777" w:rsidR="0094370B" w:rsidRDefault="00E64506">
      <w:pPr>
        <w:rPr>
          <w:rFonts w:ascii="宋体" w:hAnsi="宋体"/>
          <w:szCs w:val="21"/>
        </w:rPr>
      </w:pPr>
      <w:r>
        <w:rPr>
          <w:rFonts w:ascii="宋体" w:hAnsi="宋体"/>
          <w:szCs w:val="21"/>
        </w:rPr>
        <w:t xml:space="preserve">        A. </w:t>
      </w:r>
      <w:r>
        <w:rPr>
          <w:rFonts w:ascii="宋体" w:hAnsi="宋体" w:hint="eastAsia"/>
          <w:szCs w:val="21"/>
        </w:rPr>
        <w:t>class derived ：：student private{   //</w:t>
      </w:r>
      <w:r>
        <w:rPr>
          <w:rFonts w:ascii="宋体" w:hAnsi="宋体"/>
          <w:szCs w:val="21"/>
        </w:rPr>
        <w:t>…………</w:t>
      </w:r>
      <w:r>
        <w:rPr>
          <w:rFonts w:ascii="宋体" w:hAnsi="宋体" w:hint="eastAsia"/>
          <w:szCs w:val="21"/>
        </w:rPr>
        <w:t>.}</w:t>
      </w:r>
    </w:p>
    <w:p w14:paraId="1FDCDB66" w14:textId="77777777" w:rsidR="0094370B" w:rsidRDefault="00E64506">
      <w:pPr>
        <w:rPr>
          <w:rFonts w:ascii="宋体" w:hAnsi="宋体"/>
          <w:szCs w:val="21"/>
        </w:rPr>
      </w:pPr>
      <w:r>
        <w:rPr>
          <w:rFonts w:ascii="宋体" w:hAnsi="宋体"/>
          <w:szCs w:val="21"/>
        </w:rPr>
        <w:t xml:space="preserve">        B. </w:t>
      </w:r>
      <w:r>
        <w:rPr>
          <w:rFonts w:ascii="宋体" w:hAnsi="宋体" w:hint="eastAsia"/>
          <w:szCs w:val="21"/>
        </w:rPr>
        <w:t>class derived ：：student public {   //</w:t>
      </w:r>
      <w:r>
        <w:rPr>
          <w:rFonts w:ascii="宋体" w:hAnsi="宋体"/>
          <w:szCs w:val="21"/>
        </w:rPr>
        <w:t>…………</w:t>
      </w:r>
      <w:r>
        <w:rPr>
          <w:rFonts w:ascii="宋体" w:hAnsi="宋体" w:hint="eastAsia"/>
          <w:szCs w:val="21"/>
        </w:rPr>
        <w:t>.}</w:t>
      </w:r>
    </w:p>
    <w:p w14:paraId="76D99C76" w14:textId="77777777" w:rsidR="0094370B" w:rsidRDefault="00E64506">
      <w:pPr>
        <w:rPr>
          <w:rFonts w:ascii="宋体" w:hAnsi="宋体"/>
          <w:szCs w:val="21"/>
        </w:rPr>
      </w:pPr>
      <w:r>
        <w:rPr>
          <w:rFonts w:ascii="宋体" w:hAnsi="宋体"/>
          <w:szCs w:val="21"/>
        </w:rPr>
        <w:t xml:space="preserve">        C. </w:t>
      </w:r>
      <w:r>
        <w:rPr>
          <w:rFonts w:ascii="宋体" w:hAnsi="宋体" w:hint="eastAsia"/>
          <w:szCs w:val="21"/>
        </w:rPr>
        <w:t>class derived ：：public student {   //</w:t>
      </w:r>
      <w:r>
        <w:rPr>
          <w:rFonts w:ascii="宋体" w:hAnsi="宋体"/>
          <w:szCs w:val="21"/>
        </w:rPr>
        <w:t>…………</w:t>
      </w:r>
      <w:r>
        <w:rPr>
          <w:rFonts w:ascii="宋体" w:hAnsi="宋体" w:hint="eastAsia"/>
          <w:szCs w:val="21"/>
        </w:rPr>
        <w:t>.}</w:t>
      </w:r>
    </w:p>
    <w:p w14:paraId="155454DA" w14:textId="77777777" w:rsidR="0094370B" w:rsidRDefault="00E64506">
      <w:pPr>
        <w:rPr>
          <w:rFonts w:ascii="宋体" w:hAnsi="宋体"/>
          <w:szCs w:val="21"/>
        </w:rPr>
      </w:pPr>
      <w:r>
        <w:rPr>
          <w:rFonts w:ascii="宋体" w:hAnsi="宋体"/>
          <w:szCs w:val="21"/>
        </w:rPr>
        <w:t xml:space="preserve">        D.</w:t>
      </w:r>
      <w:r>
        <w:rPr>
          <w:rFonts w:ascii="宋体" w:hAnsi="宋体" w:hint="eastAsia"/>
          <w:szCs w:val="21"/>
        </w:rPr>
        <w:t xml:space="preserve"> class derived ：：private student{   //</w:t>
      </w:r>
      <w:r>
        <w:rPr>
          <w:rFonts w:ascii="宋体" w:hAnsi="宋体"/>
          <w:szCs w:val="21"/>
        </w:rPr>
        <w:t>…………</w:t>
      </w:r>
      <w:r>
        <w:rPr>
          <w:rFonts w:ascii="宋体" w:hAnsi="宋体" w:hint="eastAsia"/>
          <w:szCs w:val="21"/>
        </w:rPr>
        <w:t>.}</w:t>
      </w:r>
    </w:p>
    <w:p w14:paraId="5F47FDF2" w14:textId="77777777" w:rsidR="0094370B" w:rsidRDefault="00E64506">
      <w:pPr>
        <w:outlineLvl w:val="0"/>
        <w:rPr>
          <w:rFonts w:ascii="宋体" w:hAnsi="宋体"/>
          <w:bCs/>
          <w:szCs w:val="21"/>
        </w:rPr>
      </w:pPr>
      <w:r>
        <w:rPr>
          <w:rFonts w:ascii="宋体" w:hAnsi="宋体" w:hint="eastAsia"/>
          <w:bCs/>
          <w:szCs w:val="21"/>
        </w:rPr>
        <w:t>19.派生类的对象对它的基类成员中（C）是可以访问的。</w:t>
      </w:r>
    </w:p>
    <w:p w14:paraId="67E60314" w14:textId="77777777" w:rsidR="0094370B" w:rsidRDefault="00E64506">
      <w:pPr>
        <w:jc w:val="left"/>
        <w:rPr>
          <w:rFonts w:ascii="宋体" w:hAnsi="宋体"/>
          <w:bCs/>
          <w:szCs w:val="21"/>
        </w:rPr>
      </w:pPr>
      <w:r>
        <w:rPr>
          <w:rFonts w:ascii="宋体" w:hAnsi="宋体"/>
          <w:bCs/>
          <w:szCs w:val="21"/>
        </w:rPr>
        <w:lastRenderedPageBreak/>
        <w:t xml:space="preserve">        A.</w:t>
      </w:r>
      <w:r>
        <w:rPr>
          <w:rFonts w:ascii="宋体" w:hAnsi="宋体" w:hint="eastAsia"/>
          <w:bCs/>
          <w:szCs w:val="21"/>
        </w:rPr>
        <w:t>公有继承的公有成员</w:t>
      </w:r>
      <w:r>
        <w:rPr>
          <w:rFonts w:ascii="宋体" w:hAnsi="宋体"/>
          <w:bCs/>
          <w:szCs w:val="21"/>
        </w:rPr>
        <w:t>;</w:t>
      </w:r>
      <w:r>
        <w:rPr>
          <w:rFonts w:ascii="宋体" w:hAnsi="宋体"/>
          <w:bCs/>
          <w:szCs w:val="21"/>
        </w:rPr>
        <w:tab/>
        <w:t xml:space="preserve">        </w:t>
      </w:r>
      <w:r>
        <w:rPr>
          <w:rFonts w:ascii="宋体" w:hAnsi="宋体" w:hint="eastAsia"/>
          <w:bCs/>
          <w:szCs w:val="21"/>
        </w:rPr>
        <w:t>B</w:t>
      </w:r>
      <w:r>
        <w:rPr>
          <w:rFonts w:ascii="宋体" w:hAnsi="宋体"/>
          <w:bCs/>
          <w:szCs w:val="21"/>
        </w:rPr>
        <w:t>.</w:t>
      </w:r>
      <w:r>
        <w:rPr>
          <w:rFonts w:ascii="宋体" w:hAnsi="宋体" w:hint="eastAsia"/>
          <w:bCs/>
          <w:szCs w:val="21"/>
        </w:rPr>
        <w:t>公有继承的私有成员；</w:t>
      </w:r>
    </w:p>
    <w:p w14:paraId="7E11121E" w14:textId="77777777" w:rsidR="0094370B" w:rsidRDefault="00E64506">
      <w:pPr>
        <w:jc w:val="left"/>
        <w:rPr>
          <w:rFonts w:ascii="宋体" w:hAnsi="宋体"/>
          <w:szCs w:val="21"/>
        </w:rPr>
      </w:pPr>
      <w:r>
        <w:rPr>
          <w:rFonts w:ascii="宋体" w:hAnsi="宋体"/>
          <w:bCs/>
          <w:szCs w:val="21"/>
        </w:rPr>
        <w:t xml:space="preserve">        </w:t>
      </w:r>
      <w:r>
        <w:rPr>
          <w:rFonts w:ascii="宋体" w:hAnsi="宋体" w:hint="eastAsia"/>
          <w:bCs/>
          <w:szCs w:val="21"/>
        </w:rPr>
        <w:t>C</w:t>
      </w:r>
      <w:r>
        <w:rPr>
          <w:rFonts w:ascii="宋体" w:hAnsi="宋体"/>
          <w:bCs/>
          <w:szCs w:val="21"/>
        </w:rPr>
        <w:t>.</w:t>
      </w:r>
      <w:r>
        <w:rPr>
          <w:rFonts w:ascii="宋体" w:hAnsi="宋体" w:hint="eastAsia"/>
          <w:bCs/>
          <w:szCs w:val="21"/>
        </w:rPr>
        <w:t xml:space="preserve">公有继承的保护成员；  </w:t>
      </w:r>
      <w:r>
        <w:rPr>
          <w:rFonts w:ascii="宋体" w:hAnsi="宋体"/>
          <w:bCs/>
          <w:szCs w:val="21"/>
        </w:rPr>
        <w:t xml:space="preserve">        </w:t>
      </w:r>
      <w:r>
        <w:rPr>
          <w:rFonts w:ascii="宋体" w:hAnsi="宋体" w:hint="eastAsia"/>
          <w:bCs/>
          <w:szCs w:val="21"/>
        </w:rPr>
        <w:t>D</w:t>
      </w:r>
      <w:r>
        <w:rPr>
          <w:rFonts w:ascii="宋体" w:hAnsi="宋体"/>
          <w:bCs/>
          <w:szCs w:val="21"/>
        </w:rPr>
        <w:t>.</w:t>
      </w:r>
      <w:r>
        <w:rPr>
          <w:rFonts w:ascii="宋体" w:hAnsi="宋体" w:hint="eastAsia"/>
          <w:bCs/>
          <w:szCs w:val="21"/>
        </w:rPr>
        <w:t>私有继承的公有成员。</w:t>
      </w:r>
    </w:p>
    <w:p w14:paraId="6FF112C4" w14:textId="15F6B209" w:rsidR="0094370B" w:rsidRDefault="00E64506">
      <w:pPr>
        <w:pStyle w:val="aa"/>
        <w:spacing w:beforeLines="0" w:before="0"/>
        <w:ind w:left="0" w:firstLineChars="0" w:firstLine="0"/>
        <w:rPr>
          <w:rFonts w:ascii="宋体" w:hAnsi="宋体"/>
          <w:szCs w:val="21"/>
        </w:rPr>
      </w:pPr>
      <w:r>
        <w:rPr>
          <w:rFonts w:ascii="宋体" w:hAnsi="宋体" w:hint="eastAsia"/>
          <w:bCs/>
          <w:szCs w:val="21"/>
        </w:rPr>
        <w:t>20.</w:t>
      </w:r>
      <w:r>
        <w:rPr>
          <w:rFonts w:ascii="宋体" w:hAnsi="宋体" w:hint="eastAsia"/>
          <w:szCs w:val="21"/>
        </w:rPr>
        <w:t xml:space="preserve"> </w:t>
      </w:r>
      <w:r w:rsidRPr="00C373C4">
        <w:rPr>
          <w:rFonts w:ascii="宋体" w:hAnsi="宋体" w:hint="eastAsia"/>
          <w:szCs w:val="21"/>
          <w:highlight w:val="yellow"/>
        </w:rPr>
        <w:t>类中定义的成员默认</w:t>
      </w:r>
      <w:r>
        <w:rPr>
          <w:rFonts w:ascii="宋体" w:hAnsi="宋体" w:hint="eastAsia"/>
          <w:szCs w:val="21"/>
        </w:rPr>
        <w:t>为（</w:t>
      </w:r>
      <w:r w:rsidR="00975A33">
        <w:rPr>
          <w:rFonts w:ascii="宋体" w:hAnsi="宋体" w:hint="eastAsia"/>
          <w:szCs w:val="21"/>
        </w:rPr>
        <w:t>B</w:t>
      </w:r>
      <w:r>
        <w:rPr>
          <w:rFonts w:ascii="宋体" w:hAnsi="宋体" w:hint="eastAsia"/>
          <w:szCs w:val="21"/>
        </w:rPr>
        <w:t xml:space="preserve"> ）</w:t>
      </w:r>
      <w:r w:rsidRPr="00C373C4">
        <w:rPr>
          <w:rFonts w:ascii="宋体" w:hAnsi="宋体" w:hint="eastAsia"/>
          <w:szCs w:val="21"/>
          <w:highlight w:val="yellow"/>
        </w:rPr>
        <w:t>访问属性</w:t>
      </w:r>
      <w:r>
        <w:rPr>
          <w:rFonts w:ascii="宋体" w:hAnsi="宋体" w:hint="eastAsia"/>
          <w:szCs w:val="21"/>
        </w:rPr>
        <w:t>。</w:t>
      </w:r>
    </w:p>
    <w:p w14:paraId="0E69CB70" w14:textId="77777777" w:rsidR="0094370B" w:rsidRDefault="00E64506">
      <w:pPr>
        <w:rPr>
          <w:rFonts w:ascii="宋体" w:hAnsi="宋体"/>
          <w:szCs w:val="21"/>
        </w:rPr>
      </w:pPr>
      <w:r>
        <w:rPr>
          <w:rFonts w:ascii="宋体" w:hAnsi="宋体"/>
          <w:bCs/>
          <w:szCs w:val="21"/>
        </w:rPr>
        <w:t xml:space="preserve">        </w:t>
      </w:r>
      <w:r>
        <w:rPr>
          <w:rFonts w:ascii="宋体" w:hAnsi="宋体"/>
          <w:szCs w:val="21"/>
        </w:rPr>
        <w:t>A</w:t>
      </w:r>
      <w:r>
        <w:rPr>
          <w:rFonts w:ascii="宋体" w:hAnsi="宋体" w:hint="eastAsia"/>
          <w:szCs w:val="21"/>
        </w:rPr>
        <w:t xml:space="preserve">. </w:t>
      </w:r>
      <w:r>
        <w:rPr>
          <w:rFonts w:ascii="宋体" w:hAnsi="宋体"/>
          <w:szCs w:val="21"/>
        </w:rPr>
        <w:t xml:space="preserve">public      </w:t>
      </w:r>
      <w:r>
        <w:rPr>
          <w:rFonts w:ascii="宋体" w:hAnsi="宋体" w:hint="eastAsia"/>
          <w:szCs w:val="21"/>
        </w:rPr>
        <w:tab/>
      </w:r>
      <w:r>
        <w:rPr>
          <w:rFonts w:ascii="宋体" w:hAnsi="宋体"/>
          <w:szCs w:val="21"/>
        </w:rPr>
        <w:t>B</w:t>
      </w:r>
      <w:r>
        <w:rPr>
          <w:rFonts w:ascii="宋体" w:hAnsi="宋体" w:hint="eastAsia"/>
          <w:szCs w:val="21"/>
        </w:rPr>
        <w:t xml:space="preserve">. </w:t>
      </w:r>
      <w:r w:rsidRPr="00C373C4">
        <w:rPr>
          <w:rFonts w:ascii="宋体" w:hAnsi="宋体"/>
          <w:szCs w:val="21"/>
          <w:highlight w:val="yellow"/>
        </w:rPr>
        <w:t>private</w:t>
      </w:r>
      <w:r>
        <w:rPr>
          <w:rFonts w:ascii="宋体" w:hAnsi="宋体"/>
          <w:szCs w:val="21"/>
        </w:rPr>
        <w:t xml:space="preserve">      </w:t>
      </w:r>
      <w:r>
        <w:rPr>
          <w:rFonts w:ascii="宋体" w:hAnsi="宋体" w:hint="eastAsia"/>
          <w:szCs w:val="21"/>
        </w:rPr>
        <w:tab/>
      </w:r>
      <w:r>
        <w:rPr>
          <w:rFonts w:ascii="宋体" w:hAnsi="宋体"/>
          <w:szCs w:val="21"/>
        </w:rPr>
        <w:t>C</w:t>
      </w:r>
      <w:r>
        <w:rPr>
          <w:rFonts w:ascii="宋体" w:hAnsi="宋体" w:hint="eastAsia"/>
          <w:szCs w:val="21"/>
        </w:rPr>
        <w:t xml:space="preserve">. </w:t>
      </w:r>
      <w:r>
        <w:rPr>
          <w:rFonts w:ascii="宋体" w:hAnsi="宋体"/>
          <w:szCs w:val="21"/>
        </w:rPr>
        <w:t>protected      D</w:t>
      </w:r>
      <w:r>
        <w:rPr>
          <w:rFonts w:ascii="宋体" w:hAnsi="宋体" w:hint="eastAsia"/>
          <w:szCs w:val="21"/>
        </w:rPr>
        <w:t xml:space="preserve">. </w:t>
      </w:r>
      <w:r>
        <w:rPr>
          <w:rFonts w:ascii="宋体" w:hAnsi="宋体"/>
          <w:szCs w:val="21"/>
        </w:rPr>
        <w:t>friend</w:t>
      </w:r>
    </w:p>
    <w:p w14:paraId="0BAE4043" w14:textId="77777777" w:rsidR="0094370B" w:rsidRDefault="00E64506">
      <w:pPr>
        <w:rPr>
          <w:rFonts w:ascii="宋体" w:hAnsi="宋体"/>
          <w:szCs w:val="21"/>
        </w:rPr>
      </w:pPr>
      <w:r>
        <w:rPr>
          <w:rFonts w:ascii="宋体" w:hAnsi="宋体" w:hint="eastAsia"/>
          <w:szCs w:val="21"/>
        </w:rPr>
        <w:t>21.下列存储类标识符中，要求</w:t>
      </w:r>
      <w:r w:rsidRPr="00A628FF">
        <w:rPr>
          <w:rFonts w:ascii="宋体" w:hAnsi="宋体" w:hint="eastAsia"/>
          <w:szCs w:val="21"/>
          <w:highlight w:val="yellow"/>
        </w:rPr>
        <w:t>通过函数来实现一种不太复杂的功能，并且要求加快执行速度</w:t>
      </w:r>
      <w:r>
        <w:rPr>
          <w:rFonts w:ascii="宋体" w:hAnsi="宋体" w:hint="eastAsia"/>
          <w:szCs w:val="21"/>
        </w:rPr>
        <w:t>，选用（  A ）合适。</w:t>
      </w:r>
    </w:p>
    <w:p w14:paraId="36E40323" w14:textId="77777777" w:rsidR="0094370B" w:rsidRDefault="00E64506">
      <w:pPr>
        <w:rPr>
          <w:rFonts w:ascii="宋体" w:hAnsi="宋体"/>
          <w:bCs/>
          <w:szCs w:val="21"/>
        </w:rPr>
      </w:pPr>
      <w:r>
        <w:rPr>
          <w:rFonts w:ascii="宋体" w:hAnsi="宋体"/>
          <w:szCs w:val="21"/>
        </w:rPr>
        <w:t xml:space="preserve">        </w:t>
      </w:r>
      <w:r>
        <w:rPr>
          <w:rFonts w:ascii="宋体" w:hAnsi="宋体" w:hint="eastAsia"/>
          <w:bCs/>
          <w:szCs w:val="21"/>
        </w:rPr>
        <w:t xml:space="preserve">A. </w:t>
      </w:r>
      <w:commentRangeStart w:id="12"/>
      <w:commentRangeStart w:id="13"/>
      <w:r w:rsidRPr="00A628FF">
        <w:rPr>
          <w:rFonts w:ascii="宋体" w:hAnsi="宋体" w:hint="eastAsia"/>
          <w:bCs/>
          <w:szCs w:val="21"/>
          <w:highlight w:val="yellow"/>
        </w:rPr>
        <w:t>内联函数</w:t>
      </w:r>
      <w:commentRangeEnd w:id="12"/>
      <w:r w:rsidR="00A628FF" w:rsidRPr="00A628FF">
        <w:rPr>
          <w:rStyle w:val="af3"/>
          <w:highlight w:val="yellow"/>
        </w:rPr>
        <w:commentReference w:id="12"/>
      </w:r>
      <w:commentRangeEnd w:id="13"/>
      <w:r w:rsidR="00A628FF" w:rsidRPr="00A628FF">
        <w:rPr>
          <w:rStyle w:val="af3"/>
          <w:highlight w:val="yellow"/>
        </w:rPr>
        <w:commentReference w:id="13"/>
      </w:r>
      <w:r>
        <w:rPr>
          <w:rFonts w:ascii="宋体" w:hAnsi="宋体" w:hint="eastAsia"/>
          <w:bCs/>
          <w:szCs w:val="21"/>
        </w:rPr>
        <w:t xml:space="preserve">; </w:t>
      </w:r>
      <w:r>
        <w:rPr>
          <w:rFonts w:ascii="宋体" w:hAnsi="宋体" w:hint="eastAsia"/>
          <w:bCs/>
          <w:szCs w:val="21"/>
        </w:rPr>
        <w:tab/>
        <w:t xml:space="preserve">B. </w:t>
      </w:r>
      <w:commentRangeStart w:id="14"/>
      <w:commentRangeStart w:id="15"/>
      <w:r>
        <w:rPr>
          <w:rFonts w:ascii="宋体" w:hAnsi="宋体" w:hint="eastAsia"/>
          <w:bCs/>
          <w:szCs w:val="21"/>
        </w:rPr>
        <w:t>重载函数</w:t>
      </w:r>
      <w:commentRangeEnd w:id="14"/>
      <w:r w:rsidR="00A628FF">
        <w:rPr>
          <w:rStyle w:val="af3"/>
        </w:rPr>
        <w:commentReference w:id="14"/>
      </w:r>
      <w:commentRangeEnd w:id="15"/>
      <w:r w:rsidR="00A628FF">
        <w:rPr>
          <w:rStyle w:val="af3"/>
        </w:rPr>
        <w:commentReference w:id="15"/>
      </w:r>
      <w:r>
        <w:rPr>
          <w:rFonts w:ascii="宋体" w:hAnsi="宋体" w:hint="eastAsia"/>
          <w:bCs/>
          <w:szCs w:val="21"/>
        </w:rPr>
        <w:t>;</w:t>
      </w:r>
      <w:r>
        <w:rPr>
          <w:rFonts w:ascii="宋体" w:hAnsi="宋体" w:hint="eastAsia"/>
          <w:bCs/>
          <w:szCs w:val="21"/>
        </w:rPr>
        <w:tab/>
        <w:t xml:space="preserve">   C. 递归调用；  D. 嵌套调用。</w:t>
      </w:r>
    </w:p>
    <w:p w14:paraId="6459236A" w14:textId="77777777" w:rsidR="0094370B" w:rsidRDefault="00E64506">
      <w:pPr>
        <w:rPr>
          <w:rFonts w:ascii="宋体" w:hAnsi="宋体"/>
          <w:bCs/>
          <w:szCs w:val="21"/>
        </w:rPr>
      </w:pPr>
      <w:r>
        <w:rPr>
          <w:rFonts w:ascii="宋体" w:hAnsi="宋体" w:hint="eastAsia"/>
          <w:bCs/>
          <w:szCs w:val="21"/>
        </w:rPr>
        <w:t>22.C++对C语言作了很多改进，下列描述中（D）</w:t>
      </w:r>
      <w:r w:rsidRPr="00A628FF">
        <w:rPr>
          <w:rFonts w:ascii="宋体" w:hAnsi="宋体" w:hint="eastAsia"/>
          <w:bCs/>
          <w:szCs w:val="21"/>
          <w:highlight w:val="yellow"/>
        </w:rPr>
        <w:t>使得C语言发生了质变，从面向过程变成了面向对象</w:t>
      </w:r>
      <w:r>
        <w:rPr>
          <w:rFonts w:ascii="宋体" w:hAnsi="宋体" w:hint="eastAsia"/>
          <w:bCs/>
          <w:szCs w:val="21"/>
        </w:rPr>
        <w:t>。</w:t>
      </w:r>
    </w:p>
    <w:p w14:paraId="4AB08135" w14:textId="77777777" w:rsidR="0094370B" w:rsidRDefault="00E64506">
      <w:pPr>
        <w:rPr>
          <w:rFonts w:ascii="宋体" w:hAnsi="宋体"/>
          <w:bCs/>
          <w:szCs w:val="21"/>
        </w:rPr>
      </w:pPr>
      <w:r>
        <w:rPr>
          <w:rFonts w:ascii="宋体" w:hAnsi="宋体"/>
          <w:szCs w:val="21"/>
        </w:rPr>
        <w:t xml:space="preserve">        </w:t>
      </w:r>
      <w:r>
        <w:rPr>
          <w:rFonts w:ascii="宋体" w:hAnsi="宋体" w:hint="eastAsia"/>
          <w:bCs/>
          <w:szCs w:val="21"/>
        </w:rPr>
        <w:t>A. 增加了一些新的运算符；</w:t>
      </w:r>
      <w:r>
        <w:rPr>
          <w:rFonts w:ascii="宋体" w:hAnsi="宋体"/>
          <w:szCs w:val="21"/>
        </w:rPr>
        <w:t xml:space="preserve">        </w:t>
      </w:r>
      <w:r>
        <w:rPr>
          <w:rFonts w:ascii="宋体" w:hAnsi="宋体" w:hint="eastAsia"/>
          <w:bCs/>
          <w:szCs w:val="21"/>
        </w:rPr>
        <w:t>B. 允许函数重载，并允许设置缺省参数；</w:t>
      </w:r>
    </w:p>
    <w:p w14:paraId="7059B713" w14:textId="77777777" w:rsidR="0094370B" w:rsidRDefault="00E64506">
      <w:pPr>
        <w:rPr>
          <w:rFonts w:ascii="宋体" w:hAnsi="宋体"/>
          <w:bCs/>
          <w:szCs w:val="21"/>
        </w:rPr>
      </w:pPr>
      <w:r>
        <w:rPr>
          <w:rFonts w:ascii="宋体" w:hAnsi="宋体"/>
          <w:szCs w:val="21"/>
        </w:rPr>
        <w:t xml:space="preserve">        </w:t>
      </w:r>
      <w:r>
        <w:rPr>
          <w:rFonts w:ascii="宋体" w:hAnsi="宋体" w:hint="eastAsia"/>
          <w:bCs/>
          <w:szCs w:val="21"/>
        </w:rPr>
        <w:t>C. 规定函数说明必须用原型；</w:t>
      </w:r>
      <w:r>
        <w:rPr>
          <w:rFonts w:ascii="宋体" w:hAnsi="宋体"/>
          <w:szCs w:val="21"/>
        </w:rPr>
        <w:t xml:space="preserve">      </w:t>
      </w:r>
      <w:r>
        <w:rPr>
          <w:rFonts w:ascii="宋体" w:hAnsi="宋体" w:hint="eastAsia"/>
          <w:bCs/>
          <w:szCs w:val="21"/>
        </w:rPr>
        <w:t xml:space="preserve">D. </w:t>
      </w:r>
      <w:r w:rsidRPr="00A628FF">
        <w:rPr>
          <w:rFonts w:ascii="宋体" w:hAnsi="宋体" w:hint="eastAsia"/>
          <w:bCs/>
          <w:szCs w:val="21"/>
          <w:highlight w:val="yellow"/>
        </w:rPr>
        <w:t>引进了类和对象的概念</w:t>
      </w:r>
      <w:r>
        <w:rPr>
          <w:rFonts w:ascii="宋体" w:hAnsi="宋体" w:hint="eastAsia"/>
          <w:bCs/>
          <w:szCs w:val="21"/>
        </w:rPr>
        <w:t>；</w:t>
      </w:r>
    </w:p>
    <w:p w14:paraId="3CD15887" w14:textId="77777777" w:rsidR="0094370B" w:rsidRDefault="00E64506">
      <w:pPr>
        <w:rPr>
          <w:rFonts w:ascii="宋体" w:hAnsi="宋体"/>
          <w:bCs/>
          <w:szCs w:val="21"/>
        </w:rPr>
      </w:pPr>
      <w:r>
        <w:rPr>
          <w:rFonts w:ascii="宋体" w:hAnsi="宋体" w:hint="eastAsia"/>
          <w:bCs/>
          <w:szCs w:val="21"/>
        </w:rPr>
        <w:t>23.按照标识符的要求，（A）符号不能组成标识符。</w:t>
      </w:r>
    </w:p>
    <w:p w14:paraId="463DFA00" w14:textId="77777777" w:rsidR="0094370B" w:rsidRDefault="00E64506">
      <w:pPr>
        <w:rPr>
          <w:rFonts w:ascii="宋体" w:hAnsi="宋体"/>
          <w:bCs/>
          <w:szCs w:val="21"/>
        </w:rPr>
      </w:pPr>
      <w:r>
        <w:rPr>
          <w:rFonts w:ascii="宋体" w:hAnsi="宋体"/>
          <w:szCs w:val="21"/>
        </w:rPr>
        <w:t xml:space="preserve">        </w:t>
      </w:r>
      <w:r>
        <w:rPr>
          <w:rFonts w:ascii="宋体" w:hAnsi="宋体" w:hint="eastAsia"/>
          <w:bCs/>
          <w:szCs w:val="21"/>
        </w:rPr>
        <w:t>A. 连接符</w:t>
      </w:r>
      <w:r>
        <w:rPr>
          <w:rFonts w:ascii="宋体" w:hAnsi="宋体"/>
          <w:szCs w:val="21"/>
        </w:rPr>
        <w:t xml:space="preserve">        </w:t>
      </w:r>
      <w:r>
        <w:rPr>
          <w:rFonts w:ascii="宋体" w:hAnsi="宋体" w:hint="eastAsia"/>
          <w:bCs/>
          <w:szCs w:val="21"/>
        </w:rPr>
        <w:t xml:space="preserve"> B. 下划线 </w:t>
      </w:r>
      <w:r>
        <w:rPr>
          <w:rFonts w:ascii="宋体" w:hAnsi="宋体"/>
          <w:szCs w:val="21"/>
        </w:rPr>
        <w:t xml:space="preserve">        </w:t>
      </w:r>
      <w:r>
        <w:rPr>
          <w:rFonts w:ascii="宋体" w:hAnsi="宋体" w:hint="eastAsia"/>
          <w:bCs/>
          <w:szCs w:val="21"/>
        </w:rPr>
        <w:t>C.大小写字母</w:t>
      </w:r>
      <w:r>
        <w:rPr>
          <w:rFonts w:ascii="宋体" w:hAnsi="宋体"/>
          <w:szCs w:val="21"/>
        </w:rPr>
        <w:t xml:space="preserve">        </w:t>
      </w:r>
      <w:r>
        <w:rPr>
          <w:rFonts w:ascii="宋体" w:hAnsi="宋体" w:hint="eastAsia"/>
          <w:bCs/>
          <w:szCs w:val="21"/>
        </w:rPr>
        <w:t xml:space="preserve"> D. 数字字符</w:t>
      </w:r>
    </w:p>
    <w:p w14:paraId="52ACAC5D" w14:textId="77777777" w:rsidR="0094370B" w:rsidRDefault="00E64506">
      <w:pPr>
        <w:rPr>
          <w:rFonts w:ascii="宋体" w:hAnsi="宋体"/>
          <w:bCs/>
          <w:szCs w:val="21"/>
        </w:rPr>
      </w:pPr>
      <w:r>
        <w:rPr>
          <w:rFonts w:ascii="宋体" w:hAnsi="宋体" w:hint="eastAsia"/>
          <w:bCs/>
          <w:szCs w:val="21"/>
        </w:rPr>
        <w:t>24.下列变量名中，（ A ）是合法的。</w:t>
      </w:r>
    </w:p>
    <w:p w14:paraId="455D47DF" w14:textId="77777777" w:rsidR="0094370B" w:rsidRDefault="00E64506">
      <w:pPr>
        <w:rPr>
          <w:rFonts w:ascii="宋体" w:hAnsi="宋体"/>
          <w:bCs/>
          <w:szCs w:val="21"/>
        </w:rPr>
      </w:pPr>
      <w:r>
        <w:rPr>
          <w:rFonts w:ascii="宋体" w:hAnsi="宋体"/>
          <w:bCs/>
          <w:szCs w:val="21"/>
        </w:rPr>
        <w:lastRenderedPageBreak/>
        <w:t xml:space="preserve">       </w:t>
      </w:r>
      <w:r>
        <w:rPr>
          <w:rFonts w:ascii="宋体" w:hAnsi="宋体" w:hint="eastAsia"/>
          <w:bCs/>
          <w:szCs w:val="21"/>
        </w:rPr>
        <w:t xml:space="preserve"> </w:t>
      </w:r>
      <w:r>
        <w:rPr>
          <w:rFonts w:ascii="宋体" w:hAnsi="宋体"/>
          <w:bCs/>
          <w:szCs w:val="21"/>
        </w:rPr>
        <w:t>A  CHINA     B  byte-size    C  double    D  A+a</w:t>
      </w:r>
    </w:p>
    <w:p w14:paraId="269B18EB" w14:textId="77777777" w:rsidR="0094370B" w:rsidRDefault="00E64506">
      <w:pPr>
        <w:rPr>
          <w:rFonts w:ascii="宋体" w:hAnsi="宋体"/>
          <w:bCs/>
          <w:szCs w:val="21"/>
        </w:rPr>
      </w:pPr>
      <w:r>
        <w:rPr>
          <w:rFonts w:ascii="宋体" w:hAnsi="宋体" w:hint="eastAsia"/>
          <w:bCs/>
          <w:szCs w:val="21"/>
        </w:rPr>
        <w:t>25.下列各种函数中，（  C）不是类的成员函数。</w:t>
      </w:r>
    </w:p>
    <w:p w14:paraId="2717C038" w14:textId="77777777" w:rsidR="0094370B" w:rsidRDefault="00E64506">
      <w:pPr>
        <w:rPr>
          <w:rFonts w:ascii="宋体" w:hAnsi="宋体"/>
          <w:bCs/>
          <w:szCs w:val="21"/>
        </w:rPr>
      </w:pPr>
      <w:r>
        <w:rPr>
          <w:rFonts w:ascii="宋体" w:hAnsi="宋体" w:hint="eastAsia"/>
          <w:bCs/>
          <w:szCs w:val="21"/>
        </w:rPr>
        <w:t xml:space="preserve">       A  构造函数   B  析构函数    C  友元函数    D  拷贝构造函数</w:t>
      </w:r>
    </w:p>
    <w:p w14:paraId="5535FDCF" w14:textId="77777777" w:rsidR="0094370B" w:rsidRDefault="00E64506">
      <w:pPr>
        <w:rPr>
          <w:rFonts w:ascii="宋体" w:hAnsi="宋体"/>
          <w:bCs/>
          <w:szCs w:val="21"/>
        </w:rPr>
      </w:pPr>
      <w:r>
        <w:rPr>
          <w:rFonts w:ascii="宋体" w:hAnsi="宋体" w:hint="eastAsia"/>
          <w:bCs/>
          <w:szCs w:val="21"/>
        </w:rPr>
        <w:t>26.下列（ A  ）是正确的语句。</w:t>
      </w:r>
    </w:p>
    <w:p w14:paraId="1356C365" w14:textId="77777777" w:rsidR="0094370B" w:rsidRDefault="00E64506">
      <w:pPr>
        <w:rPr>
          <w:rFonts w:ascii="宋体" w:hAnsi="宋体"/>
          <w:bCs/>
          <w:szCs w:val="21"/>
        </w:rPr>
      </w:pPr>
      <w:r>
        <w:rPr>
          <w:rFonts w:ascii="宋体" w:hAnsi="宋体" w:hint="eastAsia"/>
          <w:bCs/>
          <w:szCs w:val="21"/>
        </w:rPr>
        <w:t xml:space="preserve">       A  ；     B  a=17       C  x+y       D  cout&lt;&lt;"\n"</w:t>
      </w:r>
    </w:p>
    <w:p w14:paraId="0292C154" w14:textId="77777777" w:rsidR="0094370B" w:rsidRDefault="00E64506">
      <w:pPr>
        <w:rPr>
          <w:rFonts w:ascii="宋体" w:hAnsi="宋体"/>
          <w:bCs/>
          <w:szCs w:val="21"/>
        </w:rPr>
      </w:pPr>
      <w:r>
        <w:rPr>
          <w:rFonts w:ascii="宋体" w:hAnsi="宋体" w:hint="eastAsia"/>
          <w:bCs/>
          <w:szCs w:val="21"/>
        </w:rPr>
        <w:t xml:space="preserve">27.不能作为函数重载判断的依据的是(B ) </w:t>
      </w:r>
    </w:p>
    <w:p w14:paraId="530F5981" w14:textId="77777777" w:rsidR="0094370B" w:rsidRDefault="00E64506">
      <w:pPr>
        <w:rPr>
          <w:rFonts w:ascii="宋体" w:hAnsi="宋体"/>
          <w:bCs/>
          <w:szCs w:val="21"/>
        </w:rPr>
      </w:pPr>
      <w:r>
        <w:rPr>
          <w:rFonts w:ascii="宋体" w:hAnsi="宋体" w:hint="eastAsia"/>
          <w:bCs/>
          <w:szCs w:val="21"/>
        </w:rPr>
        <w:t xml:space="preserve">       A.返回类型        B. const       C.参数个数          D. 参数类型</w:t>
      </w:r>
    </w:p>
    <w:p w14:paraId="0EE9873B" w14:textId="77777777" w:rsidR="0094370B" w:rsidRDefault="00E64506">
      <w:pPr>
        <w:rPr>
          <w:rFonts w:ascii="宋体" w:hAnsi="宋体"/>
          <w:bCs/>
          <w:szCs w:val="21"/>
        </w:rPr>
      </w:pPr>
      <w:r>
        <w:rPr>
          <w:rFonts w:ascii="宋体" w:hAnsi="宋体" w:hint="eastAsia"/>
          <w:bCs/>
          <w:szCs w:val="21"/>
        </w:rPr>
        <w:t>28.通常,</w:t>
      </w:r>
      <w:r w:rsidRPr="008D0D3B">
        <w:rPr>
          <w:rFonts w:ascii="宋体" w:hAnsi="宋体" w:hint="eastAsia"/>
          <w:bCs/>
          <w:szCs w:val="21"/>
          <w:highlight w:val="yellow"/>
        </w:rPr>
        <w:t>拷贝构造函数的参数</w:t>
      </w:r>
      <w:r>
        <w:rPr>
          <w:rFonts w:ascii="宋体" w:hAnsi="宋体" w:hint="eastAsia"/>
          <w:bCs/>
          <w:szCs w:val="21"/>
        </w:rPr>
        <w:t xml:space="preserve">是(C ) </w:t>
      </w:r>
    </w:p>
    <w:p w14:paraId="2FF592FD" w14:textId="77777777" w:rsidR="0094370B" w:rsidRDefault="00E64506">
      <w:pPr>
        <w:rPr>
          <w:rFonts w:ascii="宋体" w:hAnsi="宋体"/>
          <w:bCs/>
          <w:szCs w:val="21"/>
        </w:rPr>
      </w:pPr>
      <w:r>
        <w:rPr>
          <w:rFonts w:ascii="宋体" w:hAnsi="宋体" w:hint="eastAsia"/>
          <w:bCs/>
          <w:szCs w:val="21"/>
        </w:rPr>
        <w:t xml:space="preserve">       A.某个对象名               B.某个对象的成员名 </w:t>
      </w:r>
    </w:p>
    <w:p w14:paraId="7B14C25B" w14:textId="77777777" w:rsidR="0094370B" w:rsidRDefault="00E64506">
      <w:pPr>
        <w:rPr>
          <w:rFonts w:ascii="宋体" w:hAnsi="宋体"/>
          <w:bCs/>
          <w:szCs w:val="21"/>
        </w:rPr>
      </w:pPr>
      <w:r>
        <w:rPr>
          <w:rFonts w:ascii="宋体" w:hAnsi="宋体" w:hint="eastAsia"/>
          <w:bCs/>
          <w:szCs w:val="21"/>
        </w:rPr>
        <w:t xml:space="preserve">       C.</w:t>
      </w:r>
      <w:r w:rsidRPr="008D0D3B">
        <w:rPr>
          <w:rFonts w:ascii="宋体" w:hAnsi="宋体" w:hint="eastAsia"/>
          <w:bCs/>
          <w:szCs w:val="21"/>
          <w:highlight w:val="yellow"/>
        </w:rPr>
        <w:t>某个对象的引用名</w:t>
      </w:r>
      <w:r>
        <w:rPr>
          <w:rFonts w:ascii="宋体" w:hAnsi="宋体" w:hint="eastAsia"/>
          <w:bCs/>
          <w:szCs w:val="21"/>
        </w:rPr>
        <w:t xml:space="preserve">         D.某个对象的指针名</w:t>
      </w:r>
    </w:p>
    <w:p w14:paraId="66712414" w14:textId="77777777" w:rsidR="0094370B" w:rsidRDefault="00E64506">
      <w:pPr>
        <w:rPr>
          <w:rFonts w:ascii="宋体" w:hAnsi="宋体"/>
          <w:bCs/>
          <w:szCs w:val="21"/>
        </w:rPr>
      </w:pPr>
      <w:r>
        <w:rPr>
          <w:rFonts w:ascii="宋体" w:hAnsi="宋体" w:hint="eastAsia"/>
          <w:bCs/>
          <w:szCs w:val="21"/>
        </w:rPr>
        <w:t xml:space="preserve">29.下面对静态数据成员的描述中,正确的是(C ) </w:t>
      </w:r>
    </w:p>
    <w:p w14:paraId="1D81F965" w14:textId="77777777" w:rsidR="0094370B" w:rsidRDefault="00E64506">
      <w:pPr>
        <w:rPr>
          <w:rFonts w:ascii="宋体" w:hAnsi="宋体"/>
          <w:bCs/>
          <w:szCs w:val="21"/>
        </w:rPr>
      </w:pPr>
      <w:r>
        <w:rPr>
          <w:rFonts w:ascii="宋体" w:hAnsi="宋体" w:hint="eastAsia"/>
          <w:bCs/>
          <w:szCs w:val="21"/>
        </w:rPr>
        <w:t xml:space="preserve">       A 类的不同对象有不同的静态数据成员值 </w:t>
      </w:r>
    </w:p>
    <w:p w14:paraId="1E496146" w14:textId="77777777" w:rsidR="0094370B" w:rsidRDefault="00E64506">
      <w:pPr>
        <w:rPr>
          <w:rFonts w:ascii="宋体" w:hAnsi="宋体"/>
          <w:bCs/>
          <w:szCs w:val="21"/>
        </w:rPr>
      </w:pPr>
      <w:r>
        <w:rPr>
          <w:rFonts w:ascii="宋体" w:hAnsi="宋体" w:hint="eastAsia"/>
          <w:bCs/>
          <w:szCs w:val="21"/>
        </w:rPr>
        <w:t xml:space="preserve">       B 类的每个对象都有自己的静态数据成员 </w:t>
      </w:r>
    </w:p>
    <w:p w14:paraId="00257C25" w14:textId="77777777" w:rsidR="0094370B" w:rsidRDefault="00E64506">
      <w:pPr>
        <w:rPr>
          <w:rFonts w:ascii="宋体" w:hAnsi="宋体"/>
          <w:bCs/>
          <w:szCs w:val="21"/>
        </w:rPr>
      </w:pPr>
      <w:r>
        <w:rPr>
          <w:rFonts w:ascii="宋体" w:hAnsi="宋体" w:hint="eastAsia"/>
          <w:bCs/>
          <w:szCs w:val="21"/>
        </w:rPr>
        <w:t xml:space="preserve">       C静态数据成员是类的所有对象共享的数据 </w:t>
      </w:r>
    </w:p>
    <w:p w14:paraId="39185662" w14:textId="77777777" w:rsidR="0094370B" w:rsidRDefault="00E64506">
      <w:pPr>
        <w:rPr>
          <w:rFonts w:ascii="宋体" w:hAnsi="宋体"/>
          <w:bCs/>
          <w:szCs w:val="21"/>
        </w:rPr>
      </w:pPr>
      <w:r>
        <w:rPr>
          <w:rFonts w:ascii="宋体" w:hAnsi="宋体" w:hint="eastAsia"/>
          <w:bCs/>
          <w:szCs w:val="21"/>
        </w:rPr>
        <w:t xml:space="preserve">       D 静态数据成员不能通过类的对象调用</w:t>
      </w:r>
    </w:p>
    <w:p w14:paraId="75B6B741" w14:textId="77777777" w:rsidR="0094370B" w:rsidRDefault="00E64506">
      <w:pPr>
        <w:rPr>
          <w:rFonts w:ascii="宋体" w:hAnsi="宋体"/>
          <w:bCs/>
          <w:szCs w:val="21"/>
        </w:rPr>
      </w:pPr>
      <w:r>
        <w:rPr>
          <w:rFonts w:ascii="宋体" w:hAnsi="宋体" w:hint="eastAsia"/>
          <w:bCs/>
          <w:szCs w:val="21"/>
        </w:rPr>
        <w:t xml:space="preserve">30.假定AB为一个类,则执行AB x;语句时将自动调用该类的( B) </w:t>
      </w:r>
    </w:p>
    <w:p w14:paraId="7DA1360A" w14:textId="77777777" w:rsidR="0094370B" w:rsidRDefault="00E64506">
      <w:pPr>
        <w:rPr>
          <w:rFonts w:ascii="宋体" w:hAnsi="宋体"/>
          <w:bCs/>
          <w:szCs w:val="21"/>
        </w:rPr>
      </w:pPr>
      <w:r>
        <w:rPr>
          <w:rFonts w:ascii="宋体" w:hAnsi="宋体" w:hint="eastAsia"/>
          <w:bCs/>
          <w:szCs w:val="21"/>
        </w:rPr>
        <w:lastRenderedPageBreak/>
        <w:t xml:space="preserve">       A.有参构造函数    B.无参构造函数   C.拷贝构造函数   D.赋值构造函数</w:t>
      </w:r>
    </w:p>
    <w:p w14:paraId="2CA32089" w14:textId="77777777" w:rsidR="0094370B" w:rsidRDefault="00E64506">
      <w:pPr>
        <w:rPr>
          <w:rFonts w:ascii="宋体" w:hAnsi="宋体"/>
          <w:szCs w:val="21"/>
        </w:rPr>
      </w:pPr>
      <w:r>
        <w:rPr>
          <w:rFonts w:ascii="宋体" w:hAnsi="宋体" w:hint="eastAsia"/>
          <w:szCs w:val="21"/>
        </w:rPr>
        <w:t>31</w:t>
      </w:r>
      <w:r>
        <w:rPr>
          <w:rFonts w:ascii="宋体" w:hAnsi="宋体"/>
          <w:szCs w:val="21"/>
        </w:rPr>
        <w:t>.</w:t>
      </w:r>
      <w:r>
        <w:rPr>
          <w:rFonts w:ascii="宋体" w:hAnsi="宋体" w:hint="eastAsia"/>
          <w:szCs w:val="21"/>
        </w:rPr>
        <w:t>C++程序从上机到得到结果的几个操作步骤依次是(   B   )。</w:t>
      </w:r>
    </w:p>
    <w:p w14:paraId="0923E7D6" w14:textId="77777777" w:rsidR="0094370B" w:rsidRDefault="00E64506">
      <w:pPr>
        <w:rPr>
          <w:rFonts w:ascii="宋体" w:hAnsi="宋体"/>
          <w:szCs w:val="21"/>
        </w:rPr>
      </w:pPr>
      <w:r>
        <w:rPr>
          <w:rFonts w:ascii="宋体" w:hAnsi="宋体" w:hint="eastAsia"/>
          <w:szCs w:val="21"/>
        </w:rPr>
        <w:t xml:space="preserve">        A. 编译、编辑、连接、运行        B. </w:t>
      </w:r>
      <w:r w:rsidRPr="00CF7658">
        <w:rPr>
          <w:rFonts w:ascii="宋体" w:hAnsi="宋体" w:hint="eastAsia"/>
          <w:szCs w:val="21"/>
          <w:highlight w:val="yellow"/>
        </w:rPr>
        <w:t>编辑、编译、连接、运行</w:t>
      </w:r>
    </w:p>
    <w:p w14:paraId="4181BBD5" w14:textId="77777777" w:rsidR="0094370B" w:rsidRDefault="00E64506">
      <w:pPr>
        <w:rPr>
          <w:rFonts w:ascii="宋体" w:hAnsi="宋体"/>
          <w:bCs/>
          <w:szCs w:val="21"/>
        </w:rPr>
      </w:pPr>
      <w:r>
        <w:rPr>
          <w:rFonts w:ascii="宋体" w:hAnsi="宋体" w:hint="eastAsia"/>
          <w:szCs w:val="21"/>
        </w:rPr>
        <w:t xml:space="preserve">        C. 编译、运行、编辑、连接        D. 编辑、运行、编辑、连接</w:t>
      </w:r>
    </w:p>
    <w:p w14:paraId="290FB1F9" w14:textId="77777777" w:rsidR="0094370B" w:rsidRDefault="00E64506">
      <w:pPr>
        <w:rPr>
          <w:rFonts w:ascii="宋体" w:hAnsi="宋体"/>
          <w:szCs w:val="21"/>
        </w:rPr>
      </w:pPr>
      <w:r>
        <w:rPr>
          <w:rFonts w:ascii="宋体" w:hAnsi="宋体" w:hint="eastAsia"/>
          <w:szCs w:val="21"/>
        </w:rPr>
        <w:t>32</w:t>
      </w:r>
      <w:r>
        <w:rPr>
          <w:rFonts w:ascii="宋体" w:hAnsi="宋体"/>
          <w:szCs w:val="21"/>
        </w:rPr>
        <w:t>.</w:t>
      </w:r>
      <w:r>
        <w:rPr>
          <w:rFonts w:ascii="宋体" w:hAnsi="宋体" w:hint="eastAsia"/>
          <w:szCs w:val="21"/>
        </w:rPr>
        <w:t>假定一条定义语句为“</w:t>
      </w:r>
      <w:r>
        <w:rPr>
          <w:rFonts w:ascii="宋体" w:hAnsi="宋体"/>
          <w:szCs w:val="21"/>
        </w:rPr>
        <w:t>int a[10], x, *p=a;</w:t>
      </w:r>
      <w:r>
        <w:rPr>
          <w:rFonts w:ascii="宋体" w:hAnsi="宋体" w:hint="eastAsia"/>
          <w:szCs w:val="21"/>
        </w:rPr>
        <w:t>”，若要把数组</w:t>
      </w:r>
      <w:r>
        <w:rPr>
          <w:rFonts w:ascii="宋体" w:hAnsi="宋体"/>
          <w:szCs w:val="21"/>
        </w:rPr>
        <w:t>a</w:t>
      </w:r>
      <w:r>
        <w:rPr>
          <w:rFonts w:ascii="宋体" w:hAnsi="宋体" w:hint="eastAsia"/>
          <w:szCs w:val="21"/>
        </w:rPr>
        <w:t>中下标为</w:t>
      </w:r>
      <w:r>
        <w:rPr>
          <w:rFonts w:ascii="宋体" w:hAnsi="宋体"/>
          <w:szCs w:val="21"/>
        </w:rPr>
        <w:t>3</w:t>
      </w:r>
      <w:r>
        <w:rPr>
          <w:rFonts w:ascii="宋体" w:hAnsi="宋体" w:hint="eastAsia"/>
          <w:szCs w:val="21"/>
        </w:rPr>
        <w:t>的元素值赋给</w:t>
      </w:r>
      <w:r>
        <w:rPr>
          <w:rFonts w:ascii="宋体" w:hAnsi="宋体"/>
          <w:szCs w:val="21"/>
        </w:rPr>
        <w:t>x</w:t>
      </w:r>
      <w:r>
        <w:rPr>
          <w:rFonts w:ascii="宋体" w:hAnsi="宋体" w:hint="eastAsia"/>
          <w:szCs w:val="21"/>
        </w:rPr>
        <w:t>，则不正确的语句为（A   ）。</w:t>
      </w:r>
    </w:p>
    <w:p w14:paraId="5A2B5DE5" w14:textId="77777777" w:rsidR="0094370B" w:rsidRDefault="00E64506">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w:t>
      </w:r>
      <w:commentRangeStart w:id="16"/>
      <w:r>
        <w:rPr>
          <w:rFonts w:ascii="宋体" w:hAnsi="宋体" w:hint="eastAsia"/>
          <w:szCs w:val="21"/>
        </w:rPr>
        <w:t>x=p[3]</w:t>
      </w:r>
      <w:commentRangeEnd w:id="16"/>
      <w:r w:rsidR="00461215">
        <w:rPr>
          <w:rStyle w:val="af3"/>
        </w:rPr>
        <w:commentReference w:id="16"/>
      </w:r>
      <w:r>
        <w:rPr>
          <w:rFonts w:ascii="宋体" w:hAnsi="宋体" w:hint="eastAsia"/>
          <w:szCs w:val="21"/>
        </w:rPr>
        <w:t>;      B</w:t>
      </w:r>
      <w:r>
        <w:rPr>
          <w:rFonts w:ascii="宋体" w:hAnsi="宋体"/>
          <w:szCs w:val="21"/>
        </w:rPr>
        <w:t>.</w:t>
      </w:r>
      <w:r>
        <w:rPr>
          <w:rFonts w:ascii="宋体" w:hAnsi="宋体" w:hint="eastAsia"/>
          <w:szCs w:val="21"/>
        </w:rPr>
        <w:t xml:space="preserve"> x=*(a+3);     C</w:t>
      </w:r>
      <w:r>
        <w:rPr>
          <w:rFonts w:ascii="宋体" w:hAnsi="宋体"/>
          <w:szCs w:val="21"/>
        </w:rPr>
        <w:t>.</w:t>
      </w:r>
      <w:r>
        <w:rPr>
          <w:rFonts w:ascii="宋体" w:hAnsi="宋体" w:hint="eastAsia"/>
          <w:szCs w:val="21"/>
        </w:rPr>
        <w:t xml:space="preserve"> x=a[3];       D</w:t>
      </w:r>
      <w:r>
        <w:rPr>
          <w:rFonts w:ascii="宋体" w:hAnsi="宋体"/>
          <w:szCs w:val="21"/>
        </w:rPr>
        <w:t>.</w:t>
      </w:r>
      <w:r>
        <w:rPr>
          <w:rFonts w:ascii="宋体" w:hAnsi="宋体" w:hint="eastAsia"/>
          <w:szCs w:val="21"/>
        </w:rPr>
        <w:t xml:space="preserve"> x=*p+3;</w:t>
      </w:r>
    </w:p>
    <w:p w14:paraId="4CBDFC1F" w14:textId="77777777" w:rsidR="0094370B" w:rsidRDefault="00E64506">
      <w:pPr>
        <w:rPr>
          <w:rFonts w:ascii="宋体" w:hAnsi="宋体"/>
          <w:szCs w:val="21"/>
        </w:rPr>
      </w:pPr>
      <w:r>
        <w:rPr>
          <w:rFonts w:ascii="宋体" w:hAnsi="宋体" w:hint="eastAsia"/>
          <w:szCs w:val="21"/>
        </w:rPr>
        <w:t>33</w:t>
      </w:r>
      <w:r>
        <w:rPr>
          <w:rFonts w:ascii="宋体" w:hAnsi="宋体"/>
          <w:szCs w:val="21"/>
        </w:rPr>
        <w:t>.</w:t>
      </w:r>
      <w:r>
        <w:rPr>
          <w:rFonts w:ascii="宋体" w:hAnsi="宋体" w:hint="eastAsia"/>
          <w:szCs w:val="21"/>
        </w:rPr>
        <w:t>关于</w:t>
      </w:r>
      <w:r w:rsidRPr="00615A44">
        <w:rPr>
          <w:rFonts w:ascii="宋体" w:hAnsi="宋体" w:hint="eastAsia"/>
          <w:szCs w:val="21"/>
          <w:highlight w:val="yellow"/>
        </w:rPr>
        <w:t>封装</w:t>
      </w:r>
      <w:r>
        <w:rPr>
          <w:rFonts w:ascii="宋体" w:hAnsi="宋体" w:hint="eastAsia"/>
          <w:szCs w:val="21"/>
        </w:rPr>
        <w:t>，下列说法中不正确的是（D  ）。</w:t>
      </w:r>
    </w:p>
    <w:p w14:paraId="2F7E1A9D" w14:textId="77777777" w:rsidR="0094370B" w:rsidRPr="00615A44" w:rsidRDefault="00E64506">
      <w:pPr>
        <w:rPr>
          <w:rFonts w:ascii="宋体" w:hAnsi="宋体"/>
          <w:szCs w:val="21"/>
          <w:highlight w:val="yellow"/>
        </w:rPr>
      </w:pPr>
      <w:r>
        <w:rPr>
          <w:rFonts w:ascii="宋体" w:hAnsi="宋体"/>
          <w:szCs w:val="21"/>
        </w:rPr>
        <w:t xml:space="preserve">        </w:t>
      </w:r>
      <w:r w:rsidRPr="00615A44">
        <w:rPr>
          <w:rFonts w:ascii="宋体" w:hAnsi="宋体" w:hint="eastAsia"/>
          <w:szCs w:val="21"/>
          <w:highlight w:val="yellow"/>
        </w:rPr>
        <w:t>A</w:t>
      </w:r>
      <w:r w:rsidRPr="00615A44">
        <w:rPr>
          <w:rFonts w:ascii="宋体" w:hAnsi="宋体"/>
          <w:szCs w:val="21"/>
          <w:highlight w:val="yellow"/>
        </w:rPr>
        <w:t>.</w:t>
      </w:r>
      <w:r w:rsidRPr="00615A44">
        <w:rPr>
          <w:rFonts w:ascii="宋体" w:hAnsi="宋体" w:hint="eastAsia"/>
          <w:szCs w:val="21"/>
          <w:highlight w:val="yellow"/>
        </w:rPr>
        <w:t xml:space="preserve"> 通过封装，对象的全部属性和操作结合在一起，形成一个整体</w:t>
      </w:r>
    </w:p>
    <w:p w14:paraId="13CFBB5A" w14:textId="77777777" w:rsidR="0094370B" w:rsidRPr="00615A44" w:rsidRDefault="00E64506">
      <w:pPr>
        <w:rPr>
          <w:rFonts w:ascii="宋体" w:hAnsi="宋体"/>
          <w:szCs w:val="21"/>
          <w:highlight w:val="yellow"/>
        </w:rPr>
      </w:pPr>
      <w:r w:rsidRPr="00615A44">
        <w:rPr>
          <w:rFonts w:ascii="宋体" w:hAnsi="宋体"/>
          <w:szCs w:val="21"/>
        </w:rPr>
        <w:t xml:space="preserve">        </w:t>
      </w:r>
      <w:r w:rsidRPr="00615A44">
        <w:rPr>
          <w:rFonts w:ascii="宋体" w:hAnsi="宋体" w:hint="eastAsia"/>
          <w:szCs w:val="21"/>
          <w:highlight w:val="yellow"/>
        </w:rPr>
        <w:t>B</w:t>
      </w:r>
      <w:r w:rsidRPr="00615A44">
        <w:rPr>
          <w:rFonts w:ascii="宋体" w:hAnsi="宋体"/>
          <w:szCs w:val="21"/>
          <w:highlight w:val="yellow"/>
        </w:rPr>
        <w:t>.</w:t>
      </w:r>
      <w:r w:rsidRPr="00615A44">
        <w:rPr>
          <w:rFonts w:ascii="宋体" w:hAnsi="宋体" w:hint="eastAsia"/>
          <w:szCs w:val="21"/>
          <w:highlight w:val="yellow"/>
        </w:rPr>
        <w:t xml:space="preserve"> 通过封装，一个对象的实现细节被尽可能地隐藏起来（不可见）</w:t>
      </w:r>
    </w:p>
    <w:p w14:paraId="235315A8" w14:textId="77777777" w:rsidR="0094370B" w:rsidRDefault="00E64506">
      <w:pPr>
        <w:rPr>
          <w:rFonts w:ascii="宋体" w:hAnsi="宋体"/>
          <w:szCs w:val="21"/>
        </w:rPr>
      </w:pPr>
      <w:r w:rsidRPr="00615A44">
        <w:rPr>
          <w:rFonts w:ascii="宋体" w:hAnsi="宋体"/>
          <w:szCs w:val="21"/>
        </w:rPr>
        <w:t xml:space="preserve">        </w:t>
      </w:r>
      <w:r w:rsidRPr="00615A44">
        <w:rPr>
          <w:rFonts w:ascii="宋体" w:hAnsi="宋体" w:hint="eastAsia"/>
          <w:szCs w:val="21"/>
          <w:highlight w:val="yellow"/>
        </w:rPr>
        <w:t>C</w:t>
      </w:r>
      <w:r w:rsidRPr="00615A44">
        <w:rPr>
          <w:rFonts w:ascii="宋体" w:hAnsi="宋体"/>
          <w:szCs w:val="21"/>
          <w:highlight w:val="yellow"/>
        </w:rPr>
        <w:t>.</w:t>
      </w:r>
      <w:r w:rsidRPr="00615A44">
        <w:rPr>
          <w:rFonts w:ascii="宋体" w:hAnsi="宋体" w:hint="eastAsia"/>
          <w:szCs w:val="21"/>
          <w:highlight w:val="yellow"/>
        </w:rPr>
        <w:t xml:space="preserve"> 通过封装，每个对象都成为相对独立的实体</w:t>
      </w:r>
    </w:p>
    <w:p w14:paraId="45729D15" w14:textId="77777777" w:rsidR="0094370B" w:rsidRDefault="00E64506">
      <w:pPr>
        <w:rPr>
          <w:rFonts w:ascii="宋体" w:hAnsi="宋体"/>
          <w:szCs w:val="21"/>
        </w:rPr>
      </w:pPr>
      <w:r>
        <w:rPr>
          <w:rFonts w:ascii="宋体" w:hAnsi="宋体" w:hint="eastAsia"/>
          <w:szCs w:val="21"/>
        </w:rPr>
        <w:t xml:space="preserve">        D</w:t>
      </w:r>
      <w:r>
        <w:rPr>
          <w:rFonts w:ascii="宋体" w:hAnsi="宋体"/>
          <w:szCs w:val="21"/>
        </w:rPr>
        <w:t>.</w:t>
      </w:r>
      <w:r>
        <w:rPr>
          <w:rFonts w:ascii="宋体" w:hAnsi="宋体" w:hint="eastAsia"/>
          <w:szCs w:val="21"/>
        </w:rPr>
        <w:t xml:space="preserve"> 通过封装，对象的属性都是不可见的</w:t>
      </w:r>
    </w:p>
    <w:p w14:paraId="5900FA4E" w14:textId="77777777" w:rsidR="0094370B" w:rsidRDefault="00E64506">
      <w:pPr>
        <w:rPr>
          <w:rFonts w:ascii="宋体" w:hAnsi="宋体"/>
          <w:szCs w:val="21"/>
        </w:rPr>
      </w:pPr>
      <w:r>
        <w:rPr>
          <w:rFonts w:ascii="宋体" w:hAnsi="宋体" w:hint="eastAsia"/>
          <w:szCs w:val="21"/>
        </w:rPr>
        <w:t>34</w:t>
      </w:r>
      <w:r>
        <w:rPr>
          <w:rFonts w:ascii="宋体" w:hAnsi="宋体"/>
          <w:szCs w:val="21"/>
        </w:rPr>
        <w:t>.</w:t>
      </w:r>
      <w:r>
        <w:rPr>
          <w:rFonts w:ascii="宋体" w:hAnsi="宋体" w:hint="eastAsia"/>
          <w:szCs w:val="21"/>
        </w:rPr>
        <w:t>预处理命令在程序中都是以</w:t>
      </w:r>
      <w:r>
        <w:rPr>
          <w:rFonts w:ascii="宋体" w:hAnsi="宋体"/>
          <w:szCs w:val="21"/>
        </w:rPr>
        <w:t xml:space="preserve">(  </w:t>
      </w:r>
      <w:r>
        <w:rPr>
          <w:rFonts w:ascii="宋体" w:hAnsi="宋体" w:hint="eastAsia"/>
          <w:b/>
          <w:szCs w:val="21"/>
        </w:rPr>
        <w:t>B</w:t>
      </w:r>
      <w:r>
        <w:rPr>
          <w:rFonts w:ascii="宋体" w:hAnsi="宋体"/>
          <w:szCs w:val="21"/>
        </w:rPr>
        <w:t xml:space="preserve">  )</w:t>
      </w:r>
      <w:r>
        <w:rPr>
          <w:rFonts w:ascii="宋体" w:hAnsi="宋体" w:hint="eastAsia"/>
          <w:szCs w:val="21"/>
        </w:rPr>
        <w:t>符号开头的。</w:t>
      </w:r>
    </w:p>
    <w:p w14:paraId="158F6DB6" w14:textId="77777777" w:rsidR="0094370B" w:rsidRDefault="00E64506">
      <w:pPr>
        <w:rPr>
          <w:rFonts w:ascii="宋体" w:hAnsi="宋体"/>
          <w:szCs w:val="21"/>
        </w:rPr>
      </w:pPr>
      <w:r>
        <w:rPr>
          <w:rFonts w:ascii="宋体" w:hAnsi="宋体" w:hint="eastAsia"/>
          <w:szCs w:val="21"/>
        </w:rPr>
        <w:t xml:space="preserve">        </w:t>
      </w:r>
      <w:r>
        <w:rPr>
          <w:rFonts w:ascii="宋体" w:hAnsi="宋体"/>
          <w:szCs w:val="21"/>
        </w:rPr>
        <w:t>A. *       B. #      C. &amp;      D. @</w:t>
      </w:r>
    </w:p>
    <w:p w14:paraId="3A709DC2" w14:textId="77777777" w:rsidR="0094370B" w:rsidRDefault="00E64506">
      <w:pPr>
        <w:rPr>
          <w:rFonts w:ascii="宋体" w:hAnsi="宋体"/>
          <w:szCs w:val="21"/>
        </w:rPr>
      </w:pPr>
      <w:r>
        <w:rPr>
          <w:rFonts w:ascii="宋体" w:hAnsi="宋体" w:hint="eastAsia"/>
          <w:szCs w:val="21"/>
        </w:rPr>
        <w:t>35</w:t>
      </w:r>
      <w:r>
        <w:rPr>
          <w:rFonts w:ascii="宋体" w:hAnsi="宋体"/>
          <w:szCs w:val="21"/>
        </w:rPr>
        <w:t>.</w:t>
      </w:r>
      <w:r>
        <w:rPr>
          <w:rFonts w:ascii="宋体" w:hAnsi="宋体" w:hint="eastAsia"/>
          <w:szCs w:val="21"/>
        </w:rPr>
        <w:t>存储以下数据，占用存储字节最少的是（ B   ）。</w:t>
      </w:r>
    </w:p>
    <w:p w14:paraId="0D60EFA0" w14:textId="77777777" w:rsidR="0094370B" w:rsidRDefault="00E64506">
      <w:pPr>
        <w:rPr>
          <w:rFonts w:ascii="宋体" w:hAnsi="宋体"/>
          <w:szCs w:val="21"/>
        </w:rPr>
      </w:pPr>
      <w:r>
        <w:rPr>
          <w:rFonts w:ascii="宋体" w:hAnsi="宋体" w:hint="eastAsia"/>
          <w:szCs w:val="21"/>
        </w:rPr>
        <w:t xml:space="preserve">        A. 0      B.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C.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D. 0.0</w:t>
      </w:r>
    </w:p>
    <w:p w14:paraId="5AD57FED" w14:textId="77777777" w:rsidR="0094370B" w:rsidRDefault="00E64506">
      <w:pPr>
        <w:outlineLvl w:val="0"/>
        <w:rPr>
          <w:rFonts w:ascii="宋体" w:hAnsi="宋体"/>
          <w:szCs w:val="21"/>
        </w:rPr>
      </w:pPr>
      <w:r>
        <w:rPr>
          <w:rFonts w:ascii="宋体" w:hAnsi="宋体" w:hint="eastAsia"/>
          <w:szCs w:val="21"/>
        </w:rPr>
        <w:lastRenderedPageBreak/>
        <w:t>36</w:t>
      </w:r>
      <w:r>
        <w:rPr>
          <w:rFonts w:ascii="宋体" w:hAnsi="宋体"/>
          <w:szCs w:val="21"/>
        </w:rPr>
        <w:t>.</w:t>
      </w:r>
      <w:r>
        <w:rPr>
          <w:rFonts w:ascii="宋体" w:hAnsi="宋体" w:hint="eastAsia"/>
          <w:szCs w:val="21"/>
        </w:rPr>
        <w:t>程序运行中需要从键盘上输入多于一个数据时，各数据之间应使用(  D  )符号作为分隔符。</w:t>
      </w:r>
    </w:p>
    <w:p w14:paraId="4B9986C8" w14:textId="77777777" w:rsidR="0094370B" w:rsidRDefault="00E64506">
      <w:pPr>
        <w:rPr>
          <w:rFonts w:ascii="宋体" w:hAnsi="宋体"/>
          <w:szCs w:val="21"/>
        </w:rPr>
      </w:pPr>
      <w:r>
        <w:rPr>
          <w:rFonts w:ascii="宋体" w:hAnsi="宋体" w:hint="eastAsia"/>
          <w:szCs w:val="21"/>
        </w:rPr>
        <w:t xml:space="preserve">        </w:t>
      </w:r>
      <w:r>
        <w:rPr>
          <w:rFonts w:ascii="宋体" w:hAnsi="宋体"/>
          <w:szCs w:val="21"/>
        </w:rPr>
        <w:t xml:space="preserve">A. </w:t>
      </w:r>
      <w:r>
        <w:rPr>
          <w:rFonts w:ascii="宋体" w:hAnsi="宋体" w:hint="eastAsia"/>
          <w:szCs w:val="21"/>
        </w:rPr>
        <w:t xml:space="preserve">空格或逗号      </w:t>
      </w:r>
      <w:r>
        <w:rPr>
          <w:rFonts w:ascii="宋体" w:hAnsi="宋体"/>
          <w:szCs w:val="21"/>
        </w:rPr>
        <w:t>B.</w:t>
      </w:r>
      <w:r>
        <w:rPr>
          <w:rFonts w:ascii="宋体" w:hAnsi="宋体" w:hint="eastAsia"/>
          <w:szCs w:val="21"/>
        </w:rPr>
        <w:t xml:space="preserve"> 逗号或回车      </w:t>
      </w:r>
      <w:r>
        <w:rPr>
          <w:rFonts w:ascii="宋体" w:hAnsi="宋体"/>
          <w:szCs w:val="21"/>
        </w:rPr>
        <w:t xml:space="preserve">C. </w:t>
      </w:r>
      <w:r>
        <w:rPr>
          <w:rFonts w:ascii="宋体" w:hAnsi="宋体" w:hint="eastAsia"/>
          <w:szCs w:val="21"/>
        </w:rPr>
        <w:t xml:space="preserve">逗号或分号      </w:t>
      </w:r>
      <w:r>
        <w:rPr>
          <w:rFonts w:ascii="宋体" w:hAnsi="宋体"/>
          <w:szCs w:val="21"/>
        </w:rPr>
        <w:t xml:space="preserve">D. </w:t>
      </w:r>
      <w:r>
        <w:rPr>
          <w:rFonts w:ascii="宋体" w:hAnsi="宋体" w:hint="eastAsia"/>
          <w:szCs w:val="21"/>
        </w:rPr>
        <w:t>空格或回车</w:t>
      </w:r>
    </w:p>
    <w:p w14:paraId="5BD47EC5" w14:textId="77777777" w:rsidR="0094370B" w:rsidRDefault="00E64506">
      <w:pPr>
        <w:rPr>
          <w:rFonts w:ascii="宋体" w:hAnsi="宋体"/>
          <w:szCs w:val="21"/>
        </w:rPr>
      </w:pPr>
      <w:r>
        <w:rPr>
          <w:rFonts w:ascii="宋体" w:hAnsi="宋体" w:hint="eastAsia"/>
          <w:szCs w:val="21"/>
        </w:rPr>
        <w:t>37</w:t>
      </w:r>
      <w:r>
        <w:rPr>
          <w:rFonts w:ascii="宋体" w:hAnsi="宋体"/>
          <w:szCs w:val="21"/>
        </w:rPr>
        <w:t>.</w:t>
      </w:r>
      <w:r>
        <w:rPr>
          <w:rFonts w:ascii="宋体" w:hAnsi="宋体" w:hint="eastAsia"/>
          <w:szCs w:val="21"/>
        </w:rPr>
        <w:t>假定变量m定义为“int m=7;”，则定义变量p的正确语句为（  B ）。</w:t>
      </w:r>
    </w:p>
    <w:p w14:paraId="02103CCA" w14:textId="77777777" w:rsidR="0094370B" w:rsidRDefault="00E64506">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w:t>
      </w:r>
      <w:r>
        <w:rPr>
          <w:rFonts w:ascii="宋体" w:hAnsi="宋体"/>
          <w:szCs w:val="21"/>
        </w:rPr>
        <w:t>int p</w:t>
      </w:r>
      <w:r>
        <w:rPr>
          <w:rFonts w:ascii="宋体" w:hAnsi="宋体" w:hint="eastAsia"/>
          <w:szCs w:val="21"/>
        </w:rPr>
        <w:t>=&amp;m</w:t>
      </w:r>
      <w:r>
        <w:rPr>
          <w:rFonts w:ascii="宋体" w:hAnsi="宋体"/>
          <w:szCs w:val="21"/>
        </w:rPr>
        <w:t>;</w:t>
      </w:r>
      <w:r>
        <w:rPr>
          <w:rFonts w:ascii="宋体" w:hAnsi="宋体" w:hint="eastAsia"/>
          <w:szCs w:val="21"/>
        </w:rPr>
        <w:t xml:space="preserve">       B</w:t>
      </w:r>
      <w:r>
        <w:rPr>
          <w:rFonts w:ascii="宋体" w:hAnsi="宋体"/>
          <w:szCs w:val="21"/>
        </w:rPr>
        <w:t>.</w:t>
      </w:r>
      <w:r>
        <w:rPr>
          <w:rFonts w:ascii="宋体" w:hAnsi="宋体" w:hint="eastAsia"/>
          <w:szCs w:val="21"/>
        </w:rPr>
        <w:t xml:space="preserve">  int *p=&amp;m;      C</w:t>
      </w:r>
      <w:r>
        <w:rPr>
          <w:rFonts w:ascii="宋体" w:hAnsi="宋体"/>
          <w:szCs w:val="21"/>
        </w:rPr>
        <w:t>.</w:t>
      </w:r>
      <w:r>
        <w:rPr>
          <w:rFonts w:ascii="宋体" w:hAnsi="宋体" w:hint="eastAsia"/>
          <w:szCs w:val="21"/>
        </w:rPr>
        <w:t xml:space="preserve">  int &amp;p=*m;     D</w:t>
      </w:r>
      <w:r>
        <w:rPr>
          <w:rFonts w:ascii="宋体" w:hAnsi="宋体"/>
          <w:szCs w:val="21"/>
        </w:rPr>
        <w:t>.</w:t>
      </w:r>
      <w:r>
        <w:rPr>
          <w:rFonts w:ascii="宋体" w:hAnsi="宋体" w:hint="eastAsia"/>
          <w:szCs w:val="21"/>
        </w:rPr>
        <w:t xml:space="preserve">  int *p=m;</w:t>
      </w:r>
    </w:p>
    <w:p w14:paraId="43F8B01A" w14:textId="77777777" w:rsidR="0094370B" w:rsidRDefault="00E64506">
      <w:pPr>
        <w:rPr>
          <w:rFonts w:ascii="宋体" w:hAnsi="宋体"/>
          <w:bCs/>
          <w:szCs w:val="21"/>
        </w:rPr>
      </w:pPr>
      <w:r>
        <w:rPr>
          <w:rFonts w:ascii="宋体" w:hAnsi="宋体" w:hint="eastAsia"/>
          <w:bCs/>
          <w:szCs w:val="21"/>
        </w:rPr>
        <w:t>38.下面的哪个保留字不能作为函数的返回类型？ C               。</w:t>
      </w:r>
    </w:p>
    <w:p w14:paraId="3688C16C" w14:textId="77777777" w:rsidR="0094370B" w:rsidRDefault="00E64506">
      <w:pPr>
        <w:rPr>
          <w:rFonts w:ascii="宋体" w:hAnsi="宋体"/>
          <w:bCs/>
          <w:szCs w:val="21"/>
        </w:rPr>
      </w:pPr>
      <w:r>
        <w:rPr>
          <w:rFonts w:ascii="宋体" w:hAnsi="宋体" w:hint="eastAsia"/>
          <w:szCs w:val="21"/>
        </w:rPr>
        <w:t xml:space="preserve">        </w:t>
      </w:r>
      <w:r>
        <w:rPr>
          <w:rFonts w:ascii="宋体" w:hAnsi="宋体"/>
          <w:bCs/>
          <w:szCs w:val="21"/>
        </w:rPr>
        <w:t>A. void           B. int              C. new             D. long</w:t>
      </w:r>
    </w:p>
    <w:p w14:paraId="37710CE6" w14:textId="05B432FC" w:rsidR="0094370B" w:rsidRDefault="00E64506">
      <w:pPr>
        <w:pStyle w:val="aa"/>
        <w:spacing w:beforeLines="0" w:before="0" w:line="240" w:lineRule="auto"/>
        <w:ind w:left="0" w:firstLineChars="0" w:firstLine="0"/>
        <w:rPr>
          <w:rFonts w:ascii="宋体" w:hAnsi="宋体"/>
          <w:szCs w:val="21"/>
        </w:rPr>
      </w:pPr>
      <w:r>
        <w:rPr>
          <w:rFonts w:ascii="宋体" w:hAnsi="宋体" w:hint="eastAsia"/>
          <w:szCs w:val="21"/>
        </w:rPr>
        <w:t>39.采用</w:t>
      </w:r>
      <w:r w:rsidRPr="00717315">
        <w:rPr>
          <w:rFonts w:ascii="宋体" w:hAnsi="宋体" w:hint="eastAsia"/>
          <w:szCs w:val="21"/>
          <w:highlight w:val="yellow"/>
        </w:rPr>
        <w:t>重载函数</w:t>
      </w:r>
      <w:r>
        <w:rPr>
          <w:rFonts w:ascii="宋体" w:hAnsi="宋体" w:hint="eastAsia"/>
          <w:szCs w:val="21"/>
        </w:rPr>
        <w:t xml:space="preserve">的目的是（ </w:t>
      </w:r>
      <w:r w:rsidR="00717315">
        <w:rPr>
          <w:rFonts w:ascii="宋体" w:hAnsi="宋体" w:hint="eastAsia"/>
          <w:szCs w:val="21"/>
        </w:rPr>
        <w:t>D</w:t>
      </w:r>
      <w:r>
        <w:rPr>
          <w:rFonts w:ascii="宋体" w:hAnsi="宋体" w:hint="eastAsia"/>
          <w:szCs w:val="21"/>
        </w:rPr>
        <w:t xml:space="preserve">   ）。</w:t>
      </w:r>
    </w:p>
    <w:p w14:paraId="0708A408" w14:textId="77777777" w:rsidR="0094370B" w:rsidRDefault="00E64506">
      <w:pPr>
        <w:pStyle w:val="ab"/>
        <w:rPr>
          <w:szCs w:val="21"/>
        </w:rPr>
      </w:pPr>
      <w:r>
        <w:rPr>
          <w:rFonts w:hint="eastAsia"/>
          <w:szCs w:val="21"/>
        </w:rPr>
        <w:t xml:space="preserve">        </w:t>
      </w:r>
      <w:r>
        <w:rPr>
          <w:szCs w:val="21"/>
          <w:lang w:val="es-ES"/>
        </w:rPr>
        <w:t>A</w:t>
      </w:r>
      <w:r>
        <w:rPr>
          <w:rFonts w:hint="eastAsia"/>
          <w:szCs w:val="21"/>
          <w:lang w:val="es-ES"/>
        </w:rPr>
        <w:t>.实现共享</w:t>
      </w:r>
      <w:r>
        <w:rPr>
          <w:szCs w:val="21"/>
          <w:lang w:val="es-ES"/>
        </w:rPr>
        <w:t xml:space="preserve">   </w:t>
      </w:r>
      <w:r>
        <w:rPr>
          <w:rFonts w:hint="eastAsia"/>
          <w:szCs w:val="21"/>
          <w:lang w:val="es-ES"/>
        </w:rPr>
        <w:t xml:space="preserve"> </w:t>
      </w:r>
      <w:r>
        <w:rPr>
          <w:szCs w:val="21"/>
          <w:lang w:val="es-ES"/>
        </w:rPr>
        <w:t xml:space="preserve"> B</w:t>
      </w:r>
      <w:r>
        <w:rPr>
          <w:rFonts w:hint="eastAsia"/>
          <w:szCs w:val="21"/>
          <w:lang w:val="es-ES"/>
        </w:rPr>
        <w:t xml:space="preserve">.减少空间     </w:t>
      </w:r>
      <w:r>
        <w:rPr>
          <w:szCs w:val="21"/>
          <w:lang w:val="es-ES"/>
        </w:rPr>
        <w:t>C</w:t>
      </w:r>
      <w:r>
        <w:rPr>
          <w:rFonts w:hint="eastAsia"/>
          <w:szCs w:val="21"/>
          <w:lang w:val="es-ES"/>
        </w:rPr>
        <w:t>.提高速度</w:t>
      </w:r>
      <w:r>
        <w:rPr>
          <w:rFonts w:hint="eastAsia"/>
          <w:szCs w:val="21"/>
          <w:lang w:val="es-ES"/>
        </w:rPr>
        <w:tab/>
        <w:t xml:space="preserve">      </w:t>
      </w:r>
      <w:r>
        <w:rPr>
          <w:szCs w:val="21"/>
          <w:lang w:val="es-ES"/>
        </w:rPr>
        <w:t>D</w:t>
      </w:r>
      <w:r>
        <w:rPr>
          <w:rFonts w:hint="eastAsia"/>
          <w:szCs w:val="21"/>
          <w:lang w:val="es-ES"/>
        </w:rPr>
        <w:t>.</w:t>
      </w:r>
      <w:r w:rsidRPr="00717315">
        <w:rPr>
          <w:rFonts w:hint="eastAsia"/>
          <w:szCs w:val="21"/>
          <w:highlight w:val="yellow"/>
          <w:lang w:val="es-ES"/>
        </w:rPr>
        <w:t>使用方便，提高可读性</w:t>
      </w:r>
    </w:p>
    <w:p w14:paraId="71897D87" w14:textId="77777777" w:rsidR="0094370B" w:rsidRDefault="00E64506">
      <w:pPr>
        <w:pStyle w:val="aa"/>
        <w:spacing w:beforeLines="0" w:before="0"/>
        <w:ind w:left="0" w:firstLineChars="0" w:firstLine="0"/>
        <w:rPr>
          <w:rFonts w:ascii="宋体" w:hAnsi="宋体"/>
          <w:szCs w:val="21"/>
        </w:rPr>
      </w:pPr>
      <w:r>
        <w:rPr>
          <w:rFonts w:ascii="宋体" w:hAnsi="宋体" w:hint="eastAsia"/>
          <w:szCs w:val="21"/>
        </w:rPr>
        <w:t>40.假定</w:t>
      </w:r>
      <w:r>
        <w:rPr>
          <w:rFonts w:ascii="宋体" w:hAnsi="宋体"/>
          <w:szCs w:val="21"/>
        </w:rPr>
        <w:t>AB</w:t>
      </w:r>
      <w:r>
        <w:rPr>
          <w:rFonts w:ascii="宋体" w:hAnsi="宋体" w:hint="eastAsia"/>
          <w:szCs w:val="21"/>
        </w:rPr>
        <w:t>为一个类，则</w:t>
      </w:r>
      <w:r>
        <w:rPr>
          <w:rFonts w:ascii="宋体" w:hAnsi="宋体"/>
          <w:szCs w:val="21"/>
        </w:rPr>
        <w:t xml:space="preserve">(  </w:t>
      </w:r>
      <w:r>
        <w:rPr>
          <w:rFonts w:ascii="宋体" w:hAnsi="宋体" w:hint="eastAsia"/>
          <w:szCs w:val="21"/>
        </w:rPr>
        <w:t>C</w:t>
      </w:r>
      <w:r>
        <w:rPr>
          <w:rFonts w:ascii="宋体" w:hAnsi="宋体"/>
          <w:szCs w:val="21"/>
        </w:rPr>
        <w:t xml:space="preserve">  )</w:t>
      </w:r>
      <w:r>
        <w:rPr>
          <w:rFonts w:ascii="宋体" w:hAnsi="宋体" w:hint="eastAsia"/>
          <w:szCs w:val="21"/>
        </w:rPr>
        <w:t>为该类的拷贝构造函数的原型说明。</w:t>
      </w:r>
    </w:p>
    <w:p w14:paraId="42A18DD8" w14:textId="77777777" w:rsidR="0094370B" w:rsidRDefault="00E64506">
      <w:pPr>
        <w:rPr>
          <w:rFonts w:ascii="宋体" w:hAnsi="宋体"/>
          <w:szCs w:val="21"/>
        </w:rPr>
      </w:pPr>
      <w:r>
        <w:rPr>
          <w:rFonts w:ascii="宋体" w:hAnsi="宋体" w:hint="eastAsia"/>
          <w:szCs w:val="21"/>
        </w:rPr>
        <w:t xml:space="preserve">        </w:t>
      </w:r>
      <w:r>
        <w:rPr>
          <w:rFonts w:ascii="宋体" w:hAnsi="宋体"/>
          <w:szCs w:val="21"/>
        </w:rPr>
        <w:t>A</w:t>
      </w:r>
      <w:r>
        <w:rPr>
          <w:rFonts w:ascii="宋体" w:hAnsi="宋体" w:hint="eastAsia"/>
          <w:szCs w:val="21"/>
        </w:rPr>
        <w:t xml:space="preserve">. </w:t>
      </w:r>
      <w:r>
        <w:rPr>
          <w:rFonts w:ascii="宋体" w:hAnsi="宋体"/>
          <w:szCs w:val="21"/>
        </w:rPr>
        <w:t>AB(AB x);</w:t>
      </w:r>
      <w:r>
        <w:rPr>
          <w:rFonts w:ascii="宋体" w:hAnsi="宋体" w:hint="eastAsia"/>
          <w:szCs w:val="21"/>
        </w:rPr>
        <w:t xml:space="preserve">    </w:t>
      </w:r>
      <w:r>
        <w:rPr>
          <w:rFonts w:ascii="宋体" w:hAnsi="宋体"/>
          <w:szCs w:val="21"/>
        </w:rPr>
        <w:t>B</w:t>
      </w:r>
      <w:r>
        <w:rPr>
          <w:rFonts w:ascii="宋体" w:hAnsi="宋体" w:hint="eastAsia"/>
          <w:szCs w:val="21"/>
        </w:rPr>
        <w:t xml:space="preserve">. </w:t>
      </w:r>
      <w:r>
        <w:rPr>
          <w:rFonts w:ascii="宋体" w:hAnsi="宋体"/>
          <w:szCs w:val="21"/>
        </w:rPr>
        <w:t xml:space="preserve">AB(int x); </w:t>
      </w:r>
      <w:r>
        <w:rPr>
          <w:rFonts w:ascii="宋体" w:hAnsi="宋体" w:hint="eastAsia"/>
          <w:szCs w:val="21"/>
        </w:rPr>
        <w:t xml:space="preserve">    </w:t>
      </w:r>
      <w:r>
        <w:rPr>
          <w:rFonts w:ascii="宋体" w:hAnsi="宋体"/>
          <w:szCs w:val="21"/>
        </w:rPr>
        <w:t>C</w:t>
      </w:r>
      <w:r>
        <w:rPr>
          <w:rFonts w:ascii="宋体" w:hAnsi="宋体" w:hint="eastAsia"/>
          <w:szCs w:val="21"/>
        </w:rPr>
        <w:t xml:space="preserve">. </w:t>
      </w:r>
      <w:r>
        <w:rPr>
          <w:rFonts w:ascii="宋体" w:hAnsi="宋体"/>
          <w:szCs w:val="21"/>
        </w:rPr>
        <w:t>AB(AB&amp; x);</w:t>
      </w:r>
      <w:r>
        <w:rPr>
          <w:rFonts w:ascii="宋体" w:hAnsi="宋体" w:hint="eastAsia"/>
          <w:szCs w:val="21"/>
        </w:rPr>
        <w:t xml:space="preserve">  </w:t>
      </w:r>
      <w:r>
        <w:rPr>
          <w:rFonts w:ascii="宋体" w:hAnsi="宋体" w:hint="eastAsia"/>
          <w:szCs w:val="21"/>
        </w:rPr>
        <w:tab/>
      </w:r>
      <w:r>
        <w:rPr>
          <w:rFonts w:ascii="宋体" w:hAnsi="宋体"/>
          <w:szCs w:val="21"/>
        </w:rPr>
        <w:t>D</w:t>
      </w:r>
      <w:r>
        <w:rPr>
          <w:rFonts w:ascii="宋体" w:hAnsi="宋体" w:hint="eastAsia"/>
          <w:szCs w:val="21"/>
        </w:rPr>
        <w:t xml:space="preserve">. </w:t>
      </w:r>
      <w:r>
        <w:rPr>
          <w:rFonts w:ascii="宋体" w:hAnsi="宋体"/>
          <w:szCs w:val="21"/>
        </w:rPr>
        <w:t>void AB(AB&amp; x);</w:t>
      </w:r>
    </w:p>
    <w:p w14:paraId="4ACB5D3A" w14:textId="77777777" w:rsidR="0094370B" w:rsidRDefault="00E64506">
      <w:pPr>
        <w:rPr>
          <w:rFonts w:ascii="宋体" w:hAnsi="宋体"/>
          <w:szCs w:val="21"/>
        </w:rPr>
      </w:pPr>
      <w:r>
        <w:rPr>
          <w:rFonts w:ascii="宋体" w:hAnsi="宋体" w:hint="eastAsia"/>
          <w:szCs w:val="21"/>
        </w:rPr>
        <w:t>41、 C++对C语言作了很多改进，下列描述中（D　）使得C语言发生了质变，</w:t>
      </w:r>
      <w:r>
        <w:rPr>
          <w:rFonts w:ascii="宋体" w:hAnsi="宋体" w:hint="eastAsia"/>
          <w:szCs w:val="21"/>
        </w:rPr>
        <w:lastRenderedPageBreak/>
        <w:t>从面向过程变成了面向对象。</w:t>
      </w:r>
    </w:p>
    <w:p w14:paraId="76C45807" w14:textId="77777777" w:rsidR="0094370B" w:rsidRDefault="00E64506">
      <w:pPr>
        <w:rPr>
          <w:rFonts w:ascii="宋体" w:hAnsi="宋体"/>
          <w:szCs w:val="21"/>
        </w:rPr>
      </w:pPr>
      <w:r>
        <w:rPr>
          <w:rFonts w:ascii="宋体" w:hAnsi="宋体" w:hint="eastAsia"/>
          <w:szCs w:val="21"/>
        </w:rPr>
        <w:t>A、增加了一些新的运算符；   B、允许函数重载，并允许设置缺省参数；</w:t>
      </w:r>
    </w:p>
    <w:p w14:paraId="6571FC34" w14:textId="77777777" w:rsidR="0094370B" w:rsidRDefault="00E64506">
      <w:pPr>
        <w:rPr>
          <w:rFonts w:ascii="宋体" w:hAnsi="宋体"/>
          <w:szCs w:val="21"/>
        </w:rPr>
      </w:pPr>
      <w:r>
        <w:rPr>
          <w:rFonts w:ascii="宋体" w:hAnsi="宋体" w:hint="eastAsia"/>
          <w:szCs w:val="21"/>
        </w:rPr>
        <w:t>C、规定函数说明必须用原型； D、引进了类和对象的概念；</w:t>
      </w:r>
    </w:p>
    <w:p w14:paraId="60E533E0" w14:textId="77777777" w:rsidR="0094370B" w:rsidRDefault="00E64506">
      <w:pPr>
        <w:rPr>
          <w:rFonts w:ascii="宋体" w:hAnsi="宋体"/>
          <w:szCs w:val="21"/>
        </w:rPr>
      </w:pPr>
      <w:r>
        <w:rPr>
          <w:rFonts w:ascii="宋体" w:hAnsi="宋体" w:hint="eastAsia"/>
          <w:szCs w:val="21"/>
        </w:rPr>
        <w:t>42、 所谓数据封装就是将一组数据和与这组数据有关操作组装在一起，形成一个实体，这实体也就是(A)。</w:t>
      </w:r>
    </w:p>
    <w:p w14:paraId="5404022C" w14:textId="77777777" w:rsidR="0094370B" w:rsidRDefault="00E64506">
      <w:pPr>
        <w:rPr>
          <w:rFonts w:ascii="宋体" w:hAnsi="宋体"/>
          <w:szCs w:val="21"/>
        </w:rPr>
      </w:pPr>
      <w:r>
        <w:rPr>
          <w:rFonts w:ascii="宋体" w:hAnsi="宋体" w:hint="eastAsia"/>
          <w:szCs w:val="21"/>
        </w:rPr>
        <w:t>A.类      B.对象     C.函数体     D.数据块</w:t>
      </w:r>
    </w:p>
    <w:p w14:paraId="38D43E1B" w14:textId="77777777" w:rsidR="0094370B" w:rsidRDefault="00E64506">
      <w:pPr>
        <w:rPr>
          <w:rFonts w:ascii="宋体" w:hAnsi="宋体"/>
          <w:szCs w:val="21"/>
        </w:rPr>
      </w:pPr>
      <w:r>
        <w:rPr>
          <w:rFonts w:ascii="宋体" w:hAnsi="宋体" w:hint="eastAsia"/>
          <w:szCs w:val="21"/>
        </w:rPr>
        <w:t>43、 关于new运算符的下列描述中，（C　）是错误的。</w:t>
      </w:r>
    </w:p>
    <w:p w14:paraId="415F6FC5" w14:textId="77777777" w:rsidR="0094370B" w:rsidRDefault="00E64506">
      <w:pPr>
        <w:rPr>
          <w:rFonts w:ascii="宋体" w:hAnsi="宋体"/>
          <w:szCs w:val="21"/>
        </w:rPr>
      </w:pPr>
      <w:r>
        <w:rPr>
          <w:rFonts w:ascii="宋体" w:hAnsi="宋体" w:hint="eastAsia"/>
          <w:szCs w:val="21"/>
        </w:rPr>
        <w:t>A、 它可以用来动态创建对象和对象数组；</w:t>
      </w:r>
    </w:p>
    <w:p w14:paraId="054FA9DE" w14:textId="77777777" w:rsidR="0094370B" w:rsidRDefault="00E64506">
      <w:pPr>
        <w:rPr>
          <w:rFonts w:ascii="宋体" w:hAnsi="宋体"/>
          <w:szCs w:val="21"/>
        </w:rPr>
      </w:pPr>
      <w:r>
        <w:rPr>
          <w:rFonts w:ascii="宋体" w:hAnsi="宋体" w:hint="eastAsia"/>
          <w:szCs w:val="21"/>
        </w:rPr>
        <w:t>B、使用它创建的对象或对象数组可以使用运算符delete删除；</w:t>
      </w:r>
    </w:p>
    <w:p w14:paraId="5C346032" w14:textId="77777777" w:rsidR="0094370B" w:rsidRDefault="00E64506">
      <w:pPr>
        <w:rPr>
          <w:rFonts w:ascii="宋体" w:hAnsi="宋体"/>
          <w:szCs w:val="21"/>
        </w:rPr>
      </w:pPr>
      <w:r>
        <w:rPr>
          <w:rFonts w:ascii="宋体" w:hAnsi="宋体" w:hint="eastAsia"/>
          <w:szCs w:val="21"/>
        </w:rPr>
        <w:t>C、使用它创建对象时要调用构造函数；</w:t>
      </w:r>
    </w:p>
    <w:p w14:paraId="605B40FE" w14:textId="77777777" w:rsidR="0094370B" w:rsidRDefault="00E64506">
      <w:pPr>
        <w:rPr>
          <w:rFonts w:ascii="宋体" w:hAnsi="宋体"/>
          <w:szCs w:val="21"/>
        </w:rPr>
      </w:pPr>
      <w:r>
        <w:rPr>
          <w:rFonts w:ascii="宋体" w:hAnsi="宋体" w:hint="eastAsia"/>
          <w:szCs w:val="21"/>
        </w:rPr>
        <w:t>D、使用它创建对象数组时必须指定初始值；</w:t>
      </w:r>
    </w:p>
    <w:p w14:paraId="27D94085" w14:textId="77777777" w:rsidR="0094370B" w:rsidRDefault="00E64506">
      <w:pPr>
        <w:tabs>
          <w:tab w:val="center" w:pos="4535"/>
        </w:tabs>
        <w:rPr>
          <w:rFonts w:ascii="宋体" w:hAnsi="宋体"/>
          <w:szCs w:val="21"/>
        </w:rPr>
      </w:pPr>
      <w:r>
        <w:rPr>
          <w:rFonts w:ascii="宋体" w:hAnsi="宋体" w:hint="eastAsia"/>
          <w:szCs w:val="21"/>
        </w:rPr>
        <w:t>44、 （D　）不是构造函数的特征。</w:t>
      </w:r>
      <w:r>
        <w:rPr>
          <w:rFonts w:ascii="宋体" w:hAnsi="宋体"/>
          <w:szCs w:val="21"/>
        </w:rPr>
        <w:tab/>
      </w:r>
    </w:p>
    <w:p w14:paraId="548CE58A" w14:textId="77777777" w:rsidR="0094370B" w:rsidRDefault="00E64506">
      <w:pPr>
        <w:rPr>
          <w:rFonts w:ascii="宋体" w:hAnsi="宋体"/>
          <w:szCs w:val="21"/>
        </w:rPr>
      </w:pPr>
      <w:r>
        <w:rPr>
          <w:rFonts w:ascii="宋体" w:hAnsi="宋体" w:hint="eastAsia"/>
          <w:szCs w:val="21"/>
        </w:rPr>
        <w:t>A、构造函数的函数名与类名相同； 　B、构造函数可以重载；</w:t>
      </w:r>
    </w:p>
    <w:p w14:paraId="3C4EB3F4" w14:textId="77777777" w:rsidR="0094370B" w:rsidRDefault="00E64506">
      <w:pPr>
        <w:rPr>
          <w:rFonts w:ascii="宋体" w:hAnsi="宋体"/>
          <w:szCs w:val="21"/>
        </w:rPr>
      </w:pPr>
      <w:r>
        <w:rPr>
          <w:rFonts w:ascii="宋体" w:hAnsi="宋体" w:hint="eastAsia"/>
          <w:szCs w:val="21"/>
        </w:rPr>
        <w:t>C、构造函数可以设置缺省参数； 　  D、构造函数必须指定类型说明。</w:t>
      </w:r>
    </w:p>
    <w:p w14:paraId="325A62CB" w14:textId="77777777" w:rsidR="0094370B" w:rsidRDefault="00E64506">
      <w:pPr>
        <w:rPr>
          <w:rFonts w:ascii="宋体" w:hAnsi="宋体"/>
          <w:szCs w:val="21"/>
        </w:rPr>
      </w:pPr>
      <w:r>
        <w:rPr>
          <w:rFonts w:ascii="宋体" w:hAnsi="宋体" w:hint="eastAsia"/>
          <w:szCs w:val="21"/>
        </w:rPr>
        <w:t xml:space="preserve">45、 假定一个类的构造函数为B(int x,int y){a=x--;b=a*y--;},则执行B x(3,5); 语句后，x.a和x.b的值分别为(C ) </w:t>
      </w:r>
    </w:p>
    <w:p w14:paraId="508CE6B4" w14:textId="77777777" w:rsidR="0094370B" w:rsidRDefault="00E64506">
      <w:pPr>
        <w:rPr>
          <w:rFonts w:ascii="宋体" w:hAnsi="宋体"/>
          <w:szCs w:val="21"/>
        </w:rPr>
      </w:pPr>
      <w:r>
        <w:rPr>
          <w:rFonts w:ascii="宋体" w:hAnsi="宋体" w:hint="eastAsia"/>
          <w:szCs w:val="21"/>
        </w:rPr>
        <w:t>A、 3和5      B、 5和3     C、 3和15       D、20和5</w:t>
      </w:r>
    </w:p>
    <w:p w14:paraId="487B62E1" w14:textId="77777777" w:rsidR="0094370B" w:rsidRDefault="00E64506">
      <w:pPr>
        <w:rPr>
          <w:rFonts w:ascii="宋体" w:hAnsi="宋体"/>
          <w:szCs w:val="21"/>
        </w:rPr>
      </w:pPr>
      <w:r>
        <w:rPr>
          <w:rFonts w:ascii="宋体" w:hAnsi="宋体" w:hint="eastAsia"/>
          <w:szCs w:val="21"/>
        </w:rPr>
        <w:lastRenderedPageBreak/>
        <w:t>46、 关于成员函数特征的下列描述中，（　A）是错误的。</w:t>
      </w:r>
    </w:p>
    <w:p w14:paraId="408D2343" w14:textId="77777777" w:rsidR="0094370B" w:rsidRDefault="00E64506">
      <w:pPr>
        <w:rPr>
          <w:rFonts w:ascii="宋体" w:hAnsi="宋体"/>
          <w:szCs w:val="21"/>
        </w:rPr>
      </w:pPr>
      <w:r>
        <w:rPr>
          <w:rFonts w:ascii="宋体" w:hAnsi="宋体" w:hint="eastAsia"/>
          <w:szCs w:val="21"/>
        </w:rPr>
        <w:t>A、成员函数一定是内联函数；       B、成员函数可以重载；</w:t>
      </w:r>
    </w:p>
    <w:p w14:paraId="018E8CCC" w14:textId="77777777" w:rsidR="0094370B" w:rsidRDefault="00E64506">
      <w:pPr>
        <w:rPr>
          <w:rFonts w:ascii="宋体" w:hAnsi="宋体"/>
          <w:szCs w:val="21"/>
        </w:rPr>
      </w:pPr>
      <w:r>
        <w:rPr>
          <w:rFonts w:ascii="宋体" w:hAnsi="宋体" w:hint="eastAsia"/>
          <w:szCs w:val="21"/>
        </w:rPr>
        <w:t>C、成员函数可以设置缺省参数值； 　D、成员函数可以是静态的；</w:t>
      </w:r>
    </w:p>
    <w:p w14:paraId="54BC1E36" w14:textId="77777777" w:rsidR="0094370B" w:rsidRDefault="00E64506">
      <w:pPr>
        <w:rPr>
          <w:rFonts w:ascii="宋体" w:hAnsi="宋体"/>
          <w:szCs w:val="21"/>
        </w:rPr>
      </w:pPr>
      <w:r>
        <w:rPr>
          <w:rFonts w:ascii="宋体" w:hAnsi="宋体" w:hint="eastAsia"/>
          <w:szCs w:val="21"/>
        </w:rPr>
        <w:t xml:space="preserve">47、 在公有继承的情况下，基类成员在派生类中的访问权限（B　）。 </w:t>
      </w:r>
    </w:p>
    <w:p w14:paraId="4FDFEEFC" w14:textId="77777777" w:rsidR="0094370B" w:rsidRDefault="00E64506">
      <w:pPr>
        <w:rPr>
          <w:rFonts w:ascii="宋体" w:hAnsi="宋体"/>
          <w:szCs w:val="21"/>
        </w:rPr>
      </w:pPr>
      <w:r>
        <w:rPr>
          <w:rFonts w:ascii="宋体" w:hAnsi="宋体" w:hint="eastAsia"/>
          <w:szCs w:val="21"/>
        </w:rPr>
        <w:t>A、受限制      B、保持不变       C、受保护       D、不受保护</w:t>
      </w:r>
    </w:p>
    <w:p w14:paraId="5CE01808" w14:textId="77777777" w:rsidR="0094370B" w:rsidRDefault="00E64506">
      <w:pPr>
        <w:rPr>
          <w:rFonts w:ascii="宋体" w:hAnsi="宋体"/>
          <w:szCs w:val="21"/>
        </w:rPr>
      </w:pPr>
      <w:r>
        <w:rPr>
          <w:rFonts w:ascii="宋体" w:hAnsi="宋体" w:hint="eastAsia"/>
          <w:szCs w:val="21"/>
        </w:rPr>
        <w:t>48、 友元的作用是（　A）。</w:t>
      </w:r>
    </w:p>
    <w:p w14:paraId="1C06C69F" w14:textId="77777777" w:rsidR="0094370B" w:rsidRDefault="00E64506">
      <w:pPr>
        <w:rPr>
          <w:rFonts w:ascii="宋体" w:hAnsi="宋体"/>
          <w:szCs w:val="21"/>
        </w:rPr>
      </w:pPr>
      <w:r>
        <w:rPr>
          <w:rFonts w:ascii="宋体" w:hAnsi="宋体" w:hint="eastAsia"/>
          <w:szCs w:val="21"/>
        </w:rPr>
        <w:t>A、提高程序的运用效率； 　B、加强类的封装性；</w:t>
      </w:r>
    </w:p>
    <w:p w14:paraId="4AFE81D3" w14:textId="77777777" w:rsidR="0094370B" w:rsidRDefault="00E64506">
      <w:pPr>
        <w:rPr>
          <w:rFonts w:ascii="宋体" w:hAnsi="宋体"/>
          <w:szCs w:val="21"/>
        </w:rPr>
      </w:pPr>
      <w:r>
        <w:rPr>
          <w:rFonts w:ascii="宋体" w:hAnsi="宋体" w:hint="eastAsia"/>
          <w:szCs w:val="21"/>
        </w:rPr>
        <w:t>C、实现数据的隐藏性； 　  D、增加成员函数的种类；</w:t>
      </w:r>
    </w:p>
    <w:p w14:paraId="20C7611C" w14:textId="77777777" w:rsidR="0094370B" w:rsidRDefault="00E64506">
      <w:pPr>
        <w:rPr>
          <w:rFonts w:ascii="宋体" w:hAnsi="宋体"/>
          <w:szCs w:val="21"/>
        </w:rPr>
      </w:pPr>
      <w:r>
        <w:rPr>
          <w:rFonts w:ascii="宋体" w:hAnsi="宋体" w:hint="eastAsia"/>
          <w:szCs w:val="21"/>
        </w:rPr>
        <w:t>49、 在C++中，关于下列设置缺省参数值的描述中，（B　）是正确的。</w:t>
      </w:r>
    </w:p>
    <w:p w14:paraId="1BE52067" w14:textId="77777777" w:rsidR="0094370B" w:rsidRDefault="00E64506">
      <w:pPr>
        <w:rPr>
          <w:rFonts w:ascii="宋体" w:hAnsi="宋体"/>
          <w:szCs w:val="21"/>
        </w:rPr>
      </w:pPr>
      <w:r>
        <w:rPr>
          <w:rFonts w:ascii="宋体" w:hAnsi="宋体" w:hint="eastAsia"/>
          <w:szCs w:val="21"/>
        </w:rPr>
        <w:t>A、不允许设置缺省参数值；</w:t>
      </w:r>
    </w:p>
    <w:p w14:paraId="4018CFDB" w14:textId="77777777" w:rsidR="0094370B" w:rsidRDefault="00E64506">
      <w:pPr>
        <w:rPr>
          <w:rFonts w:ascii="宋体" w:hAnsi="宋体"/>
          <w:szCs w:val="21"/>
        </w:rPr>
      </w:pPr>
      <w:r>
        <w:rPr>
          <w:rFonts w:ascii="宋体" w:hAnsi="宋体" w:hint="eastAsia"/>
          <w:szCs w:val="21"/>
        </w:rPr>
        <w:t>B、在指定了缺省值的参数右边，不能出现没有指定缺省值的参数；</w:t>
      </w:r>
    </w:p>
    <w:p w14:paraId="12EAE67E" w14:textId="77777777" w:rsidR="0094370B" w:rsidRDefault="00E64506">
      <w:pPr>
        <w:rPr>
          <w:rFonts w:ascii="宋体" w:hAnsi="宋体"/>
          <w:szCs w:val="21"/>
        </w:rPr>
      </w:pPr>
      <w:r>
        <w:rPr>
          <w:rFonts w:ascii="宋体" w:hAnsi="宋体" w:hint="eastAsia"/>
          <w:szCs w:val="21"/>
        </w:rPr>
        <w:t>C、只能在函数的定义性声明中指定参数的缺省值；</w:t>
      </w:r>
    </w:p>
    <w:p w14:paraId="589932C2" w14:textId="77777777" w:rsidR="0094370B" w:rsidRDefault="00E64506">
      <w:pPr>
        <w:rPr>
          <w:rFonts w:ascii="宋体" w:hAnsi="宋体"/>
          <w:szCs w:val="21"/>
        </w:rPr>
      </w:pPr>
      <w:r>
        <w:rPr>
          <w:rFonts w:ascii="宋体" w:hAnsi="宋体" w:hint="eastAsia"/>
          <w:szCs w:val="21"/>
        </w:rPr>
        <w:t>D、设置缺省参数值时，必须全部都设置；</w:t>
      </w:r>
    </w:p>
    <w:p w14:paraId="083D2528" w14:textId="77777777" w:rsidR="0094370B" w:rsidRDefault="00E64506">
      <w:pPr>
        <w:rPr>
          <w:rFonts w:ascii="宋体" w:hAnsi="宋体"/>
          <w:szCs w:val="21"/>
        </w:rPr>
      </w:pPr>
      <w:r>
        <w:rPr>
          <w:rFonts w:ascii="宋体" w:hAnsi="宋体" w:hint="eastAsia"/>
          <w:szCs w:val="21"/>
        </w:rPr>
        <w:t>50、关于delete运算符的下列描述中，（　C）是错误的。</w:t>
      </w:r>
    </w:p>
    <w:p w14:paraId="2CC7197E" w14:textId="77777777" w:rsidR="0094370B" w:rsidRDefault="00E64506">
      <w:pPr>
        <w:rPr>
          <w:rFonts w:ascii="宋体" w:hAnsi="宋体"/>
          <w:szCs w:val="21"/>
        </w:rPr>
      </w:pPr>
      <w:r>
        <w:rPr>
          <w:rFonts w:ascii="宋体" w:hAnsi="宋体" w:hint="eastAsia"/>
          <w:szCs w:val="21"/>
        </w:rPr>
        <w:t>A、它必须用于new返回的指针；</w:t>
      </w:r>
    </w:p>
    <w:p w14:paraId="6D29C5D2" w14:textId="77777777" w:rsidR="0094370B" w:rsidRDefault="00E64506">
      <w:pPr>
        <w:rPr>
          <w:rFonts w:ascii="宋体" w:hAnsi="宋体"/>
          <w:szCs w:val="21"/>
        </w:rPr>
      </w:pPr>
      <w:r>
        <w:rPr>
          <w:rFonts w:ascii="宋体" w:hAnsi="宋体" w:hint="eastAsia"/>
          <w:szCs w:val="21"/>
        </w:rPr>
        <w:t>B、使用它删除对象时要调用析构函数；</w:t>
      </w:r>
    </w:p>
    <w:p w14:paraId="7696FB54" w14:textId="77777777" w:rsidR="0094370B" w:rsidRDefault="00E64506">
      <w:pPr>
        <w:rPr>
          <w:rFonts w:ascii="宋体" w:hAnsi="宋体"/>
          <w:szCs w:val="21"/>
        </w:rPr>
      </w:pPr>
      <w:r>
        <w:rPr>
          <w:rFonts w:ascii="宋体" w:hAnsi="宋体" w:hint="eastAsia"/>
          <w:szCs w:val="21"/>
        </w:rPr>
        <w:t>C、对一个指针可以使用多次该运算符；</w:t>
      </w:r>
    </w:p>
    <w:p w14:paraId="1934B10A" w14:textId="77777777" w:rsidR="0094370B" w:rsidRDefault="00E64506">
      <w:pPr>
        <w:rPr>
          <w:rFonts w:ascii="宋体" w:hAnsi="宋体"/>
          <w:szCs w:val="21"/>
        </w:rPr>
      </w:pPr>
      <w:r>
        <w:rPr>
          <w:rFonts w:ascii="宋体" w:hAnsi="宋体" w:hint="eastAsia"/>
          <w:szCs w:val="21"/>
        </w:rPr>
        <w:lastRenderedPageBreak/>
        <w:t>D、指针名前只有一对方括号符号，不管所删除数组的维数。</w:t>
      </w:r>
    </w:p>
    <w:p w14:paraId="1578994A" w14:textId="77777777" w:rsidR="0094370B" w:rsidRDefault="00E64506">
      <w:pPr>
        <w:rPr>
          <w:rFonts w:ascii="宋体" w:hAnsi="宋体"/>
          <w:szCs w:val="21"/>
        </w:rPr>
      </w:pPr>
      <w:r>
        <w:rPr>
          <w:rFonts w:ascii="宋体" w:hAnsi="宋体" w:hint="eastAsia"/>
          <w:szCs w:val="21"/>
        </w:rPr>
        <w:t>51、const int *p说明不能修改（　C）。</w:t>
      </w:r>
    </w:p>
    <w:p w14:paraId="4E9D5864" w14:textId="77777777" w:rsidR="0094370B" w:rsidRDefault="00E64506">
      <w:pPr>
        <w:rPr>
          <w:rFonts w:ascii="宋体" w:hAnsi="宋体"/>
          <w:szCs w:val="21"/>
        </w:rPr>
      </w:pPr>
      <w:r>
        <w:rPr>
          <w:rFonts w:ascii="宋体" w:hAnsi="宋体" w:hint="eastAsia"/>
          <w:szCs w:val="21"/>
        </w:rPr>
        <w:t>A、p指针； 　             B、p指针指向的变量；</w:t>
      </w:r>
    </w:p>
    <w:p w14:paraId="0554CA20" w14:textId="77777777" w:rsidR="0094370B" w:rsidRDefault="00E64506">
      <w:pPr>
        <w:rPr>
          <w:rFonts w:ascii="宋体" w:hAnsi="宋体"/>
          <w:szCs w:val="21"/>
        </w:rPr>
      </w:pPr>
      <w:r>
        <w:rPr>
          <w:rFonts w:ascii="宋体" w:hAnsi="宋体" w:hint="eastAsia"/>
          <w:szCs w:val="21"/>
        </w:rPr>
        <w:t>C、p指针指向的数据类型；  D、上述A、B、C三者；</w:t>
      </w:r>
    </w:p>
    <w:p w14:paraId="20DAE047" w14:textId="77777777" w:rsidR="0094370B" w:rsidRDefault="00E64506">
      <w:pPr>
        <w:rPr>
          <w:rFonts w:ascii="宋体" w:hAnsi="宋体"/>
          <w:szCs w:val="21"/>
        </w:rPr>
      </w:pPr>
      <w:r>
        <w:rPr>
          <w:rFonts w:ascii="宋体" w:hAnsi="宋体" w:hint="eastAsia"/>
          <w:szCs w:val="21"/>
        </w:rPr>
        <w:t>52、当需要打开A盘上的以xxk.dat文件用于输入时，则定义文件流对象的语句为 (B )。</w:t>
      </w:r>
    </w:p>
    <w:p w14:paraId="07DAD58B" w14:textId="77777777" w:rsidR="0094370B" w:rsidRDefault="00E64506">
      <w:pPr>
        <w:rPr>
          <w:rFonts w:ascii="宋体" w:hAnsi="宋体"/>
          <w:szCs w:val="21"/>
        </w:rPr>
      </w:pPr>
      <w:r>
        <w:rPr>
          <w:rFonts w:ascii="宋体" w:hAnsi="宋体" w:hint="eastAsia"/>
          <w:szCs w:val="21"/>
        </w:rPr>
        <w:t>A、fstream fin(“A:xxk.dat”,1)  B、ifstream fin(“A:xxk.dat”,ios::nocreate)</w:t>
      </w:r>
    </w:p>
    <w:p w14:paraId="713EEF7D" w14:textId="77777777" w:rsidR="0094370B" w:rsidRDefault="00E64506">
      <w:pPr>
        <w:rPr>
          <w:rFonts w:ascii="宋体" w:hAnsi="宋体"/>
          <w:szCs w:val="21"/>
        </w:rPr>
      </w:pPr>
      <w:r>
        <w:rPr>
          <w:rFonts w:ascii="宋体" w:hAnsi="宋体" w:hint="eastAsia"/>
          <w:szCs w:val="21"/>
        </w:rPr>
        <w:t>C、ofstream fin(“A:xxk.dat”)   D、ifstream fin(“A:xxk.dat”,ios::app)</w:t>
      </w:r>
    </w:p>
    <w:p w14:paraId="16767EE1" w14:textId="77777777" w:rsidR="0094370B" w:rsidRDefault="00E64506">
      <w:pPr>
        <w:rPr>
          <w:rFonts w:ascii="宋体" w:hAnsi="宋体"/>
          <w:szCs w:val="21"/>
        </w:rPr>
      </w:pPr>
      <w:r>
        <w:rPr>
          <w:rFonts w:ascii="宋体" w:hAnsi="宋体" w:hint="eastAsia"/>
          <w:szCs w:val="21"/>
        </w:rPr>
        <w:t>53、派生类的对象对它的基类成员中（A　）是可以访问的。</w:t>
      </w:r>
    </w:p>
    <w:p w14:paraId="5AEE49F0" w14:textId="77777777" w:rsidR="0094370B" w:rsidRDefault="00E64506">
      <w:pPr>
        <w:rPr>
          <w:rFonts w:ascii="宋体" w:hAnsi="宋体"/>
          <w:szCs w:val="21"/>
        </w:rPr>
      </w:pPr>
      <w:r>
        <w:rPr>
          <w:rFonts w:ascii="宋体" w:hAnsi="宋体" w:hint="eastAsia"/>
          <w:szCs w:val="21"/>
        </w:rPr>
        <w:t>A、公有继承的公有成员； 　B、公有继承的私有成员；</w:t>
      </w:r>
    </w:p>
    <w:p w14:paraId="029771FB" w14:textId="77777777" w:rsidR="0094370B" w:rsidRDefault="00E64506">
      <w:pPr>
        <w:rPr>
          <w:rFonts w:ascii="宋体" w:hAnsi="宋体"/>
          <w:szCs w:val="21"/>
        </w:rPr>
      </w:pPr>
      <w:r>
        <w:rPr>
          <w:rFonts w:ascii="宋体" w:hAnsi="宋体" w:hint="eastAsia"/>
          <w:szCs w:val="21"/>
        </w:rPr>
        <w:t>C、公有继承的保护成员；   D、私有继承的公有成员；</w:t>
      </w:r>
    </w:p>
    <w:p w14:paraId="06FC4BFB" w14:textId="77777777" w:rsidR="0094370B" w:rsidRDefault="00E64506">
      <w:pPr>
        <w:rPr>
          <w:rFonts w:ascii="宋体" w:hAnsi="宋体"/>
          <w:szCs w:val="21"/>
        </w:rPr>
      </w:pPr>
      <w:r>
        <w:rPr>
          <w:rFonts w:ascii="宋体" w:hAnsi="宋体" w:hint="eastAsia"/>
          <w:szCs w:val="21"/>
        </w:rPr>
        <w:t>54、假定一个字符串的长度为n，则定义存储该字符串的字符数组的长度至少为（C）。</w:t>
      </w:r>
    </w:p>
    <w:p w14:paraId="17FB8C98" w14:textId="77777777" w:rsidR="0094370B" w:rsidRDefault="00E64506">
      <w:pPr>
        <w:rPr>
          <w:rFonts w:ascii="宋体" w:hAnsi="宋体"/>
          <w:szCs w:val="21"/>
        </w:rPr>
      </w:pPr>
      <w:r>
        <w:rPr>
          <w:rFonts w:ascii="宋体" w:hAnsi="宋体" w:hint="eastAsia"/>
          <w:szCs w:val="21"/>
        </w:rPr>
        <w:t>A、n-1      B、n       C、 n+1       D、n+2</w:t>
      </w:r>
    </w:p>
    <w:p w14:paraId="284D545D" w14:textId="77777777" w:rsidR="0094370B" w:rsidRDefault="00E64506">
      <w:pPr>
        <w:rPr>
          <w:rFonts w:ascii="宋体" w:hAnsi="宋体"/>
          <w:szCs w:val="21"/>
        </w:rPr>
      </w:pPr>
      <w:r>
        <w:rPr>
          <w:rFonts w:ascii="宋体" w:hAnsi="宋体" w:hint="eastAsia"/>
          <w:szCs w:val="21"/>
        </w:rPr>
        <w:t>55、 在int a=3; *p=&amp;a;中，*p的值是（　D）。</w:t>
      </w:r>
    </w:p>
    <w:p w14:paraId="39AA445F" w14:textId="77777777" w:rsidR="0094370B" w:rsidRDefault="00E64506">
      <w:pPr>
        <w:rPr>
          <w:rFonts w:ascii="宋体" w:hAnsi="宋体"/>
          <w:szCs w:val="21"/>
        </w:rPr>
      </w:pPr>
      <w:r>
        <w:rPr>
          <w:rFonts w:ascii="宋体" w:hAnsi="宋体" w:hint="eastAsia"/>
          <w:szCs w:val="21"/>
        </w:rPr>
        <w:t xml:space="preserve">A、变量a的地址值      B、无意义        C、变量p的地址值           D、 </w:t>
      </w:r>
      <w:r>
        <w:rPr>
          <w:rFonts w:ascii="宋体" w:hAnsi="宋体" w:hint="eastAsia"/>
          <w:szCs w:val="21"/>
        </w:rPr>
        <w:lastRenderedPageBreak/>
        <w:t>3</w:t>
      </w:r>
    </w:p>
    <w:p w14:paraId="540DC4C5" w14:textId="77777777" w:rsidR="0094370B" w:rsidRDefault="00E64506">
      <w:pPr>
        <w:rPr>
          <w:rFonts w:ascii="宋体" w:hAnsi="宋体"/>
          <w:szCs w:val="21"/>
        </w:rPr>
      </w:pPr>
      <w:r>
        <w:rPr>
          <w:rFonts w:ascii="宋体" w:hAnsi="宋体" w:hint="eastAsia"/>
          <w:szCs w:val="21"/>
        </w:rPr>
        <w:t>56、 下列常量中，（ D）不是字符常量。</w:t>
      </w:r>
    </w:p>
    <w:p w14:paraId="2F428A0A" w14:textId="77777777" w:rsidR="0094370B" w:rsidRDefault="00E64506">
      <w:pPr>
        <w:rPr>
          <w:rFonts w:ascii="宋体" w:hAnsi="宋体"/>
          <w:szCs w:val="21"/>
        </w:rPr>
      </w:pPr>
      <w:r>
        <w:rPr>
          <w:rFonts w:ascii="宋体" w:hAnsi="宋体" w:hint="eastAsia"/>
          <w:szCs w:val="21"/>
        </w:rPr>
        <w:t>A、’\005’    B、’\n’     C、 ’c’    D、“a”</w:t>
      </w:r>
    </w:p>
    <w:p w14:paraId="26B67E9F" w14:textId="77777777" w:rsidR="0094370B" w:rsidRDefault="00E64506">
      <w:pPr>
        <w:rPr>
          <w:rFonts w:ascii="宋体" w:hAnsi="宋体"/>
          <w:szCs w:val="21"/>
        </w:rPr>
      </w:pPr>
      <w:r>
        <w:rPr>
          <w:rFonts w:ascii="宋体" w:hAnsi="宋体" w:hint="eastAsia"/>
          <w:szCs w:val="21"/>
        </w:rPr>
        <w:t>57、在int a=3,*p=&amp;a;中，*p的值是（　D）。</w:t>
      </w:r>
    </w:p>
    <w:p w14:paraId="42245D33" w14:textId="77777777" w:rsidR="0094370B" w:rsidRDefault="00E64506">
      <w:pPr>
        <w:rPr>
          <w:rFonts w:ascii="宋体" w:hAnsi="宋体"/>
          <w:szCs w:val="21"/>
        </w:rPr>
      </w:pPr>
      <w:r>
        <w:rPr>
          <w:rFonts w:ascii="宋体" w:hAnsi="宋体" w:hint="eastAsia"/>
          <w:szCs w:val="21"/>
        </w:rPr>
        <w:t>A）变量a的地址值         B）无意义           C）变量p的地址值            D） 3</w:t>
      </w:r>
    </w:p>
    <w:p w14:paraId="0818334A" w14:textId="77777777" w:rsidR="0094370B" w:rsidRDefault="00E64506">
      <w:pPr>
        <w:rPr>
          <w:rFonts w:ascii="宋体" w:hAnsi="宋体"/>
          <w:szCs w:val="21"/>
        </w:rPr>
      </w:pPr>
      <w:r>
        <w:rPr>
          <w:rFonts w:ascii="宋体" w:hAnsi="宋体" w:hint="eastAsia"/>
          <w:szCs w:val="21"/>
        </w:rPr>
        <w:t>58、以下4个选项中，不能看作一条语句的是（B ）。</w:t>
      </w:r>
    </w:p>
    <w:p w14:paraId="2374557B" w14:textId="77777777" w:rsidR="0094370B" w:rsidRDefault="00E64506">
      <w:pPr>
        <w:rPr>
          <w:rFonts w:ascii="宋体" w:hAnsi="宋体"/>
          <w:szCs w:val="21"/>
        </w:rPr>
      </w:pPr>
      <w:r>
        <w:rPr>
          <w:rFonts w:ascii="宋体" w:hAnsi="宋体"/>
          <w:szCs w:val="21"/>
        </w:rPr>
        <w:t>A) if(b==0) m=1;n=2;</w:t>
      </w:r>
      <w:r>
        <w:rPr>
          <w:rFonts w:ascii="宋体" w:hAnsi="宋体" w:hint="eastAsia"/>
          <w:szCs w:val="21"/>
        </w:rPr>
        <w:t xml:space="preserve">    </w:t>
      </w:r>
      <w:r>
        <w:rPr>
          <w:rFonts w:ascii="宋体" w:hAnsi="宋体"/>
          <w:szCs w:val="21"/>
        </w:rPr>
        <w:t xml:space="preserve"> B) a=0,b=0,c=0;</w:t>
      </w:r>
      <w:r>
        <w:rPr>
          <w:rFonts w:ascii="宋体" w:hAnsi="宋体" w:hint="eastAsia"/>
          <w:szCs w:val="21"/>
        </w:rPr>
        <w:t xml:space="preserve">        </w:t>
      </w:r>
      <w:r>
        <w:rPr>
          <w:rFonts w:ascii="宋体" w:hAnsi="宋体"/>
          <w:szCs w:val="21"/>
        </w:rPr>
        <w:t xml:space="preserve"> C) if(a&gt;0); </w:t>
      </w:r>
      <w:r>
        <w:rPr>
          <w:rFonts w:ascii="宋体" w:hAnsi="宋体" w:hint="eastAsia"/>
          <w:szCs w:val="21"/>
        </w:rPr>
        <w:t xml:space="preserve">          </w:t>
      </w:r>
      <w:r>
        <w:rPr>
          <w:rFonts w:ascii="宋体" w:hAnsi="宋体"/>
          <w:szCs w:val="21"/>
        </w:rPr>
        <w:t>D) {;}</w:t>
      </w:r>
    </w:p>
    <w:p w14:paraId="410020FB" w14:textId="77777777" w:rsidR="0094370B" w:rsidRDefault="00E64506">
      <w:pPr>
        <w:rPr>
          <w:rFonts w:ascii="宋体" w:hAnsi="宋体"/>
          <w:szCs w:val="21"/>
        </w:rPr>
      </w:pPr>
      <w:r>
        <w:rPr>
          <w:rFonts w:ascii="宋体" w:hAnsi="宋体" w:hint="eastAsia"/>
          <w:szCs w:val="21"/>
        </w:rPr>
        <w:t>59、（D　）不是构造函数的特征。</w:t>
      </w:r>
    </w:p>
    <w:p w14:paraId="3CFE1A18" w14:textId="77777777" w:rsidR="0094370B" w:rsidRDefault="00E64506">
      <w:pPr>
        <w:rPr>
          <w:rFonts w:ascii="宋体" w:hAnsi="宋体"/>
          <w:szCs w:val="21"/>
        </w:rPr>
      </w:pPr>
      <w:r>
        <w:rPr>
          <w:rFonts w:ascii="宋体" w:hAnsi="宋体" w:hint="eastAsia"/>
          <w:szCs w:val="21"/>
        </w:rPr>
        <w:t>A）构造函数的函数名与类名相同 　   B）构造函数可以重载</w:t>
      </w:r>
    </w:p>
    <w:p w14:paraId="7B3BED8C" w14:textId="77777777" w:rsidR="0094370B" w:rsidRDefault="00E64506">
      <w:pPr>
        <w:rPr>
          <w:rFonts w:ascii="宋体" w:hAnsi="宋体"/>
          <w:szCs w:val="21"/>
        </w:rPr>
      </w:pPr>
      <w:r>
        <w:rPr>
          <w:rFonts w:ascii="宋体" w:hAnsi="宋体" w:hint="eastAsia"/>
          <w:szCs w:val="21"/>
        </w:rPr>
        <w:t>C）构造函数可以设置缺省参数 　     D）构造函数必须指定类型说明</w:t>
      </w:r>
    </w:p>
    <w:p w14:paraId="4515041A" w14:textId="77777777" w:rsidR="0094370B" w:rsidRDefault="00E64506">
      <w:pPr>
        <w:rPr>
          <w:rFonts w:ascii="宋体" w:hAnsi="宋体"/>
          <w:szCs w:val="21"/>
        </w:rPr>
      </w:pPr>
      <w:r>
        <w:rPr>
          <w:rFonts w:ascii="宋体" w:hAnsi="宋体" w:hint="eastAsia"/>
          <w:szCs w:val="21"/>
        </w:rPr>
        <w:t>60、以下程序段中与语句k=a&gt;b? 1:0；功能等价的是（D ）。</w:t>
      </w:r>
    </w:p>
    <w:p w14:paraId="524B372E" w14:textId="77777777" w:rsidR="0094370B" w:rsidRDefault="00E64506">
      <w:pPr>
        <w:rPr>
          <w:rFonts w:ascii="宋体" w:hAnsi="宋体"/>
          <w:szCs w:val="21"/>
        </w:rPr>
      </w:pPr>
      <w:r>
        <w:rPr>
          <w:rFonts w:ascii="宋体" w:hAnsi="宋体" w:hint="eastAsia"/>
          <w:szCs w:val="21"/>
        </w:rPr>
        <w:t>A） if(a&gt;b) k=1;              B） if(a&gt;b) k=0</w:t>
      </w:r>
    </w:p>
    <w:p w14:paraId="2A90C278" w14:textId="77777777" w:rsidR="0094370B" w:rsidRDefault="00E64506">
      <w:pPr>
        <w:rPr>
          <w:rFonts w:ascii="宋体" w:hAnsi="宋体"/>
          <w:szCs w:val="21"/>
        </w:rPr>
      </w:pPr>
      <w:r>
        <w:rPr>
          <w:rFonts w:ascii="宋体" w:hAnsi="宋体" w:hint="eastAsia"/>
          <w:szCs w:val="21"/>
        </w:rPr>
        <w:t>C）if(a&gt;b) k=1;               D）if(a&lt;b) k=0;</w:t>
      </w:r>
      <w:r>
        <w:rPr>
          <w:rFonts w:ascii="宋体" w:hAnsi="宋体"/>
          <w:szCs w:val="21"/>
        </w:rPr>
        <w:t>else k=0; else k=1;</w:t>
      </w:r>
    </w:p>
    <w:p w14:paraId="0E813882" w14:textId="77777777" w:rsidR="0094370B" w:rsidRDefault="00E64506">
      <w:pPr>
        <w:rPr>
          <w:rFonts w:ascii="宋体" w:hAnsi="宋体"/>
          <w:szCs w:val="21"/>
        </w:rPr>
      </w:pPr>
      <w:r>
        <w:rPr>
          <w:rFonts w:ascii="宋体" w:hAnsi="宋体" w:hint="eastAsia"/>
          <w:szCs w:val="21"/>
        </w:rPr>
        <w:t>61、下列常量中，（ D）不是字符常量。</w:t>
      </w:r>
    </w:p>
    <w:p w14:paraId="0E618E93" w14:textId="77777777" w:rsidR="0094370B" w:rsidRDefault="00E64506">
      <w:pPr>
        <w:rPr>
          <w:rFonts w:ascii="宋体" w:hAnsi="宋体"/>
          <w:szCs w:val="21"/>
        </w:rPr>
      </w:pPr>
      <w:r>
        <w:rPr>
          <w:rFonts w:ascii="宋体" w:hAnsi="宋体" w:hint="eastAsia"/>
          <w:szCs w:val="21"/>
        </w:rPr>
        <w:t>A）’\005’         B）’\n’            C) ’c’         D）"a"</w:t>
      </w:r>
    </w:p>
    <w:p w14:paraId="4FA74B7C" w14:textId="77777777" w:rsidR="0094370B" w:rsidRDefault="00E64506">
      <w:pPr>
        <w:rPr>
          <w:rFonts w:ascii="宋体" w:hAnsi="宋体"/>
          <w:szCs w:val="21"/>
        </w:rPr>
      </w:pPr>
      <w:r>
        <w:rPr>
          <w:rFonts w:ascii="宋体" w:hAnsi="宋体" w:hint="eastAsia"/>
          <w:szCs w:val="21"/>
        </w:rPr>
        <w:lastRenderedPageBreak/>
        <w:t>62、表示“x大于1而小于10”的逻辑表达式是（B ）。</w:t>
      </w:r>
    </w:p>
    <w:p w14:paraId="6007A2B8" w14:textId="77777777" w:rsidR="0094370B" w:rsidRDefault="00E64506">
      <w:pPr>
        <w:rPr>
          <w:rFonts w:ascii="宋体" w:hAnsi="宋体"/>
          <w:szCs w:val="21"/>
        </w:rPr>
      </w:pPr>
      <w:r>
        <w:rPr>
          <w:rFonts w:ascii="宋体" w:hAnsi="宋体" w:hint="eastAsia"/>
          <w:szCs w:val="21"/>
        </w:rPr>
        <w:t>A）1&lt;x&lt;10           B）x&gt;1&amp;&amp;x&lt;10          C) !(x&lt;=1||x&gt;=10)       D）x&gt;1||x&lt;10</w:t>
      </w:r>
    </w:p>
    <w:p w14:paraId="1FFA6269" w14:textId="77777777" w:rsidR="0094370B" w:rsidRDefault="00E64506">
      <w:pPr>
        <w:rPr>
          <w:rFonts w:ascii="宋体" w:hAnsi="宋体"/>
          <w:szCs w:val="21"/>
        </w:rPr>
      </w:pPr>
      <w:r>
        <w:rPr>
          <w:rFonts w:ascii="宋体" w:hAnsi="宋体" w:hint="eastAsia"/>
          <w:szCs w:val="21"/>
        </w:rPr>
        <w:t>63、关于成员函数特征的下列描述中，（　A）是错误的。</w:t>
      </w:r>
    </w:p>
    <w:p w14:paraId="639E0965" w14:textId="77777777" w:rsidR="0094370B" w:rsidRDefault="00E64506">
      <w:pPr>
        <w:rPr>
          <w:rFonts w:ascii="宋体" w:hAnsi="宋体"/>
          <w:szCs w:val="21"/>
        </w:rPr>
      </w:pPr>
      <w:r>
        <w:rPr>
          <w:rFonts w:ascii="宋体" w:hAnsi="宋体" w:hint="eastAsia"/>
          <w:szCs w:val="21"/>
        </w:rPr>
        <w:t>A）成员函数一定是内联函数    　    B）成员函数可以重载</w:t>
      </w:r>
    </w:p>
    <w:p w14:paraId="40DB4AD2" w14:textId="77777777" w:rsidR="0094370B" w:rsidRDefault="00E64506">
      <w:pPr>
        <w:rPr>
          <w:rFonts w:ascii="宋体" w:hAnsi="宋体"/>
          <w:szCs w:val="21"/>
        </w:rPr>
      </w:pPr>
      <w:r>
        <w:rPr>
          <w:rFonts w:ascii="宋体" w:hAnsi="宋体" w:hint="eastAsia"/>
          <w:szCs w:val="21"/>
        </w:rPr>
        <w:t>C）成员函数可以设置缺省参数值    　D）成员函数可以是静态的</w:t>
      </w:r>
    </w:p>
    <w:p w14:paraId="37D2400B" w14:textId="77777777" w:rsidR="0094370B" w:rsidRDefault="00E64506">
      <w:pPr>
        <w:rPr>
          <w:rFonts w:ascii="宋体" w:hAnsi="宋体"/>
          <w:szCs w:val="21"/>
        </w:rPr>
      </w:pPr>
      <w:r>
        <w:rPr>
          <w:rFonts w:ascii="宋体" w:hAnsi="宋体" w:hint="eastAsia"/>
          <w:szCs w:val="21"/>
        </w:rPr>
        <w:t>64、有以下程序</w:t>
      </w:r>
    </w:p>
    <w:p w14:paraId="17EFB31A" w14:textId="77777777" w:rsidR="0094370B" w:rsidRDefault="00E64506">
      <w:pPr>
        <w:rPr>
          <w:rFonts w:ascii="宋体" w:hAnsi="宋体"/>
          <w:szCs w:val="21"/>
        </w:rPr>
      </w:pPr>
      <w:r>
        <w:rPr>
          <w:rFonts w:ascii="宋体" w:hAnsi="宋体"/>
          <w:szCs w:val="21"/>
        </w:rPr>
        <w:t>#include &lt;iostream.h&gt;</w:t>
      </w:r>
    </w:p>
    <w:p w14:paraId="61B69C66" w14:textId="77777777" w:rsidR="0094370B" w:rsidRDefault="00E64506">
      <w:pPr>
        <w:rPr>
          <w:rFonts w:ascii="宋体" w:hAnsi="宋体"/>
          <w:szCs w:val="21"/>
        </w:rPr>
      </w:pPr>
      <w:r>
        <w:rPr>
          <w:rFonts w:ascii="宋体" w:hAnsi="宋体"/>
          <w:szCs w:val="21"/>
        </w:rPr>
        <w:t>void main( )</w:t>
      </w:r>
    </w:p>
    <w:p w14:paraId="359AD87C" w14:textId="77777777" w:rsidR="0094370B" w:rsidRDefault="00E64506">
      <w:pPr>
        <w:rPr>
          <w:rFonts w:ascii="宋体" w:hAnsi="宋体"/>
          <w:szCs w:val="21"/>
        </w:rPr>
      </w:pPr>
      <w:r>
        <w:rPr>
          <w:rFonts w:ascii="宋体" w:hAnsi="宋体"/>
          <w:szCs w:val="21"/>
        </w:rPr>
        <w:t>{ int i,s=0;</w:t>
      </w:r>
    </w:p>
    <w:p w14:paraId="106FE850" w14:textId="77777777" w:rsidR="0094370B" w:rsidRDefault="00E64506">
      <w:pPr>
        <w:rPr>
          <w:rFonts w:ascii="宋体" w:hAnsi="宋体"/>
          <w:szCs w:val="21"/>
        </w:rPr>
      </w:pPr>
      <w:r>
        <w:rPr>
          <w:rFonts w:ascii="宋体" w:hAnsi="宋体"/>
          <w:szCs w:val="21"/>
        </w:rPr>
        <w:t>for(i=1;i&lt;10;i+=2) s+=i;</w:t>
      </w:r>
    </w:p>
    <w:p w14:paraId="303001AE" w14:textId="77777777" w:rsidR="0094370B" w:rsidRDefault="00E64506">
      <w:pPr>
        <w:rPr>
          <w:rFonts w:ascii="宋体" w:hAnsi="宋体"/>
          <w:szCs w:val="21"/>
        </w:rPr>
      </w:pPr>
      <w:r>
        <w:rPr>
          <w:rFonts w:ascii="宋体" w:hAnsi="宋体"/>
          <w:szCs w:val="21"/>
        </w:rPr>
        <w:t>cout&lt;&lt;s;}</w:t>
      </w:r>
    </w:p>
    <w:p w14:paraId="3CBD4807" w14:textId="77777777" w:rsidR="0094370B" w:rsidRDefault="00E64506">
      <w:pPr>
        <w:rPr>
          <w:rFonts w:ascii="宋体" w:hAnsi="宋体"/>
          <w:szCs w:val="21"/>
        </w:rPr>
      </w:pPr>
      <w:r>
        <w:rPr>
          <w:rFonts w:ascii="宋体" w:hAnsi="宋体" w:hint="eastAsia"/>
          <w:szCs w:val="21"/>
        </w:rPr>
        <w:t>程序执行后的输出结果是（C ）。</w:t>
      </w:r>
    </w:p>
    <w:p w14:paraId="448109E3" w14:textId="77777777" w:rsidR="0094370B" w:rsidRDefault="00E64506">
      <w:pPr>
        <w:rPr>
          <w:rFonts w:ascii="宋体" w:hAnsi="宋体"/>
          <w:szCs w:val="21"/>
        </w:rPr>
      </w:pPr>
      <w:r>
        <w:rPr>
          <w:rFonts w:ascii="宋体" w:hAnsi="宋体" w:hint="eastAsia"/>
          <w:szCs w:val="21"/>
        </w:rPr>
        <w:t>A） 自然数1～9的累加和              B） 自然数1～10的累加和</w:t>
      </w:r>
    </w:p>
    <w:p w14:paraId="25651F09" w14:textId="77777777" w:rsidR="0094370B" w:rsidRDefault="00E64506">
      <w:pPr>
        <w:rPr>
          <w:rFonts w:ascii="宋体" w:hAnsi="宋体"/>
          <w:szCs w:val="21"/>
        </w:rPr>
      </w:pPr>
      <w:r>
        <w:rPr>
          <w:rFonts w:ascii="宋体" w:hAnsi="宋体" w:hint="eastAsia"/>
          <w:szCs w:val="21"/>
        </w:rPr>
        <w:t>C） 自然数1～9中的奇数之和          D） 自然数1～10中的偶数之和</w:t>
      </w:r>
    </w:p>
    <w:p w14:paraId="33646061" w14:textId="77777777" w:rsidR="0094370B" w:rsidRDefault="00E64506">
      <w:pPr>
        <w:rPr>
          <w:rFonts w:ascii="宋体" w:hAnsi="宋体"/>
          <w:szCs w:val="21"/>
        </w:rPr>
      </w:pPr>
      <w:r>
        <w:rPr>
          <w:rFonts w:ascii="宋体" w:hAnsi="宋体" w:hint="eastAsia"/>
          <w:szCs w:val="21"/>
        </w:rPr>
        <w:t>65、设有定义：int n=0,*p=&amp;n,**q=&amp;p;则以下选项中，正确的赋值语句是（D）。</w:t>
      </w:r>
    </w:p>
    <w:p w14:paraId="2CD2475A" w14:textId="77777777" w:rsidR="0094370B" w:rsidRDefault="00E64506">
      <w:pPr>
        <w:rPr>
          <w:rFonts w:ascii="宋体" w:hAnsi="宋体"/>
          <w:szCs w:val="21"/>
        </w:rPr>
      </w:pPr>
      <w:r>
        <w:rPr>
          <w:rFonts w:ascii="宋体" w:hAnsi="宋体" w:hint="eastAsia"/>
          <w:szCs w:val="21"/>
        </w:rPr>
        <w:t>A） p=1;      B） *q=2;         C） q=p;         D） *p=5;</w:t>
      </w:r>
    </w:p>
    <w:p w14:paraId="1A080092" w14:textId="77777777" w:rsidR="0094370B" w:rsidRDefault="00E64506">
      <w:pPr>
        <w:rPr>
          <w:rFonts w:ascii="宋体" w:hAnsi="宋体"/>
          <w:szCs w:val="21"/>
        </w:rPr>
      </w:pPr>
      <w:r>
        <w:rPr>
          <w:rFonts w:ascii="宋体" w:hAnsi="宋体" w:hint="eastAsia"/>
          <w:szCs w:val="21"/>
        </w:rPr>
        <w:lastRenderedPageBreak/>
        <w:t xml:space="preserve">66、（ A）能正确输出结果：C++。 </w:t>
      </w:r>
    </w:p>
    <w:p w14:paraId="400A8F58" w14:textId="77777777" w:rsidR="0094370B" w:rsidRDefault="00E64506">
      <w:pPr>
        <w:rPr>
          <w:rFonts w:ascii="宋体" w:hAnsi="宋体"/>
          <w:szCs w:val="21"/>
        </w:rPr>
      </w:pPr>
      <w:r>
        <w:rPr>
          <w:rFonts w:ascii="宋体" w:hAnsi="宋体" w:hint="eastAsia"/>
          <w:szCs w:val="21"/>
        </w:rPr>
        <w:t xml:space="preserve">A） char s[]="C++";cout&lt;&lt;s&lt;&lt;endl;          </w:t>
      </w:r>
    </w:p>
    <w:p w14:paraId="702A068C" w14:textId="77777777" w:rsidR="0094370B" w:rsidRDefault="00E64506">
      <w:pPr>
        <w:rPr>
          <w:rFonts w:ascii="宋体" w:hAnsi="宋体"/>
          <w:szCs w:val="21"/>
        </w:rPr>
      </w:pPr>
      <w:r>
        <w:rPr>
          <w:rFonts w:ascii="宋体" w:hAnsi="宋体" w:hint="eastAsia"/>
          <w:szCs w:val="21"/>
        </w:rPr>
        <w:t xml:space="preserve">B）char s[3]="C++";cout&lt;&lt;s&lt;&lt;endl; </w:t>
      </w:r>
    </w:p>
    <w:p w14:paraId="174A1210" w14:textId="77777777" w:rsidR="0094370B" w:rsidRDefault="00E64506">
      <w:pPr>
        <w:rPr>
          <w:rFonts w:ascii="宋体" w:hAnsi="宋体"/>
          <w:szCs w:val="21"/>
        </w:rPr>
      </w:pPr>
      <w:r>
        <w:rPr>
          <w:rFonts w:ascii="宋体" w:hAnsi="宋体" w:hint="eastAsia"/>
          <w:szCs w:val="21"/>
        </w:rPr>
        <w:t xml:space="preserve">C）char s[3]={'C','+','+','\0'};cout&lt;&lt;s&lt;&lt;endl; </w:t>
      </w:r>
    </w:p>
    <w:p w14:paraId="0FA3A431" w14:textId="77777777" w:rsidR="0094370B" w:rsidRDefault="00E64506">
      <w:pPr>
        <w:rPr>
          <w:rFonts w:ascii="宋体" w:hAnsi="宋体"/>
          <w:szCs w:val="21"/>
        </w:rPr>
      </w:pPr>
      <w:r>
        <w:rPr>
          <w:rFonts w:ascii="宋体" w:hAnsi="宋体" w:hint="eastAsia"/>
          <w:szCs w:val="21"/>
        </w:rPr>
        <w:t>D）char s[3]={'C','+','+'};cout&lt;&lt;s&lt;&lt;endl;</w:t>
      </w:r>
    </w:p>
    <w:p w14:paraId="13DE9E01" w14:textId="77777777" w:rsidR="0094370B" w:rsidRDefault="00E64506">
      <w:pPr>
        <w:rPr>
          <w:rFonts w:ascii="宋体" w:hAnsi="宋体"/>
          <w:szCs w:val="21"/>
        </w:rPr>
      </w:pPr>
      <w:r>
        <w:rPr>
          <w:rFonts w:ascii="宋体" w:hAnsi="宋体" w:hint="eastAsia"/>
          <w:szCs w:val="21"/>
        </w:rPr>
        <w:t>67、有以下程序段</w:t>
      </w:r>
    </w:p>
    <w:p w14:paraId="5E605AA9" w14:textId="77777777" w:rsidR="0094370B" w:rsidRDefault="00E64506">
      <w:pPr>
        <w:rPr>
          <w:rFonts w:ascii="宋体" w:hAnsi="宋体"/>
          <w:szCs w:val="21"/>
        </w:rPr>
      </w:pPr>
      <w:r>
        <w:rPr>
          <w:rFonts w:ascii="宋体" w:hAnsi="宋体"/>
          <w:szCs w:val="21"/>
        </w:rPr>
        <w:t>int a[10]={1,2,3,4,5,6,7,8,9,10},*p=a,b;</w:t>
      </w:r>
    </w:p>
    <w:p w14:paraId="3182FE7B" w14:textId="77777777" w:rsidR="0094370B" w:rsidRDefault="00E64506">
      <w:pPr>
        <w:rPr>
          <w:rFonts w:ascii="宋体" w:hAnsi="宋体"/>
          <w:szCs w:val="21"/>
        </w:rPr>
      </w:pPr>
      <w:r>
        <w:rPr>
          <w:rFonts w:ascii="宋体" w:hAnsi="宋体"/>
          <w:szCs w:val="21"/>
        </w:rPr>
        <w:t>b=p[5];</w:t>
      </w:r>
    </w:p>
    <w:p w14:paraId="09697C8B" w14:textId="77777777" w:rsidR="0094370B" w:rsidRDefault="00E64506">
      <w:pPr>
        <w:rPr>
          <w:rFonts w:ascii="宋体" w:hAnsi="宋体"/>
          <w:szCs w:val="21"/>
        </w:rPr>
      </w:pPr>
      <w:r>
        <w:rPr>
          <w:rFonts w:ascii="宋体" w:hAnsi="宋体" w:hint="eastAsia"/>
          <w:szCs w:val="21"/>
        </w:rPr>
        <w:t>b中的值是（ B）。</w:t>
      </w:r>
    </w:p>
    <w:p w14:paraId="2EDB9B64" w14:textId="77777777" w:rsidR="0094370B" w:rsidRDefault="00E64506">
      <w:pPr>
        <w:rPr>
          <w:rFonts w:ascii="宋体" w:hAnsi="宋体"/>
          <w:szCs w:val="21"/>
        </w:rPr>
      </w:pPr>
      <w:r>
        <w:rPr>
          <w:rFonts w:ascii="宋体" w:hAnsi="宋体" w:hint="eastAsia"/>
          <w:szCs w:val="21"/>
        </w:rPr>
        <w:t>A）5         B）6           C） 8           D） 9</w:t>
      </w:r>
    </w:p>
    <w:p w14:paraId="39E51C54" w14:textId="77777777" w:rsidR="0094370B" w:rsidRDefault="00E64506">
      <w:pPr>
        <w:rPr>
          <w:rFonts w:ascii="宋体" w:hAnsi="宋体"/>
          <w:szCs w:val="21"/>
        </w:rPr>
      </w:pPr>
      <w:r>
        <w:rPr>
          <w:rFonts w:ascii="宋体" w:hAnsi="宋体" w:hint="eastAsia"/>
          <w:szCs w:val="21"/>
        </w:rPr>
        <w:t>68、有以下程序</w:t>
      </w:r>
    </w:p>
    <w:p w14:paraId="257C838E" w14:textId="77777777" w:rsidR="0094370B" w:rsidRDefault="00E64506">
      <w:pPr>
        <w:rPr>
          <w:rFonts w:ascii="宋体" w:hAnsi="宋体"/>
          <w:szCs w:val="21"/>
        </w:rPr>
      </w:pPr>
      <w:r>
        <w:rPr>
          <w:rFonts w:ascii="宋体" w:hAnsi="宋体"/>
          <w:szCs w:val="21"/>
        </w:rPr>
        <w:t>#include &lt;iostream.h&gt;</w:t>
      </w:r>
    </w:p>
    <w:p w14:paraId="34CFAB8A" w14:textId="77777777" w:rsidR="0094370B" w:rsidRDefault="00E64506">
      <w:pPr>
        <w:rPr>
          <w:rFonts w:ascii="宋体" w:hAnsi="宋体"/>
          <w:szCs w:val="21"/>
        </w:rPr>
      </w:pPr>
      <w:r>
        <w:rPr>
          <w:rFonts w:ascii="宋体" w:hAnsi="宋体"/>
          <w:szCs w:val="21"/>
        </w:rPr>
        <w:t>void main( )</w:t>
      </w:r>
    </w:p>
    <w:p w14:paraId="1DF49584" w14:textId="77777777" w:rsidR="0094370B" w:rsidRDefault="00E64506">
      <w:pPr>
        <w:rPr>
          <w:rFonts w:ascii="宋体" w:hAnsi="宋体"/>
          <w:szCs w:val="21"/>
        </w:rPr>
      </w:pPr>
      <w:r>
        <w:rPr>
          <w:rFonts w:ascii="宋体" w:hAnsi="宋体"/>
          <w:szCs w:val="21"/>
        </w:rPr>
        <w:t>{ char *p[10]={"abc","aabdfg","dcdbe","abbd","cd"};</w:t>
      </w:r>
    </w:p>
    <w:p w14:paraId="4B18AE43" w14:textId="77777777" w:rsidR="0094370B" w:rsidRDefault="00E64506">
      <w:pPr>
        <w:rPr>
          <w:rFonts w:ascii="宋体" w:hAnsi="宋体"/>
          <w:szCs w:val="21"/>
        </w:rPr>
      </w:pPr>
      <w:r>
        <w:rPr>
          <w:rFonts w:ascii="宋体" w:hAnsi="宋体"/>
          <w:szCs w:val="21"/>
        </w:rPr>
        <w:t>cout&lt;&lt;p[3]&lt;&lt;endl;</w:t>
      </w:r>
    </w:p>
    <w:p w14:paraId="0CE21ADB" w14:textId="77777777" w:rsidR="0094370B" w:rsidRDefault="00E64506">
      <w:pPr>
        <w:rPr>
          <w:rFonts w:ascii="宋体" w:hAnsi="宋体"/>
          <w:szCs w:val="21"/>
        </w:rPr>
      </w:pPr>
      <w:r>
        <w:rPr>
          <w:rFonts w:ascii="宋体" w:hAnsi="宋体"/>
          <w:szCs w:val="21"/>
        </w:rPr>
        <w:t>}</w:t>
      </w:r>
    </w:p>
    <w:p w14:paraId="592D0738" w14:textId="77777777" w:rsidR="0094370B" w:rsidRDefault="00E64506">
      <w:pPr>
        <w:rPr>
          <w:rFonts w:ascii="宋体" w:hAnsi="宋体"/>
          <w:szCs w:val="21"/>
        </w:rPr>
      </w:pPr>
      <w:r>
        <w:rPr>
          <w:rFonts w:ascii="宋体" w:hAnsi="宋体" w:hint="eastAsia"/>
          <w:szCs w:val="21"/>
        </w:rPr>
        <w:t>执行后输出结果是  B</w:t>
      </w:r>
    </w:p>
    <w:p w14:paraId="2F7ACA02" w14:textId="77777777" w:rsidR="0094370B" w:rsidRDefault="00E64506">
      <w:pPr>
        <w:rPr>
          <w:rFonts w:ascii="宋体" w:hAnsi="宋体"/>
          <w:szCs w:val="21"/>
        </w:rPr>
      </w:pPr>
      <w:r>
        <w:rPr>
          <w:rFonts w:ascii="宋体" w:hAnsi="宋体" w:hint="eastAsia"/>
          <w:szCs w:val="21"/>
        </w:rPr>
        <w:lastRenderedPageBreak/>
        <w:t>A）dcdbe        B） abbd        C） abc         D） abb</w:t>
      </w:r>
    </w:p>
    <w:p w14:paraId="14A48054" w14:textId="77777777" w:rsidR="0094370B" w:rsidRDefault="00E64506">
      <w:pPr>
        <w:rPr>
          <w:rFonts w:ascii="宋体" w:hAnsi="宋体"/>
          <w:szCs w:val="21"/>
        </w:rPr>
      </w:pPr>
      <w:r>
        <w:rPr>
          <w:rFonts w:ascii="宋体" w:hAnsi="宋体" w:hint="eastAsia"/>
          <w:szCs w:val="21"/>
        </w:rPr>
        <w:t>69、下列静态数据成员的特性中，（C　）是错误的。</w:t>
      </w:r>
    </w:p>
    <w:p w14:paraId="05DBC294" w14:textId="77777777" w:rsidR="0094370B" w:rsidRDefault="00E64506">
      <w:pPr>
        <w:rPr>
          <w:rFonts w:ascii="宋体" w:hAnsi="宋体"/>
          <w:szCs w:val="21"/>
        </w:rPr>
      </w:pPr>
      <w:r>
        <w:rPr>
          <w:rFonts w:ascii="宋体" w:hAnsi="宋体" w:hint="eastAsia"/>
          <w:szCs w:val="21"/>
        </w:rPr>
        <w:t>A） 说明静态数据成员时前边要加修饰符static</w:t>
      </w:r>
    </w:p>
    <w:p w14:paraId="5AC453BF" w14:textId="77777777" w:rsidR="0094370B" w:rsidRDefault="00E64506">
      <w:pPr>
        <w:rPr>
          <w:rFonts w:ascii="宋体" w:hAnsi="宋体"/>
          <w:szCs w:val="21"/>
        </w:rPr>
      </w:pPr>
      <w:r>
        <w:rPr>
          <w:rFonts w:ascii="宋体" w:hAnsi="宋体" w:hint="eastAsia"/>
          <w:szCs w:val="21"/>
        </w:rPr>
        <w:t>B） 静态数据成员要在类体外进行初始化</w:t>
      </w:r>
    </w:p>
    <w:p w14:paraId="38CDB821" w14:textId="77777777" w:rsidR="0094370B" w:rsidRDefault="00E64506">
      <w:pPr>
        <w:rPr>
          <w:rFonts w:ascii="宋体" w:hAnsi="宋体"/>
          <w:szCs w:val="21"/>
        </w:rPr>
      </w:pPr>
      <w:r>
        <w:rPr>
          <w:rFonts w:ascii="宋体" w:hAnsi="宋体" w:hint="eastAsia"/>
          <w:szCs w:val="21"/>
        </w:rPr>
        <w:t>C） 静态数据成员不是所有对象所共用的</w:t>
      </w:r>
    </w:p>
    <w:p w14:paraId="471D997D" w14:textId="77777777" w:rsidR="0094370B" w:rsidRDefault="00E64506">
      <w:pPr>
        <w:rPr>
          <w:rFonts w:ascii="宋体" w:hAnsi="宋体"/>
          <w:szCs w:val="21"/>
        </w:rPr>
      </w:pPr>
      <w:r>
        <w:rPr>
          <w:rFonts w:ascii="宋体" w:hAnsi="宋体" w:hint="eastAsia"/>
          <w:szCs w:val="21"/>
        </w:rPr>
        <w:t>D）引用静态数据成员时，要在其名称前加&lt;类名&gt;和作用域运算符</w:t>
      </w:r>
    </w:p>
    <w:p w14:paraId="55961F89" w14:textId="77777777" w:rsidR="0094370B" w:rsidRDefault="00E64506">
      <w:pPr>
        <w:rPr>
          <w:rFonts w:ascii="宋体" w:hAnsi="宋体"/>
          <w:szCs w:val="21"/>
        </w:rPr>
      </w:pPr>
      <w:r>
        <w:rPr>
          <w:rFonts w:ascii="宋体" w:hAnsi="宋体" w:hint="eastAsia"/>
          <w:szCs w:val="21"/>
        </w:rPr>
        <w:t>70、有以下语句</w:t>
      </w:r>
    </w:p>
    <w:p w14:paraId="7B449D6A" w14:textId="77777777" w:rsidR="0094370B" w:rsidRDefault="00E64506">
      <w:pPr>
        <w:rPr>
          <w:rFonts w:ascii="宋体" w:hAnsi="宋体"/>
          <w:szCs w:val="21"/>
        </w:rPr>
      </w:pPr>
      <w:r>
        <w:rPr>
          <w:rFonts w:ascii="宋体" w:hAnsi="宋体"/>
          <w:szCs w:val="21"/>
        </w:rPr>
        <w:t>struct S</w:t>
      </w:r>
    </w:p>
    <w:p w14:paraId="1257D2C3" w14:textId="77777777" w:rsidR="0094370B" w:rsidRDefault="00E64506">
      <w:pPr>
        <w:rPr>
          <w:rFonts w:ascii="宋体" w:hAnsi="宋体"/>
          <w:szCs w:val="21"/>
        </w:rPr>
      </w:pPr>
      <w:r>
        <w:rPr>
          <w:rFonts w:ascii="宋体" w:hAnsi="宋体"/>
          <w:szCs w:val="21"/>
        </w:rPr>
        <w:t xml:space="preserve">{ int g; </w:t>
      </w:r>
    </w:p>
    <w:p w14:paraId="4E3D4201" w14:textId="77777777" w:rsidR="0094370B" w:rsidRDefault="00E64506">
      <w:pPr>
        <w:rPr>
          <w:rFonts w:ascii="宋体" w:hAnsi="宋体"/>
          <w:szCs w:val="21"/>
        </w:rPr>
      </w:pPr>
      <w:r>
        <w:rPr>
          <w:rFonts w:ascii="宋体" w:hAnsi="宋体"/>
          <w:szCs w:val="21"/>
        </w:rPr>
        <w:t>char h;} T;</w:t>
      </w:r>
    </w:p>
    <w:p w14:paraId="1F19FEED" w14:textId="77777777" w:rsidR="0094370B" w:rsidRDefault="00E64506">
      <w:pPr>
        <w:rPr>
          <w:rFonts w:ascii="宋体" w:hAnsi="宋体"/>
          <w:szCs w:val="21"/>
        </w:rPr>
      </w:pPr>
      <w:r>
        <w:rPr>
          <w:rFonts w:ascii="宋体" w:hAnsi="宋体" w:hint="eastAsia"/>
          <w:szCs w:val="21"/>
        </w:rPr>
        <w:t>则下面叙述中不正确的是（C ）。</w:t>
      </w:r>
    </w:p>
    <w:p w14:paraId="4355866A" w14:textId="77777777" w:rsidR="0094370B" w:rsidRDefault="00E64506">
      <w:pPr>
        <w:rPr>
          <w:rFonts w:ascii="宋体" w:hAnsi="宋体"/>
          <w:szCs w:val="21"/>
        </w:rPr>
      </w:pPr>
      <w:r>
        <w:rPr>
          <w:rFonts w:ascii="宋体" w:hAnsi="宋体" w:hint="eastAsia"/>
          <w:szCs w:val="21"/>
        </w:rPr>
        <w:t>A）S是结构体名              B）该结构体包含2个成员</w:t>
      </w:r>
    </w:p>
    <w:p w14:paraId="431272D0" w14:textId="77777777" w:rsidR="0094370B" w:rsidRDefault="00E64506">
      <w:pPr>
        <w:rPr>
          <w:rFonts w:ascii="宋体" w:hAnsi="宋体"/>
          <w:szCs w:val="21"/>
        </w:rPr>
      </w:pPr>
      <w:r>
        <w:rPr>
          <w:rFonts w:ascii="宋体" w:hAnsi="宋体" w:hint="eastAsia"/>
          <w:szCs w:val="21"/>
        </w:rPr>
        <w:t>C）S是struct类型的变量     D）T是struct S类型的变量</w:t>
      </w:r>
    </w:p>
    <w:p w14:paraId="35CB7B64" w14:textId="77777777" w:rsidR="0094370B" w:rsidRDefault="00E64506">
      <w:pPr>
        <w:rPr>
          <w:rFonts w:ascii="宋体" w:hAnsi="宋体"/>
          <w:szCs w:val="21"/>
        </w:rPr>
      </w:pPr>
      <w:r>
        <w:rPr>
          <w:rFonts w:ascii="宋体" w:hAnsi="宋体" w:hint="eastAsia"/>
          <w:szCs w:val="21"/>
        </w:rPr>
        <w:t>71、派生类的对象对它的基类成员中（　A）是可以访问的。</w:t>
      </w:r>
    </w:p>
    <w:p w14:paraId="5A497F65" w14:textId="77777777" w:rsidR="0094370B" w:rsidRDefault="00E64506">
      <w:pPr>
        <w:rPr>
          <w:rFonts w:ascii="宋体" w:hAnsi="宋体"/>
          <w:szCs w:val="21"/>
        </w:rPr>
      </w:pPr>
      <w:r>
        <w:rPr>
          <w:rFonts w:ascii="宋体" w:hAnsi="宋体" w:hint="eastAsia"/>
          <w:szCs w:val="21"/>
        </w:rPr>
        <w:t>A）公有继承的公有成员</w:t>
      </w:r>
    </w:p>
    <w:p w14:paraId="50A93E40" w14:textId="77777777" w:rsidR="0094370B" w:rsidRDefault="00E64506">
      <w:pPr>
        <w:rPr>
          <w:rFonts w:ascii="宋体" w:hAnsi="宋体"/>
          <w:szCs w:val="21"/>
        </w:rPr>
      </w:pPr>
      <w:r>
        <w:rPr>
          <w:rFonts w:ascii="宋体" w:hAnsi="宋体" w:hint="eastAsia"/>
          <w:szCs w:val="21"/>
        </w:rPr>
        <w:t>B）公有继承的私有成员</w:t>
      </w:r>
    </w:p>
    <w:p w14:paraId="07C6010F" w14:textId="77777777" w:rsidR="0094370B" w:rsidRDefault="00E64506">
      <w:pPr>
        <w:rPr>
          <w:rFonts w:ascii="宋体" w:hAnsi="宋体"/>
          <w:szCs w:val="21"/>
        </w:rPr>
      </w:pPr>
      <w:r>
        <w:rPr>
          <w:rFonts w:ascii="宋体" w:hAnsi="宋体" w:hint="eastAsia"/>
          <w:szCs w:val="21"/>
        </w:rPr>
        <w:t>C）公有继承的保护成员</w:t>
      </w:r>
    </w:p>
    <w:p w14:paraId="52234DD4" w14:textId="77777777" w:rsidR="0094370B" w:rsidRDefault="00E64506">
      <w:pPr>
        <w:rPr>
          <w:rFonts w:ascii="宋体" w:hAnsi="宋体"/>
          <w:szCs w:val="21"/>
        </w:rPr>
      </w:pPr>
      <w:r>
        <w:rPr>
          <w:rFonts w:ascii="宋体" w:hAnsi="宋体" w:hint="eastAsia"/>
          <w:szCs w:val="21"/>
        </w:rPr>
        <w:lastRenderedPageBreak/>
        <w:t>D）私有继承的公有成员</w:t>
      </w:r>
    </w:p>
    <w:p w14:paraId="2F6D8C64" w14:textId="77777777" w:rsidR="0094370B" w:rsidRDefault="00E64506">
      <w:pPr>
        <w:rPr>
          <w:rFonts w:ascii="宋体" w:hAnsi="宋体"/>
          <w:szCs w:val="21"/>
        </w:rPr>
      </w:pPr>
      <w:r>
        <w:rPr>
          <w:rFonts w:ascii="宋体" w:hAnsi="宋体" w:hint="eastAsia"/>
          <w:szCs w:val="21"/>
        </w:rPr>
        <w:t>72、实现运行时的多态性用 。D</w:t>
      </w:r>
    </w:p>
    <w:p w14:paraId="18AFB205" w14:textId="77777777" w:rsidR="0094370B" w:rsidRDefault="00E64506">
      <w:pPr>
        <w:rPr>
          <w:rFonts w:ascii="宋体" w:hAnsi="宋体"/>
          <w:szCs w:val="21"/>
        </w:rPr>
      </w:pPr>
      <w:r>
        <w:rPr>
          <w:rFonts w:ascii="宋体" w:hAnsi="宋体" w:hint="eastAsia"/>
          <w:szCs w:val="21"/>
        </w:rPr>
        <w:t>A、重载函数 B、构造函数 C、析构函数 D、虚函数</w:t>
      </w:r>
    </w:p>
    <w:p w14:paraId="274D2D8E" w14:textId="77777777" w:rsidR="0094370B" w:rsidRDefault="00E64506">
      <w:pPr>
        <w:rPr>
          <w:rFonts w:ascii="宋体" w:hAnsi="宋体"/>
          <w:szCs w:val="21"/>
        </w:rPr>
      </w:pPr>
      <w:r>
        <w:rPr>
          <w:rFonts w:ascii="宋体" w:hAnsi="宋体" w:hint="eastAsia"/>
          <w:szCs w:val="21"/>
        </w:rPr>
        <w:t>73．下列变量名中，（ A   ）是合法的。</w:t>
      </w:r>
    </w:p>
    <w:p w14:paraId="56D95BDA" w14:textId="77777777" w:rsidR="0094370B" w:rsidRDefault="00E64506">
      <w:pPr>
        <w:rPr>
          <w:rFonts w:ascii="宋体" w:hAnsi="宋体"/>
          <w:szCs w:val="21"/>
        </w:rPr>
      </w:pPr>
      <w:r>
        <w:rPr>
          <w:rFonts w:ascii="宋体" w:hAnsi="宋体" w:hint="eastAsia"/>
          <w:szCs w:val="21"/>
        </w:rPr>
        <w:t xml:space="preserve"> A. CHINA     B. byte-size    C. double    D. A+a</w:t>
      </w:r>
    </w:p>
    <w:p w14:paraId="6BA5AE08" w14:textId="77777777" w:rsidR="0094370B" w:rsidRDefault="00E64506">
      <w:pPr>
        <w:rPr>
          <w:rFonts w:ascii="宋体" w:hAnsi="宋体"/>
          <w:szCs w:val="21"/>
        </w:rPr>
      </w:pPr>
      <w:r>
        <w:rPr>
          <w:rFonts w:ascii="宋体" w:hAnsi="宋体" w:hint="eastAsia"/>
          <w:szCs w:val="21"/>
        </w:rPr>
        <w:t>74. 在int b[][3]={{1},{3,2},{4,5,6},{0}};b[2][2]的值是（D ）。</w:t>
      </w:r>
    </w:p>
    <w:p w14:paraId="4E126211" w14:textId="77777777" w:rsidR="0094370B" w:rsidRDefault="00E64506">
      <w:pPr>
        <w:rPr>
          <w:rFonts w:ascii="宋体" w:hAnsi="宋体"/>
          <w:szCs w:val="21"/>
        </w:rPr>
      </w:pPr>
      <w:r>
        <w:rPr>
          <w:rFonts w:ascii="宋体" w:hAnsi="宋体" w:hint="eastAsia"/>
          <w:szCs w:val="21"/>
        </w:rPr>
        <w:t xml:space="preserve"> A. 0 </w:t>
      </w:r>
      <w:r>
        <w:rPr>
          <w:rFonts w:ascii="宋体" w:hAnsi="宋体" w:hint="eastAsia"/>
          <w:szCs w:val="21"/>
        </w:rPr>
        <w:tab/>
        <w:t xml:space="preserve">      B. 2 </w:t>
      </w:r>
      <w:r>
        <w:rPr>
          <w:rFonts w:ascii="宋体" w:hAnsi="宋体" w:hint="eastAsia"/>
          <w:szCs w:val="21"/>
        </w:rPr>
        <w:tab/>
        <w:t xml:space="preserve">          C. 5 </w:t>
      </w:r>
      <w:r>
        <w:rPr>
          <w:rFonts w:ascii="宋体" w:hAnsi="宋体" w:hint="eastAsia"/>
          <w:szCs w:val="21"/>
        </w:rPr>
        <w:tab/>
        <w:t xml:space="preserve">       D. 6</w:t>
      </w:r>
    </w:p>
    <w:p w14:paraId="3248F514" w14:textId="77777777" w:rsidR="0094370B" w:rsidRDefault="00E64506">
      <w:pPr>
        <w:rPr>
          <w:rFonts w:ascii="宋体" w:hAnsi="宋体"/>
          <w:szCs w:val="21"/>
        </w:rPr>
      </w:pPr>
      <w:r>
        <w:rPr>
          <w:rFonts w:ascii="宋体" w:hAnsi="宋体" w:hint="eastAsia"/>
          <w:szCs w:val="21"/>
        </w:rPr>
        <w:t>75. 下列各运算符中，（B）优先级最高。</w:t>
      </w:r>
    </w:p>
    <w:p w14:paraId="33EEBE02" w14:textId="77777777" w:rsidR="0094370B" w:rsidRDefault="00E64506">
      <w:pPr>
        <w:rPr>
          <w:rFonts w:ascii="宋体" w:hAnsi="宋体"/>
          <w:szCs w:val="21"/>
        </w:rPr>
      </w:pPr>
      <w:r>
        <w:rPr>
          <w:rFonts w:ascii="宋体" w:hAnsi="宋体" w:hint="eastAsia"/>
          <w:szCs w:val="21"/>
        </w:rPr>
        <w:t>A. +（双目）    B. *（单目）    C.  &lt;=       D.  *=</w:t>
      </w:r>
    </w:p>
    <w:p w14:paraId="68FC1FFA" w14:textId="77777777" w:rsidR="0094370B" w:rsidRDefault="00E64506">
      <w:pPr>
        <w:rPr>
          <w:rFonts w:ascii="宋体" w:hAnsi="宋体"/>
          <w:szCs w:val="21"/>
        </w:rPr>
      </w:pPr>
      <w:r>
        <w:rPr>
          <w:rFonts w:ascii="宋体" w:hAnsi="宋体" w:hint="eastAsia"/>
          <w:szCs w:val="21"/>
        </w:rPr>
        <w:t>76. 下列for循环的次数为（ B ）。</w:t>
      </w:r>
    </w:p>
    <w:p w14:paraId="2B639E13" w14:textId="77777777" w:rsidR="0094370B" w:rsidRDefault="00E64506">
      <w:pPr>
        <w:rPr>
          <w:rFonts w:ascii="宋体" w:hAnsi="宋体"/>
          <w:szCs w:val="21"/>
        </w:rPr>
      </w:pPr>
      <w:r>
        <w:rPr>
          <w:rFonts w:ascii="宋体" w:hAnsi="宋体" w:hint="eastAsia"/>
          <w:szCs w:val="21"/>
        </w:rPr>
        <w:t>for(int i(0),x=0;!x&amp;&amp;i&lt;=5;i++)</w:t>
      </w:r>
    </w:p>
    <w:p w14:paraId="27B41A18" w14:textId="77777777" w:rsidR="0094370B" w:rsidRDefault="00E64506">
      <w:pPr>
        <w:rPr>
          <w:rFonts w:ascii="宋体" w:hAnsi="宋体"/>
          <w:szCs w:val="21"/>
        </w:rPr>
      </w:pPr>
      <w:r>
        <w:rPr>
          <w:rFonts w:ascii="宋体" w:hAnsi="宋体" w:hint="eastAsia"/>
          <w:szCs w:val="21"/>
        </w:rPr>
        <w:t>A. 5</w:t>
      </w:r>
      <w:r>
        <w:rPr>
          <w:rFonts w:ascii="宋体" w:hAnsi="宋体" w:hint="eastAsia"/>
          <w:szCs w:val="21"/>
        </w:rPr>
        <w:tab/>
        <w:t xml:space="preserve">      B.  6</w:t>
      </w:r>
      <w:r>
        <w:rPr>
          <w:rFonts w:ascii="宋体" w:hAnsi="宋体" w:hint="eastAsia"/>
          <w:szCs w:val="21"/>
        </w:rPr>
        <w:tab/>
        <w:t xml:space="preserve">       C .  1</w:t>
      </w:r>
      <w:r>
        <w:rPr>
          <w:rFonts w:ascii="宋体" w:hAnsi="宋体" w:hint="eastAsia"/>
          <w:szCs w:val="21"/>
        </w:rPr>
        <w:tab/>
        <w:t xml:space="preserve">       D. 无限</w:t>
      </w:r>
    </w:p>
    <w:p w14:paraId="4359C05E" w14:textId="77777777" w:rsidR="0094370B" w:rsidRDefault="00E64506">
      <w:pPr>
        <w:rPr>
          <w:rFonts w:ascii="宋体" w:hAnsi="宋体"/>
          <w:szCs w:val="21"/>
        </w:rPr>
      </w:pPr>
      <w:r>
        <w:rPr>
          <w:rFonts w:ascii="宋体" w:hAnsi="宋体" w:hint="eastAsia"/>
          <w:szCs w:val="21"/>
        </w:rPr>
        <w:t>77. 下述关于break语句的描述中，（ C ）是正确的。</w:t>
      </w:r>
    </w:p>
    <w:p w14:paraId="6535B215"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break语句可用于循环体内，它将退出该重循环。</w:t>
      </w:r>
    </w:p>
    <w:p w14:paraId="57FDCAF6" w14:textId="77777777" w:rsidR="0094370B" w:rsidRDefault="00E64506">
      <w:pPr>
        <w:rPr>
          <w:rFonts w:ascii="宋体" w:hAnsi="宋体"/>
          <w:szCs w:val="21"/>
        </w:rPr>
      </w:pPr>
      <w:r>
        <w:rPr>
          <w:rFonts w:ascii="宋体" w:hAnsi="宋体" w:hint="eastAsia"/>
          <w:szCs w:val="21"/>
        </w:rPr>
        <w:t>B.</w:t>
      </w:r>
      <w:r>
        <w:rPr>
          <w:rFonts w:ascii="宋体" w:hAnsi="宋体" w:hint="eastAsia"/>
          <w:szCs w:val="21"/>
        </w:rPr>
        <w:tab/>
        <w:t>break语句可用于开关语句中，它将退出开关语句。</w:t>
      </w:r>
    </w:p>
    <w:p w14:paraId="3E601875"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break语句可用于if体内,它将退出if语句。</w:t>
      </w:r>
    </w:p>
    <w:p w14:paraId="07971939" w14:textId="77777777" w:rsidR="0094370B" w:rsidRDefault="00E64506">
      <w:pPr>
        <w:rPr>
          <w:rFonts w:ascii="宋体" w:hAnsi="宋体"/>
          <w:szCs w:val="21"/>
        </w:rPr>
      </w:pPr>
      <w:r>
        <w:rPr>
          <w:rFonts w:ascii="宋体" w:hAnsi="宋体" w:hint="eastAsia"/>
          <w:szCs w:val="21"/>
        </w:rPr>
        <w:t>D.</w:t>
      </w:r>
      <w:r>
        <w:rPr>
          <w:rFonts w:ascii="宋体" w:hAnsi="宋体" w:hint="eastAsia"/>
          <w:szCs w:val="21"/>
        </w:rPr>
        <w:tab/>
        <w:t>break语句在一个循环体内可以出现多次。</w:t>
      </w:r>
    </w:p>
    <w:p w14:paraId="4AAF5595" w14:textId="77777777" w:rsidR="0094370B" w:rsidRDefault="00E64506">
      <w:pPr>
        <w:rPr>
          <w:rFonts w:ascii="宋体" w:hAnsi="宋体"/>
          <w:szCs w:val="21"/>
        </w:rPr>
      </w:pPr>
      <w:r>
        <w:rPr>
          <w:rFonts w:ascii="宋体" w:hAnsi="宋体" w:hint="eastAsia"/>
          <w:szCs w:val="21"/>
        </w:rPr>
        <w:lastRenderedPageBreak/>
        <w:t>78. 在一个被调用函数中，关于return语句使用的描述，（D  ）是错误的。</w:t>
      </w:r>
    </w:p>
    <w:p w14:paraId="4372FF9C"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被调用函数中可以不用 return语句。</w:t>
      </w:r>
    </w:p>
    <w:p w14:paraId="2DC4CC47" w14:textId="77777777" w:rsidR="0094370B" w:rsidRDefault="00E64506">
      <w:pPr>
        <w:rPr>
          <w:rFonts w:ascii="宋体" w:hAnsi="宋体"/>
          <w:szCs w:val="21"/>
        </w:rPr>
      </w:pPr>
      <w:r>
        <w:rPr>
          <w:rFonts w:ascii="宋体" w:hAnsi="宋体" w:hint="eastAsia"/>
          <w:szCs w:val="21"/>
        </w:rPr>
        <w:t>B.</w:t>
      </w:r>
      <w:r>
        <w:rPr>
          <w:rFonts w:ascii="宋体" w:hAnsi="宋体" w:hint="eastAsia"/>
          <w:szCs w:val="21"/>
        </w:rPr>
        <w:tab/>
        <w:t>被调用函数中可以使用多个return语句。</w:t>
      </w:r>
    </w:p>
    <w:p w14:paraId="71DD9A01"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被调用函数中，如果有返回值，就一定要有return语句。</w:t>
      </w:r>
    </w:p>
    <w:p w14:paraId="5D6A0CE0" w14:textId="77777777" w:rsidR="0094370B" w:rsidRDefault="00E64506">
      <w:pPr>
        <w:rPr>
          <w:rFonts w:ascii="宋体" w:hAnsi="宋体"/>
          <w:szCs w:val="21"/>
        </w:rPr>
      </w:pPr>
      <w:r>
        <w:rPr>
          <w:rFonts w:ascii="宋体" w:hAnsi="宋体" w:hint="eastAsia"/>
          <w:szCs w:val="21"/>
        </w:rPr>
        <w:t>D.</w:t>
      </w:r>
      <w:r>
        <w:rPr>
          <w:rFonts w:ascii="宋体" w:hAnsi="宋体" w:hint="eastAsia"/>
          <w:szCs w:val="21"/>
        </w:rPr>
        <w:tab/>
        <w:t>被调用函数中，一个return语句可返回多个值给调用函数。</w:t>
      </w:r>
    </w:p>
    <w:p w14:paraId="487CD899" w14:textId="77777777" w:rsidR="0094370B" w:rsidRDefault="00E64506">
      <w:pPr>
        <w:rPr>
          <w:rFonts w:ascii="宋体" w:hAnsi="宋体"/>
          <w:szCs w:val="21"/>
        </w:rPr>
      </w:pPr>
      <w:r>
        <w:rPr>
          <w:rFonts w:ascii="宋体" w:hAnsi="宋体" w:hint="eastAsia"/>
          <w:szCs w:val="21"/>
        </w:rPr>
        <w:t>79. 在C++中，关于下列设置参数默认的描述中，（ C ）是正确的。</w:t>
      </w:r>
    </w:p>
    <w:p w14:paraId="788E3CA5"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不允许设置参数的默认值。</w:t>
      </w:r>
    </w:p>
    <w:p w14:paraId="03B988B2" w14:textId="77777777" w:rsidR="0094370B" w:rsidRDefault="00E64506">
      <w:pPr>
        <w:rPr>
          <w:rFonts w:ascii="宋体" w:hAnsi="宋体"/>
          <w:szCs w:val="21"/>
        </w:rPr>
      </w:pPr>
      <w:r>
        <w:rPr>
          <w:rFonts w:ascii="宋体" w:hAnsi="宋体" w:hint="eastAsia"/>
          <w:szCs w:val="21"/>
        </w:rPr>
        <w:t>B.</w:t>
      </w:r>
      <w:r>
        <w:rPr>
          <w:rFonts w:ascii="宋体" w:hAnsi="宋体" w:hint="eastAsia"/>
          <w:szCs w:val="21"/>
        </w:rPr>
        <w:tab/>
        <w:t>设置参数默认值只能在定义函数时设置。</w:t>
      </w:r>
    </w:p>
    <w:p w14:paraId="7FBDC6CA"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设置参数默认值时，应该是先设置右边的再设置左边的。</w:t>
      </w:r>
    </w:p>
    <w:p w14:paraId="2E802114" w14:textId="77777777" w:rsidR="0094370B" w:rsidRDefault="00E64506">
      <w:pPr>
        <w:rPr>
          <w:rFonts w:ascii="宋体" w:hAnsi="宋体"/>
          <w:szCs w:val="21"/>
        </w:rPr>
      </w:pPr>
      <w:r>
        <w:rPr>
          <w:rFonts w:ascii="宋体" w:hAnsi="宋体" w:hint="eastAsia"/>
          <w:szCs w:val="21"/>
        </w:rPr>
        <w:t>D.</w:t>
      </w:r>
      <w:r>
        <w:rPr>
          <w:rFonts w:ascii="宋体" w:hAnsi="宋体" w:hint="eastAsia"/>
          <w:szCs w:val="21"/>
        </w:rPr>
        <w:tab/>
        <w:t>设置参数默认值时，应该全部参数都设置。</w:t>
      </w:r>
    </w:p>
    <w:p w14:paraId="0481D31D" w14:textId="77777777" w:rsidR="0094370B" w:rsidRDefault="00E64506">
      <w:pPr>
        <w:rPr>
          <w:rFonts w:ascii="宋体" w:hAnsi="宋体"/>
          <w:szCs w:val="21"/>
        </w:rPr>
      </w:pPr>
      <w:r>
        <w:rPr>
          <w:rFonts w:ascii="宋体" w:hAnsi="宋体" w:hint="eastAsia"/>
          <w:szCs w:val="21"/>
        </w:rPr>
        <w:t>80. 下列存储类标识符中，要求通过函数来实现一种不太复杂的功能，并且要求加快执行速度，选用（ A ）合适。</w:t>
      </w:r>
    </w:p>
    <w:p w14:paraId="038CA0A8" w14:textId="77777777" w:rsidR="0094370B" w:rsidRDefault="00E64506">
      <w:pPr>
        <w:rPr>
          <w:rFonts w:ascii="宋体" w:hAnsi="宋体"/>
          <w:szCs w:val="21"/>
        </w:rPr>
      </w:pPr>
      <w:r>
        <w:rPr>
          <w:rFonts w:ascii="宋体" w:hAnsi="宋体" w:hint="eastAsia"/>
          <w:szCs w:val="21"/>
        </w:rPr>
        <w:t xml:space="preserve">A. 内联函数   </w:t>
      </w:r>
      <w:r>
        <w:rPr>
          <w:rFonts w:ascii="宋体" w:hAnsi="宋体" w:hint="eastAsia"/>
          <w:szCs w:val="21"/>
        </w:rPr>
        <w:tab/>
        <w:t xml:space="preserve">B. 重载函数 </w:t>
      </w:r>
      <w:r>
        <w:rPr>
          <w:rFonts w:ascii="宋体" w:hAnsi="宋体" w:hint="eastAsia"/>
          <w:szCs w:val="21"/>
        </w:rPr>
        <w:tab/>
        <w:t xml:space="preserve">   C. 递归调用      D. 嵌套调用 </w:t>
      </w:r>
    </w:p>
    <w:p w14:paraId="44FC0B72" w14:textId="77777777" w:rsidR="0094370B" w:rsidRDefault="00E64506">
      <w:pPr>
        <w:rPr>
          <w:rFonts w:ascii="宋体" w:hAnsi="宋体"/>
          <w:szCs w:val="21"/>
        </w:rPr>
      </w:pPr>
      <w:r>
        <w:rPr>
          <w:rFonts w:ascii="宋体" w:hAnsi="宋体" w:hint="eastAsia"/>
          <w:szCs w:val="21"/>
        </w:rPr>
        <w:t>81. 下列的各类函数中，（ C ）不是类的成员函数。</w:t>
      </w:r>
    </w:p>
    <w:p w14:paraId="144FFA05" w14:textId="77777777" w:rsidR="0094370B" w:rsidRDefault="00E64506">
      <w:pPr>
        <w:rPr>
          <w:rFonts w:ascii="宋体" w:hAnsi="宋体"/>
          <w:szCs w:val="21"/>
        </w:rPr>
      </w:pPr>
      <w:r>
        <w:rPr>
          <w:rFonts w:ascii="宋体" w:hAnsi="宋体" w:hint="eastAsia"/>
          <w:szCs w:val="21"/>
        </w:rPr>
        <w:t xml:space="preserve">A. 构造函数  </w:t>
      </w:r>
      <w:r>
        <w:rPr>
          <w:rFonts w:ascii="宋体" w:hAnsi="宋体" w:hint="eastAsia"/>
          <w:szCs w:val="21"/>
        </w:rPr>
        <w:tab/>
        <w:t xml:space="preserve">  B. 析构函数   </w:t>
      </w:r>
      <w:r>
        <w:rPr>
          <w:rFonts w:ascii="宋体" w:hAnsi="宋体" w:hint="eastAsia"/>
          <w:szCs w:val="21"/>
        </w:rPr>
        <w:tab/>
        <w:t xml:space="preserve"> C . 友元函数   </w:t>
      </w:r>
      <w:r>
        <w:rPr>
          <w:rFonts w:ascii="宋体" w:hAnsi="宋体" w:hint="eastAsia"/>
          <w:szCs w:val="21"/>
        </w:rPr>
        <w:tab/>
        <w:t xml:space="preserve">D. 拷贝初始化构造函数 </w:t>
      </w:r>
    </w:p>
    <w:p w14:paraId="5B3750FB" w14:textId="77777777" w:rsidR="0094370B" w:rsidRDefault="00E64506">
      <w:pPr>
        <w:rPr>
          <w:rFonts w:ascii="宋体" w:hAnsi="宋体"/>
          <w:szCs w:val="21"/>
        </w:rPr>
      </w:pPr>
      <w:r>
        <w:rPr>
          <w:rFonts w:ascii="宋体" w:hAnsi="宋体" w:hint="eastAsia"/>
          <w:szCs w:val="21"/>
        </w:rPr>
        <w:t>82.</w:t>
      </w:r>
      <w:r>
        <w:rPr>
          <w:rFonts w:ascii="宋体" w:hAnsi="宋体" w:hint="eastAsia"/>
          <w:szCs w:val="21"/>
        </w:rPr>
        <w:tab/>
        <w:t>（  D）不是构造函数的特征</w:t>
      </w:r>
    </w:p>
    <w:p w14:paraId="742A8BBE" w14:textId="77777777" w:rsidR="0094370B" w:rsidRDefault="00E64506">
      <w:pPr>
        <w:rPr>
          <w:rFonts w:ascii="宋体" w:hAnsi="宋体"/>
          <w:szCs w:val="21"/>
        </w:rPr>
      </w:pPr>
      <w:r>
        <w:rPr>
          <w:rFonts w:ascii="宋体" w:hAnsi="宋体" w:hint="eastAsia"/>
          <w:szCs w:val="21"/>
        </w:rPr>
        <w:lastRenderedPageBreak/>
        <w:t>A.</w:t>
      </w:r>
      <w:r>
        <w:rPr>
          <w:rFonts w:ascii="宋体" w:hAnsi="宋体" w:hint="eastAsia"/>
          <w:szCs w:val="21"/>
        </w:rPr>
        <w:tab/>
        <w:t>构造函数的函数名与类名相同     B.</w:t>
      </w:r>
      <w:r>
        <w:rPr>
          <w:rFonts w:ascii="宋体" w:hAnsi="宋体" w:hint="eastAsia"/>
          <w:szCs w:val="21"/>
        </w:rPr>
        <w:tab/>
        <w:t xml:space="preserve">构造函数可以重载 </w:t>
      </w:r>
    </w:p>
    <w:p w14:paraId="1F3FDAB5"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构造函数可以设置缺省参数       D.</w:t>
      </w:r>
      <w:r>
        <w:rPr>
          <w:rFonts w:ascii="宋体" w:hAnsi="宋体" w:hint="eastAsia"/>
          <w:szCs w:val="21"/>
        </w:rPr>
        <w:tab/>
        <w:t xml:space="preserve">构造函数必须指定类型说明 </w:t>
      </w:r>
    </w:p>
    <w:p w14:paraId="6FB60DC5" w14:textId="77777777" w:rsidR="0094370B" w:rsidRDefault="00E64506">
      <w:pPr>
        <w:rPr>
          <w:rFonts w:ascii="宋体" w:hAnsi="宋体"/>
          <w:szCs w:val="21"/>
        </w:rPr>
      </w:pPr>
      <w:r>
        <w:rPr>
          <w:rFonts w:ascii="宋体" w:hAnsi="宋体" w:hint="eastAsia"/>
          <w:szCs w:val="21"/>
        </w:rPr>
        <w:t>83.</w:t>
      </w:r>
      <w:r>
        <w:rPr>
          <w:rFonts w:ascii="宋体" w:hAnsi="宋体" w:hint="eastAsia"/>
          <w:szCs w:val="21"/>
        </w:rPr>
        <w:tab/>
        <w:t>f1(int)是类A的公有成员函数，p是指向成员函数f1()的指针，采用（ C）是正确的。</w:t>
      </w:r>
    </w:p>
    <w:p w14:paraId="363B2B5D"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p=f1         B.</w:t>
      </w:r>
      <w:r>
        <w:rPr>
          <w:rFonts w:ascii="宋体" w:hAnsi="宋体" w:hint="eastAsia"/>
          <w:szCs w:val="21"/>
        </w:rPr>
        <w:tab/>
        <w:t xml:space="preserve"> p=A::f1       C.  p=A::f1()       D.  p=f1() </w:t>
      </w:r>
    </w:p>
    <w:p w14:paraId="16FB5EBD" w14:textId="77777777" w:rsidR="0094370B" w:rsidRDefault="00E64506">
      <w:pPr>
        <w:rPr>
          <w:rFonts w:ascii="宋体" w:hAnsi="宋体"/>
          <w:szCs w:val="21"/>
        </w:rPr>
      </w:pPr>
      <w:r>
        <w:rPr>
          <w:rFonts w:ascii="宋体" w:hAnsi="宋体" w:hint="eastAsia"/>
          <w:szCs w:val="21"/>
        </w:rPr>
        <w:t>84.</w:t>
      </w:r>
      <w:r>
        <w:rPr>
          <w:rFonts w:ascii="宋体" w:hAnsi="宋体" w:hint="eastAsia"/>
          <w:szCs w:val="21"/>
        </w:rPr>
        <w:tab/>
        <w:t>下列定义中，（A ）是定义指向数组的指针p。</w:t>
      </w:r>
    </w:p>
    <w:p w14:paraId="446E24DE"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int *p[5]       B.</w:t>
      </w:r>
      <w:r>
        <w:rPr>
          <w:rFonts w:ascii="宋体" w:hAnsi="宋体" w:hint="eastAsia"/>
          <w:szCs w:val="21"/>
        </w:rPr>
        <w:tab/>
        <w:t>int (*p)[5]       C.</w:t>
      </w:r>
      <w:r>
        <w:rPr>
          <w:rFonts w:ascii="宋体" w:hAnsi="宋体" w:hint="eastAsia"/>
          <w:szCs w:val="21"/>
        </w:rPr>
        <w:tab/>
        <w:t>(int *)p[5]     D.</w:t>
      </w:r>
      <w:r>
        <w:rPr>
          <w:rFonts w:ascii="宋体" w:hAnsi="宋体" w:hint="eastAsia"/>
          <w:szCs w:val="21"/>
        </w:rPr>
        <w:tab/>
        <w:t xml:space="preserve">int *p[ ]  </w:t>
      </w:r>
    </w:p>
    <w:p w14:paraId="508938EE" w14:textId="77777777" w:rsidR="0094370B" w:rsidRDefault="00E64506">
      <w:pPr>
        <w:rPr>
          <w:rFonts w:ascii="宋体" w:hAnsi="宋体"/>
          <w:szCs w:val="21"/>
        </w:rPr>
      </w:pPr>
      <w:r>
        <w:rPr>
          <w:rFonts w:ascii="宋体" w:hAnsi="宋体" w:hint="eastAsia"/>
          <w:szCs w:val="21"/>
        </w:rPr>
        <w:t>85．循环while(int i=0) i--；执行次数是（  A  ）。</w:t>
      </w:r>
    </w:p>
    <w:p w14:paraId="3B59EBF6" w14:textId="77777777" w:rsidR="0094370B" w:rsidRDefault="00E64506">
      <w:pPr>
        <w:rPr>
          <w:rFonts w:ascii="宋体" w:hAnsi="宋体"/>
          <w:szCs w:val="21"/>
        </w:rPr>
      </w:pPr>
      <w:r>
        <w:rPr>
          <w:rFonts w:ascii="宋体" w:hAnsi="宋体" w:hint="eastAsia"/>
          <w:szCs w:val="21"/>
        </w:rPr>
        <w:t>A. 0          B. 1          C .  5        D .  无限</w:t>
      </w:r>
    </w:p>
    <w:p w14:paraId="03BE0C9F" w14:textId="77777777" w:rsidR="0094370B" w:rsidRDefault="00E64506">
      <w:pPr>
        <w:rPr>
          <w:rFonts w:ascii="宋体" w:hAnsi="宋体"/>
          <w:szCs w:val="21"/>
        </w:rPr>
      </w:pPr>
      <w:r>
        <w:rPr>
          <w:rFonts w:ascii="宋体" w:hAnsi="宋体" w:hint="eastAsia"/>
          <w:szCs w:val="21"/>
        </w:rPr>
        <w:t>86.</w:t>
      </w:r>
      <w:r>
        <w:rPr>
          <w:rFonts w:ascii="宋体" w:hAnsi="宋体" w:hint="eastAsia"/>
          <w:szCs w:val="21"/>
        </w:rPr>
        <w:tab/>
        <w:t>设int x；，则经过（  C  ）后，语句*px=0；可将x值置为0。</w:t>
      </w:r>
    </w:p>
    <w:p w14:paraId="2CF6D17B" w14:textId="77777777" w:rsidR="0094370B" w:rsidRDefault="00E64506">
      <w:pPr>
        <w:rPr>
          <w:rFonts w:ascii="宋体" w:hAnsi="宋体"/>
          <w:szCs w:val="21"/>
        </w:rPr>
      </w:pPr>
      <w:r>
        <w:rPr>
          <w:rFonts w:ascii="宋体" w:hAnsi="宋体" w:hint="eastAsia"/>
          <w:szCs w:val="21"/>
        </w:rPr>
        <w:t xml:space="preserve">A.   int * px；               B .  int const * px=&amp;x；  </w:t>
      </w:r>
    </w:p>
    <w:p w14:paraId="13CF2B7C" w14:textId="77777777" w:rsidR="0094370B" w:rsidRDefault="00E64506">
      <w:pPr>
        <w:rPr>
          <w:rFonts w:ascii="宋体" w:hAnsi="宋体"/>
          <w:szCs w:val="21"/>
        </w:rPr>
      </w:pPr>
      <w:r>
        <w:rPr>
          <w:rFonts w:ascii="宋体" w:hAnsi="宋体" w:hint="eastAsia"/>
          <w:szCs w:val="21"/>
        </w:rPr>
        <w:t>C.   int * const px=&amp;x；      D.   const int * px=&amp;x；</w:t>
      </w:r>
    </w:p>
    <w:p w14:paraId="0DC3F8AF" w14:textId="77777777" w:rsidR="0094370B" w:rsidRDefault="00E64506">
      <w:pPr>
        <w:rPr>
          <w:rFonts w:ascii="宋体" w:hAnsi="宋体"/>
          <w:szCs w:val="21"/>
        </w:rPr>
      </w:pPr>
      <w:r>
        <w:rPr>
          <w:rFonts w:ascii="宋体" w:hAnsi="宋体" w:hint="eastAsia"/>
          <w:szCs w:val="21"/>
        </w:rPr>
        <w:t>87.</w:t>
      </w:r>
      <w:r>
        <w:rPr>
          <w:rFonts w:ascii="宋体" w:hAnsi="宋体" w:hint="eastAsia"/>
          <w:szCs w:val="21"/>
        </w:rPr>
        <w:tab/>
        <w:t>设void f1(int * m，long &amp; n)；int a；long b；则以下调用合法的是（  B  ）。</w:t>
      </w:r>
    </w:p>
    <w:p w14:paraId="322813BD" w14:textId="77777777" w:rsidR="0094370B" w:rsidRDefault="00E64506">
      <w:pPr>
        <w:rPr>
          <w:rFonts w:ascii="宋体" w:hAnsi="宋体"/>
          <w:szCs w:val="21"/>
        </w:rPr>
      </w:pPr>
      <w:r>
        <w:rPr>
          <w:rFonts w:ascii="宋体" w:hAnsi="宋体" w:hint="eastAsia"/>
          <w:szCs w:val="21"/>
        </w:rPr>
        <w:t xml:space="preserve">A.   f1(a，b)；              B.   f1(&amp;a，b)；   </w:t>
      </w:r>
    </w:p>
    <w:p w14:paraId="4689FC0C" w14:textId="77777777" w:rsidR="0094370B" w:rsidRDefault="00E64506">
      <w:pPr>
        <w:rPr>
          <w:rFonts w:ascii="宋体" w:hAnsi="宋体"/>
          <w:szCs w:val="21"/>
        </w:rPr>
      </w:pPr>
      <w:r>
        <w:rPr>
          <w:rFonts w:ascii="宋体" w:hAnsi="宋体" w:hint="eastAsia"/>
          <w:szCs w:val="21"/>
        </w:rPr>
        <w:t>C.   f1(a，&amp;b)；             D.   f1(&amp;a，&amp;b)</w:t>
      </w:r>
    </w:p>
    <w:p w14:paraId="36972FA7" w14:textId="77777777" w:rsidR="0094370B" w:rsidRDefault="00E64506">
      <w:pPr>
        <w:rPr>
          <w:rFonts w:ascii="宋体" w:hAnsi="宋体"/>
          <w:szCs w:val="21"/>
        </w:rPr>
      </w:pPr>
      <w:r>
        <w:rPr>
          <w:rFonts w:ascii="宋体" w:hAnsi="宋体" w:hint="eastAsia"/>
          <w:szCs w:val="21"/>
        </w:rPr>
        <w:lastRenderedPageBreak/>
        <w:t>88. 关于对象概念的描述中，（ A ）是错误的。</w:t>
      </w:r>
    </w:p>
    <w:p w14:paraId="610BE498" w14:textId="77777777" w:rsidR="0094370B" w:rsidRDefault="00E64506">
      <w:pPr>
        <w:rPr>
          <w:rFonts w:ascii="宋体" w:hAnsi="宋体"/>
          <w:szCs w:val="21"/>
        </w:rPr>
      </w:pPr>
      <w:r>
        <w:rPr>
          <w:rFonts w:ascii="宋体" w:hAnsi="宋体" w:hint="eastAsia"/>
          <w:szCs w:val="21"/>
        </w:rPr>
        <w:t>A. 对象就是C语言中的结构变量;</w:t>
      </w:r>
      <w:r>
        <w:rPr>
          <w:rFonts w:ascii="宋体" w:hAnsi="宋体" w:hint="eastAsia"/>
          <w:szCs w:val="21"/>
        </w:rPr>
        <w:tab/>
      </w:r>
    </w:p>
    <w:p w14:paraId="204D8DA3" w14:textId="77777777" w:rsidR="0094370B" w:rsidRDefault="00E64506">
      <w:pPr>
        <w:rPr>
          <w:rFonts w:ascii="宋体" w:hAnsi="宋体"/>
          <w:szCs w:val="21"/>
        </w:rPr>
      </w:pPr>
      <w:r>
        <w:rPr>
          <w:rFonts w:ascii="宋体" w:hAnsi="宋体" w:hint="eastAsia"/>
          <w:szCs w:val="21"/>
        </w:rPr>
        <w:t>B. 对象代表着正在创建的系统中的一个实体；</w:t>
      </w:r>
      <w:r>
        <w:rPr>
          <w:rFonts w:ascii="宋体" w:hAnsi="宋体" w:hint="eastAsia"/>
          <w:szCs w:val="21"/>
        </w:rPr>
        <w:tab/>
      </w:r>
    </w:p>
    <w:p w14:paraId="5A3F67B3" w14:textId="77777777" w:rsidR="0094370B" w:rsidRDefault="00E64506">
      <w:pPr>
        <w:rPr>
          <w:rFonts w:ascii="宋体" w:hAnsi="宋体"/>
          <w:szCs w:val="21"/>
        </w:rPr>
      </w:pPr>
      <w:r>
        <w:rPr>
          <w:rFonts w:ascii="宋体" w:hAnsi="宋体" w:hint="eastAsia"/>
          <w:szCs w:val="21"/>
        </w:rPr>
        <w:t>C. 对象是一个状态和操作（或方法）的封装体;</w:t>
      </w:r>
      <w:r>
        <w:rPr>
          <w:rFonts w:ascii="宋体" w:hAnsi="宋体" w:hint="eastAsia"/>
          <w:szCs w:val="21"/>
        </w:rPr>
        <w:tab/>
      </w:r>
    </w:p>
    <w:p w14:paraId="4D7A34CA" w14:textId="77777777" w:rsidR="0094370B" w:rsidRDefault="00E64506">
      <w:pPr>
        <w:rPr>
          <w:rFonts w:ascii="宋体" w:hAnsi="宋体"/>
          <w:szCs w:val="21"/>
        </w:rPr>
      </w:pPr>
      <w:r>
        <w:rPr>
          <w:rFonts w:ascii="宋体" w:hAnsi="宋体" w:hint="eastAsia"/>
          <w:szCs w:val="21"/>
        </w:rPr>
        <w:t>D. 对象之间的信息传递是通过消息进行的;</w:t>
      </w:r>
    </w:p>
    <w:p w14:paraId="6447FF66" w14:textId="77777777" w:rsidR="0094370B" w:rsidRDefault="00E64506">
      <w:pPr>
        <w:rPr>
          <w:rFonts w:ascii="宋体" w:hAnsi="宋体"/>
          <w:szCs w:val="21"/>
        </w:rPr>
      </w:pPr>
      <w:r>
        <w:rPr>
          <w:rFonts w:ascii="宋体" w:hAnsi="宋体" w:hint="eastAsia"/>
          <w:szCs w:val="21"/>
        </w:rPr>
        <w:t>89. 在下列double型常量表示中，（A  ）是错误的。</w:t>
      </w:r>
    </w:p>
    <w:p w14:paraId="391DD9FA" w14:textId="77777777" w:rsidR="0094370B" w:rsidRDefault="00E64506">
      <w:pPr>
        <w:rPr>
          <w:rFonts w:ascii="宋体" w:hAnsi="宋体"/>
          <w:szCs w:val="21"/>
        </w:rPr>
      </w:pPr>
      <w:r>
        <w:rPr>
          <w:rFonts w:ascii="宋体" w:hAnsi="宋体"/>
          <w:szCs w:val="21"/>
        </w:rPr>
        <w:t xml:space="preserve">A.  E15; </w:t>
      </w:r>
      <w:r>
        <w:rPr>
          <w:rFonts w:ascii="宋体" w:hAnsi="宋体"/>
          <w:szCs w:val="21"/>
        </w:rPr>
        <w:tab/>
        <w:t xml:space="preserve">  B.  .35; </w:t>
      </w:r>
      <w:r>
        <w:rPr>
          <w:rFonts w:ascii="宋体" w:hAnsi="宋体"/>
          <w:szCs w:val="21"/>
        </w:rPr>
        <w:tab/>
        <w:t xml:space="preserve">    C.  3E5;  </w:t>
      </w:r>
      <w:r>
        <w:rPr>
          <w:rFonts w:ascii="宋体" w:hAnsi="宋体"/>
          <w:szCs w:val="21"/>
        </w:rPr>
        <w:tab/>
        <w:t xml:space="preserve">  D. 3E-5</w:t>
      </w:r>
    </w:p>
    <w:p w14:paraId="49401134" w14:textId="77777777" w:rsidR="0094370B" w:rsidRDefault="00E64506">
      <w:pPr>
        <w:rPr>
          <w:rFonts w:ascii="宋体" w:hAnsi="宋体"/>
          <w:szCs w:val="21"/>
        </w:rPr>
      </w:pPr>
      <w:r>
        <w:rPr>
          <w:rFonts w:ascii="宋体" w:hAnsi="宋体" w:hint="eastAsia"/>
          <w:szCs w:val="21"/>
        </w:rPr>
        <w:t>90. 下列给字符数组进行初始化中，（A  ）是正确的。</w:t>
      </w:r>
    </w:p>
    <w:p w14:paraId="39E0D95F" w14:textId="77777777" w:rsidR="0094370B" w:rsidRDefault="00E64506">
      <w:pPr>
        <w:rPr>
          <w:rFonts w:ascii="宋体" w:hAnsi="宋体"/>
          <w:szCs w:val="21"/>
        </w:rPr>
      </w:pPr>
      <w:r>
        <w:rPr>
          <w:rFonts w:ascii="宋体" w:hAnsi="宋体"/>
          <w:szCs w:val="21"/>
        </w:rPr>
        <w:t xml:space="preserve">A.  char s1[ ]="12345abcd";       </w:t>
      </w:r>
      <w:r>
        <w:rPr>
          <w:rFonts w:ascii="宋体" w:hAnsi="宋体" w:hint="eastAsia"/>
          <w:szCs w:val="21"/>
        </w:rPr>
        <w:t xml:space="preserve">         </w:t>
      </w:r>
      <w:r>
        <w:rPr>
          <w:rFonts w:ascii="宋体" w:hAnsi="宋体"/>
          <w:szCs w:val="21"/>
        </w:rPr>
        <w:t xml:space="preserve">  B. char s2[3]="xyz";  </w:t>
      </w:r>
    </w:p>
    <w:p w14:paraId="01FFF76B" w14:textId="77777777" w:rsidR="0094370B" w:rsidRDefault="00E64506">
      <w:pPr>
        <w:rPr>
          <w:rFonts w:ascii="宋体" w:hAnsi="宋体"/>
          <w:szCs w:val="21"/>
        </w:rPr>
      </w:pPr>
      <w:r>
        <w:rPr>
          <w:rFonts w:ascii="宋体" w:hAnsi="宋体"/>
          <w:szCs w:val="21"/>
        </w:rPr>
        <w:t>C.  char s3[][3]={‘a’,’x’,’y’};        D. char s4[2[3]={"xyz","mnp"};</w:t>
      </w:r>
    </w:p>
    <w:p w14:paraId="53C3788B" w14:textId="77777777" w:rsidR="0094370B" w:rsidRDefault="00E64506">
      <w:pPr>
        <w:rPr>
          <w:rFonts w:ascii="宋体" w:hAnsi="宋体"/>
          <w:szCs w:val="21"/>
        </w:rPr>
      </w:pPr>
      <w:r>
        <w:rPr>
          <w:rFonts w:ascii="宋体" w:hAnsi="宋体" w:hint="eastAsia"/>
          <w:szCs w:val="21"/>
        </w:rPr>
        <w:t>91. 对于int *pa[5];的描述，（ D ）是正确的。</w:t>
      </w:r>
    </w:p>
    <w:p w14:paraId="0CF460F1"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pa是一个指向数组的指针，所指向的数组是5个int型元素；</w:t>
      </w:r>
    </w:p>
    <w:p w14:paraId="1637AC02" w14:textId="77777777" w:rsidR="0094370B" w:rsidRDefault="00E64506">
      <w:pPr>
        <w:rPr>
          <w:rFonts w:ascii="宋体" w:hAnsi="宋体"/>
          <w:szCs w:val="21"/>
        </w:rPr>
      </w:pPr>
      <w:r>
        <w:rPr>
          <w:rFonts w:ascii="宋体" w:hAnsi="宋体" w:hint="eastAsia"/>
          <w:szCs w:val="21"/>
        </w:rPr>
        <w:t>B.</w:t>
      </w:r>
      <w:r>
        <w:rPr>
          <w:rFonts w:ascii="宋体" w:hAnsi="宋体" w:hint="eastAsia"/>
          <w:szCs w:val="21"/>
        </w:rPr>
        <w:tab/>
        <w:t>pa是一个指向某个数组中第5个元素的指针，该元素是int型变量；</w:t>
      </w:r>
    </w:p>
    <w:p w14:paraId="70CE93E1"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pa[5]表示某个数组的第5个元素的值；</w:t>
      </w:r>
    </w:p>
    <w:p w14:paraId="400BFFB2" w14:textId="77777777" w:rsidR="0094370B" w:rsidRDefault="00E64506">
      <w:pPr>
        <w:rPr>
          <w:rFonts w:ascii="宋体" w:hAnsi="宋体"/>
          <w:szCs w:val="21"/>
        </w:rPr>
      </w:pPr>
      <w:r>
        <w:rPr>
          <w:rFonts w:ascii="宋体" w:hAnsi="宋体" w:hint="eastAsia"/>
          <w:szCs w:val="21"/>
        </w:rPr>
        <w:t>D.</w:t>
      </w:r>
      <w:r>
        <w:rPr>
          <w:rFonts w:ascii="宋体" w:hAnsi="宋体" w:hint="eastAsia"/>
          <w:szCs w:val="21"/>
        </w:rPr>
        <w:tab/>
        <w:t>pa是一个具有5个元素的指针数组，每个元素是一个int型指针；</w:t>
      </w:r>
    </w:p>
    <w:p w14:paraId="275D2B4E" w14:textId="77777777" w:rsidR="0094370B" w:rsidRDefault="00E64506">
      <w:pPr>
        <w:rPr>
          <w:rFonts w:ascii="宋体" w:hAnsi="宋体"/>
          <w:szCs w:val="21"/>
        </w:rPr>
      </w:pPr>
      <w:r>
        <w:rPr>
          <w:rFonts w:ascii="宋体" w:hAnsi="宋体" w:hint="eastAsia"/>
          <w:szCs w:val="21"/>
        </w:rPr>
        <w:t>92. 下列各运算符中，（ A ）优先级最低。</w:t>
      </w:r>
    </w:p>
    <w:p w14:paraId="3C53086F" w14:textId="77777777" w:rsidR="0094370B" w:rsidRDefault="00E64506">
      <w:pPr>
        <w:rPr>
          <w:rFonts w:ascii="宋体" w:hAnsi="宋体"/>
          <w:szCs w:val="21"/>
        </w:rPr>
      </w:pPr>
      <w:r>
        <w:rPr>
          <w:rFonts w:ascii="宋体" w:hAnsi="宋体" w:hint="eastAsia"/>
          <w:szCs w:val="21"/>
        </w:rPr>
        <w:lastRenderedPageBreak/>
        <w:t>A．？：      B.  |        C.  ||           D. ！=</w:t>
      </w:r>
    </w:p>
    <w:p w14:paraId="58774D89" w14:textId="77777777" w:rsidR="0094370B" w:rsidRDefault="00E64506">
      <w:pPr>
        <w:rPr>
          <w:rFonts w:ascii="宋体" w:hAnsi="宋体"/>
          <w:szCs w:val="21"/>
        </w:rPr>
      </w:pPr>
      <w:r>
        <w:rPr>
          <w:rFonts w:ascii="宋体" w:hAnsi="宋体" w:hint="eastAsia"/>
          <w:szCs w:val="21"/>
        </w:rPr>
        <w:t>93. 下列for循环的循环体执行次数为（ D ）。</w:t>
      </w:r>
    </w:p>
    <w:p w14:paraId="73E657FC" w14:textId="77777777" w:rsidR="0094370B" w:rsidRDefault="00E64506">
      <w:pPr>
        <w:rPr>
          <w:rFonts w:ascii="宋体" w:hAnsi="宋体"/>
          <w:szCs w:val="21"/>
        </w:rPr>
      </w:pPr>
      <w:r>
        <w:rPr>
          <w:rFonts w:ascii="宋体" w:hAnsi="宋体"/>
          <w:szCs w:val="21"/>
        </w:rPr>
        <w:t xml:space="preserve">for(int i(0),j(10);i=j=4;i++,j- -)  </w:t>
      </w:r>
    </w:p>
    <w:p w14:paraId="66CA48DE" w14:textId="77777777" w:rsidR="0094370B" w:rsidRDefault="00E64506">
      <w:pPr>
        <w:rPr>
          <w:rFonts w:ascii="宋体" w:hAnsi="宋体"/>
          <w:szCs w:val="21"/>
        </w:rPr>
      </w:pPr>
      <w:r>
        <w:rPr>
          <w:rFonts w:ascii="宋体" w:hAnsi="宋体" w:hint="eastAsia"/>
          <w:szCs w:val="21"/>
        </w:rPr>
        <w:t>A. 0;</w:t>
      </w:r>
      <w:r>
        <w:rPr>
          <w:rFonts w:ascii="宋体" w:hAnsi="宋体" w:hint="eastAsia"/>
          <w:szCs w:val="21"/>
        </w:rPr>
        <w:tab/>
        <w:t xml:space="preserve">       B.  1;</w:t>
      </w:r>
      <w:r>
        <w:rPr>
          <w:rFonts w:ascii="宋体" w:hAnsi="宋体" w:hint="eastAsia"/>
          <w:szCs w:val="21"/>
        </w:rPr>
        <w:tab/>
        <w:t xml:space="preserve">     C.  4;</w:t>
      </w:r>
      <w:r>
        <w:rPr>
          <w:rFonts w:ascii="宋体" w:hAnsi="宋体" w:hint="eastAsia"/>
          <w:szCs w:val="21"/>
        </w:rPr>
        <w:tab/>
        <w:t xml:space="preserve">        D. 无限;</w:t>
      </w:r>
    </w:p>
    <w:p w14:paraId="795A6342" w14:textId="77777777" w:rsidR="0094370B" w:rsidRDefault="00E64506">
      <w:pPr>
        <w:rPr>
          <w:rFonts w:ascii="宋体" w:hAnsi="宋体"/>
          <w:szCs w:val="21"/>
        </w:rPr>
      </w:pPr>
      <w:r>
        <w:rPr>
          <w:rFonts w:ascii="宋体" w:hAnsi="宋体" w:hint="eastAsia"/>
          <w:szCs w:val="21"/>
        </w:rPr>
        <w:t>94. 下述关于开关语句的描述中，（ A ）是正确的。</w:t>
      </w:r>
    </w:p>
    <w:p w14:paraId="1B9EC96C"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开关语句中default子句可以没有，也可以有一个;</w:t>
      </w:r>
    </w:p>
    <w:p w14:paraId="35A2042F" w14:textId="77777777" w:rsidR="0094370B" w:rsidRDefault="00E64506">
      <w:pPr>
        <w:rPr>
          <w:rFonts w:ascii="宋体" w:hAnsi="宋体"/>
          <w:szCs w:val="21"/>
        </w:rPr>
      </w:pPr>
      <w:r>
        <w:rPr>
          <w:rFonts w:ascii="宋体" w:hAnsi="宋体" w:hint="eastAsia"/>
          <w:szCs w:val="21"/>
        </w:rPr>
        <w:t>B.</w:t>
      </w:r>
      <w:r>
        <w:rPr>
          <w:rFonts w:ascii="宋体" w:hAnsi="宋体" w:hint="eastAsia"/>
          <w:szCs w:val="21"/>
        </w:rPr>
        <w:tab/>
        <w:t>开关语句中每个语句序列中必须有break语句;</w:t>
      </w:r>
    </w:p>
    <w:p w14:paraId="238751A6"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开关语句中default子句只能放在最后；</w:t>
      </w:r>
    </w:p>
    <w:p w14:paraId="1954073A" w14:textId="77777777" w:rsidR="0094370B" w:rsidRDefault="00E64506">
      <w:pPr>
        <w:rPr>
          <w:rFonts w:ascii="宋体" w:hAnsi="宋体"/>
          <w:szCs w:val="21"/>
        </w:rPr>
      </w:pPr>
      <w:r>
        <w:rPr>
          <w:rFonts w:ascii="宋体" w:hAnsi="宋体" w:hint="eastAsia"/>
          <w:szCs w:val="21"/>
        </w:rPr>
        <w:t>D.</w:t>
      </w:r>
      <w:r>
        <w:rPr>
          <w:rFonts w:ascii="宋体" w:hAnsi="宋体" w:hint="eastAsia"/>
          <w:szCs w:val="21"/>
        </w:rPr>
        <w:tab/>
        <w:t>开关语句中case子句后面的表达式可以是整形表达式。</w:t>
      </w:r>
    </w:p>
    <w:p w14:paraId="47A5FF35" w14:textId="77777777" w:rsidR="0094370B" w:rsidRDefault="00E64506">
      <w:pPr>
        <w:rPr>
          <w:rFonts w:ascii="宋体" w:hAnsi="宋体"/>
          <w:szCs w:val="21"/>
        </w:rPr>
      </w:pPr>
      <w:r>
        <w:rPr>
          <w:rFonts w:ascii="宋体" w:hAnsi="宋体" w:hint="eastAsia"/>
          <w:szCs w:val="21"/>
        </w:rPr>
        <w:t>95. 下列存储类标识符中，（ C ）的可见性与存在性不一值。</w:t>
      </w:r>
    </w:p>
    <w:p w14:paraId="463C6481" w14:textId="77777777" w:rsidR="0094370B" w:rsidRDefault="00E64506">
      <w:pPr>
        <w:rPr>
          <w:rFonts w:ascii="宋体" w:hAnsi="宋体"/>
          <w:szCs w:val="21"/>
        </w:rPr>
      </w:pPr>
      <w:r>
        <w:rPr>
          <w:rFonts w:ascii="宋体" w:hAnsi="宋体" w:hint="eastAsia"/>
          <w:szCs w:val="21"/>
        </w:rPr>
        <w:t>A. 外部类；</w:t>
      </w:r>
      <w:r>
        <w:rPr>
          <w:rFonts w:ascii="宋体" w:hAnsi="宋体" w:hint="eastAsia"/>
          <w:szCs w:val="21"/>
        </w:rPr>
        <w:tab/>
        <w:t xml:space="preserve">   B. 自动类;</w:t>
      </w:r>
      <w:r>
        <w:rPr>
          <w:rFonts w:ascii="宋体" w:hAnsi="宋体" w:hint="eastAsia"/>
          <w:szCs w:val="21"/>
        </w:rPr>
        <w:tab/>
        <w:t xml:space="preserve">      C. 内部静态类；    D. 寄存器类。</w:t>
      </w:r>
    </w:p>
    <w:p w14:paraId="15E870F2" w14:textId="77777777" w:rsidR="0094370B" w:rsidRDefault="00E64506">
      <w:pPr>
        <w:rPr>
          <w:rFonts w:ascii="宋体" w:hAnsi="宋体"/>
          <w:szCs w:val="21"/>
        </w:rPr>
      </w:pPr>
      <w:r>
        <w:rPr>
          <w:rFonts w:ascii="宋体" w:hAnsi="宋体" w:hint="eastAsia"/>
          <w:szCs w:val="21"/>
        </w:rPr>
        <w:t>96. 下述静态数据成员的特征中，（  D）是错误的。</w:t>
      </w:r>
    </w:p>
    <w:p w14:paraId="1141C3B7"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说明静态数据成员时前边要加修饰符static;</w:t>
      </w:r>
    </w:p>
    <w:p w14:paraId="22FE081E" w14:textId="77777777" w:rsidR="0094370B" w:rsidRDefault="00E64506">
      <w:pPr>
        <w:rPr>
          <w:rFonts w:ascii="宋体" w:hAnsi="宋体"/>
          <w:szCs w:val="21"/>
        </w:rPr>
      </w:pPr>
      <w:r>
        <w:rPr>
          <w:rFonts w:ascii="宋体" w:hAnsi="宋体" w:hint="eastAsia"/>
          <w:szCs w:val="21"/>
        </w:rPr>
        <w:t>B.</w:t>
      </w:r>
      <w:r>
        <w:rPr>
          <w:rFonts w:ascii="宋体" w:hAnsi="宋体" w:hint="eastAsia"/>
          <w:szCs w:val="21"/>
        </w:rPr>
        <w:tab/>
        <w:t>静态数据成员要在类体外进行初始化；</w:t>
      </w:r>
    </w:p>
    <w:p w14:paraId="068A2910"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引用静态数据成员时，要在静态数据成员名前加&lt;类名&gt;和作用域运算符；</w:t>
      </w:r>
    </w:p>
    <w:p w14:paraId="7D560D32" w14:textId="77777777" w:rsidR="0094370B" w:rsidRDefault="00E64506">
      <w:pPr>
        <w:rPr>
          <w:rFonts w:ascii="宋体" w:hAnsi="宋体"/>
          <w:szCs w:val="21"/>
        </w:rPr>
      </w:pPr>
      <w:r>
        <w:rPr>
          <w:rFonts w:ascii="宋体" w:hAnsi="宋体" w:hint="eastAsia"/>
          <w:szCs w:val="21"/>
        </w:rPr>
        <w:t>D.</w:t>
      </w:r>
      <w:r>
        <w:rPr>
          <w:rFonts w:ascii="宋体" w:hAnsi="宋体" w:hint="eastAsia"/>
          <w:szCs w:val="21"/>
        </w:rPr>
        <w:tab/>
        <w:t>静态数据成员不是所有对象所共用的。</w:t>
      </w:r>
    </w:p>
    <w:p w14:paraId="694534D1" w14:textId="77777777" w:rsidR="0094370B" w:rsidRDefault="00E64506">
      <w:pPr>
        <w:rPr>
          <w:rFonts w:ascii="宋体" w:hAnsi="宋体"/>
          <w:szCs w:val="21"/>
        </w:rPr>
      </w:pPr>
      <w:r>
        <w:rPr>
          <w:rFonts w:ascii="宋体" w:hAnsi="宋体" w:hint="eastAsia"/>
          <w:szCs w:val="21"/>
        </w:rPr>
        <w:t>97. （  A）是析构函数的特征。</w:t>
      </w:r>
    </w:p>
    <w:p w14:paraId="1F08274B" w14:textId="77777777" w:rsidR="0094370B" w:rsidRDefault="00E64506">
      <w:pPr>
        <w:rPr>
          <w:rFonts w:ascii="宋体" w:hAnsi="宋体"/>
          <w:szCs w:val="21"/>
        </w:rPr>
      </w:pPr>
      <w:r>
        <w:rPr>
          <w:rFonts w:ascii="宋体" w:hAnsi="宋体" w:hint="eastAsia"/>
          <w:szCs w:val="21"/>
        </w:rPr>
        <w:lastRenderedPageBreak/>
        <w:t>A. 一个类中只能定义一个析构函数;    B. 析构函数与类名不同;</w:t>
      </w:r>
    </w:p>
    <w:p w14:paraId="16D83B45" w14:textId="77777777" w:rsidR="0094370B" w:rsidRDefault="00E64506">
      <w:pPr>
        <w:rPr>
          <w:rFonts w:ascii="宋体" w:hAnsi="宋体"/>
          <w:szCs w:val="21"/>
        </w:rPr>
      </w:pPr>
      <w:r>
        <w:rPr>
          <w:rFonts w:ascii="宋体" w:hAnsi="宋体" w:hint="eastAsia"/>
          <w:szCs w:val="21"/>
        </w:rPr>
        <w:t>C. 析构函数的定义只能在类体内;      D. 析构函数可以有各个或多个参数。;</w:t>
      </w:r>
    </w:p>
    <w:p w14:paraId="00668370" w14:textId="77777777" w:rsidR="0094370B" w:rsidRDefault="00E64506">
      <w:pPr>
        <w:rPr>
          <w:rFonts w:ascii="宋体" w:hAnsi="宋体"/>
          <w:szCs w:val="21"/>
        </w:rPr>
      </w:pPr>
      <w:r>
        <w:rPr>
          <w:rFonts w:ascii="宋体" w:hAnsi="宋体" w:hint="eastAsia"/>
          <w:szCs w:val="21"/>
        </w:rPr>
        <w:t>98.</w:t>
      </w:r>
      <w:r>
        <w:rPr>
          <w:rFonts w:ascii="宋体" w:hAnsi="宋体" w:hint="eastAsia"/>
          <w:szCs w:val="21"/>
        </w:rPr>
        <w:tab/>
        <w:t>已知：p是一个指向类A数据成员m的指针，A1是类A的一个对象。如果要给m赋值为5，（ C ）是正确的。</w:t>
      </w:r>
    </w:p>
    <w:p w14:paraId="77CD0A18" w14:textId="77777777" w:rsidR="0094370B" w:rsidRDefault="00E64506">
      <w:pPr>
        <w:rPr>
          <w:rFonts w:ascii="宋体" w:hAnsi="宋体"/>
          <w:szCs w:val="21"/>
        </w:rPr>
      </w:pPr>
      <w:r>
        <w:rPr>
          <w:rFonts w:ascii="宋体" w:hAnsi="宋体"/>
          <w:szCs w:val="21"/>
        </w:rPr>
        <w:t>A.  A1.p=5;                    B.  A1-&gt;p=5;</w:t>
      </w:r>
    </w:p>
    <w:p w14:paraId="10093395" w14:textId="77777777" w:rsidR="0094370B" w:rsidRDefault="00E64506">
      <w:pPr>
        <w:rPr>
          <w:rFonts w:ascii="宋体" w:hAnsi="宋体"/>
          <w:szCs w:val="21"/>
        </w:rPr>
      </w:pPr>
      <w:r>
        <w:rPr>
          <w:rFonts w:ascii="宋体" w:hAnsi="宋体"/>
          <w:szCs w:val="21"/>
        </w:rPr>
        <w:t>C.  A.*p=5;                    D.  *A1.p=5;</w:t>
      </w:r>
    </w:p>
    <w:p w14:paraId="4C0C9C8A" w14:textId="77777777" w:rsidR="0094370B" w:rsidRDefault="00E64506">
      <w:pPr>
        <w:rPr>
          <w:rFonts w:ascii="宋体" w:hAnsi="宋体"/>
          <w:szCs w:val="21"/>
        </w:rPr>
      </w:pPr>
      <w:r>
        <w:rPr>
          <w:rFonts w:ascii="宋体" w:hAnsi="宋体" w:hint="eastAsia"/>
          <w:szCs w:val="21"/>
        </w:rPr>
        <w:t>99.</w:t>
      </w:r>
      <w:r>
        <w:rPr>
          <w:rFonts w:ascii="宋体" w:hAnsi="宋体" w:hint="eastAsia"/>
          <w:szCs w:val="21"/>
        </w:rPr>
        <w:tab/>
        <w:t>关于new运算符的下列描述中，( D )是错的。</w:t>
      </w:r>
    </w:p>
    <w:p w14:paraId="1ADE49EE"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它可以用来动态创建对象和对象数组；</w:t>
      </w:r>
    </w:p>
    <w:p w14:paraId="5CC6E33C" w14:textId="77777777" w:rsidR="0094370B" w:rsidRDefault="00E64506">
      <w:pPr>
        <w:rPr>
          <w:rFonts w:ascii="宋体" w:hAnsi="宋体"/>
          <w:szCs w:val="21"/>
        </w:rPr>
      </w:pPr>
      <w:r>
        <w:rPr>
          <w:rFonts w:ascii="宋体" w:hAnsi="宋体" w:hint="eastAsia"/>
          <w:szCs w:val="21"/>
        </w:rPr>
        <w:t>B.</w:t>
      </w:r>
      <w:r>
        <w:rPr>
          <w:rFonts w:ascii="宋体" w:hAnsi="宋体" w:hint="eastAsia"/>
          <w:szCs w:val="21"/>
        </w:rPr>
        <w:tab/>
        <w:t>使用它创建的对象或对象数组可以使用运算符delete删除;</w:t>
      </w:r>
    </w:p>
    <w:p w14:paraId="55086257"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使用它创建对象时要调用构造函数；</w:t>
      </w:r>
    </w:p>
    <w:p w14:paraId="3DB192E0" w14:textId="77777777" w:rsidR="0094370B" w:rsidRDefault="00E64506">
      <w:pPr>
        <w:rPr>
          <w:rFonts w:ascii="宋体" w:hAnsi="宋体"/>
          <w:szCs w:val="21"/>
        </w:rPr>
      </w:pPr>
      <w:r>
        <w:rPr>
          <w:rFonts w:ascii="宋体" w:hAnsi="宋体" w:hint="eastAsia"/>
          <w:szCs w:val="21"/>
        </w:rPr>
        <w:t>D.</w:t>
      </w:r>
      <w:r>
        <w:rPr>
          <w:rFonts w:ascii="宋体" w:hAnsi="宋体" w:hint="eastAsia"/>
          <w:szCs w:val="21"/>
        </w:rPr>
        <w:tab/>
        <w:t xml:space="preserve">使用它创建对象数组时必须指定初始值。 </w:t>
      </w:r>
    </w:p>
    <w:p w14:paraId="605C6B19" w14:textId="77777777" w:rsidR="0094370B" w:rsidRDefault="00E64506">
      <w:pPr>
        <w:rPr>
          <w:rFonts w:ascii="宋体" w:hAnsi="宋体"/>
          <w:szCs w:val="21"/>
        </w:rPr>
      </w:pPr>
      <w:r>
        <w:rPr>
          <w:rFonts w:ascii="宋体" w:hAnsi="宋体" w:hint="eastAsia"/>
          <w:szCs w:val="21"/>
        </w:rPr>
        <w:t>100.</w:t>
      </w:r>
      <w:r>
        <w:rPr>
          <w:rFonts w:ascii="宋体" w:hAnsi="宋体" w:hint="eastAsia"/>
          <w:szCs w:val="21"/>
        </w:rPr>
        <w:tab/>
        <w:t>派生类的构造函数的成员初始化列中，不能包含（C  ）。</w:t>
      </w:r>
    </w:p>
    <w:p w14:paraId="5485821C"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基类的构造函数;</w:t>
      </w:r>
    </w:p>
    <w:p w14:paraId="20DD58D2" w14:textId="77777777" w:rsidR="0094370B" w:rsidRDefault="00E64506">
      <w:pPr>
        <w:rPr>
          <w:rFonts w:ascii="宋体" w:hAnsi="宋体"/>
          <w:szCs w:val="21"/>
        </w:rPr>
      </w:pPr>
      <w:r>
        <w:rPr>
          <w:rFonts w:ascii="宋体" w:hAnsi="宋体" w:hint="eastAsia"/>
          <w:szCs w:val="21"/>
        </w:rPr>
        <w:t>B.</w:t>
      </w:r>
      <w:r>
        <w:rPr>
          <w:rFonts w:ascii="宋体" w:hAnsi="宋体" w:hint="eastAsia"/>
          <w:szCs w:val="21"/>
        </w:rPr>
        <w:tab/>
        <w:t>派生类中子对象的初始化;</w:t>
      </w:r>
    </w:p>
    <w:p w14:paraId="66A5324D"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基类的子对象初始化;</w:t>
      </w:r>
    </w:p>
    <w:p w14:paraId="6A878EC9" w14:textId="77777777" w:rsidR="0094370B" w:rsidRDefault="00E64506">
      <w:pPr>
        <w:rPr>
          <w:rFonts w:ascii="宋体" w:hAnsi="宋体"/>
          <w:szCs w:val="21"/>
        </w:rPr>
      </w:pPr>
      <w:r>
        <w:rPr>
          <w:rFonts w:ascii="宋体" w:hAnsi="宋体" w:hint="eastAsia"/>
          <w:szCs w:val="21"/>
        </w:rPr>
        <w:t>D.</w:t>
      </w:r>
      <w:r>
        <w:rPr>
          <w:rFonts w:ascii="宋体" w:hAnsi="宋体" w:hint="eastAsia"/>
          <w:szCs w:val="21"/>
        </w:rPr>
        <w:tab/>
        <w:t>派生类中一般数据成员的初始化</w:t>
      </w:r>
    </w:p>
    <w:p w14:paraId="6D7D948D" w14:textId="77777777" w:rsidR="0094370B" w:rsidRDefault="00E64506">
      <w:pPr>
        <w:rPr>
          <w:rFonts w:ascii="宋体" w:hAnsi="宋体"/>
          <w:szCs w:val="21"/>
        </w:rPr>
      </w:pPr>
      <w:r>
        <w:rPr>
          <w:rFonts w:ascii="宋体" w:hAnsi="宋体" w:hint="eastAsia"/>
          <w:szCs w:val="21"/>
        </w:rPr>
        <w:lastRenderedPageBreak/>
        <w:t>101.</w:t>
      </w:r>
      <w:r>
        <w:rPr>
          <w:rFonts w:ascii="宋体" w:hAnsi="宋体" w:hint="eastAsia"/>
          <w:szCs w:val="21"/>
        </w:rPr>
        <w:tab/>
        <w:t>派生类的对象对它的基类成员中（  A）是可以访问的。</w:t>
      </w:r>
    </w:p>
    <w:p w14:paraId="05B8D5C5" w14:textId="77777777" w:rsidR="0094370B" w:rsidRDefault="00E64506">
      <w:pPr>
        <w:rPr>
          <w:rFonts w:ascii="宋体" w:hAnsi="宋体"/>
          <w:szCs w:val="21"/>
        </w:rPr>
      </w:pPr>
      <w:r>
        <w:rPr>
          <w:rFonts w:ascii="宋体" w:hAnsi="宋体" w:hint="eastAsia"/>
          <w:szCs w:val="21"/>
        </w:rPr>
        <w:t>A.</w:t>
      </w:r>
      <w:r>
        <w:rPr>
          <w:rFonts w:ascii="宋体" w:hAnsi="宋体" w:hint="eastAsia"/>
          <w:szCs w:val="21"/>
        </w:rPr>
        <w:tab/>
        <w:t>公有继承的公有成员;</w:t>
      </w:r>
      <w:r>
        <w:rPr>
          <w:rFonts w:ascii="宋体" w:hAnsi="宋体" w:hint="eastAsia"/>
          <w:szCs w:val="21"/>
        </w:rPr>
        <w:tab/>
      </w:r>
    </w:p>
    <w:p w14:paraId="1EED9373" w14:textId="77777777" w:rsidR="0094370B" w:rsidRDefault="00E64506">
      <w:pPr>
        <w:rPr>
          <w:rFonts w:ascii="宋体" w:hAnsi="宋体"/>
          <w:szCs w:val="21"/>
        </w:rPr>
      </w:pPr>
      <w:r>
        <w:rPr>
          <w:rFonts w:ascii="宋体" w:hAnsi="宋体" w:hint="eastAsia"/>
          <w:szCs w:val="21"/>
        </w:rPr>
        <w:t>B.</w:t>
      </w:r>
      <w:r>
        <w:rPr>
          <w:rFonts w:ascii="宋体" w:hAnsi="宋体" w:hint="eastAsia"/>
          <w:szCs w:val="21"/>
        </w:rPr>
        <w:tab/>
        <w:t>公有继承的私有成员；</w:t>
      </w:r>
    </w:p>
    <w:p w14:paraId="1B3E750D" w14:textId="77777777" w:rsidR="0094370B" w:rsidRDefault="00E64506">
      <w:pPr>
        <w:rPr>
          <w:rFonts w:ascii="宋体" w:hAnsi="宋体"/>
          <w:szCs w:val="21"/>
        </w:rPr>
      </w:pPr>
      <w:r>
        <w:rPr>
          <w:rFonts w:ascii="宋体" w:hAnsi="宋体" w:hint="eastAsia"/>
          <w:szCs w:val="21"/>
        </w:rPr>
        <w:t>C.</w:t>
      </w:r>
      <w:r>
        <w:rPr>
          <w:rFonts w:ascii="宋体" w:hAnsi="宋体" w:hint="eastAsia"/>
          <w:szCs w:val="21"/>
        </w:rPr>
        <w:tab/>
        <w:t>公有继承的保护成员；</w:t>
      </w:r>
    </w:p>
    <w:p w14:paraId="461D3822" w14:textId="77777777" w:rsidR="0094370B" w:rsidRDefault="00E64506">
      <w:pPr>
        <w:rPr>
          <w:rFonts w:ascii="宋体" w:hAnsi="宋体"/>
          <w:szCs w:val="21"/>
        </w:rPr>
      </w:pPr>
      <w:r>
        <w:rPr>
          <w:rFonts w:ascii="宋体" w:hAnsi="宋体" w:hint="eastAsia"/>
          <w:szCs w:val="21"/>
        </w:rPr>
        <w:t>D.</w:t>
      </w:r>
      <w:r>
        <w:rPr>
          <w:rFonts w:ascii="宋体" w:hAnsi="宋体" w:hint="eastAsia"/>
          <w:szCs w:val="21"/>
        </w:rPr>
        <w:tab/>
        <w:t>私有继承的公有成员。</w:t>
      </w:r>
    </w:p>
    <w:p w14:paraId="69FF43F8" w14:textId="77777777" w:rsidR="0094370B" w:rsidRDefault="00E64506">
      <w:pPr>
        <w:rPr>
          <w:rFonts w:ascii="宋体" w:hAnsi="宋体"/>
          <w:szCs w:val="21"/>
        </w:rPr>
      </w:pPr>
      <w:r>
        <w:rPr>
          <w:rFonts w:ascii="宋体" w:hAnsi="宋体" w:hint="eastAsia"/>
          <w:szCs w:val="21"/>
        </w:rPr>
        <w:t>102．C++类体系中，不能被派生类继承的有（   A）。</w:t>
      </w:r>
    </w:p>
    <w:p w14:paraId="00DF7636" w14:textId="77777777" w:rsidR="0094370B" w:rsidRDefault="00E64506">
      <w:pPr>
        <w:rPr>
          <w:rFonts w:ascii="宋体" w:hAnsi="宋体"/>
          <w:szCs w:val="21"/>
        </w:rPr>
      </w:pPr>
      <w:r>
        <w:rPr>
          <w:rFonts w:ascii="宋体" w:hAnsi="宋体" w:hint="eastAsia"/>
          <w:szCs w:val="21"/>
        </w:rPr>
        <w:t>A.构造函数       B.虚函数       C.静态成员函数     D.赋值操作函数</w:t>
      </w:r>
    </w:p>
    <w:p w14:paraId="17C6A56D" w14:textId="77777777" w:rsidR="0094370B" w:rsidRDefault="00E64506">
      <w:pPr>
        <w:rPr>
          <w:rFonts w:ascii="宋体" w:hAnsi="宋体"/>
          <w:szCs w:val="21"/>
        </w:rPr>
      </w:pPr>
      <w:r>
        <w:rPr>
          <w:rFonts w:ascii="宋体" w:hAnsi="宋体" w:hint="eastAsia"/>
          <w:szCs w:val="21"/>
        </w:rPr>
        <w:t>103．下面标识符中正确的是（A   ）。</w:t>
      </w:r>
    </w:p>
    <w:p w14:paraId="3AC4F5BB" w14:textId="77777777" w:rsidR="0094370B" w:rsidRDefault="00E64506">
      <w:pPr>
        <w:rPr>
          <w:rFonts w:ascii="宋体" w:hAnsi="宋体"/>
          <w:szCs w:val="21"/>
        </w:rPr>
      </w:pPr>
      <w:r>
        <w:rPr>
          <w:rFonts w:ascii="宋体" w:hAnsi="宋体" w:hint="eastAsia"/>
          <w:szCs w:val="21"/>
        </w:rPr>
        <w:t>A．_abc     B．3ab   C．  int     D．+ab</w:t>
      </w:r>
    </w:p>
    <w:p w14:paraId="3113CF94" w14:textId="77777777" w:rsidR="0094370B" w:rsidRDefault="00E64506">
      <w:pPr>
        <w:rPr>
          <w:rFonts w:ascii="宋体" w:hAnsi="宋体"/>
          <w:szCs w:val="21"/>
        </w:rPr>
      </w:pPr>
      <w:r>
        <w:rPr>
          <w:rFonts w:ascii="宋体" w:hAnsi="宋体" w:hint="eastAsia"/>
          <w:szCs w:val="21"/>
        </w:rPr>
        <w:t>104．下列哪项（  D ）不是面向对象程序设计的主要特征？</w:t>
      </w:r>
    </w:p>
    <w:p w14:paraId="600F2B3E" w14:textId="77777777" w:rsidR="0094370B" w:rsidRDefault="00E64506">
      <w:pPr>
        <w:rPr>
          <w:rFonts w:ascii="宋体" w:hAnsi="宋体"/>
          <w:szCs w:val="21"/>
        </w:rPr>
      </w:pPr>
      <w:r>
        <w:rPr>
          <w:rFonts w:ascii="宋体" w:hAnsi="宋体" w:hint="eastAsia"/>
          <w:szCs w:val="21"/>
        </w:rPr>
        <w:t>a.封装</w:t>
      </w:r>
      <w:r>
        <w:rPr>
          <w:rFonts w:ascii="宋体" w:hAnsi="宋体" w:hint="eastAsia"/>
          <w:szCs w:val="21"/>
        </w:rPr>
        <w:tab/>
      </w:r>
      <w:r>
        <w:rPr>
          <w:rFonts w:ascii="宋体" w:hAnsi="宋体" w:hint="eastAsia"/>
          <w:szCs w:val="21"/>
        </w:rPr>
        <w:tab/>
        <w:t>b.继承</w:t>
      </w:r>
      <w:r>
        <w:rPr>
          <w:rFonts w:ascii="宋体" w:hAnsi="宋体" w:hint="eastAsia"/>
          <w:szCs w:val="21"/>
        </w:rPr>
        <w:tab/>
      </w:r>
      <w:r>
        <w:rPr>
          <w:rFonts w:ascii="宋体" w:hAnsi="宋体" w:hint="eastAsia"/>
          <w:szCs w:val="21"/>
        </w:rPr>
        <w:tab/>
        <w:t>c.多态</w:t>
      </w:r>
      <w:r>
        <w:rPr>
          <w:rFonts w:ascii="宋体" w:hAnsi="宋体" w:hint="eastAsia"/>
          <w:szCs w:val="21"/>
        </w:rPr>
        <w:tab/>
      </w:r>
      <w:r>
        <w:rPr>
          <w:rFonts w:ascii="宋体" w:hAnsi="宋体" w:hint="eastAsia"/>
          <w:szCs w:val="21"/>
        </w:rPr>
        <w:tab/>
      </w:r>
      <w:r>
        <w:rPr>
          <w:rFonts w:ascii="宋体" w:hAnsi="宋体" w:hint="eastAsia"/>
          <w:szCs w:val="21"/>
        </w:rPr>
        <w:tab/>
        <w:t>d.结构</w:t>
      </w:r>
    </w:p>
    <w:p w14:paraId="40FAD87E" w14:textId="77777777" w:rsidR="0094370B" w:rsidRDefault="00E64506">
      <w:pPr>
        <w:rPr>
          <w:rFonts w:ascii="宋体" w:hAnsi="宋体"/>
          <w:szCs w:val="21"/>
        </w:rPr>
      </w:pPr>
      <w:r>
        <w:rPr>
          <w:rFonts w:ascii="宋体" w:hAnsi="宋体" w:hint="eastAsia"/>
          <w:szCs w:val="21"/>
        </w:rPr>
        <w:t>105．已知i=5，j=0，下列各式中运算结果为j=6的表达式是（  A  ）。</w:t>
      </w:r>
    </w:p>
    <w:p w14:paraId="725033FC" w14:textId="77777777" w:rsidR="0094370B" w:rsidRDefault="00E64506">
      <w:pPr>
        <w:rPr>
          <w:rFonts w:ascii="宋体" w:hAnsi="宋体"/>
          <w:szCs w:val="21"/>
        </w:rPr>
      </w:pPr>
      <w:r>
        <w:rPr>
          <w:rFonts w:ascii="宋体" w:hAnsi="宋体" w:hint="eastAsia"/>
          <w:szCs w:val="21"/>
        </w:rPr>
        <w:t>A．j=i+（++j）       B．j=j+i++      C．j=++i+j      D．j=j+++i</w:t>
      </w:r>
    </w:p>
    <w:p w14:paraId="09E73F10" w14:textId="77777777" w:rsidR="0094370B" w:rsidRDefault="00E64506">
      <w:pPr>
        <w:rPr>
          <w:rFonts w:ascii="宋体" w:hAnsi="宋体"/>
          <w:szCs w:val="21"/>
        </w:rPr>
      </w:pPr>
      <w:r>
        <w:rPr>
          <w:rFonts w:ascii="宋体" w:hAnsi="宋体" w:hint="eastAsia"/>
          <w:szCs w:val="21"/>
        </w:rPr>
        <w:t>106．若整型变量a、b、c、d中的值依次为：1、4、3、2。则条件表达式a&lt;b?a:c&lt;d?c:d的值  A</w:t>
      </w:r>
    </w:p>
    <w:p w14:paraId="076B0DAD" w14:textId="77777777" w:rsidR="0094370B" w:rsidRDefault="00E64506">
      <w:pPr>
        <w:rPr>
          <w:rFonts w:ascii="宋体" w:hAnsi="宋体"/>
          <w:szCs w:val="21"/>
        </w:rPr>
      </w:pPr>
      <w:r>
        <w:rPr>
          <w:rFonts w:ascii="宋体" w:hAnsi="宋体" w:hint="eastAsia"/>
          <w:szCs w:val="21"/>
        </w:rPr>
        <w:t xml:space="preserve">A．1   　</w:t>
      </w:r>
      <w:r>
        <w:rPr>
          <w:rFonts w:ascii="宋体" w:hAnsi="宋体" w:hint="eastAsia"/>
          <w:szCs w:val="21"/>
        </w:rPr>
        <w:tab/>
      </w:r>
      <w:r>
        <w:rPr>
          <w:rFonts w:ascii="宋体" w:hAnsi="宋体" w:hint="eastAsia"/>
          <w:szCs w:val="21"/>
        </w:rPr>
        <w:tab/>
        <w:t xml:space="preserve">B．2   　</w:t>
      </w:r>
      <w:r>
        <w:rPr>
          <w:rFonts w:ascii="宋体" w:hAnsi="宋体" w:hint="eastAsia"/>
          <w:szCs w:val="21"/>
        </w:rPr>
        <w:tab/>
      </w:r>
      <w:r>
        <w:rPr>
          <w:rFonts w:ascii="宋体" w:hAnsi="宋体" w:hint="eastAsia"/>
          <w:szCs w:val="21"/>
        </w:rPr>
        <w:tab/>
        <w:t xml:space="preserve">C．3   　</w:t>
      </w:r>
      <w:r>
        <w:rPr>
          <w:rFonts w:ascii="宋体" w:hAnsi="宋体" w:hint="eastAsia"/>
          <w:szCs w:val="21"/>
        </w:rPr>
        <w:tab/>
      </w:r>
      <w:r>
        <w:rPr>
          <w:rFonts w:ascii="宋体" w:hAnsi="宋体" w:hint="eastAsia"/>
          <w:szCs w:val="21"/>
        </w:rPr>
        <w:tab/>
        <w:t>D．4</w:t>
      </w:r>
    </w:p>
    <w:p w14:paraId="30F8568D" w14:textId="77777777" w:rsidR="0094370B" w:rsidRDefault="00E64506">
      <w:pPr>
        <w:rPr>
          <w:rFonts w:ascii="宋体" w:hAnsi="宋体"/>
          <w:szCs w:val="21"/>
        </w:rPr>
      </w:pPr>
      <w:r>
        <w:rPr>
          <w:rFonts w:ascii="宋体" w:hAnsi="宋体" w:hint="eastAsia"/>
          <w:szCs w:val="21"/>
        </w:rPr>
        <w:t>107．以下不正确的是（  C  ）。</w:t>
      </w:r>
    </w:p>
    <w:p w14:paraId="421D3B9C" w14:textId="77777777" w:rsidR="0094370B" w:rsidRDefault="00E64506">
      <w:pPr>
        <w:rPr>
          <w:rFonts w:ascii="宋体" w:hAnsi="宋体"/>
          <w:szCs w:val="21"/>
        </w:rPr>
      </w:pPr>
      <w:r>
        <w:rPr>
          <w:rFonts w:ascii="宋体" w:hAnsi="宋体" w:hint="eastAsia"/>
          <w:szCs w:val="21"/>
        </w:rPr>
        <w:lastRenderedPageBreak/>
        <w:t xml:space="preserve">  A．语句for（i=0；；i++）表示无限循环    B．for（；；）表示无限循环</w:t>
      </w:r>
    </w:p>
    <w:p w14:paraId="7684A816" w14:textId="77777777" w:rsidR="0094370B" w:rsidRDefault="00E64506">
      <w:pPr>
        <w:ind w:firstLineChars="100" w:firstLine="210"/>
        <w:rPr>
          <w:rFonts w:ascii="宋体" w:hAnsi="宋体"/>
          <w:szCs w:val="21"/>
        </w:rPr>
      </w:pPr>
      <w:r>
        <w:rPr>
          <w:rFonts w:ascii="宋体" w:hAnsi="宋体" w:hint="eastAsia"/>
          <w:szCs w:val="21"/>
        </w:rPr>
        <w:t>C．for（）也表示无限循环               D．while（1）表示无限循环</w:t>
      </w:r>
    </w:p>
    <w:p w14:paraId="5A313AB8" w14:textId="77777777" w:rsidR="0094370B" w:rsidRDefault="00E64506">
      <w:pPr>
        <w:rPr>
          <w:rFonts w:ascii="宋体" w:hAnsi="宋体"/>
          <w:szCs w:val="21"/>
        </w:rPr>
      </w:pPr>
      <w:r>
        <w:rPr>
          <w:rFonts w:ascii="宋体" w:hAnsi="宋体" w:hint="eastAsia"/>
          <w:szCs w:val="21"/>
        </w:rPr>
        <w:t>108．有如下程序：</w:t>
      </w:r>
    </w:p>
    <w:p w14:paraId="2DA67FE2" w14:textId="77777777" w:rsidR="0094370B" w:rsidRDefault="00E64506">
      <w:pPr>
        <w:rPr>
          <w:rFonts w:ascii="宋体" w:hAnsi="宋体"/>
          <w:szCs w:val="21"/>
        </w:rPr>
      </w:pPr>
      <w:r>
        <w:rPr>
          <w:rFonts w:ascii="宋体" w:hAnsi="宋体" w:hint="eastAsia"/>
          <w:szCs w:val="21"/>
        </w:rPr>
        <w:t>int x=3；</w:t>
      </w:r>
    </w:p>
    <w:p w14:paraId="6784CF2D" w14:textId="77777777" w:rsidR="0094370B" w:rsidRDefault="00E64506">
      <w:pPr>
        <w:rPr>
          <w:rFonts w:ascii="宋体" w:hAnsi="宋体"/>
          <w:szCs w:val="21"/>
        </w:rPr>
      </w:pPr>
      <w:r>
        <w:rPr>
          <w:rFonts w:ascii="宋体" w:hAnsi="宋体"/>
          <w:szCs w:val="21"/>
        </w:rPr>
        <w:t>do{</w:t>
      </w:r>
    </w:p>
    <w:p w14:paraId="6D0CD586" w14:textId="77777777" w:rsidR="0094370B" w:rsidRDefault="00E64506">
      <w:pPr>
        <w:rPr>
          <w:rFonts w:ascii="宋体" w:hAnsi="宋体"/>
          <w:szCs w:val="21"/>
        </w:rPr>
      </w:pPr>
      <w:r>
        <w:rPr>
          <w:rFonts w:ascii="宋体" w:hAnsi="宋体" w:hint="eastAsia"/>
          <w:szCs w:val="21"/>
        </w:rPr>
        <w:t>X-=2；</w:t>
      </w:r>
    </w:p>
    <w:p w14:paraId="20687044" w14:textId="77777777" w:rsidR="0094370B" w:rsidRDefault="00E64506">
      <w:pPr>
        <w:rPr>
          <w:rFonts w:ascii="宋体" w:hAnsi="宋体"/>
          <w:szCs w:val="21"/>
        </w:rPr>
      </w:pPr>
      <w:r>
        <w:rPr>
          <w:rFonts w:ascii="宋体" w:hAnsi="宋体" w:hint="eastAsia"/>
          <w:szCs w:val="21"/>
        </w:rPr>
        <w:t xml:space="preserve">cout&lt;&lt;x； </w:t>
      </w:r>
    </w:p>
    <w:p w14:paraId="61A79A79" w14:textId="77777777" w:rsidR="0094370B" w:rsidRDefault="00E64506">
      <w:pPr>
        <w:rPr>
          <w:rFonts w:ascii="宋体" w:hAnsi="宋体"/>
          <w:szCs w:val="21"/>
        </w:rPr>
      </w:pPr>
      <w:r>
        <w:rPr>
          <w:rFonts w:ascii="宋体" w:hAnsi="宋体"/>
          <w:szCs w:val="21"/>
        </w:rPr>
        <w:t>}while(!(--x));</w:t>
      </w:r>
    </w:p>
    <w:p w14:paraId="75DDEF84" w14:textId="77777777" w:rsidR="0094370B" w:rsidRDefault="00E64506">
      <w:pPr>
        <w:rPr>
          <w:rFonts w:ascii="宋体" w:hAnsi="宋体"/>
          <w:szCs w:val="21"/>
        </w:rPr>
      </w:pPr>
      <w:r>
        <w:rPr>
          <w:rFonts w:ascii="宋体" w:hAnsi="宋体" w:hint="eastAsia"/>
          <w:szCs w:val="21"/>
        </w:rPr>
        <w:t>执行这个程序的输出结果是（ C ）。</w:t>
      </w:r>
    </w:p>
    <w:p w14:paraId="5E3A99CE" w14:textId="77777777" w:rsidR="0094370B" w:rsidRDefault="00E64506">
      <w:pPr>
        <w:rPr>
          <w:rFonts w:ascii="宋体" w:hAnsi="宋体"/>
          <w:szCs w:val="21"/>
        </w:rPr>
      </w:pPr>
      <w:r>
        <w:rPr>
          <w:rFonts w:ascii="宋体" w:hAnsi="宋体" w:hint="eastAsia"/>
          <w:szCs w:val="21"/>
        </w:rPr>
        <w:t xml:space="preserve">A． 1 </w:t>
      </w:r>
      <w:r>
        <w:rPr>
          <w:rFonts w:ascii="宋体" w:hAnsi="宋体" w:hint="eastAsia"/>
          <w:szCs w:val="21"/>
        </w:rPr>
        <w:tab/>
      </w:r>
      <w:r>
        <w:rPr>
          <w:rFonts w:ascii="宋体" w:hAnsi="宋体" w:hint="eastAsia"/>
          <w:szCs w:val="21"/>
        </w:rPr>
        <w:tab/>
        <w:t xml:space="preserve">B．30 </w:t>
      </w:r>
      <w:r>
        <w:rPr>
          <w:rFonts w:ascii="宋体" w:hAnsi="宋体" w:hint="eastAsia"/>
          <w:szCs w:val="21"/>
        </w:rPr>
        <w:tab/>
      </w:r>
      <w:r>
        <w:rPr>
          <w:rFonts w:ascii="宋体" w:hAnsi="宋体" w:hint="eastAsia"/>
          <w:szCs w:val="21"/>
        </w:rPr>
        <w:tab/>
        <w:t xml:space="preserve">C．1-2 </w:t>
      </w:r>
      <w:r>
        <w:rPr>
          <w:rFonts w:ascii="宋体" w:hAnsi="宋体" w:hint="eastAsia"/>
          <w:szCs w:val="21"/>
        </w:rPr>
        <w:tab/>
      </w:r>
      <w:r>
        <w:rPr>
          <w:rFonts w:ascii="宋体" w:hAnsi="宋体" w:hint="eastAsia"/>
          <w:szCs w:val="21"/>
        </w:rPr>
        <w:tab/>
      </w:r>
      <w:r>
        <w:rPr>
          <w:rFonts w:ascii="宋体" w:hAnsi="宋体" w:hint="eastAsia"/>
          <w:szCs w:val="21"/>
        </w:rPr>
        <w:tab/>
        <w:t>D．死循环</w:t>
      </w:r>
    </w:p>
    <w:p w14:paraId="092B619C" w14:textId="77777777" w:rsidR="0094370B" w:rsidRDefault="00E64506">
      <w:pPr>
        <w:rPr>
          <w:rFonts w:ascii="宋体" w:hAnsi="宋体"/>
          <w:szCs w:val="21"/>
        </w:rPr>
      </w:pPr>
      <w:r>
        <w:rPr>
          <w:rFonts w:ascii="宋体" w:hAnsi="宋体" w:hint="eastAsia"/>
          <w:szCs w:val="21"/>
        </w:rPr>
        <w:t>109．若有以下定义，则说法错误的是(  D)。</w:t>
      </w:r>
    </w:p>
    <w:p w14:paraId="604C551E" w14:textId="77777777" w:rsidR="0094370B" w:rsidRDefault="00E64506">
      <w:pPr>
        <w:rPr>
          <w:rFonts w:ascii="宋体" w:hAnsi="宋体"/>
          <w:szCs w:val="21"/>
        </w:rPr>
      </w:pPr>
      <w:r>
        <w:rPr>
          <w:rFonts w:ascii="宋体" w:hAnsi="宋体"/>
          <w:szCs w:val="21"/>
        </w:rPr>
        <w:t xml:space="preserve">  int a=100,*p=&amp;a ;</w:t>
      </w:r>
    </w:p>
    <w:p w14:paraId="6B6A499F" w14:textId="77777777" w:rsidR="0094370B" w:rsidRDefault="00E64506">
      <w:pPr>
        <w:rPr>
          <w:rFonts w:ascii="宋体" w:hAnsi="宋体"/>
          <w:szCs w:val="21"/>
        </w:rPr>
      </w:pPr>
      <w:r>
        <w:rPr>
          <w:rFonts w:ascii="宋体" w:hAnsi="宋体" w:hint="eastAsia"/>
          <w:szCs w:val="21"/>
        </w:rPr>
        <w:t>A．声明变量p，其中*表示p是一个指针变量</w:t>
      </w:r>
    </w:p>
    <w:p w14:paraId="67973DEA" w14:textId="77777777" w:rsidR="0094370B" w:rsidRDefault="00E64506">
      <w:pPr>
        <w:rPr>
          <w:rFonts w:ascii="宋体" w:hAnsi="宋体"/>
          <w:szCs w:val="21"/>
        </w:rPr>
      </w:pPr>
      <w:r>
        <w:rPr>
          <w:rFonts w:ascii="宋体" w:hAnsi="宋体" w:hint="eastAsia"/>
          <w:szCs w:val="21"/>
        </w:rPr>
        <w:t>B．变量p经初始化，获得变量a的地址</w:t>
      </w:r>
    </w:p>
    <w:p w14:paraId="302F1C3D" w14:textId="77777777" w:rsidR="0094370B" w:rsidRDefault="00E64506">
      <w:pPr>
        <w:rPr>
          <w:rFonts w:ascii="宋体" w:hAnsi="宋体"/>
          <w:szCs w:val="21"/>
        </w:rPr>
      </w:pPr>
      <w:r>
        <w:rPr>
          <w:rFonts w:ascii="宋体" w:hAnsi="宋体" w:hint="eastAsia"/>
          <w:szCs w:val="21"/>
        </w:rPr>
        <w:t>C．变量p只可以指向一个整形变量</w:t>
      </w:r>
    </w:p>
    <w:p w14:paraId="1A5B2F06" w14:textId="77777777" w:rsidR="0094370B" w:rsidRDefault="00E64506">
      <w:pPr>
        <w:rPr>
          <w:rFonts w:ascii="宋体" w:hAnsi="宋体"/>
          <w:szCs w:val="21"/>
        </w:rPr>
      </w:pPr>
      <w:r>
        <w:rPr>
          <w:rFonts w:ascii="宋体" w:hAnsi="宋体" w:hint="eastAsia"/>
          <w:szCs w:val="21"/>
        </w:rPr>
        <w:t>D．变量p的值为100</w:t>
      </w:r>
    </w:p>
    <w:p w14:paraId="3727AB02" w14:textId="77777777" w:rsidR="0094370B" w:rsidRDefault="00E64506">
      <w:pPr>
        <w:rPr>
          <w:rFonts w:ascii="宋体" w:hAnsi="宋体"/>
          <w:szCs w:val="21"/>
        </w:rPr>
      </w:pPr>
      <w:r>
        <w:rPr>
          <w:rFonts w:ascii="宋体" w:hAnsi="宋体" w:hint="eastAsia"/>
          <w:szCs w:val="21"/>
        </w:rPr>
        <w:t>110．下面关于数组的初始化正确的是（ A ）。</w:t>
      </w:r>
    </w:p>
    <w:p w14:paraId="07D83D8D" w14:textId="77777777" w:rsidR="0094370B" w:rsidRDefault="00E64506">
      <w:pPr>
        <w:rPr>
          <w:rFonts w:ascii="宋体" w:hAnsi="宋体"/>
          <w:szCs w:val="21"/>
        </w:rPr>
      </w:pPr>
      <w:r>
        <w:rPr>
          <w:rFonts w:ascii="宋体" w:hAnsi="宋体" w:hint="eastAsia"/>
          <w:szCs w:val="21"/>
        </w:rPr>
        <w:lastRenderedPageBreak/>
        <w:t xml:space="preserve">　　A．char str[]＝{‘a\'，’b\'，\'c‘}</w:t>
      </w:r>
    </w:p>
    <w:p w14:paraId="0DBE0B30" w14:textId="77777777" w:rsidR="0094370B" w:rsidRDefault="00E64506">
      <w:pPr>
        <w:rPr>
          <w:rFonts w:ascii="宋体" w:hAnsi="宋体"/>
          <w:szCs w:val="21"/>
        </w:rPr>
      </w:pPr>
      <w:r>
        <w:rPr>
          <w:rFonts w:ascii="宋体" w:hAnsi="宋体" w:hint="eastAsia"/>
          <w:szCs w:val="21"/>
        </w:rPr>
        <w:t xml:space="preserve">　　B．char str[2]＝{\'a\'，\'b\'，\'c’}</w:t>
      </w:r>
    </w:p>
    <w:p w14:paraId="4EBFF66C" w14:textId="77777777" w:rsidR="0094370B" w:rsidRDefault="00E64506">
      <w:pPr>
        <w:rPr>
          <w:rFonts w:ascii="宋体" w:hAnsi="宋体"/>
          <w:szCs w:val="21"/>
        </w:rPr>
      </w:pPr>
      <w:r>
        <w:rPr>
          <w:rFonts w:ascii="宋体" w:hAnsi="宋体" w:hint="eastAsia"/>
          <w:szCs w:val="21"/>
        </w:rPr>
        <w:t xml:space="preserve">　　C．char str[2][3]＝{{\'a‘，\'b’}，{’e’，\'d’}，{’e’，‘f\'}}</w:t>
      </w:r>
    </w:p>
    <w:p w14:paraId="355D59BD" w14:textId="77777777" w:rsidR="0094370B" w:rsidRDefault="00E64506">
      <w:pPr>
        <w:rPr>
          <w:rFonts w:ascii="宋体" w:hAnsi="宋体"/>
          <w:szCs w:val="21"/>
        </w:rPr>
      </w:pPr>
      <w:r>
        <w:rPr>
          <w:rFonts w:ascii="宋体" w:hAnsi="宋体" w:hint="eastAsia"/>
          <w:szCs w:val="21"/>
        </w:rPr>
        <w:t xml:space="preserve">　　D．char str[]＝{\'a\'，\'b\'，\'c’}</w:t>
      </w:r>
    </w:p>
    <w:p w14:paraId="59486C98" w14:textId="77777777" w:rsidR="0094370B" w:rsidRDefault="00E64506">
      <w:pPr>
        <w:rPr>
          <w:rFonts w:ascii="宋体" w:hAnsi="宋体"/>
          <w:szCs w:val="21"/>
        </w:rPr>
      </w:pPr>
      <w:r>
        <w:rPr>
          <w:rFonts w:ascii="宋体" w:hAnsi="宋体" w:hint="eastAsia"/>
          <w:szCs w:val="21"/>
        </w:rPr>
        <w:t>111．若已定义：</w:t>
      </w:r>
    </w:p>
    <w:p w14:paraId="4A7AE141" w14:textId="77777777" w:rsidR="0094370B" w:rsidRDefault="00E64506">
      <w:pPr>
        <w:rPr>
          <w:rFonts w:ascii="宋体" w:hAnsi="宋体"/>
          <w:szCs w:val="21"/>
        </w:rPr>
      </w:pPr>
      <w:r>
        <w:rPr>
          <w:rFonts w:ascii="宋体" w:hAnsi="宋体" w:hint="eastAsia"/>
          <w:szCs w:val="21"/>
        </w:rPr>
        <w:t xml:space="preserve">      int a[]={0，1，2，3,4,5，6，7，8，9}，*P=a，i;</w:t>
      </w:r>
    </w:p>
    <w:p w14:paraId="672052E0" w14:textId="77777777" w:rsidR="0094370B" w:rsidRDefault="00E64506">
      <w:pPr>
        <w:rPr>
          <w:rFonts w:ascii="宋体" w:hAnsi="宋体"/>
          <w:szCs w:val="21"/>
        </w:rPr>
      </w:pPr>
      <w:r>
        <w:rPr>
          <w:rFonts w:ascii="宋体" w:hAnsi="宋体" w:hint="eastAsia"/>
          <w:szCs w:val="21"/>
        </w:rPr>
        <w:t xml:space="preserve">    其中0≤i≤9，则对a数组元素不正确的引用是（ D ）。</w:t>
      </w:r>
    </w:p>
    <w:p w14:paraId="5E185A87" w14:textId="77777777" w:rsidR="0094370B" w:rsidRDefault="00E64506">
      <w:pPr>
        <w:rPr>
          <w:rFonts w:ascii="宋体" w:hAnsi="宋体"/>
          <w:szCs w:val="21"/>
        </w:rPr>
      </w:pPr>
      <w:r>
        <w:rPr>
          <w:rFonts w:ascii="宋体" w:hAnsi="宋体"/>
          <w:szCs w:val="21"/>
        </w:rPr>
        <w:t xml:space="preserve">      A</w:t>
      </w:r>
      <w:r>
        <w:rPr>
          <w:rFonts w:ascii="宋体" w:hAnsi="宋体" w:hint="eastAsia"/>
          <w:szCs w:val="21"/>
        </w:rPr>
        <w:t>．</w:t>
      </w:r>
      <w:r>
        <w:rPr>
          <w:rFonts w:ascii="宋体" w:hAnsi="宋体"/>
          <w:szCs w:val="21"/>
        </w:rPr>
        <w:t>a[p-a]          B</w:t>
      </w:r>
      <w:r>
        <w:rPr>
          <w:rFonts w:ascii="宋体" w:hAnsi="宋体" w:hint="eastAsia"/>
          <w:szCs w:val="21"/>
        </w:rPr>
        <w:t>．</w:t>
      </w:r>
      <w:r>
        <w:rPr>
          <w:rFonts w:ascii="宋体" w:hAnsi="宋体"/>
          <w:szCs w:val="21"/>
        </w:rPr>
        <w:t>*(&amp;a[i])         C</w:t>
      </w:r>
      <w:r>
        <w:rPr>
          <w:rFonts w:ascii="宋体" w:hAnsi="宋体" w:hint="eastAsia"/>
          <w:szCs w:val="21"/>
        </w:rPr>
        <w:t>．</w:t>
      </w:r>
      <w:r>
        <w:rPr>
          <w:rFonts w:ascii="宋体" w:hAnsi="宋体"/>
          <w:szCs w:val="21"/>
        </w:rPr>
        <w:t>p[i]               D</w:t>
      </w:r>
      <w:r>
        <w:rPr>
          <w:rFonts w:ascii="宋体" w:hAnsi="宋体" w:hint="eastAsia"/>
          <w:szCs w:val="21"/>
        </w:rPr>
        <w:t>．</w:t>
      </w:r>
      <w:r>
        <w:rPr>
          <w:rFonts w:ascii="宋体" w:hAnsi="宋体"/>
          <w:szCs w:val="21"/>
        </w:rPr>
        <w:t>a[10]</w:t>
      </w:r>
    </w:p>
    <w:p w14:paraId="6755D03F" w14:textId="77777777" w:rsidR="0094370B" w:rsidRDefault="00E64506">
      <w:pPr>
        <w:rPr>
          <w:rFonts w:ascii="宋体" w:hAnsi="宋体"/>
          <w:szCs w:val="21"/>
        </w:rPr>
      </w:pPr>
      <w:r>
        <w:rPr>
          <w:rFonts w:ascii="宋体" w:hAnsi="宋体" w:hint="eastAsia"/>
          <w:szCs w:val="21"/>
        </w:rPr>
        <w:t>112．存在定义int a[10]，x，*pa;，若pa=&amp;a[0]，下列的哪个选项和其他3个选项不是等价的? （ A ）。</w:t>
      </w:r>
    </w:p>
    <w:p w14:paraId="6222ED9B" w14:textId="77777777" w:rsidR="0094370B" w:rsidRDefault="00E64506">
      <w:pPr>
        <w:rPr>
          <w:rFonts w:ascii="宋体" w:hAnsi="宋体"/>
          <w:szCs w:val="21"/>
        </w:rPr>
      </w:pPr>
      <w:r>
        <w:rPr>
          <w:rFonts w:ascii="宋体" w:hAnsi="宋体" w:hint="eastAsia"/>
          <w:szCs w:val="21"/>
        </w:rPr>
        <w:t xml:space="preserve">     A． x＝*pa;           B．x＝*(a+l);        C．x＝*(pa+1);       D．x＝a[1];</w:t>
      </w:r>
    </w:p>
    <w:p w14:paraId="710242A6" w14:textId="77777777" w:rsidR="0094370B" w:rsidRDefault="00E64506">
      <w:pPr>
        <w:rPr>
          <w:rFonts w:ascii="宋体" w:hAnsi="宋体"/>
          <w:szCs w:val="21"/>
        </w:rPr>
      </w:pPr>
      <w:r>
        <w:rPr>
          <w:rFonts w:ascii="宋体" w:hAnsi="宋体" w:hint="eastAsia"/>
          <w:szCs w:val="21"/>
        </w:rPr>
        <w:t>113．对数组名作函数的参数，下面描述正确的是（B）。</w:t>
      </w:r>
    </w:p>
    <w:p w14:paraId="7EC3D75B" w14:textId="77777777" w:rsidR="0094370B" w:rsidRDefault="00E64506">
      <w:pPr>
        <w:rPr>
          <w:rFonts w:ascii="宋体" w:hAnsi="宋体"/>
          <w:szCs w:val="21"/>
        </w:rPr>
      </w:pPr>
      <w:r>
        <w:rPr>
          <w:rFonts w:ascii="宋体" w:hAnsi="宋体" w:hint="eastAsia"/>
          <w:szCs w:val="21"/>
        </w:rPr>
        <w:t>A．数组名作函数的参数，调用时将实参数组复制给形参数组。</w:t>
      </w:r>
    </w:p>
    <w:p w14:paraId="3A29C468" w14:textId="77777777" w:rsidR="0094370B" w:rsidRDefault="00E64506">
      <w:pPr>
        <w:rPr>
          <w:rFonts w:ascii="宋体" w:hAnsi="宋体"/>
          <w:szCs w:val="21"/>
        </w:rPr>
      </w:pPr>
      <w:r>
        <w:rPr>
          <w:rFonts w:ascii="宋体" w:hAnsi="宋体" w:hint="eastAsia"/>
          <w:szCs w:val="21"/>
        </w:rPr>
        <w:t>B．数组名作函数的参数，主调函数和被调函数共用一段存储单元。</w:t>
      </w:r>
    </w:p>
    <w:p w14:paraId="6F60977B" w14:textId="77777777" w:rsidR="0094370B" w:rsidRDefault="00E64506">
      <w:pPr>
        <w:rPr>
          <w:rFonts w:ascii="宋体" w:hAnsi="宋体"/>
          <w:szCs w:val="21"/>
        </w:rPr>
      </w:pPr>
      <w:r>
        <w:rPr>
          <w:rFonts w:ascii="宋体" w:hAnsi="宋体" w:hint="eastAsia"/>
          <w:szCs w:val="21"/>
        </w:rPr>
        <w:t>C．数组名作参数时，形参定义的数组长度不能省略。</w:t>
      </w:r>
    </w:p>
    <w:p w14:paraId="67A03162" w14:textId="77777777" w:rsidR="0094370B" w:rsidRDefault="00E64506">
      <w:pPr>
        <w:rPr>
          <w:rFonts w:ascii="宋体" w:hAnsi="宋体"/>
          <w:szCs w:val="21"/>
        </w:rPr>
      </w:pPr>
      <w:r>
        <w:rPr>
          <w:rFonts w:ascii="宋体" w:hAnsi="宋体" w:hint="eastAsia"/>
          <w:szCs w:val="21"/>
        </w:rPr>
        <w:lastRenderedPageBreak/>
        <w:t>D．数组名作参数，不能改变主调函数中的数据。</w:t>
      </w:r>
    </w:p>
    <w:p w14:paraId="0793656E" w14:textId="77777777" w:rsidR="0094370B" w:rsidRDefault="00E64506">
      <w:pPr>
        <w:rPr>
          <w:rFonts w:ascii="宋体" w:hAnsi="宋体"/>
          <w:szCs w:val="21"/>
        </w:rPr>
      </w:pPr>
      <w:r>
        <w:rPr>
          <w:rFonts w:ascii="宋体" w:hAnsi="宋体" w:hint="eastAsia"/>
          <w:szCs w:val="21"/>
        </w:rPr>
        <w:t>114．关于静态成员的描述中，（   B    ）是错误的。</w:t>
      </w:r>
    </w:p>
    <w:p w14:paraId="3CA6E4DC" w14:textId="77777777" w:rsidR="0094370B" w:rsidRDefault="00E64506">
      <w:pPr>
        <w:rPr>
          <w:rFonts w:ascii="宋体" w:hAnsi="宋体"/>
          <w:szCs w:val="21"/>
        </w:rPr>
      </w:pPr>
      <w:r>
        <w:rPr>
          <w:rFonts w:ascii="宋体" w:hAnsi="宋体" w:hint="eastAsia"/>
          <w:szCs w:val="21"/>
        </w:rPr>
        <w:t>A．  静态成员可分为静态数据成员和静态成员函数。</w:t>
      </w:r>
    </w:p>
    <w:p w14:paraId="69A692BA" w14:textId="77777777" w:rsidR="0094370B" w:rsidRDefault="00E64506">
      <w:pPr>
        <w:rPr>
          <w:rFonts w:ascii="宋体" w:hAnsi="宋体"/>
          <w:szCs w:val="21"/>
        </w:rPr>
      </w:pPr>
      <w:r>
        <w:rPr>
          <w:rFonts w:ascii="宋体" w:hAnsi="宋体" w:hint="eastAsia"/>
          <w:szCs w:val="21"/>
        </w:rPr>
        <w:t>B．  静态数据成员定义后必须在类体内进行初始化。</w:t>
      </w:r>
    </w:p>
    <w:p w14:paraId="3657DC5D" w14:textId="77777777" w:rsidR="0094370B" w:rsidRDefault="00E64506">
      <w:pPr>
        <w:rPr>
          <w:rFonts w:ascii="宋体" w:hAnsi="宋体"/>
          <w:szCs w:val="21"/>
        </w:rPr>
      </w:pPr>
      <w:r>
        <w:rPr>
          <w:rFonts w:ascii="宋体" w:hAnsi="宋体" w:hint="eastAsia"/>
          <w:szCs w:val="21"/>
        </w:rPr>
        <w:t>C．  静态数据成员初始化不使用其构造函数。</w:t>
      </w:r>
    </w:p>
    <w:p w14:paraId="63AD99C0" w14:textId="77777777" w:rsidR="0094370B" w:rsidRDefault="00E64506">
      <w:pPr>
        <w:rPr>
          <w:rFonts w:ascii="宋体" w:hAnsi="宋体"/>
          <w:szCs w:val="21"/>
        </w:rPr>
      </w:pPr>
      <w:r>
        <w:rPr>
          <w:rFonts w:ascii="宋体" w:hAnsi="宋体" w:hint="eastAsia"/>
          <w:szCs w:val="21"/>
        </w:rPr>
        <w:t>D．  静态数据成员函数中不能直接引用非静态成员。</w:t>
      </w:r>
    </w:p>
    <w:p w14:paraId="15F03CE9" w14:textId="77777777" w:rsidR="0094370B" w:rsidRDefault="00E64506">
      <w:pPr>
        <w:rPr>
          <w:rFonts w:ascii="宋体" w:hAnsi="宋体"/>
          <w:szCs w:val="21"/>
        </w:rPr>
      </w:pPr>
      <w:r>
        <w:rPr>
          <w:rFonts w:ascii="宋体" w:hAnsi="宋体" w:hint="eastAsia"/>
          <w:szCs w:val="21"/>
        </w:rPr>
        <w:t xml:space="preserve">115．下列关于构造函数的描述中，错误的是（  D ）。 </w:t>
      </w:r>
    </w:p>
    <w:p w14:paraId="3C5D682C" w14:textId="77777777" w:rsidR="0094370B" w:rsidRDefault="00E64506">
      <w:pPr>
        <w:rPr>
          <w:rFonts w:ascii="宋体" w:hAnsi="宋体"/>
          <w:szCs w:val="21"/>
        </w:rPr>
      </w:pPr>
      <w:r>
        <w:rPr>
          <w:rFonts w:ascii="宋体" w:hAnsi="宋体" w:hint="eastAsia"/>
          <w:szCs w:val="21"/>
        </w:rPr>
        <w:t xml:space="preserve">A．构造函数可以设置默认的参数   B．构造函数在定义类对象的自动执行 </w:t>
      </w:r>
    </w:p>
    <w:p w14:paraId="66723C4B" w14:textId="77777777" w:rsidR="0094370B" w:rsidRDefault="00E64506">
      <w:pPr>
        <w:rPr>
          <w:rFonts w:ascii="宋体" w:hAnsi="宋体"/>
          <w:szCs w:val="21"/>
        </w:rPr>
      </w:pPr>
      <w:r>
        <w:rPr>
          <w:rFonts w:ascii="宋体" w:hAnsi="宋体" w:hint="eastAsia"/>
          <w:szCs w:val="21"/>
        </w:rPr>
        <w:t>C．构造函数可以是内联函数       D．构造函数不可以重载</w:t>
      </w:r>
    </w:p>
    <w:p w14:paraId="4780010E" w14:textId="77777777" w:rsidR="0094370B" w:rsidRDefault="00E64506">
      <w:pPr>
        <w:rPr>
          <w:rFonts w:ascii="宋体" w:hAnsi="宋体"/>
          <w:szCs w:val="21"/>
        </w:rPr>
      </w:pPr>
      <w:r>
        <w:rPr>
          <w:rFonts w:ascii="宋体" w:hAnsi="宋体" w:hint="eastAsia"/>
          <w:szCs w:val="21"/>
        </w:rPr>
        <w:t>116．假设OneClass为一个类，则该类的拷贝初始化构造函数的声明语句为（ C ）。</w:t>
      </w:r>
    </w:p>
    <w:p w14:paraId="14B560F0" w14:textId="77777777" w:rsidR="0094370B" w:rsidRDefault="00E64506">
      <w:pPr>
        <w:rPr>
          <w:rFonts w:ascii="宋体" w:hAnsi="宋体"/>
          <w:szCs w:val="21"/>
        </w:rPr>
      </w:pPr>
      <w:r>
        <w:rPr>
          <w:rFonts w:ascii="宋体" w:hAnsi="宋体"/>
          <w:szCs w:val="21"/>
        </w:rPr>
        <w:t>A.</w:t>
      </w:r>
      <w:r>
        <w:rPr>
          <w:rFonts w:ascii="宋体" w:hAnsi="宋体" w:hint="eastAsia"/>
          <w:szCs w:val="21"/>
        </w:rPr>
        <w:t xml:space="preserve"> </w:t>
      </w:r>
      <w:r>
        <w:rPr>
          <w:rFonts w:ascii="宋体" w:hAnsi="宋体"/>
          <w:szCs w:val="21"/>
        </w:rPr>
        <w:t>OneClass(OneClass p);             B. OneClass&amp; (OneClass p);</w:t>
      </w:r>
    </w:p>
    <w:p w14:paraId="0D548B6A" w14:textId="77777777" w:rsidR="0094370B" w:rsidRDefault="00E64506">
      <w:pPr>
        <w:rPr>
          <w:rFonts w:ascii="宋体" w:hAnsi="宋体"/>
          <w:szCs w:val="21"/>
        </w:rPr>
      </w:pPr>
      <w:r>
        <w:rPr>
          <w:rFonts w:ascii="宋体" w:hAnsi="宋体"/>
          <w:szCs w:val="21"/>
        </w:rPr>
        <w:t xml:space="preserve">C. OneClass(OneClass &amp; p);       </w:t>
      </w:r>
      <w:r>
        <w:rPr>
          <w:rFonts w:ascii="宋体" w:hAnsi="宋体" w:hint="eastAsia"/>
          <w:szCs w:val="21"/>
        </w:rPr>
        <w:t xml:space="preserve"> </w:t>
      </w:r>
      <w:r>
        <w:rPr>
          <w:rFonts w:ascii="宋体" w:hAnsi="宋体"/>
          <w:szCs w:val="21"/>
        </w:rPr>
        <w:t xml:space="preserve">   D. OneClass (OneClass *p);</w:t>
      </w:r>
    </w:p>
    <w:p w14:paraId="7F752C22" w14:textId="77777777" w:rsidR="0094370B" w:rsidRDefault="00E64506">
      <w:pPr>
        <w:rPr>
          <w:rFonts w:ascii="宋体" w:hAnsi="宋体"/>
          <w:szCs w:val="21"/>
        </w:rPr>
      </w:pPr>
      <w:r>
        <w:rPr>
          <w:rFonts w:ascii="宋体" w:hAnsi="宋体" w:hint="eastAsia"/>
          <w:szCs w:val="21"/>
        </w:rPr>
        <w:t>117．如果类A被说明成类B的友元，则（ D  ）。</w:t>
      </w:r>
    </w:p>
    <w:p w14:paraId="4D2B1142" w14:textId="77777777" w:rsidR="0094370B" w:rsidRDefault="00E64506">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类A的成员即类B的成员。                  </w:t>
      </w:r>
    </w:p>
    <w:p w14:paraId="0841E307" w14:textId="77777777" w:rsidR="0094370B" w:rsidRDefault="00E64506">
      <w:pPr>
        <w:rPr>
          <w:rFonts w:ascii="宋体" w:hAnsi="宋体"/>
          <w:szCs w:val="21"/>
        </w:rPr>
      </w:pPr>
      <w:r>
        <w:rPr>
          <w:rFonts w:ascii="宋体" w:hAnsi="宋体" w:hint="eastAsia"/>
          <w:szCs w:val="21"/>
        </w:rPr>
        <w:t xml:space="preserve">　　B</w:t>
      </w:r>
      <w:r>
        <w:rPr>
          <w:rFonts w:ascii="宋体" w:hAnsi="宋体"/>
          <w:szCs w:val="21"/>
        </w:rPr>
        <w:t>.</w:t>
      </w:r>
      <w:r>
        <w:rPr>
          <w:rFonts w:ascii="宋体" w:hAnsi="宋体" w:hint="eastAsia"/>
          <w:szCs w:val="21"/>
        </w:rPr>
        <w:t>类B的成员即类A的成员。</w:t>
      </w:r>
    </w:p>
    <w:p w14:paraId="62AF330C" w14:textId="77777777" w:rsidR="0094370B" w:rsidRDefault="00E64506">
      <w:pPr>
        <w:rPr>
          <w:rFonts w:ascii="宋体" w:hAnsi="宋体"/>
          <w:szCs w:val="21"/>
        </w:rPr>
      </w:pPr>
      <w:r>
        <w:rPr>
          <w:rFonts w:ascii="宋体" w:hAnsi="宋体" w:hint="eastAsia"/>
          <w:szCs w:val="21"/>
        </w:rPr>
        <w:t xml:space="preserve">　　C</w:t>
      </w:r>
      <w:r>
        <w:rPr>
          <w:rFonts w:ascii="宋体" w:hAnsi="宋体"/>
          <w:szCs w:val="21"/>
        </w:rPr>
        <w:t>.</w:t>
      </w:r>
      <w:r>
        <w:rPr>
          <w:rFonts w:ascii="宋体" w:hAnsi="宋体" w:hint="eastAsia"/>
          <w:szCs w:val="21"/>
        </w:rPr>
        <w:t xml:space="preserve">类A的成员函数不得访问类B的成员  。      </w:t>
      </w:r>
    </w:p>
    <w:p w14:paraId="76463357" w14:textId="77777777" w:rsidR="0094370B" w:rsidRDefault="00E64506">
      <w:pPr>
        <w:ind w:firstLine="405"/>
        <w:rPr>
          <w:rFonts w:ascii="宋体" w:hAnsi="宋体"/>
          <w:szCs w:val="21"/>
        </w:rPr>
      </w:pPr>
      <w:r>
        <w:rPr>
          <w:rFonts w:ascii="宋体" w:hAnsi="宋体" w:hint="eastAsia"/>
          <w:szCs w:val="21"/>
        </w:rPr>
        <w:lastRenderedPageBreak/>
        <w:t>D</w:t>
      </w:r>
      <w:r>
        <w:rPr>
          <w:rFonts w:ascii="宋体" w:hAnsi="宋体"/>
          <w:szCs w:val="21"/>
        </w:rPr>
        <w:t>.</w:t>
      </w:r>
      <w:r>
        <w:rPr>
          <w:rFonts w:ascii="宋体" w:hAnsi="宋体" w:hint="eastAsia"/>
          <w:szCs w:val="21"/>
        </w:rPr>
        <w:t>类B不一定是类A的友元。</w:t>
      </w:r>
      <w:r>
        <w:commentReference w:id="17"/>
      </w:r>
    </w:p>
    <w:p w14:paraId="7E2C8497" w14:textId="77777777" w:rsidR="0094370B" w:rsidRDefault="00E64506">
      <w:pPr>
        <w:rPr>
          <w:rFonts w:ascii="宋体" w:hAnsi="宋体"/>
          <w:szCs w:val="21"/>
        </w:rPr>
      </w:pPr>
      <w:r>
        <w:rPr>
          <w:rFonts w:ascii="宋体" w:hAnsi="宋体" w:hint="eastAsia"/>
          <w:szCs w:val="21"/>
        </w:rPr>
        <w:t>118、关于对象和类的关系，说法正确的是（ C  ）。</w:t>
      </w:r>
    </w:p>
    <w:p w14:paraId="0CE79BF4" w14:textId="77777777" w:rsidR="0094370B" w:rsidRDefault="00E64506">
      <w:pPr>
        <w:ind w:firstLineChars="200" w:firstLine="420"/>
        <w:rPr>
          <w:rFonts w:ascii="宋体" w:hAnsi="宋体"/>
          <w:szCs w:val="21"/>
        </w:rPr>
      </w:pPr>
      <w:r>
        <w:rPr>
          <w:rFonts w:ascii="宋体" w:hAnsi="宋体" w:hint="eastAsia"/>
          <w:szCs w:val="21"/>
        </w:rPr>
        <w:t>A</w:t>
      </w:r>
      <w:r>
        <w:rPr>
          <w:rFonts w:ascii="宋体" w:hAnsi="宋体"/>
          <w:szCs w:val="21"/>
        </w:rPr>
        <w:t>)</w:t>
      </w:r>
      <w:r>
        <w:rPr>
          <w:rFonts w:ascii="宋体" w:hAnsi="宋体" w:hint="eastAsia"/>
          <w:szCs w:val="21"/>
        </w:rPr>
        <w:t xml:space="preserve"> 同属于一类的对象，具有相同的数据成员和成员函数。</w:t>
      </w:r>
    </w:p>
    <w:p w14:paraId="2C56A64D" w14:textId="77777777" w:rsidR="0094370B" w:rsidRDefault="00E64506">
      <w:pPr>
        <w:ind w:firstLineChars="200" w:firstLine="420"/>
        <w:rPr>
          <w:rFonts w:ascii="宋体" w:hAnsi="宋体"/>
          <w:szCs w:val="21"/>
        </w:rPr>
      </w:pPr>
      <w:r>
        <w:rPr>
          <w:rFonts w:ascii="宋体" w:hAnsi="宋体" w:hint="eastAsia"/>
          <w:szCs w:val="21"/>
        </w:rPr>
        <w:t>B</w:t>
      </w:r>
      <w:r>
        <w:rPr>
          <w:rFonts w:ascii="宋体" w:hAnsi="宋体"/>
          <w:szCs w:val="21"/>
        </w:rPr>
        <w:t>)</w:t>
      </w:r>
      <w:r>
        <w:rPr>
          <w:rFonts w:ascii="宋体" w:hAnsi="宋体" w:hint="eastAsia"/>
          <w:szCs w:val="21"/>
        </w:rPr>
        <w:t xml:space="preserve"> 对象是具体，是类的对象，同其他变量一样，先定义后使用。</w:t>
      </w:r>
    </w:p>
    <w:p w14:paraId="13369677" w14:textId="77777777" w:rsidR="0094370B" w:rsidRDefault="00E64506">
      <w:pPr>
        <w:ind w:firstLineChars="200" w:firstLine="420"/>
        <w:rPr>
          <w:rFonts w:ascii="宋体" w:hAnsi="宋体"/>
          <w:szCs w:val="21"/>
        </w:rPr>
      </w:pPr>
      <w:r>
        <w:rPr>
          <w:rFonts w:ascii="宋体" w:hAnsi="宋体" w:hint="eastAsia"/>
          <w:szCs w:val="21"/>
        </w:rPr>
        <w:t>C</w:t>
      </w:r>
      <w:r>
        <w:rPr>
          <w:rFonts w:ascii="宋体" w:hAnsi="宋体"/>
          <w:szCs w:val="21"/>
        </w:rPr>
        <w:t>)</w:t>
      </w:r>
      <w:r>
        <w:rPr>
          <w:rFonts w:ascii="宋体" w:hAnsi="宋体" w:hint="eastAsia"/>
          <w:szCs w:val="21"/>
        </w:rPr>
        <w:t xml:space="preserve"> 同一类的不同对象，其具有的操作可不同，具体的操作也不同。</w:t>
      </w:r>
    </w:p>
    <w:p w14:paraId="30371971" w14:textId="77777777" w:rsidR="0094370B" w:rsidRDefault="00E64506">
      <w:pPr>
        <w:ind w:firstLineChars="200" w:firstLine="420"/>
        <w:rPr>
          <w:rFonts w:ascii="宋体" w:hAnsi="宋体"/>
          <w:szCs w:val="21"/>
        </w:rPr>
      </w:pPr>
      <w:r>
        <w:rPr>
          <w:rFonts w:ascii="宋体" w:hAnsi="宋体" w:hint="eastAsia"/>
          <w:szCs w:val="21"/>
        </w:rPr>
        <w:t>D</w:t>
      </w:r>
      <w:r>
        <w:rPr>
          <w:rFonts w:ascii="宋体" w:hAnsi="宋体"/>
          <w:szCs w:val="21"/>
        </w:rPr>
        <w:t>)</w:t>
      </w:r>
      <w:r>
        <w:rPr>
          <w:rFonts w:ascii="宋体" w:hAnsi="宋体" w:hint="eastAsia"/>
          <w:szCs w:val="21"/>
        </w:rPr>
        <w:t xml:space="preserve"> 不同类的对象，可有相同的操作。</w:t>
      </w:r>
    </w:p>
    <w:p w14:paraId="4CD7BF18" w14:textId="77777777" w:rsidR="0094370B" w:rsidRDefault="00E64506">
      <w:pPr>
        <w:rPr>
          <w:rFonts w:ascii="宋体" w:hAnsi="宋体"/>
          <w:szCs w:val="21"/>
        </w:rPr>
      </w:pPr>
      <w:r>
        <w:rPr>
          <w:rFonts w:ascii="宋体" w:hAnsi="宋体" w:hint="eastAsia"/>
          <w:szCs w:val="21"/>
        </w:rPr>
        <w:t>119、双精度浮点型的字节数是（  D ）。</w:t>
      </w:r>
    </w:p>
    <w:p w14:paraId="0BCADAA8" w14:textId="77777777" w:rsidR="0094370B" w:rsidRDefault="00E64506">
      <w:pPr>
        <w:ind w:firstLineChars="200" w:firstLine="420"/>
        <w:rPr>
          <w:rFonts w:ascii="宋体" w:hAnsi="宋体"/>
          <w:szCs w:val="21"/>
        </w:rPr>
      </w:pPr>
      <w:r>
        <w:rPr>
          <w:rFonts w:ascii="宋体" w:hAnsi="宋体" w:hint="eastAsia"/>
          <w:szCs w:val="21"/>
        </w:rPr>
        <w:t>A）4       B）1      C）0       D）8</w:t>
      </w:r>
    </w:p>
    <w:p w14:paraId="003317D5" w14:textId="77777777" w:rsidR="0094370B" w:rsidRDefault="00E64506">
      <w:pPr>
        <w:rPr>
          <w:rFonts w:ascii="宋体" w:hAnsi="宋体"/>
          <w:szCs w:val="21"/>
        </w:rPr>
      </w:pPr>
      <w:r>
        <w:rPr>
          <w:rFonts w:ascii="宋体" w:hAnsi="宋体" w:hint="eastAsia"/>
          <w:szCs w:val="21"/>
        </w:rPr>
        <w:t>120、下列关于C++函数的说明中正确的是（ D  ）。</w:t>
      </w:r>
    </w:p>
    <w:p w14:paraId="4325EDB7" w14:textId="77777777" w:rsidR="0094370B" w:rsidRDefault="00E64506">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内联函数就是定义在另一函数体内部的函数。</w:t>
      </w:r>
    </w:p>
    <w:p w14:paraId="211D6D2F" w14:textId="77777777" w:rsidR="0094370B" w:rsidRDefault="00E64506">
      <w:pPr>
        <w:rPr>
          <w:rFonts w:ascii="宋体" w:hAnsi="宋体"/>
          <w:szCs w:val="21"/>
        </w:rPr>
      </w:pPr>
      <w:r>
        <w:rPr>
          <w:rFonts w:ascii="宋体" w:hAnsi="宋体" w:hint="eastAsia"/>
          <w:szCs w:val="21"/>
        </w:rPr>
        <w:t xml:space="preserve">    B</w:t>
      </w:r>
      <w:r>
        <w:rPr>
          <w:rFonts w:ascii="宋体" w:hAnsi="宋体"/>
          <w:szCs w:val="21"/>
        </w:rPr>
        <w:t xml:space="preserve">) </w:t>
      </w:r>
      <w:r>
        <w:rPr>
          <w:rFonts w:ascii="宋体" w:hAnsi="宋体" w:hint="eastAsia"/>
          <w:szCs w:val="21"/>
        </w:rPr>
        <w:t>函数体的最后一条语句必须是RETURN语句。</w:t>
      </w:r>
    </w:p>
    <w:p w14:paraId="00F274ED" w14:textId="77777777" w:rsidR="0094370B" w:rsidRDefault="00E64506">
      <w:pPr>
        <w:rPr>
          <w:rFonts w:ascii="宋体" w:hAnsi="宋体"/>
          <w:szCs w:val="21"/>
        </w:rPr>
      </w:pPr>
      <w:r>
        <w:rPr>
          <w:rFonts w:ascii="宋体" w:hAnsi="宋体" w:hint="eastAsia"/>
          <w:szCs w:val="21"/>
        </w:rPr>
        <w:t xml:space="preserve">    C</w:t>
      </w:r>
      <w:r>
        <w:rPr>
          <w:rFonts w:ascii="宋体" w:hAnsi="宋体"/>
          <w:szCs w:val="21"/>
        </w:rPr>
        <w:t xml:space="preserve">) </w:t>
      </w:r>
      <w:r>
        <w:rPr>
          <w:rFonts w:ascii="宋体" w:hAnsi="宋体" w:hint="eastAsia"/>
          <w:szCs w:val="21"/>
        </w:rPr>
        <w:t>标准C++要求在调用一个函数之前，必须先声明</w:t>
      </w:r>
      <w:commentRangeStart w:id="18"/>
      <w:r>
        <w:rPr>
          <w:rFonts w:ascii="宋体" w:hAnsi="宋体" w:hint="eastAsia"/>
          <w:szCs w:val="21"/>
        </w:rPr>
        <w:t>其</w:t>
      </w:r>
      <w:commentRangeEnd w:id="18"/>
      <w:r>
        <w:commentReference w:id="18"/>
      </w:r>
      <w:r>
        <w:rPr>
          <w:rFonts w:ascii="宋体" w:hAnsi="宋体" w:hint="eastAsia"/>
          <w:szCs w:val="21"/>
        </w:rPr>
        <w:t>原型。</w:t>
      </w:r>
    </w:p>
    <w:p w14:paraId="707C5B32" w14:textId="77777777" w:rsidR="0094370B" w:rsidRDefault="00E64506">
      <w:pPr>
        <w:rPr>
          <w:rFonts w:ascii="宋体" w:hAnsi="宋体"/>
          <w:szCs w:val="21"/>
        </w:rPr>
      </w:pPr>
      <w:r>
        <w:rPr>
          <w:rFonts w:ascii="宋体" w:hAnsi="宋体" w:hint="eastAsia"/>
          <w:szCs w:val="21"/>
        </w:rPr>
        <w:t xml:space="preserve">    D</w:t>
      </w:r>
      <w:r>
        <w:rPr>
          <w:rFonts w:ascii="宋体" w:hAnsi="宋体"/>
          <w:szCs w:val="21"/>
        </w:rPr>
        <w:t>)</w:t>
      </w:r>
      <w:r>
        <w:rPr>
          <w:rFonts w:ascii="宋体" w:hAnsi="宋体" w:hint="eastAsia"/>
          <w:szCs w:val="21"/>
        </w:rPr>
        <w:t xml:space="preserve"> 编译器会根据函数的返回值类型和参数表来区分函数的不同重载形式。</w:t>
      </w:r>
    </w:p>
    <w:p w14:paraId="6DC388B8" w14:textId="77777777" w:rsidR="0094370B" w:rsidRDefault="00E64506">
      <w:pPr>
        <w:rPr>
          <w:rFonts w:ascii="宋体" w:hAnsi="宋体"/>
          <w:szCs w:val="21"/>
        </w:rPr>
      </w:pPr>
      <w:r>
        <w:rPr>
          <w:rFonts w:ascii="宋体" w:hAnsi="宋体" w:hint="eastAsia"/>
          <w:szCs w:val="21"/>
        </w:rPr>
        <w:t>121、下列关于虚函数的说明中，正确的是（  B ）。</w:t>
      </w:r>
    </w:p>
    <w:p w14:paraId="0160F475" w14:textId="77777777" w:rsidR="0094370B" w:rsidRDefault="00E64506">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从虚基类继承的函数都是虚函数。</w:t>
      </w:r>
    </w:p>
    <w:p w14:paraId="7F8ED87C" w14:textId="77777777" w:rsidR="0094370B" w:rsidRDefault="00E64506">
      <w:pPr>
        <w:rPr>
          <w:rFonts w:ascii="宋体" w:hAnsi="宋体"/>
          <w:szCs w:val="21"/>
        </w:rPr>
      </w:pPr>
      <w:r>
        <w:rPr>
          <w:rFonts w:ascii="宋体" w:hAnsi="宋体" w:hint="eastAsia"/>
          <w:szCs w:val="21"/>
        </w:rPr>
        <w:t xml:space="preserve">    B</w:t>
      </w:r>
      <w:r>
        <w:rPr>
          <w:rFonts w:ascii="宋体" w:hAnsi="宋体"/>
          <w:szCs w:val="21"/>
        </w:rPr>
        <w:t xml:space="preserve">) </w:t>
      </w:r>
      <w:r>
        <w:rPr>
          <w:rFonts w:ascii="宋体" w:hAnsi="宋体" w:hint="eastAsia"/>
          <w:szCs w:val="21"/>
        </w:rPr>
        <w:t>虚函数不得是静态成员函数。</w:t>
      </w:r>
    </w:p>
    <w:p w14:paraId="2613FECB" w14:textId="77777777" w:rsidR="0094370B" w:rsidRDefault="00E64506">
      <w:pPr>
        <w:rPr>
          <w:rFonts w:ascii="宋体" w:hAnsi="宋体"/>
          <w:szCs w:val="21"/>
        </w:rPr>
      </w:pPr>
      <w:r>
        <w:rPr>
          <w:rFonts w:ascii="宋体" w:hAnsi="宋体" w:hint="eastAsia"/>
          <w:szCs w:val="21"/>
        </w:rPr>
        <w:t xml:space="preserve">    C</w:t>
      </w:r>
      <w:r>
        <w:rPr>
          <w:rFonts w:ascii="宋体" w:hAnsi="宋体"/>
          <w:szCs w:val="21"/>
        </w:rPr>
        <w:t>)</w:t>
      </w:r>
      <w:r>
        <w:rPr>
          <w:rFonts w:ascii="宋体" w:hAnsi="宋体" w:hint="eastAsia"/>
          <w:szCs w:val="21"/>
        </w:rPr>
        <w:t xml:space="preserve"> 只能通过指针和引用调用虚函数。</w:t>
      </w:r>
    </w:p>
    <w:p w14:paraId="6822666B" w14:textId="77777777" w:rsidR="0094370B" w:rsidRDefault="00E64506">
      <w:pPr>
        <w:rPr>
          <w:rFonts w:ascii="宋体" w:hAnsi="宋体"/>
          <w:szCs w:val="21"/>
        </w:rPr>
      </w:pPr>
      <w:r>
        <w:rPr>
          <w:rFonts w:ascii="宋体" w:hAnsi="宋体" w:hint="eastAsia"/>
          <w:szCs w:val="21"/>
        </w:rPr>
        <w:lastRenderedPageBreak/>
        <w:t xml:space="preserve">    D) 抽象类中的成员函数都是虚函数。</w:t>
      </w:r>
    </w:p>
    <w:p w14:paraId="0AC00B50" w14:textId="77777777" w:rsidR="0094370B" w:rsidRDefault="00E64506">
      <w:pPr>
        <w:rPr>
          <w:rFonts w:ascii="宋体" w:hAnsi="宋体"/>
          <w:szCs w:val="21"/>
        </w:rPr>
      </w:pPr>
      <w:r>
        <w:rPr>
          <w:rFonts w:ascii="宋体" w:hAnsi="宋体" w:hint="eastAsia"/>
          <w:szCs w:val="21"/>
        </w:rPr>
        <w:t>122、下列符号中可以用作C++标识符的是（ A  ）。</w:t>
      </w:r>
    </w:p>
    <w:p w14:paraId="047EB9E2" w14:textId="77777777" w:rsidR="0094370B" w:rsidRDefault="00E64506">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w:t>
      </w:r>
      <w:r>
        <w:rPr>
          <w:rFonts w:ascii="宋体" w:hAnsi="宋体"/>
          <w:szCs w:val="21"/>
        </w:rPr>
        <w:t xml:space="preserve">_radius   </w:t>
      </w:r>
      <w:r>
        <w:rPr>
          <w:rFonts w:ascii="宋体" w:hAnsi="宋体" w:hint="eastAsia"/>
          <w:szCs w:val="21"/>
        </w:rPr>
        <w:t xml:space="preserve"> </w:t>
      </w:r>
      <w:r>
        <w:rPr>
          <w:rFonts w:ascii="宋体" w:hAnsi="宋体"/>
          <w:szCs w:val="21"/>
        </w:rPr>
        <w:t xml:space="preserve">  B) foo~bar    C) else  </w:t>
      </w:r>
      <w:r>
        <w:rPr>
          <w:rFonts w:ascii="宋体" w:hAnsi="宋体" w:hint="eastAsia"/>
          <w:szCs w:val="21"/>
        </w:rPr>
        <w:t xml:space="preserve">    </w:t>
      </w:r>
      <w:r>
        <w:rPr>
          <w:rFonts w:ascii="宋体" w:hAnsi="宋体"/>
          <w:szCs w:val="21"/>
        </w:rPr>
        <w:t xml:space="preserve">  D)  3room</w:t>
      </w:r>
    </w:p>
    <w:p w14:paraId="0CADC0F6" w14:textId="77777777" w:rsidR="0094370B" w:rsidRDefault="00E64506">
      <w:pPr>
        <w:rPr>
          <w:rFonts w:ascii="宋体" w:hAnsi="宋体"/>
          <w:szCs w:val="21"/>
        </w:rPr>
      </w:pPr>
      <w:r>
        <w:rPr>
          <w:rFonts w:ascii="宋体" w:hAnsi="宋体" w:hint="eastAsia"/>
          <w:szCs w:val="21"/>
        </w:rPr>
        <w:t>123、</w:t>
      </w:r>
      <w:r>
        <w:rPr>
          <w:rFonts w:ascii="宋体" w:hAnsi="宋体"/>
          <w:szCs w:val="21"/>
        </w:rPr>
        <w:t>结构化程序设计所规定的三种基本控制结构是 </w:t>
      </w:r>
      <w:r>
        <w:rPr>
          <w:rFonts w:ascii="宋体" w:hAnsi="宋体" w:hint="eastAsia"/>
          <w:szCs w:val="21"/>
        </w:rPr>
        <w:t>（  C ）。</w:t>
      </w:r>
      <w:r>
        <w:rPr>
          <w:rFonts w:ascii="宋体" w:hAnsi="宋体"/>
          <w:szCs w:val="21"/>
        </w:rPr>
        <w:t xml:space="preserve">  </w:t>
      </w:r>
      <w:r>
        <w:rPr>
          <w:rFonts w:ascii="宋体" w:hAnsi="宋体" w:cs="Batang" w:hint="eastAsia"/>
          <w:szCs w:val="21"/>
        </w:rPr>
        <w:br/>
      </w:r>
      <w:r>
        <w:rPr>
          <w:szCs w:val="21"/>
        </w:rPr>
        <w:t></w:t>
      </w:r>
      <w:r>
        <w:rPr>
          <w:rFonts w:ascii="宋体" w:hAnsi="宋体"/>
          <w:szCs w:val="21"/>
        </w:rPr>
        <w:t xml:space="preserve">A)输入、处理、输出　　B)树形、网形、环形　　   </w:t>
      </w:r>
      <w:r>
        <w:rPr>
          <w:rFonts w:ascii="宋体" w:hAnsi="宋体" w:cs="Batang" w:hint="eastAsia"/>
          <w:szCs w:val="21"/>
        </w:rPr>
        <w:br/>
      </w:r>
      <w:r>
        <w:rPr>
          <w:szCs w:val="21"/>
        </w:rPr>
        <w:t></w:t>
      </w:r>
      <w:r>
        <w:rPr>
          <w:rFonts w:ascii="宋体" w:hAnsi="宋体"/>
          <w:szCs w:val="21"/>
        </w:rPr>
        <w:t>C)顺序、选择、循环　　D)主程序、子程序、函数 </w:t>
      </w:r>
    </w:p>
    <w:p w14:paraId="00D05724" w14:textId="77777777" w:rsidR="0094370B" w:rsidRDefault="00E64506">
      <w:pPr>
        <w:rPr>
          <w:rFonts w:ascii="宋体" w:hAnsi="宋体"/>
          <w:szCs w:val="21"/>
        </w:rPr>
      </w:pPr>
      <w:r>
        <w:rPr>
          <w:rFonts w:ascii="宋体" w:hAnsi="宋体" w:hint="eastAsia"/>
          <w:szCs w:val="21"/>
        </w:rPr>
        <w:t>124、下列语句中错误的是（  B ）。</w:t>
      </w:r>
    </w:p>
    <w:p w14:paraId="53ABB547" w14:textId="77777777" w:rsidR="0094370B" w:rsidRDefault="00E64506">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w:t>
      </w:r>
      <w:r>
        <w:rPr>
          <w:rFonts w:ascii="宋体" w:hAnsi="宋体"/>
          <w:szCs w:val="21"/>
        </w:rPr>
        <w:t>const int buffer=256;        B) const int int temp;</w:t>
      </w:r>
    </w:p>
    <w:p w14:paraId="7D563D48" w14:textId="77777777" w:rsidR="0094370B" w:rsidRDefault="00E64506">
      <w:pPr>
        <w:rPr>
          <w:rFonts w:ascii="宋体" w:hAnsi="宋体"/>
          <w:szCs w:val="21"/>
        </w:rPr>
      </w:pPr>
      <w:r>
        <w:rPr>
          <w:rFonts w:ascii="宋体" w:hAnsi="宋体"/>
          <w:szCs w:val="21"/>
        </w:rPr>
        <w:t xml:space="preserve">    C) const double *point;         D) const double *rt=new double(5.5)</w:t>
      </w:r>
    </w:p>
    <w:p w14:paraId="7079EC50" w14:textId="77777777" w:rsidR="0094370B" w:rsidRDefault="00E64506">
      <w:pPr>
        <w:rPr>
          <w:rFonts w:ascii="宋体" w:hAnsi="宋体"/>
          <w:szCs w:val="21"/>
        </w:rPr>
      </w:pPr>
      <w:r>
        <w:rPr>
          <w:rFonts w:ascii="宋体" w:hAnsi="宋体" w:hint="eastAsia"/>
          <w:szCs w:val="21"/>
        </w:rPr>
        <w:t>125、下列关于实参和形参说法错误的是（  D ）。</w:t>
      </w:r>
    </w:p>
    <w:p w14:paraId="106BAE54" w14:textId="77777777" w:rsidR="0094370B" w:rsidRDefault="00E64506">
      <w:pPr>
        <w:rPr>
          <w:rFonts w:ascii="宋体" w:hAnsi="宋体"/>
          <w:szCs w:val="21"/>
        </w:rPr>
      </w:pPr>
      <w:r>
        <w:rPr>
          <w:rFonts w:ascii="宋体" w:hAnsi="宋体" w:hint="eastAsia"/>
          <w:szCs w:val="21"/>
        </w:rPr>
        <w:t xml:space="preserve"> A）实参可以是变量、常量、或表达式。</w:t>
      </w:r>
    </w:p>
    <w:p w14:paraId="0E0B8A56" w14:textId="77777777" w:rsidR="0094370B" w:rsidRDefault="00E64506">
      <w:pPr>
        <w:ind w:firstLineChars="50" w:firstLine="105"/>
        <w:rPr>
          <w:szCs w:val="21"/>
        </w:rPr>
      </w:pPr>
      <w:r>
        <w:rPr>
          <w:rFonts w:hint="eastAsia"/>
          <w:szCs w:val="21"/>
        </w:rPr>
        <w:t>B</w:t>
      </w:r>
      <w:r>
        <w:rPr>
          <w:rFonts w:hint="eastAsia"/>
          <w:szCs w:val="21"/>
        </w:rPr>
        <w:t>）实参与形参的类型必须一致，否则会发生“类型不匹配”的错误。</w:t>
      </w:r>
    </w:p>
    <w:p w14:paraId="6BC6B319" w14:textId="77777777" w:rsidR="0094370B" w:rsidRDefault="00E64506">
      <w:pPr>
        <w:ind w:firstLineChars="50" w:firstLine="105"/>
        <w:rPr>
          <w:szCs w:val="21"/>
        </w:rPr>
      </w:pPr>
      <w:r>
        <w:rPr>
          <w:rFonts w:hint="eastAsia"/>
          <w:szCs w:val="21"/>
        </w:rPr>
        <w:t>C</w:t>
      </w:r>
      <w:r>
        <w:rPr>
          <w:rFonts w:hint="eastAsia"/>
          <w:szCs w:val="21"/>
        </w:rPr>
        <w:t>）实参对形参的数据传递是单向传递，调用结束后，实参单元被释放。</w:t>
      </w:r>
    </w:p>
    <w:p w14:paraId="40D1A637" w14:textId="77777777" w:rsidR="0094370B" w:rsidRDefault="00E64506">
      <w:pPr>
        <w:ind w:firstLineChars="50" w:firstLine="105"/>
        <w:rPr>
          <w:szCs w:val="21"/>
        </w:rPr>
      </w:pPr>
      <w:r>
        <w:rPr>
          <w:rFonts w:hint="eastAsia"/>
          <w:szCs w:val="21"/>
        </w:rPr>
        <w:t>D</w:t>
      </w:r>
      <w:r>
        <w:rPr>
          <w:rFonts w:hint="eastAsia"/>
          <w:szCs w:val="21"/>
        </w:rPr>
        <w:t>）形参必须是变量</w:t>
      </w:r>
      <w:r>
        <w:rPr>
          <w:rFonts w:ascii="宋体" w:hAnsi="宋体"/>
          <w:szCs w:val="21"/>
        </w:rPr>
        <w:t> </w:t>
      </w:r>
      <w:r>
        <w:rPr>
          <w:rFonts w:ascii="宋体" w:hAnsi="宋体" w:hint="eastAsia"/>
          <w:szCs w:val="21"/>
        </w:rPr>
        <w:t>。</w:t>
      </w:r>
      <w:r>
        <w:rPr>
          <w:rFonts w:ascii="宋体" w:hAnsi="宋体"/>
          <w:szCs w:val="21"/>
        </w:rPr>
        <w:t xml:space="preserve"> </w:t>
      </w:r>
      <w:r>
        <w:rPr>
          <w:rFonts w:ascii="宋体" w:hAnsi="宋体" w:cs="Batang" w:hint="eastAsia"/>
          <w:szCs w:val="21"/>
        </w:rPr>
        <w:br/>
      </w:r>
      <w:r>
        <w:rPr>
          <w:rFonts w:ascii="宋体" w:hAnsi="宋体" w:hint="eastAsia"/>
          <w:szCs w:val="21"/>
        </w:rPr>
        <w:t>126、</w:t>
      </w:r>
      <w:r>
        <w:rPr>
          <w:rFonts w:hint="eastAsia"/>
          <w:szCs w:val="21"/>
        </w:rPr>
        <w:t>关于内联函数说法错误的是</w:t>
      </w:r>
      <w:r>
        <w:rPr>
          <w:rFonts w:ascii="宋体" w:hAnsi="宋体" w:hint="eastAsia"/>
          <w:szCs w:val="21"/>
        </w:rPr>
        <w:t>（ C  ）。</w:t>
      </w:r>
    </w:p>
    <w:p w14:paraId="45E2679E" w14:textId="77777777" w:rsidR="0094370B" w:rsidRDefault="00E64506">
      <w:pPr>
        <w:ind w:firstLineChars="50" w:firstLine="105"/>
        <w:rPr>
          <w:szCs w:val="21"/>
        </w:rPr>
      </w:pPr>
      <w:r>
        <w:rPr>
          <w:rFonts w:hint="eastAsia"/>
          <w:szCs w:val="21"/>
        </w:rPr>
        <w:t>A</w:t>
      </w:r>
      <w:r>
        <w:rPr>
          <w:rFonts w:hint="eastAsia"/>
          <w:szCs w:val="21"/>
        </w:rPr>
        <w:t>）不是任何一个函数都可定义成内联函数。</w:t>
      </w:r>
    </w:p>
    <w:p w14:paraId="19ADF7DC" w14:textId="77777777" w:rsidR="0094370B" w:rsidRDefault="00E64506">
      <w:pPr>
        <w:ind w:firstLineChars="50" w:firstLine="105"/>
        <w:rPr>
          <w:szCs w:val="21"/>
        </w:rPr>
      </w:pPr>
      <w:r>
        <w:rPr>
          <w:rFonts w:hint="eastAsia"/>
          <w:szCs w:val="21"/>
        </w:rPr>
        <w:lastRenderedPageBreak/>
        <w:t>B</w:t>
      </w:r>
      <w:r>
        <w:rPr>
          <w:rFonts w:hint="eastAsia"/>
          <w:szCs w:val="21"/>
        </w:rPr>
        <w:t>）内联函数的函数体内不能含有复杂的结构控制语句。</w:t>
      </w:r>
    </w:p>
    <w:p w14:paraId="420A7622" w14:textId="77777777" w:rsidR="0094370B" w:rsidRDefault="00E64506">
      <w:pPr>
        <w:ind w:firstLineChars="50" w:firstLine="105"/>
        <w:rPr>
          <w:szCs w:val="21"/>
        </w:rPr>
      </w:pPr>
      <w:r>
        <w:rPr>
          <w:rFonts w:hint="eastAsia"/>
          <w:szCs w:val="21"/>
        </w:rPr>
        <w:t>C</w:t>
      </w:r>
      <w:r>
        <w:rPr>
          <w:rFonts w:hint="eastAsia"/>
          <w:szCs w:val="21"/>
        </w:rPr>
        <w:t>）递归函数可以被用来作为内联函数。</w:t>
      </w:r>
    </w:p>
    <w:p w14:paraId="2662CD92" w14:textId="77777777" w:rsidR="0094370B" w:rsidRDefault="00E64506">
      <w:pPr>
        <w:ind w:firstLineChars="50" w:firstLine="105"/>
        <w:rPr>
          <w:szCs w:val="21"/>
        </w:rPr>
      </w:pPr>
      <w:r>
        <w:rPr>
          <w:rFonts w:hint="eastAsia"/>
          <w:szCs w:val="21"/>
        </w:rPr>
        <w:t>D</w:t>
      </w:r>
      <w:r>
        <w:rPr>
          <w:rFonts w:hint="eastAsia"/>
          <w:szCs w:val="21"/>
        </w:rPr>
        <w:t>）内联函数一般适合于只有</w:t>
      </w:r>
      <w:r>
        <w:rPr>
          <w:szCs w:val="21"/>
        </w:rPr>
        <w:t>1</w:t>
      </w:r>
      <w:r>
        <w:rPr>
          <w:rFonts w:hint="eastAsia"/>
          <w:szCs w:val="21"/>
        </w:rPr>
        <w:t>～</w:t>
      </w:r>
      <w:r>
        <w:rPr>
          <w:szCs w:val="21"/>
        </w:rPr>
        <w:t>5</w:t>
      </w:r>
      <w:r>
        <w:rPr>
          <w:rFonts w:hint="eastAsia"/>
          <w:szCs w:val="21"/>
        </w:rPr>
        <w:t>行语句的小函数。</w:t>
      </w:r>
    </w:p>
    <w:p w14:paraId="37751E00" w14:textId="77777777" w:rsidR="0094370B" w:rsidRDefault="00E64506">
      <w:pPr>
        <w:rPr>
          <w:rFonts w:ascii="宋体" w:hAnsi="宋体"/>
          <w:szCs w:val="21"/>
        </w:rPr>
      </w:pPr>
      <w:r>
        <w:rPr>
          <w:rFonts w:ascii="宋体" w:hAnsi="宋体" w:hint="eastAsia"/>
          <w:szCs w:val="21"/>
        </w:rPr>
        <w:t>127、关于保护继承的说法正确的是（  D ）。</w:t>
      </w:r>
    </w:p>
    <w:p w14:paraId="230CB62D" w14:textId="77777777" w:rsidR="0094370B" w:rsidRDefault="00E64506">
      <w:pPr>
        <w:ind w:firstLineChars="50" w:firstLine="105"/>
        <w:rPr>
          <w:szCs w:val="21"/>
        </w:rPr>
      </w:pPr>
      <w:r>
        <w:rPr>
          <w:rFonts w:hint="eastAsia"/>
          <w:szCs w:val="21"/>
        </w:rPr>
        <w:t>A</w:t>
      </w:r>
      <w:r>
        <w:rPr>
          <w:rFonts w:hint="eastAsia"/>
          <w:szCs w:val="21"/>
        </w:rPr>
        <w:t>）基类的公有成员、私有成员可被子类继承下来，而且性质不变。</w:t>
      </w:r>
    </w:p>
    <w:p w14:paraId="39B59D76" w14:textId="77777777" w:rsidR="0094370B" w:rsidRDefault="00E64506">
      <w:pPr>
        <w:rPr>
          <w:szCs w:val="21"/>
        </w:rPr>
      </w:pPr>
      <w:r>
        <w:rPr>
          <w:rFonts w:ascii="宋体" w:hAnsi="宋体" w:hint="eastAsia"/>
          <w:szCs w:val="21"/>
        </w:rPr>
        <w:t xml:space="preserve"> B）</w:t>
      </w:r>
      <w:r>
        <w:rPr>
          <w:rFonts w:hint="eastAsia"/>
          <w:szCs w:val="21"/>
        </w:rPr>
        <w:t>基类的公有成员、私有成员可被子类继承下来，而且性质改变为保护成员。</w:t>
      </w:r>
    </w:p>
    <w:p w14:paraId="07668BCA" w14:textId="77777777" w:rsidR="0094370B" w:rsidRDefault="00E64506">
      <w:pPr>
        <w:rPr>
          <w:szCs w:val="21"/>
        </w:rPr>
      </w:pPr>
      <w:r>
        <w:rPr>
          <w:rFonts w:hint="eastAsia"/>
          <w:szCs w:val="21"/>
        </w:rPr>
        <w:t xml:space="preserve"> C</w:t>
      </w:r>
      <w:r>
        <w:rPr>
          <w:rFonts w:hint="eastAsia"/>
          <w:szCs w:val="21"/>
        </w:rPr>
        <w:t>）基类的公有成员、私有成员可被子类继承下来，而且性质均改变为私有成员。</w:t>
      </w:r>
    </w:p>
    <w:p w14:paraId="040D88A5" w14:textId="77777777" w:rsidR="0094370B" w:rsidRDefault="00E64506">
      <w:pPr>
        <w:rPr>
          <w:rFonts w:ascii="宋体" w:hAnsi="宋体"/>
          <w:szCs w:val="21"/>
        </w:rPr>
      </w:pPr>
      <w:r>
        <w:rPr>
          <w:rFonts w:hint="eastAsia"/>
          <w:szCs w:val="21"/>
        </w:rPr>
        <w:t xml:space="preserve"> D</w:t>
      </w:r>
      <w:r>
        <w:rPr>
          <w:rFonts w:hint="eastAsia"/>
          <w:szCs w:val="21"/>
        </w:rPr>
        <w:t>）基类的公有成员、私有成员可被子类继承下来，性质不变，私有成员不被继承。</w:t>
      </w:r>
    </w:p>
    <w:p w14:paraId="163FE7A1" w14:textId="77777777" w:rsidR="0094370B" w:rsidRDefault="00E64506">
      <w:pPr>
        <w:rPr>
          <w:rFonts w:ascii="宋体" w:hAnsi="宋体"/>
          <w:szCs w:val="21"/>
        </w:rPr>
      </w:pPr>
      <w:r>
        <w:rPr>
          <w:rFonts w:ascii="宋体" w:hAnsi="宋体" w:hint="eastAsia"/>
          <w:szCs w:val="21"/>
        </w:rPr>
        <w:t>128、关于函数的返回值说法正确的是</w:t>
      </w:r>
      <w:r>
        <w:rPr>
          <w:rFonts w:ascii="宋体" w:hAnsi="宋体"/>
          <w:szCs w:val="21"/>
        </w:rPr>
        <w:t>（</w:t>
      </w:r>
      <w:r>
        <w:rPr>
          <w:rFonts w:ascii="宋体" w:hAnsi="宋体" w:hint="eastAsia"/>
          <w:szCs w:val="21"/>
        </w:rPr>
        <w:t xml:space="preserve"> A  </w:t>
      </w:r>
      <w:r>
        <w:rPr>
          <w:rFonts w:ascii="宋体" w:hAnsi="宋体"/>
          <w:szCs w:val="21"/>
        </w:rPr>
        <w:t>）</w:t>
      </w:r>
      <w:r>
        <w:rPr>
          <w:rFonts w:ascii="宋体" w:hAnsi="宋体" w:hint="eastAsia"/>
          <w:szCs w:val="21"/>
        </w:rPr>
        <w:t>。</w:t>
      </w:r>
    </w:p>
    <w:p w14:paraId="2CA5BC1E" w14:textId="77777777" w:rsidR="0094370B" w:rsidRDefault="00E64506">
      <w:pPr>
        <w:rPr>
          <w:rFonts w:ascii="宋体" w:hAnsi="宋体"/>
          <w:szCs w:val="21"/>
        </w:rPr>
      </w:pPr>
      <w:r>
        <w:rPr>
          <w:szCs w:val="21"/>
        </w:rPr>
        <w:t></w:t>
      </w:r>
      <w:r>
        <w:rPr>
          <w:rFonts w:ascii="宋体" w:hAnsi="宋体"/>
          <w:szCs w:val="21"/>
        </w:rPr>
        <w:t>A)</w:t>
      </w:r>
      <w:r>
        <w:rPr>
          <w:rFonts w:ascii="宋体" w:hAnsi="宋体" w:hint="eastAsia"/>
          <w:szCs w:val="21"/>
        </w:rPr>
        <w:t>由</w:t>
      </w:r>
      <w:r>
        <w:rPr>
          <w:rFonts w:ascii="宋体" w:hAnsi="宋体"/>
          <w:szCs w:val="21"/>
        </w:rPr>
        <w:t>return</w:t>
      </w:r>
      <w:r>
        <w:rPr>
          <w:rFonts w:ascii="宋体" w:hAnsi="宋体" w:hint="eastAsia"/>
          <w:szCs w:val="21"/>
        </w:rPr>
        <w:t>语句返回时，只带回一值，其类型在函数定义时确定。</w:t>
      </w:r>
    </w:p>
    <w:p w14:paraId="6D2EA050" w14:textId="77777777" w:rsidR="0094370B" w:rsidRDefault="00E64506">
      <w:pPr>
        <w:ind w:firstLineChars="200" w:firstLine="420"/>
        <w:rPr>
          <w:rFonts w:ascii="宋体" w:hAnsi="宋体"/>
          <w:szCs w:val="21"/>
        </w:rPr>
      </w:pPr>
      <w:r>
        <w:rPr>
          <w:rFonts w:ascii="宋体" w:hAnsi="宋体" w:hint="eastAsia"/>
          <w:szCs w:val="21"/>
        </w:rPr>
        <w:t>B</w:t>
      </w:r>
      <w:r>
        <w:rPr>
          <w:rFonts w:ascii="宋体" w:hAnsi="宋体"/>
          <w:szCs w:val="21"/>
        </w:rPr>
        <w:t>)</w:t>
      </w:r>
      <w:r>
        <w:rPr>
          <w:rFonts w:ascii="宋体" w:hAnsi="宋体" w:hint="eastAsia"/>
          <w:szCs w:val="21"/>
        </w:rPr>
        <w:t>其类型由调用表达式决定。</w:t>
      </w:r>
      <w:r>
        <w:rPr>
          <w:rFonts w:ascii="宋体" w:hAnsi="宋体"/>
          <w:szCs w:val="21"/>
        </w:rPr>
        <w:t xml:space="preserve">　   </w:t>
      </w:r>
      <w:r>
        <w:rPr>
          <w:rFonts w:ascii="宋体" w:hAnsi="宋体" w:cs="Batang" w:hint="eastAsia"/>
          <w:szCs w:val="21"/>
        </w:rPr>
        <w:br/>
      </w:r>
      <w:r>
        <w:rPr>
          <w:szCs w:val="21"/>
        </w:rPr>
        <w:t></w:t>
      </w:r>
      <w:r>
        <w:rPr>
          <w:rFonts w:ascii="宋体" w:hAnsi="宋体"/>
          <w:szCs w:val="21"/>
        </w:rPr>
        <w:t>C)</w:t>
      </w:r>
      <w:r>
        <w:rPr>
          <w:rFonts w:ascii="宋体" w:hAnsi="宋体" w:hint="eastAsia"/>
          <w:szCs w:val="21"/>
        </w:rPr>
        <w:t>函数可以没有返回值，这时在函数定义，函数的类型说明就没必要了。</w:t>
      </w:r>
    </w:p>
    <w:p w14:paraId="30C91FF7" w14:textId="77777777" w:rsidR="0094370B" w:rsidRDefault="00E64506">
      <w:pPr>
        <w:ind w:firstLineChars="100" w:firstLine="210"/>
        <w:rPr>
          <w:rFonts w:ascii="宋体" w:hAnsi="宋体"/>
          <w:szCs w:val="21"/>
        </w:rPr>
      </w:pPr>
      <w:r>
        <w:rPr>
          <w:rFonts w:ascii="宋体" w:hAnsi="宋体"/>
          <w:szCs w:val="21"/>
        </w:rPr>
        <w:t xml:space="preserve">　D)</w:t>
      </w:r>
      <w:r>
        <w:rPr>
          <w:rFonts w:ascii="宋体" w:hAnsi="宋体" w:hint="eastAsia"/>
          <w:szCs w:val="21"/>
        </w:rPr>
        <w:t>函数调用就要有返回值，否则调用就没意义了。</w:t>
      </w:r>
    </w:p>
    <w:p w14:paraId="2EDC06CC" w14:textId="77777777" w:rsidR="0094370B" w:rsidRDefault="00E64506">
      <w:pPr>
        <w:rPr>
          <w:rFonts w:ascii="宋体" w:hAnsi="宋体"/>
          <w:szCs w:val="21"/>
        </w:rPr>
      </w:pPr>
      <w:r>
        <w:rPr>
          <w:rFonts w:ascii="宋体" w:hAnsi="宋体" w:hint="eastAsia"/>
          <w:szCs w:val="21"/>
        </w:rPr>
        <w:t>129、下列合法的标识符是</w:t>
      </w:r>
      <w:r>
        <w:rPr>
          <w:rFonts w:ascii="宋体" w:hAnsi="宋体"/>
          <w:szCs w:val="21"/>
        </w:rPr>
        <w:t>（</w:t>
      </w:r>
      <w:r>
        <w:rPr>
          <w:rFonts w:ascii="宋体" w:hAnsi="宋体" w:hint="eastAsia"/>
          <w:szCs w:val="21"/>
        </w:rPr>
        <w:t xml:space="preserve">D   </w:t>
      </w:r>
      <w:r>
        <w:rPr>
          <w:rFonts w:ascii="宋体" w:hAnsi="宋体"/>
          <w:szCs w:val="21"/>
        </w:rPr>
        <w:t>）</w:t>
      </w:r>
      <w:r>
        <w:rPr>
          <w:rFonts w:ascii="宋体" w:hAnsi="宋体" w:hint="eastAsia"/>
          <w:szCs w:val="21"/>
        </w:rPr>
        <w:t>。</w:t>
      </w:r>
    </w:p>
    <w:p w14:paraId="49FD7F33" w14:textId="77777777" w:rsidR="0094370B" w:rsidRDefault="00E64506">
      <w:pPr>
        <w:numPr>
          <w:ilvl w:val="0"/>
          <w:numId w:val="1"/>
        </w:numPr>
        <w:rPr>
          <w:rFonts w:ascii="宋体" w:hAnsi="宋体"/>
          <w:szCs w:val="21"/>
        </w:rPr>
      </w:pPr>
      <w:r>
        <w:rPr>
          <w:rFonts w:ascii="宋体" w:hAnsi="宋体"/>
          <w:szCs w:val="21"/>
        </w:rPr>
        <w:t>abde+    B)#KSJF    C)67KDJ     D)DK3-</w:t>
      </w:r>
    </w:p>
    <w:p w14:paraId="1D059F1F" w14:textId="77777777" w:rsidR="0094370B" w:rsidRDefault="00E64506">
      <w:pPr>
        <w:rPr>
          <w:szCs w:val="21"/>
        </w:rPr>
      </w:pPr>
      <w:r>
        <w:rPr>
          <w:rFonts w:ascii="宋体" w:hAnsi="宋体" w:hint="eastAsia"/>
          <w:szCs w:val="21"/>
        </w:rPr>
        <w:lastRenderedPageBreak/>
        <w:t>130、关于</w:t>
      </w:r>
      <w:r>
        <w:rPr>
          <w:rFonts w:ascii="宋体" w:hAnsi="宋体"/>
          <w:szCs w:val="21"/>
        </w:rPr>
        <w:t>结构化程序</w:t>
      </w:r>
      <w:r>
        <w:rPr>
          <w:rFonts w:ascii="宋体" w:hAnsi="宋体" w:hint="eastAsia"/>
          <w:szCs w:val="21"/>
        </w:rPr>
        <w:t>设计</w:t>
      </w:r>
      <w:r>
        <w:rPr>
          <w:rFonts w:ascii="宋体" w:hAnsi="宋体"/>
          <w:szCs w:val="21"/>
        </w:rPr>
        <w:t>方法</w:t>
      </w:r>
      <w:r>
        <w:rPr>
          <w:rFonts w:ascii="宋体" w:hAnsi="宋体" w:hint="eastAsia"/>
          <w:szCs w:val="21"/>
        </w:rPr>
        <w:t>说法错误的</w:t>
      </w:r>
      <w:r>
        <w:rPr>
          <w:rFonts w:ascii="宋体" w:hAnsi="宋体"/>
          <w:szCs w:val="21"/>
        </w:rPr>
        <w:t>是（</w:t>
      </w:r>
      <w:r>
        <w:rPr>
          <w:rFonts w:ascii="宋体" w:hAnsi="宋体" w:hint="eastAsia"/>
          <w:szCs w:val="21"/>
        </w:rPr>
        <w:t xml:space="preserve"> D  </w:t>
      </w:r>
      <w:r>
        <w:rPr>
          <w:rFonts w:ascii="宋体" w:hAnsi="宋体"/>
          <w:szCs w:val="21"/>
        </w:rPr>
        <w:t>）</w:t>
      </w:r>
      <w:r>
        <w:rPr>
          <w:rFonts w:ascii="宋体" w:hAnsi="宋体" w:hint="eastAsia"/>
          <w:szCs w:val="21"/>
        </w:rPr>
        <w:t>。</w:t>
      </w:r>
      <w:r>
        <w:rPr>
          <w:rFonts w:ascii="宋体" w:hAnsi="宋体"/>
          <w:szCs w:val="21"/>
        </w:rPr>
        <w:t xml:space="preserve">   </w:t>
      </w:r>
    </w:p>
    <w:p w14:paraId="7BB628B2" w14:textId="77777777" w:rsidR="0094370B" w:rsidRDefault="00E64506">
      <w:pPr>
        <w:ind w:firstLineChars="100" w:firstLine="210"/>
        <w:rPr>
          <w:szCs w:val="21"/>
        </w:rPr>
      </w:pPr>
      <w:r>
        <w:rPr>
          <w:rFonts w:hint="eastAsia"/>
          <w:szCs w:val="21"/>
        </w:rPr>
        <w:t xml:space="preserve"> A</w:t>
      </w:r>
      <w:r>
        <w:rPr>
          <w:rFonts w:hint="eastAsia"/>
          <w:szCs w:val="21"/>
        </w:rPr>
        <w:t>）在数据处理过程中，采用的是自顶向下、分而治之的方法。</w:t>
      </w:r>
    </w:p>
    <w:p w14:paraId="16443CF6" w14:textId="77777777" w:rsidR="0094370B" w:rsidRDefault="00E64506">
      <w:pPr>
        <w:ind w:left="360"/>
        <w:rPr>
          <w:rFonts w:ascii="宋体" w:hAnsi="宋体"/>
          <w:szCs w:val="21"/>
        </w:rPr>
      </w:pPr>
      <w:r>
        <w:rPr>
          <w:rFonts w:ascii="宋体" w:hAnsi="宋体" w:hint="eastAsia"/>
          <w:szCs w:val="21"/>
        </w:rPr>
        <w:t>B）将整个程序按功能划分为几个可独立编程的子过程模块。</w:t>
      </w:r>
    </w:p>
    <w:p w14:paraId="52E36C6D" w14:textId="77777777" w:rsidR="0094370B" w:rsidRDefault="00E64506">
      <w:pPr>
        <w:ind w:left="360"/>
        <w:rPr>
          <w:rFonts w:ascii="宋体" w:hAnsi="宋体"/>
          <w:szCs w:val="21"/>
        </w:rPr>
      </w:pPr>
      <w:r>
        <w:rPr>
          <w:rFonts w:ascii="宋体" w:hAnsi="宋体" w:hint="eastAsia"/>
          <w:szCs w:val="21"/>
        </w:rPr>
        <w:t>C）以</w:t>
      </w:r>
      <w:r>
        <w:rPr>
          <w:rFonts w:ascii="宋体" w:hAnsi="宋体"/>
          <w:szCs w:val="21"/>
        </w:rPr>
        <w:t>“</w:t>
      </w:r>
      <w:r>
        <w:rPr>
          <w:rFonts w:ascii="宋体" w:hAnsi="宋体" w:hint="eastAsia"/>
          <w:szCs w:val="21"/>
        </w:rPr>
        <w:t>对象</w:t>
      </w:r>
      <w:r>
        <w:rPr>
          <w:rFonts w:ascii="宋体" w:hAnsi="宋体"/>
          <w:szCs w:val="21"/>
        </w:rPr>
        <w:t>”</w:t>
      </w:r>
      <w:r>
        <w:rPr>
          <w:rFonts w:ascii="宋体" w:hAnsi="宋体" w:hint="eastAsia"/>
          <w:szCs w:val="21"/>
        </w:rPr>
        <w:t>或</w:t>
      </w:r>
      <w:r>
        <w:rPr>
          <w:rFonts w:ascii="宋体" w:hAnsi="宋体"/>
          <w:szCs w:val="21"/>
        </w:rPr>
        <w:t>“</w:t>
      </w:r>
      <w:r>
        <w:rPr>
          <w:rFonts w:ascii="宋体" w:hAnsi="宋体" w:hint="eastAsia"/>
          <w:szCs w:val="21"/>
        </w:rPr>
        <w:t>数据</w:t>
      </w:r>
      <w:r>
        <w:rPr>
          <w:rFonts w:ascii="宋体" w:hAnsi="宋体"/>
          <w:szCs w:val="21"/>
        </w:rPr>
        <w:t>”</w:t>
      </w:r>
      <w:r>
        <w:rPr>
          <w:rFonts w:ascii="宋体" w:hAnsi="宋体" w:hint="eastAsia"/>
          <w:szCs w:val="21"/>
        </w:rPr>
        <w:t>为中心。</w:t>
      </w:r>
    </w:p>
    <w:p w14:paraId="79C3813D" w14:textId="77777777" w:rsidR="0094370B" w:rsidRDefault="00E64506">
      <w:pPr>
        <w:ind w:left="360"/>
        <w:rPr>
          <w:rFonts w:ascii="宋体" w:hAnsi="宋体"/>
          <w:szCs w:val="21"/>
        </w:rPr>
      </w:pPr>
      <w:r>
        <w:rPr>
          <w:rFonts w:ascii="宋体" w:hAnsi="宋体" w:hint="eastAsia"/>
          <w:szCs w:val="21"/>
        </w:rPr>
        <w:t>D）数据和处理数据的过程代码是分离的、相互独立的实体。</w:t>
      </w:r>
    </w:p>
    <w:p w14:paraId="5C41F3B9" w14:textId="77777777" w:rsidR="0094370B" w:rsidRDefault="00E64506">
      <w:pPr>
        <w:rPr>
          <w:rFonts w:ascii="宋体" w:hAnsi="宋体"/>
          <w:szCs w:val="21"/>
        </w:rPr>
      </w:pPr>
      <w:r>
        <w:rPr>
          <w:rFonts w:ascii="宋体" w:hAnsi="宋体" w:hint="eastAsia"/>
          <w:szCs w:val="21"/>
        </w:rPr>
        <w:t>131、运算符重载是对已有的运算符赋予多重含义，因此</w:t>
      </w:r>
      <w:r>
        <w:rPr>
          <w:rFonts w:ascii="宋体" w:hAnsi="宋体"/>
          <w:szCs w:val="21"/>
        </w:rPr>
        <w:t>（</w:t>
      </w:r>
      <w:r>
        <w:rPr>
          <w:rFonts w:ascii="宋体" w:hAnsi="宋体" w:hint="eastAsia"/>
          <w:szCs w:val="21"/>
        </w:rPr>
        <w:t xml:space="preserve"> C  </w:t>
      </w:r>
      <w:r>
        <w:rPr>
          <w:rFonts w:ascii="宋体" w:hAnsi="宋体"/>
          <w:szCs w:val="21"/>
        </w:rPr>
        <w:t>）</w:t>
      </w:r>
      <w:r>
        <w:rPr>
          <w:rFonts w:ascii="宋体" w:hAnsi="宋体" w:hint="eastAsia"/>
          <w:szCs w:val="21"/>
        </w:rPr>
        <w:t>。</w:t>
      </w:r>
    </w:p>
    <w:p w14:paraId="692FF611" w14:textId="77777777" w:rsidR="0094370B" w:rsidRDefault="00E64506">
      <w:pPr>
        <w:ind w:firstLineChars="150" w:firstLine="315"/>
        <w:rPr>
          <w:rFonts w:ascii="宋体" w:hAnsi="宋体"/>
          <w:szCs w:val="21"/>
        </w:rPr>
      </w:pPr>
      <w:r>
        <w:rPr>
          <w:rFonts w:ascii="宋体" w:hAnsi="宋体" w:hint="eastAsia"/>
          <w:szCs w:val="21"/>
        </w:rPr>
        <w:t>A）可以对基本类型（如</w:t>
      </w:r>
      <w:r>
        <w:rPr>
          <w:rFonts w:ascii="宋体" w:hAnsi="宋体"/>
          <w:szCs w:val="21"/>
        </w:rPr>
        <w:t>int</w:t>
      </w:r>
      <w:r>
        <w:rPr>
          <w:rFonts w:ascii="宋体" w:hAnsi="宋体" w:hint="eastAsia"/>
          <w:szCs w:val="21"/>
        </w:rPr>
        <w:t>类型）的数据，重新定义“+”运算符的含义。</w:t>
      </w:r>
    </w:p>
    <w:p w14:paraId="6FFFDFA9" w14:textId="77777777" w:rsidR="0094370B" w:rsidRDefault="00E64506">
      <w:pPr>
        <w:ind w:firstLineChars="150" w:firstLine="315"/>
        <w:rPr>
          <w:rFonts w:ascii="宋体" w:hAnsi="宋体"/>
          <w:szCs w:val="21"/>
        </w:rPr>
      </w:pPr>
      <w:r>
        <w:rPr>
          <w:rFonts w:ascii="宋体" w:hAnsi="宋体" w:hint="eastAsia"/>
          <w:szCs w:val="21"/>
        </w:rPr>
        <w:t>B）可以改变一个已有运算符的优先级和操作数个数。</w:t>
      </w:r>
    </w:p>
    <w:p w14:paraId="46344F67" w14:textId="77777777" w:rsidR="0094370B" w:rsidRDefault="00E64506">
      <w:pPr>
        <w:ind w:firstLineChars="150" w:firstLine="315"/>
        <w:rPr>
          <w:rFonts w:ascii="宋体" w:hAnsi="宋体"/>
          <w:szCs w:val="21"/>
        </w:rPr>
      </w:pPr>
      <w:r>
        <w:rPr>
          <w:rFonts w:ascii="宋体" w:hAnsi="宋体" w:hint="eastAsia"/>
          <w:szCs w:val="21"/>
        </w:rPr>
        <w:t>C）只能重载C++中已经有的运算符，不能定义新运算符。</w:t>
      </w:r>
    </w:p>
    <w:p w14:paraId="5FD709BE" w14:textId="77777777" w:rsidR="0094370B" w:rsidRDefault="00E64506">
      <w:pPr>
        <w:ind w:firstLineChars="150" w:firstLine="315"/>
        <w:rPr>
          <w:rFonts w:ascii="宋体" w:hAnsi="宋体"/>
          <w:szCs w:val="21"/>
        </w:rPr>
      </w:pPr>
      <w:r>
        <w:rPr>
          <w:rFonts w:ascii="宋体" w:hAnsi="宋体" w:hint="eastAsia"/>
          <w:szCs w:val="21"/>
        </w:rPr>
        <w:t>D）C++中已经有的所有运算符都可以重载。</w:t>
      </w:r>
    </w:p>
    <w:p w14:paraId="579DAA5E" w14:textId="77777777" w:rsidR="0094370B" w:rsidRDefault="00E64506">
      <w:pPr>
        <w:rPr>
          <w:rFonts w:ascii="宋体" w:hAnsi="宋体"/>
          <w:szCs w:val="21"/>
        </w:rPr>
      </w:pPr>
      <w:r>
        <w:rPr>
          <w:rFonts w:ascii="宋体" w:hAnsi="宋体" w:hint="eastAsia"/>
          <w:szCs w:val="21"/>
        </w:rPr>
        <w:t>132、关于C++程序说法不正确的是</w:t>
      </w:r>
      <w:r>
        <w:rPr>
          <w:rFonts w:ascii="宋体" w:hAnsi="宋体"/>
          <w:szCs w:val="21"/>
        </w:rPr>
        <w:t>（</w:t>
      </w:r>
      <w:r>
        <w:rPr>
          <w:rFonts w:ascii="宋体" w:hAnsi="宋体" w:hint="eastAsia"/>
          <w:szCs w:val="21"/>
        </w:rPr>
        <w:t xml:space="preserve">  D </w:t>
      </w:r>
      <w:r>
        <w:rPr>
          <w:rFonts w:ascii="宋体" w:hAnsi="宋体"/>
          <w:szCs w:val="21"/>
        </w:rPr>
        <w:t>）</w:t>
      </w:r>
      <w:r>
        <w:rPr>
          <w:rFonts w:ascii="宋体" w:hAnsi="宋体" w:hint="eastAsia"/>
          <w:szCs w:val="21"/>
        </w:rPr>
        <w:t>。</w:t>
      </w:r>
    </w:p>
    <w:p w14:paraId="569DCB03" w14:textId="77777777" w:rsidR="0094370B" w:rsidRDefault="00E64506">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C++程序由函数构成，但只有一个</w:t>
      </w:r>
      <w:r>
        <w:rPr>
          <w:rFonts w:ascii="宋体" w:hAnsi="宋体"/>
          <w:szCs w:val="21"/>
        </w:rPr>
        <w:t>main()</w:t>
      </w:r>
      <w:r>
        <w:rPr>
          <w:rFonts w:ascii="宋体" w:hAnsi="宋体" w:hint="eastAsia"/>
          <w:szCs w:val="21"/>
        </w:rPr>
        <w:t>函数</w:t>
      </w: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p w14:paraId="7E821D62" w14:textId="77777777" w:rsidR="0094370B" w:rsidRDefault="00E64506">
      <w:pPr>
        <w:ind w:firstLineChars="150" w:firstLine="315"/>
        <w:rPr>
          <w:rFonts w:ascii="宋体" w:hAnsi="宋体"/>
          <w:szCs w:val="21"/>
        </w:rPr>
      </w:pPr>
      <w:r>
        <w:rPr>
          <w:rFonts w:ascii="宋体" w:hAnsi="宋体"/>
          <w:szCs w:val="21"/>
        </w:rPr>
        <w:t xml:space="preserve"> B) </w:t>
      </w:r>
      <w:r>
        <w:rPr>
          <w:rFonts w:ascii="宋体" w:hAnsi="宋体" w:hint="eastAsia"/>
          <w:szCs w:val="21"/>
        </w:rPr>
        <w:t>C++程序中</w:t>
      </w:r>
      <w:r>
        <w:rPr>
          <w:rFonts w:ascii="宋体" w:hAnsi="宋体"/>
          <w:szCs w:val="21"/>
        </w:rPr>
        <w:t>main()</w:t>
      </w:r>
      <w:r>
        <w:rPr>
          <w:rFonts w:ascii="宋体" w:hAnsi="宋体" w:hint="eastAsia"/>
          <w:szCs w:val="21"/>
        </w:rPr>
        <w:t>函数可以在程序的任何位置</w:t>
      </w:r>
      <w:r>
        <w:rPr>
          <w:rFonts w:ascii="宋体" w:hAnsi="宋体"/>
          <w:szCs w:val="21"/>
        </w:rPr>
        <w:t xml:space="preserve"> </w:t>
      </w:r>
      <w:r>
        <w:rPr>
          <w:rFonts w:ascii="宋体" w:hAnsi="宋体" w:hint="eastAsia"/>
          <w:szCs w:val="21"/>
        </w:rPr>
        <w:t>。</w:t>
      </w:r>
      <w:r>
        <w:rPr>
          <w:rFonts w:ascii="宋体" w:hAnsi="宋体"/>
          <w:szCs w:val="21"/>
        </w:rPr>
        <w:t xml:space="preserve">   </w:t>
      </w:r>
    </w:p>
    <w:p w14:paraId="60AE3D00" w14:textId="77777777" w:rsidR="0094370B" w:rsidRDefault="00E64506">
      <w:pPr>
        <w:ind w:firstLineChars="200" w:firstLine="420"/>
        <w:rPr>
          <w:rFonts w:ascii="宋体" w:hAnsi="宋体"/>
          <w:szCs w:val="21"/>
        </w:rPr>
      </w:pPr>
      <w:r>
        <w:rPr>
          <w:rFonts w:ascii="宋体" w:hAnsi="宋体"/>
          <w:szCs w:val="21"/>
        </w:rPr>
        <w:t xml:space="preserve">C) </w:t>
      </w:r>
      <w:r>
        <w:rPr>
          <w:rFonts w:ascii="宋体" w:hAnsi="宋体" w:hint="eastAsia"/>
          <w:szCs w:val="21"/>
        </w:rPr>
        <w:t>C++程序由</w:t>
      </w:r>
      <w:r>
        <w:rPr>
          <w:rFonts w:ascii="宋体" w:hAnsi="宋体"/>
          <w:szCs w:val="21"/>
        </w:rPr>
        <w:t>main()</w:t>
      </w:r>
      <w:r>
        <w:rPr>
          <w:rFonts w:ascii="宋体" w:hAnsi="宋体" w:hint="eastAsia"/>
          <w:szCs w:val="21"/>
        </w:rPr>
        <w:t>函数开始执行，由</w:t>
      </w:r>
      <w:r>
        <w:rPr>
          <w:rFonts w:ascii="宋体" w:hAnsi="宋体"/>
          <w:szCs w:val="21"/>
        </w:rPr>
        <w:t>main()</w:t>
      </w:r>
      <w:r>
        <w:rPr>
          <w:rFonts w:ascii="宋体" w:hAnsi="宋体" w:hint="eastAsia"/>
          <w:szCs w:val="21"/>
        </w:rPr>
        <w:t>结束执行。</w:t>
      </w:r>
    </w:p>
    <w:p w14:paraId="17670158" w14:textId="77777777" w:rsidR="0094370B" w:rsidRDefault="00E64506">
      <w:pPr>
        <w:ind w:firstLineChars="150" w:firstLine="315"/>
        <w:rPr>
          <w:rFonts w:ascii="宋体" w:hAnsi="宋体"/>
          <w:szCs w:val="21"/>
        </w:rPr>
      </w:pPr>
      <w:r>
        <w:rPr>
          <w:rFonts w:ascii="宋体" w:hAnsi="宋体"/>
          <w:szCs w:val="21"/>
        </w:rPr>
        <w:t xml:space="preserve"> D) main()</w:t>
      </w:r>
      <w:r>
        <w:rPr>
          <w:rFonts w:ascii="宋体" w:hAnsi="宋体" w:hint="eastAsia"/>
          <w:szCs w:val="21"/>
        </w:rPr>
        <w:t>都是没有参数的。</w:t>
      </w:r>
    </w:p>
    <w:p w14:paraId="65AB465D" w14:textId="77777777" w:rsidR="0094370B" w:rsidRDefault="00E64506">
      <w:pPr>
        <w:rPr>
          <w:rFonts w:ascii="宋体" w:hAnsi="宋体"/>
          <w:szCs w:val="21"/>
        </w:rPr>
      </w:pPr>
      <w:r>
        <w:rPr>
          <w:rFonts w:ascii="宋体" w:hAnsi="宋体" w:hint="eastAsia"/>
          <w:szCs w:val="21"/>
        </w:rPr>
        <w:t>133、已知</w:t>
      </w:r>
      <w:r>
        <w:rPr>
          <w:rFonts w:ascii="宋体" w:hAnsi="宋体"/>
          <w:szCs w:val="21"/>
        </w:rPr>
        <w:t>a=4,b=6,c=8,d=9,</w:t>
      </w:r>
      <w:r>
        <w:rPr>
          <w:rFonts w:ascii="宋体" w:hAnsi="宋体" w:hint="eastAsia"/>
          <w:szCs w:val="21"/>
        </w:rPr>
        <w:t>则“</w:t>
      </w:r>
      <w:r>
        <w:rPr>
          <w:rFonts w:ascii="宋体" w:hAnsi="宋体"/>
          <w:szCs w:val="21"/>
        </w:rPr>
        <w:t>(a++,b&gt;a++&amp;&amp;c&gt;d)?++d:a&lt;b”</w:t>
      </w:r>
      <w:r>
        <w:rPr>
          <w:rFonts w:ascii="宋体" w:hAnsi="宋体" w:hint="eastAsia"/>
          <w:szCs w:val="21"/>
        </w:rPr>
        <w:t>的值为</w:t>
      </w:r>
      <w:r>
        <w:rPr>
          <w:rFonts w:ascii="宋体" w:hAnsi="宋体"/>
          <w:szCs w:val="21"/>
        </w:rPr>
        <w:t>（</w:t>
      </w:r>
      <w:r>
        <w:rPr>
          <w:rFonts w:ascii="宋体" w:hAnsi="宋体" w:hint="eastAsia"/>
          <w:szCs w:val="21"/>
        </w:rPr>
        <w:t xml:space="preserve">  D </w:t>
      </w:r>
      <w:r>
        <w:rPr>
          <w:rFonts w:ascii="宋体" w:hAnsi="宋体"/>
          <w:szCs w:val="21"/>
        </w:rPr>
        <w:t>）</w:t>
      </w:r>
      <w:r>
        <w:rPr>
          <w:rFonts w:ascii="宋体" w:hAnsi="宋体" w:hint="eastAsia"/>
          <w:szCs w:val="21"/>
        </w:rPr>
        <w:t>。</w:t>
      </w:r>
    </w:p>
    <w:p w14:paraId="76B73CDE" w14:textId="77777777" w:rsidR="0094370B" w:rsidRDefault="00E64506">
      <w:pPr>
        <w:rPr>
          <w:rFonts w:ascii="宋体" w:hAnsi="宋体"/>
          <w:szCs w:val="21"/>
        </w:rPr>
      </w:pPr>
      <w:r>
        <w:rPr>
          <w:rFonts w:ascii="宋体" w:hAnsi="宋体" w:hint="eastAsia"/>
          <w:szCs w:val="21"/>
        </w:rPr>
        <w:t xml:space="preserve">    A</w:t>
      </w:r>
      <w:r>
        <w:rPr>
          <w:rFonts w:ascii="宋体" w:hAnsi="宋体"/>
          <w:szCs w:val="21"/>
        </w:rPr>
        <w:t xml:space="preserve">) </w:t>
      </w:r>
      <w:r>
        <w:rPr>
          <w:rFonts w:ascii="宋体" w:hAnsi="宋体" w:hint="eastAsia"/>
          <w:szCs w:val="21"/>
        </w:rPr>
        <w:t xml:space="preserve">9     </w:t>
      </w:r>
      <w:r>
        <w:rPr>
          <w:rFonts w:ascii="宋体" w:hAnsi="宋体"/>
          <w:szCs w:val="21"/>
        </w:rPr>
        <w:t>B)</w:t>
      </w:r>
      <w:r>
        <w:rPr>
          <w:rFonts w:ascii="宋体" w:hAnsi="宋体" w:hint="eastAsia"/>
          <w:szCs w:val="21"/>
        </w:rPr>
        <w:t xml:space="preserve">6    </w:t>
      </w:r>
      <w:r>
        <w:rPr>
          <w:rFonts w:ascii="宋体" w:hAnsi="宋体"/>
          <w:szCs w:val="21"/>
        </w:rPr>
        <w:t xml:space="preserve"> C)</w:t>
      </w:r>
      <w:r>
        <w:rPr>
          <w:rFonts w:ascii="宋体" w:hAnsi="宋体" w:hint="eastAsia"/>
          <w:szCs w:val="21"/>
        </w:rPr>
        <w:t>8</w:t>
      </w:r>
      <w:r>
        <w:rPr>
          <w:rFonts w:ascii="宋体" w:hAnsi="宋体"/>
          <w:szCs w:val="21"/>
        </w:rPr>
        <w:t xml:space="preserve">        D) </w:t>
      </w:r>
      <w:r>
        <w:rPr>
          <w:rFonts w:ascii="宋体" w:hAnsi="宋体" w:hint="eastAsia"/>
          <w:szCs w:val="21"/>
        </w:rPr>
        <w:t>0</w:t>
      </w:r>
    </w:p>
    <w:p w14:paraId="6EA6FDBE" w14:textId="77777777" w:rsidR="0094370B" w:rsidRDefault="00E64506">
      <w:pPr>
        <w:rPr>
          <w:rFonts w:ascii="宋体" w:hAnsi="宋体"/>
          <w:szCs w:val="21"/>
        </w:rPr>
      </w:pPr>
      <w:r>
        <w:rPr>
          <w:rFonts w:ascii="宋体" w:hAnsi="宋体" w:hint="eastAsia"/>
          <w:szCs w:val="21"/>
        </w:rPr>
        <w:lastRenderedPageBreak/>
        <w:t>134、</w:t>
      </w:r>
      <w:r>
        <w:rPr>
          <w:rFonts w:ascii="宋体" w:hAnsi="宋体"/>
          <w:szCs w:val="21"/>
        </w:rPr>
        <w:t>下面有关重载函数的说法中正确的是（</w:t>
      </w:r>
      <w:r>
        <w:rPr>
          <w:rFonts w:ascii="宋体" w:hAnsi="宋体" w:hint="eastAsia"/>
          <w:szCs w:val="21"/>
        </w:rPr>
        <w:t xml:space="preserve">  C </w:t>
      </w:r>
      <w:r>
        <w:rPr>
          <w:rFonts w:ascii="宋体" w:hAnsi="宋体"/>
          <w:szCs w:val="21"/>
        </w:rPr>
        <w:t>）</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hint="eastAsia"/>
          <w:szCs w:val="21"/>
        </w:rPr>
        <w:t>A</w:t>
      </w:r>
      <w:r>
        <w:rPr>
          <w:rFonts w:ascii="宋体" w:hAnsi="宋体"/>
          <w:szCs w:val="21"/>
        </w:rPr>
        <w:t>)重载函数必须具有不同的返回值类型</w:t>
      </w:r>
      <w:r>
        <w:rPr>
          <w:rFonts w:ascii="宋体" w:hAnsi="宋体" w:hint="eastAsia"/>
          <w:szCs w:val="21"/>
        </w:rPr>
        <w:t>。</w:t>
      </w:r>
    </w:p>
    <w:p w14:paraId="17614DD9" w14:textId="77777777" w:rsidR="0094370B" w:rsidRDefault="00E64506">
      <w:pPr>
        <w:ind w:firstLineChars="100" w:firstLine="210"/>
        <w:rPr>
          <w:rFonts w:ascii="宋体" w:hAnsi="宋体"/>
          <w:szCs w:val="21"/>
        </w:rPr>
      </w:pPr>
      <w:r>
        <w:rPr>
          <w:rFonts w:ascii="宋体" w:hAnsi="宋体"/>
          <w:szCs w:val="21"/>
        </w:rPr>
        <w:t>B)重载函数形参个数必须不同</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C)重载函数必须有不同的形参列表</w:t>
      </w:r>
      <w:r>
        <w:rPr>
          <w:rFonts w:ascii="宋体" w:hAnsi="宋体" w:hint="eastAsia"/>
          <w:szCs w:val="21"/>
        </w:rPr>
        <w:t>。</w:t>
      </w:r>
      <w:r>
        <w:rPr>
          <w:rFonts w:ascii="宋体" w:hAnsi="宋体"/>
          <w:szCs w:val="21"/>
        </w:rPr>
        <w:t xml:space="preserve">　</w:t>
      </w:r>
    </w:p>
    <w:p w14:paraId="0AF43FFF" w14:textId="77777777" w:rsidR="0094370B" w:rsidRDefault="00E64506">
      <w:pPr>
        <w:ind w:firstLineChars="100" w:firstLine="210"/>
        <w:rPr>
          <w:rFonts w:ascii="宋体" w:hAnsi="宋体"/>
          <w:szCs w:val="21"/>
        </w:rPr>
      </w:pPr>
      <w:r>
        <w:rPr>
          <w:rFonts w:ascii="宋体" w:hAnsi="宋体"/>
          <w:szCs w:val="21"/>
        </w:rPr>
        <w:t>D)重载函数名可以不同</w:t>
      </w:r>
      <w:r>
        <w:rPr>
          <w:rFonts w:ascii="宋体" w:hAnsi="宋体" w:hint="eastAsia"/>
          <w:szCs w:val="21"/>
        </w:rPr>
        <w:t>。</w:t>
      </w:r>
    </w:p>
    <w:p w14:paraId="5747DC06" w14:textId="77777777" w:rsidR="0094370B" w:rsidRDefault="00E64506">
      <w:pPr>
        <w:rPr>
          <w:rFonts w:ascii="宋体" w:hAnsi="宋体"/>
          <w:szCs w:val="21"/>
        </w:rPr>
      </w:pPr>
      <w:r>
        <w:rPr>
          <w:rFonts w:ascii="宋体" w:hAnsi="宋体" w:hint="eastAsia"/>
          <w:szCs w:val="21"/>
        </w:rPr>
        <w:t>135、</w:t>
      </w:r>
      <w:r>
        <w:rPr>
          <w:rFonts w:ascii="宋体" w:hAnsi="宋体"/>
          <w:szCs w:val="21"/>
        </w:rPr>
        <w:t>C++语言的跳转语句中，对于break和continue说法正确的是（</w:t>
      </w:r>
      <w:r>
        <w:rPr>
          <w:rFonts w:ascii="宋体" w:hAnsi="宋体" w:hint="eastAsia"/>
          <w:szCs w:val="21"/>
        </w:rPr>
        <w:t xml:space="preserve">  B </w:t>
      </w:r>
      <w:r>
        <w:rPr>
          <w:rFonts w:ascii="宋体" w:hAnsi="宋体"/>
          <w:szCs w:val="21"/>
        </w:rPr>
        <w:t>）</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A)break语句只应用</w:t>
      </w:r>
      <w:r>
        <w:rPr>
          <w:rFonts w:ascii="宋体" w:hAnsi="宋体" w:hint="eastAsia"/>
          <w:szCs w:val="21"/>
        </w:rPr>
        <w:t>于</w:t>
      </w:r>
      <w:r>
        <w:rPr>
          <w:rFonts w:ascii="宋体" w:hAnsi="宋体"/>
          <w:szCs w:val="21"/>
        </w:rPr>
        <w:t>循环体中</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B)continue语句只应用</w:t>
      </w:r>
      <w:r>
        <w:rPr>
          <w:rFonts w:ascii="宋体" w:hAnsi="宋体" w:hint="eastAsia"/>
          <w:szCs w:val="21"/>
        </w:rPr>
        <w:t>于</w:t>
      </w:r>
      <w:r>
        <w:rPr>
          <w:rFonts w:ascii="宋体" w:hAnsi="宋体"/>
          <w:szCs w:val="21"/>
        </w:rPr>
        <w:t>循环体中</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C)break是无条件跳转语句，continue不是</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D)break和continue的跳转范围不够明确，容易产生问题</w:t>
      </w:r>
      <w:r>
        <w:rPr>
          <w:rFonts w:ascii="宋体" w:hAnsi="宋体" w:hint="eastAsia"/>
          <w:szCs w:val="21"/>
        </w:rPr>
        <w:t>。</w:t>
      </w:r>
    </w:p>
    <w:p w14:paraId="7AD0A978" w14:textId="77777777" w:rsidR="0094370B" w:rsidRDefault="00E64506">
      <w:pPr>
        <w:rPr>
          <w:rFonts w:ascii="宋体" w:hAnsi="宋体"/>
          <w:szCs w:val="21"/>
        </w:rPr>
      </w:pPr>
      <w:commentRangeStart w:id="19"/>
      <w:commentRangeStart w:id="20"/>
      <w:r>
        <w:rPr>
          <w:rFonts w:ascii="宋体" w:hAnsi="宋体" w:hint="eastAsia"/>
          <w:szCs w:val="21"/>
        </w:rPr>
        <w:t>136、</w:t>
      </w:r>
      <w:r>
        <w:rPr>
          <w:rFonts w:ascii="宋体" w:hAnsi="宋体"/>
          <w:szCs w:val="21"/>
        </w:rPr>
        <w:t>long</w:t>
      </w:r>
      <w:r>
        <w:rPr>
          <w:rFonts w:ascii="宋体" w:hAnsi="宋体" w:hint="eastAsia"/>
          <w:szCs w:val="21"/>
        </w:rPr>
        <w:t>[</w:t>
      </w:r>
      <w:r>
        <w:rPr>
          <w:rFonts w:ascii="宋体" w:hAnsi="宋体"/>
          <w:szCs w:val="21"/>
        </w:rPr>
        <w:t>int</w:t>
      </w:r>
      <w:r>
        <w:rPr>
          <w:rFonts w:ascii="宋体" w:hAnsi="宋体" w:hint="eastAsia"/>
          <w:szCs w:val="21"/>
        </w:rPr>
        <w:t>]的字节数是</w:t>
      </w:r>
      <w:r>
        <w:rPr>
          <w:rFonts w:ascii="宋体" w:hAnsi="宋体"/>
          <w:szCs w:val="21"/>
        </w:rPr>
        <w:t>（</w:t>
      </w:r>
      <w:r>
        <w:rPr>
          <w:rFonts w:ascii="宋体" w:hAnsi="宋体" w:hint="eastAsia"/>
          <w:szCs w:val="21"/>
        </w:rPr>
        <w:t xml:space="preserve">D   </w:t>
      </w:r>
      <w:r>
        <w:rPr>
          <w:rFonts w:ascii="宋体" w:hAnsi="宋体"/>
          <w:szCs w:val="21"/>
        </w:rPr>
        <w:t>）</w:t>
      </w:r>
      <w:commentRangeEnd w:id="19"/>
      <w:r w:rsidR="00717315">
        <w:rPr>
          <w:rStyle w:val="af3"/>
        </w:rPr>
        <w:commentReference w:id="19"/>
      </w:r>
      <w:commentRangeEnd w:id="20"/>
      <w:r w:rsidR="00717315">
        <w:rPr>
          <w:rStyle w:val="af3"/>
        </w:rPr>
        <w:commentReference w:id="20"/>
      </w:r>
      <w:r>
        <w:rPr>
          <w:rFonts w:ascii="宋体" w:hAnsi="宋体" w:hint="eastAsia"/>
          <w:szCs w:val="21"/>
        </w:rPr>
        <w:t>。</w:t>
      </w:r>
    </w:p>
    <w:p w14:paraId="320251E3" w14:textId="77777777" w:rsidR="0094370B" w:rsidRDefault="00E64506">
      <w:pPr>
        <w:rPr>
          <w:rFonts w:ascii="宋体" w:hAnsi="宋体"/>
          <w:szCs w:val="21"/>
        </w:rPr>
      </w:pPr>
      <w:r>
        <w:rPr>
          <w:rFonts w:ascii="宋体" w:hAnsi="宋体" w:hint="eastAsia"/>
          <w:szCs w:val="21"/>
        </w:rPr>
        <w:t xml:space="preserve">    A）4       B）1      C）0       D）8</w:t>
      </w:r>
      <w:r>
        <w:rPr>
          <w:rFonts w:ascii="宋体" w:hAnsi="宋体"/>
          <w:szCs w:val="21"/>
        </w:rPr>
        <w:t xml:space="preserve">     </w:t>
      </w:r>
      <w:r>
        <w:rPr>
          <w:rFonts w:ascii="宋体" w:hAnsi="宋体" w:cs="Batang" w:hint="eastAsia"/>
          <w:szCs w:val="21"/>
        </w:rPr>
        <w:br/>
        <w:t>137、</w:t>
      </w:r>
      <w:r>
        <w:rPr>
          <w:rFonts w:ascii="宋体" w:hAnsi="宋体" w:hint="eastAsia"/>
          <w:szCs w:val="21"/>
        </w:rPr>
        <w:t>下列非法的字符常量是</w:t>
      </w:r>
      <w:r>
        <w:rPr>
          <w:rFonts w:ascii="宋体" w:hAnsi="宋体"/>
          <w:szCs w:val="21"/>
        </w:rPr>
        <w:t>（</w:t>
      </w:r>
      <w:r>
        <w:rPr>
          <w:rFonts w:ascii="宋体" w:hAnsi="宋体" w:hint="eastAsia"/>
          <w:szCs w:val="21"/>
        </w:rPr>
        <w:t xml:space="preserve"> C  </w:t>
      </w:r>
      <w:r>
        <w:rPr>
          <w:rFonts w:ascii="宋体" w:hAnsi="宋体"/>
          <w:szCs w:val="21"/>
        </w:rPr>
        <w:t>）</w:t>
      </w:r>
      <w:r>
        <w:rPr>
          <w:rFonts w:ascii="宋体" w:hAnsi="宋体" w:hint="eastAsia"/>
          <w:szCs w:val="21"/>
        </w:rPr>
        <w:t>。</w:t>
      </w:r>
    </w:p>
    <w:p w14:paraId="1E0C3D85" w14:textId="77777777" w:rsidR="0094370B" w:rsidRDefault="00E64506">
      <w:pPr>
        <w:ind w:firstLineChars="200" w:firstLine="420"/>
        <w:rPr>
          <w:rFonts w:ascii="宋体" w:hAnsi="宋体" w:cs="Batang"/>
          <w:szCs w:val="21"/>
        </w:rPr>
      </w:pPr>
      <w:r>
        <w:rPr>
          <w:rFonts w:ascii="宋体" w:hAnsi="宋体" w:hint="eastAsia"/>
          <w:szCs w:val="21"/>
        </w:rPr>
        <w:t>A）</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 xml:space="preserve"> C）</w:t>
      </w:r>
      <w:r>
        <w:rPr>
          <w:rFonts w:ascii="宋体" w:hAnsi="宋体"/>
          <w:szCs w:val="21"/>
        </w:rPr>
        <w:t xml:space="preserve">a’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D）</w:t>
      </w:r>
      <w:r>
        <w:rPr>
          <w:rFonts w:ascii="宋体" w:hAnsi="宋体"/>
          <w:szCs w:val="21"/>
        </w:rPr>
        <w:t xml:space="preserve">‘A’   </w:t>
      </w:r>
    </w:p>
    <w:p w14:paraId="56A0D8CD" w14:textId="77777777" w:rsidR="0094370B" w:rsidRDefault="00E64506">
      <w:pPr>
        <w:rPr>
          <w:rFonts w:ascii="宋体" w:hAnsi="宋体"/>
          <w:szCs w:val="21"/>
        </w:rPr>
      </w:pPr>
      <w:r>
        <w:rPr>
          <w:rFonts w:ascii="宋体" w:hAnsi="宋体"/>
          <w:szCs w:val="21"/>
        </w:rPr>
        <w:t xml:space="preserve"> </w:t>
      </w:r>
    </w:p>
    <w:p w14:paraId="73AA273B" w14:textId="77777777" w:rsidR="0094370B" w:rsidRDefault="00E64506">
      <w:pPr>
        <w:rPr>
          <w:rFonts w:ascii="宋体" w:hAnsi="宋体"/>
          <w:bCs/>
          <w:sz w:val="24"/>
        </w:rPr>
      </w:pPr>
      <w:r>
        <w:rPr>
          <w:rFonts w:ascii="宋体" w:hAnsi="宋体" w:hint="eastAsia"/>
          <w:bCs/>
          <w:sz w:val="24"/>
        </w:rPr>
        <w:t>二、填空：</w:t>
      </w:r>
    </w:p>
    <w:p w14:paraId="61AFFED0"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1. C++语言的头文件与源程序文件扩展名分别是（.h   ）和（  .cpp     ）。</w:t>
      </w:r>
    </w:p>
    <w:p w14:paraId="37CF5F7C" w14:textId="77777777" w:rsidR="0094370B" w:rsidRDefault="00E64506">
      <w:pPr>
        <w:rPr>
          <w:rFonts w:ascii="宋体" w:hAnsi="宋体"/>
          <w:szCs w:val="21"/>
        </w:rPr>
      </w:pPr>
      <w:r>
        <w:rPr>
          <w:rFonts w:ascii="宋体" w:hAnsi="宋体"/>
          <w:szCs w:val="21"/>
        </w:rPr>
        <w:lastRenderedPageBreak/>
        <w:t xml:space="preserve">    </w:t>
      </w:r>
      <w:r>
        <w:rPr>
          <w:rFonts w:ascii="宋体" w:hAnsi="宋体" w:hint="eastAsia"/>
          <w:szCs w:val="21"/>
        </w:rPr>
        <w:t>2. 在C++程序中使用基本输入与输出流时需要包含的头文件名是（  iostr eam  ）。</w:t>
      </w:r>
    </w:p>
    <w:p w14:paraId="298EDD6F"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3. 在C++语言中，惟一的一个三目运算运算符是（  ?:    ）。</w:t>
      </w:r>
    </w:p>
    <w:p w14:paraId="68D1A671" w14:textId="77777777" w:rsidR="0094370B" w:rsidRDefault="00E64506">
      <w:pPr>
        <w:spacing w:line="360" w:lineRule="auto"/>
        <w:rPr>
          <w:rFonts w:ascii="宋体" w:hAnsi="宋体"/>
          <w:szCs w:val="21"/>
        </w:rPr>
      </w:pPr>
      <w:r>
        <w:rPr>
          <w:rFonts w:ascii="宋体" w:hAnsi="宋体"/>
          <w:szCs w:val="21"/>
        </w:rPr>
        <w:t xml:space="preserve">    </w:t>
      </w:r>
      <w:r>
        <w:rPr>
          <w:rFonts w:ascii="宋体" w:hAnsi="宋体" w:hint="eastAsia"/>
          <w:szCs w:val="21"/>
        </w:rPr>
        <w:t>4. C++中当一个函数无返回值时，则函数的类型是（void      ）。</w:t>
      </w:r>
    </w:p>
    <w:p w14:paraId="4DEB22F4" w14:textId="77777777" w:rsidR="0094370B" w:rsidRDefault="00E64506">
      <w:pPr>
        <w:ind w:firstLine="420"/>
        <w:rPr>
          <w:rFonts w:ascii="宋体" w:hAnsi="宋体"/>
          <w:szCs w:val="21"/>
        </w:rPr>
      </w:pPr>
      <w:r>
        <w:rPr>
          <w:rFonts w:ascii="宋体" w:hAnsi="宋体" w:hint="eastAsia"/>
          <w:szCs w:val="21"/>
        </w:rPr>
        <w:t>5. 一个类中可以有（多）个构造函数，只能有（  一  ）个析构函数。</w:t>
      </w:r>
    </w:p>
    <w:p w14:paraId="50A8C5AE" w14:textId="77777777" w:rsidR="0094370B" w:rsidRDefault="00E64506">
      <w:pPr>
        <w:ind w:firstLine="420"/>
        <w:rPr>
          <w:rFonts w:ascii="宋体" w:hAnsi="宋体"/>
          <w:szCs w:val="21"/>
        </w:rPr>
      </w:pPr>
      <w:r>
        <w:rPr>
          <w:rFonts w:ascii="宋体" w:hAnsi="宋体" w:hint="eastAsia"/>
          <w:szCs w:val="21"/>
        </w:rPr>
        <w:t xml:space="preserve">6.一般情况下,按照面向对象的要求,把类中的数据成员(属性)定义为（ 私有  ）权限, </w:t>
      </w:r>
    </w:p>
    <w:p w14:paraId="75B47249" w14:textId="77777777" w:rsidR="0094370B" w:rsidRDefault="00E64506">
      <w:pPr>
        <w:ind w:firstLine="420"/>
        <w:rPr>
          <w:rFonts w:ascii="宋体" w:hAnsi="宋体"/>
          <w:szCs w:val="21"/>
        </w:rPr>
      </w:pPr>
      <w:r>
        <w:rPr>
          <w:rFonts w:ascii="宋体" w:hAnsi="宋体" w:hint="eastAsia"/>
          <w:szCs w:val="21"/>
        </w:rPr>
        <w:t>而把成员函数(方法)定义为（公有  ）权限.</w:t>
      </w:r>
    </w:p>
    <w:p w14:paraId="26913EB3" w14:textId="77777777" w:rsidR="0094370B" w:rsidRDefault="00E64506">
      <w:pPr>
        <w:ind w:firstLine="420"/>
        <w:rPr>
          <w:rFonts w:ascii="宋体" w:hAnsi="宋体"/>
          <w:szCs w:val="21"/>
        </w:rPr>
      </w:pPr>
      <w:r>
        <w:rPr>
          <w:rFonts w:ascii="宋体" w:hAnsi="宋体" w:hint="eastAsia"/>
          <w:szCs w:val="21"/>
        </w:rPr>
        <w:t>7.在定义类的对象时,C++程序将自动调用该对象的（  构造     ）函数初始化对象自身.在撤销类的对象时,C++程序将自动调用该对象的（   折构    ） 函数.</w:t>
      </w:r>
    </w:p>
    <w:p w14:paraId="2D1F2D53" w14:textId="77777777" w:rsidR="0094370B" w:rsidRDefault="00E64506">
      <w:pPr>
        <w:ind w:firstLine="420"/>
        <w:rPr>
          <w:rFonts w:ascii="宋体" w:hAnsi="宋体"/>
          <w:szCs w:val="21"/>
        </w:rPr>
      </w:pPr>
      <w:r>
        <w:rPr>
          <w:rFonts w:ascii="宋体" w:hAnsi="宋体" w:hint="eastAsia"/>
          <w:szCs w:val="21"/>
        </w:rPr>
        <w:t>8.类继承中,缺省的继承方式是（  私有继承     ）.</w:t>
      </w:r>
    </w:p>
    <w:p w14:paraId="201A89E5" w14:textId="77777777" w:rsidR="0094370B" w:rsidRDefault="00E64506">
      <w:pPr>
        <w:ind w:firstLine="420"/>
        <w:rPr>
          <w:rFonts w:ascii="宋体" w:hAnsi="宋体"/>
          <w:szCs w:val="21"/>
        </w:rPr>
      </w:pPr>
      <w:r>
        <w:rPr>
          <w:rFonts w:ascii="宋体" w:hAnsi="宋体" w:hint="eastAsia"/>
          <w:szCs w:val="21"/>
        </w:rPr>
        <w:t>9．在</w:t>
      </w:r>
      <w:r>
        <w:rPr>
          <w:rFonts w:ascii="宋体" w:hAnsi="宋体"/>
          <w:szCs w:val="21"/>
        </w:rPr>
        <w:t>C++</w:t>
      </w:r>
      <w:r>
        <w:rPr>
          <w:rFonts w:ascii="宋体" w:hAnsi="宋体" w:hint="eastAsia"/>
          <w:szCs w:val="21"/>
        </w:rPr>
        <w:t xml:space="preserve">语言中，用转义字符序列（   </w:t>
      </w:r>
      <w:r>
        <w:rPr>
          <w:rFonts w:ascii="宋体" w:hAnsi="宋体"/>
          <w:szCs w:val="21"/>
        </w:rPr>
        <w:t>'\n'</w:t>
      </w:r>
      <w:r>
        <w:rPr>
          <w:rFonts w:ascii="宋体" w:hAnsi="宋体" w:hint="eastAsia"/>
          <w:szCs w:val="21"/>
        </w:rPr>
        <w:t xml:space="preserve">   ）或操纵符（   </w:t>
      </w:r>
      <w:r>
        <w:rPr>
          <w:rFonts w:ascii="宋体" w:hAnsi="宋体"/>
          <w:szCs w:val="21"/>
        </w:rPr>
        <w:t>endl</w:t>
      </w:r>
      <w:r>
        <w:rPr>
          <w:rFonts w:ascii="宋体" w:hAnsi="宋体" w:hint="eastAsia"/>
          <w:szCs w:val="21"/>
        </w:rPr>
        <w:t xml:space="preserve">    ）表示输出一个换行符。</w:t>
      </w:r>
    </w:p>
    <w:p w14:paraId="3528C745" w14:textId="77777777" w:rsidR="0094370B" w:rsidRDefault="00E64506">
      <w:pPr>
        <w:ind w:firstLine="420"/>
        <w:rPr>
          <w:rFonts w:ascii="宋体" w:hAnsi="宋体"/>
          <w:szCs w:val="21"/>
        </w:rPr>
      </w:pPr>
      <w:r>
        <w:rPr>
          <w:rFonts w:ascii="宋体" w:hAnsi="宋体" w:hint="eastAsia"/>
          <w:szCs w:val="21"/>
        </w:rPr>
        <w:t>10．表达式</w:t>
      </w:r>
      <w:r>
        <w:rPr>
          <w:rFonts w:ascii="宋体" w:hAnsi="宋体"/>
          <w:szCs w:val="21"/>
        </w:rPr>
        <w:t>a=a</w:t>
      </w:r>
      <w:r>
        <w:rPr>
          <w:rFonts w:ascii="宋体" w:hAnsi="宋体" w:hint="eastAsia"/>
          <w:szCs w:val="21"/>
        </w:rPr>
        <w:t>＋</w:t>
      </w:r>
      <w:r>
        <w:rPr>
          <w:rFonts w:ascii="宋体" w:hAnsi="宋体"/>
          <w:szCs w:val="21"/>
        </w:rPr>
        <w:t>l</w:t>
      </w:r>
      <w:r>
        <w:rPr>
          <w:rFonts w:ascii="宋体" w:hAnsi="宋体" w:hint="eastAsia"/>
          <w:szCs w:val="21"/>
        </w:rPr>
        <w:t>表示成增量表达式为（  ++a     ）。</w:t>
      </w:r>
    </w:p>
    <w:p w14:paraId="78717AEE" w14:textId="77777777" w:rsidR="0094370B" w:rsidRDefault="00E64506">
      <w:pPr>
        <w:ind w:firstLine="420"/>
        <w:rPr>
          <w:rFonts w:ascii="宋体" w:hAnsi="宋体"/>
          <w:szCs w:val="21"/>
        </w:rPr>
      </w:pPr>
      <w:r>
        <w:rPr>
          <w:rFonts w:ascii="宋体" w:hAnsi="宋体" w:hint="eastAsia"/>
          <w:szCs w:val="21"/>
        </w:rPr>
        <w:t>11．当不需要函数返回任何值时，则应把该函数类型定义为（ void    ）。</w:t>
      </w:r>
    </w:p>
    <w:p w14:paraId="3485E6A3" w14:textId="77777777" w:rsidR="0094370B" w:rsidRDefault="00E64506">
      <w:pPr>
        <w:ind w:firstLine="420"/>
        <w:rPr>
          <w:rFonts w:ascii="宋体" w:hAnsi="宋体"/>
          <w:szCs w:val="21"/>
        </w:rPr>
      </w:pPr>
      <w:r>
        <w:rPr>
          <w:rFonts w:ascii="宋体" w:hAnsi="宋体" w:hint="eastAsia"/>
          <w:szCs w:val="21"/>
        </w:rPr>
        <w:t>12．用于输出表达式值的标准输出流对象是（ cout）。，用于从键盘上为变</w:t>
      </w:r>
      <w:r>
        <w:rPr>
          <w:rFonts w:ascii="宋体" w:hAnsi="宋体" w:hint="eastAsia"/>
          <w:szCs w:val="21"/>
        </w:rPr>
        <w:lastRenderedPageBreak/>
        <w:t>量输人值的标准输人流对象是（cin  ）。</w:t>
      </w:r>
    </w:p>
    <w:p w14:paraId="0FEDBD88" w14:textId="77777777" w:rsidR="0094370B" w:rsidRDefault="00E64506">
      <w:pPr>
        <w:ind w:firstLine="420"/>
        <w:rPr>
          <w:rFonts w:ascii="宋体" w:hAnsi="宋体"/>
          <w:szCs w:val="21"/>
        </w:rPr>
      </w:pPr>
      <w:r>
        <w:rPr>
          <w:rFonts w:ascii="宋体" w:hAnsi="宋体" w:hint="eastAsia"/>
          <w:szCs w:val="21"/>
        </w:rPr>
        <w:t>13、变量分为全局和局部两种，（</w:t>
      </w:r>
      <w:r>
        <w:rPr>
          <w:rFonts w:ascii="宋体" w:hAnsi="宋体"/>
          <w:szCs w:val="21"/>
        </w:rPr>
        <w:t>全局变量默认初始化为0</w:t>
      </w:r>
      <w:r>
        <w:rPr>
          <w:rFonts w:ascii="宋体" w:hAnsi="宋体" w:hint="eastAsia"/>
          <w:szCs w:val="21"/>
        </w:rPr>
        <w:t xml:space="preserve"> ）。变量没有赋初值时，其值是不确定的。</w:t>
      </w:r>
    </w:p>
    <w:p w14:paraId="2E8CB45E" w14:textId="77777777" w:rsidR="0094370B" w:rsidRDefault="00E64506">
      <w:pPr>
        <w:ind w:firstLine="420"/>
        <w:rPr>
          <w:rFonts w:ascii="宋体" w:hAnsi="宋体"/>
          <w:szCs w:val="21"/>
        </w:rPr>
      </w:pPr>
      <w:r>
        <w:rPr>
          <w:rFonts w:ascii="宋体" w:hAnsi="宋体" w:hint="eastAsia"/>
          <w:szCs w:val="21"/>
        </w:rPr>
        <w:t>14、</w:t>
      </w:r>
      <w:commentRangeStart w:id="21"/>
      <w:r>
        <w:rPr>
          <w:rFonts w:ascii="宋体" w:hAnsi="宋体" w:hint="eastAsia"/>
          <w:szCs w:val="21"/>
        </w:rPr>
        <w:t>假定类AB中有一个公用属性的静态数据成员bb，在类外不通过对象名访问该成员bb的写法为（  AB：:bb    ）。</w:t>
      </w:r>
      <w:commentRangeEnd w:id="21"/>
      <w:r>
        <w:commentReference w:id="21"/>
      </w:r>
    </w:p>
    <w:p w14:paraId="66F04932" w14:textId="77777777" w:rsidR="0094370B" w:rsidRDefault="00E64506">
      <w:pPr>
        <w:rPr>
          <w:rFonts w:ascii="宋体" w:hAnsi="宋体"/>
          <w:szCs w:val="21"/>
        </w:rPr>
      </w:pPr>
      <w:r>
        <w:rPr>
          <w:rFonts w:ascii="宋体" w:hAnsi="宋体" w:hint="eastAsia"/>
          <w:szCs w:val="21"/>
        </w:rPr>
        <w:t>15、类的成员分为＿数据成员＿和＿成员函数＿。</w:t>
      </w:r>
    </w:p>
    <w:p w14:paraId="2B34F535" w14:textId="77777777" w:rsidR="0094370B" w:rsidRDefault="00E64506">
      <w:pPr>
        <w:rPr>
          <w:rFonts w:ascii="宋体" w:hAnsi="宋体"/>
          <w:szCs w:val="21"/>
        </w:rPr>
      </w:pPr>
      <w:r>
        <w:rPr>
          <w:rFonts w:ascii="宋体" w:hAnsi="宋体" w:hint="eastAsia"/>
          <w:szCs w:val="21"/>
        </w:rPr>
        <w:t>16、一个＿类＿和＿对象＿的关系，正如基本数据类型与该类型的变量一样，如int x;。</w:t>
      </w:r>
    </w:p>
    <w:p w14:paraId="29AFB744" w14:textId="77777777" w:rsidR="0094370B" w:rsidRDefault="00E64506">
      <w:pPr>
        <w:rPr>
          <w:rFonts w:ascii="宋体" w:hAnsi="宋体"/>
          <w:szCs w:val="21"/>
        </w:rPr>
      </w:pPr>
      <w:r>
        <w:rPr>
          <w:rFonts w:ascii="宋体" w:hAnsi="宋体" w:hint="eastAsia"/>
          <w:szCs w:val="21"/>
        </w:rPr>
        <w:t>17</w:t>
      </w:r>
      <w:commentRangeStart w:id="22"/>
      <w:r>
        <w:rPr>
          <w:rFonts w:ascii="宋体" w:hAnsi="宋体" w:hint="eastAsia"/>
          <w:szCs w:val="21"/>
        </w:rPr>
        <w:t>、对一个类中的数据成员的初始化可以通过构造函数中的＿赋值＿实现，也可以通过构造函数中的＿初始化列表＿实现。</w:t>
      </w:r>
      <w:commentRangeEnd w:id="22"/>
      <w:r>
        <w:commentReference w:id="22"/>
      </w:r>
    </w:p>
    <w:p w14:paraId="55166A58" w14:textId="77777777" w:rsidR="0094370B" w:rsidRDefault="00E64506">
      <w:pPr>
        <w:rPr>
          <w:rFonts w:ascii="宋体" w:hAnsi="宋体"/>
          <w:szCs w:val="21"/>
        </w:rPr>
      </w:pPr>
      <w:r>
        <w:rPr>
          <w:rFonts w:ascii="宋体" w:hAnsi="宋体" w:hint="eastAsia"/>
          <w:szCs w:val="21"/>
        </w:rPr>
        <w:t>18、类有两种用法：一种是＿定义对象＿，即生成类的对象；另一种是通过＿派生＿，派生出新的类。</w:t>
      </w:r>
    </w:p>
    <w:p w14:paraId="57FA861D" w14:textId="77777777" w:rsidR="0094370B" w:rsidRDefault="00E64506">
      <w:pPr>
        <w:rPr>
          <w:rFonts w:ascii="宋体" w:hAnsi="宋体"/>
          <w:szCs w:val="21"/>
        </w:rPr>
      </w:pPr>
      <w:r>
        <w:rPr>
          <w:rFonts w:ascii="宋体" w:hAnsi="宋体" w:hint="eastAsia"/>
          <w:szCs w:val="21"/>
        </w:rPr>
        <w:t>19、C++语言提供的＿多态＿机制允许一个派生类继承多个基类，即使这些基类是相互无关的。</w:t>
      </w:r>
    </w:p>
    <w:p w14:paraId="40F7DFB3" w14:textId="77777777" w:rsidR="0094370B" w:rsidRDefault="00E64506">
      <w:pPr>
        <w:rPr>
          <w:rFonts w:ascii="宋体" w:hAnsi="宋体"/>
          <w:szCs w:val="21"/>
        </w:rPr>
      </w:pPr>
      <w:r>
        <w:rPr>
          <w:rFonts w:ascii="宋体" w:hAnsi="宋体" w:hint="eastAsia"/>
          <w:szCs w:val="21"/>
        </w:rPr>
        <w:t>20、声明虚函数的方法是在基类中的成员函数原型前加上关键字＿virtual＿。</w:t>
      </w:r>
    </w:p>
    <w:p w14:paraId="004DB5B7" w14:textId="77777777" w:rsidR="0094370B" w:rsidRDefault="00E64506">
      <w:pPr>
        <w:rPr>
          <w:rFonts w:ascii="宋体" w:hAnsi="宋体"/>
          <w:szCs w:val="21"/>
        </w:rPr>
      </w:pPr>
      <w:r>
        <w:rPr>
          <w:rFonts w:ascii="宋体" w:hAnsi="宋体" w:hint="eastAsia"/>
          <w:szCs w:val="21"/>
        </w:rPr>
        <w:t>21、如果一个类中有一个或多个纯虚函数，则这个类称为＿虚基类＿。</w:t>
      </w:r>
    </w:p>
    <w:p w14:paraId="4040DF3C" w14:textId="77777777" w:rsidR="0094370B" w:rsidRDefault="00E64506">
      <w:pPr>
        <w:rPr>
          <w:rFonts w:ascii="宋体" w:hAnsi="宋体"/>
          <w:szCs w:val="21"/>
        </w:rPr>
      </w:pPr>
      <w:r>
        <w:rPr>
          <w:rFonts w:ascii="宋体" w:hAnsi="宋体" w:hint="eastAsia"/>
          <w:szCs w:val="21"/>
        </w:rPr>
        <w:t>22、静态数据成员在定义或说明时，前面要加上关键字＿static＿。</w:t>
      </w:r>
    </w:p>
    <w:p w14:paraId="13C0CBA8" w14:textId="77777777" w:rsidR="0094370B" w:rsidRDefault="00E64506">
      <w:pPr>
        <w:rPr>
          <w:rFonts w:ascii="宋体" w:hAnsi="宋体"/>
          <w:szCs w:val="21"/>
        </w:rPr>
      </w:pPr>
      <w:r>
        <w:rPr>
          <w:rFonts w:ascii="宋体" w:hAnsi="宋体" w:hint="eastAsia"/>
          <w:szCs w:val="21"/>
        </w:rPr>
        <w:lastRenderedPageBreak/>
        <w:t>23、如果成员函数不需要访问类的＿非静态＿成员，则可以把它声明为静态成员函数。</w:t>
      </w:r>
    </w:p>
    <w:p w14:paraId="66519923" w14:textId="77777777" w:rsidR="0094370B" w:rsidRDefault="00E64506">
      <w:pPr>
        <w:rPr>
          <w:rFonts w:ascii="宋体" w:hAnsi="宋体"/>
          <w:szCs w:val="21"/>
        </w:rPr>
      </w:pPr>
      <w:r>
        <w:rPr>
          <w:rFonts w:ascii="宋体" w:hAnsi="宋体" w:hint="eastAsia"/>
          <w:szCs w:val="21"/>
        </w:rPr>
        <w:t>24、友元可以是＿全局函数＿，也可以是＿其他类的成员函数＿。</w:t>
      </w:r>
    </w:p>
    <w:p w14:paraId="636CBAE4" w14:textId="77777777" w:rsidR="0094370B" w:rsidRDefault="00E64506">
      <w:pPr>
        <w:rPr>
          <w:rFonts w:ascii="宋体" w:hAnsi="宋体"/>
          <w:szCs w:val="21"/>
        </w:rPr>
      </w:pPr>
      <w:r>
        <w:rPr>
          <w:rFonts w:ascii="宋体" w:hAnsi="宋体" w:hint="eastAsia"/>
          <w:szCs w:val="21"/>
        </w:rPr>
        <w:t>25、若需要把一个函数“void fun();”定义为一个类A的友元函数，则应在类A的定义中加入一条语句：＿</w:t>
      </w:r>
      <w:r>
        <w:rPr>
          <w:rFonts w:ascii="宋体" w:hAnsi="宋体"/>
          <w:szCs w:val="21"/>
        </w:rPr>
        <w:t>friend void fun（）；</w:t>
      </w:r>
      <w:r>
        <w:rPr>
          <w:rFonts w:ascii="宋体" w:hAnsi="宋体" w:hint="eastAsia"/>
          <w:szCs w:val="21"/>
        </w:rPr>
        <w:t>＿。</w:t>
      </w:r>
    </w:p>
    <w:p w14:paraId="5D4A9B3C" w14:textId="77777777" w:rsidR="0094370B" w:rsidRDefault="00E64506">
      <w:pPr>
        <w:rPr>
          <w:rFonts w:ascii="宋体" w:hAnsi="宋体"/>
          <w:szCs w:val="21"/>
        </w:rPr>
      </w:pPr>
      <w:r>
        <w:rPr>
          <w:rFonts w:ascii="宋体" w:hAnsi="宋体" w:hint="eastAsia"/>
          <w:szCs w:val="21"/>
        </w:rPr>
        <w:t>26、运算符函数中的关键字是＿</w:t>
      </w:r>
      <w:r>
        <w:rPr>
          <w:rFonts w:ascii="宋体" w:hAnsi="宋体"/>
          <w:szCs w:val="21"/>
        </w:rPr>
        <w:t>operator</w:t>
      </w:r>
      <w:r>
        <w:rPr>
          <w:rFonts w:ascii="宋体" w:hAnsi="宋体" w:hint="eastAsia"/>
          <w:szCs w:val="21"/>
        </w:rPr>
        <w:t>＿，它和＿</w:t>
      </w:r>
      <w:r>
        <w:rPr>
          <w:rFonts w:ascii="宋体" w:hAnsi="宋体"/>
          <w:szCs w:val="21"/>
        </w:rPr>
        <w:t>运算符</w:t>
      </w:r>
      <w:r>
        <w:rPr>
          <w:rFonts w:ascii="宋体" w:hAnsi="宋体" w:hint="eastAsia"/>
          <w:szCs w:val="21"/>
        </w:rPr>
        <w:t>＿一起组成该运算符函数的函数名。</w:t>
      </w:r>
    </w:p>
    <w:p w14:paraId="123247E8" w14:textId="77777777" w:rsidR="0094370B" w:rsidRDefault="00E64506">
      <w:pPr>
        <w:rPr>
          <w:rFonts w:ascii="宋体" w:hAnsi="宋体"/>
          <w:szCs w:val="21"/>
        </w:rPr>
      </w:pPr>
      <w:r>
        <w:rPr>
          <w:rFonts w:ascii="宋体" w:hAnsi="宋体" w:hint="eastAsia"/>
          <w:szCs w:val="21"/>
        </w:rPr>
        <w:t>27、类中运算符重载一般采用两种形式：＿</w:t>
      </w:r>
      <w:r>
        <w:rPr>
          <w:rFonts w:ascii="宋体" w:hAnsi="宋体"/>
          <w:szCs w:val="21"/>
        </w:rPr>
        <w:t>成员函数</w:t>
      </w:r>
      <w:r>
        <w:rPr>
          <w:rFonts w:ascii="宋体" w:hAnsi="宋体" w:hint="eastAsia"/>
          <w:szCs w:val="21"/>
        </w:rPr>
        <w:t>＿和＿</w:t>
      </w:r>
      <w:r>
        <w:rPr>
          <w:rFonts w:ascii="宋体" w:hAnsi="宋体"/>
          <w:szCs w:val="21"/>
        </w:rPr>
        <w:t>友元函数</w:t>
      </w:r>
      <w:r>
        <w:rPr>
          <w:rFonts w:ascii="宋体" w:hAnsi="宋体" w:hint="eastAsia"/>
          <w:szCs w:val="21"/>
        </w:rPr>
        <w:t>＿。</w:t>
      </w:r>
    </w:p>
    <w:p w14:paraId="2DFD5378" w14:textId="77777777" w:rsidR="0094370B" w:rsidRDefault="00E64506">
      <w:pPr>
        <w:rPr>
          <w:rFonts w:ascii="宋体" w:hAnsi="宋体"/>
          <w:szCs w:val="21"/>
        </w:rPr>
      </w:pPr>
      <w:r>
        <w:rPr>
          <w:rFonts w:ascii="宋体" w:hAnsi="宋体" w:hint="eastAsia"/>
          <w:szCs w:val="21"/>
        </w:rPr>
        <w:t>28、面向对象程序设计的3大机制为：＿</w:t>
      </w:r>
      <w:r>
        <w:rPr>
          <w:rFonts w:ascii="宋体" w:hAnsi="宋体"/>
          <w:szCs w:val="21"/>
        </w:rPr>
        <w:t>封装性</w:t>
      </w:r>
      <w:r>
        <w:rPr>
          <w:rFonts w:ascii="宋体" w:hAnsi="宋体" w:hint="eastAsia"/>
          <w:szCs w:val="21"/>
        </w:rPr>
        <w:t>＿、＿</w:t>
      </w:r>
      <w:r>
        <w:rPr>
          <w:rFonts w:ascii="宋体" w:hAnsi="宋体"/>
          <w:szCs w:val="21"/>
        </w:rPr>
        <w:t>继承性</w:t>
      </w:r>
      <w:r>
        <w:rPr>
          <w:rFonts w:ascii="宋体" w:hAnsi="宋体" w:hint="eastAsia"/>
          <w:szCs w:val="21"/>
        </w:rPr>
        <w:t>＿和＿</w:t>
      </w:r>
      <w:r>
        <w:rPr>
          <w:rFonts w:ascii="宋体" w:hAnsi="宋体"/>
          <w:szCs w:val="21"/>
        </w:rPr>
        <w:t>多态性</w:t>
      </w:r>
      <w:r>
        <w:rPr>
          <w:rFonts w:ascii="宋体" w:hAnsi="宋体" w:hint="eastAsia"/>
          <w:szCs w:val="21"/>
        </w:rPr>
        <w:t>＿。2、类的访问权限有＿</w:t>
      </w:r>
      <w:r>
        <w:rPr>
          <w:rFonts w:ascii="宋体" w:hAnsi="宋体"/>
          <w:szCs w:val="21"/>
        </w:rPr>
        <w:t>public</w:t>
      </w:r>
      <w:r>
        <w:rPr>
          <w:rFonts w:ascii="宋体" w:hAnsi="宋体" w:hint="eastAsia"/>
          <w:szCs w:val="21"/>
        </w:rPr>
        <w:t>＿、＿</w:t>
      </w:r>
      <w:r>
        <w:rPr>
          <w:rFonts w:ascii="宋体" w:hAnsi="宋体"/>
          <w:szCs w:val="21"/>
        </w:rPr>
        <w:t>private</w:t>
      </w:r>
      <w:r>
        <w:rPr>
          <w:rFonts w:ascii="宋体" w:hAnsi="宋体" w:hint="eastAsia"/>
          <w:szCs w:val="21"/>
        </w:rPr>
        <w:t>＿和＿</w:t>
      </w:r>
      <w:r>
        <w:rPr>
          <w:rFonts w:ascii="宋体" w:hAnsi="宋体"/>
          <w:szCs w:val="21"/>
        </w:rPr>
        <w:t>protected</w:t>
      </w:r>
      <w:r>
        <w:rPr>
          <w:rFonts w:ascii="宋体" w:hAnsi="宋体" w:hint="eastAsia"/>
          <w:szCs w:val="21"/>
        </w:rPr>
        <w:t>＿三种。</w:t>
      </w:r>
    </w:p>
    <w:p w14:paraId="6A77E14E" w14:textId="77777777" w:rsidR="0094370B" w:rsidRDefault="00E64506">
      <w:pPr>
        <w:rPr>
          <w:rFonts w:ascii="宋体" w:hAnsi="宋体"/>
          <w:szCs w:val="21"/>
        </w:rPr>
      </w:pPr>
      <w:r>
        <w:rPr>
          <w:rFonts w:ascii="宋体" w:hAnsi="宋体" w:hint="eastAsia"/>
          <w:szCs w:val="21"/>
        </w:rPr>
        <w:t>29、构造函数是＿</w:t>
      </w:r>
      <w:r>
        <w:rPr>
          <w:rFonts w:ascii="宋体" w:hAnsi="宋体"/>
          <w:szCs w:val="21"/>
        </w:rPr>
        <w:t>对象</w:t>
      </w:r>
      <w:r>
        <w:rPr>
          <w:rFonts w:ascii="宋体" w:hAnsi="宋体" w:hint="eastAsia"/>
          <w:szCs w:val="21"/>
        </w:rPr>
        <w:t>＿被创建时自动执行，对象消失时自动执行的成员函数称为＿</w:t>
      </w:r>
      <w:r>
        <w:rPr>
          <w:rFonts w:ascii="宋体" w:hAnsi="宋体"/>
          <w:szCs w:val="21"/>
        </w:rPr>
        <w:t>析构函数</w:t>
      </w:r>
      <w:r>
        <w:rPr>
          <w:rFonts w:ascii="宋体" w:hAnsi="宋体" w:hint="eastAsia"/>
          <w:szCs w:val="21"/>
        </w:rPr>
        <w:t>＿。</w:t>
      </w:r>
    </w:p>
    <w:p w14:paraId="140B6ED1" w14:textId="77777777" w:rsidR="0094370B" w:rsidRDefault="00E64506">
      <w:pPr>
        <w:rPr>
          <w:rFonts w:ascii="宋体" w:hAnsi="宋体"/>
          <w:szCs w:val="21"/>
        </w:rPr>
      </w:pPr>
      <w:r>
        <w:rPr>
          <w:rFonts w:ascii="宋体" w:hAnsi="宋体" w:hint="eastAsia"/>
          <w:szCs w:val="21"/>
        </w:rPr>
        <w:t>30、如果类A继承了类B，则类A称为＿</w:t>
      </w:r>
      <w:r>
        <w:rPr>
          <w:rFonts w:ascii="宋体" w:hAnsi="宋体"/>
          <w:szCs w:val="21"/>
        </w:rPr>
        <w:t>基类</w:t>
      </w:r>
      <w:r>
        <w:rPr>
          <w:rFonts w:ascii="宋体" w:hAnsi="宋体" w:hint="eastAsia"/>
          <w:szCs w:val="21"/>
        </w:rPr>
        <w:t>＿，类B称为＿</w:t>
      </w:r>
      <w:r>
        <w:rPr>
          <w:rFonts w:ascii="宋体" w:hAnsi="宋体"/>
          <w:szCs w:val="21"/>
        </w:rPr>
        <w:t>派生类</w:t>
      </w:r>
      <w:r>
        <w:rPr>
          <w:rFonts w:ascii="宋体" w:hAnsi="宋体" w:hint="eastAsia"/>
          <w:szCs w:val="21"/>
        </w:rPr>
        <w:t>＿。</w:t>
      </w:r>
    </w:p>
    <w:p w14:paraId="15A6F69C" w14:textId="77777777" w:rsidR="0094370B" w:rsidRDefault="00E64506">
      <w:pPr>
        <w:rPr>
          <w:rFonts w:ascii="宋体" w:hAnsi="宋体"/>
          <w:szCs w:val="21"/>
        </w:rPr>
      </w:pPr>
      <w:r>
        <w:rPr>
          <w:rFonts w:ascii="宋体" w:hAnsi="宋体" w:hint="eastAsia"/>
          <w:szCs w:val="21"/>
        </w:rPr>
        <w:t>31</w:t>
      </w:r>
      <w:commentRangeStart w:id="23"/>
      <w:r>
        <w:rPr>
          <w:rFonts w:ascii="宋体" w:hAnsi="宋体" w:hint="eastAsia"/>
          <w:szCs w:val="21"/>
        </w:rPr>
        <w:t>、如果一个特定的类型S当且仅当它提供了类型T的行为时，则称类型S是类型T的＿＿</w:t>
      </w:r>
      <w:r>
        <w:rPr>
          <w:rFonts w:ascii="宋体" w:hAnsi="宋体"/>
          <w:szCs w:val="21"/>
        </w:rPr>
        <w:t>子类型</w:t>
      </w:r>
      <w:r>
        <w:rPr>
          <w:rFonts w:ascii="宋体" w:hAnsi="宋体" w:hint="eastAsia"/>
          <w:szCs w:val="21"/>
        </w:rPr>
        <w:t>＿。</w:t>
      </w:r>
      <w:commentRangeEnd w:id="23"/>
      <w:r>
        <w:commentReference w:id="23"/>
      </w:r>
    </w:p>
    <w:p w14:paraId="414F785E" w14:textId="77777777" w:rsidR="0094370B" w:rsidRDefault="00E64506">
      <w:pPr>
        <w:rPr>
          <w:rFonts w:ascii="宋体" w:hAnsi="宋体"/>
          <w:szCs w:val="21"/>
        </w:rPr>
      </w:pPr>
      <w:r>
        <w:rPr>
          <w:rFonts w:ascii="宋体" w:hAnsi="宋体" w:hint="eastAsia"/>
          <w:szCs w:val="21"/>
        </w:rPr>
        <w:t>32、在类定义中，将＿</w:t>
      </w:r>
      <w:r>
        <w:rPr>
          <w:rFonts w:ascii="宋体" w:hAnsi="宋体"/>
          <w:szCs w:val="21"/>
        </w:rPr>
        <w:t>=0</w:t>
      </w:r>
      <w:r>
        <w:rPr>
          <w:rFonts w:ascii="宋体" w:hAnsi="宋体" w:hint="eastAsia"/>
          <w:szCs w:val="21"/>
        </w:rPr>
        <w:t>＿置于虚函数的函数原型的末尾可以声明该函数为纯虚函数。</w:t>
      </w:r>
    </w:p>
    <w:p w14:paraId="20C982BF" w14:textId="77777777" w:rsidR="0094370B" w:rsidRDefault="00E64506">
      <w:pPr>
        <w:rPr>
          <w:rFonts w:ascii="宋体" w:hAnsi="宋体"/>
          <w:szCs w:val="21"/>
        </w:rPr>
      </w:pPr>
      <w:r>
        <w:rPr>
          <w:rFonts w:ascii="宋体" w:hAnsi="宋体" w:hint="eastAsia"/>
          <w:szCs w:val="21"/>
        </w:rPr>
        <w:lastRenderedPageBreak/>
        <w:t>33、类的静态成员分为＿</w:t>
      </w:r>
      <w:r>
        <w:rPr>
          <w:rFonts w:ascii="宋体" w:hAnsi="宋体"/>
          <w:szCs w:val="21"/>
        </w:rPr>
        <w:t>静态数据成员</w:t>
      </w:r>
      <w:r>
        <w:rPr>
          <w:rFonts w:ascii="宋体" w:hAnsi="宋体" w:hint="eastAsia"/>
          <w:szCs w:val="21"/>
        </w:rPr>
        <w:t>＿和＿</w:t>
      </w:r>
      <w:r>
        <w:rPr>
          <w:rFonts w:ascii="宋体" w:hAnsi="宋体"/>
          <w:szCs w:val="21"/>
        </w:rPr>
        <w:t>静态成员函数</w:t>
      </w:r>
      <w:r>
        <w:rPr>
          <w:rFonts w:ascii="宋体" w:hAnsi="宋体" w:hint="eastAsia"/>
          <w:szCs w:val="21"/>
        </w:rPr>
        <w:t>＿。</w:t>
      </w:r>
    </w:p>
    <w:p w14:paraId="6DA98FA2" w14:textId="77777777" w:rsidR="0094370B" w:rsidRDefault="00E64506">
      <w:pPr>
        <w:rPr>
          <w:rFonts w:ascii="宋体" w:hAnsi="宋体"/>
          <w:szCs w:val="21"/>
        </w:rPr>
      </w:pPr>
      <w:r>
        <w:rPr>
          <w:rFonts w:ascii="宋体" w:hAnsi="宋体" w:hint="eastAsia"/>
          <w:szCs w:val="21"/>
        </w:rPr>
        <w:t>34、友元函数的声明可以放在类的＿</w:t>
      </w:r>
      <w:r>
        <w:rPr>
          <w:rFonts w:ascii="宋体" w:hAnsi="宋体"/>
          <w:szCs w:val="21"/>
        </w:rPr>
        <w:t>私有</w:t>
      </w:r>
      <w:r>
        <w:rPr>
          <w:rFonts w:ascii="宋体" w:hAnsi="宋体" w:hint="eastAsia"/>
          <w:szCs w:val="21"/>
        </w:rPr>
        <w:t>＿部分，也可以放在类的＿</w:t>
      </w:r>
      <w:r>
        <w:rPr>
          <w:rFonts w:ascii="宋体" w:hAnsi="宋体"/>
          <w:szCs w:val="21"/>
        </w:rPr>
        <w:t>共有</w:t>
      </w:r>
      <w:r>
        <w:rPr>
          <w:rFonts w:ascii="宋体" w:hAnsi="宋体" w:hint="eastAsia"/>
          <w:szCs w:val="21"/>
        </w:rPr>
        <w:t>＿部分，它们是没有区别的。</w:t>
      </w:r>
    </w:p>
    <w:p w14:paraId="1CF8272D" w14:textId="77777777" w:rsidR="0094370B" w:rsidRDefault="00E64506">
      <w:pPr>
        <w:rPr>
          <w:rFonts w:ascii="宋体" w:hAnsi="宋体"/>
          <w:szCs w:val="21"/>
        </w:rPr>
      </w:pPr>
      <w:r>
        <w:rPr>
          <w:rFonts w:ascii="宋体" w:hAnsi="宋体" w:hint="eastAsia"/>
          <w:szCs w:val="21"/>
        </w:rPr>
        <w:t>35、如果说类B是类A的友元类，则类B的所有成员函数都是类A的＿</w:t>
      </w:r>
      <w:r>
        <w:rPr>
          <w:rFonts w:ascii="宋体" w:hAnsi="宋体"/>
          <w:szCs w:val="21"/>
        </w:rPr>
        <w:t>成员函数</w:t>
      </w:r>
      <w:r>
        <w:rPr>
          <w:rFonts w:ascii="宋体" w:hAnsi="宋体" w:hint="eastAsia"/>
          <w:szCs w:val="21"/>
        </w:rPr>
        <w:t>＿。</w:t>
      </w:r>
    </w:p>
    <w:p w14:paraId="77039D6B" w14:textId="77777777" w:rsidR="0094370B" w:rsidRDefault="00E64506">
      <w:pPr>
        <w:rPr>
          <w:rFonts w:ascii="宋体" w:hAnsi="宋体"/>
          <w:szCs w:val="21"/>
        </w:rPr>
      </w:pPr>
      <w:r>
        <w:rPr>
          <w:rFonts w:ascii="宋体" w:hAnsi="宋体" w:hint="eastAsia"/>
          <w:szCs w:val="21"/>
        </w:rPr>
        <w:t>36、设a和b是两个整型变量，我们用a+b的形式求这两个变量的和；设c和d为浮点型变量，我们用c+d的形式求这两个变量的和。显然运算符“+”具有不同的用途，这是＿</w:t>
      </w:r>
      <w:r>
        <w:rPr>
          <w:rFonts w:ascii="宋体" w:hAnsi="宋体"/>
          <w:szCs w:val="21"/>
        </w:rPr>
        <w:t>运算符重载</w:t>
      </w:r>
      <w:r>
        <w:rPr>
          <w:rFonts w:ascii="宋体" w:hAnsi="宋体" w:hint="eastAsia"/>
          <w:szCs w:val="21"/>
        </w:rPr>
        <w:t>＿的例子。</w:t>
      </w:r>
    </w:p>
    <w:p w14:paraId="60BB1B4A" w14:textId="77777777" w:rsidR="0094370B" w:rsidRDefault="00E64506">
      <w:pPr>
        <w:rPr>
          <w:rFonts w:ascii="宋体" w:hAnsi="宋体"/>
          <w:szCs w:val="21"/>
        </w:rPr>
      </w:pPr>
      <w:r>
        <w:rPr>
          <w:rFonts w:ascii="宋体" w:hAnsi="宋体" w:hint="eastAsia"/>
          <w:szCs w:val="21"/>
        </w:rPr>
        <w:t>37、对于双目运算符，若重载为类的成员函数，有1＿个参数；若重载为友元函数，则有＿2个参数。</w:t>
      </w:r>
    </w:p>
    <w:p w14:paraId="0512C4D2" w14:textId="77777777" w:rsidR="0094370B" w:rsidRDefault="00E64506">
      <w:pPr>
        <w:rPr>
          <w:rFonts w:ascii="宋体" w:hAnsi="宋体"/>
          <w:szCs w:val="21"/>
        </w:rPr>
      </w:pPr>
      <w:r>
        <w:rPr>
          <w:rFonts w:ascii="宋体" w:hAnsi="宋体" w:hint="eastAsia"/>
          <w:szCs w:val="21"/>
        </w:rPr>
        <w:t>38、 当建立__</w:t>
      </w:r>
      <w:r>
        <w:rPr>
          <w:rFonts w:ascii="宋体" w:hAnsi="宋体"/>
          <w:szCs w:val="21"/>
        </w:rPr>
        <w:t>一个新的对象</w:t>
      </w:r>
      <w:r>
        <w:rPr>
          <w:rFonts w:ascii="宋体" w:hAnsi="宋体" w:hint="eastAsia"/>
          <w:szCs w:val="21"/>
        </w:rPr>
        <w:t>___，程序自动调用该类的构造函数。</w:t>
      </w:r>
    </w:p>
    <w:p w14:paraId="3C156516" w14:textId="77777777" w:rsidR="0094370B" w:rsidRDefault="00E64506">
      <w:pPr>
        <w:rPr>
          <w:rFonts w:ascii="宋体" w:hAnsi="宋体"/>
          <w:szCs w:val="21"/>
        </w:rPr>
      </w:pPr>
      <w:r>
        <w:rPr>
          <w:rFonts w:ascii="宋体" w:hAnsi="宋体" w:hint="eastAsia"/>
          <w:szCs w:val="21"/>
        </w:rPr>
        <w:t>39、 在C++中有二种参数传递方式：__</w:t>
      </w:r>
      <w:r>
        <w:rPr>
          <w:rFonts w:ascii="宋体" w:hAnsi="宋体"/>
          <w:szCs w:val="21"/>
        </w:rPr>
        <w:t>传值</w:t>
      </w:r>
      <w:r>
        <w:rPr>
          <w:rFonts w:ascii="宋体" w:hAnsi="宋体" w:hint="eastAsia"/>
          <w:szCs w:val="21"/>
        </w:rPr>
        <w:t>___ 和___</w:t>
      </w:r>
      <w:r>
        <w:rPr>
          <w:rFonts w:ascii="宋体" w:hAnsi="宋体"/>
          <w:szCs w:val="21"/>
        </w:rPr>
        <w:t>引用</w:t>
      </w:r>
      <w:r>
        <w:rPr>
          <w:rFonts w:ascii="宋体" w:hAnsi="宋体" w:hint="eastAsia"/>
          <w:szCs w:val="21"/>
        </w:rPr>
        <w:t>__ 。</w:t>
      </w:r>
    </w:p>
    <w:p w14:paraId="1BD3CAB2" w14:textId="77777777" w:rsidR="0094370B" w:rsidRDefault="00E64506">
      <w:pPr>
        <w:rPr>
          <w:rFonts w:ascii="宋体" w:hAnsi="宋体"/>
          <w:szCs w:val="21"/>
        </w:rPr>
      </w:pPr>
      <w:commentRangeStart w:id="24"/>
      <w:r>
        <w:rPr>
          <w:rFonts w:ascii="宋体" w:hAnsi="宋体" w:hint="eastAsia"/>
          <w:szCs w:val="21"/>
        </w:rPr>
        <w:t>40、 模板对处理数据的类型的要求不同可以分为两种类型：__</w:t>
      </w:r>
      <w:r>
        <w:rPr>
          <w:rFonts w:ascii="宋体" w:hAnsi="宋体"/>
          <w:szCs w:val="21"/>
        </w:rPr>
        <w:t>函数模板</w:t>
      </w:r>
      <w:r>
        <w:rPr>
          <w:rFonts w:ascii="宋体" w:hAnsi="宋体" w:hint="eastAsia"/>
          <w:szCs w:val="21"/>
        </w:rPr>
        <w:t>__ 和 __</w:t>
      </w:r>
      <w:r>
        <w:rPr>
          <w:rFonts w:ascii="宋体" w:hAnsi="宋体"/>
          <w:szCs w:val="21"/>
        </w:rPr>
        <w:t xml:space="preserve"> 类模板</w:t>
      </w:r>
      <w:r>
        <w:rPr>
          <w:rFonts w:ascii="宋体" w:hAnsi="宋体" w:hint="eastAsia"/>
          <w:szCs w:val="21"/>
        </w:rPr>
        <w:t>__。</w:t>
      </w:r>
      <w:commentRangeEnd w:id="24"/>
      <w:r>
        <w:commentReference w:id="24"/>
      </w:r>
    </w:p>
    <w:p w14:paraId="2713D001" w14:textId="77777777" w:rsidR="0094370B" w:rsidRDefault="00E64506">
      <w:pPr>
        <w:rPr>
          <w:rFonts w:ascii="宋体" w:hAnsi="宋体"/>
          <w:szCs w:val="21"/>
        </w:rPr>
      </w:pPr>
      <w:r>
        <w:rPr>
          <w:rFonts w:ascii="宋体" w:hAnsi="宋体" w:hint="eastAsia"/>
          <w:szCs w:val="21"/>
        </w:rPr>
        <w:t>41、 异常是通过_</w:t>
      </w:r>
      <w:r>
        <w:rPr>
          <w:rFonts w:ascii="宋体" w:hAnsi="宋体"/>
          <w:szCs w:val="21"/>
        </w:rPr>
        <w:t>检查（try）</w:t>
      </w:r>
      <w:r>
        <w:rPr>
          <w:rFonts w:ascii="宋体" w:hAnsi="宋体" w:hint="eastAsia"/>
          <w:szCs w:val="21"/>
        </w:rPr>
        <w:t>__ 、_</w:t>
      </w:r>
      <w:r>
        <w:rPr>
          <w:rFonts w:ascii="宋体" w:hAnsi="宋体"/>
          <w:szCs w:val="21"/>
        </w:rPr>
        <w:t>抛出（throw）</w:t>
      </w:r>
      <w:r>
        <w:rPr>
          <w:rFonts w:ascii="宋体" w:hAnsi="宋体" w:hint="eastAsia"/>
          <w:szCs w:val="21"/>
        </w:rPr>
        <w:t>__和__</w:t>
      </w:r>
      <w:r>
        <w:rPr>
          <w:rFonts w:ascii="宋体" w:hAnsi="宋体"/>
          <w:szCs w:val="21"/>
        </w:rPr>
        <w:t>捕捉（catch）</w:t>
      </w:r>
      <w:r>
        <w:rPr>
          <w:rFonts w:ascii="宋体" w:hAnsi="宋体" w:hint="eastAsia"/>
          <w:szCs w:val="21"/>
        </w:rPr>
        <w:t>__ 来实现的。</w:t>
      </w:r>
    </w:p>
    <w:p w14:paraId="3E1F78D3" w14:textId="77777777" w:rsidR="0094370B" w:rsidRDefault="00E64506">
      <w:pPr>
        <w:rPr>
          <w:rFonts w:ascii="宋体" w:hAnsi="宋体"/>
          <w:szCs w:val="21"/>
        </w:rPr>
      </w:pPr>
      <w:r>
        <w:rPr>
          <w:rFonts w:ascii="宋体" w:hAnsi="宋体" w:hint="eastAsia"/>
          <w:szCs w:val="21"/>
        </w:rPr>
        <w:t>42、 虚函数实现了C++的__</w:t>
      </w:r>
      <w:r>
        <w:rPr>
          <w:rFonts w:ascii="宋体" w:hAnsi="宋体"/>
          <w:szCs w:val="21"/>
        </w:rPr>
        <w:t>多态</w:t>
      </w:r>
      <w:r>
        <w:rPr>
          <w:rFonts w:ascii="宋体" w:hAnsi="宋体" w:hint="eastAsia"/>
          <w:szCs w:val="21"/>
        </w:rPr>
        <w:t>__ 机制，类实现了C++的___</w:t>
      </w:r>
      <w:r>
        <w:rPr>
          <w:rFonts w:ascii="宋体" w:hAnsi="宋体"/>
          <w:szCs w:val="21"/>
        </w:rPr>
        <w:t>封装</w:t>
      </w:r>
      <w:r>
        <w:rPr>
          <w:rFonts w:ascii="宋体" w:hAnsi="宋体" w:hint="eastAsia"/>
          <w:szCs w:val="21"/>
        </w:rPr>
        <w:t>__ 机制。</w:t>
      </w:r>
    </w:p>
    <w:p w14:paraId="586B14E9" w14:textId="77777777" w:rsidR="0094370B" w:rsidRDefault="00E64506">
      <w:pPr>
        <w:rPr>
          <w:rFonts w:ascii="宋体" w:hAnsi="宋体"/>
          <w:szCs w:val="21"/>
        </w:rPr>
      </w:pPr>
      <w:r>
        <w:rPr>
          <w:rFonts w:ascii="宋体" w:hAnsi="宋体" w:hint="eastAsia"/>
          <w:szCs w:val="21"/>
        </w:rPr>
        <w:lastRenderedPageBreak/>
        <w:t>43、 面向对象程序设计的___</w:t>
      </w:r>
      <w:r>
        <w:rPr>
          <w:rFonts w:ascii="宋体" w:hAnsi="宋体"/>
          <w:szCs w:val="21"/>
        </w:rPr>
        <w:t>继承</w:t>
      </w:r>
      <w:r>
        <w:rPr>
          <w:rFonts w:ascii="宋体" w:hAnsi="宋体" w:hint="eastAsia"/>
          <w:szCs w:val="21"/>
        </w:rPr>
        <w:t>___机制提供了重复利用程序资源的一种途径。</w:t>
      </w:r>
    </w:p>
    <w:p w14:paraId="1F0E1BD1" w14:textId="77777777" w:rsidR="0094370B" w:rsidRDefault="00E64506">
      <w:pPr>
        <w:rPr>
          <w:rFonts w:ascii="宋体" w:hAnsi="宋体"/>
          <w:szCs w:val="21"/>
        </w:rPr>
      </w:pPr>
      <w:r>
        <w:rPr>
          <w:rFonts w:ascii="宋体" w:hAnsi="宋体" w:hint="eastAsia"/>
          <w:szCs w:val="21"/>
        </w:rPr>
        <w:t>44、C++语言程序设计的三种基本结构是：_</w:t>
      </w:r>
      <w:r>
        <w:rPr>
          <w:rFonts w:ascii="宋体" w:hAnsi="宋体"/>
          <w:szCs w:val="21"/>
        </w:rPr>
        <w:t>顺序结构</w:t>
      </w:r>
      <w:r>
        <w:rPr>
          <w:rFonts w:ascii="宋体" w:hAnsi="宋体" w:hint="eastAsia"/>
          <w:szCs w:val="21"/>
        </w:rPr>
        <w:t>_ 、 _</w:t>
      </w:r>
      <w:r>
        <w:rPr>
          <w:rFonts w:ascii="宋体" w:hAnsi="宋体"/>
          <w:szCs w:val="21"/>
        </w:rPr>
        <w:t>选择结构</w:t>
      </w:r>
      <w:r>
        <w:rPr>
          <w:rFonts w:ascii="宋体" w:hAnsi="宋体" w:hint="eastAsia"/>
          <w:szCs w:val="21"/>
        </w:rPr>
        <w:t>_ 、 __</w:t>
      </w:r>
      <w:r>
        <w:rPr>
          <w:rFonts w:ascii="宋体" w:hAnsi="宋体"/>
          <w:szCs w:val="21"/>
        </w:rPr>
        <w:t>循环结构</w:t>
      </w:r>
      <w:r>
        <w:rPr>
          <w:rFonts w:ascii="宋体" w:hAnsi="宋体" w:hint="eastAsia"/>
          <w:szCs w:val="21"/>
        </w:rPr>
        <w:t>__ 。</w:t>
      </w:r>
    </w:p>
    <w:p w14:paraId="7B4DED59" w14:textId="77777777" w:rsidR="0094370B" w:rsidRDefault="00E64506">
      <w:pPr>
        <w:rPr>
          <w:rFonts w:ascii="宋体" w:hAnsi="宋体"/>
          <w:szCs w:val="21"/>
        </w:rPr>
      </w:pPr>
      <w:r>
        <w:rPr>
          <w:rFonts w:ascii="宋体" w:hAnsi="宋体" w:hint="eastAsia"/>
          <w:szCs w:val="21"/>
        </w:rPr>
        <w:t>45、为了避免嵌套的条件语句if-else的二义性，C++语言规定else与__</w:t>
      </w:r>
      <w:r>
        <w:rPr>
          <w:rFonts w:ascii="宋体" w:hAnsi="宋体"/>
          <w:szCs w:val="21"/>
        </w:rPr>
        <w:t>if</w:t>
      </w:r>
      <w:r>
        <w:rPr>
          <w:rFonts w:ascii="宋体" w:hAnsi="宋体" w:hint="eastAsia"/>
          <w:szCs w:val="21"/>
        </w:rPr>
        <w:t xml:space="preserve"> __配对使用。</w:t>
      </w:r>
    </w:p>
    <w:p w14:paraId="77977A05" w14:textId="77777777" w:rsidR="0094370B" w:rsidRDefault="00E64506">
      <w:pPr>
        <w:rPr>
          <w:rFonts w:ascii="宋体" w:hAnsi="宋体"/>
          <w:szCs w:val="21"/>
        </w:rPr>
      </w:pPr>
      <w:r>
        <w:rPr>
          <w:rFonts w:ascii="宋体" w:hAnsi="宋体" w:hint="eastAsia"/>
          <w:szCs w:val="21"/>
        </w:rPr>
        <w:t>46、定义函数时，在函数的类型前加上修饰词 ___</w:t>
      </w:r>
      <w:r>
        <w:rPr>
          <w:rFonts w:ascii="宋体" w:hAnsi="宋体"/>
          <w:szCs w:val="21"/>
        </w:rPr>
        <w:t xml:space="preserve"> inline</w:t>
      </w:r>
      <w:r>
        <w:rPr>
          <w:rFonts w:ascii="宋体" w:hAnsi="宋体" w:hint="eastAsia"/>
          <w:szCs w:val="21"/>
        </w:rPr>
        <w:t xml:space="preserve"> ___，指明将该函数定义为内联函数。</w:t>
      </w:r>
    </w:p>
    <w:p w14:paraId="09311A6A" w14:textId="77777777" w:rsidR="0094370B" w:rsidRDefault="00E64506">
      <w:pPr>
        <w:rPr>
          <w:rFonts w:ascii="宋体" w:hAnsi="宋体"/>
          <w:szCs w:val="21"/>
        </w:rPr>
      </w:pPr>
      <w:r>
        <w:rPr>
          <w:rFonts w:ascii="宋体" w:hAnsi="宋体" w:hint="eastAsia"/>
          <w:szCs w:val="21"/>
        </w:rPr>
        <w:t>47、有说明语句：*p；则*p++运算首先访问 ___*p___，然后使__p____ 的值加1。</w:t>
      </w:r>
    </w:p>
    <w:p w14:paraId="3BCF0D14" w14:textId="77777777" w:rsidR="0094370B" w:rsidRDefault="00E64506">
      <w:pPr>
        <w:rPr>
          <w:rFonts w:ascii="宋体" w:hAnsi="宋体"/>
          <w:szCs w:val="21"/>
        </w:rPr>
      </w:pPr>
      <w:r>
        <w:rPr>
          <w:rFonts w:ascii="宋体" w:hAnsi="宋体" w:hint="eastAsia"/>
          <w:szCs w:val="21"/>
        </w:rPr>
        <w:t>48、执行int *p=new int 操作，可以得到一个动态分配整型对象的__指针____。</w:t>
      </w:r>
    </w:p>
    <w:p w14:paraId="1135976E" w14:textId="77777777" w:rsidR="0094370B" w:rsidRDefault="00E64506">
      <w:pPr>
        <w:rPr>
          <w:rFonts w:ascii="宋体" w:hAnsi="宋体"/>
          <w:szCs w:val="21"/>
        </w:rPr>
      </w:pPr>
      <w:r>
        <w:rPr>
          <w:rFonts w:ascii="宋体" w:hAnsi="宋体" w:hint="eastAsia"/>
          <w:szCs w:val="21"/>
        </w:rPr>
        <w:t>49、有说明语句：int *p；则(*p)++运算首先访问 ___*p___，然后使 __*p____的值加1。</w:t>
      </w:r>
    </w:p>
    <w:p w14:paraId="4FFEFE4C" w14:textId="77777777" w:rsidR="0094370B" w:rsidRDefault="00E64506">
      <w:pPr>
        <w:rPr>
          <w:rFonts w:ascii="宋体" w:hAnsi="宋体"/>
          <w:szCs w:val="21"/>
        </w:rPr>
      </w:pPr>
      <w:r>
        <w:rPr>
          <w:rFonts w:ascii="宋体" w:hAnsi="宋体" w:hint="eastAsia"/>
          <w:szCs w:val="21"/>
        </w:rPr>
        <w:t>50． C++目标程序经___</w:t>
      </w:r>
      <w:r>
        <w:rPr>
          <w:rFonts w:ascii="宋体" w:hAnsi="宋体"/>
          <w:szCs w:val="21"/>
        </w:rPr>
        <w:t>编译链接</w:t>
      </w:r>
      <w:r>
        <w:rPr>
          <w:rFonts w:ascii="宋体" w:hAnsi="宋体" w:hint="eastAsia"/>
          <w:szCs w:val="21"/>
        </w:rPr>
        <w:t>___后生成扩展名为exe的可执行程序文件。</w:t>
      </w:r>
    </w:p>
    <w:p w14:paraId="046E9150" w14:textId="77777777" w:rsidR="0094370B" w:rsidRDefault="00E64506">
      <w:pPr>
        <w:rPr>
          <w:rFonts w:ascii="宋体" w:hAnsi="宋体"/>
          <w:szCs w:val="21"/>
        </w:rPr>
      </w:pPr>
      <w:r>
        <w:rPr>
          <w:rFonts w:ascii="宋体" w:hAnsi="宋体" w:hint="eastAsia"/>
          <w:szCs w:val="21"/>
        </w:rPr>
        <w:t>51． 16位计算机中整型占___2_______个字节存储空间。</w:t>
      </w:r>
    </w:p>
    <w:p w14:paraId="20C96C87" w14:textId="77777777" w:rsidR="0094370B" w:rsidRDefault="00E64506">
      <w:pPr>
        <w:rPr>
          <w:rFonts w:ascii="宋体" w:hAnsi="宋体"/>
          <w:szCs w:val="21"/>
        </w:rPr>
      </w:pPr>
      <w:r>
        <w:rPr>
          <w:rFonts w:ascii="宋体" w:hAnsi="宋体" w:hint="eastAsia"/>
          <w:szCs w:val="21"/>
        </w:rPr>
        <w:t>52． 要在屏幕上显示"Hello，world!"应执行语句cout&lt;&lt;_______</w:t>
      </w:r>
      <w:r>
        <w:rPr>
          <w:rFonts w:ascii="宋体" w:hAnsi="宋体"/>
          <w:szCs w:val="21"/>
        </w:rPr>
        <w:t xml:space="preserve"> "Hello，world!";</w:t>
      </w:r>
      <w:r>
        <w:rPr>
          <w:rFonts w:ascii="宋体" w:hAnsi="宋体" w:hint="eastAsia"/>
          <w:szCs w:val="21"/>
        </w:rPr>
        <w:t xml:space="preserve"> _____。</w:t>
      </w:r>
    </w:p>
    <w:p w14:paraId="6A552EF0" w14:textId="77777777" w:rsidR="0094370B" w:rsidRDefault="00E64506">
      <w:pPr>
        <w:rPr>
          <w:rFonts w:ascii="宋体" w:hAnsi="宋体"/>
          <w:szCs w:val="21"/>
        </w:rPr>
      </w:pPr>
      <w:r>
        <w:rPr>
          <w:rFonts w:ascii="宋体" w:hAnsi="宋体" w:hint="eastAsia"/>
          <w:szCs w:val="21"/>
        </w:rPr>
        <w:t>53． 表达式8&amp;3的结果是___0_______。</w:t>
      </w:r>
    </w:p>
    <w:p w14:paraId="60F69A5B" w14:textId="77777777" w:rsidR="0094370B" w:rsidRDefault="00E64506">
      <w:pPr>
        <w:rPr>
          <w:rFonts w:ascii="宋体" w:hAnsi="宋体"/>
          <w:szCs w:val="21"/>
        </w:rPr>
      </w:pPr>
      <w:r>
        <w:rPr>
          <w:rFonts w:ascii="宋体" w:hAnsi="宋体" w:hint="eastAsia"/>
          <w:szCs w:val="21"/>
        </w:rPr>
        <w:lastRenderedPageBreak/>
        <w:t>54． 作为语句的函数调用是通过____</w:t>
      </w:r>
      <w:r>
        <w:rPr>
          <w:rFonts w:ascii="Arial" w:hAnsi="Arial" w:cs="Arial" w:hint="eastAsia"/>
          <w:kern w:val="0"/>
          <w:sz w:val="24"/>
        </w:rPr>
        <w:t>函数的副作用</w:t>
      </w:r>
      <w:r>
        <w:rPr>
          <w:rFonts w:ascii="宋体" w:hAnsi="宋体" w:hint="eastAsia"/>
          <w:szCs w:val="21"/>
        </w:rPr>
        <w:t>____来体现的。</w:t>
      </w:r>
    </w:p>
    <w:p w14:paraId="6F8C87D9" w14:textId="77777777" w:rsidR="0094370B" w:rsidRDefault="00E64506">
      <w:pPr>
        <w:rPr>
          <w:rFonts w:ascii="宋体" w:hAnsi="宋体"/>
          <w:szCs w:val="21"/>
        </w:rPr>
      </w:pPr>
      <w:r>
        <w:rPr>
          <w:rFonts w:ascii="宋体" w:hAnsi="宋体" w:hint="eastAsia"/>
          <w:szCs w:val="21"/>
        </w:rPr>
        <w:t>55． 执行if (x&gt;=0||x&lt;=0) cout&lt;&lt;"abcd"；else cout&lt;&lt;"wxyz"；屏幕上显示的是____abcd____。</w:t>
      </w:r>
    </w:p>
    <w:p w14:paraId="7D447428" w14:textId="77777777" w:rsidR="0094370B" w:rsidRDefault="00E64506">
      <w:pPr>
        <w:rPr>
          <w:rFonts w:ascii="宋体" w:hAnsi="宋体"/>
          <w:szCs w:val="21"/>
        </w:rPr>
      </w:pPr>
      <w:r>
        <w:rPr>
          <w:rFonts w:ascii="宋体" w:hAnsi="宋体" w:hint="eastAsia"/>
          <w:szCs w:val="21"/>
        </w:rPr>
        <w:t>56． 设一维整型数组data已进行了初始化，则其元素个数可由操作符sizeof通过表达式____</w:t>
      </w:r>
      <w:r>
        <w:rPr>
          <w:rFonts w:ascii="宋体" w:hAnsi="宋体"/>
          <w:szCs w:val="21"/>
        </w:rPr>
        <w:t xml:space="preserve"> sizeof(data) / sizeof(int)</w:t>
      </w:r>
      <w:r>
        <w:rPr>
          <w:rFonts w:ascii="宋体" w:hAnsi="宋体" w:hint="eastAsia"/>
          <w:szCs w:val="21"/>
        </w:rPr>
        <w:t xml:space="preserve"> ___计算出来。</w:t>
      </w:r>
    </w:p>
    <w:p w14:paraId="46292B20" w14:textId="77777777" w:rsidR="0094370B" w:rsidRDefault="00E64506">
      <w:pPr>
        <w:rPr>
          <w:rFonts w:ascii="宋体" w:hAnsi="宋体"/>
          <w:szCs w:val="21"/>
        </w:rPr>
      </w:pPr>
      <w:r>
        <w:rPr>
          <w:rFonts w:ascii="宋体" w:hAnsi="宋体" w:hint="eastAsia"/>
          <w:szCs w:val="21"/>
        </w:rPr>
        <w:t>57． 若一全局变量只允许本程序文件中的函数使用，则定义它时应加上修饰符__</w:t>
      </w:r>
      <w:r>
        <w:rPr>
          <w:rFonts w:ascii="宋体" w:hAnsi="宋体"/>
          <w:szCs w:val="21"/>
        </w:rPr>
        <w:t xml:space="preserve"> static</w:t>
      </w:r>
      <w:r>
        <w:rPr>
          <w:rFonts w:ascii="宋体" w:hAnsi="宋体" w:hint="eastAsia"/>
          <w:szCs w:val="21"/>
        </w:rPr>
        <w:t xml:space="preserve"> ______。</w:t>
      </w:r>
    </w:p>
    <w:p w14:paraId="3468498F" w14:textId="77777777" w:rsidR="0094370B" w:rsidRDefault="00E64506">
      <w:pPr>
        <w:rPr>
          <w:rFonts w:ascii="宋体" w:hAnsi="宋体"/>
          <w:szCs w:val="21"/>
        </w:rPr>
      </w:pPr>
      <w:r>
        <w:rPr>
          <w:rFonts w:ascii="宋体" w:hAnsi="宋体" w:hint="eastAsia"/>
          <w:szCs w:val="21"/>
        </w:rPr>
        <w:t>58． 设有int w[3][4]；，pw是与数组名w等价的数组指针，则pw应初始化为____</w:t>
      </w:r>
      <w:r>
        <w:rPr>
          <w:rFonts w:ascii="宋体" w:hAnsi="宋体"/>
          <w:szCs w:val="21"/>
        </w:rPr>
        <w:t xml:space="preserve"> int*[4] pw = w;</w:t>
      </w:r>
      <w:r>
        <w:rPr>
          <w:rFonts w:ascii="宋体" w:hAnsi="宋体" w:hint="eastAsia"/>
          <w:szCs w:val="21"/>
        </w:rPr>
        <w:t xml:space="preserve"> _____。</w:t>
      </w:r>
    </w:p>
    <w:p w14:paraId="1FDAD21C" w14:textId="77777777" w:rsidR="0094370B" w:rsidRDefault="00E64506">
      <w:pPr>
        <w:rPr>
          <w:rFonts w:ascii="宋体" w:hAnsi="宋体"/>
          <w:szCs w:val="21"/>
        </w:rPr>
      </w:pPr>
      <w:r>
        <w:rPr>
          <w:rFonts w:ascii="宋体" w:hAnsi="宋体" w:hint="eastAsia"/>
          <w:szCs w:val="21"/>
        </w:rPr>
        <w:t>59.要使引用pr代表变量char * p；，则pr应初始化为________</w:t>
      </w:r>
      <w:r>
        <w:rPr>
          <w:rFonts w:ascii="宋体" w:hAnsi="宋体"/>
          <w:szCs w:val="21"/>
        </w:rPr>
        <w:t xml:space="preserve"> char*&amp; pr = p;</w:t>
      </w:r>
      <w:r>
        <w:rPr>
          <w:rFonts w:ascii="宋体" w:hAnsi="宋体" w:hint="eastAsia"/>
          <w:szCs w:val="21"/>
        </w:rPr>
        <w:t xml:space="preserve"> ________。</w:t>
      </w:r>
    </w:p>
    <w:p w14:paraId="28BB49E0" w14:textId="77777777" w:rsidR="0094370B" w:rsidRDefault="00E64506">
      <w:pPr>
        <w:rPr>
          <w:rFonts w:ascii="宋体" w:hAnsi="宋体"/>
          <w:szCs w:val="21"/>
        </w:rPr>
      </w:pPr>
      <w:r>
        <w:rPr>
          <w:rFonts w:ascii="宋体" w:hAnsi="宋体" w:hint="eastAsia"/>
          <w:szCs w:val="21"/>
        </w:rPr>
        <w:t xml:space="preserve">60．在C++中封装性、继承性和_____多态性 </w:t>
      </w:r>
    </w:p>
    <w:p w14:paraId="340DD7B7" w14:textId="77777777" w:rsidR="0094370B" w:rsidRDefault="00E64506">
      <w:pPr>
        <w:rPr>
          <w:rFonts w:ascii="宋体" w:hAnsi="宋体"/>
          <w:szCs w:val="21"/>
        </w:rPr>
      </w:pPr>
      <w:r>
        <w:rPr>
          <w:rFonts w:ascii="宋体" w:hAnsi="宋体"/>
          <w:szCs w:val="21"/>
        </w:rPr>
        <w:t>61．假设int a=1，b＝2;则表达式a+++--b的值为 __</w:t>
      </w:r>
      <w:r>
        <w:rPr>
          <w:rFonts w:ascii="宋体" w:hAnsi="宋体" w:hint="eastAsia"/>
          <w:szCs w:val="21"/>
        </w:rPr>
        <w:t>2</w:t>
      </w:r>
      <w:r>
        <w:rPr>
          <w:rFonts w:ascii="宋体" w:hAnsi="宋体"/>
          <w:szCs w:val="21"/>
        </w:rPr>
        <w:t>____。</w:t>
      </w:r>
    </w:p>
    <w:p w14:paraId="121949F2" w14:textId="77777777" w:rsidR="0094370B" w:rsidRDefault="00E64506">
      <w:pPr>
        <w:rPr>
          <w:rFonts w:ascii="宋体" w:hAnsi="宋体"/>
          <w:szCs w:val="21"/>
        </w:rPr>
      </w:pPr>
      <w:r>
        <w:rPr>
          <w:rFonts w:ascii="宋体" w:hAnsi="宋体" w:hint="eastAsia"/>
          <w:szCs w:val="21"/>
        </w:rPr>
        <w:t>62．下面的程序实现输出x，y，z三个数中的最大值，请填入正确的内容。</w:t>
      </w:r>
    </w:p>
    <w:p w14:paraId="6F3680CF" w14:textId="77777777" w:rsidR="0094370B" w:rsidRDefault="00E64506">
      <w:pPr>
        <w:rPr>
          <w:rFonts w:ascii="宋体" w:hAnsi="宋体"/>
          <w:szCs w:val="21"/>
        </w:rPr>
      </w:pPr>
      <w:r>
        <w:rPr>
          <w:rFonts w:ascii="宋体" w:hAnsi="宋体"/>
          <w:szCs w:val="21"/>
        </w:rPr>
        <w:t>#include&lt;iostream.h&gt;</w:t>
      </w:r>
    </w:p>
    <w:p w14:paraId="18F8725F" w14:textId="77777777" w:rsidR="0094370B" w:rsidRDefault="00E64506">
      <w:pPr>
        <w:rPr>
          <w:rFonts w:ascii="宋体" w:hAnsi="宋体"/>
          <w:szCs w:val="21"/>
        </w:rPr>
      </w:pPr>
      <w:r>
        <w:rPr>
          <w:rFonts w:ascii="宋体" w:hAnsi="宋体" w:hint="eastAsia"/>
          <w:szCs w:val="21"/>
        </w:rPr>
        <w:t>void main（）</w:t>
      </w:r>
    </w:p>
    <w:p w14:paraId="0E487304" w14:textId="77777777" w:rsidR="0094370B" w:rsidRDefault="00E64506">
      <w:pPr>
        <w:rPr>
          <w:rFonts w:ascii="宋体" w:hAnsi="宋体"/>
          <w:szCs w:val="21"/>
        </w:rPr>
      </w:pPr>
      <w:r>
        <w:rPr>
          <w:rFonts w:ascii="宋体" w:hAnsi="宋体"/>
          <w:szCs w:val="21"/>
        </w:rPr>
        <w:t>{  int x=5,y=8,z=9, u, v;</w:t>
      </w:r>
    </w:p>
    <w:p w14:paraId="0C712564" w14:textId="77777777" w:rsidR="0094370B" w:rsidRDefault="00E64506">
      <w:pPr>
        <w:rPr>
          <w:rFonts w:ascii="宋体" w:hAnsi="宋体"/>
          <w:szCs w:val="21"/>
        </w:rPr>
      </w:pPr>
      <w:r>
        <w:rPr>
          <w:rFonts w:ascii="宋体" w:hAnsi="宋体" w:hint="eastAsia"/>
          <w:szCs w:val="21"/>
        </w:rPr>
        <w:lastRenderedPageBreak/>
        <w:t xml:space="preserve">  if__（x〉u）__ u=x;</w:t>
      </w:r>
    </w:p>
    <w:p w14:paraId="6BB424FF" w14:textId="77777777" w:rsidR="0094370B" w:rsidRDefault="00E64506">
      <w:pPr>
        <w:rPr>
          <w:rFonts w:ascii="宋体" w:hAnsi="宋体"/>
          <w:szCs w:val="21"/>
        </w:rPr>
      </w:pPr>
      <w:r>
        <w:rPr>
          <w:rFonts w:ascii="宋体" w:hAnsi="宋体"/>
          <w:szCs w:val="21"/>
        </w:rPr>
        <w:t>else  u=y;</w:t>
      </w:r>
    </w:p>
    <w:p w14:paraId="78FC4943" w14:textId="77777777" w:rsidR="0094370B" w:rsidRDefault="00E64506">
      <w:pPr>
        <w:rPr>
          <w:rFonts w:ascii="宋体" w:hAnsi="宋体"/>
          <w:szCs w:val="21"/>
        </w:rPr>
      </w:pPr>
      <w:r>
        <w:rPr>
          <w:rFonts w:ascii="宋体" w:hAnsi="宋体" w:hint="eastAsia"/>
          <w:szCs w:val="21"/>
        </w:rPr>
        <w:t>if_（u〉v）__ v=u;</w:t>
      </w:r>
    </w:p>
    <w:p w14:paraId="01938EA6" w14:textId="77777777" w:rsidR="0094370B" w:rsidRDefault="00E64506">
      <w:pPr>
        <w:rPr>
          <w:rFonts w:ascii="宋体" w:hAnsi="宋体"/>
          <w:szCs w:val="21"/>
        </w:rPr>
      </w:pPr>
      <w:r>
        <w:rPr>
          <w:rFonts w:ascii="宋体" w:hAnsi="宋体" w:hint="eastAsia"/>
          <w:szCs w:val="21"/>
        </w:rPr>
        <w:t>else v=z；</w:t>
      </w:r>
    </w:p>
    <w:p w14:paraId="14D41ACC" w14:textId="77777777" w:rsidR="0094370B" w:rsidRDefault="00E64506">
      <w:pPr>
        <w:rPr>
          <w:rFonts w:ascii="宋体" w:hAnsi="宋体"/>
          <w:szCs w:val="21"/>
        </w:rPr>
      </w:pPr>
      <w:r>
        <w:rPr>
          <w:rFonts w:ascii="宋体" w:hAnsi="宋体"/>
          <w:szCs w:val="21"/>
        </w:rPr>
        <w:t>cout&lt;&lt;”v=”&lt;&lt;v&lt;&lt;endl;</w:t>
      </w:r>
    </w:p>
    <w:p w14:paraId="2814C932" w14:textId="77777777" w:rsidR="0094370B" w:rsidRDefault="00E64506">
      <w:pPr>
        <w:rPr>
          <w:rFonts w:ascii="宋体" w:hAnsi="宋体"/>
          <w:szCs w:val="21"/>
        </w:rPr>
      </w:pPr>
      <w:r>
        <w:rPr>
          <w:rFonts w:ascii="宋体" w:hAnsi="宋体"/>
          <w:szCs w:val="21"/>
        </w:rPr>
        <w:t>}</w:t>
      </w:r>
    </w:p>
    <w:p w14:paraId="40775446" w14:textId="77777777" w:rsidR="0094370B" w:rsidRDefault="00E64506">
      <w:pPr>
        <w:rPr>
          <w:rFonts w:ascii="宋体" w:hAnsi="宋体"/>
          <w:szCs w:val="21"/>
        </w:rPr>
      </w:pPr>
      <w:r>
        <w:rPr>
          <w:rFonts w:ascii="宋体" w:hAnsi="宋体" w:hint="eastAsia"/>
          <w:szCs w:val="21"/>
        </w:rPr>
        <w:t>63．C++语言的参数传递机制包括传值和传地址两种，如果调用函数时，需要改变实参或者返回多个值，应该采取 __传地址___  方式。</w:t>
      </w:r>
    </w:p>
    <w:p w14:paraId="3CE8E01A" w14:textId="77777777" w:rsidR="0094370B" w:rsidRDefault="00E64506">
      <w:pPr>
        <w:rPr>
          <w:rFonts w:ascii="宋体" w:hAnsi="宋体"/>
          <w:szCs w:val="21"/>
        </w:rPr>
      </w:pPr>
      <w:r>
        <w:rPr>
          <w:rFonts w:ascii="宋体" w:hAnsi="宋体" w:hint="eastAsia"/>
          <w:szCs w:val="21"/>
        </w:rPr>
        <w:t>64．在C++语言中，访问一个对象的成员所用的运算符是  ___</w:t>
      </w:r>
      <w:r>
        <w:rPr>
          <w:rFonts w:ascii="宋体" w:hAnsi="宋体"/>
          <w:szCs w:val="21"/>
        </w:rPr>
        <w:t xml:space="preserve"> .,</w:t>
      </w:r>
      <w:r>
        <w:rPr>
          <w:rFonts w:ascii="宋体" w:hAnsi="宋体" w:hint="eastAsia"/>
          <w:szCs w:val="21"/>
        </w:rPr>
        <w:t xml:space="preserve"> ____，访问一个指针所指向的对象的成员所用的运算符是  ___</w:t>
      </w:r>
      <w:r>
        <w:rPr>
          <w:rFonts w:ascii="宋体" w:hAnsi="宋体"/>
          <w:szCs w:val="21"/>
        </w:rPr>
        <w:t xml:space="preserve"> -&gt;</w:t>
      </w:r>
      <w:r>
        <w:rPr>
          <w:rFonts w:ascii="宋体" w:hAnsi="宋体" w:hint="eastAsia"/>
          <w:szCs w:val="21"/>
        </w:rPr>
        <w:t xml:space="preserve"> ___。</w:t>
      </w:r>
    </w:p>
    <w:p w14:paraId="4CEA1F5C" w14:textId="77777777" w:rsidR="0094370B" w:rsidRDefault="00E64506">
      <w:pPr>
        <w:rPr>
          <w:rFonts w:ascii="宋体" w:hAnsi="宋体"/>
          <w:szCs w:val="21"/>
        </w:rPr>
      </w:pPr>
      <w:r>
        <w:rPr>
          <w:rFonts w:ascii="宋体" w:hAnsi="宋体" w:hint="eastAsia"/>
          <w:szCs w:val="21"/>
        </w:rPr>
        <w:t>65．C++语言支持的两种多态性分别是编译时的多态性和 __运行时___的多态性。</w:t>
      </w:r>
    </w:p>
    <w:p w14:paraId="4CC1E510" w14:textId="77777777" w:rsidR="0094370B" w:rsidRDefault="00E64506">
      <w:pPr>
        <w:rPr>
          <w:rFonts w:ascii="宋体" w:hAnsi="宋体"/>
          <w:szCs w:val="21"/>
        </w:rPr>
      </w:pPr>
      <w:r>
        <w:rPr>
          <w:rFonts w:ascii="宋体" w:hAnsi="宋体" w:hint="eastAsia"/>
          <w:szCs w:val="21"/>
        </w:rPr>
        <w:t>66．设有如下程序结构：</w:t>
      </w:r>
    </w:p>
    <w:p w14:paraId="457D6C15" w14:textId="77777777" w:rsidR="0094370B" w:rsidRDefault="00E64506">
      <w:pPr>
        <w:rPr>
          <w:rFonts w:ascii="宋体" w:hAnsi="宋体"/>
          <w:szCs w:val="21"/>
        </w:rPr>
      </w:pPr>
      <w:r>
        <w:rPr>
          <w:rFonts w:ascii="宋体" w:hAnsi="宋体"/>
          <w:szCs w:val="21"/>
        </w:rPr>
        <w:t>class Box</w:t>
      </w:r>
    </w:p>
    <w:p w14:paraId="77A8303A" w14:textId="77777777" w:rsidR="0094370B" w:rsidRDefault="00E64506">
      <w:pPr>
        <w:rPr>
          <w:rFonts w:ascii="宋体" w:hAnsi="宋体"/>
          <w:szCs w:val="21"/>
        </w:rPr>
      </w:pPr>
      <w:r>
        <w:rPr>
          <w:rFonts w:ascii="宋体" w:hAnsi="宋体"/>
          <w:szCs w:val="21"/>
        </w:rPr>
        <w:t>{ … };</w:t>
      </w:r>
    </w:p>
    <w:p w14:paraId="0A4F0FAB" w14:textId="77777777" w:rsidR="0094370B" w:rsidRDefault="00E64506">
      <w:pPr>
        <w:rPr>
          <w:rFonts w:ascii="宋体" w:hAnsi="宋体"/>
          <w:szCs w:val="21"/>
        </w:rPr>
      </w:pPr>
      <w:r>
        <w:rPr>
          <w:rFonts w:ascii="宋体" w:hAnsi="宋体"/>
          <w:szCs w:val="21"/>
        </w:rPr>
        <w:t>void main()</w:t>
      </w:r>
    </w:p>
    <w:p w14:paraId="1618CA7F" w14:textId="77777777" w:rsidR="0094370B" w:rsidRDefault="00E64506">
      <w:pPr>
        <w:rPr>
          <w:rFonts w:ascii="宋体" w:hAnsi="宋体"/>
          <w:szCs w:val="21"/>
        </w:rPr>
      </w:pPr>
      <w:r>
        <w:rPr>
          <w:rFonts w:ascii="宋体" w:hAnsi="宋体"/>
          <w:szCs w:val="21"/>
        </w:rPr>
        <w:t>{Box A,B,C; }</w:t>
      </w:r>
    </w:p>
    <w:p w14:paraId="501D2687" w14:textId="77777777" w:rsidR="0094370B" w:rsidRDefault="00E64506">
      <w:pPr>
        <w:rPr>
          <w:rFonts w:ascii="宋体" w:hAnsi="宋体"/>
          <w:szCs w:val="21"/>
        </w:rPr>
      </w:pPr>
      <w:r>
        <w:rPr>
          <w:rFonts w:ascii="宋体" w:hAnsi="宋体" w:hint="eastAsia"/>
          <w:szCs w:val="21"/>
        </w:rPr>
        <w:lastRenderedPageBreak/>
        <w:t>该程序运行时调用___3__次构造函数；调用 ___3__次析构函数。</w:t>
      </w:r>
    </w:p>
    <w:p w14:paraId="095BF252" w14:textId="77777777" w:rsidR="0094370B" w:rsidRDefault="00E64506">
      <w:pPr>
        <w:rPr>
          <w:rFonts w:ascii="宋体" w:hAnsi="宋体"/>
          <w:szCs w:val="21"/>
        </w:rPr>
      </w:pPr>
      <w:r>
        <w:rPr>
          <w:rFonts w:ascii="宋体" w:hAnsi="宋体" w:hint="eastAsia"/>
          <w:szCs w:val="21"/>
        </w:rPr>
        <w:t>67．目前，有两种重要的程序设计方法，分别是：___</w:t>
      </w:r>
      <w:r>
        <w:rPr>
          <w:rFonts w:ascii="宋体" w:hAnsi="宋体"/>
          <w:szCs w:val="21"/>
        </w:rPr>
        <w:t>面向过程</w:t>
      </w:r>
      <w:r>
        <w:rPr>
          <w:rFonts w:ascii="宋体" w:hAnsi="宋体" w:hint="eastAsia"/>
          <w:szCs w:val="21"/>
        </w:rPr>
        <w:t>__和___</w:t>
      </w:r>
      <w:r>
        <w:rPr>
          <w:rFonts w:ascii="宋体" w:hAnsi="宋体"/>
          <w:szCs w:val="21"/>
        </w:rPr>
        <w:t>面向对象</w:t>
      </w:r>
      <w:r>
        <w:rPr>
          <w:rFonts w:ascii="宋体" w:hAnsi="宋体" w:hint="eastAsia"/>
          <w:szCs w:val="21"/>
        </w:rPr>
        <w:t>___。</w:t>
      </w:r>
    </w:p>
    <w:p w14:paraId="276BEF22" w14:textId="77777777" w:rsidR="0094370B" w:rsidRDefault="00E64506">
      <w:pPr>
        <w:rPr>
          <w:rFonts w:ascii="宋体" w:hAnsi="宋体"/>
          <w:szCs w:val="21"/>
        </w:rPr>
      </w:pPr>
      <w:r>
        <w:rPr>
          <w:rFonts w:ascii="宋体" w:hAnsi="宋体" w:hint="eastAsia"/>
          <w:szCs w:val="21"/>
        </w:rPr>
        <w:t>68． C++语言提供的基本控制结构可以分为3种类型：顺序结构、__</w:t>
      </w:r>
      <w:r>
        <w:rPr>
          <w:rFonts w:ascii="宋体" w:hAnsi="宋体"/>
          <w:szCs w:val="21"/>
        </w:rPr>
        <w:t>分支</w:t>
      </w:r>
      <w:r>
        <w:rPr>
          <w:rFonts w:ascii="宋体" w:hAnsi="宋体" w:hint="eastAsia"/>
          <w:szCs w:val="21"/>
        </w:rPr>
        <w:t>__ 和循环结构。</w:t>
      </w:r>
    </w:p>
    <w:p w14:paraId="72C1BFCB" w14:textId="77777777" w:rsidR="0094370B" w:rsidRDefault="00E64506">
      <w:pPr>
        <w:rPr>
          <w:rFonts w:ascii="宋体" w:hAnsi="宋体"/>
          <w:szCs w:val="21"/>
        </w:rPr>
      </w:pPr>
      <w:r>
        <w:rPr>
          <w:rFonts w:ascii="宋体" w:hAnsi="宋体" w:hint="eastAsia"/>
          <w:szCs w:val="21"/>
        </w:rPr>
        <w:t>69．函数的调用主要分为传值调用和__</w:t>
      </w:r>
      <w:r>
        <w:rPr>
          <w:rFonts w:ascii="宋体" w:hAnsi="宋体"/>
          <w:szCs w:val="21"/>
        </w:rPr>
        <w:t>引用调用</w:t>
      </w:r>
      <w:r>
        <w:rPr>
          <w:rFonts w:ascii="宋体" w:hAnsi="宋体" w:hint="eastAsia"/>
          <w:szCs w:val="21"/>
        </w:rPr>
        <w:t>____调用。前者的特点是_</w:t>
      </w:r>
      <w:r>
        <w:rPr>
          <w:rFonts w:ascii="宋体" w:hAnsi="宋体"/>
          <w:szCs w:val="21"/>
        </w:rPr>
        <w:t xml:space="preserve">不能改变传入变量的值 </w:t>
      </w:r>
      <w:r>
        <w:rPr>
          <w:rFonts w:ascii="宋体" w:hAnsi="宋体" w:hint="eastAsia"/>
          <w:szCs w:val="21"/>
        </w:rPr>
        <w:t>_。</w:t>
      </w:r>
    </w:p>
    <w:p w14:paraId="0DE7C3CA" w14:textId="77777777" w:rsidR="0094370B" w:rsidRDefault="00E64506">
      <w:pPr>
        <w:rPr>
          <w:rFonts w:ascii="宋体" w:hAnsi="宋体"/>
          <w:szCs w:val="21"/>
        </w:rPr>
      </w:pPr>
      <w:r>
        <w:rPr>
          <w:rFonts w:ascii="宋体" w:hAnsi="宋体" w:hint="eastAsia"/>
          <w:szCs w:val="21"/>
        </w:rPr>
        <w:t>70．函数重载时要求同名函数的_</w:t>
      </w:r>
      <w:r>
        <w:rPr>
          <w:rFonts w:ascii="宋体" w:hAnsi="宋体"/>
          <w:szCs w:val="21"/>
        </w:rPr>
        <w:t>参数个数</w:t>
      </w:r>
      <w:r>
        <w:rPr>
          <w:rFonts w:ascii="宋体" w:hAnsi="宋体" w:hint="eastAsia"/>
          <w:szCs w:val="21"/>
        </w:rPr>
        <w:t>__或_</w:t>
      </w:r>
      <w:r>
        <w:rPr>
          <w:rFonts w:ascii="宋体" w:hAnsi="宋体"/>
          <w:szCs w:val="21"/>
        </w:rPr>
        <w:t>参数类型</w:t>
      </w:r>
      <w:r>
        <w:rPr>
          <w:rFonts w:ascii="宋体" w:hAnsi="宋体" w:hint="eastAsia"/>
          <w:szCs w:val="21"/>
        </w:rPr>
        <w:t>__不同，否则无法确定是哪个函数。</w:t>
      </w:r>
    </w:p>
    <w:p w14:paraId="0F4EC55F" w14:textId="77777777" w:rsidR="0094370B" w:rsidRDefault="00E64506">
      <w:pPr>
        <w:rPr>
          <w:rFonts w:ascii="宋体" w:hAnsi="宋体"/>
          <w:szCs w:val="21"/>
        </w:rPr>
      </w:pPr>
      <w:r>
        <w:rPr>
          <w:rFonts w:ascii="宋体" w:hAnsi="宋体" w:hint="eastAsia"/>
          <w:szCs w:val="21"/>
        </w:rPr>
        <w:t>71．静态数据成员是类的所有对象中的____共享__成员，而非静态数据成员是属于___一个具体___对象的。</w:t>
      </w:r>
    </w:p>
    <w:p w14:paraId="5BF68EB3" w14:textId="77777777" w:rsidR="0094370B" w:rsidRDefault="00E64506">
      <w:pPr>
        <w:numPr>
          <w:ilvl w:val="0"/>
          <w:numId w:val="2"/>
        </w:numPr>
        <w:rPr>
          <w:rFonts w:ascii="宋体" w:hAnsi="宋体"/>
          <w:szCs w:val="21"/>
        </w:rPr>
      </w:pPr>
      <w:r>
        <w:rPr>
          <w:rFonts w:ascii="宋体" w:hAnsi="宋体" w:hint="eastAsia"/>
          <w:szCs w:val="21"/>
        </w:rPr>
        <w:t>设A为test类的对象且赋有初值,则语句test B(A); 表示__</w:t>
      </w:r>
      <w:r>
        <w:rPr>
          <w:rFonts w:ascii="宋体" w:hAnsi="宋体" w:cs="宋体" w:hint="eastAsia"/>
          <w:kern w:val="0"/>
          <w:sz w:val="24"/>
        </w:rPr>
        <w:t>将对象A复制给对象B</w:t>
      </w:r>
      <w:r>
        <w:rPr>
          <w:rFonts w:ascii="宋体" w:hAnsi="宋体" w:hint="eastAsia"/>
          <w:szCs w:val="21"/>
        </w:rPr>
        <w:t xml:space="preserve"> ___。</w:t>
      </w:r>
    </w:p>
    <w:p w14:paraId="1CCD43EB" w14:textId="77777777" w:rsidR="0094370B" w:rsidRDefault="00E64506">
      <w:pPr>
        <w:rPr>
          <w:rFonts w:ascii="宋体" w:hAnsi="宋体"/>
          <w:szCs w:val="21"/>
        </w:rPr>
      </w:pPr>
      <w:r>
        <w:rPr>
          <w:rFonts w:ascii="宋体" w:hAnsi="宋体" w:hint="eastAsia"/>
          <w:szCs w:val="21"/>
        </w:rPr>
        <w:t>73.面向对象程序设计方法中的每个对象都具有</w:t>
      </w:r>
      <w:r>
        <w:rPr>
          <w:rFonts w:ascii="宋体" w:hAnsi="宋体"/>
          <w:szCs w:val="21"/>
        </w:rPr>
        <w:t>_</w:t>
      </w:r>
      <w:r>
        <w:rPr>
          <w:rFonts w:ascii="宋体" w:hAnsi="宋体" w:cs="宋体" w:hint="eastAsia"/>
          <w:kern w:val="0"/>
          <w:sz w:val="24"/>
        </w:rPr>
        <w:t>属性</w:t>
      </w:r>
      <w:r>
        <w:rPr>
          <w:rFonts w:ascii="宋体" w:hAnsi="宋体"/>
          <w:szCs w:val="21"/>
        </w:rPr>
        <w:t>__</w:t>
      </w:r>
      <w:r>
        <w:rPr>
          <w:rFonts w:ascii="宋体" w:hAnsi="宋体" w:hint="eastAsia"/>
          <w:szCs w:val="21"/>
        </w:rPr>
        <w:t>和</w:t>
      </w:r>
      <w:r>
        <w:rPr>
          <w:rFonts w:ascii="宋体" w:hAnsi="宋体"/>
          <w:szCs w:val="21"/>
        </w:rPr>
        <w:t>___</w:t>
      </w:r>
      <w:r>
        <w:rPr>
          <w:rFonts w:ascii="宋体" w:hAnsi="宋体" w:cs="宋体" w:hint="eastAsia"/>
          <w:kern w:val="0"/>
          <w:sz w:val="24"/>
        </w:rPr>
        <w:t>方法</w:t>
      </w:r>
      <w:r>
        <w:rPr>
          <w:rFonts w:ascii="宋体" w:hAnsi="宋体"/>
          <w:szCs w:val="21"/>
        </w:rPr>
        <w:t>__</w:t>
      </w:r>
      <w:r>
        <w:rPr>
          <w:rFonts w:ascii="宋体" w:hAnsi="宋体" w:hint="eastAsia"/>
          <w:szCs w:val="21"/>
        </w:rPr>
        <w:t>两方面的特征。</w:t>
      </w:r>
    </w:p>
    <w:p w14:paraId="09B34E83" w14:textId="77777777" w:rsidR="0094370B" w:rsidRDefault="00E64506">
      <w:pPr>
        <w:rPr>
          <w:rFonts w:ascii="宋体" w:hAnsi="宋体"/>
          <w:szCs w:val="21"/>
        </w:rPr>
      </w:pPr>
      <w:r>
        <w:rPr>
          <w:rFonts w:ascii="宋体" w:hAnsi="宋体" w:hint="eastAsia"/>
          <w:szCs w:val="21"/>
        </w:rPr>
        <w:t>74.“类”指的是</w:t>
      </w:r>
      <w:r>
        <w:rPr>
          <w:rFonts w:ascii="宋体" w:hAnsi="宋体"/>
          <w:szCs w:val="21"/>
        </w:rPr>
        <w:t>____</w:t>
      </w:r>
      <w:r>
        <w:rPr>
          <w:rFonts w:ascii="宋体" w:hAnsi="宋体" w:cs="宋体" w:hint="eastAsia"/>
          <w:kern w:val="0"/>
          <w:sz w:val="24"/>
        </w:rPr>
        <w:t>对象的类型，代表了某一批对象的共性和特征</w:t>
      </w:r>
      <w:r>
        <w:rPr>
          <w:rFonts w:ascii="宋体" w:hAnsi="宋体"/>
          <w:szCs w:val="21"/>
        </w:rPr>
        <w:t>_____</w:t>
      </w:r>
      <w:r>
        <w:rPr>
          <w:rFonts w:ascii="宋体" w:hAnsi="宋体" w:hint="eastAsia"/>
          <w:szCs w:val="21"/>
        </w:rPr>
        <w:t>。</w:t>
      </w:r>
    </w:p>
    <w:p w14:paraId="3ED7BDA6" w14:textId="77777777" w:rsidR="0094370B" w:rsidRDefault="00E64506">
      <w:pPr>
        <w:rPr>
          <w:rFonts w:ascii="宋体" w:hAnsi="宋体"/>
          <w:szCs w:val="21"/>
        </w:rPr>
      </w:pPr>
      <w:r>
        <w:rPr>
          <w:rFonts w:ascii="宋体" w:hAnsi="宋体" w:hint="eastAsia"/>
          <w:szCs w:val="21"/>
        </w:rPr>
        <w:t>75.构造数据类型，包括数组、</w:t>
      </w:r>
      <w:r>
        <w:rPr>
          <w:rFonts w:ascii="宋体" w:hAnsi="宋体"/>
          <w:szCs w:val="21"/>
        </w:rPr>
        <w:t>_</w:t>
      </w:r>
      <w:r>
        <w:rPr>
          <w:rFonts w:ascii="宋体" w:hAnsi="宋体" w:cs="宋体" w:hint="eastAsia"/>
          <w:kern w:val="0"/>
          <w:sz w:val="24"/>
        </w:rPr>
        <w:t>指针</w:t>
      </w:r>
      <w:r>
        <w:rPr>
          <w:rFonts w:ascii="宋体" w:hAnsi="宋体"/>
          <w:szCs w:val="21"/>
        </w:rPr>
        <w:t>_</w:t>
      </w:r>
      <w:r>
        <w:rPr>
          <w:rFonts w:ascii="宋体" w:hAnsi="宋体" w:hint="eastAsia"/>
          <w:szCs w:val="21"/>
        </w:rPr>
        <w:t>、</w:t>
      </w:r>
      <w:r>
        <w:rPr>
          <w:rFonts w:ascii="宋体" w:hAnsi="宋体"/>
          <w:szCs w:val="21"/>
        </w:rPr>
        <w:t>_</w:t>
      </w:r>
      <w:r>
        <w:rPr>
          <w:rFonts w:ascii="宋体" w:hAnsi="宋体" w:cs="宋体" w:hint="eastAsia"/>
          <w:kern w:val="0"/>
          <w:sz w:val="24"/>
        </w:rPr>
        <w:t>结构体和共用体</w:t>
      </w:r>
      <w:r>
        <w:rPr>
          <w:rFonts w:ascii="宋体" w:hAnsi="宋体"/>
          <w:szCs w:val="21"/>
        </w:rPr>
        <w:t>_</w:t>
      </w:r>
      <w:r>
        <w:rPr>
          <w:rFonts w:ascii="宋体" w:hAnsi="宋体" w:hint="eastAsia"/>
          <w:szCs w:val="21"/>
        </w:rPr>
        <w:t>、</w:t>
      </w:r>
      <w:r>
        <w:rPr>
          <w:rFonts w:ascii="宋体" w:hAnsi="宋体"/>
          <w:szCs w:val="21"/>
        </w:rPr>
        <w:t>__</w:t>
      </w:r>
      <w:r>
        <w:rPr>
          <w:rFonts w:ascii="宋体" w:hAnsi="宋体" w:cs="宋体" w:hint="eastAsia"/>
          <w:kern w:val="0"/>
          <w:sz w:val="24"/>
        </w:rPr>
        <w:t>枚举</w:t>
      </w:r>
      <w:r>
        <w:rPr>
          <w:rFonts w:ascii="宋体" w:hAnsi="宋体"/>
          <w:szCs w:val="21"/>
        </w:rPr>
        <w:t>_</w:t>
      </w:r>
      <w:r>
        <w:rPr>
          <w:rFonts w:ascii="宋体" w:hAnsi="宋体" w:hint="eastAsia"/>
          <w:szCs w:val="21"/>
        </w:rPr>
        <w:t>和类等。</w:t>
      </w:r>
    </w:p>
    <w:p w14:paraId="75935CC6" w14:textId="77777777" w:rsidR="0094370B" w:rsidRDefault="00E64506">
      <w:pPr>
        <w:rPr>
          <w:rFonts w:ascii="宋体" w:hAnsi="宋体"/>
          <w:szCs w:val="21"/>
        </w:rPr>
      </w:pPr>
      <w:r>
        <w:rPr>
          <w:rFonts w:ascii="宋体" w:hAnsi="宋体" w:hint="eastAsia"/>
          <w:szCs w:val="21"/>
        </w:rPr>
        <w:lastRenderedPageBreak/>
        <w:t>76.C++中数据类型标识符</w:t>
      </w:r>
      <w:r>
        <w:rPr>
          <w:rFonts w:ascii="宋体" w:hAnsi="宋体"/>
          <w:szCs w:val="21"/>
        </w:rPr>
        <w:t xml:space="preserve">Signed </w:t>
      </w:r>
      <w:r>
        <w:rPr>
          <w:rFonts w:ascii="宋体" w:hAnsi="宋体" w:hint="eastAsia"/>
          <w:szCs w:val="21"/>
        </w:rPr>
        <w:t>C</w:t>
      </w:r>
      <w:r>
        <w:rPr>
          <w:rFonts w:ascii="宋体" w:hAnsi="宋体"/>
          <w:szCs w:val="21"/>
        </w:rPr>
        <w:t>har</w:t>
      </w:r>
      <w:r>
        <w:rPr>
          <w:rFonts w:ascii="宋体" w:hAnsi="宋体" w:hint="eastAsia"/>
          <w:szCs w:val="21"/>
        </w:rPr>
        <w:t>，其字节数为</w:t>
      </w:r>
      <w:r>
        <w:rPr>
          <w:rFonts w:ascii="宋体" w:hAnsi="宋体"/>
          <w:szCs w:val="21"/>
        </w:rPr>
        <w:t>__</w:t>
      </w:r>
      <w:r>
        <w:rPr>
          <w:rFonts w:ascii="宋体" w:hAnsi="宋体" w:hint="eastAsia"/>
          <w:szCs w:val="21"/>
        </w:rPr>
        <w:t>1</w:t>
      </w:r>
      <w:r>
        <w:rPr>
          <w:rFonts w:ascii="宋体" w:hAnsi="宋体"/>
          <w:szCs w:val="21"/>
        </w:rPr>
        <w:t>___</w:t>
      </w:r>
      <w:r>
        <w:rPr>
          <w:rFonts w:ascii="宋体" w:hAnsi="宋体" w:hint="eastAsia"/>
          <w:szCs w:val="21"/>
        </w:rPr>
        <w:t>，范围是</w:t>
      </w:r>
      <w:r>
        <w:rPr>
          <w:rFonts w:ascii="宋体" w:hAnsi="宋体"/>
          <w:szCs w:val="21"/>
        </w:rPr>
        <w:t>__</w:t>
      </w:r>
      <w:r>
        <w:rPr>
          <w:rFonts w:ascii="宋体" w:hAnsi="宋体" w:cs="宋体" w:hint="eastAsia"/>
          <w:kern w:val="0"/>
          <w:sz w:val="24"/>
        </w:rPr>
        <w:t>-128到127</w:t>
      </w:r>
      <w:r>
        <w:rPr>
          <w:rFonts w:ascii="宋体" w:hAnsi="宋体"/>
          <w:szCs w:val="21"/>
        </w:rPr>
        <w:t>___</w:t>
      </w:r>
      <w:r>
        <w:rPr>
          <w:rFonts w:ascii="宋体" w:hAnsi="宋体" w:hint="eastAsia"/>
          <w:szCs w:val="21"/>
        </w:rPr>
        <w:t>。</w:t>
      </w:r>
    </w:p>
    <w:p w14:paraId="315AFF1B" w14:textId="77777777" w:rsidR="0094370B" w:rsidRDefault="00E64506">
      <w:pPr>
        <w:rPr>
          <w:rFonts w:ascii="宋体" w:hAnsi="宋体"/>
          <w:szCs w:val="21"/>
        </w:rPr>
      </w:pPr>
      <w:r>
        <w:rPr>
          <w:rFonts w:ascii="宋体" w:hAnsi="宋体" w:hint="eastAsia"/>
          <w:szCs w:val="21"/>
        </w:rPr>
        <w:t>77.在函数体内部定义的变量称为</w:t>
      </w:r>
      <w:r>
        <w:rPr>
          <w:rFonts w:ascii="宋体" w:hAnsi="宋体"/>
          <w:szCs w:val="21"/>
        </w:rPr>
        <w:t>__</w:t>
      </w:r>
      <w:r>
        <w:rPr>
          <w:rFonts w:ascii="宋体" w:hAnsi="宋体" w:cs="宋体" w:hint="eastAsia"/>
          <w:kern w:val="0"/>
          <w:sz w:val="24"/>
        </w:rPr>
        <w:t>局部变量</w:t>
      </w:r>
      <w:r>
        <w:rPr>
          <w:rFonts w:ascii="宋体" w:hAnsi="宋体"/>
          <w:szCs w:val="21"/>
        </w:rPr>
        <w:t>_</w:t>
      </w:r>
      <w:r>
        <w:rPr>
          <w:rFonts w:ascii="宋体" w:hAnsi="宋体" w:hint="eastAsia"/>
          <w:szCs w:val="21"/>
        </w:rPr>
        <w:t>。在所有函数体外部定义的变量称为</w:t>
      </w:r>
      <w:r>
        <w:rPr>
          <w:rFonts w:ascii="宋体" w:hAnsi="宋体"/>
          <w:szCs w:val="21"/>
        </w:rPr>
        <w:t>__</w:t>
      </w:r>
      <w:r>
        <w:rPr>
          <w:rFonts w:ascii="宋体" w:hAnsi="宋体" w:cs="宋体" w:hint="eastAsia"/>
          <w:kern w:val="0"/>
          <w:sz w:val="24"/>
        </w:rPr>
        <w:t>全局变量</w:t>
      </w:r>
      <w:r>
        <w:rPr>
          <w:rFonts w:ascii="宋体" w:hAnsi="宋体"/>
          <w:szCs w:val="21"/>
        </w:rPr>
        <w:t>__</w:t>
      </w:r>
      <w:r>
        <w:rPr>
          <w:rFonts w:ascii="宋体" w:hAnsi="宋体" w:hint="eastAsia"/>
          <w:szCs w:val="21"/>
        </w:rPr>
        <w:t>。</w:t>
      </w:r>
    </w:p>
    <w:p w14:paraId="0AF98D4C" w14:textId="77777777" w:rsidR="0094370B" w:rsidRDefault="00E64506">
      <w:pPr>
        <w:rPr>
          <w:rFonts w:ascii="宋体" w:hAnsi="宋体"/>
          <w:szCs w:val="21"/>
        </w:rPr>
      </w:pPr>
      <w:r>
        <w:rPr>
          <w:rFonts w:ascii="宋体" w:hAnsi="宋体" w:hint="eastAsia"/>
          <w:szCs w:val="21"/>
        </w:rPr>
        <w:t>78.有一数学表达式为</w:t>
      </w:r>
      <w:r>
        <w:rPr>
          <w:rFonts w:ascii="宋体" w:hAnsi="宋体"/>
          <w:szCs w:val="21"/>
        </w:rPr>
        <w:t>2/3(f-32)</w:t>
      </w:r>
      <w:r>
        <w:rPr>
          <w:rFonts w:ascii="宋体" w:hAnsi="宋体" w:hint="eastAsia"/>
          <w:szCs w:val="21"/>
        </w:rPr>
        <w:t>，要写成对应的</w:t>
      </w:r>
      <w:r>
        <w:rPr>
          <w:rFonts w:ascii="宋体" w:hAnsi="宋体"/>
          <w:szCs w:val="21"/>
        </w:rPr>
        <w:t>C++</w:t>
      </w:r>
      <w:r>
        <w:rPr>
          <w:rFonts w:ascii="宋体" w:hAnsi="宋体" w:hint="eastAsia"/>
          <w:szCs w:val="21"/>
        </w:rPr>
        <w:t>的表达式时，正确地写法应写</w:t>
      </w:r>
      <w:r>
        <w:rPr>
          <w:rFonts w:ascii="宋体" w:hAnsi="宋体"/>
          <w:szCs w:val="21"/>
        </w:rPr>
        <w:t>__</w:t>
      </w:r>
      <w:r>
        <w:rPr>
          <w:rFonts w:ascii="宋体" w:hAnsi="宋体" w:cs="宋体" w:hint="eastAsia"/>
          <w:kern w:val="0"/>
          <w:sz w:val="24"/>
        </w:rPr>
        <w:t>2.0/3.0*（f-32）</w:t>
      </w:r>
      <w:r>
        <w:rPr>
          <w:rFonts w:ascii="宋体" w:hAnsi="宋体"/>
          <w:szCs w:val="21"/>
        </w:rPr>
        <w:t>_</w:t>
      </w:r>
      <w:r>
        <w:rPr>
          <w:rFonts w:ascii="宋体" w:hAnsi="宋体" w:hint="eastAsia"/>
          <w:szCs w:val="21"/>
        </w:rPr>
        <w:t>。</w:t>
      </w:r>
    </w:p>
    <w:p w14:paraId="22AE51F6" w14:textId="77777777" w:rsidR="0094370B" w:rsidRDefault="00E64506">
      <w:pPr>
        <w:rPr>
          <w:rFonts w:ascii="宋体" w:hAnsi="宋体"/>
          <w:szCs w:val="21"/>
        </w:rPr>
      </w:pPr>
      <w:r>
        <w:rPr>
          <w:rFonts w:ascii="宋体" w:hAnsi="宋体" w:hint="eastAsia"/>
          <w:szCs w:val="21"/>
        </w:rPr>
        <w:t>79.类的静态成员是</w:t>
      </w:r>
      <w:r>
        <w:rPr>
          <w:rFonts w:ascii="宋体" w:hAnsi="宋体"/>
          <w:szCs w:val="21"/>
        </w:rPr>
        <w:t>_</w:t>
      </w:r>
      <w:r>
        <w:rPr>
          <w:rFonts w:ascii="宋体" w:hAnsi="宋体" w:cs="宋体" w:hint="eastAsia"/>
          <w:kern w:val="0"/>
          <w:sz w:val="24"/>
        </w:rPr>
        <w:t>的所有对象中共享</w:t>
      </w:r>
      <w:r>
        <w:rPr>
          <w:rFonts w:ascii="宋体" w:hAnsi="宋体"/>
          <w:szCs w:val="21"/>
        </w:rPr>
        <w:t>_</w:t>
      </w:r>
      <w:r>
        <w:rPr>
          <w:rFonts w:ascii="宋体" w:hAnsi="宋体" w:hint="eastAsia"/>
          <w:szCs w:val="21"/>
        </w:rPr>
        <w:t>的成员，不是</w:t>
      </w:r>
      <w:r>
        <w:rPr>
          <w:rFonts w:ascii="宋体" w:hAnsi="宋体"/>
          <w:szCs w:val="21"/>
        </w:rPr>
        <w:t>_</w:t>
      </w:r>
      <w:r>
        <w:rPr>
          <w:rFonts w:ascii="宋体" w:hAnsi="宋体" w:cs="宋体" w:hint="eastAsia"/>
          <w:kern w:val="0"/>
          <w:sz w:val="24"/>
        </w:rPr>
        <w:t>某个对象</w:t>
      </w:r>
      <w:r>
        <w:rPr>
          <w:rFonts w:ascii="宋体" w:hAnsi="宋体"/>
          <w:szCs w:val="21"/>
        </w:rPr>
        <w:t>___</w:t>
      </w:r>
      <w:r>
        <w:rPr>
          <w:rFonts w:ascii="宋体" w:hAnsi="宋体" w:hint="eastAsia"/>
          <w:szCs w:val="21"/>
        </w:rPr>
        <w:t>的成员，静态成员在</w:t>
      </w:r>
      <w:r>
        <w:rPr>
          <w:rFonts w:ascii="宋体" w:hAnsi="宋体"/>
          <w:szCs w:val="21"/>
        </w:rPr>
        <w:t>___</w:t>
      </w:r>
      <w:r>
        <w:rPr>
          <w:rFonts w:ascii="宋体" w:hAnsi="宋体" w:cs="宋体" w:hint="eastAsia"/>
          <w:kern w:val="0"/>
          <w:sz w:val="24"/>
        </w:rPr>
        <w:t>类的声明中</w:t>
      </w:r>
      <w:r>
        <w:rPr>
          <w:rFonts w:ascii="宋体" w:hAnsi="宋体"/>
          <w:szCs w:val="21"/>
        </w:rPr>
        <w:t>__</w:t>
      </w:r>
      <w:r>
        <w:rPr>
          <w:rFonts w:ascii="宋体" w:hAnsi="宋体" w:hint="eastAsia"/>
          <w:szCs w:val="21"/>
        </w:rPr>
        <w:t>进行引用性说明，在</w:t>
      </w:r>
      <w:r>
        <w:rPr>
          <w:rFonts w:ascii="宋体" w:hAnsi="宋体"/>
          <w:szCs w:val="21"/>
        </w:rPr>
        <w:t>_</w:t>
      </w:r>
      <w:r>
        <w:rPr>
          <w:rFonts w:ascii="宋体" w:hAnsi="宋体" w:cs="宋体" w:hint="eastAsia"/>
          <w:kern w:val="0"/>
          <w:sz w:val="24"/>
        </w:rPr>
        <w:t>其文件作用域的其他地方</w:t>
      </w:r>
      <w:r>
        <w:rPr>
          <w:rFonts w:ascii="宋体" w:hAnsi="宋体"/>
          <w:szCs w:val="21"/>
        </w:rPr>
        <w:t>_</w:t>
      </w:r>
      <w:r>
        <w:rPr>
          <w:rFonts w:ascii="宋体" w:hAnsi="宋体" w:hint="eastAsia"/>
          <w:szCs w:val="21"/>
        </w:rPr>
        <w:t>进行定义性说明。</w:t>
      </w:r>
    </w:p>
    <w:p w14:paraId="148B0A6F" w14:textId="77777777" w:rsidR="0094370B" w:rsidRDefault="00E64506">
      <w:pPr>
        <w:rPr>
          <w:rFonts w:ascii="宋体" w:hAnsi="宋体" w:cs="宋体"/>
          <w:kern w:val="0"/>
          <w:sz w:val="24"/>
        </w:rPr>
      </w:pPr>
      <w:r>
        <w:rPr>
          <w:rFonts w:ascii="宋体" w:hAnsi="宋体" w:hint="eastAsia"/>
          <w:szCs w:val="21"/>
        </w:rPr>
        <w:t>80.使用传统的结构化程序设计方法设计程序的步骤是</w:t>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rFonts w:ascii="宋体" w:hAnsi="宋体"/>
          <w:szCs w:val="21"/>
        </w:rPr>
        <w:t>__</w:t>
      </w:r>
      <w:r>
        <w:rPr>
          <w:rFonts w:ascii="宋体" w:hAnsi="宋体" w:cs="宋体" w:hint="eastAsia"/>
          <w:kern w:val="0"/>
          <w:sz w:val="24"/>
        </w:rPr>
        <w:t>自顶向下</w:t>
      </w:r>
      <w:r>
        <w:rPr>
          <w:rFonts w:ascii="宋体" w:hAnsi="宋体"/>
          <w:szCs w:val="21"/>
        </w:rPr>
        <w:t>___</w:t>
      </w:r>
      <w:r>
        <w:rPr>
          <w:rFonts w:ascii="宋体" w:hAnsi="宋体" w:hint="eastAsia"/>
          <w:szCs w:val="21"/>
        </w:rPr>
        <w:t>、</w:t>
      </w:r>
      <w:r>
        <w:rPr>
          <w:rFonts w:ascii="宋体" w:hAnsi="宋体"/>
          <w:szCs w:val="21"/>
        </w:rPr>
        <w:t>__</w:t>
      </w:r>
      <w:r>
        <w:rPr>
          <w:rFonts w:ascii="宋体" w:hAnsi="宋体" w:cs="宋体" w:hint="eastAsia"/>
          <w:kern w:val="0"/>
          <w:sz w:val="24"/>
        </w:rPr>
        <w:t>逐步细化</w:t>
      </w:r>
      <w:r>
        <w:rPr>
          <w:rFonts w:ascii="宋体" w:hAnsi="宋体"/>
          <w:szCs w:val="21"/>
        </w:rPr>
        <w:t>_</w:t>
      </w:r>
      <w:r>
        <w:rPr>
          <w:rFonts w:ascii="宋体" w:hAnsi="宋体" w:hint="eastAsia"/>
          <w:szCs w:val="21"/>
        </w:rPr>
        <w:t>、</w:t>
      </w:r>
      <w:r>
        <w:rPr>
          <w:rFonts w:ascii="宋体" w:hAnsi="宋体"/>
          <w:szCs w:val="21"/>
        </w:rPr>
        <w:t>__</w:t>
      </w:r>
      <w:r>
        <w:rPr>
          <w:rFonts w:ascii="宋体" w:hAnsi="宋体" w:cs="宋体" w:hint="eastAsia"/>
          <w:kern w:val="0"/>
          <w:sz w:val="24"/>
        </w:rPr>
        <w:t>模块化设计</w:t>
      </w:r>
      <w:r>
        <w:rPr>
          <w:rFonts w:ascii="宋体" w:hAnsi="宋体"/>
          <w:szCs w:val="21"/>
        </w:rPr>
        <w:t>_</w:t>
      </w:r>
      <w:r>
        <w:rPr>
          <w:rFonts w:ascii="宋体" w:hAnsi="宋体" w:hint="eastAsia"/>
          <w:szCs w:val="21"/>
        </w:rPr>
        <w:t>。</w:t>
      </w:r>
    </w:p>
    <w:p w14:paraId="351C036A" w14:textId="77777777" w:rsidR="0094370B" w:rsidRDefault="00E64506">
      <w:pPr>
        <w:ind w:left="420" w:hangingChars="200" w:hanging="420"/>
        <w:rPr>
          <w:rFonts w:ascii="宋体" w:hAnsi="宋体" w:cs="宋体"/>
          <w:kern w:val="0"/>
          <w:sz w:val="24"/>
        </w:rPr>
      </w:pPr>
      <w:r>
        <w:rPr>
          <w:rFonts w:ascii="宋体" w:hAnsi="宋体" w:hint="eastAsia"/>
          <w:szCs w:val="21"/>
        </w:rPr>
        <w:t>81.“封装”指的是</w:t>
      </w:r>
      <w:r>
        <w:rPr>
          <w:rFonts w:ascii="宋体" w:hAnsi="宋体"/>
          <w:szCs w:val="21"/>
        </w:rPr>
        <w:t>_</w:t>
      </w:r>
      <w:r>
        <w:rPr>
          <w:rFonts w:ascii="宋体" w:hAnsi="宋体" w:cs="宋体" w:hint="eastAsia"/>
          <w:kern w:val="0"/>
          <w:sz w:val="24"/>
        </w:rPr>
        <w:t>将有关的数据和操作代码封装在一个对象中，形成一个基本单位，各个对象之间相互独立，互不干扰，且将对象中某些部分对外隐藏</w:t>
      </w:r>
    </w:p>
    <w:p w14:paraId="0EBBD11A" w14:textId="77777777" w:rsidR="0094370B" w:rsidRDefault="00E64506">
      <w:pPr>
        <w:rPr>
          <w:rFonts w:ascii="宋体" w:hAnsi="宋体"/>
          <w:szCs w:val="21"/>
        </w:rPr>
      </w:pPr>
      <w:r>
        <w:rPr>
          <w:rFonts w:ascii="宋体" w:hAnsi="宋体"/>
          <w:szCs w:val="21"/>
        </w:rPr>
        <w:t>_</w:t>
      </w:r>
      <w:r>
        <w:rPr>
          <w:rFonts w:ascii="宋体" w:hAnsi="宋体" w:hint="eastAsia"/>
          <w:szCs w:val="21"/>
        </w:rPr>
        <w:t>。</w:t>
      </w:r>
    </w:p>
    <w:p w14:paraId="565192E2" w14:textId="77777777" w:rsidR="0094370B" w:rsidRDefault="00E64506">
      <w:pPr>
        <w:rPr>
          <w:rFonts w:ascii="宋体" w:hAnsi="宋体"/>
          <w:szCs w:val="21"/>
          <w:u w:val="single"/>
        </w:rPr>
      </w:pPr>
      <w:r>
        <w:rPr>
          <w:rFonts w:ascii="宋体" w:hAnsi="宋体" w:hint="eastAsia"/>
          <w:szCs w:val="21"/>
        </w:rPr>
        <w:t>82.可以让新类继承已定义的类的</w:t>
      </w:r>
      <w:r>
        <w:rPr>
          <w:rFonts w:ascii="宋体" w:hAnsi="宋体"/>
          <w:szCs w:val="21"/>
        </w:rPr>
        <w:t>_</w:t>
      </w:r>
      <w:r>
        <w:rPr>
          <w:rFonts w:ascii="宋体" w:hAnsi="宋体" w:cs="宋体" w:hint="eastAsia"/>
          <w:kern w:val="0"/>
          <w:sz w:val="24"/>
        </w:rPr>
        <w:t>数据成员</w:t>
      </w:r>
      <w:r>
        <w:rPr>
          <w:rFonts w:ascii="宋体" w:hAnsi="宋体"/>
          <w:szCs w:val="21"/>
        </w:rPr>
        <w:t>_</w:t>
      </w:r>
      <w:r>
        <w:rPr>
          <w:rFonts w:ascii="宋体" w:hAnsi="宋体" w:hint="eastAsia"/>
          <w:szCs w:val="21"/>
        </w:rPr>
        <w:t>和</w:t>
      </w:r>
      <w:r>
        <w:rPr>
          <w:rFonts w:ascii="宋体" w:hAnsi="宋体"/>
          <w:szCs w:val="21"/>
        </w:rPr>
        <w:t>_</w:t>
      </w:r>
      <w:r>
        <w:rPr>
          <w:rFonts w:ascii="宋体" w:hAnsi="宋体" w:cs="宋体" w:hint="eastAsia"/>
          <w:kern w:val="0"/>
          <w:sz w:val="24"/>
        </w:rPr>
        <w:t>成员函数</w:t>
      </w:r>
      <w:r>
        <w:rPr>
          <w:rFonts w:ascii="宋体" w:hAnsi="宋体"/>
          <w:szCs w:val="21"/>
        </w:rPr>
        <w:t>_</w:t>
      </w:r>
      <w:r>
        <w:rPr>
          <w:rFonts w:ascii="宋体" w:hAnsi="宋体" w:hint="eastAsia"/>
          <w:szCs w:val="21"/>
        </w:rPr>
        <w:t>，这个新类称为</w:t>
      </w:r>
      <w:r>
        <w:rPr>
          <w:rFonts w:ascii="宋体" w:hAnsi="宋体"/>
          <w:szCs w:val="21"/>
        </w:rPr>
        <w:t>__</w:t>
      </w:r>
      <w:r>
        <w:rPr>
          <w:rFonts w:ascii="宋体" w:hAnsi="宋体" w:cs="宋体" w:hint="eastAsia"/>
          <w:kern w:val="0"/>
          <w:sz w:val="24"/>
        </w:rPr>
        <w:t>继承</w:t>
      </w:r>
      <w:r>
        <w:rPr>
          <w:rFonts w:ascii="宋体" w:hAnsi="宋体"/>
          <w:szCs w:val="21"/>
        </w:rPr>
        <w:t>_</w:t>
      </w:r>
      <w:r>
        <w:rPr>
          <w:rFonts w:ascii="宋体" w:hAnsi="宋体" w:hint="eastAsia"/>
          <w:szCs w:val="21"/>
        </w:rPr>
        <w:t>，原来的类称为</w:t>
      </w:r>
      <w:r>
        <w:rPr>
          <w:rFonts w:ascii="宋体" w:hAnsi="宋体"/>
          <w:szCs w:val="21"/>
        </w:rPr>
        <w:t>___</w:t>
      </w:r>
      <w:r>
        <w:rPr>
          <w:rFonts w:ascii="宋体" w:hAnsi="宋体" w:cs="宋体" w:hint="eastAsia"/>
          <w:kern w:val="0"/>
          <w:sz w:val="24"/>
        </w:rPr>
        <w:t>基类</w:t>
      </w:r>
      <w:r>
        <w:rPr>
          <w:rFonts w:ascii="宋体" w:hAnsi="宋体"/>
          <w:szCs w:val="21"/>
        </w:rPr>
        <w:t>__</w:t>
      </w:r>
      <w:r>
        <w:rPr>
          <w:rFonts w:ascii="宋体" w:hAnsi="宋体" w:hint="eastAsia"/>
          <w:szCs w:val="21"/>
        </w:rPr>
        <w:t>。新类可以从一个类中派生，这叫</w:t>
      </w:r>
      <w:r>
        <w:rPr>
          <w:rFonts w:ascii="宋体" w:hAnsi="宋体"/>
          <w:szCs w:val="21"/>
        </w:rPr>
        <w:t>__</w:t>
      </w:r>
      <w:r>
        <w:rPr>
          <w:rFonts w:ascii="宋体" w:hAnsi="宋体" w:cs="宋体" w:hint="eastAsia"/>
          <w:kern w:val="0"/>
          <w:sz w:val="24"/>
        </w:rPr>
        <w:t>单继</w:t>
      </w:r>
      <w:r>
        <w:rPr>
          <w:rFonts w:ascii="宋体" w:hAnsi="宋体" w:cs="宋体" w:hint="eastAsia"/>
          <w:kern w:val="0"/>
          <w:sz w:val="24"/>
        </w:rPr>
        <w:lastRenderedPageBreak/>
        <w:t>承</w:t>
      </w:r>
      <w:r>
        <w:rPr>
          <w:rFonts w:ascii="宋体" w:hAnsi="宋体"/>
          <w:szCs w:val="21"/>
        </w:rPr>
        <w:t>__</w:t>
      </w:r>
      <w:r>
        <w:rPr>
          <w:rFonts w:ascii="宋体" w:hAnsi="宋体" w:hint="eastAsia"/>
          <w:szCs w:val="21"/>
        </w:rPr>
        <w:t>，也可以从多个类中派生，称为</w:t>
      </w:r>
      <w:r>
        <w:rPr>
          <w:rFonts w:ascii="宋体" w:hAnsi="宋体"/>
          <w:szCs w:val="21"/>
        </w:rPr>
        <w:t>__</w:t>
      </w:r>
      <w:r>
        <w:rPr>
          <w:rFonts w:ascii="宋体" w:hAnsi="宋体" w:cs="宋体" w:hint="eastAsia"/>
          <w:kern w:val="0"/>
          <w:sz w:val="24"/>
        </w:rPr>
        <w:t>多重继承</w:t>
      </w:r>
      <w:r>
        <w:rPr>
          <w:rFonts w:ascii="宋体" w:hAnsi="宋体"/>
          <w:szCs w:val="21"/>
        </w:rPr>
        <w:t>_</w:t>
      </w:r>
      <w:r>
        <w:rPr>
          <w:rFonts w:ascii="宋体" w:hAnsi="宋体" w:hint="eastAsia"/>
          <w:szCs w:val="21"/>
        </w:rPr>
        <w:t>。</w:t>
      </w:r>
    </w:p>
    <w:p w14:paraId="127CCA09" w14:textId="77777777" w:rsidR="0094370B" w:rsidRDefault="00E64506">
      <w:pPr>
        <w:rPr>
          <w:rFonts w:ascii="宋体" w:hAnsi="宋体"/>
          <w:szCs w:val="21"/>
        </w:rPr>
      </w:pPr>
      <w:r>
        <w:rPr>
          <w:rFonts w:ascii="宋体" w:hAnsi="宋体" w:hint="eastAsia"/>
          <w:szCs w:val="21"/>
        </w:rPr>
        <w:t>83.指针类型变量用于存储</w:t>
      </w:r>
      <w:r>
        <w:rPr>
          <w:rFonts w:ascii="宋体" w:hAnsi="宋体"/>
          <w:szCs w:val="21"/>
        </w:rPr>
        <w:t>__</w:t>
      </w:r>
      <w:r>
        <w:rPr>
          <w:rFonts w:ascii="宋体" w:hAnsi="宋体" w:cs="宋体" w:hint="eastAsia"/>
          <w:kern w:val="0"/>
          <w:sz w:val="24"/>
        </w:rPr>
        <w:t>另一变量的地址</w:t>
      </w:r>
      <w:r>
        <w:rPr>
          <w:rFonts w:ascii="宋体" w:hAnsi="宋体"/>
          <w:szCs w:val="21"/>
        </w:rPr>
        <w:t>__</w:t>
      </w:r>
      <w:r>
        <w:rPr>
          <w:rFonts w:ascii="宋体" w:hAnsi="宋体" w:hint="eastAsia"/>
          <w:szCs w:val="21"/>
        </w:rPr>
        <w:t>，在内存中它占有</w:t>
      </w:r>
      <w:r>
        <w:rPr>
          <w:rFonts w:ascii="宋体" w:hAnsi="宋体"/>
          <w:szCs w:val="21"/>
        </w:rPr>
        <w:t>____</w:t>
      </w:r>
      <w:r>
        <w:rPr>
          <w:rFonts w:ascii="宋体" w:hAnsi="宋体" w:cs="宋体" w:hint="eastAsia"/>
          <w:kern w:val="0"/>
          <w:sz w:val="24"/>
        </w:rPr>
        <w:t>一个</w:t>
      </w:r>
      <w:r>
        <w:rPr>
          <w:rFonts w:ascii="宋体" w:hAnsi="宋体"/>
          <w:szCs w:val="21"/>
        </w:rPr>
        <w:t>__</w:t>
      </w:r>
      <w:r>
        <w:rPr>
          <w:rFonts w:ascii="宋体" w:hAnsi="宋体" w:hint="eastAsia"/>
          <w:szCs w:val="21"/>
        </w:rPr>
        <w:t>存储单元。</w:t>
      </w:r>
    </w:p>
    <w:p w14:paraId="585F7E41" w14:textId="77777777" w:rsidR="0094370B" w:rsidRDefault="00E64506">
      <w:pPr>
        <w:rPr>
          <w:rFonts w:ascii="宋体" w:hAnsi="宋体"/>
          <w:szCs w:val="21"/>
        </w:rPr>
      </w:pPr>
      <w:r>
        <w:rPr>
          <w:rFonts w:ascii="宋体" w:hAnsi="宋体" w:hint="eastAsia"/>
          <w:szCs w:val="21"/>
        </w:rPr>
        <w:t>84.类有三种继承方式，分别是：</w:t>
      </w:r>
      <w:r>
        <w:rPr>
          <w:rFonts w:ascii="宋体" w:hAnsi="宋体"/>
          <w:szCs w:val="21"/>
        </w:rPr>
        <w:t>__</w:t>
      </w:r>
      <w:r>
        <w:rPr>
          <w:rFonts w:ascii="宋体" w:hAnsi="宋体" w:cs="宋体" w:hint="eastAsia"/>
          <w:kern w:val="0"/>
          <w:sz w:val="24"/>
        </w:rPr>
        <w:t>公有继承</w:t>
      </w:r>
      <w:r>
        <w:rPr>
          <w:rFonts w:ascii="宋体" w:hAnsi="宋体"/>
          <w:szCs w:val="21"/>
        </w:rPr>
        <w:t>_</w:t>
      </w:r>
      <w:r>
        <w:rPr>
          <w:rFonts w:ascii="宋体" w:hAnsi="宋体" w:hint="eastAsia"/>
          <w:szCs w:val="21"/>
        </w:rPr>
        <w:t>、</w:t>
      </w:r>
      <w:r>
        <w:rPr>
          <w:rFonts w:ascii="宋体" w:hAnsi="宋体"/>
          <w:szCs w:val="21"/>
        </w:rPr>
        <w:t>__</w:t>
      </w:r>
      <w:r>
        <w:rPr>
          <w:rFonts w:ascii="宋体" w:hAnsi="宋体" w:cs="宋体" w:hint="eastAsia"/>
          <w:kern w:val="0"/>
          <w:sz w:val="24"/>
        </w:rPr>
        <w:t>保护继承</w:t>
      </w:r>
      <w:r>
        <w:rPr>
          <w:rFonts w:ascii="宋体" w:hAnsi="宋体"/>
          <w:szCs w:val="21"/>
        </w:rPr>
        <w:t>__</w:t>
      </w:r>
      <w:r>
        <w:rPr>
          <w:rFonts w:ascii="宋体" w:hAnsi="宋体" w:hint="eastAsia"/>
          <w:szCs w:val="21"/>
        </w:rPr>
        <w:t>、</w:t>
      </w:r>
      <w:r>
        <w:rPr>
          <w:rFonts w:ascii="宋体" w:hAnsi="宋体"/>
          <w:szCs w:val="21"/>
        </w:rPr>
        <w:t>___</w:t>
      </w:r>
      <w:r>
        <w:rPr>
          <w:rFonts w:ascii="宋体" w:hAnsi="宋体" w:cs="宋体" w:hint="eastAsia"/>
          <w:kern w:val="0"/>
          <w:sz w:val="24"/>
        </w:rPr>
        <w:t>私有继承</w:t>
      </w:r>
      <w:r>
        <w:rPr>
          <w:rFonts w:ascii="宋体" w:hAnsi="宋体"/>
          <w:szCs w:val="21"/>
        </w:rPr>
        <w:t>_</w:t>
      </w:r>
      <w:r>
        <w:rPr>
          <w:rFonts w:ascii="宋体" w:hAnsi="宋体" w:hint="eastAsia"/>
          <w:szCs w:val="21"/>
        </w:rPr>
        <w:t>。</w:t>
      </w:r>
    </w:p>
    <w:p w14:paraId="627B6C49" w14:textId="77777777" w:rsidR="0094370B" w:rsidRDefault="0094370B">
      <w:pPr>
        <w:rPr>
          <w:rFonts w:ascii="宋体" w:hAnsi="宋体"/>
          <w:szCs w:val="21"/>
        </w:rPr>
      </w:pPr>
    </w:p>
    <w:p w14:paraId="33F62335" w14:textId="77777777" w:rsidR="0094370B" w:rsidRDefault="00E64506">
      <w:pPr>
        <w:rPr>
          <w:rFonts w:ascii="宋体" w:hAnsi="宋体"/>
          <w:bCs/>
          <w:sz w:val="24"/>
        </w:rPr>
      </w:pPr>
      <w:r>
        <w:rPr>
          <w:rFonts w:ascii="宋体" w:hAnsi="宋体" w:hint="eastAsia"/>
          <w:bCs/>
          <w:sz w:val="24"/>
        </w:rPr>
        <w:t>三、判断下列描述的正确性：</w:t>
      </w:r>
    </w:p>
    <w:p w14:paraId="04B1774F" w14:textId="77777777" w:rsidR="0094370B" w:rsidRDefault="00E64506">
      <w:pPr>
        <w:rPr>
          <w:rFonts w:ascii="宋体" w:hAnsi="宋体"/>
          <w:szCs w:val="21"/>
        </w:rPr>
      </w:pPr>
      <w:r>
        <w:rPr>
          <w:rFonts w:ascii="宋体" w:hAnsi="宋体" w:hint="eastAsia"/>
          <w:szCs w:val="21"/>
        </w:rPr>
        <w:t>1、C++中标识符内的大小写字母是没有区别的。                                      （F）</w:t>
      </w:r>
    </w:p>
    <w:p w14:paraId="273AB704" w14:textId="77777777" w:rsidR="0094370B" w:rsidRDefault="00E64506">
      <w:pPr>
        <w:rPr>
          <w:rFonts w:ascii="宋体" w:hAnsi="宋体"/>
          <w:bCs/>
          <w:szCs w:val="21"/>
        </w:rPr>
      </w:pPr>
      <w:r>
        <w:rPr>
          <w:rFonts w:ascii="宋体" w:hAnsi="宋体" w:hint="eastAsia"/>
          <w:szCs w:val="21"/>
        </w:rPr>
        <w:t>2、C++是一种以编译方式实现的高级语言。                                          （T）</w:t>
      </w:r>
    </w:p>
    <w:p w14:paraId="128BD977" w14:textId="77777777" w:rsidR="0094370B" w:rsidRDefault="00E64506">
      <w:pPr>
        <w:rPr>
          <w:rFonts w:ascii="宋体" w:hAnsi="宋体"/>
          <w:szCs w:val="21"/>
        </w:rPr>
      </w:pPr>
      <w:r>
        <w:rPr>
          <w:rFonts w:ascii="宋体" w:hAnsi="宋体" w:hint="eastAsia"/>
          <w:szCs w:val="21"/>
        </w:rPr>
        <w:t>3、在公有继承中，基类中的公有成员和私有成员在派生类中都是可见的。               （　F）</w:t>
      </w:r>
    </w:p>
    <w:p w14:paraId="1A2268E0" w14:textId="77777777" w:rsidR="0094370B" w:rsidRDefault="00E64506">
      <w:pPr>
        <w:rPr>
          <w:rFonts w:ascii="宋体" w:hAnsi="宋体"/>
          <w:szCs w:val="21"/>
        </w:rPr>
      </w:pPr>
      <w:r>
        <w:rPr>
          <w:rFonts w:ascii="宋体" w:hAnsi="宋体" w:hint="eastAsia"/>
          <w:szCs w:val="21"/>
        </w:rPr>
        <w:t>4、在私有继承中，基类中所有成员对派生类都是不可见的。                           （　F）</w:t>
      </w:r>
    </w:p>
    <w:p w14:paraId="351E0728" w14:textId="77777777" w:rsidR="0094370B" w:rsidRDefault="00E64506">
      <w:pPr>
        <w:rPr>
          <w:rFonts w:ascii="宋体" w:hAnsi="宋体"/>
          <w:szCs w:val="21"/>
        </w:rPr>
      </w:pPr>
      <w:r>
        <w:rPr>
          <w:rFonts w:ascii="宋体" w:hAnsi="宋体" w:hint="eastAsia"/>
          <w:szCs w:val="21"/>
        </w:rPr>
        <w:t>5、返回值类型、参数个数和类型都相同的函数也可以重载。                           （F）</w:t>
      </w:r>
    </w:p>
    <w:p w14:paraId="5C0562B2" w14:textId="77777777" w:rsidR="0094370B" w:rsidRDefault="00E64506">
      <w:pPr>
        <w:rPr>
          <w:rFonts w:ascii="宋体" w:hAnsi="宋体"/>
          <w:szCs w:val="21"/>
        </w:rPr>
      </w:pPr>
      <w:r>
        <w:rPr>
          <w:rFonts w:ascii="宋体" w:hAnsi="宋体" w:hint="eastAsia"/>
          <w:szCs w:val="21"/>
        </w:rPr>
        <w:lastRenderedPageBreak/>
        <w:t>6、使用关键字class定义的类中缺省的访问权限是私有（private）的。                （T）</w:t>
      </w:r>
    </w:p>
    <w:p w14:paraId="55A82659" w14:textId="77777777" w:rsidR="0094370B" w:rsidRDefault="00E64506">
      <w:pPr>
        <w:rPr>
          <w:rFonts w:ascii="宋体" w:hAnsi="宋体"/>
          <w:szCs w:val="21"/>
        </w:rPr>
      </w:pPr>
      <w:r>
        <w:rPr>
          <w:rFonts w:ascii="宋体" w:hAnsi="宋体" w:hint="eastAsia"/>
          <w:szCs w:val="21"/>
        </w:rPr>
        <w:t>7、</w:t>
      </w:r>
      <w:commentRangeStart w:id="25"/>
      <w:r>
        <w:rPr>
          <w:rFonts w:ascii="宋体" w:hAnsi="宋体" w:hint="eastAsia"/>
          <w:szCs w:val="21"/>
        </w:rPr>
        <w:t>类的私有成员只能被类中的成员函数访问，任何类以外的函数对它们的访问都是非法的</w:t>
      </w:r>
      <w:commentRangeEnd w:id="25"/>
      <w:r w:rsidR="00C373C4">
        <w:rPr>
          <w:rStyle w:val="af3"/>
        </w:rPr>
        <w:commentReference w:id="25"/>
      </w:r>
      <w:r>
        <w:rPr>
          <w:rFonts w:ascii="宋体" w:hAnsi="宋体" w:hint="eastAsia"/>
          <w:szCs w:val="21"/>
        </w:rPr>
        <w:t>。（F</w:t>
      </w:r>
      <w:r>
        <w:rPr>
          <w:rFonts w:ascii="宋体" w:hAnsi="宋体"/>
          <w:szCs w:val="21"/>
        </w:rPr>
        <w:t>）</w:t>
      </w:r>
      <w:r>
        <w:rPr>
          <w:rFonts w:ascii="宋体" w:hAnsi="宋体" w:hint="eastAsia"/>
          <w:szCs w:val="21"/>
        </w:rPr>
        <w:t xml:space="preserve">　）</w:t>
      </w:r>
    </w:p>
    <w:p w14:paraId="2ED3FC73" w14:textId="77777777" w:rsidR="0094370B" w:rsidRDefault="00E64506">
      <w:pPr>
        <w:rPr>
          <w:rFonts w:ascii="宋体" w:hAnsi="宋体"/>
          <w:szCs w:val="21"/>
        </w:rPr>
      </w:pPr>
      <w:r>
        <w:rPr>
          <w:rFonts w:ascii="宋体" w:hAnsi="宋体" w:hint="eastAsia"/>
          <w:szCs w:val="21"/>
        </w:rPr>
        <w:t>8、</w:t>
      </w:r>
      <w:r>
        <w:rPr>
          <w:rFonts w:ascii="宋体" w:hAnsi="宋体"/>
          <w:szCs w:val="21"/>
        </w:rPr>
        <w:t>C++</w:t>
      </w:r>
      <w:r>
        <w:rPr>
          <w:rFonts w:ascii="宋体" w:hAnsi="宋体" w:hint="eastAsia"/>
          <w:szCs w:val="21"/>
        </w:rPr>
        <w:t>中使用了新的注释符（//），</w:t>
      </w:r>
      <w:r>
        <w:rPr>
          <w:rFonts w:ascii="宋体" w:hAnsi="宋体"/>
          <w:szCs w:val="21"/>
        </w:rPr>
        <w:t>C</w:t>
      </w:r>
      <w:r>
        <w:rPr>
          <w:rFonts w:ascii="宋体" w:hAnsi="宋体" w:hint="eastAsia"/>
          <w:szCs w:val="21"/>
        </w:rPr>
        <w:t>语言中注释符（/*</w:t>
      </w:r>
      <w:r>
        <w:rPr>
          <w:rFonts w:ascii="宋体" w:hAnsi="宋体"/>
          <w:szCs w:val="21"/>
        </w:rPr>
        <w:t>…</w:t>
      </w:r>
      <w:r>
        <w:rPr>
          <w:rFonts w:ascii="宋体" w:hAnsi="宋体" w:hint="eastAsia"/>
          <w:szCs w:val="21"/>
        </w:rPr>
        <w:t>*/）不能在</w:t>
      </w:r>
      <w:r>
        <w:rPr>
          <w:rFonts w:ascii="宋体" w:hAnsi="宋体"/>
          <w:szCs w:val="21"/>
        </w:rPr>
        <w:t>C++</w:t>
      </w:r>
      <w:r>
        <w:rPr>
          <w:rFonts w:ascii="宋体" w:hAnsi="宋体" w:hint="eastAsia"/>
          <w:szCs w:val="21"/>
        </w:rPr>
        <w:t>中使用。        （　F）</w:t>
      </w:r>
    </w:p>
    <w:p w14:paraId="158892A2" w14:textId="77777777" w:rsidR="0094370B" w:rsidRDefault="00E64506">
      <w:pPr>
        <w:rPr>
          <w:rFonts w:ascii="宋体" w:hAnsi="宋体"/>
          <w:szCs w:val="21"/>
        </w:rPr>
      </w:pPr>
      <w:r>
        <w:rPr>
          <w:rFonts w:ascii="宋体" w:hAnsi="宋体" w:hint="eastAsia"/>
          <w:szCs w:val="21"/>
        </w:rPr>
        <w:t>9、While循环语句的循环体至少执行一次。                                        （　F）</w:t>
      </w:r>
    </w:p>
    <w:p w14:paraId="336E15F0" w14:textId="77777777" w:rsidR="0094370B" w:rsidRDefault="00E64506">
      <w:pPr>
        <w:rPr>
          <w:rFonts w:ascii="宋体" w:hAnsi="宋体"/>
          <w:szCs w:val="21"/>
        </w:rPr>
      </w:pPr>
      <w:r>
        <w:rPr>
          <w:rFonts w:ascii="宋体" w:hAnsi="宋体" w:hint="eastAsia"/>
          <w:szCs w:val="21"/>
        </w:rPr>
        <w:t>10、引用就是某个变量的别名，对引用的操作，实质上就是对被引用的变量的操作。       （T　）</w:t>
      </w:r>
    </w:p>
    <w:p w14:paraId="214C5DCC" w14:textId="77777777" w:rsidR="0094370B" w:rsidRDefault="00E64506">
      <w:pPr>
        <w:rPr>
          <w:rFonts w:ascii="宋体" w:hAnsi="宋体"/>
          <w:szCs w:val="21"/>
        </w:rPr>
      </w:pPr>
      <w:r>
        <w:rPr>
          <w:rFonts w:ascii="宋体" w:hAnsi="宋体" w:hint="eastAsia"/>
          <w:szCs w:val="21"/>
        </w:rPr>
        <w:t>11、类封装了数据和操作。                               （ T ）</w:t>
      </w:r>
    </w:p>
    <w:p w14:paraId="09B72B23" w14:textId="77777777" w:rsidR="0094370B" w:rsidRDefault="00E64506">
      <w:pPr>
        <w:ind w:left="5670" w:hangingChars="2700" w:hanging="5670"/>
        <w:rPr>
          <w:rFonts w:ascii="宋体" w:hAnsi="宋体"/>
          <w:szCs w:val="21"/>
        </w:rPr>
      </w:pPr>
      <w:r>
        <w:rPr>
          <w:rFonts w:ascii="宋体" w:hAnsi="宋体" w:hint="eastAsia"/>
          <w:szCs w:val="21"/>
        </w:rPr>
        <w:t>12、在类的定义中，必须包含private、public、protected三种存取方式对应的部分。                                      （ F ）</w:t>
      </w:r>
    </w:p>
    <w:p w14:paraId="52FE90E4" w14:textId="77777777" w:rsidR="0094370B" w:rsidRDefault="00E64506">
      <w:pPr>
        <w:rPr>
          <w:rFonts w:ascii="宋体" w:hAnsi="宋体"/>
          <w:szCs w:val="21"/>
        </w:rPr>
      </w:pPr>
      <w:r>
        <w:rPr>
          <w:rFonts w:ascii="宋体" w:hAnsi="宋体" w:hint="eastAsia"/>
          <w:szCs w:val="21"/>
        </w:rPr>
        <w:t xml:space="preserve">13、类中的数据成员不能为指针类型。                     （ F ）                            </w:t>
      </w:r>
    </w:p>
    <w:p w14:paraId="0B0956FE" w14:textId="163B0EA8" w:rsidR="0094370B" w:rsidRDefault="00E64506">
      <w:pPr>
        <w:rPr>
          <w:rFonts w:ascii="宋体" w:hAnsi="宋体"/>
          <w:szCs w:val="21"/>
        </w:rPr>
      </w:pPr>
      <w:r>
        <w:rPr>
          <w:rFonts w:ascii="宋体" w:hAnsi="宋体" w:hint="eastAsia"/>
          <w:szCs w:val="21"/>
        </w:rPr>
        <w:t>14、析构函数可以有形参。                               （</w:t>
      </w:r>
      <w:r w:rsidR="00C373C4">
        <w:rPr>
          <w:rFonts w:ascii="宋体" w:hAnsi="宋体" w:hint="eastAsia"/>
          <w:szCs w:val="21"/>
        </w:rPr>
        <w:t>F</w:t>
      </w:r>
      <w:r>
        <w:rPr>
          <w:rFonts w:ascii="宋体" w:hAnsi="宋体" w:hint="eastAsia"/>
          <w:szCs w:val="21"/>
        </w:rPr>
        <w:t xml:space="preserve">  ）</w:t>
      </w:r>
    </w:p>
    <w:p w14:paraId="005B11CA" w14:textId="77777777" w:rsidR="0094370B" w:rsidRDefault="00E64506">
      <w:pPr>
        <w:rPr>
          <w:rFonts w:ascii="宋体" w:hAnsi="宋体"/>
          <w:szCs w:val="21"/>
        </w:rPr>
      </w:pPr>
      <w:r>
        <w:rPr>
          <w:rFonts w:ascii="宋体" w:hAnsi="宋体" w:hint="eastAsia"/>
          <w:szCs w:val="21"/>
        </w:rPr>
        <w:t xml:space="preserve">15、派生类至少有一个基类。                             （T  ）                           </w:t>
      </w:r>
    </w:p>
    <w:p w14:paraId="40C618BF" w14:textId="77777777" w:rsidR="0094370B" w:rsidRDefault="00E64506">
      <w:pPr>
        <w:rPr>
          <w:rFonts w:ascii="宋体" w:hAnsi="宋体"/>
          <w:szCs w:val="21"/>
        </w:rPr>
      </w:pPr>
      <w:bookmarkStart w:id="26" w:name="_GoBack"/>
      <w:r>
        <w:rPr>
          <w:rFonts w:ascii="宋体" w:hAnsi="宋体" w:hint="eastAsia"/>
          <w:szCs w:val="21"/>
        </w:rPr>
        <w:lastRenderedPageBreak/>
        <w:t xml:space="preserve">16、在公有和保护继承方式下，派生类的对象可以对基类的保护成员进行访问。                                            </w:t>
      </w:r>
      <w:bookmarkEnd w:id="26"/>
      <w:r>
        <w:rPr>
          <w:rFonts w:ascii="宋体" w:hAnsi="宋体" w:hint="eastAsia"/>
          <w:szCs w:val="21"/>
        </w:rPr>
        <w:t>（ T ）</w:t>
      </w:r>
    </w:p>
    <w:p w14:paraId="0AB0313B" w14:textId="77777777" w:rsidR="0094370B" w:rsidRDefault="00E64506">
      <w:pPr>
        <w:rPr>
          <w:rFonts w:ascii="宋体" w:hAnsi="宋体"/>
          <w:szCs w:val="21"/>
        </w:rPr>
      </w:pPr>
      <w:r>
        <w:rPr>
          <w:rFonts w:ascii="宋体" w:hAnsi="宋体" w:hint="eastAsia"/>
          <w:szCs w:val="21"/>
        </w:rPr>
        <w:t>17、全局函数和静态成员函数也能声明为虚函数。            （F  ）</w:t>
      </w:r>
    </w:p>
    <w:p w14:paraId="245D5E21" w14:textId="77777777" w:rsidR="0094370B" w:rsidRDefault="00E64506">
      <w:pPr>
        <w:rPr>
          <w:rFonts w:ascii="宋体" w:hAnsi="宋体"/>
          <w:szCs w:val="21"/>
        </w:rPr>
      </w:pPr>
      <w:r>
        <w:rPr>
          <w:rFonts w:ascii="宋体" w:hAnsi="宋体" w:hint="eastAsia"/>
          <w:szCs w:val="21"/>
        </w:rPr>
        <w:t>18、在一个类的对象空间里不包含静态成员的空间。          （ T ）</w:t>
      </w:r>
    </w:p>
    <w:p w14:paraId="2CF0EC95" w14:textId="2435208F" w:rsidR="0094370B" w:rsidRDefault="00E64506">
      <w:pPr>
        <w:rPr>
          <w:rFonts w:ascii="宋体" w:hAnsi="宋体"/>
          <w:szCs w:val="21"/>
        </w:rPr>
      </w:pPr>
      <w:r>
        <w:rPr>
          <w:rFonts w:ascii="宋体" w:hAnsi="宋体" w:hint="eastAsia"/>
          <w:szCs w:val="21"/>
        </w:rPr>
        <w:t xml:space="preserve">19、友元本身就是类的成员。                              （ </w:t>
      </w:r>
      <w:r w:rsidR="00C373C4">
        <w:rPr>
          <w:rFonts w:ascii="宋体" w:hAnsi="宋体" w:hint="eastAsia"/>
          <w:szCs w:val="21"/>
        </w:rPr>
        <w:t>F</w:t>
      </w:r>
      <w:r>
        <w:rPr>
          <w:rFonts w:ascii="宋体" w:hAnsi="宋体" w:hint="eastAsia"/>
          <w:szCs w:val="21"/>
        </w:rPr>
        <w:t xml:space="preserve"> ）                                                </w:t>
      </w:r>
    </w:p>
    <w:p w14:paraId="31B0ECBE" w14:textId="77777777" w:rsidR="0094370B" w:rsidRDefault="00E64506">
      <w:pPr>
        <w:rPr>
          <w:rFonts w:ascii="宋体" w:hAnsi="宋体"/>
          <w:szCs w:val="21"/>
        </w:rPr>
      </w:pPr>
      <w:r>
        <w:rPr>
          <w:rFonts w:ascii="宋体" w:hAnsi="宋体" w:hint="eastAsia"/>
          <w:szCs w:val="21"/>
        </w:rPr>
        <w:t>20、运算符重载后，原运算符的优先级和结合特性会改变。   （ F ）</w:t>
      </w:r>
    </w:p>
    <w:p w14:paraId="6B76FBFA" w14:textId="77777777" w:rsidR="0094370B" w:rsidRDefault="00E64506">
      <w:pPr>
        <w:rPr>
          <w:rFonts w:ascii="宋体" w:hAnsi="宋体"/>
          <w:szCs w:val="21"/>
        </w:rPr>
      </w:pPr>
      <w:r>
        <w:rPr>
          <w:rFonts w:ascii="宋体" w:hAnsi="宋体" w:hint="eastAsia"/>
          <w:szCs w:val="21"/>
        </w:rPr>
        <w:t>21、一个类只能有一个对象。                              （  F）</w:t>
      </w:r>
    </w:p>
    <w:p w14:paraId="4EADA68C" w14:textId="77777777" w:rsidR="0094370B" w:rsidRDefault="00E64506">
      <w:pPr>
        <w:rPr>
          <w:rFonts w:ascii="宋体" w:hAnsi="宋体"/>
          <w:szCs w:val="21"/>
        </w:rPr>
      </w:pPr>
      <w:r>
        <w:rPr>
          <w:rFonts w:ascii="宋体" w:hAnsi="宋体" w:hint="eastAsia"/>
          <w:szCs w:val="21"/>
        </w:rPr>
        <w:t>22、在类中不能对所定义的数据成员进行初始化。            （ T ）</w:t>
      </w:r>
    </w:p>
    <w:p w14:paraId="76DB2518" w14:textId="77777777" w:rsidR="0094370B" w:rsidRDefault="00E64506">
      <w:pPr>
        <w:rPr>
          <w:rFonts w:ascii="宋体" w:hAnsi="宋体"/>
          <w:szCs w:val="21"/>
        </w:rPr>
      </w:pPr>
      <w:r>
        <w:rPr>
          <w:rFonts w:ascii="宋体" w:hAnsi="宋体" w:hint="eastAsia"/>
          <w:szCs w:val="21"/>
        </w:rPr>
        <w:t xml:space="preserve">23、类的公有成员函数是类与外界的接口。                  （ T ）                            </w:t>
      </w:r>
    </w:p>
    <w:p w14:paraId="502AFA8F" w14:textId="77777777" w:rsidR="0094370B" w:rsidRDefault="00E64506">
      <w:pPr>
        <w:rPr>
          <w:rFonts w:ascii="宋体" w:hAnsi="宋体"/>
          <w:szCs w:val="21"/>
        </w:rPr>
      </w:pPr>
      <w:r>
        <w:rPr>
          <w:rFonts w:ascii="宋体" w:hAnsi="宋体" w:hint="eastAsia"/>
          <w:szCs w:val="21"/>
        </w:rPr>
        <w:t>24、构造函数没有函数类型。                              （ T ）</w:t>
      </w:r>
    </w:p>
    <w:p w14:paraId="1BDB2F12" w14:textId="77777777" w:rsidR="0094370B" w:rsidRDefault="00E64506">
      <w:pPr>
        <w:ind w:left="5775" w:hangingChars="2750" w:hanging="5775"/>
        <w:rPr>
          <w:rFonts w:ascii="宋体" w:hAnsi="宋体"/>
          <w:szCs w:val="21"/>
        </w:rPr>
      </w:pPr>
      <w:r>
        <w:rPr>
          <w:rFonts w:ascii="宋体" w:hAnsi="宋体" w:hint="eastAsia"/>
          <w:szCs w:val="21"/>
        </w:rPr>
        <w:t>25、在派生类的构造函数的初始化表中不能对包含基类的子对象初始化。                                                    （ T  ）</w:t>
      </w:r>
    </w:p>
    <w:p w14:paraId="42A98754" w14:textId="77777777" w:rsidR="0094370B" w:rsidRDefault="00E64506">
      <w:pPr>
        <w:ind w:left="5775" w:hangingChars="2750" w:hanging="5775"/>
        <w:rPr>
          <w:rFonts w:ascii="宋体" w:hAnsi="宋体"/>
          <w:szCs w:val="21"/>
        </w:rPr>
      </w:pPr>
      <w:r>
        <w:rPr>
          <w:rFonts w:ascii="宋体" w:hAnsi="宋体" w:hint="eastAsia"/>
          <w:szCs w:val="21"/>
        </w:rPr>
        <w:t>26、在公有和保护继承方式下，派生类的成员可以对基类的保护成员进行访问。                                            （ F ）</w:t>
      </w:r>
    </w:p>
    <w:p w14:paraId="7CB9676C" w14:textId="77777777" w:rsidR="0094370B" w:rsidRDefault="00E64506">
      <w:pPr>
        <w:rPr>
          <w:rFonts w:ascii="宋体" w:hAnsi="宋体"/>
          <w:szCs w:val="21"/>
        </w:rPr>
      </w:pPr>
      <w:r>
        <w:rPr>
          <w:rFonts w:ascii="宋体" w:hAnsi="宋体" w:hint="eastAsia"/>
          <w:szCs w:val="21"/>
        </w:rPr>
        <w:t>27、只有类的成员函数才能声明为虚函数。                  （ T ）</w:t>
      </w:r>
    </w:p>
    <w:p w14:paraId="6FC18621" w14:textId="77777777" w:rsidR="0094370B" w:rsidRDefault="00E64506">
      <w:pPr>
        <w:rPr>
          <w:rFonts w:ascii="宋体" w:hAnsi="宋体"/>
          <w:szCs w:val="21"/>
        </w:rPr>
      </w:pPr>
      <w:r>
        <w:rPr>
          <w:rFonts w:ascii="宋体" w:hAnsi="宋体" w:hint="eastAsia"/>
          <w:szCs w:val="21"/>
        </w:rPr>
        <w:t>28、在一个类的对象空间里已经包含了静态成员的空间。      （F  ）</w:t>
      </w:r>
    </w:p>
    <w:p w14:paraId="6E438F67" w14:textId="77777777" w:rsidR="0094370B" w:rsidRDefault="00E64506">
      <w:pPr>
        <w:rPr>
          <w:rFonts w:ascii="宋体" w:hAnsi="宋体"/>
          <w:szCs w:val="21"/>
        </w:rPr>
      </w:pPr>
      <w:r>
        <w:rPr>
          <w:rFonts w:ascii="宋体" w:hAnsi="宋体" w:hint="eastAsia"/>
          <w:szCs w:val="21"/>
        </w:rPr>
        <w:t xml:space="preserve">29、C++不允许将构造函数、析构函数和虚函数声明为友元函数。（ T ）                                                </w:t>
      </w:r>
    </w:p>
    <w:p w14:paraId="30E16685" w14:textId="77777777" w:rsidR="0094370B" w:rsidRDefault="00E64506">
      <w:pPr>
        <w:rPr>
          <w:rFonts w:ascii="宋体" w:hAnsi="宋体"/>
          <w:szCs w:val="21"/>
        </w:rPr>
      </w:pPr>
      <w:r>
        <w:rPr>
          <w:rFonts w:ascii="宋体" w:hAnsi="宋体" w:hint="eastAsia"/>
          <w:szCs w:val="21"/>
        </w:rPr>
        <w:lastRenderedPageBreak/>
        <w:t>30、运算符重载后，原运算符的优先级和结合特性不会改变。 （ T ）</w:t>
      </w:r>
    </w:p>
    <w:p w14:paraId="5226B8C8" w14:textId="77777777" w:rsidR="0094370B" w:rsidRDefault="00E64506">
      <w:pPr>
        <w:rPr>
          <w:rFonts w:ascii="宋体" w:hAnsi="宋体"/>
          <w:szCs w:val="21"/>
        </w:rPr>
      </w:pPr>
      <w:r>
        <w:rPr>
          <w:rFonts w:ascii="宋体" w:hAnsi="宋体" w:hint="eastAsia"/>
          <w:szCs w:val="21"/>
        </w:rPr>
        <w:t>31.</w:t>
      </w:r>
      <w:r>
        <w:rPr>
          <w:rFonts w:ascii="宋体" w:hAnsi="宋体" w:hint="eastAsia"/>
          <w:szCs w:val="21"/>
        </w:rPr>
        <w:tab/>
        <w:t>C++中使用了新的注释符（//），C语言中注释符（/*…*/）不能在C++中使用。 （　F）</w:t>
      </w:r>
    </w:p>
    <w:p w14:paraId="328BC0E6" w14:textId="77777777" w:rsidR="0094370B" w:rsidRDefault="00E64506">
      <w:pPr>
        <w:rPr>
          <w:rFonts w:ascii="宋体" w:hAnsi="宋体"/>
          <w:szCs w:val="21"/>
        </w:rPr>
      </w:pPr>
      <w:r>
        <w:rPr>
          <w:rFonts w:ascii="宋体" w:hAnsi="宋体" w:hint="eastAsia"/>
          <w:szCs w:val="21"/>
        </w:rPr>
        <w:t>32.</w:t>
      </w:r>
      <w:r>
        <w:rPr>
          <w:rFonts w:ascii="宋体" w:hAnsi="宋体" w:hint="eastAsia"/>
          <w:szCs w:val="21"/>
        </w:rPr>
        <w:tab/>
        <w:t>数组赋初值时，初始值表中的数据项的数目可以大于或等于数组元素的个数。  （　F）</w:t>
      </w:r>
    </w:p>
    <w:p w14:paraId="36741524" w14:textId="77777777" w:rsidR="0094370B" w:rsidRDefault="00E64506">
      <w:pPr>
        <w:rPr>
          <w:rFonts w:ascii="宋体" w:hAnsi="宋体"/>
          <w:szCs w:val="21"/>
        </w:rPr>
      </w:pPr>
      <w:r>
        <w:rPr>
          <w:rFonts w:ascii="宋体" w:hAnsi="宋体" w:hint="eastAsia"/>
          <w:szCs w:val="21"/>
        </w:rPr>
        <w:t>33.</w:t>
      </w:r>
      <w:r>
        <w:rPr>
          <w:rFonts w:ascii="宋体" w:hAnsi="宋体" w:hint="eastAsia"/>
          <w:szCs w:val="21"/>
        </w:rPr>
        <w:tab/>
        <w:t>隐含的类型转换都是保值映射，显式的类型转换都是非保值映射。            （　F）</w:t>
      </w:r>
    </w:p>
    <w:p w14:paraId="1E5BDAE6" w14:textId="77777777" w:rsidR="0094370B" w:rsidRDefault="00E64506">
      <w:pPr>
        <w:rPr>
          <w:rFonts w:ascii="宋体" w:hAnsi="宋体"/>
          <w:szCs w:val="21"/>
        </w:rPr>
      </w:pPr>
      <w:r>
        <w:rPr>
          <w:rFonts w:ascii="宋体" w:hAnsi="宋体" w:hint="eastAsia"/>
          <w:szCs w:val="21"/>
        </w:rPr>
        <w:t>34.</w:t>
      </w:r>
      <w:r>
        <w:rPr>
          <w:rFonts w:ascii="宋体" w:hAnsi="宋体" w:hint="eastAsia"/>
          <w:szCs w:val="21"/>
        </w:rPr>
        <w:tab/>
        <w:t>宏定义命令是以分号结束的。                                            （　F）</w:t>
      </w:r>
    </w:p>
    <w:p w14:paraId="44E974B5" w14:textId="77777777" w:rsidR="0094370B" w:rsidRDefault="00E64506">
      <w:pPr>
        <w:rPr>
          <w:rFonts w:ascii="宋体" w:hAnsi="宋体"/>
          <w:szCs w:val="21"/>
        </w:rPr>
      </w:pPr>
      <w:r>
        <w:rPr>
          <w:rFonts w:ascii="宋体" w:hAnsi="宋体" w:hint="eastAsia"/>
          <w:szCs w:val="21"/>
        </w:rPr>
        <w:t>35.</w:t>
      </w:r>
      <w:r>
        <w:rPr>
          <w:rFonts w:ascii="宋体" w:hAnsi="宋体" w:hint="eastAsia"/>
          <w:szCs w:val="21"/>
        </w:rPr>
        <w:tab/>
        <w:t>While循环语句的循环体至少执行一次。                                   （　F）</w:t>
      </w:r>
    </w:p>
    <w:p w14:paraId="4B2F24B6" w14:textId="77777777" w:rsidR="0094370B" w:rsidRDefault="00E64506">
      <w:pPr>
        <w:rPr>
          <w:rFonts w:ascii="宋体" w:hAnsi="宋体"/>
          <w:szCs w:val="21"/>
        </w:rPr>
      </w:pPr>
      <w:r>
        <w:rPr>
          <w:rFonts w:ascii="宋体" w:hAnsi="宋体" w:hint="eastAsia"/>
          <w:szCs w:val="21"/>
        </w:rPr>
        <w:t>36.</w:t>
      </w:r>
      <w:r>
        <w:rPr>
          <w:rFonts w:ascii="宋体" w:hAnsi="宋体" w:hint="eastAsia"/>
          <w:szCs w:val="21"/>
        </w:rPr>
        <w:tab/>
        <w:t>返回值类型、参数个数和类型都相同的函数也可以重载。                     （　F）</w:t>
      </w:r>
    </w:p>
    <w:p w14:paraId="6AA0359A" w14:textId="77777777" w:rsidR="0094370B" w:rsidRDefault="00E64506">
      <w:pPr>
        <w:rPr>
          <w:rFonts w:ascii="宋体" w:hAnsi="宋体"/>
          <w:szCs w:val="21"/>
        </w:rPr>
      </w:pPr>
      <w:r>
        <w:rPr>
          <w:rFonts w:ascii="宋体" w:hAnsi="宋体" w:hint="eastAsia"/>
          <w:szCs w:val="21"/>
        </w:rPr>
        <w:t>37.</w:t>
      </w:r>
      <w:r>
        <w:rPr>
          <w:rFonts w:ascii="宋体" w:hAnsi="宋体" w:hint="eastAsia"/>
          <w:szCs w:val="21"/>
        </w:rPr>
        <w:tab/>
        <w:t>函数形参的作用域是该函数的函数体。                                     （　T）</w:t>
      </w:r>
    </w:p>
    <w:p w14:paraId="1F354CD5" w14:textId="77777777" w:rsidR="0094370B" w:rsidRDefault="00E64506">
      <w:pPr>
        <w:rPr>
          <w:rFonts w:ascii="宋体" w:hAnsi="宋体"/>
          <w:szCs w:val="21"/>
        </w:rPr>
      </w:pPr>
      <w:r>
        <w:rPr>
          <w:rFonts w:ascii="宋体" w:hAnsi="宋体" w:hint="eastAsia"/>
          <w:szCs w:val="21"/>
        </w:rPr>
        <w:t>38.</w:t>
      </w:r>
      <w:r>
        <w:rPr>
          <w:rFonts w:ascii="宋体" w:hAnsi="宋体" w:hint="eastAsia"/>
          <w:szCs w:val="21"/>
        </w:rPr>
        <w:tab/>
        <w:t>静态类标识符在它的作用域之外是不存在的。                               （　F）</w:t>
      </w:r>
    </w:p>
    <w:p w14:paraId="5AD152D5" w14:textId="77777777" w:rsidR="0094370B" w:rsidRDefault="00E64506">
      <w:pPr>
        <w:rPr>
          <w:rFonts w:ascii="宋体" w:hAnsi="宋体"/>
          <w:szCs w:val="21"/>
        </w:rPr>
      </w:pPr>
      <w:r>
        <w:rPr>
          <w:rFonts w:ascii="宋体" w:hAnsi="宋体" w:hint="eastAsia"/>
          <w:szCs w:val="21"/>
        </w:rPr>
        <w:lastRenderedPageBreak/>
        <w:t>39.</w:t>
      </w:r>
      <w:r>
        <w:rPr>
          <w:rFonts w:ascii="宋体" w:hAnsi="宋体" w:hint="eastAsia"/>
          <w:szCs w:val="21"/>
        </w:rPr>
        <w:tab/>
        <w:t>对象成员的表示与结构变量成员表示相同，使用运算符.或-&gt;。                （T　）</w:t>
      </w:r>
    </w:p>
    <w:p w14:paraId="2B638BD9" w14:textId="77777777" w:rsidR="0094370B" w:rsidRDefault="00E64506">
      <w:pPr>
        <w:rPr>
          <w:rFonts w:ascii="宋体" w:hAnsi="宋体"/>
          <w:szCs w:val="21"/>
        </w:rPr>
      </w:pPr>
      <w:r>
        <w:rPr>
          <w:rFonts w:ascii="宋体" w:hAnsi="宋体" w:hint="eastAsia"/>
          <w:szCs w:val="21"/>
        </w:rPr>
        <w:t>40.</w:t>
      </w:r>
      <w:r>
        <w:rPr>
          <w:rFonts w:ascii="宋体" w:hAnsi="宋体" w:hint="eastAsia"/>
          <w:szCs w:val="21"/>
        </w:rPr>
        <w:tab/>
        <w:t>某类中的友元类的所有成员函数可以存取或修改该类中的私有成员。           （T　）</w:t>
      </w:r>
    </w:p>
    <w:p w14:paraId="24F8CED6" w14:textId="77777777" w:rsidR="0094370B" w:rsidRDefault="00E64506">
      <w:pPr>
        <w:rPr>
          <w:rFonts w:ascii="宋体" w:hAnsi="宋体"/>
          <w:szCs w:val="21"/>
        </w:rPr>
      </w:pPr>
      <w:r>
        <w:rPr>
          <w:rFonts w:ascii="宋体" w:hAnsi="宋体" w:hint="eastAsia"/>
          <w:szCs w:val="21"/>
        </w:rPr>
        <w:t>41.</w:t>
      </w:r>
      <w:r>
        <w:rPr>
          <w:rFonts w:ascii="宋体" w:hAnsi="宋体" w:hint="eastAsia"/>
          <w:szCs w:val="21"/>
        </w:rPr>
        <w:tab/>
        <w:t>对象数组的元素可以是不同类的对象。                                     （　T）</w:t>
      </w:r>
    </w:p>
    <w:p w14:paraId="7823BAC2" w14:textId="77777777" w:rsidR="0094370B" w:rsidRDefault="00E64506">
      <w:pPr>
        <w:rPr>
          <w:rFonts w:ascii="宋体" w:hAnsi="宋体"/>
          <w:szCs w:val="21"/>
        </w:rPr>
      </w:pPr>
      <w:r>
        <w:rPr>
          <w:rFonts w:ascii="宋体" w:hAnsi="宋体" w:hint="eastAsia"/>
          <w:szCs w:val="21"/>
        </w:rPr>
        <w:t>42.</w:t>
      </w:r>
      <w:r>
        <w:rPr>
          <w:rFonts w:ascii="宋体" w:hAnsi="宋体" w:hint="eastAsia"/>
          <w:szCs w:val="21"/>
        </w:rPr>
        <w:tab/>
      </w:r>
      <w:commentRangeStart w:id="27"/>
      <w:r>
        <w:rPr>
          <w:rFonts w:ascii="宋体" w:hAnsi="宋体" w:hint="eastAsia"/>
          <w:szCs w:val="21"/>
        </w:rPr>
        <w:t>const char *p</w:t>
      </w:r>
      <w:commentRangeEnd w:id="27"/>
      <w:r w:rsidR="00334EFB">
        <w:rPr>
          <w:rStyle w:val="af3"/>
        </w:rPr>
        <w:commentReference w:id="27"/>
      </w:r>
      <w:r>
        <w:rPr>
          <w:rFonts w:ascii="宋体" w:hAnsi="宋体" w:hint="eastAsia"/>
          <w:szCs w:val="21"/>
        </w:rPr>
        <w:t>说明了p是指向字符串的常量指针。                          （F　）</w:t>
      </w:r>
    </w:p>
    <w:p w14:paraId="0DC0AE93" w14:textId="77777777" w:rsidR="0094370B" w:rsidRDefault="00E64506">
      <w:pPr>
        <w:rPr>
          <w:rFonts w:ascii="宋体" w:hAnsi="宋体"/>
          <w:szCs w:val="21"/>
        </w:rPr>
      </w:pPr>
      <w:r>
        <w:rPr>
          <w:rFonts w:ascii="宋体" w:hAnsi="宋体" w:hint="eastAsia"/>
          <w:szCs w:val="21"/>
        </w:rPr>
        <w:t>43、引用就是某个变量的别名，对引用的操作，实质上就是对被引用的变量的操作。（　F）</w:t>
      </w:r>
    </w:p>
    <w:p w14:paraId="33F5E7E3" w14:textId="77777777" w:rsidR="0094370B" w:rsidRDefault="00E64506">
      <w:pPr>
        <w:rPr>
          <w:rFonts w:ascii="宋体" w:hAnsi="宋体"/>
          <w:szCs w:val="21"/>
        </w:rPr>
      </w:pPr>
      <w:r>
        <w:rPr>
          <w:rFonts w:ascii="宋体" w:hAnsi="宋体" w:hint="eastAsia"/>
          <w:szCs w:val="21"/>
        </w:rPr>
        <w:t>44、无论是私有继承还是保护继承中，基类中所有成员对派生类对象都是不可见的。（T　）</w:t>
      </w:r>
    </w:p>
    <w:p w14:paraId="7BCDC8ED" w14:textId="77777777" w:rsidR="0094370B" w:rsidRDefault="00E64506">
      <w:pPr>
        <w:rPr>
          <w:rFonts w:ascii="宋体" w:hAnsi="宋体"/>
          <w:szCs w:val="21"/>
        </w:rPr>
      </w:pPr>
      <w:r>
        <w:rPr>
          <w:rFonts w:ascii="宋体" w:hAnsi="宋体" w:hint="eastAsia"/>
          <w:szCs w:val="21"/>
        </w:rPr>
        <w:t>45、当break语句用在双重循环的内循环中时，它只能退出内循环到外循环中去，而不能直出整个双重循环。                                                           （　T）</w:t>
      </w:r>
    </w:p>
    <w:p w14:paraId="20A227A8" w14:textId="77777777" w:rsidR="0094370B" w:rsidRDefault="00E64506">
      <w:pPr>
        <w:rPr>
          <w:rFonts w:ascii="宋体" w:hAnsi="宋体"/>
          <w:szCs w:val="21"/>
        </w:rPr>
      </w:pPr>
      <w:r>
        <w:rPr>
          <w:rFonts w:ascii="宋体" w:hAnsi="宋体" w:hint="eastAsia"/>
          <w:szCs w:val="21"/>
        </w:rPr>
        <w:t>46、</w:t>
      </w:r>
      <w:r>
        <w:rPr>
          <w:rFonts w:ascii="宋体" w:hAnsi="宋体" w:hint="eastAsia"/>
          <w:szCs w:val="21"/>
        </w:rPr>
        <w:tab/>
        <w:t>For循环是只有可以确定的循环次数时才可使用，否则不能用for循环。     （F　）</w:t>
      </w:r>
    </w:p>
    <w:p w14:paraId="07D81FBE" w14:textId="77777777" w:rsidR="0094370B" w:rsidRDefault="00E64506">
      <w:pPr>
        <w:rPr>
          <w:rFonts w:ascii="宋体" w:hAnsi="宋体"/>
          <w:szCs w:val="21"/>
        </w:rPr>
      </w:pPr>
      <w:r>
        <w:rPr>
          <w:rFonts w:ascii="宋体" w:hAnsi="宋体" w:hint="eastAsia"/>
          <w:szCs w:val="21"/>
        </w:rPr>
        <w:lastRenderedPageBreak/>
        <w:t>47、返回值类型、参数个数和参数类型都相同的函数也可以重载。               （　F）</w:t>
      </w:r>
    </w:p>
    <w:p w14:paraId="094668FC" w14:textId="77777777" w:rsidR="0094370B" w:rsidRDefault="00E64506">
      <w:pPr>
        <w:rPr>
          <w:rFonts w:ascii="宋体" w:hAnsi="宋体"/>
          <w:szCs w:val="21"/>
        </w:rPr>
      </w:pPr>
      <w:r>
        <w:rPr>
          <w:rFonts w:ascii="宋体" w:hAnsi="宋体" w:hint="eastAsia"/>
          <w:szCs w:val="21"/>
        </w:rPr>
        <w:t>48、通常的拷贝初始化函数的参数是某个对象的成员名或对象的引用名。         （T　）</w:t>
      </w:r>
    </w:p>
    <w:p w14:paraId="6D363E6C" w14:textId="77777777" w:rsidR="0094370B" w:rsidRDefault="00E64506">
      <w:pPr>
        <w:rPr>
          <w:rFonts w:ascii="宋体" w:hAnsi="宋体"/>
          <w:szCs w:val="21"/>
        </w:rPr>
      </w:pPr>
      <w:r>
        <w:rPr>
          <w:rFonts w:ascii="宋体" w:hAnsi="宋体" w:hint="eastAsia"/>
          <w:szCs w:val="21"/>
        </w:rPr>
        <w:t>49、友元函数是类的成员函数，所以可以存取或修改该类中的私有成员。         （　F）</w:t>
      </w:r>
    </w:p>
    <w:p w14:paraId="55059BE3" w14:textId="77777777" w:rsidR="0094370B" w:rsidRDefault="00E64506">
      <w:pPr>
        <w:rPr>
          <w:rFonts w:ascii="宋体" w:hAnsi="宋体"/>
          <w:szCs w:val="21"/>
        </w:rPr>
      </w:pPr>
      <w:r>
        <w:rPr>
          <w:rFonts w:ascii="宋体" w:hAnsi="宋体" w:hint="eastAsia"/>
          <w:szCs w:val="21"/>
        </w:rPr>
        <w:t>50、已知：类A中一个成员函数说明如下：void  Set(A&amp;a)；其中A &amp;a的含意是将a的地给变量Set。                                                               （F　）</w:t>
      </w:r>
    </w:p>
    <w:p w14:paraId="533A279C" w14:textId="77777777" w:rsidR="0094370B" w:rsidRDefault="00E64506">
      <w:pPr>
        <w:rPr>
          <w:rFonts w:ascii="宋体" w:hAnsi="宋体"/>
          <w:szCs w:val="21"/>
        </w:rPr>
      </w:pPr>
      <w:r>
        <w:rPr>
          <w:rFonts w:ascii="宋体" w:hAnsi="宋体" w:hint="eastAsia"/>
          <w:szCs w:val="21"/>
        </w:rPr>
        <w:t>51、在语句const char *ptr中， ptr是指向字符串的常量指针。              （　F）</w:t>
      </w:r>
    </w:p>
    <w:p w14:paraId="790E64D5" w14:textId="77777777" w:rsidR="0094370B" w:rsidRDefault="00E64506">
      <w:pPr>
        <w:rPr>
          <w:rFonts w:ascii="宋体" w:hAnsi="宋体"/>
          <w:szCs w:val="21"/>
        </w:rPr>
      </w:pPr>
      <w:r>
        <w:rPr>
          <w:rFonts w:ascii="宋体" w:hAnsi="宋体" w:hint="eastAsia"/>
          <w:szCs w:val="21"/>
        </w:rPr>
        <w:t>52、多继承情况下，派生类的构造函数的执行顺序取决于定义派生类时所指定的各基类的顺序，而与派生类构造函数中所定义的成员初始化列表的各项顺序无关。                 （　T）</w:t>
      </w:r>
    </w:p>
    <w:p w14:paraId="383F456D" w14:textId="77777777" w:rsidR="0094370B" w:rsidRDefault="00E64506">
      <w:pPr>
        <w:rPr>
          <w:rFonts w:ascii="宋体" w:hAnsi="宋体"/>
          <w:szCs w:val="21"/>
        </w:rPr>
      </w:pPr>
      <w:r>
        <w:rPr>
          <w:rFonts w:ascii="宋体" w:hAnsi="宋体" w:hint="eastAsia"/>
          <w:szCs w:val="21"/>
        </w:rPr>
        <w:t>53、在说明语句 int a(15),&amp;b=a,*p=&amp;a;中，b的值的*P的是不相等的。（　F　）</w:t>
      </w:r>
    </w:p>
    <w:p w14:paraId="6E573EC9" w14:textId="77777777" w:rsidR="0094370B" w:rsidRDefault="00E64506">
      <w:pPr>
        <w:rPr>
          <w:rFonts w:ascii="宋体" w:hAnsi="宋体"/>
          <w:szCs w:val="21"/>
        </w:rPr>
      </w:pPr>
      <w:r>
        <w:rPr>
          <w:rFonts w:ascii="宋体" w:hAnsi="宋体" w:hint="eastAsia"/>
          <w:szCs w:val="21"/>
        </w:rPr>
        <w:t>54、已知：int a(5),b(10);　表达式++a+b++有二义性。（　F　）</w:t>
      </w:r>
    </w:p>
    <w:p w14:paraId="24109D35" w14:textId="77777777" w:rsidR="0094370B" w:rsidRDefault="00E64506">
      <w:pPr>
        <w:rPr>
          <w:rFonts w:ascii="宋体" w:hAnsi="宋体"/>
          <w:szCs w:val="21"/>
        </w:rPr>
      </w:pPr>
      <w:r>
        <w:rPr>
          <w:rFonts w:ascii="宋体" w:hAnsi="宋体" w:hint="eastAsia"/>
          <w:szCs w:val="21"/>
        </w:rPr>
        <w:t>55、在不同类型操作数组成的表达式中，其表达式的类型一定是最高类型double</w:t>
      </w:r>
      <w:r>
        <w:rPr>
          <w:rFonts w:ascii="宋体" w:hAnsi="宋体" w:hint="eastAsia"/>
          <w:szCs w:val="21"/>
        </w:rPr>
        <w:lastRenderedPageBreak/>
        <w:t>型。（F　　）</w:t>
      </w:r>
    </w:p>
    <w:p w14:paraId="2C6BBB38" w14:textId="77777777" w:rsidR="0094370B" w:rsidRDefault="00E64506">
      <w:pPr>
        <w:rPr>
          <w:rFonts w:ascii="宋体" w:hAnsi="宋体"/>
          <w:szCs w:val="21"/>
        </w:rPr>
      </w:pPr>
      <w:r>
        <w:rPr>
          <w:rFonts w:ascii="宋体" w:hAnsi="宋体" w:hint="eastAsia"/>
          <w:szCs w:val="21"/>
        </w:rPr>
        <w:t>56、break语句也可以用于if体内，它可退出if语句。（　F　）</w:t>
      </w:r>
    </w:p>
    <w:p w14:paraId="3BFA1954" w14:textId="77777777" w:rsidR="0094370B" w:rsidRDefault="00E64506">
      <w:pPr>
        <w:rPr>
          <w:rFonts w:ascii="宋体" w:hAnsi="宋体"/>
          <w:szCs w:val="21"/>
        </w:rPr>
      </w:pPr>
      <w:r>
        <w:rPr>
          <w:rFonts w:ascii="宋体" w:hAnsi="宋体" w:hint="eastAsia"/>
          <w:szCs w:val="21"/>
        </w:rPr>
        <w:t>57、在一个被调用函数中，一个return语句可返回多个值给调用函数。（　F　）</w:t>
      </w:r>
    </w:p>
    <w:p w14:paraId="04AA7805" w14:textId="77777777" w:rsidR="0094370B" w:rsidRDefault="00E64506">
      <w:pPr>
        <w:rPr>
          <w:rFonts w:ascii="宋体" w:hAnsi="宋体"/>
          <w:szCs w:val="21"/>
        </w:rPr>
      </w:pPr>
      <w:r>
        <w:rPr>
          <w:rFonts w:ascii="宋体" w:hAnsi="宋体" w:hint="eastAsia"/>
          <w:szCs w:val="21"/>
        </w:rPr>
        <w:t>58、在传值调用中，要求实参和形参的类型完全一致并且个数相等。（　F　）</w:t>
      </w:r>
    </w:p>
    <w:p w14:paraId="1ACB1CC1" w14:textId="77777777" w:rsidR="0094370B" w:rsidRDefault="00E64506">
      <w:pPr>
        <w:rPr>
          <w:rFonts w:ascii="宋体" w:hAnsi="宋体"/>
          <w:szCs w:val="21"/>
        </w:rPr>
      </w:pPr>
      <w:r>
        <w:rPr>
          <w:rFonts w:ascii="宋体" w:hAnsi="宋体" w:hint="eastAsia"/>
          <w:szCs w:val="21"/>
        </w:rPr>
        <w:t>59、for循环中，循环变量的作用域是该循环的循环体内。（　F　）</w:t>
      </w:r>
    </w:p>
    <w:p w14:paraId="7D1ACFC8" w14:textId="77777777" w:rsidR="0094370B" w:rsidRDefault="00E64506">
      <w:pPr>
        <w:rPr>
          <w:rFonts w:ascii="宋体" w:hAnsi="宋体"/>
          <w:szCs w:val="21"/>
        </w:rPr>
      </w:pPr>
      <w:r>
        <w:rPr>
          <w:rFonts w:ascii="宋体" w:hAnsi="宋体" w:hint="eastAsia"/>
          <w:szCs w:val="21"/>
        </w:rPr>
        <w:t>60、所谓私有成员是指只有类中所提供的成员函数才能直接访问它们，任何类以外的函数对它们的访问都是非法的。（　F　）</w:t>
      </w:r>
    </w:p>
    <w:p w14:paraId="08A22A4A" w14:textId="77777777" w:rsidR="0094370B" w:rsidRDefault="00E64506">
      <w:pPr>
        <w:rPr>
          <w:rFonts w:ascii="宋体" w:hAnsi="宋体"/>
          <w:szCs w:val="21"/>
        </w:rPr>
      </w:pPr>
      <w:r>
        <w:rPr>
          <w:rFonts w:ascii="宋体" w:hAnsi="宋体" w:hint="eastAsia"/>
          <w:szCs w:val="21"/>
        </w:rPr>
        <w:t>61、const char *p说明了p是指向字符串的常量指针。（　F　）</w:t>
      </w:r>
    </w:p>
    <w:p w14:paraId="503D0B75" w14:textId="77777777" w:rsidR="0094370B" w:rsidRDefault="00E64506">
      <w:pPr>
        <w:rPr>
          <w:rFonts w:ascii="宋体" w:hAnsi="宋体"/>
          <w:szCs w:val="21"/>
        </w:rPr>
      </w:pPr>
      <w:r>
        <w:rPr>
          <w:rFonts w:ascii="宋体" w:hAnsi="宋体" w:hint="eastAsia"/>
          <w:szCs w:val="21"/>
        </w:rPr>
        <w:t>62、私有继承中，基类中所有成员对派生类的对象都是不可见的。（　F　）</w:t>
      </w:r>
    </w:p>
    <w:p w14:paraId="50ED78A5" w14:textId="77777777" w:rsidR="0094370B" w:rsidRDefault="0094370B">
      <w:pPr>
        <w:rPr>
          <w:rFonts w:ascii="宋体" w:hAnsi="宋体"/>
          <w:szCs w:val="21"/>
        </w:rPr>
      </w:pPr>
    </w:p>
    <w:p w14:paraId="413A366C" w14:textId="77777777" w:rsidR="0094370B" w:rsidRDefault="00E64506">
      <w:pPr>
        <w:rPr>
          <w:rFonts w:ascii="宋体" w:hAnsi="宋体"/>
          <w:sz w:val="24"/>
        </w:rPr>
      </w:pPr>
      <w:r>
        <w:rPr>
          <w:rFonts w:ascii="宋体" w:hAnsi="宋体" w:hint="eastAsia"/>
          <w:sz w:val="24"/>
        </w:rPr>
        <w:t>四、指出函数或程序的功能。</w:t>
      </w:r>
    </w:p>
    <w:p w14:paraId="714696F6" w14:textId="77777777" w:rsidR="0094370B" w:rsidRDefault="00E64506">
      <w:pPr>
        <w:rPr>
          <w:rFonts w:ascii="宋体" w:hAnsi="宋体"/>
          <w:szCs w:val="21"/>
        </w:rPr>
      </w:pPr>
      <w:r>
        <w:rPr>
          <w:rFonts w:ascii="宋体" w:hAnsi="宋体" w:hint="eastAsia"/>
          <w:szCs w:val="21"/>
        </w:rPr>
        <w:t>1、 template &lt;class Type&gt;</w:t>
      </w:r>
    </w:p>
    <w:p w14:paraId="3C1A5161" w14:textId="77777777" w:rsidR="0094370B" w:rsidRDefault="00E64506">
      <w:pPr>
        <w:rPr>
          <w:rFonts w:ascii="宋体" w:hAnsi="宋体"/>
          <w:szCs w:val="21"/>
        </w:rPr>
      </w:pPr>
      <w:r>
        <w:rPr>
          <w:rFonts w:ascii="宋体" w:hAnsi="宋体"/>
          <w:szCs w:val="21"/>
        </w:rPr>
        <w:t xml:space="preserve">void AC(Type &amp;x , Type &amp;y ) </w:t>
      </w:r>
    </w:p>
    <w:p w14:paraId="58B0D35F" w14:textId="77777777" w:rsidR="0094370B" w:rsidRDefault="00E64506">
      <w:pPr>
        <w:rPr>
          <w:rFonts w:ascii="宋体" w:hAnsi="宋体"/>
          <w:szCs w:val="21"/>
        </w:rPr>
      </w:pPr>
      <w:r>
        <w:rPr>
          <w:rFonts w:ascii="宋体" w:hAnsi="宋体"/>
          <w:szCs w:val="21"/>
        </w:rPr>
        <w:t>{</w:t>
      </w:r>
    </w:p>
    <w:p w14:paraId="12A9DB40" w14:textId="77777777" w:rsidR="0094370B" w:rsidRDefault="00E64506">
      <w:pPr>
        <w:rPr>
          <w:rFonts w:ascii="宋体" w:hAnsi="宋体"/>
          <w:szCs w:val="21"/>
        </w:rPr>
      </w:pPr>
      <w:r>
        <w:rPr>
          <w:rFonts w:ascii="宋体" w:hAnsi="宋体"/>
          <w:szCs w:val="21"/>
        </w:rPr>
        <w:t>Type a=x;</w:t>
      </w:r>
    </w:p>
    <w:p w14:paraId="194CE3C5" w14:textId="77777777" w:rsidR="0094370B" w:rsidRDefault="00E64506">
      <w:pPr>
        <w:rPr>
          <w:rFonts w:ascii="宋体" w:hAnsi="宋体"/>
          <w:szCs w:val="21"/>
        </w:rPr>
      </w:pPr>
      <w:r>
        <w:rPr>
          <w:rFonts w:ascii="宋体" w:hAnsi="宋体"/>
          <w:szCs w:val="21"/>
        </w:rPr>
        <w:t>x=y ;</w:t>
      </w:r>
    </w:p>
    <w:p w14:paraId="35CAB4EA" w14:textId="77777777" w:rsidR="0094370B" w:rsidRDefault="00E64506">
      <w:pPr>
        <w:rPr>
          <w:rFonts w:ascii="宋体" w:hAnsi="宋体"/>
          <w:szCs w:val="21"/>
        </w:rPr>
      </w:pPr>
      <w:r>
        <w:rPr>
          <w:rFonts w:ascii="宋体" w:hAnsi="宋体"/>
          <w:szCs w:val="21"/>
        </w:rPr>
        <w:t xml:space="preserve">y=a ; </w:t>
      </w:r>
    </w:p>
    <w:p w14:paraId="3C8B3F43" w14:textId="77777777" w:rsidR="0094370B" w:rsidRDefault="00E64506">
      <w:pPr>
        <w:rPr>
          <w:rFonts w:ascii="宋体" w:hAnsi="宋体"/>
          <w:szCs w:val="21"/>
        </w:rPr>
      </w:pPr>
      <w:r>
        <w:rPr>
          <w:rFonts w:ascii="宋体" w:hAnsi="宋体"/>
          <w:szCs w:val="21"/>
        </w:rPr>
        <w:lastRenderedPageBreak/>
        <w:t>}</w:t>
      </w:r>
    </w:p>
    <w:p w14:paraId="4506C767" w14:textId="77777777" w:rsidR="0094370B" w:rsidRDefault="00E64506">
      <w:pPr>
        <w:rPr>
          <w:rFonts w:ascii="宋体" w:hAnsi="宋体"/>
          <w:szCs w:val="21"/>
        </w:rPr>
      </w:pPr>
      <w:r>
        <w:rPr>
          <w:rFonts w:ascii="宋体" w:hAnsi="宋体" w:hint="eastAsia"/>
          <w:szCs w:val="21"/>
        </w:rPr>
        <w:t>1.交换x和y；</w:t>
      </w:r>
    </w:p>
    <w:p w14:paraId="301CA0FF" w14:textId="77777777" w:rsidR="0094370B" w:rsidRDefault="00E64506">
      <w:pPr>
        <w:rPr>
          <w:rFonts w:ascii="宋体" w:hAnsi="宋体"/>
          <w:szCs w:val="21"/>
        </w:rPr>
      </w:pPr>
      <w:r>
        <w:rPr>
          <w:rFonts w:ascii="宋体" w:hAnsi="宋体" w:hint="eastAsia"/>
          <w:szCs w:val="21"/>
        </w:rPr>
        <w:t>2、int AB(int *a , int n)</w:t>
      </w:r>
    </w:p>
    <w:p w14:paraId="555923A9" w14:textId="77777777" w:rsidR="0094370B" w:rsidRDefault="00E64506">
      <w:pPr>
        <w:rPr>
          <w:rFonts w:ascii="宋体" w:hAnsi="宋体"/>
          <w:szCs w:val="21"/>
        </w:rPr>
      </w:pPr>
      <w:r>
        <w:rPr>
          <w:rFonts w:ascii="宋体" w:hAnsi="宋体"/>
          <w:szCs w:val="21"/>
        </w:rPr>
        <w:t>{</w:t>
      </w:r>
    </w:p>
    <w:p w14:paraId="57BA001B" w14:textId="77777777" w:rsidR="0094370B" w:rsidRDefault="00E64506">
      <w:pPr>
        <w:rPr>
          <w:rFonts w:ascii="宋体" w:hAnsi="宋体"/>
          <w:szCs w:val="21"/>
        </w:rPr>
      </w:pPr>
      <w:r>
        <w:rPr>
          <w:rFonts w:ascii="宋体" w:hAnsi="宋体"/>
          <w:szCs w:val="21"/>
        </w:rPr>
        <w:t>int x=a[0];</w:t>
      </w:r>
    </w:p>
    <w:p w14:paraId="15A2F35D" w14:textId="77777777" w:rsidR="0094370B" w:rsidRDefault="00E64506">
      <w:pPr>
        <w:rPr>
          <w:rFonts w:ascii="宋体" w:hAnsi="宋体"/>
          <w:szCs w:val="21"/>
        </w:rPr>
      </w:pPr>
      <w:r>
        <w:rPr>
          <w:rFonts w:ascii="宋体" w:hAnsi="宋体"/>
          <w:szCs w:val="21"/>
        </w:rPr>
        <w:t>for (int i=1; i&lt;n; i++)</w:t>
      </w:r>
    </w:p>
    <w:p w14:paraId="275EEB50" w14:textId="77777777" w:rsidR="0094370B" w:rsidRDefault="00E64506">
      <w:pPr>
        <w:rPr>
          <w:rFonts w:ascii="宋体" w:hAnsi="宋体"/>
          <w:szCs w:val="21"/>
        </w:rPr>
      </w:pPr>
      <w:r>
        <w:rPr>
          <w:rFonts w:ascii="宋体" w:hAnsi="宋体"/>
          <w:szCs w:val="21"/>
        </w:rPr>
        <w:t>if (a[i]&lt;x) x=a[i];</w:t>
      </w:r>
    </w:p>
    <w:p w14:paraId="7F761C33" w14:textId="77777777" w:rsidR="0094370B" w:rsidRDefault="00E64506">
      <w:pPr>
        <w:rPr>
          <w:rFonts w:ascii="宋体" w:hAnsi="宋体"/>
          <w:szCs w:val="21"/>
        </w:rPr>
      </w:pPr>
      <w:r>
        <w:rPr>
          <w:rFonts w:ascii="宋体" w:hAnsi="宋体"/>
          <w:szCs w:val="21"/>
        </w:rPr>
        <w:t>return x;</w:t>
      </w:r>
    </w:p>
    <w:p w14:paraId="7124BCF2" w14:textId="77777777" w:rsidR="0094370B" w:rsidRDefault="00E64506">
      <w:pPr>
        <w:rPr>
          <w:rFonts w:ascii="宋体" w:hAnsi="宋体"/>
          <w:szCs w:val="21"/>
        </w:rPr>
      </w:pPr>
      <w:r>
        <w:rPr>
          <w:rFonts w:ascii="宋体" w:hAnsi="宋体"/>
          <w:szCs w:val="21"/>
        </w:rPr>
        <w:t>}</w:t>
      </w:r>
    </w:p>
    <w:p w14:paraId="297189D3" w14:textId="77777777" w:rsidR="0094370B" w:rsidRDefault="00E64506">
      <w:pPr>
        <w:rPr>
          <w:rFonts w:ascii="宋体" w:hAnsi="宋体"/>
          <w:szCs w:val="21"/>
        </w:rPr>
      </w:pPr>
      <w:r>
        <w:rPr>
          <w:rFonts w:ascii="宋体" w:hAnsi="宋体" w:hint="eastAsia"/>
          <w:szCs w:val="21"/>
        </w:rPr>
        <w:t>2.返回数组a[n]中元素的最小值</w:t>
      </w:r>
    </w:p>
    <w:p w14:paraId="03C12B83" w14:textId="77777777" w:rsidR="0094370B" w:rsidRDefault="00E64506">
      <w:pPr>
        <w:rPr>
          <w:rFonts w:ascii="宋体" w:hAnsi="宋体"/>
          <w:szCs w:val="21"/>
        </w:rPr>
      </w:pPr>
      <w:r>
        <w:rPr>
          <w:rFonts w:ascii="宋体" w:hAnsi="宋体" w:hint="eastAsia"/>
          <w:szCs w:val="21"/>
        </w:rPr>
        <w:t>3． int AB(int *a , int n){</w:t>
      </w:r>
    </w:p>
    <w:p w14:paraId="24AEFB7C" w14:textId="77777777" w:rsidR="0094370B" w:rsidRDefault="00E64506">
      <w:pPr>
        <w:rPr>
          <w:rFonts w:ascii="宋体" w:hAnsi="宋体"/>
          <w:szCs w:val="21"/>
        </w:rPr>
      </w:pPr>
      <w:r>
        <w:rPr>
          <w:rFonts w:ascii="宋体" w:hAnsi="宋体"/>
          <w:szCs w:val="21"/>
        </w:rPr>
        <w:t>int x=a[0];</w:t>
      </w:r>
    </w:p>
    <w:p w14:paraId="67F2950B" w14:textId="77777777" w:rsidR="0094370B" w:rsidRDefault="00E64506">
      <w:pPr>
        <w:rPr>
          <w:rFonts w:ascii="宋体" w:hAnsi="宋体"/>
          <w:szCs w:val="21"/>
        </w:rPr>
      </w:pPr>
      <w:r>
        <w:rPr>
          <w:rFonts w:ascii="宋体" w:hAnsi="宋体"/>
          <w:szCs w:val="21"/>
        </w:rPr>
        <w:t>for (int i=1; i&lt;n; i++)</w:t>
      </w:r>
    </w:p>
    <w:p w14:paraId="604CAE65" w14:textId="77777777" w:rsidR="0094370B" w:rsidRDefault="00E64506">
      <w:pPr>
        <w:rPr>
          <w:rFonts w:ascii="宋体" w:hAnsi="宋体"/>
          <w:szCs w:val="21"/>
        </w:rPr>
      </w:pPr>
      <w:r>
        <w:rPr>
          <w:rFonts w:ascii="宋体" w:hAnsi="宋体"/>
          <w:szCs w:val="21"/>
        </w:rPr>
        <w:t>if (a[i]&lt;x) x=a[i];</w:t>
      </w:r>
    </w:p>
    <w:p w14:paraId="78CB4C01" w14:textId="77777777" w:rsidR="0094370B" w:rsidRDefault="00E64506">
      <w:pPr>
        <w:rPr>
          <w:rFonts w:ascii="宋体" w:hAnsi="宋体"/>
          <w:szCs w:val="21"/>
        </w:rPr>
      </w:pPr>
      <w:r>
        <w:rPr>
          <w:rFonts w:ascii="宋体" w:hAnsi="宋体"/>
          <w:szCs w:val="21"/>
        </w:rPr>
        <w:t>return x;</w:t>
      </w:r>
    </w:p>
    <w:p w14:paraId="2A2FB11C" w14:textId="77777777" w:rsidR="0094370B" w:rsidRDefault="00E64506">
      <w:pPr>
        <w:rPr>
          <w:rFonts w:ascii="宋体" w:hAnsi="宋体"/>
          <w:szCs w:val="21"/>
        </w:rPr>
      </w:pPr>
      <w:r>
        <w:rPr>
          <w:rFonts w:ascii="宋体" w:hAnsi="宋体"/>
          <w:szCs w:val="21"/>
        </w:rPr>
        <w:t>}</w:t>
      </w:r>
    </w:p>
    <w:p w14:paraId="02AA44A2" w14:textId="77777777" w:rsidR="0094370B" w:rsidRDefault="00E64506">
      <w:pPr>
        <w:rPr>
          <w:rFonts w:ascii="宋体" w:hAnsi="宋体"/>
          <w:szCs w:val="21"/>
        </w:rPr>
      </w:pPr>
      <w:r>
        <w:rPr>
          <w:rFonts w:ascii="宋体" w:hAnsi="宋体" w:hint="eastAsia"/>
          <w:szCs w:val="21"/>
        </w:rPr>
        <w:t>3.返回数组a[n]中元素的最小值</w:t>
      </w:r>
    </w:p>
    <w:p w14:paraId="5917BCF0" w14:textId="77777777" w:rsidR="0094370B" w:rsidRDefault="00E64506">
      <w:pPr>
        <w:rPr>
          <w:rFonts w:ascii="宋体" w:hAnsi="宋体"/>
          <w:szCs w:val="21"/>
        </w:rPr>
      </w:pPr>
      <w:r>
        <w:rPr>
          <w:rFonts w:ascii="宋体" w:hAnsi="宋体" w:hint="eastAsia"/>
          <w:szCs w:val="21"/>
        </w:rPr>
        <w:lastRenderedPageBreak/>
        <w:t>4</w:t>
      </w:r>
      <w:r>
        <w:rPr>
          <w:rFonts w:ascii="宋体" w:hAnsi="宋体"/>
          <w:szCs w:val="21"/>
        </w:rPr>
        <w:t>. float fact(int n)</w:t>
      </w:r>
    </w:p>
    <w:p w14:paraId="7EB824F8" w14:textId="77777777" w:rsidR="0094370B" w:rsidRDefault="00E64506">
      <w:pPr>
        <w:rPr>
          <w:rFonts w:ascii="宋体" w:hAnsi="宋体"/>
          <w:szCs w:val="21"/>
        </w:rPr>
      </w:pPr>
      <w:r>
        <w:rPr>
          <w:rFonts w:ascii="宋体" w:hAnsi="宋体"/>
          <w:szCs w:val="21"/>
        </w:rPr>
        <w:t>{float t=1;</w:t>
      </w:r>
    </w:p>
    <w:p w14:paraId="796F3082" w14:textId="77777777" w:rsidR="0094370B" w:rsidRDefault="00E64506">
      <w:pPr>
        <w:rPr>
          <w:rFonts w:ascii="宋体" w:hAnsi="宋体"/>
          <w:szCs w:val="21"/>
        </w:rPr>
      </w:pPr>
      <w:r>
        <w:rPr>
          <w:rFonts w:ascii="宋体" w:hAnsi="宋体"/>
          <w:szCs w:val="21"/>
        </w:rPr>
        <w:t>for(int i=1;i&lt;=n;i++)</w:t>
      </w:r>
    </w:p>
    <w:p w14:paraId="39A4D327" w14:textId="77777777" w:rsidR="0094370B" w:rsidRDefault="00E64506">
      <w:pPr>
        <w:rPr>
          <w:rFonts w:ascii="宋体" w:hAnsi="宋体"/>
          <w:szCs w:val="21"/>
        </w:rPr>
      </w:pPr>
      <w:r>
        <w:rPr>
          <w:rFonts w:ascii="宋体" w:hAnsi="宋体"/>
          <w:szCs w:val="21"/>
        </w:rPr>
        <w:t>t*=i;</w:t>
      </w:r>
    </w:p>
    <w:p w14:paraId="0345569D" w14:textId="77777777" w:rsidR="0094370B" w:rsidRDefault="00E64506">
      <w:pPr>
        <w:rPr>
          <w:rFonts w:ascii="宋体" w:hAnsi="宋体"/>
          <w:szCs w:val="21"/>
        </w:rPr>
      </w:pPr>
      <w:r>
        <w:rPr>
          <w:rFonts w:ascii="宋体" w:hAnsi="宋体"/>
          <w:szCs w:val="21"/>
        </w:rPr>
        <w:t>return t;</w:t>
      </w:r>
    </w:p>
    <w:p w14:paraId="1618778A" w14:textId="77777777" w:rsidR="0094370B" w:rsidRDefault="00E64506">
      <w:pPr>
        <w:rPr>
          <w:rFonts w:ascii="宋体" w:hAnsi="宋体"/>
          <w:szCs w:val="21"/>
        </w:rPr>
      </w:pPr>
      <w:r>
        <w:rPr>
          <w:rFonts w:ascii="宋体" w:hAnsi="宋体"/>
          <w:szCs w:val="21"/>
        </w:rPr>
        <w:t>}</w:t>
      </w:r>
    </w:p>
    <w:p w14:paraId="43AEACF2" w14:textId="77777777" w:rsidR="0094370B" w:rsidRDefault="00E64506">
      <w:pPr>
        <w:rPr>
          <w:rFonts w:ascii="宋体" w:hAnsi="宋体"/>
          <w:szCs w:val="21"/>
        </w:rPr>
      </w:pPr>
      <w:r>
        <w:rPr>
          <w:rFonts w:ascii="宋体" w:hAnsi="宋体"/>
          <w:szCs w:val="21"/>
        </w:rPr>
        <w:t>#include &lt;iostream.h&gt;</w:t>
      </w:r>
    </w:p>
    <w:p w14:paraId="1F2D9928" w14:textId="77777777" w:rsidR="0094370B" w:rsidRDefault="00E64506">
      <w:pPr>
        <w:rPr>
          <w:rFonts w:ascii="宋体" w:hAnsi="宋体"/>
          <w:szCs w:val="21"/>
        </w:rPr>
      </w:pPr>
      <w:r>
        <w:rPr>
          <w:rFonts w:ascii="宋体" w:hAnsi="宋体"/>
          <w:szCs w:val="21"/>
        </w:rPr>
        <w:t>void main( )</w:t>
      </w:r>
    </w:p>
    <w:p w14:paraId="335953D2" w14:textId="77777777" w:rsidR="0094370B" w:rsidRDefault="00E64506">
      <w:pPr>
        <w:rPr>
          <w:rFonts w:ascii="宋体" w:hAnsi="宋体"/>
          <w:szCs w:val="21"/>
        </w:rPr>
      </w:pPr>
      <w:r>
        <w:rPr>
          <w:rFonts w:ascii="宋体" w:hAnsi="宋体"/>
          <w:szCs w:val="21"/>
        </w:rPr>
        <w:t>{ float t;</w:t>
      </w:r>
    </w:p>
    <w:p w14:paraId="04F1734A" w14:textId="77777777" w:rsidR="0094370B" w:rsidRDefault="00E64506">
      <w:pPr>
        <w:rPr>
          <w:rFonts w:ascii="宋体" w:hAnsi="宋体"/>
          <w:szCs w:val="21"/>
        </w:rPr>
      </w:pPr>
      <w:r>
        <w:rPr>
          <w:rFonts w:ascii="宋体" w:hAnsi="宋体"/>
          <w:szCs w:val="21"/>
        </w:rPr>
        <w:t xml:space="preserve">int n=10; </w:t>
      </w:r>
    </w:p>
    <w:p w14:paraId="3DE082BF" w14:textId="77777777" w:rsidR="0094370B" w:rsidRDefault="00E64506">
      <w:pPr>
        <w:rPr>
          <w:rFonts w:ascii="宋体" w:hAnsi="宋体"/>
          <w:szCs w:val="21"/>
        </w:rPr>
      </w:pPr>
      <w:r>
        <w:rPr>
          <w:rFonts w:ascii="宋体" w:hAnsi="宋体"/>
          <w:szCs w:val="21"/>
        </w:rPr>
        <w:t>cout&lt;&lt;fact(n)&lt;&lt;endl;</w:t>
      </w:r>
    </w:p>
    <w:p w14:paraId="6904C14F" w14:textId="77777777" w:rsidR="0094370B" w:rsidRDefault="00E64506">
      <w:pPr>
        <w:rPr>
          <w:rFonts w:ascii="宋体" w:hAnsi="宋体"/>
          <w:szCs w:val="21"/>
        </w:rPr>
      </w:pPr>
      <w:r>
        <w:rPr>
          <w:rFonts w:ascii="宋体" w:hAnsi="宋体"/>
          <w:szCs w:val="21"/>
        </w:rPr>
        <w:t>}</w:t>
      </w:r>
    </w:p>
    <w:p w14:paraId="7678F16D" w14:textId="77777777" w:rsidR="0094370B" w:rsidRDefault="00E64506">
      <w:pPr>
        <w:rPr>
          <w:rFonts w:ascii="宋体" w:hAnsi="宋体"/>
          <w:szCs w:val="21"/>
        </w:rPr>
      </w:pPr>
      <w:r>
        <w:rPr>
          <w:rFonts w:ascii="宋体" w:hAnsi="宋体" w:hint="eastAsia"/>
          <w:szCs w:val="21"/>
        </w:rPr>
        <w:t>4.输出10的阶乘</w:t>
      </w:r>
    </w:p>
    <w:p w14:paraId="18D2DADC" w14:textId="77777777" w:rsidR="0094370B" w:rsidRDefault="00E64506">
      <w:pPr>
        <w:rPr>
          <w:rFonts w:ascii="宋体" w:hAnsi="宋体"/>
          <w:szCs w:val="21"/>
        </w:rPr>
      </w:pPr>
      <w:r>
        <w:rPr>
          <w:rFonts w:ascii="宋体" w:hAnsi="宋体" w:hint="eastAsia"/>
          <w:szCs w:val="21"/>
        </w:rPr>
        <w:t>五、写出程序运行结果（每小题3分,共15分）</w:t>
      </w:r>
    </w:p>
    <w:p w14:paraId="6C22F1ED" w14:textId="77777777" w:rsidR="0094370B" w:rsidRDefault="00E64506">
      <w:pPr>
        <w:rPr>
          <w:rFonts w:ascii="宋体" w:hAnsi="宋体"/>
          <w:szCs w:val="21"/>
        </w:rPr>
      </w:pPr>
      <w:r>
        <w:rPr>
          <w:rFonts w:ascii="宋体" w:hAnsi="宋体" w:hint="eastAsia"/>
          <w:szCs w:val="21"/>
        </w:rPr>
        <w:t>1、</w:t>
      </w:r>
      <w:r>
        <w:rPr>
          <w:rFonts w:ascii="宋体" w:hAnsi="宋体"/>
          <w:szCs w:val="21"/>
        </w:rPr>
        <w:t>#include &lt;iostream.h&gt;</w:t>
      </w:r>
    </w:p>
    <w:p w14:paraId="13A8004B" w14:textId="77777777" w:rsidR="0094370B" w:rsidRDefault="00E64506">
      <w:pPr>
        <w:rPr>
          <w:rFonts w:ascii="宋体" w:hAnsi="宋体"/>
          <w:szCs w:val="21"/>
        </w:rPr>
      </w:pPr>
      <w:r>
        <w:rPr>
          <w:rFonts w:ascii="宋体" w:hAnsi="宋体"/>
          <w:szCs w:val="21"/>
        </w:rPr>
        <w:t>int a[]={2,4,6,8,10};</w:t>
      </w:r>
    </w:p>
    <w:p w14:paraId="2F200601" w14:textId="77777777" w:rsidR="0094370B" w:rsidRDefault="00E64506">
      <w:pPr>
        <w:rPr>
          <w:rFonts w:ascii="宋体" w:hAnsi="宋体"/>
          <w:szCs w:val="21"/>
        </w:rPr>
      </w:pPr>
      <w:r>
        <w:rPr>
          <w:rFonts w:ascii="宋体" w:hAnsi="宋体"/>
          <w:szCs w:val="21"/>
        </w:rPr>
        <w:t>int &amp;index(int i)</w:t>
      </w:r>
    </w:p>
    <w:p w14:paraId="7A931626" w14:textId="77777777" w:rsidR="0094370B" w:rsidRDefault="00E64506">
      <w:pPr>
        <w:rPr>
          <w:rFonts w:ascii="宋体" w:hAnsi="宋体"/>
          <w:szCs w:val="21"/>
        </w:rPr>
      </w:pPr>
      <w:r>
        <w:rPr>
          <w:rFonts w:ascii="宋体" w:hAnsi="宋体"/>
          <w:szCs w:val="21"/>
        </w:rPr>
        <w:lastRenderedPageBreak/>
        <w:t>{   return a[i];</w:t>
      </w:r>
    </w:p>
    <w:p w14:paraId="77C59C13" w14:textId="77777777" w:rsidR="0094370B" w:rsidRDefault="00E64506">
      <w:pPr>
        <w:rPr>
          <w:rFonts w:ascii="宋体" w:hAnsi="宋体"/>
          <w:szCs w:val="21"/>
        </w:rPr>
      </w:pPr>
      <w:r>
        <w:rPr>
          <w:rFonts w:ascii="宋体" w:hAnsi="宋体"/>
          <w:szCs w:val="21"/>
        </w:rPr>
        <w:t>}</w:t>
      </w:r>
    </w:p>
    <w:p w14:paraId="730170DF" w14:textId="77777777" w:rsidR="0094370B" w:rsidRDefault="00E64506">
      <w:pPr>
        <w:rPr>
          <w:rFonts w:ascii="宋体" w:hAnsi="宋体"/>
          <w:szCs w:val="21"/>
        </w:rPr>
      </w:pPr>
      <w:r>
        <w:rPr>
          <w:rFonts w:ascii="宋体" w:hAnsi="宋体"/>
          <w:szCs w:val="21"/>
        </w:rPr>
        <w:t>void main()</w:t>
      </w:r>
    </w:p>
    <w:p w14:paraId="1954117A" w14:textId="77777777" w:rsidR="0094370B" w:rsidRDefault="00E64506">
      <w:pPr>
        <w:rPr>
          <w:rFonts w:ascii="宋体" w:hAnsi="宋体"/>
          <w:szCs w:val="21"/>
        </w:rPr>
      </w:pPr>
      <w:r>
        <w:rPr>
          <w:rFonts w:ascii="宋体" w:hAnsi="宋体"/>
          <w:szCs w:val="21"/>
        </w:rPr>
        <w:t>{</w:t>
      </w:r>
    </w:p>
    <w:p w14:paraId="492F2F8A" w14:textId="77777777" w:rsidR="0094370B" w:rsidRDefault="00E64506">
      <w:pPr>
        <w:rPr>
          <w:rFonts w:ascii="宋体" w:hAnsi="宋体"/>
          <w:szCs w:val="21"/>
        </w:rPr>
      </w:pPr>
      <w:r>
        <w:rPr>
          <w:rFonts w:ascii="宋体" w:hAnsi="宋体"/>
          <w:szCs w:val="21"/>
        </w:rPr>
        <w:t xml:space="preserve">    int i;</w:t>
      </w:r>
    </w:p>
    <w:p w14:paraId="323FA025" w14:textId="77777777" w:rsidR="0094370B" w:rsidRDefault="00E64506">
      <w:pPr>
        <w:rPr>
          <w:rFonts w:ascii="宋体" w:hAnsi="宋体"/>
          <w:szCs w:val="21"/>
        </w:rPr>
      </w:pPr>
      <w:r>
        <w:rPr>
          <w:rFonts w:ascii="宋体" w:hAnsi="宋体"/>
          <w:szCs w:val="21"/>
        </w:rPr>
        <w:t xml:space="preserve">    index(3)=12;</w:t>
      </w:r>
    </w:p>
    <w:p w14:paraId="4DEF6B34" w14:textId="77777777" w:rsidR="0094370B" w:rsidRDefault="00E64506">
      <w:pPr>
        <w:rPr>
          <w:rFonts w:ascii="宋体" w:hAnsi="宋体"/>
          <w:szCs w:val="21"/>
        </w:rPr>
      </w:pPr>
      <w:r>
        <w:rPr>
          <w:rFonts w:ascii="宋体" w:hAnsi="宋体"/>
          <w:szCs w:val="21"/>
        </w:rPr>
        <w:t xml:space="preserve">    for (i=0;i&lt;=4;i++)</w:t>
      </w:r>
    </w:p>
    <w:p w14:paraId="74F099D5" w14:textId="77777777" w:rsidR="0094370B" w:rsidRDefault="00E64506">
      <w:pPr>
        <w:rPr>
          <w:rFonts w:ascii="宋体" w:hAnsi="宋体"/>
          <w:szCs w:val="21"/>
        </w:rPr>
      </w:pPr>
      <w:r>
        <w:rPr>
          <w:rFonts w:ascii="宋体" w:hAnsi="宋体"/>
          <w:szCs w:val="21"/>
        </w:rPr>
        <w:t xml:space="preserve">    cout&lt;&lt;a[i]&lt;&lt;" ";</w:t>
      </w:r>
    </w:p>
    <w:p w14:paraId="4D4A6874" w14:textId="77777777" w:rsidR="0094370B" w:rsidRDefault="00E64506">
      <w:pPr>
        <w:rPr>
          <w:rFonts w:ascii="宋体" w:hAnsi="宋体"/>
          <w:szCs w:val="21"/>
        </w:rPr>
      </w:pPr>
      <w:r>
        <w:rPr>
          <w:rFonts w:ascii="宋体" w:hAnsi="宋体"/>
          <w:szCs w:val="21"/>
        </w:rPr>
        <w:t>}</w:t>
      </w:r>
    </w:p>
    <w:p w14:paraId="3A960F85" w14:textId="77777777" w:rsidR="0094370B" w:rsidRDefault="00E64506">
      <w:pPr>
        <w:rPr>
          <w:rFonts w:ascii="宋体" w:hAnsi="宋体"/>
          <w:szCs w:val="21"/>
        </w:rPr>
      </w:pPr>
      <w:r>
        <w:rPr>
          <w:rFonts w:ascii="宋体" w:hAnsi="宋体" w:hint="eastAsia"/>
          <w:szCs w:val="21"/>
        </w:rPr>
        <w:t>结果 2 4 6 12 10</w:t>
      </w:r>
    </w:p>
    <w:p w14:paraId="29DE31F1" w14:textId="77777777" w:rsidR="0094370B" w:rsidRDefault="0094370B">
      <w:pPr>
        <w:rPr>
          <w:rFonts w:ascii="宋体" w:hAnsi="宋体"/>
          <w:szCs w:val="21"/>
        </w:rPr>
      </w:pPr>
    </w:p>
    <w:p w14:paraId="4C2EAF1C" w14:textId="77777777" w:rsidR="0094370B" w:rsidRDefault="00E64506">
      <w:pPr>
        <w:rPr>
          <w:rFonts w:ascii="宋体" w:hAnsi="宋体"/>
          <w:szCs w:val="21"/>
        </w:rPr>
      </w:pPr>
      <w:r>
        <w:rPr>
          <w:rFonts w:ascii="宋体" w:hAnsi="宋体" w:hint="eastAsia"/>
          <w:szCs w:val="21"/>
        </w:rPr>
        <w:t>2、</w:t>
      </w:r>
      <w:r>
        <w:rPr>
          <w:rFonts w:ascii="宋体" w:hAnsi="宋体"/>
          <w:szCs w:val="21"/>
        </w:rPr>
        <w:t>#include &lt;iostream.h&gt;</w:t>
      </w:r>
    </w:p>
    <w:p w14:paraId="3600A6BB" w14:textId="77777777" w:rsidR="0094370B" w:rsidRDefault="00E64506">
      <w:pPr>
        <w:rPr>
          <w:rFonts w:ascii="宋体" w:hAnsi="宋体"/>
          <w:szCs w:val="21"/>
        </w:rPr>
      </w:pPr>
      <w:r>
        <w:rPr>
          <w:rFonts w:ascii="宋体" w:hAnsi="宋体"/>
          <w:szCs w:val="21"/>
        </w:rPr>
        <w:t>void f(int *m,int n)</w:t>
      </w:r>
    </w:p>
    <w:p w14:paraId="52091A71" w14:textId="77777777" w:rsidR="0094370B" w:rsidRDefault="00E64506">
      <w:pPr>
        <w:rPr>
          <w:rFonts w:ascii="宋体" w:hAnsi="宋体"/>
          <w:szCs w:val="21"/>
        </w:rPr>
      </w:pPr>
      <w:r>
        <w:rPr>
          <w:rFonts w:ascii="宋体" w:hAnsi="宋体"/>
          <w:szCs w:val="21"/>
        </w:rPr>
        <w:t>{</w:t>
      </w:r>
    </w:p>
    <w:p w14:paraId="424837F8" w14:textId="77777777" w:rsidR="0094370B" w:rsidRDefault="00E64506">
      <w:pPr>
        <w:rPr>
          <w:rFonts w:ascii="宋体" w:hAnsi="宋体"/>
          <w:szCs w:val="21"/>
        </w:rPr>
      </w:pPr>
      <w:r>
        <w:rPr>
          <w:rFonts w:ascii="宋体" w:hAnsi="宋体"/>
          <w:szCs w:val="21"/>
        </w:rPr>
        <w:t xml:space="preserve">    int temp;</w:t>
      </w:r>
    </w:p>
    <w:p w14:paraId="6797F38B" w14:textId="77777777" w:rsidR="0094370B" w:rsidRDefault="00E64506">
      <w:pPr>
        <w:rPr>
          <w:rFonts w:ascii="宋体" w:hAnsi="宋体"/>
          <w:szCs w:val="21"/>
        </w:rPr>
      </w:pPr>
      <w:r>
        <w:rPr>
          <w:rFonts w:ascii="宋体" w:hAnsi="宋体"/>
          <w:szCs w:val="21"/>
        </w:rPr>
        <w:t xml:space="preserve">    temp=*m;</w:t>
      </w:r>
    </w:p>
    <w:p w14:paraId="4B66FC27" w14:textId="77777777" w:rsidR="0094370B" w:rsidRDefault="00E64506">
      <w:pPr>
        <w:rPr>
          <w:rFonts w:ascii="宋体" w:hAnsi="宋体"/>
          <w:szCs w:val="21"/>
        </w:rPr>
      </w:pPr>
      <w:r>
        <w:rPr>
          <w:rFonts w:ascii="宋体" w:hAnsi="宋体"/>
          <w:szCs w:val="21"/>
        </w:rPr>
        <w:t xml:space="preserve">    *m=n;</w:t>
      </w:r>
    </w:p>
    <w:p w14:paraId="48E44A25" w14:textId="77777777" w:rsidR="0094370B" w:rsidRDefault="00E64506">
      <w:pPr>
        <w:rPr>
          <w:rFonts w:ascii="宋体" w:hAnsi="宋体"/>
          <w:szCs w:val="21"/>
        </w:rPr>
      </w:pPr>
      <w:r>
        <w:rPr>
          <w:rFonts w:ascii="宋体" w:hAnsi="宋体"/>
          <w:szCs w:val="21"/>
        </w:rPr>
        <w:lastRenderedPageBreak/>
        <w:t xml:space="preserve">    n=temp;</w:t>
      </w:r>
    </w:p>
    <w:p w14:paraId="78FD4F72" w14:textId="77777777" w:rsidR="0094370B" w:rsidRDefault="00E64506">
      <w:pPr>
        <w:rPr>
          <w:rFonts w:ascii="宋体" w:hAnsi="宋体"/>
          <w:szCs w:val="21"/>
        </w:rPr>
      </w:pPr>
      <w:r>
        <w:rPr>
          <w:rFonts w:ascii="宋体" w:hAnsi="宋体"/>
          <w:szCs w:val="21"/>
        </w:rPr>
        <w:t>}</w:t>
      </w:r>
    </w:p>
    <w:p w14:paraId="28DDB8BC" w14:textId="77777777" w:rsidR="0094370B" w:rsidRDefault="00E64506">
      <w:pPr>
        <w:rPr>
          <w:rFonts w:ascii="宋体" w:hAnsi="宋体"/>
          <w:szCs w:val="21"/>
        </w:rPr>
      </w:pPr>
      <w:r>
        <w:rPr>
          <w:rFonts w:ascii="宋体" w:hAnsi="宋体"/>
          <w:szCs w:val="21"/>
        </w:rPr>
        <w:t>void main()</w:t>
      </w:r>
    </w:p>
    <w:p w14:paraId="5D04C290" w14:textId="77777777" w:rsidR="0094370B" w:rsidRDefault="00E64506">
      <w:pPr>
        <w:rPr>
          <w:rFonts w:ascii="宋体" w:hAnsi="宋体"/>
          <w:szCs w:val="21"/>
        </w:rPr>
      </w:pPr>
      <w:r>
        <w:rPr>
          <w:rFonts w:ascii="宋体" w:hAnsi="宋体"/>
          <w:szCs w:val="21"/>
        </w:rPr>
        <w:t>{</w:t>
      </w:r>
    </w:p>
    <w:p w14:paraId="1AA8E5FB" w14:textId="77777777" w:rsidR="0094370B" w:rsidRDefault="00E64506">
      <w:pPr>
        <w:rPr>
          <w:rFonts w:ascii="宋体" w:hAnsi="宋体"/>
          <w:szCs w:val="21"/>
        </w:rPr>
      </w:pPr>
      <w:r>
        <w:rPr>
          <w:rFonts w:ascii="宋体" w:hAnsi="宋体"/>
          <w:szCs w:val="21"/>
        </w:rPr>
        <w:t xml:space="preserve">    int a=5,b=10;</w:t>
      </w:r>
    </w:p>
    <w:p w14:paraId="5C8B9597" w14:textId="77777777" w:rsidR="0094370B" w:rsidRDefault="00E64506">
      <w:pPr>
        <w:rPr>
          <w:rFonts w:ascii="宋体" w:hAnsi="宋体"/>
          <w:szCs w:val="21"/>
        </w:rPr>
      </w:pPr>
      <w:r>
        <w:rPr>
          <w:rFonts w:ascii="宋体" w:hAnsi="宋体" w:hint="eastAsia"/>
          <w:szCs w:val="21"/>
        </w:rPr>
        <w:t xml:space="preserve">    f(&amp;a，b);</w:t>
      </w:r>
    </w:p>
    <w:p w14:paraId="71F69FAA" w14:textId="77777777" w:rsidR="0094370B" w:rsidRDefault="00E64506">
      <w:pPr>
        <w:rPr>
          <w:rFonts w:ascii="宋体" w:hAnsi="宋体"/>
          <w:szCs w:val="21"/>
        </w:rPr>
      </w:pPr>
      <w:r>
        <w:rPr>
          <w:rFonts w:ascii="宋体" w:hAnsi="宋体"/>
          <w:szCs w:val="21"/>
        </w:rPr>
        <w:t xml:space="preserve">    cout&lt;&lt;a&lt;&lt;" "&lt;&lt;b&lt;&lt;endl;</w:t>
      </w:r>
    </w:p>
    <w:p w14:paraId="1D58267C" w14:textId="77777777" w:rsidR="0094370B" w:rsidRDefault="00E64506">
      <w:pPr>
        <w:rPr>
          <w:rFonts w:ascii="宋体" w:hAnsi="宋体"/>
          <w:szCs w:val="21"/>
        </w:rPr>
      </w:pPr>
      <w:r>
        <w:rPr>
          <w:rFonts w:ascii="宋体" w:hAnsi="宋体"/>
          <w:szCs w:val="21"/>
        </w:rPr>
        <w:t>}</w:t>
      </w:r>
    </w:p>
    <w:p w14:paraId="59C921E9" w14:textId="77777777" w:rsidR="0094370B" w:rsidRDefault="00E64506">
      <w:pPr>
        <w:rPr>
          <w:rFonts w:ascii="宋体" w:hAnsi="宋体"/>
          <w:szCs w:val="21"/>
        </w:rPr>
      </w:pPr>
      <w:r>
        <w:rPr>
          <w:rFonts w:ascii="宋体" w:hAnsi="宋体"/>
          <w:szCs w:val="21"/>
        </w:rPr>
        <w:t>10 10</w:t>
      </w:r>
    </w:p>
    <w:p w14:paraId="1426D0B2" w14:textId="77777777" w:rsidR="0094370B" w:rsidRDefault="0094370B">
      <w:pPr>
        <w:rPr>
          <w:rFonts w:ascii="宋体" w:hAnsi="宋体"/>
          <w:szCs w:val="21"/>
        </w:rPr>
      </w:pPr>
    </w:p>
    <w:p w14:paraId="30210978" w14:textId="77777777" w:rsidR="0094370B" w:rsidRDefault="00E64506">
      <w:pPr>
        <w:rPr>
          <w:rFonts w:ascii="宋体" w:hAnsi="宋体"/>
          <w:szCs w:val="21"/>
        </w:rPr>
      </w:pPr>
      <w:r>
        <w:rPr>
          <w:rFonts w:ascii="宋体" w:hAnsi="宋体" w:hint="eastAsia"/>
          <w:szCs w:val="21"/>
        </w:rPr>
        <w:t>3、</w:t>
      </w:r>
      <w:r>
        <w:rPr>
          <w:rFonts w:ascii="宋体" w:hAnsi="宋体"/>
          <w:szCs w:val="21"/>
        </w:rPr>
        <w:t>#include &lt;iostream.h&gt;</w:t>
      </w:r>
    </w:p>
    <w:p w14:paraId="7E74FB09" w14:textId="77777777" w:rsidR="0094370B" w:rsidRDefault="00E64506">
      <w:pPr>
        <w:rPr>
          <w:rFonts w:ascii="宋体" w:hAnsi="宋体"/>
          <w:szCs w:val="21"/>
        </w:rPr>
      </w:pPr>
      <w:r>
        <w:rPr>
          <w:rFonts w:ascii="宋体" w:hAnsi="宋体"/>
          <w:szCs w:val="21"/>
        </w:rPr>
        <w:t>int i=15;</w:t>
      </w:r>
    </w:p>
    <w:p w14:paraId="68CF7C2E" w14:textId="77777777" w:rsidR="0094370B" w:rsidRDefault="00E64506">
      <w:pPr>
        <w:rPr>
          <w:rFonts w:ascii="宋体" w:hAnsi="宋体"/>
          <w:szCs w:val="21"/>
        </w:rPr>
      </w:pPr>
      <w:r>
        <w:rPr>
          <w:rFonts w:ascii="宋体" w:hAnsi="宋体"/>
          <w:szCs w:val="21"/>
        </w:rPr>
        <w:t>void main()</w:t>
      </w:r>
    </w:p>
    <w:p w14:paraId="7ADBF0E9" w14:textId="77777777" w:rsidR="0094370B" w:rsidRDefault="00E64506">
      <w:pPr>
        <w:rPr>
          <w:rFonts w:ascii="宋体" w:hAnsi="宋体"/>
          <w:szCs w:val="21"/>
        </w:rPr>
      </w:pPr>
      <w:r>
        <w:rPr>
          <w:rFonts w:ascii="宋体" w:hAnsi="宋体"/>
          <w:szCs w:val="21"/>
        </w:rPr>
        <w:t>{</w:t>
      </w:r>
    </w:p>
    <w:p w14:paraId="62B612AE"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int i;</w:t>
      </w:r>
    </w:p>
    <w:p w14:paraId="7DF776BF" w14:textId="77777777" w:rsidR="0094370B" w:rsidRDefault="00E64506">
      <w:pPr>
        <w:rPr>
          <w:rFonts w:ascii="宋体" w:hAnsi="宋体"/>
          <w:szCs w:val="21"/>
        </w:rPr>
      </w:pPr>
      <w:r>
        <w:rPr>
          <w:rFonts w:ascii="宋体" w:hAnsi="宋体"/>
          <w:szCs w:val="21"/>
        </w:rPr>
        <w:t xml:space="preserve">    i=100;</w:t>
      </w:r>
    </w:p>
    <w:p w14:paraId="19937FEA"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w:t>
      </w:r>
      <w:r>
        <w:rPr>
          <w:rFonts w:ascii="宋体" w:hAnsi="宋体"/>
          <w:szCs w:val="21"/>
        </w:rPr>
        <w:t>i=i+1;</w:t>
      </w:r>
    </w:p>
    <w:p w14:paraId="4A9EF7AB" w14:textId="77777777" w:rsidR="0094370B" w:rsidRDefault="00E64506">
      <w:pPr>
        <w:rPr>
          <w:rFonts w:ascii="宋体" w:hAnsi="宋体"/>
          <w:szCs w:val="21"/>
        </w:rPr>
      </w:pPr>
      <w:r>
        <w:rPr>
          <w:rFonts w:ascii="宋体" w:hAnsi="宋体"/>
          <w:szCs w:val="21"/>
        </w:rPr>
        <w:lastRenderedPageBreak/>
        <w:t xml:space="preserve">    cout&lt;&lt;</w:t>
      </w:r>
      <w:r>
        <w:rPr>
          <w:rFonts w:ascii="宋体" w:hAnsi="宋体" w:hint="eastAsia"/>
          <w:szCs w:val="21"/>
        </w:rPr>
        <w:t>∷</w:t>
      </w:r>
      <w:r>
        <w:rPr>
          <w:rFonts w:ascii="宋体" w:hAnsi="宋体"/>
          <w:szCs w:val="21"/>
        </w:rPr>
        <w:t>i&lt;&lt;endl;</w:t>
      </w:r>
    </w:p>
    <w:p w14:paraId="4F9035C9" w14:textId="77777777" w:rsidR="0094370B" w:rsidRDefault="00E64506">
      <w:pPr>
        <w:rPr>
          <w:rFonts w:ascii="宋体" w:hAnsi="宋体"/>
          <w:szCs w:val="21"/>
        </w:rPr>
      </w:pPr>
      <w:r>
        <w:rPr>
          <w:rFonts w:ascii="宋体" w:hAnsi="宋体"/>
          <w:szCs w:val="21"/>
        </w:rPr>
        <w:t>}</w:t>
      </w:r>
    </w:p>
    <w:p w14:paraId="6A6C319D" w14:textId="77777777" w:rsidR="0094370B" w:rsidRDefault="00E64506">
      <w:pPr>
        <w:rPr>
          <w:rFonts w:ascii="宋体" w:hAnsi="宋体"/>
          <w:szCs w:val="21"/>
        </w:rPr>
      </w:pPr>
      <w:r>
        <w:rPr>
          <w:rFonts w:ascii="宋体" w:hAnsi="宋体" w:hint="eastAsia"/>
          <w:szCs w:val="21"/>
        </w:rPr>
        <w:t>101</w:t>
      </w:r>
    </w:p>
    <w:p w14:paraId="53B84CD2" w14:textId="77777777" w:rsidR="0094370B" w:rsidRDefault="00E64506">
      <w:pPr>
        <w:rPr>
          <w:rFonts w:ascii="宋体" w:hAnsi="宋体"/>
          <w:szCs w:val="21"/>
        </w:rPr>
      </w:pPr>
      <w:r>
        <w:rPr>
          <w:rFonts w:ascii="宋体" w:hAnsi="宋体" w:hint="eastAsia"/>
          <w:szCs w:val="21"/>
        </w:rPr>
        <w:t>4、#include &lt;iostream.h&gt;</w:t>
      </w:r>
    </w:p>
    <w:p w14:paraId="6067E6A2" w14:textId="77777777" w:rsidR="0094370B" w:rsidRDefault="00E64506">
      <w:pPr>
        <w:rPr>
          <w:rFonts w:ascii="宋体" w:hAnsi="宋体"/>
          <w:szCs w:val="21"/>
        </w:rPr>
      </w:pPr>
      <w:r>
        <w:rPr>
          <w:rFonts w:ascii="宋体" w:hAnsi="宋体" w:hint="eastAsia"/>
          <w:szCs w:val="21"/>
        </w:rPr>
        <w:t>class toy</w:t>
      </w:r>
    </w:p>
    <w:p w14:paraId="0D07C699" w14:textId="77777777" w:rsidR="0094370B" w:rsidRDefault="00E64506">
      <w:pPr>
        <w:rPr>
          <w:rFonts w:ascii="宋体" w:hAnsi="宋体"/>
          <w:szCs w:val="21"/>
        </w:rPr>
      </w:pPr>
      <w:r>
        <w:rPr>
          <w:rFonts w:ascii="宋体" w:hAnsi="宋体" w:hint="eastAsia"/>
          <w:szCs w:val="21"/>
        </w:rPr>
        <w:t>{</w:t>
      </w:r>
    </w:p>
    <w:p w14:paraId="7E5A84B7" w14:textId="77777777" w:rsidR="0094370B" w:rsidRDefault="00E64506">
      <w:pPr>
        <w:rPr>
          <w:rFonts w:ascii="宋体" w:hAnsi="宋体"/>
          <w:szCs w:val="21"/>
        </w:rPr>
      </w:pPr>
      <w:r>
        <w:rPr>
          <w:rFonts w:ascii="宋体" w:hAnsi="宋体" w:hint="eastAsia"/>
          <w:szCs w:val="21"/>
        </w:rPr>
        <w:t>public:</w:t>
      </w:r>
    </w:p>
    <w:p w14:paraId="71A255F7" w14:textId="77777777" w:rsidR="0094370B" w:rsidRDefault="00E64506">
      <w:pPr>
        <w:rPr>
          <w:rFonts w:ascii="宋体" w:hAnsi="宋体"/>
          <w:szCs w:val="21"/>
        </w:rPr>
      </w:pPr>
      <w:r>
        <w:rPr>
          <w:rFonts w:ascii="宋体" w:hAnsi="宋体" w:hint="eastAsia"/>
          <w:szCs w:val="21"/>
        </w:rPr>
        <w:t xml:space="preserve">    toy(int q, int p)</w:t>
      </w:r>
    </w:p>
    <w:p w14:paraId="7BC8DDBD" w14:textId="77777777" w:rsidR="0094370B" w:rsidRDefault="00E64506">
      <w:pPr>
        <w:rPr>
          <w:rFonts w:ascii="宋体" w:hAnsi="宋体"/>
          <w:szCs w:val="21"/>
        </w:rPr>
      </w:pPr>
      <w:r>
        <w:rPr>
          <w:rFonts w:ascii="宋体" w:hAnsi="宋体" w:hint="eastAsia"/>
          <w:szCs w:val="21"/>
        </w:rPr>
        <w:t xml:space="preserve">    {</w:t>
      </w:r>
    </w:p>
    <w:p w14:paraId="63EF82FC" w14:textId="77777777" w:rsidR="0094370B" w:rsidRDefault="00E64506">
      <w:pPr>
        <w:rPr>
          <w:rFonts w:ascii="宋体" w:hAnsi="宋体"/>
          <w:szCs w:val="21"/>
        </w:rPr>
      </w:pPr>
      <w:r>
        <w:rPr>
          <w:rFonts w:ascii="宋体" w:hAnsi="宋体" w:hint="eastAsia"/>
          <w:szCs w:val="21"/>
        </w:rPr>
        <w:t xml:space="preserve">        quan = q;</w:t>
      </w:r>
    </w:p>
    <w:p w14:paraId="7680E9F7" w14:textId="77777777" w:rsidR="0094370B" w:rsidRDefault="00E64506">
      <w:pPr>
        <w:rPr>
          <w:rFonts w:ascii="宋体" w:hAnsi="宋体"/>
          <w:szCs w:val="21"/>
        </w:rPr>
      </w:pPr>
      <w:r>
        <w:rPr>
          <w:rFonts w:ascii="宋体" w:hAnsi="宋体" w:hint="eastAsia"/>
          <w:szCs w:val="21"/>
        </w:rPr>
        <w:t xml:space="preserve">        price = p;</w:t>
      </w:r>
    </w:p>
    <w:p w14:paraId="4A9CA290" w14:textId="77777777" w:rsidR="0094370B" w:rsidRDefault="00E64506">
      <w:pPr>
        <w:rPr>
          <w:rFonts w:ascii="宋体" w:hAnsi="宋体"/>
          <w:szCs w:val="21"/>
        </w:rPr>
      </w:pPr>
      <w:r>
        <w:rPr>
          <w:rFonts w:ascii="宋体" w:hAnsi="宋体" w:hint="eastAsia"/>
          <w:szCs w:val="21"/>
        </w:rPr>
        <w:t xml:space="preserve">    }</w:t>
      </w:r>
    </w:p>
    <w:p w14:paraId="761555A3" w14:textId="77777777" w:rsidR="0094370B" w:rsidRDefault="00E64506">
      <w:pPr>
        <w:rPr>
          <w:rFonts w:ascii="宋体" w:hAnsi="宋体"/>
          <w:szCs w:val="21"/>
        </w:rPr>
      </w:pPr>
      <w:r>
        <w:rPr>
          <w:rFonts w:ascii="宋体" w:hAnsi="宋体" w:hint="eastAsia"/>
          <w:szCs w:val="21"/>
        </w:rPr>
        <w:t xml:space="preserve">    int get_quan()</w:t>
      </w:r>
    </w:p>
    <w:p w14:paraId="2B833A90" w14:textId="77777777" w:rsidR="0094370B" w:rsidRDefault="00E64506">
      <w:pPr>
        <w:rPr>
          <w:rFonts w:ascii="宋体" w:hAnsi="宋体"/>
          <w:szCs w:val="21"/>
        </w:rPr>
      </w:pPr>
      <w:r>
        <w:rPr>
          <w:rFonts w:ascii="宋体" w:hAnsi="宋体" w:hint="eastAsia"/>
          <w:szCs w:val="21"/>
        </w:rPr>
        <w:t xml:space="preserve">    {   </w:t>
      </w:r>
      <w:r>
        <w:rPr>
          <w:rFonts w:ascii="宋体" w:hAnsi="宋体"/>
          <w:szCs w:val="21"/>
        </w:rPr>
        <w:t xml:space="preserve"> </w:t>
      </w:r>
    </w:p>
    <w:p w14:paraId="646A72F6" w14:textId="77777777" w:rsidR="0094370B" w:rsidRDefault="00E64506">
      <w:pPr>
        <w:rPr>
          <w:rFonts w:ascii="宋体" w:hAnsi="宋体"/>
          <w:szCs w:val="21"/>
        </w:rPr>
      </w:pPr>
      <w:r>
        <w:rPr>
          <w:rFonts w:ascii="宋体" w:hAnsi="宋体" w:hint="eastAsia"/>
          <w:szCs w:val="21"/>
        </w:rPr>
        <w:t xml:space="preserve">        return quan;</w:t>
      </w:r>
    </w:p>
    <w:p w14:paraId="62C94099" w14:textId="77777777" w:rsidR="0094370B" w:rsidRDefault="00E64506">
      <w:pPr>
        <w:rPr>
          <w:rFonts w:ascii="宋体" w:hAnsi="宋体"/>
          <w:szCs w:val="21"/>
        </w:rPr>
      </w:pPr>
      <w:r>
        <w:rPr>
          <w:rFonts w:ascii="宋体" w:hAnsi="宋体" w:hint="eastAsia"/>
          <w:szCs w:val="21"/>
        </w:rPr>
        <w:t xml:space="preserve">    }</w:t>
      </w:r>
    </w:p>
    <w:p w14:paraId="5DC029BD" w14:textId="77777777" w:rsidR="0094370B" w:rsidRDefault="00E64506">
      <w:pPr>
        <w:rPr>
          <w:rFonts w:ascii="宋体" w:hAnsi="宋体"/>
          <w:szCs w:val="21"/>
        </w:rPr>
      </w:pPr>
      <w:r>
        <w:rPr>
          <w:rFonts w:ascii="宋体" w:hAnsi="宋体" w:hint="eastAsia"/>
          <w:szCs w:val="21"/>
        </w:rPr>
        <w:t xml:space="preserve">    int get_price()  </w:t>
      </w:r>
    </w:p>
    <w:p w14:paraId="300E10AD" w14:textId="77777777" w:rsidR="0094370B" w:rsidRDefault="00E64506">
      <w:pPr>
        <w:rPr>
          <w:rFonts w:ascii="宋体" w:hAnsi="宋体"/>
          <w:szCs w:val="21"/>
        </w:rPr>
      </w:pPr>
      <w:r>
        <w:rPr>
          <w:rFonts w:ascii="宋体" w:hAnsi="宋体" w:hint="eastAsia"/>
          <w:szCs w:val="21"/>
        </w:rPr>
        <w:lastRenderedPageBreak/>
        <w:t xml:space="preserve">    { </w:t>
      </w:r>
      <w:r>
        <w:rPr>
          <w:rFonts w:ascii="宋体" w:hAnsi="宋体"/>
          <w:szCs w:val="21"/>
        </w:rPr>
        <w:t xml:space="preserve"> </w:t>
      </w:r>
      <w:r>
        <w:rPr>
          <w:rFonts w:ascii="宋体" w:hAnsi="宋体" w:hint="eastAsia"/>
          <w:szCs w:val="21"/>
        </w:rPr>
        <w:t xml:space="preserve">  </w:t>
      </w:r>
    </w:p>
    <w:p w14:paraId="26A28E99" w14:textId="77777777" w:rsidR="0094370B" w:rsidRDefault="00E64506">
      <w:pPr>
        <w:rPr>
          <w:rFonts w:ascii="宋体" w:hAnsi="宋体"/>
          <w:szCs w:val="21"/>
        </w:rPr>
      </w:pPr>
      <w:r>
        <w:rPr>
          <w:rFonts w:ascii="宋体" w:hAnsi="宋体" w:hint="eastAsia"/>
          <w:szCs w:val="21"/>
        </w:rPr>
        <w:t xml:space="preserve">        return price;</w:t>
      </w:r>
    </w:p>
    <w:p w14:paraId="45453D94" w14:textId="77777777" w:rsidR="0094370B" w:rsidRDefault="00E64506">
      <w:pPr>
        <w:rPr>
          <w:rFonts w:ascii="宋体" w:hAnsi="宋体"/>
          <w:szCs w:val="21"/>
        </w:rPr>
      </w:pPr>
      <w:r>
        <w:rPr>
          <w:rFonts w:ascii="宋体" w:hAnsi="宋体" w:hint="eastAsia"/>
          <w:szCs w:val="21"/>
        </w:rPr>
        <w:t xml:space="preserve">    }</w:t>
      </w:r>
    </w:p>
    <w:p w14:paraId="0C5820E0" w14:textId="77777777" w:rsidR="0094370B" w:rsidRDefault="00E64506">
      <w:pPr>
        <w:rPr>
          <w:rFonts w:ascii="宋体" w:hAnsi="宋体"/>
          <w:szCs w:val="21"/>
        </w:rPr>
      </w:pPr>
      <w:r>
        <w:rPr>
          <w:rFonts w:ascii="宋体" w:hAnsi="宋体" w:hint="eastAsia"/>
          <w:szCs w:val="21"/>
        </w:rPr>
        <w:t>private:</w:t>
      </w:r>
    </w:p>
    <w:p w14:paraId="2BF1D724" w14:textId="77777777" w:rsidR="0094370B" w:rsidRDefault="00E64506">
      <w:pPr>
        <w:rPr>
          <w:rFonts w:ascii="宋体" w:hAnsi="宋体"/>
          <w:szCs w:val="21"/>
        </w:rPr>
      </w:pPr>
      <w:r>
        <w:rPr>
          <w:rFonts w:ascii="宋体" w:hAnsi="宋体" w:hint="eastAsia"/>
          <w:szCs w:val="21"/>
        </w:rPr>
        <w:t xml:space="preserve">    int quan, price; </w:t>
      </w:r>
    </w:p>
    <w:p w14:paraId="77D74888" w14:textId="77777777" w:rsidR="0094370B" w:rsidRDefault="00E64506">
      <w:pPr>
        <w:rPr>
          <w:rFonts w:ascii="宋体" w:hAnsi="宋体"/>
          <w:szCs w:val="21"/>
        </w:rPr>
      </w:pPr>
      <w:r>
        <w:rPr>
          <w:rFonts w:ascii="宋体" w:hAnsi="宋体" w:hint="eastAsia"/>
          <w:szCs w:val="21"/>
        </w:rPr>
        <w:t>};</w:t>
      </w:r>
    </w:p>
    <w:p w14:paraId="19067C0D" w14:textId="77777777" w:rsidR="0094370B" w:rsidRDefault="00E64506">
      <w:pPr>
        <w:rPr>
          <w:rFonts w:ascii="宋体" w:hAnsi="宋体"/>
          <w:szCs w:val="21"/>
        </w:rPr>
      </w:pPr>
      <w:r>
        <w:rPr>
          <w:rFonts w:ascii="宋体" w:hAnsi="宋体" w:hint="eastAsia"/>
          <w:szCs w:val="21"/>
        </w:rPr>
        <w:t>main()</w:t>
      </w:r>
    </w:p>
    <w:p w14:paraId="28D1AEE7" w14:textId="77777777" w:rsidR="0094370B" w:rsidRDefault="00E64506">
      <w:pPr>
        <w:rPr>
          <w:rFonts w:ascii="宋体" w:hAnsi="宋体"/>
          <w:szCs w:val="21"/>
        </w:rPr>
      </w:pPr>
      <w:r>
        <w:rPr>
          <w:rFonts w:ascii="宋体" w:hAnsi="宋体" w:hint="eastAsia"/>
          <w:szCs w:val="21"/>
        </w:rPr>
        <w:t>{</w:t>
      </w:r>
    </w:p>
    <w:p w14:paraId="0F2FA5E5" w14:textId="77777777" w:rsidR="0094370B" w:rsidRDefault="00E64506">
      <w:pPr>
        <w:rPr>
          <w:rFonts w:ascii="宋体" w:hAnsi="宋体"/>
          <w:szCs w:val="21"/>
        </w:rPr>
      </w:pPr>
      <w:r>
        <w:rPr>
          <w:rFonts w:ascii="宋体" w:hAnsi="宋体" w:hint="eastAsia"/>
          <w:szCs w:val="21"/>
        </w:rPr>
        <w:t xml:space="preserve">    toy op[3][2]={</w:t>
      </w:r>
    </w:p>
    <w:p w14:paraId="31FBEABB" w14:textId="77777777" w:rsidR="0094370B" w:rsidRDefault="00E64506">
      <w:pPr>
        <w:rPr>
          <w:rFonts w:ascii="宋体" w:hAnsi="宋体"/>
          <w:szCs w:val="21"/>
        </w:rPr>
      </w:pPr>
      <w:r>
        <w:rPr>
          <w:rFonts w:ascii="宋体" w:hAnsi="宋体" w:hint="eastAsia"/>
          <w:szCs w:val="21"/>
        </w:rPr>
        <w:t xml:space="preserve">    toy(10,20),toy(30,48),</w:t>
      </w:r>
    </w:p>
    <w:p w14:paraId="2868C5AD" w14:textId="77777777" w:rsidR="0094370B" w:rsidRDefault="00E64506">
      <w:pPr>
        <w:rPr>
          <w:rFonts w:ascii="宋体" w:hAnsi="宋体"/>
          <w:szCs w:val="21"/>
        </w:rPr>
      </w:pPr>
      <w:r>
        <w:rPr>
          <w:rFonts w:ascii="宋体" w:hAnsi="宋体" w:hint="eastAsia"/>
          <w:szCs w:val="21"/>
        </w:rPr>
        <w:t xml:space="preserve">    toy(50,68),toy(70,80),</w:t>
      </w:r>
    </w:p>
    <w:p w14:paraId="56744B19" w14:textId="77777777" w:rsidR="0094370B" w:rsidRDefault="00E64506">
      <w:pPr>
        <w:rPr>
          <w:rFonts w:ascii="宋体" w:hAnsi="宋体"/>
          <w:szCs w:val="21"/>
        </w:rPr>
      </w:pPr>
      <w:r>
        <w:rPr>
          <w:rFonts w:ascii="宋体" w:hAnsi="宋体" w:hint="eastAsia"/>
          <w:szCs w:val="21"/>
        </w:rPr>
        <w:t xml:space="preserve">    toy(90,16),toy(11,120),</w:t>
      </w:r>
    </w:p>
    <w:p w14:paraId="4671E256" w14:textId="77777777" w:rsidR="0094370B" w:rsidRDefault="00E64506">
      <w:pPr>
        <w:rPr>
          <w:rFonts w:ascii="宋体" w:hAnsi="宋体"/>
          <w:szCs w:val="21"/>
        </w:rPr>
      </w:pPr>
      <w:r>
        <w:rPr>
          <w:rFonts w:ascii="宋体" w:hAnsi="宋体" w:hint="eastAsia"/>
          <w:szCs w:val="21"/>
        </w:rPr>
        <w:t>};</w:t>
      </w:r>
    </w:p>
    <w:p w14:paraId="1A04D86F" w14:textId="77777777" w:rsidR="0094370B" w:rsidRDefault="00E64506">
      <w:pPr>
        <w:rPr>
          <w:rFonts w:ascii="宋体" w:hAnsi="宋体"/>
          <w:szCs w:val="21"/>
        </w:rPr>
      </w:pPr>
      <w:r>
        <w:rPr>
          <w:rFonts w:ascii="宋体" w:hAnsi="宋体" w:hint="eastAsia"/>
          <w:szCs w:val="21"/>
        </w:rPr>
        <w:t xml:space="preserve">    int i;</w:t>
      </w:r>
    </w:p>
    <w:p w14:paraId="46EFCFF9" w14:textId="77777777" w:rsidR="0094370B" w:rsidRDefault="00E64506">
      <w:pPr>
        <w:rPr>
          <w:rFonts w:ascii="宋体" w:hAnsi="宋体"/>
          <w:szCs w:val="21"/>
        </w:rPr>
      </w:pPr>
      <w:r>
        <w:rPr>
          <w:rFonts w:ascii="宋体" w:hAnsi="宋体" w:hint="eastAsia"/>
          <w:szCs w:val="21"/>
        </w:rPr>
        <w:t xml:space="preserve">    for (i=0;i&lt;3;i++)</w:t>
      </w:r>
    </w:p>
    <w:p w14:paraId="790A5F64" w14:textId="77777777" w:rsidR="0094370B" w:rsidRDefault="00E64506">
      <w:pPr>
        <w:rPr>
          <w:rFonts w:ascii="宋体" w:hAnsi="宋体"/>
          <w:szCs w:val="21"/>
        </w:rPr>
      </w:pPr>
      <w:r>
        <w:rPr>
          <w:rFonts w:ascii="宋体" w:hAnsi="宋体" w:hint="eastAsia"/>
          <w:szCs w:val="21"/>
        </w:rPr>
        <w:t xml:space="preserve">    {</w:t>
      </w:r>
    </w:p>
    <w:p w14:paraId="1DFA7AAA" w14:textId="77777777" w:rsidR="0094370B" w:rsidRDefault="00E6450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cout&lt;&lt;op[i][0].get_quan()&lt;&lt;",";</w:t>
      </w:r>
    </w:p>
    <w:p w14:paraId="2D407EA3" w14:textId="77777777" w:rsidR="0094370B" w:rsidRDefault="00E64506">
      <w:pPr>
        <w:rPr>
          <w:rFonts w:ascii="宋体" w:hAnsi="宋体"/>
          <w:szCs w:val="21"/>
        </w:rPr>
      </w:pPr>
      <w:r>
        <w:rPr>
          <w:rFonts w:ascii="宋体" w:hAnsi="宋体" w:hint="eastAsia"/>
          <w:szCs w:val="21"/>
        </w:rPr>
        <w:lastRenderedPageBreak/>
        <w:t xml:space="preserve"> </w:t>
      </w:r>
      <w:r>
        <w:rPr>
          <w:rFonts w:ascii="宋体" w:hAnsi="宋体"/>
          <w:szCs w:val="21"/>
        </w:rPr>
        <w:t xml:space="preserve">   </w:t>
      </w:r>
      <w:r>
        <w:rPr>
          <w:rFonts w:ascii="宋体" w:hAnsi="宋体" w:hint="eastAsia"/>
          <w:szCs w:val="21"/>
        </w:rPr>
        <w:t xml:space="preserve">     cout&lt;&lt;op[i][0].get_price()&lt;&lt;"\n";</w:t>
      </w:r>
    </w:p>
    <w:p w14:paraId="1E46F381" w14:textId="77777777" w:rsidR="0094370B" w:rsidRDefault="00E6450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cout&lt;&lt;op[i][1].get_quan()&lt;&lt;",";</w:t>
      </w:r>
    </w:p>
    <w:p w14:paraId="22F86FDC" w14:textId="77777777" w:rsidR="0094370B" w:rsidRDefault="00E6450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cout&lt;&lt;op[i][1].get_price()&lt;&lt;"\n";</w:t>
      </w:r>
    </w:p>
    <w:p w14:paraId="2FE81627" w14:textId="77777777" w:rsidR="0094370B" w:rsidRDefault="00E64506">
      <w:pPr>
        <w:rPr>
          <w:rFonts w:ascii="宋体" w:hAnsi="宋体"/>
          <w:szCs w:val="21"/>
        </w:rPr>
      </w:pPr>
      <w:r>
        <w:rPr>
          <w:rFonts w:ascii="宋体" w:hAnsi="宋体" w:hint="eastAsia"/>
          <w:szCs w:val="21"/>
        </w:rPr>
        <w:t xml:space="preserve">    }</w:t>
      </w:r>
    </w:p>
    <w:p w14:paraId="75A697BA" w14:textId="77777777" w:rsidR="0094370B" w:rsidRDefault="00E64506">
      <w:pPr>
        <w:rPr>
          <w:rFonts w:ascii="宋体" w:hAnsi="宋体"/>
          <w:szCs w:val="21"/>
        </w:rPr>
      </w:pPr>
      <w:r>
        <w:rPr>
          <w:rFonts w:ascii="宋体" w:hAnsi="宋体" w:hint="eastAsia"/>
          <w:szCs w:val="21"/>
        </w:rPr>
        <w:t xml:space="preserve">    cout&lt;&lt;"\n";</w:t>
      </w:r>
    </w:p>
    <w:p w14:paraId="1317B84E" w14:textId="77777777" w:rsidR="0094370B" w:rsidRDefault="00E64506">
      <w:pPr>
        <w:rPr>
          <w:rFonts w:ascii="宋体" w:hAnsi="宋体"/>
          <w:szCs w:val="21"/>
        </w:rPr>
      </w:pPr>
      <w:r>
        <w:rPr>
          <w:rFonts w:ascii="宋体" w:hAnsi="宋体" w:hint="eastAsia"/>
          <w:szCs w:val="21"/>
        </w:rPr>
        <w:t xml:space="preserve">    return 0;</w:t>
      </w:r>
    </w:p>
    <w:p w14:paraId="10063406" w14:textId="77777777" w:rsidR="0094370B" w:rsidRDefault="00E64506">
      <w:pPr>
        <w:rPr>
          <w:rFonts w:ascii="宋体" w:hAnsi="宋体"/>
          <w:szCs w:val="21"/>
        </w:rPr>
      </w:pPr>
      <w:r>
        <w:rPr>
          <w:rFonts w:ascii="宋体" w:hAnsi="宋体" w:hint="eastAsia"/>
          <w:szCs w:val="21"/>
        </w:rPr>
        <w:t>}</w:t>
      </w:r>
    </w:p>
    <w:p w14:paraId="590679AF" w14:textId="77777777" w:rsidR="0094370B" w:rsidRDefault="00E64506">
      <w:pPr>
        <w:rPr>
          <w:rFonts w:ascii="宋体" w:hAnsi="宋体"/>
          <w:szCs w:val="21"/>
        </w:rPr>
      </w:pPr>
      <w:r>
        <w:rPr>
          <w:rFonts w:ascii="宋体" w:hAnsi="宋体"/>
          <w:szCs w:val="21"/>
        </w:rPr>
        <w:t>10,20</w:t>
      </w:r>
    </w:p>
    <w:p w14:paraId="68770E8E" w14:textId="77777777" w:rsidR="0094370B" w:rsidRDefault="00E64506">
      <w:pPr>
        <w:rPr>
          <w:rFonts w:ascii="宋体" w:hAnsi="宋体"/>
          <w:szCs w:val="21"/>
        </w:rPr>
      </w:pPr>
      <w:r>
        <w:rPr>
          <w:rFonts w:ascii="宋体" w:hAnsi="宋体"/>
          <w:szCs w:val="21"/>
        </w:rPr>
        <w:t>30,48</w:t>
      </w:r>
    </w:p>
    <w:p w14:paraId="3A765193" w14:textId="77777777" w:rsidR="0094370B" w:rsidRDefault="00E64506">
      <w:pPr>
        <w:rPr>
          <w:rFonts w:ascii="宋体" w:hAnsi="宋体"/>
          <w:szCs w:val="21"/>
        </w:rPr>
      </w:pPr>
      <w:r>
        <w:rPr>
          <w:rFonts w:ascii="宋体" w:hAnsi="宋体"/>
          <w:szCs w:val="21"/>
        </w:rPr>
        <w:t>50,68</w:t>
      </w:r>
    </w:p>
    <w:p w14:paraId="68245522" w14:textId="77777777" w:rsidR="0094370B" w:rsidRDefault="00E64506">
      <w:pPr>
        <w:rPr>
          <w:rFonts w:ascii="宋体" w:hAnsi="宋体"/>
          <w:szCs w:val="21"/>
        </w:rPr>
      </w:pPr>
      <w:r>
        <w:rPr>
          <w:rFonts w:ascii="宋体" w:hAnsi="宋体"/>
          <w:szCs w:val="21"/>
        </w:rPr>
        <w:t>70,80</w:t>
      </w:r>
    </w:p>
    <w:p w14:paraId="54E2E64C" w14:textId="77777777" w:rsidR="0094370B" w:rsidRDefault="00E64506">
      <w:pPr>
        <w:rPr>
          <w:rFonts w:ascii="宋体" w:hAnsi="宋体"/>
          <w:szCs w:val="21"/>
        </w:rPr>
      </w:pPr>
      <w:r>
        <w:rPr>
          <w:rFonts w:ascii="宋体" w:hAnsi="宋体"/>
          <w:szCs w:val="21"/>
        </w:rPr>
        <w:t>90,16</w:t>
      </w:r>
    </w:p>
    <w:p w14:paraId="1FA9CF7F" w14:textId="77777777" w:rsidR="0094370B" w:rsidRDefault="00E64506">
      <w:pPr>
        <w:rPr>
          <w:rFonts w:ascii="宋体" w:hAnsi="宋体"/>
          <w:szCs w:val="21"/>
        </w:rPr>
      </w:pPr>
      <w:r>
        <w:rPr>
          <w:rFonts w:ascii="宋体" w:hAnsi="宋体"/>
          <w:szCs w:val="21"/>
        </w:rPr>
        <w:t>11,120</w:t>
      </w:r>
    </w:p>
    <w:p w14:paraId="508A0577" w14:textId="77777777" w:rsidR="0094370B" w:rsidRDefault="0094370B">
      <w:pPr>
        <w:rPr>
          <w:rFonts w:ascii="宋体" w:hAnsi="宋体"/>
          <w:szCs w:val="21"/>
        </w:rPr>
      </w:pPr>
    </w:p>
    <w:p w14:paraId="5A008743" w14:textId="77777777" w:rsidR="0094370B" w:rsidRDefault="00E64506">
      <w:pPr>
        <w:rPr>
          <w:rFonts w:ascii="宋体" w:hAnsi="宋体"/>
          <w:szCs w:val="21"/>
        </w:rPr>
      </w:pPr>
      <w:r>
        <w:rPr>
          <w:rFonts w:ascii="宋体" w:hAnsi="宋体" w:hint="eastAsia"/>
          <w:szCs w:val="21"/>
        </w:rPr>
        <w:t>5、#include &lt;iostream.h&gt;</w:t>
      </w:r>
    </w:p>
    <w:p w14:paraId="6151F7CB" w14:textId="77777777" w:rsidR="0094370B" w:rsidRDefault="00E64506">
      <w:pPr>
        <w:rPr>
          <w:rFonts w:ascii="宋体" w:hAnsi="宋体"/>
          <w:szCs w:val="21"/>
        </w:rPr>
      </w:pPr>
      <w:r>
        <w:rPr>
          <w:rFonts w:ascii="宋体" w:hAnsi="宋体" w:hint="eastAsia"/>
          <w:szCs w:val="21"/>
        </w:rPr>
        <w:t>class example</w:t>
      </w:r>
    </w:p>
    <w:p w14:paraId="209C1A83" w14:textId="77777777" w:rsidR="0094370B" w:rsidRDefault="00E64506">
      <w:pPr>
        <w:rPr>
          <w:rFonts w:ascii="宋体" w:hAnsi="宋体"/>
          <w:szCs w:val="21"/>
        </w:rPr>
      </w:pPr>
      <w:r>
        <w:rPr>
          <w:rFonts w:ascii="宋体" w:hAnsi="宋体" w:hint="eastAsia"/>
          <w:szCs w:val="21"/>
        </w:rPr>
        <w:t>{</w:t>
      </w:r>
    </w:p>
    <w:p w14:paraId="1FB1DF6B" w14:textId="77777777" w:rsidR="0094370B" w:rsidRDefault="00E64506">
      <w:pPr>
        <w:rPr>
          <w:rFonts w:ascii="宋体" w:hAnsi="宋体"/>
          <w:szCs w:val="21"/>
        </w:rPr>
      </w:pPr>
      <w:r>
        <w:rPr>
          <w:rFonts w:ascii="宋体" w:hAnsi="宋体" w:hint="eastAsia"/>
          <w:szCs w:val="21"/>
        </w:rPr>
        <w:lastRenderedPageBreak/>
        <w:t>public:</w:t>
      </w:r>
    </w:p>
    <w:p w14:paraId="05D4DED2" w14:textId="77777777" w:rsidR="0094370B" w:rsidRDefault="00E64506">
      <w:pPr>
        <w:rPr>
          <w:rFonts w:ascii="宋体" w:hAnsi="宋体"/>
          <w:szCs w:val="21"/>
        </w:rPr>
      </w:pPr>
      <w:r>
        <w:rPr>
          <w:rFonts w:ascii="宋体" w:hAnsi="宋体" w:hint="eastAsia"/>
          <w:szCs w:val="21"/>
        </w:rPr>
        <w:t xml:space="preserve">    example(int n)</w:t>
      </w:r>
    </w:p>
    <w:p w14:paraId="5274D4B0"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    {</w:t>
      </w:r>
    </w:p>
    <w:p w14:paraId="671038D4"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    i=n;</w:t>
      </w:r>
    </w:p>
    <w:p w14:paraId="7461157F"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    cout&lt;&lt;"Constructing\n ";</w:t>
      </w:r>
    </w:p>
    <w:p w14:paraId="4B82AC56" w14:textId="77777777" w:rsidR="0094370B" w:rsidRDefault="00E64506">
      <w:pPr>
        <w:rPr>
          <w:rFonts w:ascii="宋体" w:hAnsi="宋体"/>
          <w:szCs w:val="21"/>
        </w:rPr>
      </w:pPr>
      <w:r>
        <w:rPr>
          <w:rFonts w:ascii="宋体" w:hAnsi="宋体" w:hint="eastAsia"/>
          <w:szCs w:val="21"/>
        </w:rPr>
        <w:t xml:space="preserve">    }</w:t>
      </w:r>
    </w:p>
    <w:p w14:paraId="6F1A3B2D" w14:textId="77777777" w:rsidR="0094370B" w:rsidRDefault="00E64506">
      <w:pPr>
        <w:rPr>
          <w:rFonts w:ascii="宋体" w:hAnsi="宋体"/>
          <w:szCs w:val="21"/>
        </w:rPr>
      </w:pPr>
      <w:r>
        <w:rPr>
          <w:rFonts w:ascii="宋体" w:hAnsi="宋体" w:hint="eastAsia"/>
          <w:szCs w:val="21"/>
        </w:rPr>
        <w:t xml:space="preserve">    ~example() </w:t>
      </w:r>
    </w:p>
    <w:p w14:paraId="5C5D28AE" w14:textId="77777777" w:rsidR="0094370B" w:rsidRDefault="00E64506">
      <w:pPr>
        <w:rPr>
          <w:rFonts w:ascii="宋体" w:hAnsi="宋体"/>
          <w:szCs w:val="21"/>
        </w:rPr>
      </w:pPr>
      <w:r>
        <w:rPr>
          <w:rFonts w:ascii="宋体" w:hAnsi="宋体" w:hint="eastAsia"/>
          <w:szCs w:val="21"/>
        </w:rPr>
        <w:t xml:space="preserve">    { </w:t>
      </w:r>
      <w:r>
        <w:rPr>
          <w:rFonts w:ascii="宋体" w:hAnsi="宋体"/>
          <w:szCs w:val="21"/>
        </w:rPr>
        <w:t xml:space="preserve">  </w:t>
      </w:r>
    </w:p>
    <w:p w14:paraId="7CEE7472"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    cout &lt;&lt;"Destructing\n";  </w:t>
      </w:r>
    </w:p>
    <w:p w14:paraId="62F6466D" w14:textId="77777777" w:rsidR="0094370B" w:rsidRDefault="00E64506">
      <w:pPr>
        <w:rPr>
          <w:rFonts w:ascii="宋体" w:hAnsi="宋体"/>
          <w:szCs w:val="21"/>
        </w:rPr>
      </w:pPr>
      <w:r>
        <w:rPr>
          <w:rFonts w:ascii="宋体" w:hAnsi="宋体" w:hint="eastAsia"/>
          <w:szCs w:val="21"/>
        </w:rPr>
        <w:t xml:space="preserve">    }</w:t>
      </w:r>
    </w:p>
    <w:p w14:paraId="1CF8BE1C" w14:textId="77777777" w:rsidR="0094370B" w:rsidRDefault="00E64506">
      <w:pPr>
        <w:rPr>
          <w:rFonts w:ascii="宋体" w:hAnsi="宋体"/>
          <w:szCs w:val="21"/>
        </w:rPr>
      </w:pPr>
      <w:r>
        <w:rPr>
          <w:rFonts w:ascii="宋体" w:hAnsi="宋体" w:hint="eastAsia"/>
          <w:szCs w:val="21"/>
        </w:rPr>
        <w:t xml:space="preserve">    int get_i() </w:t>
      </w:r>
    </w:p>
    <w:p w14:paraId="0DA1EAFA" w14:textId="77777777" w:rsidR="0094370B" w:rsidRDefault="00E64506">
      <w:pPr>
        <w:rPr>
          <w:rFonts w:ascii="宋体" w:hAnsi="宋体"/>
          <w:szCs w:val="21"/>
        </w:rPr>
      </w:pPr>
      <w:r>
        <w:rPr>
          <w:rFonts w:ascii="宋体" w:hAnsi="宋体" w:hint="eastAsia"/>
          <w:szCs w:val="21"/>
        </w:rPr>
        <w:t xml:space="preserve">    {  </w:t>
      </w:r>
      <w:r>
        <w:rPr>
          <w:rFonts w:ascii="宋体" w:hAnsi="宋体"/>
          <w:szCs w:val="21"/>
        </w:rPr>
        <w:t xml:space="preserve">  </w:t>
      </w:r>
    </w:p>
    <w:p w14:paraId="17C03225" w14:textId="77777777" w:rsidR="0094370B" w:rsidRDefault="00E64506">
      <w:pPr>
        <w:rPr>
          <w:rFonts w:ascii="宋体" w:hAnsi="宋体"/>
          <w:szCs w:val="21"/>
        </w:rPr>
      </w:pPr>
      <w:r>
        <w:rPr>
          <w:rFonts w:ascii="宋体" w:hAnsi="宋体" w:hint="eastAsia"/>
          <w:szCs w:val="21"/>
        </w:rPr>
        <w:t xml:space="preserve">        return i; </w:t>
      </w:r>
    </w:p>
    <w:p w14:paraId="43506732" w14:textId="77777777" w:rsidR="0094370B" w:rsidRDefault="00E64506">
      <w:pPr>
        <w:rPr>
          <w:rFonts w:ascii="宋体" w:hAnsi="宋体"/>
          <w:szCs w:val="21"/>
        </w:rPr>
      </w:pPr>
      <w:r>
        <w:rPr>
          <w:rFonts w:ascii="宋体" w:hAnsi="宋体" w:hint="eastAsia"/>
          <w:szCs w:val="21"/>
        </w:rPr>
        <w:t xml:space="preserve">    }</w:t>
      </w:r>
    </w:p>
    <w:p w14:paraId="7E93B404" w14:textId="77777777" w:rsidR="0094370B" w:rsidRDefault="00E64506">
      <w:pPr>
        <w:rPr>
          <w:rFonts w:ascii="宋体" w:hAnsi="宋体"/>
          <w:szCs w:val="21"/>
        </w:rPr>
      </w:pPr>
      <w:r>
        <w:rPr>
          <w:rFonts w:ascii="宋体" w:hAnsi="宋体" w:hint="eastAsia"/>
          <w:szCs w:val="21"/>
        </w:rPr>
        <w:t>private:</w:t>
      </w:r>
    </w:p>
    <w:p w14:paraId="036DE8E8"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  int i;</w:t>
      </w:r>
    </w:p>
    <w:p w14:paraId="2A8CABAE" w14:textId="77777777" w:rsidR="0094370B" w:rsidRDefault="00E64506">
      <w:pPr>
        <w:rPr>
          <w:rFonts w:ascii="宋体" w:hAnsi="宋体"/>
          <w:szCs w:val="21"/>
        </w:rPr>
      </w:pPr>
      <w:r>
        <w:rPr>
          <w:rFonts w:ascii="宋体" w:hAnsi="宋体" w:hint="eastAsia"/>
          <w:szCs w:val="21"/>
        </w:rPr>
        <w:t>};</w:t>
      </w:r>
    </w:p>
    <w:p w14:paraId="71A2E9CE" w14:textId="77777777" w:rsidR="0094370B" w:rsidRDefault="00E64506">
      <w:pPr>
        <w:rPr>
          <w:rFonts w:ascii="宋体" w:hAnsi="宋体"/>
          <w:szCs w:val="21"/>
        </w:rPr>
      </w:pPr>
      <w:r>
        <w:rPr>
          <w:rFonts w:ascii="宋体" w:hAnsi="宋体" w:hint="eastAsia"/>
          <w:szCs w:val="21"/>
        </w:rPr>
        <w:lastRenderedPageBreak/>
        <w:t>int sqr_it(example o)</w:t>
      </w:r>
    </w:p>
    <w:p w14:paraId="11F07B80" w14:textId="77777777" w:rsidR="0094370B" w:rsidRDefault="00E64506">
      <w:pPr>
        <w:rPr>
          <w:rFonts w:ascii="宋体" w:hAnsi="宋体"/>
          <w:szCs w:val="21"/>
        </w:rPr>
      </w:pPr>
      <w:r>
        <w:rPr>
          <w:rFonts w:ascii="宋体" w:hAnsi="宋体" w:hint="eastAsia"/>
          <w:szCs w:val="21"/>
        </w:rPr>
        <w:t>{</w:t>
      </w:r>
    </w:p>
    <w:p w14:paraId="51BE941F"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   return o.get_i()* o.get_i();</w:t>
      </w:r>
    </w:p>
    <w:p w14:paraId="17455310" w14:textId="77777777" w:rsidR="0094370B" w:rsidRDefault="00E64506">
      <w:pPr>
        <w:rPr>
          <w:rFonts w:ascii="宋体" w:hAnsi="宋体"/>
          <w:szCs w:val="21"/>
        </w:rPr>
      </w:pPr>
      <w:r>
        <w:rPr>
          <w:rFonts w:ascii="宋体" w:hAnsi="宋体" w:hint="eastAsia"/>
          <w:szCs w:val="21"/>
        </w:rPr>
        <w:t>}</w:t>
      </w:r>
    </w:p>
    <w:p w14:paraId="59905292" w14:textId="77777777" w:rsidR="0094370B" w:rsidRDefault="00E64506">
      <w:pPr>
        <w:rPr>
          <w:rFonts w:ascii="宋体" w:hAnsi="宋体"/>
          <w:szCs w:val="21"/>
        </w:rPr>
      </w:pPr>
      <w:r>
        <w:rPr>
          <w:rFonts w:ascii="宋体" w:hAnsi="宋体" w:hint="eastAsia"/>
          <w:szCs w:val="21"/>
        </w:rPr>
        <w:t>main()</w:t>
      </w:r>
    </w:p>
    <w:p w14:paraId="10BC8901" w14:textId="77777777" w:rsidR="0094370B" w:rsidRDefault="00E64506">
      <w:pPr>
        <w:rPr>
          <w:rFonts w:ascii="宋体" w:hAnsi="宋体"/>
          <w:szCs w:val="21"/>
        </w:rPr>
      </w:pPr>
      <w:r>
        <w:rPr>
          <w:rFonts w:ascii="宋体" w:hAnsi="宋体" w:hint="eastAsia"/>
          <w:szCs w:val="21"/>
        </w:rPr>
        <w:t>{</w:t>
      </w:r>
    </w:p>
    <w:p w14:paraId="2BE0964C" w14:textId="77777777" w:rsidR="0094370B" w:rsidRDefault="00E64506">
      <w:pPr>
        <w:rPr>
          <w:rFonts w:ascii="宋体" w:hAnsi="宋体"/>
          <w:szCs w:val="21"/>
        </w:rPr>
      </w:pPr>
      <w:r>
        <w:rPr>
          <w:rFonts w:ascii="宋体" w:hAnsi="宋体" w:hint="eastAsia"/>
          <w:szCs w:val="21"/>
        </w:rPr>
        <w:t xml:space="preserve">    example x(10);</w:t>
      </w:r>
    </w:p>
    <w:p w14:paraId="61F2BE85" w14:textId="77777777" w:rsidR="0094370B" w:rsidRDefault="00E64506">
      <w:pPr>
        <w:rPr>
          <w:rFonts w:ascii="宋体" w:hAnsi="宋体"/>
          <w:szCs w:val="21"/>
        </w:rPr>
      </w:pPr>
      <w:r>
        <w:rPr>
          <w:rFonts w:ascii="宋体" w:hAnsi="宋体" w:hint="eastAsia"/>
          <w:szCs w:val="21"/>
        </w:rPr>
        <w:t xml:space="preserve">    cout&lt;&lt;x.get_i()&lt;&lt;endl;</w:t>
      </w:r>
    </w:p>
    <w:p w14:paraId="3883D726" w14:textId="77777777" w:rsidR="0094370B" w:rsidRDefault="00E64506">
      <w:pPr>
        <w:rPr>
          <w:rFonts w:ascii="宋体" w:hAnsi="宋体"/>
          <w:szCs w:val="21"/>
        </w:rPr>
      </w:pPr>
      <w:r>
        <w:rPr>
          <w:rFonts w:ascii="宋体" w:hAnsi="宋体" w:hint="eastAsia"/>
          <w:szCs w:val="21"/>
        </w:rPr>
        <w:t xml:space="preserve">    cout&lt;&lt;sqr_it(x)&lt;&lt;endl;</w:t>
      </w:r>
    </w:p>
    <w:p w14:paraId="34E196AF" w14:textId="77777777" w:rsidR="0094370B" w:rsidRDefault="00E64506">
      <w:pPr>
        <w:rPr>
          <w:rFonts w:ascii="宋体" w:hAnsi="宋体"/>
          <w:szCs w:val="21"/>
        </w:rPr>
      </w:pPr>
      <w:r>
        <w:rPr>
          <w:rFonts w:ascii="宋体" w:hAnsi="宋体" w:hint="eastAsia"/>
          <w:szCs w:val="21"/>
        </w:rPr>
        <w:t xml:space="preserve">    return 0;</w:t>
      </w:r>
    </w:p>
    <w:p w14:paraId="4D5E9529" w14:textId="77777777" w:rsidR="0094370B" w:rsidRDefault="00E64506">
      <w:pPr>
        <w:rPr>
          <w:rFonts w:ascii="宋体" w:hAnsi="宋体"/>
          <w:szCs w:val="21"/>
        </w:rPr>
      </w:pPr>
      <w:r>
        <w:rPr>
          <w:rFonts w:ascii="宋体" w:hAnsi="宋体" w:hint="eastAsia"/>
          <w:szCs w:val="21"/>
        </w:rPr>
        <w:t>}</w:t>
      </w:r>
    </w:p>
    <w:p w14:paraId="408D1AB7" w14:textId="77777777" w:rsidR="0094370B" w:rsidRDefault="00E64506">
      <w:pPr>
        <w:rPr>
          <w:rFonts w:ascii="宋体" w:hAnsi="宋体"/>
          <w:szCs w:val="21"/>
        </w:rPr>
      </w:pPr>
      <w:r>
        <w:rPr>
          <w:rFonts w:ascii="宋体" w:hAnsi="宋体"/>
          <w:szCs w:val="21"/>
        </w:rPr>
        <w:t>Constructing</w:t>
      </w:r>
    </w:p>
    <w:p w14:paraId="0046A9A3" w14:textId="77777777" w:rsidR="0094370B" w:rsidRDefault="00E64506">
      <w:pPr>
        <w:rPr>
          <w:rFonts w:ascii="宋体" w:hAnsi="宋体"/>
          <w:szCs w:val="21"/>
        </w:rPr>
      </w:pPr>
      <w:r>
        <w:rPr>
          <w:rFonts w:ascii="宋体" w:hAnsi="宋体"/>
          <w:szCs w:val="21"/>
        </w:rPr>
        <w:t>10</w:t>
      </w:r>
    </w:p>
    <w:p w14:paraId="31E68CCF" w14:textId="77777777" w:rsidR="0094370B" w:rsidRDefault="00E64506">
      <w:pPr>
        <w:rPr>
          <w:rFonts w:ascii="宋体" w:hAnsi="宋体"/>
          <w:szCs w:val="21"/>
        </w:rPr>
      </w:pPr>
      <w:r>
        <w:rPr>
          <w:rFonts w:ascii="宋体" w:hAnsi="宋体"/>
          <w:szCs w:val="21"/>
        </w:rPr>
        <w:t>Destructing</w:t>
      </w:r>
    </w:p>
    <w:p w14:paraId="74B4BCAF" w14:textId="77777777" w:rsidR="0094370B" w:rsidRDefault="00E64506">
      <w:pPr>
        <w:rPr>
          <w:rFonts w:ascii="宋体" w:hAnsi="宋体"/>
          <w:szCs w:val="21"/>
        </w:rPr>
      </w:pPr>
      <w:r>
        <w:rPr>
          <w:rFonts w:ascii="宋体" w:hAnsi="宋体"/>
          <w:szCs w:val="21"/>
        </w:rPr>
        <w:t>100</w:t>
      </w:r>
    </w:p>
    <w:p w14:paraId="54B78BD8" w14:textId="77777777" w:rsidR="0094370B" w:rsidRDefault="00E64506">
      <w:pPr>
        <w:rPr>
          <w:rFonts w:ascii="宋体" w:hAnsi="宋体"/>
          <w:szCs w:val="21"/>
        </w:rPr>
      </w:pPr>
      <w:r>
        <w:rPr>
          <w:rFonts w:ascii="宋体" w:hAnsi="宋体"/>
          <w:szCs w:val="21"/>
        </w:rPr>
        <w:t>10</w:t>
      </w:r>
    </w:p>
    <w:p w14:paraId="207CCA7E" w14:textId="77777777" w:rsidR="0094370B" w:rsidRDefault="00E64506">
      <w:pPr>
        <w:rPr>
          <w:rFonts w:ascii="宋体" w:hAnsi="宋体"/>
          <w:szCs w:val="21"/>
        </w:rPr>
      </w:pPr>
      <w:r>
        <w:rPr>
          <w:rFonts w:ascii="宋体" w:hAnsi="宋体"/>
          <w:szCs w:val="21"/>
        </w:rPr>
        <w:t>Destructing</w:t>
      </w:r>
    </w:p>
    <w:p w14:paraId="6E710243" w14:textId="77777777" w:rsidR="0094370B" w:rsidRDefault="0094370B">
      <w:pPr>
        <w:rPr>
          <w:rFonts w:ascii="宋体" w:hAnsi="宋体"/>
          <w:szCs w:val="21"/>
        </w:rPr>
      </w:pPr>
    </w:p>
    <w:p w14:paraId="0070B0EA" w14:textId="77777777" w:rsidR="0094370B" w:rsidRDefault="00E64506">
      <w:pPr>
        <w:rPr>
          <w:rFonts w:ascii="宋体" w:hAnsi="宋体"/>
          <w:szCs w:val="21"/>
        </w:rPr>
      </w:pPr>
      <w:r>
        <w:rPr>
          <w:rFonts w:ascii="宋体" w:hAnsi="宋体" w:hint="eastAsia"/>
          <w:szCs w:val="21"/>
        </w:rPr>
        <w:t>6、#include &lt;iostream.h&gt;</w:t>
      </w:r>
    </w:p>
    <w:p w14:paraId="7E3FBC1F" w14:textId="77777777" w:rsidR="0094370B" w:rsidRDefault="00E64506">
      <w:pPr>
        <w:rPr>
          <w:rFonts w:ascii="宋体" w:hAnsi="宋体"/>
          <w:szCs w:val="21"/>
        </w:rPr>
      </w:pPr>
      <w:r>
        <w:rPr>
          <w:rFonts w:ascii="宋体" w:hAnsi="宋体"/>
          <w:szCs w:val="21"/>
        </w:rPr>
        <w:t xml:space="preserve">   class Test</w:t>
      </w:r>
    </w:p>
    <w:p w14:paraId="6E20FD87" w14:textId="77777777" w:rsidR="0094370B" w:rsidRDefault="00E64506">
      <w:pPr>
        <w:rPr>
          <w:rFonts w:ascii="宋体" w:hAnsi="宋体"/>
          <w:szCs w:val="21"/>
        </w:rPr>
      </w:pPr>
      <w:r>
        <w:rPr>
          <w:rFonts w:ascii="宋体" w:hAnsi="宋体"/>
          <w:szCs w:val="21"/>
        </w:rPr>
        <w:t xml:space="preserve">   {</w:t>
      </w:r>
    </w:p>
    <w:p w14:paraId="02AB0AA0" w14:textId="77777777" w:rsidR="0094370B" w:rsidRDefault="00E64506">
      <w:pPr>
        <w:rPr>
          <w:rFonts w:ascii="宋体" w:hAnsi="宋体"/>
          <w:szCs w:val="21"/>
        </w:rPr>
      </w:pPr>
      <w:r>
        <w:rPr>
          <w:rFonts w:ascii="宋体" w:hAnsi="宋体"/>
          <w:szCs w:val="21"/>
        </w:rPr>
        <w:t xml:space="preserve">   private:</w:t>
      </w:r>
    </w:p>
    <w:p w14:paraId="76C342DC" w14:textId="77777777" w:rsidR="0094370B" w:rsidRDefault="00E64506">
      <w:pPr>
        <w:rPr>
          <w:rFonts w:ascii="宋体" w:hAnsi="宋体"/>
          <w:szCs w:val="21"/>
        </w:rPr>
      </w:pPr>
      <w:r>
        <w:rPr>
          <w:rFonts w:ascii="宋体" w:hAnsi="宋体"/>
          <w:szCs w:val="21"/>
        </w:rPr>
        <w:t xml:space="preserve">       int x;</w:t>
      </w:r>
    </w:p>
    <w:p w14:paraId="3BE8EE9B" w14:textId="77777777" w:rsidR="0094370B" w:rsidRDefault="00E64506">
      <w:pPr>
        <w:rPr>
          <w:rFonts w:ascii="宋体" w:hAnsi="宋体"/>
          <w:szCs w:val="21"/>
        </w:rPr>
      </w:pPr>
      <w:r>
        <w:rPr>
          <w:rFonts w:ascii="宋体" w:hAnsi="宋体"/>
          <w:szCs w:val="21"/>
        </w:rPr>
        <w:t xml:space="preserve">   public:</w:t>
      </w:r>
    </w:p>
    <w:p w14:paraId="72168473" w14:textId="77777777" w:rsidR="0094370B" w:rsidRDefault="00E64506">
      <w:pPr>
        <w:rPr>
          <w:rFonts w:ascii="宋体" w:hAnsi="宋体"/>
          <w:szCs w:val="21"/>
        </w:rPr>
      </w:pPr>
      <w:r>
        <w:rPr>
          <w:rFonts w:ascii="宋体" w:hAnsi="宋体"/>
          <w:szCs w:val="21"/>
        </w:rPr>
        <w:t xml:space="preserve">       Test()</w:t>
      </w:r>
    </w:p>
    <w:p w14:paraId="64E42F4E" w14:textId="77777777" w:rsidR="0094370B" w:rsidRDefault="00E64506">
      <w:pPr>
        <w:rPr>
          <w:rFonts w:ascii="宋体" w:hAnsi="宋体"/>
          <w:szCs w:val="21"/>
        </w:rPr>
      </w:pPr>
      <w:r>
        <w:rPr>
          <w:rFonts w:ascii="宋体" w:hAnsi="宋体"/>
          <w:szCs w:val="21"/>
        </w:rPr>
        <w:t xml:space="preserve">       {</w:t>
      </w:r>
    </w:p>
    <w:p w14:paraId="20F7A32C" w14:textId="77777777" w:rsidR="0094370B" w:rsidRDefault="00E64506">
      <w:pPr>
        <w:rPr>
          <w:rFonts w:ascii="宋体" w:hAnsi="宋体"/>
          <w:szCs w:val="21"/>
        </w:rPr>
      </w:pPr>
      <w:r>
        <w:rPr>
          <w:rFonts w:ascii="宋体" w:hAnsi="宋体" w:hint="eastAsia"/>
          <w:szCs w:val="21"/>
        </w:rPr>
        <w:t>cout&lt;&lt;“构造函数被执行”&lt;&lt;endl;</w:t>
      </w:r>
    </w:p>
    <w:p w14:paraId="573B8EAC" w14:textId="77777777" w:rsidR="0094370B" w:rsidRDefault="00E64506">
      <w:pPr>
        <w:rPr>
          <w:rFonts w:ascii="宋体" w:hAnsi="宋体"/>
          <w:szCs w:val="21"/>
        </w:rPr>
      </w:pPr>
      <w:r>
        <w:rPr>
          <w:rFonts w:ascii="宋体" w:hAnsi="宋体"/>
          <w:szCs w:val="21"/>
        </w:rPr>
        <w:t xml:space="preserve">         x=0;</w:t>
      </w:r>
    </w:p>
    <w:p w14:paraId="22DD4576" w14:textId="77777777" w:rsidR="0094370B" w:rsidRDefault="00E64506">
      <w:pPr>
        <w:rPr>
          <w:rFonts w:ascii="宋体" w:hAnsi="宋体"/>
          <w:szCs w:val="21"/>
        </w:rPr>
      </w:pPr>
      <w:r>
        <w:rPr>
          <w:rFonts w:ascii="宋体" w:hAnsi="宋体"/>
          <w:szCs w:val="21"/>
        </w:rPr>
        <w:t xml:space="preserve">       }</w:t>
      </w:r>
    </w:p>
    <w:p w14:paraId="1DBE85B4" w14:textId="77777777" w:rsidR="0094370B" w:rsidRDefault="00E64506">
      <w:pPr>
        <w:rPr>
          <w:rFonts w:ascii="宋体" w:hAnsi="宋体"/>
          <w:szCs w:val="21"/>
        </w:rPr>
      </w:pPr>
      <w:r>
        <w:rPr>
          <w:rFonts w:ascii="宋体" w:hAnsi="宋体" w:hint="eastAsia"/>
          <w:szCs w:val="21"/>
        </w:rPr>
        <w:t>~Test() {cout&lt;&lt;“析构函数被执行”&lt;&lt;endl;</w:t>
      </w:r>
    </w:p>
    <w:p w14:paraId="311C08F5" w14:textId="77777777" w:rsidR="0094370B" w:rsidRDefault="00E64506">
      <w:pPr>
        <w:rPr>
          <w:rFonts w:ascii="宋体" w:hAnsi="宋体"/>
          <w:szCs w:val="21"/>
        </w:rPr>
      </w:pPr>
      <w:r>
        <w:rPr>
          <w:rFonts w:ascii="宋体" w:hAnsi="宋体"/>
          <w:szCs w:val="21"/>
        </w:rPr>
        <w:t xml:space="preserve">       void print() {cout&lt;&lt;“x=”&lt;&lt;x&lt;&lt;endl; }</w:t>
      </w:r>
    </w:p>
    <w:p w14:paraId="1B906C2F" w14:textId="77777777" w:rsidR="0094370B" w:rsidRDefault="00E64506">
      <w:pPr>
        <w:rPr>
          <w:rFonts w:ascii="宋体" w:hAnsi="宋体"/>
          <w:szCs w:val="21"/>
        </w:rPr>
      </w:pPr>
      <w:r>
        <w:rPr>
          <w:rFonts w:ascii="宋体" w:hAnsi="宋体"/>
          <w:szCs w:val="21"/>
        </w:rPr>
        <w:t xml:space="preserve">   };</w:t>
      </w:r>
    </w:p>
    <w:p w14:paraId="0E92FE00" w14:textId="77777777" w:rsidR="0094370B" w:rsidRDefault="00E64506">
      <w:pPr>
        <w:rPr>
          <w:rFonts w:ascii="宋体" w:hAnsi="宋体"/>
          <w:szCs w:val="21"/>
        </w:rPr>
      </w:pPr>
      <w:r>
        <w:rPr>
          <w:rFonts w:ascii="宋体" w:hAnsi="宋体"/>
          <w:szCs w:val="21"/>
        </w:rPr>
        <w:t xml:space="preserve">   void main()</w:t>
      </w:r>
    </w:p>
    <w:p w14:paraId="3826FEF2" w14:textId="77777777" w:rsidR="0094370B" w:rsidRDefault="00E64506">
      <w:pPr>
        <w:rPr>
          <w:rFonts w:ascii="宋体" w:hAnsi="宋体"/>
          <w:szCs w:val="21"/>
        </w:rPr>
      </w:pPr>
      <w:r>
        <w:rPr>
          <w:rFonts w:ascii="宋体" w:hAnsi="宋体"/>
          <w:szCs w:val="21"/>
        </w:rPr>
        <w:t xml:space="preserve">   {</w:t>
      </w:r>
    </w:p>
    <w:p w14:paraId="4B0F658D" w14:textId="77777777" w:rsidR="0094370B" w:rsidRDefault="00E64506">
      <w:pPr>
        <w:rPr>
          <w:rFonts w:ascii="宋体" w:hAnsi="宋体"/>
          <w:szCs w:val="21"/>
        </w:rPr>
      </w:pPr>
      <w:r>
        <w:rPr>
          <w:rFonts w:ascii="宋体" w:hAnsi="宋体"/>
          <w:szCs w:val="21"/>
        </w:rPr>
        <w:lastRenderedPageBreak/>
        <w:t xml:space="preserve">       Test obj1,obj2;</w:t>
      </w:r>
    </w:p>
    <w:p w14:paraId="28B7B1AF" w14:textId="77777777" w:rsidR="0094370B" w:rsidRDefault="00E64506">
      <w:pPr>
        <w:rPr>
          <w:rFonts w:ascii="宋体" w:hAnsi="宋体"/>
          <w:szCs w:val="21"/>
        </w:rPr>
      </w:pPr>
      <w:r>
        <w:rPr>
          <w:rFonts w:ascii="宋体" w:hAnsi="宋体"/>
          <w:szCs w:val="21"/>
        </w:rPr>
        <w:t>obj1.print();</w:t>
      </w:r>
    </w:p>
    <w:p w14:paraId="2A2849C9" w14:textId="77777777" w:rsidR="0094370B" w:rsidRDefault="00E64506">
      <w:pPr>
        <w:rPr>
          <w:rFonts w:ascii="宋体" w:hAnsi="宋体"/>
          <w:szCs w:val="21"/>
        </w:rPr>
      </w:pPr>
      <w:r>
        <w:rPr>
          <w:rFonts w:ascii="宋体" w:hAnsi="宋体"/>
          <w:szCs w:val="21"/>
        </w:rPr>
        <w:t>obj2.print();</w:t>
      </w:r>
    </w:p>
    <w:p w14:paraId="66A37B3C" w14:textId="77777777" w:rsidR="0094370B" w:rsidRDefault="00E64506">
      <w:pPr>
        <w:rPr>
          <w:rFonts w:ascii="宋体" w:hAnsi="宋体"/>
          <w:szCs w:val="21"/>
        </w:rPr>
      </w:pPr>
      <w:r>
        <w:rPr>
          <w:rFonts w:ascii="宋体" w:hAnsi="宋体"/>
          <w:szCs w:val="21"/>
        </w:rPr>
        <w:t xml:space="preserve">   }</w:t>
      </w:r>
    </w:p>
    <w:p w14:paraId="28BB971F" w14:textId="77777777" w:rsidR="0094370B" w:rsidRDefault="00E64506">
      <w:pPr>
        <w:rPr>
          <w:rFonts w:ascii="宋体" w:hAnsi="宋体"/>
          <w:szCs w:val="21"/>
        </w:rPr>
      </w:pPr>
      <w:r>
        <w:rPr>
          <w:rFonts w:ascii="宋体" w:hAnsi="宋体" w:hint="eastAsia"/>
          <w:szCs w:val="21"/>
        </w:rPr>
        <w:t>构造函数被执行</w:t>
      </w:r>
    </w:p>
    <w:p w14:paraId="3FA1506F" w14:textId="77777777" w:rsidR="0094370B" w:rsidRDefault="00E64506">
      <w:pPr>
        <w:rPr>
          <w:rFonts w:ascii="宋体" w:hAnsi="宋体"/>
          <w:szCs w:val="21"/>
        </w:rPr>
      </w:pPr>
      <w:r>
        <w:rPr>
          <w:rFonts w:ascii="宋体" w:hAnsi="宋体" w:hint="eastAsia"/>
          <w:szCs w:val="21"/>
        </w:rPr>
        <w:t>构造函数被执行</w:t>
      </w:r>
    </w:p>
    <w:p w14:paraId="2A9799CD" w14:textId="77777777" w:rsidR="0094370B" w:rsidRDefault="00E64506">
      <w:pPr>
        <w:rPr>
          <w:rFonts w:ascii="宋体" w:hAnsi="宋体"/>
          <w:szCs w:val="21"/>
        </w:rPr>
      </w:pPr>
      <w:r>
        <w:rPr>
          <w:rFonts w:ascii="宋体" w:hAnsi="宋体"/>
          <w:szCs w:val="21"/>
        </w:rPr>
        <w:t>x=0</w:t>
      </w:r>
    </w:p>
    <w:p w14:paraId="14F42165" w14:textId="77777777" w:rsidR="0094370B" w:rsidRDefault="00E64506">
      <w:pPr>
        <w:rPr>
          <w:rFonts w:ascii="宋体" w:hAnsi="宋体"/>
          <w:szCs w:val="21"/>
        </w:rPr>
      </w:pPr>
      <w:r>
        <w:rPr>
          <w:rFonts w:ascii="宋体" w:hAnsi="宋体"/>
          <w:szCs w:val="21"/>
        </w:rPr>
        <w:t>x=0</w:t>
      </w:r>
    </w:p>
    <w:p w14:paraId="74B1E3F3" w14:textId="77777777" w:rsidR="0094370B" w:rsidRDefault="00E64506">
      <w:pPr>
        <w:rPr>
          <w:rFonts w:ascii="宋体" w:hAnsi="宋体"/>
          <w:szCs w:val="21"/>
        </w:rPr>
      </w:pPr>
      <w:r>
        <w:rPr>
          <w:rFonts w:ascii="宋体" w:hAnsi="宋体" w:hint="eastAsia"/>
          <w:szCs w:val="21"/>
        </w:rPr>
        <w:t>析构函数被执行</w:t>
      </w:r>
    </w:p>
    <w:p w14:paraId="6782CD52" w14:textId="77777777" w:rsidR="0094370B" w:rsidRDefault="00E64506">
      <w:pPr>
        <w:rPr>
          <w:rFonts w:ascii="宋体" w:hAnsi="宋体"/>
          <w:szCs w:val="21"/>
        </w:rPr>
      </w:pPr>
      <w:r>
        <w:rPr>
          <w:rFonts w:ascii="宋体" w:hAnsi="宋体" w:hint="eastAsia"/>
          <w:szCs w:val="21"/>
        </w:rPr>
        <w:t>析构函数被执行</w:t>
      </w:r>
    </w:p>
    <w:p w14:paraId="200BC04C" w14:textId="77777777" w:rsidR="0094370B" w:rsidRDefault="0094370B">
      <w:pPr>
        <w:rPr>
          <w:rFonts w:ascii="宋体" w:hAnsi="宋体"/>
          <w:szCs w:val="21"/>
        </w:rPr>
      </w:pPr>
    </w:p>
    <w:p w14:paraId="7DDCE099" w14:textId="77777777" w:rsidR="0094370B" w:rsidRDefault="00E64506">
      <w:pPr>
        <w:rPr>
          <w:rFonts w:ascii="宋体" w:hAnsi="宋体"/>
          <w:szCs w:val="21"/>
        </w:rPr>
      </w:pPr>
      <w:r>
        <w:rPr>
          <w:rFonts w:ascii="宋体" w:hAnsi="宋体" w:hint="eastAsia"/>
          <w:szCs w:val="21"/>
        </w:rPr>
        <w:t>7、#include &lt;iostream.h&gt;</w:t>
      </w:r>
    </w:p>
    <w:p w14:paraId="1DA1483E" w14:textId="77777777" w:rsidR="0094370B" w:rsidRDefault="00E64506">
      <w:pPr>
        <w:rPr>
          <w:rFonts w:ascii="宋体" w:hAnsi="宋体"/>
          <w:szCs w:val="21"/>
        </w:rPr>
      </w:pPr>
      <w:r>
        <w:rPr>
          <w:rFonts w:ascii="宋体" w:hAnsi="宋体"/>
          <w:szCs w:val="21"/>
        </w:rPr>
        <w:t xml:space="preserve">   class A</w:t>
      </w:r>
    </w:p>
    <w:p w14:paraId="4F5D3356" w14:textId="77777777" w:rsidR="0094370B" w:rsidRDefault="00E64506">
      <w:pPr>
        <w:rPr>
          <w:rFonts w:ascii="宋体" w:hAnsi="宋体"/>
          <w:szCs w:val="21"/>
        </w:rPr>
      </w:pPr>
      <w:r>
        <w:rPr>
          <w:rFonts w:ascii="宋体" w:hAnsi="宋体"/>
          <w:szCs w:val="21"/>
        </w:rPr>
        <w:t xml:space="preserve">   {</w:t>
      </w:r>
    </w:p>
    <w:p w14:paraId="458748A7" w14:textId="77777777" w:rsidR="0094370B" w:rsidRDefault="00E64506">
      <w:pPr>
        <w:rPr>
          <w:rFonts w:ascii="宋体" w:hAnsi="宋体"/>
          <w:szCs w:val="21"/>
        </w:rPr>
      </w:pPr>
      <w:r>
        <w:rPr>
          <w:rFonts w:ascii="宋体" w:hAnsi="宋体"/>
          <w:szCs w:val="21"/>
        </w:rPr>
        <w:t xml:space="preserve">   public:</w:t>
      </w:r>
    </w:p>
    <w:p w14:paraId="71FB0369" w14:textId="77777777" w:rsidR="0094370B" w:rsidRDefault="00E64506">
      <w:pPr>
        <w:rPr>
          <w:rFonts w:ascii="宋体" w:hAnsi="宋体"/>
          <w:szCs w:val="21"/>
        </w:rPr>
      </w:pPr>
      <w:r>
        <w:rPr>
          <w:rFonts w:ascii="宋体" w:hAnsi="宋体"/>
          <w:szCs w:val="21"/>
        </w:rPr>
        <w:t xml:space="preserve">      A(int *s) {cout&lt;&lt;s&lt;&lt;endl;}</w:t>
      </w:r>
    </w:p>
    <w:p w14:paraId="45BEBDB1" w14:textId="77777777" w:rsidR="0094370B" w:rsidRDefault="00E64506">
      <w:pPr>
        <w:rPr>
          <w:rFonts w:ascii="宋体" w:hAnsi="宋体"/>
          <w:szCs w:val="21"/>
        </w:rPr>
      </w:pPr>
      <w:r>
        <w:rPr>
          <w:rFonts w:ascii="宋体" w:hAnsi="宋体"/>
          <w:szCs w:val="21"/>
        </w:rPr>
        <w:t xml:space="preserve">   };</w:t>
      </w:r>
    </w:p>
    <w:p w14:paraId="41801487" w14:textId="77777777" w:rsidR="0094370B" w:rsidRDefault="00E64506">
      <w:pPr>
        <w:rPr>
          <w:rFonts w:ascii="宋体" w:hAnsi="宋体"/>
          <w:szCs w:val="21"/>
        </w:rPr>
      </w:pPr>
      <w:r>
        <w:rPr>
          <w:rFonts w:ascii="宋体" w:hAnsi="宋体"/>
          <w:szCs w:val="21"/>
        </w:rPr>
        <w:lastRenderedPageBreak/>
        <w:t xml:space="preserve">   class B:public A</w:t>
      </w:r>
    </w:p>
    <w:p w14:paraId="69A06817" w14:textId="77777777" w:rsidR="0094370B" w:rsidRDefault="00E64506">
      <w:pPr>
        <w:rPr>
          <w:rFonts w:ascii="宋体" w:hAnsi="宋体"/>
          <w:szCs w:val="21"/>
        </w:rPr>
      </w:pPr>
      <w:r>
        <w:rPr>
          <w:rFonts w:ascii="宋体" w:hAnsi="宋体"/>
          <w:szCs w:val="21"/>
        </w:rPr>
        <w:t xml:space="preserve">   {</w:t>
      </w:r>
    </w:p>
    <w:p w14:paraId="49C62D85" w14:textId="77777777" w:rsidR="0094370B" w:rsidRDefault="00E64506">
      <w:pPr>
        <w:rPr>
          <w:rFonts w:ascii="宋体" w:hAnsi="宋体"/>
          <w:szCs w:val="21"/>
        </w:rPr>
      </w:pPr>
      <w:r>
        <w:rPr>
          <w:rFonts w:ascii="宋体" w:hAnsi="宋体"/>
          <w:szCs w:val="21"/>
        </w:rPr>
        <w:t xml:space="preserve">   public:</w:t>
      </w:r>
    </w:p>
    <w:p w14:paraId="52CD281F" w14:textId="77777777" w:rsidR="0094370B" w:rsidRDefault="00E64506">
      <w:pPr>
        <w:rPr>
          <w:rFonts w:ascii="宋体" w:hAnsi="宋体"/>
          <w:szCs w:val="21"/>
        </w:rPr>
      </w:pPr>
      <w:r>
        <w:rPr>
          <w:rFonts w:ascii="宋体" w:hAnsi="宋体"/>
          <w:szCs w:val="21"/>
        </w:rPr>
        <w:t xml:space="preserve">      B(char *s1,char *s2):A(s1)</w:t>
      </w:r>
    </w:p>
    <w:p w14:paraId="2389212E" w14:textId="77777777" w:rsidR="0094370B" w:rsidRDefault="00E64506">
      <w:pPr>
        <w:rPr>
          <w:rFonts w:ascii="宋体" w:hAnsi="宋体"/>
          <w:szCs w:val="21"/>
        </w:rPr>
      </w:pPr>
      <w:r>
        <w:rPr>
          <w:rFonts w:ascii="宋体" w:hAnsi="宋体"/>
          <w:szCs w:val="21"/>
        </w:rPr>
        <w:t xml:space="preserve">      {</w:t>
      </w:r>
    </w:p>
    <w:p w14:paraId="5ECA951C" w14:textId="77777777" w:rsidR="0094370B" w:rsidRDefault="00E64506">
      <w:pPr>
        <w:rPr>
          <w:rFonts w:ascii="宋体" w:hAnsi="宋体"/>
          <w:szCs w:val="21"/>
        </w:rPr>
      </w:pPr>
      <w:r>
        <w:rPr>
          <w:rFonts w:ascii="宋体" w:hAnsi="宋体"/>
          <w:szCs w:val="21"/>
        </w:rPr>
        <w:t xml:space="preserve">          cout&lt;&lt;s2&lt;&lt;endl;</w:t>
      </w:r>
    </w:p>
    <w:p w14:paraId="1CC7443E" w14:textId="77777777" w:rsidR="0094370B" w:rsidRDefault="00E64506">
      <w:pPr>
        <w:rPr>
          <w:rFonts w:ascii="宋体" w:hAnsi="宋体"/>
          <w:szCs w:val="21"/>
        </w:rPr>
      </w:pPr>
      <w:r>
        <w:rPr>
          <w:rFonts w:ascii="宋体" w:hAnsi="宋体"/>
          <w:szCs w:val="21"/>
        </w:rPr>
        <w:t xml:space="preserve">      }</w:t>
      </w:r>
    </w:p>
    <w:p w14:paraId="2391B5AC" w14:textId="77777777" w:rsidR="0094370B" w:rsidRDefault="00E64506">
      <w:pPr>
        <w:rPr>
          <w:rFonts w:ascii="宋体" w:hAnsi="宋体"/>
          <w:szCs w:val="21"/>
        </w:rPr>
      </w:pPr>
      <w:r>
        <w:rPr>
          <w:rFonts w:ascii="宋体" w:hAnsi="宋体"/>
          <w:szCs w:val="21"/>
        </w:rPr>
        <w:t xml:space="preserve">   };</w:t>
      </w:r>
    </w:p>
    <w:p w14:paraId="27F35556" w14:textId="77777777" w:rsidR="0094370B" w:rsidRDefault="00E64506">
      <w:pPr>
        <w:rPr>
          <w:rFonts w:ascii="宋体" w:hAnsi="宋体"/>
          <w:szCs w:val="21"/>
        </w:rPr>
      </w:pPr>
      <w:r>
        <w:rPr>
          <w:rFonts w:ascii="宋体" w:hAnsi="宋体"/>
          <w:szCs w:val="21"/>
        </w:rPr>
        <w:t xml:space="preserve">   class C:public A</w:t>
      </w:r>
    </w:p>
    <w:p w14:paraId="3D1D9384" w14:textId="77777777" w:rsidR="0094370B" w:rsidRDefault="00E64506">
      <w:pPr>
        <w:rPr>
          <w:rFonts w:ascii="宋体" w:hAnsi="宋体"/>
          <w:szCs w:val="21"/>
        </w:rPr>
      </w:pPr>
      <w:r>
        <w:rPr>
          <w:rFonts w:ascii="宋体" w:hAnsi="宋体"/>
          <w:szCs w:val="21"/>
        </w:rPr>
        <w:t xml:space="preserve">   {</w:t>
      </w:r>
    </w:p>
    <w:p w14:paraId="32B10F89" w14:textId="77777777" w:rsidR="0094370B" w:rsidRDefault="00E64506">
      <w:pPr>
        <w:rPr>
          <w:rFonts w:ascii="宋体" w:hAnsi="宋体"/>
          <w:szCs w:val="21"/>
        </w:rPr>
      </w:pPr>
      <w:r>
        <w:rPr>
          <w:rFonts w:ascii="宋体" w:hAnsi="宋体"/>
          <w:szCs w:val="21"/>
        </w:rPr>
        <w:t xml:space="preserve">   public:</w:t>
      </w:r>
    </w:p>
    <w:p w14:paraId="4DADD9C7" w14:textId="77777777" w:rsidR="0094370B" w:rsidRDefault="00E64506">
      <w:pPr>
        <w:rPr>
          <w:rFonts w:ascii="宋体" w:hAnsi="宋体"/>
          <w:szCs w:val="21"/>
        </w:rPr>
      </w:pPr>
      <w:r>
        <w:rPr>
          <w:rFonts w:ascii="宋体" w:hAnsi="宋体"/>
          <w:szCs w:val="21"/>
        </w:rPr>
        <w:t xml:space="preserve">      C(char *s1,char *s2):A(s1)</w:t>
      </w:r>
    </w:p>
    <w:p w14:paraId="21888D6C" w14:textId="77777777" w:rsidR="0094370B" w:rsidRDefault="00E64506">
      <w:pPr>
        <w:rPr>
          <w:rFonts w:ascii="宋体" w:hAnsi="宋体"/>
          <w:szCs w:val="21"/>
        </w:rPr>
      </w:pPr>
      <w:r>
        <w:rPr>
          <w:rFonts w:ascii="宋体" w:hAnsi="宋体"/>
          <w:szCs w:val="21"/>
        </w:rPr>
        <w:t xml:space="preserve">      {</w:t>
      </w:r>
    </w:p>
    <w:p w14:paraId="0EA631D1" w14:textId="77777777" w:rsidR="0094370B" w:rsidRDefault="00E64506">
      <w:pPr>
        <w:rPr>
          <w:rFonts w:ascii="宋体" w:hAnsi="宋体"/>
          <w:szCs w:val="21"/>
        </w:rPr>
      </w:pPr>
      <w:r>
        <w:rPr>
          <w:rFonts w:ascii="宋体" w:hAnsi="宋体"/>
          <w:szCs w:val="21"/>
        </w:rPr>
        <w:t xml:space="preserve">           cout&lt;&lt;s2&lt;&lt;endl;</w:t>
      </w:r>
    </w:p>
    <w:p w14:paraId="18D1E0A4" w14:textId="77777777" w:rsidR="0094370B" w:rsidRDefault="00E64506">
      <w:pPr>
        <w:rPr>
          <w:rFonts w:ascii="宋体" w:hAnsi="宋体"/>
          <w:szCs w:val="21"/>
        </w:rPr>
      </w:pPr>
      <w:r>
        <w:rPr>
          <w:rFonts w:ascii="宋体" w:hAnsi="宋体"/>
          <w:szCs w:val="21"/>
        </w:rPr>
        <w:t xml:space="preserve">      }</w:t>
      </w:r>
    </w:p>
    <w:p w14:paraId="46A3B285" w14:textId="77777777" w:rsidR="0094370B" w:rsidRDefault="00E64506">
      <w:pPr>
        <w:rPr>
          <w:rFonts w:ascii="宋体" w:hAnsi="宋体"/>
          <w:szCs w:val="21"/>
        </w:rPr>
      </w:pPr>
      <w:r>
        <w:rPr>
          <w:rFonts w:ascii="宋体" w:hAnsi="宋体"/>
          <w:szCs w:val="21"/>
        </w:rPr>
        <w:t xml:space="preserve">   };</w:t>
      </w:r>
    </w:p>
    <w:p w14:paraId="110461F9" w14:textId="77777777" w:rsidR="0094370B" w:rsidRDefault="00E64506">
      <w:pPr>
        <w:rPr>
          <w:rFonts w:ascii="宋体" w:hAnsi="宋体"/>
          <w:szCs w:val="21"/>
        </w:rPr>
      </w:pPr>
      <w:r>
        <w:rPr>
          <w:rFonts w:ascii="宋体" w:hAnsi="宋体"/>
          <w:szCs w:val="21"/>
        </w:rPr>
        <w:t xml:space="preserve">   class D:public B,C</w:t>
      </w:r>
    </w:p>
    <w:p w14:paraId="702F5623" w14:textId="77777777" w:rsidR="0094370B" w:rsidRDefault="00E64506">
      <w:pPr>
        <w:rPr>
          <w:rFonts w:ascii="宋体" w:hAnsi="宋体"/>
          <w:szCs w:val="21"/>
        </w:rPr>
      </w:pPr>
      <w:r>
        <w:rPr>
          <w:rFonts w:ascii="宋体" w:hAnsi="宋体"/>
          <w:szCs w:val="21"/>
        </w:rPr>
        <w:lastRenderedPageBreak/>
        <w:t xml:space="preserve">   {</w:t>
      </w:r>
    </w:p>
    <w:p w14:paraId="63085DE5" w14:textId="77777777" w:rsidR="0094370B" w:rsidRDefault="00E64506">
      <w:pPr>
        <w:rPr>
          <w:rFonts w:ascii="宋体" w:hAnsi="宋体"/>
          <w:szCs w:val="21"/>
        </w:rPr>
      </w:pPr>
      <w:r>
        <w:rPr>
          <w:rFonts w:ascii="宋体" w:hAnsi="宋体"/>
          <w:szCs w:val="21"/>
        </w:rPr>
        <w:t xml:space="preserve">   public:</w:t>
      </w:r>
    </w:p>
    <w:p w14:paraId="53070AA8" w14:textId="77777777" w:rsidR="0094370B" w:rsidRDefault="00E64506">
      <w:pPr>
        <w:rPr>
          <w:rFonts w:ascii="宋体" w:hAnsi="宋体"/>
          <w:szCs w:val="21"/>
        </w:rPr>
      </w:pPr>
      <w:r>
        <w:rPr>
          <w:rFonts w:ascii="宋体" w:hAnsi="宋体"/>
          <w:szCs w:val="21"/>
        </w:rPr>
        <w:t xml:space="preserve">      D(char *s1,char *s2,char *s3,char *s4):B(s1,s2),C(s3,s4)</w:t>
      </w:r>
    </w:p>
    <w:p w14:paraId="5030C185" w14:textId="77777777" w:rsidR="0094370B" w:rsidRDefault="00E64506">
      <w:pPr>
        <w:rPr>
          <w:rFonts w:ascii="宋体" w:hAnsi="宋体"/>
          <w:szCs w:val="21"/>
        </w:rPr>
      </w:pPr>
      <w:r>
        <w:rPr>
          <w:rFonts w:ascii="宋体" w:hAnsi="宋体"/>
          <w:szCs w:val="21"/>
        </w:rPr>
        <w:t xml:space="preserve">      {</w:t>
      </w:r>
    </w:p>
    <w:p w14:paraId="797CFA22" w14:textId="77777777" w:rsidR="0094370B" w:rsidRDefault="00E64506">
      <w:pPr>
        <w:rPr>
          <w:rFonts w:ascii="宋体" w:hAnsi="宋体"/>
          <w:szCs w:val="21"/>
        </w:rPr>
      </w:pPr>
      <w:r>
        <w:rPr>
          <w:rFonts w:ascii="宋体" w:hAnsi="宋体"/>
          <w:szCs w:val="21"/>
        </w:rPr>
        <w:t xml:space="preserve">           cout&lt;&lt;s4&lt;&lt;endl;</w:t>
      </w:r>
    </w:p>
    <w:p w14:paraId="4A94DCFE" w14:textId="77777777" w:rsidR="0094370B" w:rsidRDefault="00E64506">
      <w:pPr>
        <w:rPr>
          <w:rFonts w:ascii="宋体" w:hAnsi="宋体"/>
          <w:szCs w:val="21"/>
        </w:rPr>
      </w:pPr>
      <w:r>
        <w:rPr>
          <w:rFonts w:ascii="宋体" w:hAnsi="宋体"/>
          <w:szCs w:val="21"/>
        </w:rPr>
        <w:t xml:space="preserve">      }</w:t>
      </w:r>
    </w:p>
    <w:p w14:paraId="4BEED2D1" w14:textId="77777777" w:rsidR="0094370B" w:rsidRDefault="00E64506">
      <w:pPr>
        <w:rPr>
          <w:rFonts w:ascii="宋体" w:hAnsi="宋体"/>
          <w:szCs w:val="21"/>
        </w:rPr>
      </w:pPr>
      <w:r>
        <w:rPr>
          <w:rFonts w:ascii="宋体" w:hAnsi="宋体"/>
          <w:szCs w:val="21"/>
        </w:rPr>
        <w:t xml:space="preserve">   };</w:t>
      </w:r>
    </w:p>
    <w:p w14:paraId="241A6DE6" w14:textId="77777777" w:rsidR="0094370B" w:rsidRDefault="00E64506">
      <w:pPr>
        <w:rPr>
          <w:rFonts w:ascii="宋体" w:hAnsi="宋体"/>
          <w:szCs w:val="21"/>
        </w:rPr>
      </w:pPr>
      <w:r>
        <w:rPr>
          <w:rFonts w:ascii="宋体" w:hAnsi="宋体"/>
          <w:szCs w:val="21"/>
        </w:rPr>
        <w:t xml:space="preserve">   void main()</w:t>
      </w:r>
    </w:p>
    <w:p w14:paraId="24F6DF75" w14:textId="77777777" w:rsidR="0094370B" w:rsidRDefault="00E64506">
      <w:pPr>
        <w:rPr>
          <w:rFonts w:ascii="宋体" w:hAnsi="宋体"/>
          <w:szCs w:val="21"/>
        </w:rPr>
      </w:pPr>
      <w:r>
        <w:rPr>
          <w:rFonts w:ascii="宋体" w:hAnsi="宋体"/>
          <w:szCs w:val="21"/>
        </w:rPr>
        <w:t xml:space="preserve">   {</w:t>
      </w:r>
    </w:p>
    <w:p w14:paraId="2DE7493F" w14:textId="77777777" w:rsidR="0094370B" w:rsidRDefault="00E64506">
      <w:pPr>
        <w:rPr>
          <w:rFonts w:ascii="宋体" w:hAnsi="宋体"/>
          <w:szCs w:val="21"/>
        </w:rPr>
      </w:pPr>
      <w:r>
        <w:rPr>
          <w:rFonts w:ascii="宋体" w:hAnsi="宋体"/>
          <w:szCs w:val="21"/>
        </w:rPr>
        <w:t xml:space="preserve">      D d (“class A”,”class B”,”class C”,”class D”);</w:t>
      </w:r>
    </w:p>
    <w:p w14:paraId="1CF1C324" w14:textId="77777777" w:rsidR="0094370B" w:rsidRDefault="00E64506">
      <w:pPr>
        <w:rPr>
          <w:rFonts w:ascii="宋体" w:hAnsi="宋体"/>
          <w:szCs w:val="21"/>
        </w:rPr>
      </w:pPr>
      <w:r>
        <w:rPr>
          <w:rFonts w:ascii="宋体" w:hAnsi="宋体"/>
          <w:szCs w:val="21"/>
        </w:rPr>
        <w:t xml:space="preserve">   }</w:t>
      </w:r>
    </w:p>
    <w:p w14:paraId="01D7F9F9" w14:textId="77777777" w:rsidR="0094370B" w:rsidRDefault="00E64506">
      <w:pPr>
        <w:rPr>
          <w:rFonts w:ascii="宋体" w:hAnsi="宋体"/>
          <w:szCs w:val="21"/>
        </w:rPr>
      </w:pPr>
      <w:r>
        <w:rPr>
          <w:rFonts w:ascii="宋体" w:hAnsi="宋体"/>
          <w:szCs w:val="21"/>
        </w:rPr>
        <w:t>class A</w:t>
      </w:r>
    </w:p>
    <w:p w14:paraId="559D7A48" w14:textId="77777777" w:rsidR="0094370B" w:rsidRDefault="00E64506">
      <w:pPr>
        <w:rPr>
          <w:rFonts w:ascii="宋体" w:hAnsi="宋体"/>
          <w:szCs w:val="21"/>
        </w:rPr>
      </w:pPr>
      <w:r>
        <w:rPr>
          <w:rFonts w:ascii="宋体" w:hAnsi="宋体"/>
          <w:szCs w:val="21"/>
        </w:rPr>
        <w:t>class B</w:t>
      </w:r>
    </w:p>
    <w:p w14:paraId="1568F82C" w14:textId="77777777" w:rsidR="0094370B" w:rsidRDefault="00E64506">
      <w:pPr>
        <w:rPr>
          <w:rFonts w:ascii="宋体" w:hAnsi="宋体"/>
          <w:szCs w:val="21"/>
        </w:rPr>
      </w:pPr>
      <w:r>
        <w:rPr>
          <w:rFonts w:ascii="宋体" w:hAnsi="宋体"/>
          <w:szCs w:val="21"/>
        </w:rPr>
        <w:t>class C</w:t>
      </w:r>
    </w:p>
    <w:p w14:paraId="77057C8F" w14:textId="77777777" w:rsidR="0094370B" w:rsidRDefault="00E64506">
      <w:pPr>
        <w:rPr>
          <w:rFonts w:ascii="宋体" w:hAnsi="宋体"/>
          <w:szCs w:val="21"/>
        </w:rPr>
      </w:pPr>
      <w:r>
        <w:rPr>
          <w:rFonts w:ascii="宋体" w:hAnsi="宋体"/>
          <w:szCs w:val="21"/>
        </w:rPr>
        <w:t>class D</w:t>
      </w:r>
    </w:p>
    <w:p w14:paraId="28886C37" w14:textId="77777777" w:rsidR="0094370B" w:rsidRDefault="00E64506">
      <w:pPr>
        <w:rPr>
          <w:rFonts w:ascii="宋体" w:hAnsi="宋体"/>
          <w:szCs w:val="21"/>
        </w:rPr>
      </w:pPr>
      <w:r>
        <w:rPr>
          <w:rFonts w:ascii="宋体" w:hAnsi="宋体"/>
          <w:szCs w:val="21"/>
        </w:rPr>
        <w:t>class D</w:t>
      </w:r>
    </w:p>
    <w:p w14:paraId="14AC53F9" w14:textId="77777777" w:rsidR="0094370B" w:rsidRDefault="0094370B">
      <w:pPr>
        <w:rPr>
          <w:rFonts w:ascii="宋体" w:hAnsi="宋体"/>
          <w:szCs w:val="21"/>
        </w:rPr>
      </w:pPr>
    </w:p>
    <w:p w14:paraId="321E30B4" w14:textId="77777777" w:rsidR="0094370B" w:rsidRDefault="00E64506">
      <w:pPr>
        <w:rPr>
          <w:rFonts w:ascii="宋体" w:hAnsi="宋体"/>
          <w:szCs w:val="21"/>
        </w:rPr>
      </w:pPr>
      <w:r>
        <w:rPr>
          <w:rFonts w:ascii="宋体" w:hAnsi="宋体" w:hint="eastAsia"/>
          <w:szCs w:val="21"/>
        </w:rPr>
        <w:lastRenderedPageBreak/>
        <w:t>8、#include &lt;iostream.h&gt;</w:t>
      </w:r>
    </w:p>
    <w:p w14:paraId="4B3F3A8A" w14:textId="77777777" w:rsidR="0094370B" w:rsidRDefault="00E64506">
      <w:pPr>
        <w:rPr>
          <w:rFonts w:ascii="宋体" w:hAnsi="宋体"/>
          <w:szCs w:val="21"/>
        </w:rPr>
      </w:pPr>
      <w:r>
        <w:rPr>
          <w:rFonts w:ascii="宋体" w:hAnsi="宋体"/>
          <w:szCs w:val="21"/>
        </w:rPr>
        <w:t xml:space="preserve">   class Base</w:t>
      </w:r>
    </w:p>
    <w:p w14:paraId="53B58F1B" w14:textId="77777777" w:rsidR="0094370B" w:rsidRDefault="00E64506">
      <w:pPr>
        <w:rPr>
          <w:rFonts w:ascii="宋体" w:hAnsi="宋体"/>
          <w:szCs w:val="21"/>
        </w:rPr>
      </w:pPr>
      <w:r>
        <w:rPr>
          <w:rFonts w:ascii="宋体" w:hAnsi="宋体"/>
          <w:szCs w:val="21"/>
        </w:rPr>
        <w:t xml:space="preserve">   {</w:t>
      </w:r>
    </w:p>
    <w:p w14:paraId="773FE9E1" w14:textId="77777777" w:rsidR="0094370B" w:rsidRDefault="00E64506">
      <w:pPr>
        <w:rPr>
          <w:rFonts w:ascii="宋体" w:hAnsi="宋体"/>
          <w:szCs w:val="21"/>
        </w:rPr>
      </w:pPr>
      <w:r>
        <w:rPr>
          <w:rFonts w:ascii="宋体" w:hAnsi="宋体"/>
          <w:szCs w:val="21"/>
        </w:rPr>
        <w:t xml:space="preserve">   public:</w:t>
      </w:r>
    </w:p>
    <w:p w14:paraId="69FC4C3B" w14:textId="77777777" w:rsidR="0094370B" w:rsidRDefault="00E64506">
      <w:pPr>
        <w:rPr>
          <w:rFonts w:ascii="宋体" w:hAnsi="宋体"/>
          <w:szCs w:val="21"/>
        </w:rPr>
      </w:pPr>
      <w:r>
        <w:rPr>
          <w:rFonts w:ascii="宋体" w:hAnsi="宋体"/>
          <w:szCs w:val="21"/>
        </w:rPr>
        <w:t xml:space="preserve">      virtual void disp() {cout&lt;&lt;”base class”&lt;&lt;endl;}</w:t>
      </w:r>
    </w:p>
    <w:p w14:paraId="0F055811" w14:textId="77777777" w:rsidR="0094370B" w:rsidRDefault="00E64506">
      <w:pPr>
        <w:rPr>
          <w:rFonts w:ascii="宋体" w:hAnsi="宋体"/>
          <w:szCs w:val="21"/>
        </w:rPr>
      </w:pPr>
      <w:r>
        <w:rPr>
          <w:rFonts w:ascii="宋体" w:hAnsi="宋体"/>
          <w:szCs w:val="21"/>
        </w:rPr>
        <w:t xml:space="preserve">   };</w:t>
      </w:r>
    </w:p>
    <w:p w14:paraId="5B10357A" w14:textId="77777777" w:rsidR="0094370B" w:rsidRDefault="00E64506">
      <w:pPr>
        <w:rPr>
          <w:rFonts w:ascii="宋体" w:hAnsi="宋体"/>
          <w:szCs w:val="21"/>
        </w:rPr>
      </w:pPr>
      <w:r>
        <w:rPr>
          <w:rFonts w:ascii="宋体" w:hAnsi="宋体"/>
          <w:szCs w:val="21"/>
        </w:rPr>
        <w:t xml:space="preserve">   class Derivel:public Base</w:t>
      </w:r>
    </w:p>
    <w:p w14:paraId="17E07718" w14:textId="77777777" w:rsidR="0094370B" w:rsidRDefault="00E64506">
      <w:pPr>
        <w:rPr>
          <w:rFonts w:ascii="宋体" w:hAnsi="宋体"/>
          <w:szCs w:val="21"/>
        </w:rPr>
      </w:pPr>
      <w:r>
        <w:rPr>
          <w:rFonts w:ascii="宋体" w:hAnsi="宋体"/>
          <w:szCs w:val="21"/>
        </w:rPr>
        <w:t xml:space="preserve">   {</w:t>
      </w:r>
    </w:p>
    <w:p w14:paraId="19458B2B" w14:textId="77777777" w:rsidR="0094370B" w:rsidRDefault="00E64506">
      <w:pPr>
        <w:rPr>
          <w:rFonts w:ascii="宋体" w:hAnsi="宋体"/>
          <w:szCs w:val="21"/>
        </w:rPr>
      </w:pPr>
      <w:r>
        <w:rPr>
          <w:rFonts w:ascii="宋体" w:hAnsi="宋体"/>
          <w:szCs w:val="21"/>
        </w:rPr>
        <w:t xml:space="preserve">   public:</w:t>
      </w:r>
    </w:p>
    <w:p w14:paraId="1BF8B3FC" w14:textId="77777777" w:rsidR="0094370B" w:rsidRDefault="00E64506">
      <w:pPr>
        <w:rPr>
          <w:rFonts w:ascii="宋体" w:hAnsi="宋体"/>
          <w:szCs w:val="21"/>
        </w:rPr>
      </w:pPr>
      <w:r>
        <w:rPr>
          <w:rFonts w:ascii="宋体" w:hAnsi="宋体"/>
          <w:szCs w:val="21"/>
        </w:rPr>
        <w:t xml:space="preserve">      void disp() {cout&lt;&lt;”derivel class”&lt;&lt;endl;}</w:t>
      </w:r>
    </w:p>
    <w:p w14:paraId="2F1D8957" w14:textId="77777777" w:rsidR="0094370B" w:rsidRDefault="00E64506">
      <w:pPr>
        <w:rPr>
          <w:rFonts w:ascii="宋体" w:hAnsi="宋体"/>
          <w:szCs w:val="21"/>
        </w:rPr>
      </w:pPr>
      <w:r>
        <w:rPr>
          <w:rFonts w:ascii="宋体" w:hAnsi="宋体"/>
          <w:szCs w:val="21"/>
        </w:rPr>
        <w:t xml:space="preserve">   };</w:t>
      </w:r>
    </w:p>
    <w:p w14:paraId="1B2A8A53" w14:textId="77777777" w:rsidR="0094370B" w:rsidRDefault="00E64506">
      <w:pPr>
        <w:rPr>
          <w:rFonts w:ascii="宋体" w:hAnsi="宋体"/>
          <w:szCs w:val="21"/>
        </w:rPr>
      </w:pPr>
      <w:r>
        <w:rPr>
          <w:rFonts w:ascii="宋体" w:hAnsi="宋体"/>
          <w:szCs w:val="21"/>
        </w:rPr>
        <w:t xml:space="preserve">   class Derive2:public Base</w:t>
      </w:r>
    </w:p>
    <w:p w14:paraId="4A096313" w14:textId="77777777" w:rsidR="0094370B" w:rsidRDefault="00E64506">
      <w:pPr>
        <w:rPr>
          <w:rFonts w:ascii="宋体" w:hAnsi="宋体"/>
          <w:szCs w:val="21"/>
        </w:rPr>
      </w:pPr>
      <w:r>
        <w:rPr>
          <w:rFonts w:ascii="宋体" w:hAnsi="宋体"/>
          <w:szCs w:val="21"/>
        </w:rPr>
        <w:t xml:space="preserve">   {</w:t>
      </w:r>
    </w:p>
    <w:p w14:paraId="652AB055" w14:textId="77777777" w:rsidR="0094370B" w:rsidRDefault="00E64506">
      <w:pPr>
        <w:rPr>
          <w:rFonts w:ascii="宋体" w:hAnsi="宋体"/>
          <w:szCs w:val="21"/>
        </w:rPr>
      </w:pPr>
      <w:r>
        <w:rPr>
          <w:rFonts w:ascii="宋体" w:hAnsi="宋体"/>
          <w:szCs w:val="21"/>
        </w:rPr>
        <w:t xml:space="preserve">   public:</w:t>
      </w:r>
    </w:p>
    <w:p w14:paraId="31BBA451" w14:textId="77777777" w:rsidR="0094370B" w:rsidRDefault="00E64506">
      <w:pPr>
        <w:rPr>
          <w:rFonts w:ascii="宋体" w:hAnsi="宋体"/>
          <w:szCs w:val="21"/>
        </w:rPr>
      </w:pPr>
      <w:r>
        <w:rPr>
          <w:rFonts w:ascii="宋体" w:hAnsi="宋体"/>
          <w:szCs w:val="21"/>
        </w:rPr>
        <w:t xml:space="preserve">      void disp() {cout&lt;&lt;”derive2 class”&lt;&lt;endl;}</w:t>
      </w:r>
    </w:p>
    <w:p w14:paraId="069B7F70" w14:textId="77777777" w:rsidR="0094370B" w:rsidRDefault="00E64506">
      <w:pPr>
        <w:rPr>
          <w:rFonts w:ascii="宋体" w:hAnsi="宋体"/>
          <w:szCs w:val="21"/>
        </w:rPr>
      </w:pPr>
      <w:r>
        <w:rPr>
          <w:rFonts w:ascii="宋体" w:hAnsi="宋体"/>
          <w:szCs w:val="21"/>
        </w:rPr>
        <w:t xml:space="preserve">   };</w:t>
      </w:r>
    </w:p>
    <w:p w14:paraId="16748E28" w14:textId="77777777" w:rsidR="0094370B" w:rsidRDefault="00E64506">
      <w:pPr>
        <w:rPr>
          <w:rFonts w:ascii="宋体" w:hAnsi="宋体"/>
          <w:szCs w:val="21"/>
        </w:rPr>
      </w:pPr>
      <w:r>
        <w:rPr>
          <w:rFonts w:ascii="宋体" w:hAnsi="宋体"/>
          <w:szCs w:val="21"/>
        </w:rPr>
        <w:t xml:space="preserve">   void main()</w:t>
      </w:r>
    </w:p>
    <w:p w14:paraId="107E5D4A" w14:textId="77777777" w:rsidR="0094370B" w:rsidRDefault="00E64506">
      <w:pPr>
        <w:rPr>
          <w:rFonts w:ascii="宋体" w:hAnsi="宋体"/>
          <w:szCs w:val="21"/>
        </w:rPr>
      </w:pPr>
      <w:r>
        <w:rPr>
          <w:rFonts w:ascii="宋体" w:hAnsi="宋体"/>
          <w:szCs w:val="21"/>
        </w:rPr>
        <w:lastRenderedPageBreak/>
        <w:t xml:space="preserve">   {</w:t>
      </w:r>
    </w:p>
    <w:p w14:paraId="5ACDA1AB" w14:textId="77777777" w:rsidR="0094370B" w:rsidRDefault="00E64506">
      <w:pPr>
        <w:rPr>
          <w:rFonts w:ascii="宋体" w:hAnsi="宋体"/>
          <w:szCs w:val="21"/>
        </w:rPr>
      </w:pPr>
      <w:r>
        <w:rPr>
          <w:rFonts w:ascii="宋体" w:hAnsi="宋体"/>
          <w:szCs w:val="21"/>
        </w:rPr>
        <w:t xml:space="preserve">      Base *p;</w:t>
      </w:r>
    </w:p>
    <w:p w14:paraId="1DC00965" w14:textId="77777777" w:rsidR="0094370B" w:rsidRDefault="00E64506">
      <w:pPr>
        <w:rPr>
          <w:rFonts w:ascii="宋体" w:hAnsi="宋体"/>
          <w:szCs w:val="21"/>
        </w:rPr>
      </w:pPr>
      <w:r>
        <w:rPr>
          <w:rFonts w:ascii="宋体" w:hAnsi="宋体"/>
          <w:szCs w:val="21"/>
        </w:rPr>
        <w:t xml:space="preserve">      Base b;</w:t>
      </w:r>
    </w:p>
    <w:p w14:paraId="6B352D39" w14:textId="77777777" w:rsidR="0094370B" w:rsidRDefault="00E64506">
      <w:pPr>
        <w:rPr>
          <w:rFonts w:ascii="宋体" w:hAnsi="宋体"/>
          <w:szCs w:val="21"/>
        </w:rPr>
      </w:pPr>
      <w:r>
        <w:rPr>
          <w:rFonts w:ascii="宋体" w:hAnsi="宋体"/>
          <w:szCs w:val="21"/>
        </w:rPr>
        <w:t xml:space="preserve">      Derive1 d1;</w:t>
      </w:r>
    </w:p>
    <w:p w14:paraId="7214D31F" w14:textId="77777777" w:rsidR="0094370B" w:rsidRDefault="00E64506">
      <w:pPr>
        <w:rPr>
          <w:rFonts w:ascii="宋体" w:hAnsi="宋体"/>
          <w:szCs w:val="21"/>
        </w:rPr>
      </w:pPr>
      <w:r>
        <w:rPr>
          <w:rFonts w:ascii="宋体" w:hAnsi="宋体"/>
          <w:szCs w:val="21"/>
        </w:rPr>
        <w:t xml:space="preserve">      Derive2 d2;</w:t>
      </w:r>
    </w:p>
    <w:p w14:paraId="23F4505D" w14:textId="77777777" w:rsidR="0094370B" w:rsidRDefault="00E64506">
      <w:pPr>
        <w:rPr>
          <w:rFonts w:ascii="宋体" w:hAnsi="宋体"/>
          <w:szCs w:val="21"/>
        </w:rPr>
      </w:pPr>
      <w:r>
        <w:rPr>
          <w:rFonts w:ascii="宋体" w:hAnsi="宋体"/>
          <w:szCs w:val="21"/>
        </w:rPr>
        <w:t xml:space="preserve">      p=&amp;b;</w:t>
      </w:r>
    </w:p>
    <w:p w14:paraId="6EBBBC40" w14:textId="77777777" w:rsidR="0094370B" w:rsidRDefault="00E64506">
      <w:pPr>
        <w:rPr>
          <w:rFonts w:ascii="宋体" w:hAnsi="宋体"/>
          <w:szCs w:val="21"/>
        </w:rPr>
      </w:pPr>
      <w:r>
        <w:rPr>
          <w:rFonts w:ascii="宋体" w:hAnsi="宋体"/>
          <w:szCs w:val="21"/>
        </w:rPr>
        <w:t xml:space="preserve">      p-&gt;disp();</w:t>
      </w:r>
    </w:p>
    <w:p w14:paraId="3331D37E" w14:textId="77777777" w:rsidR="0094370B" w:rsidRDefault="00E64506">
      <w:pPr>
        <w:rPr>
          <w:rFonts w:ascii="宋体" w:hAnsi="宋体"/>
          <w:szCs w:val="21"/>
        </w:rPr>
      </w:pPr>
      <w:r>
        <w:rPr>
          <w:rFonts w:ascii="宋体" w:hAnsi="宋体"/>
          <w:szCs w:val="21"/>
        </w:rPr>
        <w:t xml:space="preserve">      p=&amp;d1;</w:t>
      </w:r>
    </w:p>
    <w:p w14:paraId="198B6683" w14:textId="77777777" w:rsidR="0094370B" w:rsidRDefault="00E64506">
      <w:pPr>
        <w:rPr>
          <w:rFonts w:ascii="宋体" w:hAnsi="宋体"/>
          <w:szCs w:val="21"/>
        </w:rPr>
      </w:pPr>
      <w:r>
        <w:rPr>
          <w:rFonts w:ascii="宋体" w:hAnsi="宋体"/>
          <w:szCs w:val="21"/>
        </w:rPr>
        <w:t xml:space="preserve">      p-&gt;disp();</w:t>
      </w:r>
    </w:p>
    <w:p w14:paraId="13E86BFC" w14:textId="77777777" w:rsidR="0094370B" w:rsidRDefault="00E64506">
      <w:pPr>
        <w:rPr>
          <w:rFonts w:ascii="宋体" w:hAnsi="宋体"/>
          <w:szCs w:val="21"/>
        </w:rPr>
      </w:pPr>
      <w:r>
        <w:rPr>
          <w:rFonts w:ascii="宋体" w:hAnsi="宋体"/>
          <w:szCs w:val="21"/>
        </w:rPr>
        <w:t xml:space="preserve">      p=&amp;d2;</w:t>
      </w:r>
    </w:p>
    <w:p w14:paraId="56836575" w14:textId="77777777" w:rsidR="0094370B" w:rsidRDefault="00E64506">
      <w:pPr>
        <w:rPr>
          <w:rFonts w:ascii="宋体" w:hAnsi="宋体"/>
          <w:szCs w:val="21"/>
        </w:rPr>
      </w:pPr>
      <w:r>
        <w:rPr>
          <w:rFonts w:ascii="宋体" w:hAnsi="宋体"/>
          <w:szCs w:val="21"/>
        </w:rPr>
        <w:t xml:space="preserve">      p-&gt;disp();</w:t>
      </w:r>
    </w:p>
    <w:p w14:paraId="09D81B37" w14:textId="77777777" w:rsidR="0094370B" w:rsidRDefault="00E64506">
      <w:pPr>
        <w:rPr>
          <w:rFonts w:ascii="宋体" w:hAnsi="宋体"/>
          <w:szCs w:val="21"/>
        </w:rPr>
      </w:pPr>
      <w:r>
        <w:rPr>
          <w:rFonts w:ascii="宋体" w:hAnsi="宋体"/>
          <w:szCs w:val="21"/>
        </w:rPr>
        <w:t xml:space="preserve">   }</w:t>
      </w:r>
    </w:p>
    <w:p w14:paraId="4298BB10" w14:textId="77777777" w:rsidR="0094370B" w:rsidRDefault="00E64506">
      <w:pPr>
        <w:rPr>
          <w:rFonts w:ascii="宋体" w:hAnsi="宋体"/>
          <w:szCs w:val="21"/>
        </w:rPr>
      </w:pPr>
      <w:r>
        <w:rPr>
          <w:rFonts w:ascii="宋体" w:hAnsi="宋体"/>
          <w:szCs w:val="21"/>
        </w:rPr>
        <w:t>base class</w:t>
      </w:r>
    </w:p>
    <w:p w14:paraId="784D237C" w14:textId="77777777" w:rsidR="0094370B" w:rsidRDefault="00E64506">
      <w:pPr>
        <w:rPr>
          <w:rFonts w:ascii="宋体" w:hAnsi="宋体"/>
          <w:szCs w:val="21"/>
        </w:rPr>
      </w:pPr>
      <w:r>
        <w:rPr>
          <w:rFonts w:ascii="宋体" w:hAnsi="宋体"/>
          <w:szCs w:val="21"/>
        </w:rPr>
        <w:t>derivel class</w:t>
      </w:r>
    </w:p>
    <w:p w14:paraId="4257419C" w14:textId="77777777" w:rsidR="0094370B" w:rsidRDefault="00E64506">
      <w:pPr>
        <w:rPr>
          <w:rFonts w:ascii="宋体" w:hAnsi="宋体"/>
          <w:szCs w:val="21"/>
        </w:rPr>
      </w:pPr>
      <w:r>
        <w:rPr>
          <w:rFonts w:ascii="宋体" w:hAnsi="宋体"/>
          <w:szCs w:val="21"/>
        </w:rPr>
        <w:t>derive2 class</w:t>
      </w:r>
    </w:p>
    <w:p w14:paraId="287CD75D" w14:textId="77777777" w:rsidR="0094370B" w:rsidRDefault="0094370B">
      <w:pPr>
        <w:rPr>
          <w:rFonts w:ascii="宋体" w:hAnsi="宋体"/>
          <w:szCs w:val="21"/>
        </w:rPr>
      </w:pPr>
    </w:p>
    <w:p w14:paraId="585ECE85" w14:textId="77777777" w:rsidR="0094370B" w:rsidRDefault="00E64506">
      <w:pPr>
        <w:rPr>
          <w:rFonts w:ascii="宋体" w:hAnsi="宋体"/>
          <w:szCs w:val="21"/>
        </w:rPr>
      </w:pPr>
      <w:r>
        <w:rPr>
          <w:rFonts w:ascii="宋体" w:hAnsi="宋体" w:hint="eastAsia"/>
          <w:szCs w:val="21"/>
        </w:rPr>
        <w:t>9、#include &lt;iostream.h&gt;</w:t>
      </w:r>
    </w:p>
    <w:p w14:paraId="4825A5F3" w14:textId="77777777" w:rsidR="0094370B" w:rsidRDefault="00E64506">
      <w:pPr>
        <w:rPr>
          <w:rFonts w:ascii="宋体" w:hAnsi="宋体"/>
          <w:szCs w:val="21"/>
        </w:rPr>
      </w:pPr>
      <w:r>
        <w:rPr>
          <w:rFonts w:ascii="宋体" w:hAnsi="宋体"/>
          <w:szCs w:val="21"/>
        </w:rPr>
        <w:lastRenderedPageBreak/>
        <w:t xml:space="preserve">    class Sample</w:t>
      </w:r>
    </w:p>
    <w:p w14:paraId="675C28C0" w14:textId="77777777" w:rsidR="0094370B" w:rsidRDefault="00E64506">
      <w:pPr>
        <w:rPr>
          <w:rFonts w:ascii="宋体" w:hAnsi="宋体"/>
          <w:szCs w:val="21"/>
        </w:rPr>
      </w:pPr>
      <w:r>
        <w:rPr>
          <w:rFonts w:ascii="宋体" w:hAnsi="宋体"/>
          <w:szCs w:val="21"/>
        </w:rPr>
        <w:t xml:space="preserve">   {</w:t>
      </w:r>
    </w:p>
    <w:p w14:paraId="559446E8" w14:textId="77777777" w:rsidR="0094370B" w:rsidRDefault="00E64506">
      <w:pPr>
        <w:rPr>
          <w:rFonts w:ascii="宋体" w:hAnsi="宋体"/>
          <w:szCs w:val="21"/>
        </w:rPr>
      </w:pPr>
      <w:r>
        <w:rPr>
          <w:rFonts w:ascii="宋体" w:hAnsi="宋体"/>
          <w:szCs w:val="21"/>
        </w:rPr>
        <w:t xml:space="preserve">   private:</w:t>
      </w:r>
    </w:p>
    <w:p w14:paraId="34712778" w14:textId="77777777" w:rsidR="0094370B" w:rsidRDefault="00E64506">
      <w:pPr>
        <w:rPr>
          <w:rFonts w:ascii="宋体" w:hAnsi="宋体"/>
          <w:szCs w:val="21"/>
        </w:rPr>
      </w:pPr>
      <w:r>
        <w:rPr>
          <w:rFonts w:ascii="宋体" w:hAnsi="宋体"/>
          <w:szCs w:val="21"/>
        </w:rPr>
        <w:t xml:space="preserve">      int x;</w:t>
      </w:r>
    </w:p>
    <w:p w14:paraId="740403BA" w14:textId="77777777" w:rsidR="0094370B" w:rsidRDefault="00E64506">
      <w:pPr>
        <w:rPr>
          <w:rFonts w:ascii="宋体" w:hAnsi="宋体"/>
          <w:szCs w:val="21"/>
        </w:rPr>
      </w:pPr>
      <w:r>
        <w:rPr>
          <w:rFonts w:ascii="宋体" w:hAnsi="宋体"/>
          <w:szCs w:val="21"/>
        </w:rPr>
        <w:t xml:space="preserve">      static int y;</w:t>
      </w:r>
    </w:p>
    <w:p w14:paraId="590FEE4E" w14:textId="77777777" w:rsidR="0094370B" w:rsidRDefault="00E64506">
      <w:pPr>
        <w:rPr>
          <w:rFonts w:ascii="宋体" w:hAnsi="宋体"/>
          <w:szCs w:val="21"/>
        </w:rPr>
      </w:pPr>
      <w:r>
        <w:rPr>
          <w:rFonts w:ascii="宋体" w:hAnsi="宋体"/>
          <w:szCs w:val="21"/>
        </w:rPr>
        <w:t xml:space="preserve">   public:</w:t>
      </w:r>
    </w:p>
    <w:p w14:paraId="53360A5D" w14:textId="77777777" w:rsidR="0094370B" w:rsidRDefault="00E64506">
      <w:pPr>
        <w:rPr>
          <w:rFonts w:ascii="宋体" w:hAnsi="宋体"/>
          <w:szCs w:val="21"/>
        </w:rPr>
      </w:pPr>
      <w:r>
        <w:rPr>
          <w:rFonts w:ascii="宋体" w:hAnsi="宋体"/>
          <w:szCs w:val="21"/>
        </w:rPr>
        <w:t xml:space="preserve">      Sample(int a);</w:t>
      </w:r>
    </w:p>
    <w:p w14:paraId="5B387E6E" w14:textId="77777777" w:rsidR="0094370B" w:rsidRDefault="00E64506">
      <w:pPr>
        <w:rPr>
          <w:rFonts w:ascii="宋体" w:hAnsi="宋体"/>
          <w:szCs w:val="21"/>
        </w:rPr>
      </w:pPr>
      <w:r>
        <w:rPr>
          <w:rFonts w:ascii="宋体" w:hAnsi="宋体"/>
          <w:szCs w:val="21"/>
        </w:rPr>
        <w:t xml:space="preserve">      void print();</w:t>
      </w:r>
    </w:p>
    <w:p w14:paraId="21572A57" w14:textId="77777777" w:rsidR="0094370B" w:rsidRDefault="00E64506">
      <w:pPr>
        <w:rPr>
          <w:rFonts w:ascii="宋体" w:hAnsi="宋体"/>
          <w:szCs w:val="21"/>
        </w:rPr>
      </w:pPr>
      <w:r>
        <w:rPr>
          <w:rFonts w:ascii="宋体" w:hAnsi="宋体"/>
          <w:szCs w:val="21"/>
        </w:rPr>
        <w:t xml:space="preserve">   };</w:t>
      </w:r>
    </w:p>
    <w:p w14:paraId="2800000F" w14:textId="77777777" w:rsidR="0094370B" w:rsidRDefault="00E64506">
      <w:pPr>
        <w:rPr>
          <w:rFonts w:ascii="宋体" w:hAnsi="宋体"/>
          <w:szCs w:val="21"/>
        </w:rPr>
      </w:pPr>
      <w:r>
        <w:rPr>
          <w:rFonts w:ascii="宋体" w:hAnsi="宋体"/>
          <w:szCs w:val="21"/>
        </w:rPr>
        <w:t xml:space="preserve">   Sample:: Sample(int a)</w:t>
      </w:r>
    </w:p>
    <w:p w14:paraId="230EF89F" w14:textId="77777777" w:rsidR="0094370B" w:rsidRDefault="00E64506">
      <w:pPr>
        <w:rPr>
          <w:rFonts w:ascii="宋体" w:hAnsi="宋体"/>
          <w:szCs w:val="21"/>
        </w:rPr>
      </w:pPr>
      <w:r>
        <w:rPr>
          <w:rFonts w:ascii="宋体" w:hAnsi="宋体"/>
          <w:szCs w:val="21"/>
        </w:rPr>
        <w:t xml:space="preserve">   {</w:t>
      </w:r>
    </w:p>
    <w:p w14:paraId="1064B5F2" w14:textId="77777777" w:rsidR="0094370B" w:rsidRDefault="00E64506">
      <w:pPr>
        <w:rPr>
          <w:rFonts w:ascii="宋体" w:hAnsi="宋体"/>
          <w:szCs w:val="21"/>
        </w:rPr>
      </w:pPr>
      <w:r>
        <w:rPr>
          <w:rFonts w:ascii="宋体" w:hAnsi="宋体"/>
          <w:szCs w:val="21"/>
        </w:rPr>
        <w:t xml:space="preserve">       x=a;</w:t>
      </w:r>
    </w:p>
    <w:p w14:paraId="02A4B1A6" w14:textId="77777777" w:rsidR="0094370B" w:rsidRDefault="00E64506">
      <w:pPr>
        <w:rPr>
          <w:rFonts w:ascii="宋体" w:hAnsi="宋体"/>
          <w:szCs w:val="21"/>
        </w:rPr>
      </w:pPr>
      <w:r>
        <w:rPr>
          <w:rFonts w:ascii="宋体" w:hAnsi="宋体"/>
          <w:szCs w:val="21"/>
        </w:rPr>
        <w:t xml:space="preserve">       y ++;</w:t>
      </w:r>
    </w:p>
    <w:p w14:paraId="033FF1A5" w14:textId="77777777" w:rsidR="0094370B" w:rsidRDefault="00E64506">
      <w:pPr>
        <w:rPr>
          <w:rFonts w:ascii="宋体" w:hAnsi="宋体"/>
          <w:szCs w:val="21"/>
        </w:rPr>
      </w:pPr>
      <w:r>
        <w:rPr>
          <w:rFonts w:ascii="宋体" w:hAnsi="宋体"/>
          <w:szCs w:val="21"/>
        </w:rPr>
        <w:t xml:space="preserve">   }</w:t>
      </w:r>
    </w:p>
    <w:p w14:paraId="4725ED3B" w14:textId="77777777" w:rsidR="0094370B" w:rsidRDefault="00E64506">
      <w:pPr>
        <w:rPr>
          <w:rFonts w:ascii="宋体" w:hAnsi="宋体"/>
          <w:szCs w:val="21"/>
        </w:rPr>
      </w:pPr>
      <w:r>
        <w:rPr>
          <w:rFonts w:ascii="宋体" w:hAnsi="宋体"/>
          <w:szCs w:val="21"/>
        </w:rPr>
        <w:t xml:space="preserve">   void Sample::print()</w:t>
      </w:r>
    </w:p>
    <w:p w14:paraId="150ADA4E" w14:textId="77777777" w:rsidR="0094370B" w:rsidRDefault="00E64506">
      <w:pPr>
        <w:rPr>
          <w:rFonts w:ascii="宋体" w:hAnsi="宋体"/>
          <w:szCs w:val="21"/>
        </w:rPr>
      </w:pPr>
      <w:r>
        <w:rPr>
          <w:rFonts w:ascii="宋体" w:hAnsi="宋体"/>
          <w:szCs w:val="21"/>
        </w:rPr>
        <w:t xml:space="preserve">   {</w:t>
      </w:r>
    </w:p>
    <w:p w14:paraId="5C65A76B" w14:textId="77777777" w:rsidR="0094370B" w:rsidRDefault="00E64506">
      <w:pPr>
        <w:rPr>
          <w:rFonts w:ascii="宋体" w:hAnsi="宋体"/>
          <w:szCs w:val="21"/>
        </w:rPr>
      </w:pPr>
      <w:r>
        <w:rPr>
          <w:rFonts w:ascii="宋体" w:hAnsi="宋体"/>
          <w:szCs w:val="21"/>
        </w:rPr>
        <w:t xml:space="preserve">       cout&lt;&lt;”x=”&lt;&lt;x&lt;&lt;”,y=”&lt;&lt;y&lt;&lt;endl;</w:t>
      </w:r>
    </w:p>
    <w:p w14:paraId="42D49FD8" w14:textId="77777777" w:rsidR="0094370B" w:rsidRDefault="00E64506">
      <w:pPr>
        <w:rPr>
          <w:rFonts w:ascii="宋体" w:hAnsi="宋体"/>
          <w:szCs w:val="21"/>
        </w:rPr>
      </w:pPr>
      <w:r>
        <w:rPr>
          <w:rFonts w:ascii="宋体" w:hAnsi="宋体"/>
          <w:szCs w:val="21"/>
        </w:rPr>
        <w:lastRenderedPageBreak/>
        <w:t xml:space="preserve">   }</w:t>
      </w:r>
    </w:p>
    <w:p w14:paraId="7204F17D" w14:textId="77777777" w:rsidR="0094370B" w:rsidRDefault="00E64506">
      <w:pPr>
        <w:rPr>
          <w:rFonts w:ascii="宋体" w:hAnsi="宋体"/>
          <w:szCs w:val="21"/>
        </w:rPr>
      </w:pPr>
      <w:r>
        <w:rPr>
          <w:rFonts w:ascii="宋体" w:hAnsi="宋体"/>
          <w:szCs w:val="21"/>
        </w:rPr>
        <w:t xml:space="preserve">   int Sample::y=25;</w:t>
      </w:r>
    </w:p>
    <w:p w14:paraId="42B14850" w14:textId="77777777" w:rsidR="0094370B" w:rsidRDefault="00E64506">
      <w:pPr>
        <w:rPr>
          <w:rFonts w:ascii="宋体" w:hAnsi="宋体"/>
          <w:szCs w:val="21"/>
        </w:rPr>
      </w:pPr>
      <w:r>
        <w:rPr>
          <w:rFonts w:ascii="宋体" w:hAnsi="宋体"/>
          <w:szCs w:val="21"/>
        </w:rPr>
        <w:t xml:space="preserve">   void main()</w:t>
      </w:r>
    </w:p>
    <w:p w14:paraId="2630014D" w14:textId="77777777" w:rsidR="0094370B" w:rsidRDefault="00E64506">
      <w:pPr>
        <w:rPr>
          <w:rFonts w:ascii="宋体" w:hAnsi="宋体"/>
          <w:szCs w:val="21"/>
        </w:rPr>
      </w:pPr>
      <w:r>
        <w:rPr>
          <w:rFonts w:ascii="宋体" w:hAnsi="宋体"/>
          <w:szCs w:val="21"/>
        </w:rPr>
        <w:t xml:space="preserve">   {</w:t>
      </w:r>
    </w:p>
    <w:p w14:paraId="1AAEB174" w14:textId="77777777" w:rsidR="0094370B" w:rsidRDefault="00E64506">
      <w:pPr>
        <w:rPr>
          <w:rFonts w:ascii="宋体" w:hAnsi="宋体"/>
          <w:szCs w:val="21"/>
        </w:rPr>
      </w:pPr>
      <w:r>
        <w:rPr>
          <w:rFonts w:ascii="宋体" w:hAnsi="宋体"/>
          <w:szCs w:val="21"/>
        </w:rPr>
        <w:t xml:space="preserve">       Sample s1(5);</w:t>
      </w:r>
    </w:p>
    <w:p w14:paraId="3ADA77BF" w14:textId="77777777" w:rsidR="0094370B" w:rsidRDefault="00E64506">
      <w:pPr>
        <w:rPr>
          <w:rFonts w:ascii="宋体" w:hAnsi="宋体"/>
          <w:szCs w:val="21"/>
        </w:rPr>
      </w:pPr>
      <w:r>
        <w:rPr>
          <w:rFonts w:ascii="宋体" w:hAnsi="宋体"/>
          <w:szCs w:val="21"/>
        </w:rPr>
        <w:t xml:space="preserve">       Sample s2(10);</w:t>
      </w:r>
    </w:p>
    <w:p w14:paraId="6A30B499" w14:textId="77777777" w:rsidR="0094370B" w:rsidRDefault="00E64506">
      <w:pPr>
        <w:rPr>
          <w:rFonts w:ascii="宋体" w:hAnsi="宋体"/>
          <w:szCs w:val="21"/>
        </w:rPr>
      </w:pPr>
      <w:r>
        <w:rPr>
          <w:rFonts w:ascii="宋体" w:hAnsi="宋体"/>
          <w:szCs w:val="21"/>
        </w:rPr>
        <w:t xml:space="preserve">       s1.print();</w:t>
      </w:r>
    </w:p>
    <w:p w14:paraId="698D4618" w14:textId="77777777" w:rsidR="0094370B" w:rsidRDefault="00E64506">
      <w:pPr>
        <w:rPr>
          <w:rFonts w:ascii="宋体" w:hAnsi="宋体"/>
          <w:szCs w:val="21"/>
        </w:rPr>
      </w:pPr>
      <w:r>
        <w:rPr>
          <w:rFonts w:ascii="宋体" w:hAnsi="宋体"/>
          <w:szCs w:val="21"/>
        </w:rPr>
        <w:t xml:space="preserve">       s2.print();</w:t>
      </w:r>
    </w:p>
    <w:p w14:paraId="6BC6F1DD" w14:textId="77777777" w:rsidR="0094370B" w:rsidRDefault="00E64506">
      <w:pPr>
        <w:rPr>
          <w:rFonts w:ascii="宋体" w:hAnsi="宋体"/>
          <w:szCs w:val="21"/>
        </w:rPr>
      </w:pPr>
      <w:r>
        <w:rPr>
          <w:rFonts w:ascii="宋体" w:hAnsi="宋体"/>
          <w:szCs w:val="21"/>
        </w:rPr>
        <w:t xml:space="preserve">   }</w:t>
      </w:r>
    </w:p>
    <w:p w14:paraId="4A39A1BF" w14:textId="77777777" w:rsidR="0094370B" w:rsidRDefault="00E64506">
      <w:pPr>
        <w:rPr>
          <w:rFonts w:ascii="宋体" w:hAnsi="宋体"/>
          <w:szCs w:val="21"/>
        </w:rPr>
      </w:pPr>
      <w:r>
        <w:rPr>
          <w:rFonts w:ascii="宋体" w:hAnsi="宋体"/>
          <w:szCs w:val="21"/>
        </w:rPr>
        <w:t>x=5,y=27</w:t>
      </w:r>
    </w:p>
    <w:p w14:paraId="1FFEFCF9" w14:textId="77777777" w:rsidR="0094370B" w:rsidRDefault="00E64506">
      <w:pPr>
        <w:rPr>
          <w:rFonts w:ascii="宋体" w:hAnsi="宋体"/>
          <w:szCs w:val="21"/>
        </w:rPr>
      </w:pPr>
      <w:r>
        <w:rPr>
          <w:rFonts w:ascii="宋体" w:hAnsi="宋体"/>
          <w:szCs w:val="21"/>
        </w:rPr>
        <w:t>x=10,y=27</w:t>
      </w:r>
    </w:p>
    <w:p w14:paraId="143B951B" w14:textId="77777777" w:rsidR="0094370B" w:rsidRDefault="0094370B">
      <w:pPr>
        <w:rPr>
          <w:rFonts w:ascii="宋体" w:hAnsi="宋体"/>
          <w:szCs w:val="21"/>
        </w:rPr>
      </w:pPr>
    </w:p>
    <w:p w14:paraId="4CD3EC92" w14:textId="77777777" w:rsidR="0094370B" w:rsidRDefault="00E64506">
      <w:pPr>
        <w:rPr>
          <w:rFonts w:ascii="宋体" w:hAnsi="宋体"/>
          <w:szCs w:val="21"/>
        </w:rPr>
      </w:pPr>
      <w:r>
        <w:rPr>
          <w:rFonts w:ascii="宋体" w:hAnsi="宋体" w:hint="eastAsia"/>
          <w:szCs w:val="21"/>
        </w:rPr>
        <w:t>10、#include &lt;iostream.h&gt;</w:t>
      </w:r>
    </w:p>
    <w:p w14:paraId="79278CFB" w14:textId="77777777" w:rsidR="0094370B" w:rsidRDefault="00E64506">
      <w:pPr>
        <w:rPr>
          <w:rFonts w:ascii="宋体" w:hAnsi="宋体"/>
          <w:szCs w:val="21"/>
        </w:rPr>
      </w:pPr>
      <w:r>
        <w:rPr>
          <w:rFonts w:ascii="宋体" w:hAnsi="宋体"/>
          <w:szCs w:val="21"/>
        </w:rPr>
        <w:t xml:space="preserve">   class Sample</w:t>
      </w:r>
    </w:p>
    <w:p w14:paraId="7D586141" w14:textId="77777777" w:rsidR="0094370B" w:rsidRDefault="00E64506">
      <w:pPr>
        <w:rPr>
          <w:rFonts w:ascii="宋体" w:hAnsi="宋体"/>
          <w:szCs w:val="21"/>
        </w:rPr>
      </w:pPr>
      <w:r>
        <w:rPr>
          <w:rFonts w:ascii="宋体" w:hAnsi="宋体"/>
          <w:szCs w:val="21"/>
        </w:rPr>
        <w:t xml:space="preserve">   {</w:t>
      </w:r>
    </w:p>
    <w:p w14:paraId="4298065B" w14:textId="77777777" w:rsidR="0094370B" w:rsidRDefault="00E64506">
      <w:pPr>
        <w:rPr>
          <w:rFonts w:ascii="宋体" w:hAnsi="宋体"/>
          <w:szCs w:val="21"/>
        </w:rPr>
      </w:pPr>
      <w:r>
        <w:rPr>
          <w:rFonts w:ascii="宋体" w:hAnsi="宋体"/>
          <w:szCs w:val="21"/>
        </w:rPr>
        <w:t xml:space="preserve">   private:</w:t>
      </w:r>
    </w:p>
    <w:p w14:paraId="5D38A1C1" w14:textId="77777777" w:rsidR="0094370B" w:rsidRDefault="00E64506">
      <w:pPr>
        <w:rPr>
          <w:rFonts w:ascii="宋体" w:hAnsi="宋体"/>
          <w:szCs w:val="21"/>
        </w:rPr>
      </w:pPr>
      <w:r>
        <w:rPr>
          <w:rFonts w:ascii="宋体" w:hAnsi="宋体"/>
          <w:szCs w:val="21"/>
        </w:rPr>
        <w:t xml:space="preserve">      int x;</w:t>
      </w:r>
    </w:p>
    <w:p w14:paraId="60A25B01" w14:textId="77777777" w:rsidR="0094370B" w:rsidRDefault="00E64506">
      <w:pPr>
        <w:rPr>
          <w:rFonts w:ascii="宋体" w:hAnsi="宋体"/>
          <w:szCs w:val="21"/>
        </w:rPr>
      </w:pPr>
      <w:r>
        <w:rPr>
          <w:rFonts w:ascii="宋体" w:hAnsi="宋体"/>
          <w:szCs w:val="21"/>
        </w:rPr>
        <w:lastRenderedPageBreak/>
        <w:t xml:space="preserve">   public:</w:t>
      </w:r>
    </w:p>
    <w:p w14:paraId="4F8A12CC" w14:textId="77777777" w:rsidR="0094370B" w:rsidRDefault="00E64506">
      <w:pPr>
        <w:rPr>
          <w:rFonts w:ascii="宋体" w:hAnsi="宋体"/>
          <w:szCs w:val="21"/>
        </w:rPr>
      </w:pPr>
      <w:r>
        <w:rPr>
          <w:rFonts w:ascii="宋体" w:hAnsi="宋体"/>
          <w:szCs w:val="21"/>
        </w:rPr>
        <w:t xml:space="preserve">      Sample () { }</w:t>
      </w:r>
    </w:p>
    <w:p w14:paraId="7F00095A" w14:textId="77777777" w:rsidR="0094370B" w:rsidRDefault="00E64506">
      <w:pPr>
        <w:rPr>
          <w:rFonts w:ascii="宋体" w:hAnsi="宋体"/>
          <w:szCs w:val="21"/>
        </w:rPr>
      </w:pPr>
      <w:r>
        <w:rPr>
          <w:rFonts w:ascii="宋体" w:hAnsi="宋体"/>
          <w:szCs w:val="21"/>
        </w:rPr>
        <w:t xml:space="preserve">      Sample(int a) {x=a;}</w:t>
      </w:r>
    </w:p>
    <w:p w14:paraId="3F73BB74" w14:textId="77777777" w:rsidR="0094370B" w:rsidRDefault="00E64506">
      <w:pPr>
        <w:rPr>
          <w:rFonts w:ascii="宋体" w:hAnsi="宋体"/>
          <w:szCs w:val="21"/>
        </w:rPr>
      </w:pPr>
      <w:r>
        <w:rPr>
          <w:rFonts w:ascii="宋体" w:hAnsi="宋体"/>
          <w:szCs w:val="21"/>
        </w:rPr>
        <w:t xml:space="preserve">      void disp() {cout&lt;&lt;”x=”&lt;&lt;x&lt;&lt;endl;}</w:t>
      </w:r>
    </w:p>
    <w:p w14:paraId="55EB316C" w14:textId="77777777" w:rsidR="0094370B" w:rsidRDefault="00E64506">
      <w:pPr>
        <w:rPr>
          <w:rFonts w:ascii="宋体" w:hAnsi="宋体"/>
          <w:szCs w:val="21"/>
        </w:rPr>
      </w:pPr>
      <w:r>
        <w:rPr>
          <w:rFonts w:ascii="宋体" w:hAnsi="宋体"/>
          <w:szCs w:val="21"/>
        </w:rPr>
        <w:t xml:space="preserve">      friend Sample operator+( Sample &amp;s1, Sample &amp;s2);</w:t>
      </w:r>
    </w:p>
    <w:p w14:paraId="3AD3E5BC" w14:textId="77777777" w:rsidR="0094370B" w:rsidRDefault="00E64506">
      <w:pPr>
        <w:rPr>
          <w:rFonts w:ascii="宋体" w:hAnsi="宋体"/>
          <w:szCs w:val="21"/>
        </w:rPr>
      </w:pPr>
      <w:r>
        <w:rPr>
          <w:rFonts w:ascii="宋体" w:hAnsi="宋体"/>
          <w:szCs w:val="21"/>
        </w:rPr>
        <w:t xml:space="preserve">   };</w:t>
      </w:r>
    </w:p>
    <w:p w14:paraId="6E212D8B" w14:textId="77777777" w:rsidR="0094370B" w:rsidRDefault="00E64506">
      <w:pPr>
        <w:rPr>
          <w:rFonts w:ascii="宋体" w:hAnsi="宋体"/>
          <w:szCs w:val="21"/>
        </w:rPr>
      </w:pPr>
      <w:r>
        <w:rPr>
          <w:rFonts w:ascii="宋体" w:hAnsi="宋体"/>
          <w:szCs w:val="21"/>
        </w:rPr>
        <w:t xml:space="preserve">   Sample operator+( Sample &amp;s1, Sample &amp;s2)</w:t>
      </w:r>
    </w:p>
    <w:p w14:paraId="09DD1BF2" w14:textId="77777777" w:rsidR="0094370B" w:rsidRDefault="00E64506">
      <w:pPr>
        <w:rPr>
          <w:rFonts w:ascii="宋体" w:hAnsi="宋体"/>
          <w:szCs w:val="21"/>
        </w:rPr>
      </w:pPr>
      <w:r>
        <w:rPr>
          <w:rFonts w:ascii="宋体" w:hAnsi="宋体"/>
          <w:szCs w:val="21"/>
        </w:rPr>
        <w:t xml:space="preserve">   { return Sample(s1.x+s2.x);}</w:t>
      </w:r>
    </w:p>
    <w:p w14:paraId="0285BC81" w14:textId="77777777" w:rsidR="0094370B" w:rsidRDefault="00E64506">
      <w:pPr>
        <w:rPr>
          <w:rFonts w:ascii="宋体" w:hAnsi="宋体"/>
          <w:szCs w:val="21"/>
        </w:rPr>
      </w:pPr>
      <w:r>
        <w:rPr>
          <w:rFonts w:ascii="宋体" w:hAnsi="宋体"/>
          <w:szCs w:val="21"/>
        </w:rPr>
        <w:t xml:space="preserve">   void main()</w:t>
      </w:r>
    </w:p>
    <w:p w14:paraId="5F9D4D12" w14:textId="77777777" w:rsidR="0094370B" w:rsidRDefault="00E64506">
      <w:pPr>
        <w:rPr>
          <w:rFonts w:ascii="宋体" w:hAnsi="宋体"/>
          <w:szCs w:val="21"/>
        </w:rPr>
      </w:pPr>
      <w:r>
        <w:rPr>
          <w:rFonts w:ascii="宋体" w:hAnsi="宋体"/>
          <w:szCs w:val="21"/>
        </w:rPr>
        <w:t xml:space="preserve">   {</w:t>
      </w:r>
    </w:p>
    <w:p w14:paraId="30A28BD3" w14:textId="77777777" w:rsidR="0094370B" w:rsidRDefault="00E64506">
      <w:pPr>
        <w:rPr>
          <w:rFonts w:ascii="宋体" w:hAnsi="宋体"/>
          <w:szCs w:val="21"/>
        </w:rPr>
      </w:pPr>
      <w:r>
        <w:rPr>
          <w:rFonts w:ascii="宋体" w:hAnsi="宋体"/>
          <w:szCs w:val="21"/>
        </w:rPr>
        <w:t xml:space="preserve">       Sample obj1(10);</w:t>
      </w:r>
    </w:p>
    <w:p w14:paraId="66DAF7CA" w14:textId="77777777" w:rsidR="0094370B" w:rsidRDefault="00E64506">
      <w:pPr>
        <w:rPr>
          <w:rFonts w:ascii="宋体" w:hAnsi="宋体"/>
          <w:szCs w:val="21"/>
        </w:rPr>
      </w:pPr>
      <w:r>
        <w:rPr>
          <w:rFonts w:ascii="宋体" w:hAnsi="宋体"/>
          <w:szCs w:val="21"/>
        </w:rPr>
        <w:t xml:space="preserve">       Sample obj2(20);</w:t>
      </w:r>
    </w:p>
    <w:p w14:paraId="7960EDED" w14:textId="77777777" w:rsidR="0094370B" w:rsidRDefault="00E64506">
      <w:pPr>
        <w:rPr>
          <w:rFonts w:ascii="宋体" w:hAnsi="宋体"/>
          <w:szCs w:val="21"/>
        </w:rPr>
      </w:pPr>
      <w:r>
        <w:rPr>
          <w:rFonts w:ascii="宋体" w:hAnsi="宋体"/>
          <w:szCs w:val="21"/>
        </w:rPr>
        <w:t xml:space="preserve">       Sample obj3;</w:t>
      </w:r>
    </w:p>
    <w:p w14:paraId="16948C5E" w14:textId="77777777" w:rsidR="0094370B" w:rsidRDefault="00E64506">
      <w:pPr>
        <w:rPr>
          <w:rFonts w:ascii="宋体" w:hAnsi="宋体"/>
          <w:szCs w:val="21"/>
        </w:rPr>
      </w:pPr>
      <w:r>
        <w:rPr>
          <w:rFonts w:ascii="宋体" w:hAnsi="宋体"/>
          <w:szCs w:val="21"/>
        </w:rPr>
        <w:t xml:space="preserve">       obj3=obj1+obj2;</w:t>
      </w:r>
    </w:p>
    <w:p w14:paraId="5BD9C1F2" w14:textId="77777777" w:rsidR="0094370B" w:rsidRDefault="00E64506">
      <w:pPr>
        <w:rPr>
          <w:rFonts w:ascii="宋体" w:hAnsi="宋体"/>
          <w:szCs w:val="21"/>
        </w:rPr>
      </w:pPr>
      <w:r>
        <w:rPr>
          <w:rFonts w:ascii="宋体" w:hAnsi="宋体"/>
          <w:szCs w:val="21"/>
        </w:rPr>
        <w:t xml:space="preserve">       obj3.disp();</w:t>
      </w:r>
    </w:p>
    <w:p w14:paraId="4BF24BE9" w14:textId="77777777" w:rsidR="0094370B" w:rsidRDefault="00E64506">
      <w:pPr>
        <w:rPr>
          <w:rFonts w:ascii="宋体" w:hAnsi="宋体"/>
          <w:szCs w:val="21"/>
        </w:rPr>
      </w:pPr>
      <w:r>
        <w:rPr>
          <w:rFonts w:ascii="宋体" w:hAnsi="宋体"/>
          <w:szCs w:val="21"/>
        </w:rPr>
        <w:t xml:space="preserve">   }</w:t>
      </w:r>
    </w:p>
    <w:p w14:paraId="2957122C" w14:textId="77777777" w:rsidR="0094370B" w:rsidRDefault="00E64506">
      <w:pPr>
        <w:rPr>
          <w:rFonts w:ascii="宋体" w:hAnsi="宋体"/>
          <w:szCs w:val="21"/>
        </w:rPr>
      </w:pPr>
      <w:r>
        <w:rPr>
          <w:rFonts w:ascii="宋体" w:hAnsi="宋体"/>
          <w:szCs w:val="21"/>
        </w:rPr>
        <w:t>x=30</w:t>
      </w:r>
    </w:p>
    <w:p w14:paraId="0C60E460" w14:textId="77777777" w:rsidR="0094370B" w:rsidRDefault="0094370B">
      <w:pPr>
        <w:rPr>
          <w:rFonts w:ascii="宋体" w:hAnsi="宋体"/>
          <w:szCs w:val="21"/>
        </w:rPr>
      </w:pPr>
    </w:p>
    <w:p w14:paraId="7C25E7CD" w14:textId="77777777" w:rsidR="0094370B" w:rsidRDefault="00E64506">
      <w:pPr>
        <w:rPr>
          <w:rFonts w:ascii="宋体" w:hAnsi="宋体"/>
          <w:szCs w:val="21"/>
        </w:rPr>
      </w:pPr>
      <w:r>
        <w:rPr>
          <w:rFonts w:ascii="宋体" w:hAnsi="宋体" w:hint="eastAsia"/>
          <w:szCs w:val="21"/>
        </w:rPr>
        <w:t>11、#include &lt;iostream.h&gt;</w:t>
      </w:r>
    </w:p>
    <w:p w14:paraId="553A94C3" w14:textId="77777777" w:rsidR="0094370B" w:rsidRDefault="00E64506">
      <w:pPr>
        <w:rPr>
          <w:rFonts w:ascii="宋体" w:hAnsi="宋体"/>
          <w:szCs w:val="21"/>
        </w:rPr>
      </w:pPr>
      <w:r>
        <w:rPr>
          <w:rFonts w:ascii="宋体" w:hAnsi="宋体"/>
          <w:szCs w:val="21"/>
        </w:rPr>
        <w:t xml:space="preserve">   class Test</w:t>
      </w:r>
    </w:p>
    <w:p w14:paraId="4369EF41" w14:textId="77777777" w:rsidR="0094370B" w:rsidRDefault="00E64506">
      <w:pPr>
        <w:rPr>
          <w:rFonts w:ascii="宋体" w:hAnsi="宋体"/>
          <w:szCs w:val="21"/>
        </w:rPr>
      </w:pPr>
      <w:r>
        <w:rPr>
          <w:rFonts w:ascii="宋体" w:hAnsi="宋体"/>
          <w:szCs w:val="21"/>
        </w:rPr>
        <w:t xml:space="preserve">   {</w:t>
      </w:r>
    </w:p>
    <w:p w14:paraId="520C7877" w14:textId="77777777" w:rsidR="0094370B" w:rsidRDefault="00E64506">
      <w:pPr>
        <w:rPr>
          <w:rFonts w:ascii="宋体" w:hAnsi="宋体"/>
          <w:szCs w:val="21"/>
        </w:rPr>
      </w:pPr>
      <w:r>
        <w:rPr>
          <w:rFonts w:ascii="宋体" w:hAnsi="宋体"/>
          <w:szCs w:val="21"/>
        </w:rPr>
        <w:t xml:space="preserve">   private:</w:t>
      </w:r>
    </w:p>
    <w:p w14:paraId="43763DA1" w14:textId="77777777" w:rsidR="0094370B" w:rsidRDefault="00E64506">
      <w:pPr>
        <w:rPr>
          <w:rFonts w:ascii="宋体" w:hAnsi="宋体"/>
          <w:szCs w:val="21"/>
        </w:rPr>
      </w:pPr>
      <w:r>
        <w:rPr>
          <w:rFonts w:ascii="宋体" w:hAnsi="宋体"/>
          <w:szCs w:val="21"/>
        </w:rPr>
        <w:t xml:space="preserve">       int x;</w:t>
      </w:r>
    </w:p>
    <w:p w14:paraId="2A271F82" w14:textId="77777777" w:rsidR="0094370B" w:rsidRDefault="00E64506">
      <w:pPr>
        <w:rPr>
          <w:rFonts w:ascii="宋体" w:hAnsi="宋体"/>
          <w:szCs w:val="21"/>
        </w:rPr>
      </w:pPr>
      <w:r>
        <w:rPr>
          <w:rFonts w:ascii="宋体" w:hAnsi="宋体"/>
          <w:szCs w:val="21"/>
        </w:rPr>
        <w:t xml:space="preserve">   public:</w:t>
      </w:r>
    </w:p>
    <w:p w14:paraId="39F085C9" w14:textId="77777777" w:rsidR="0094370B" w:rsidRDefault="00E64506">
      <w:pPr>
        <w:rPr>
          <w:rFonts w:ascii="宋体" w:hAnsi="宋体"/>
          <w:szCs w:val="21"/>
        </w:rPr>
      </w:pPr>
      <w:r>
        <w:rPr>
          <w:rFonts w:ascii="宋体" w:hAnsi="宋体"/>
          <w:szCs w:val="21"/>
        </w:rPr>
        <w:t xml:space="preserve">       Test()</w:t>
      </w:r>
    </w:p>
    <w:p w14:paraId="5B493567" w14:textId="77777777" w:rsidR="0094370B" w:rsidRDefault="00E64506">
      <w:pPr>
        <w:rPr>
          <w:rFonts w:ascii="宋体" w:hAnsi="宋体"/>
          <w:szCs w:val="21"/>
        </w:rPr>
      </w:pPr>
      <w:r>
        <w:rPr>
          <w:rFonts w:ascii="宋体" w:hAnsi="宋体"/>
          <w:szCs w:val="21"/>
        </w:rPr>
        <w:t xml:space="preserve">       {</w:t>
      </w:r>
    </w:p>
    <w:p w14:paraId="229291E7" w14:textId="77777777" w:rsidR="0094370B" w:rsidRDefault="00E64506">
      <w:pPr>
        <w:rPr>
          <w:rFonts w:ascii="宋体" w:hAnsi="宋体"/>
          <w:szCs w:val="21"/>
        </w:rPr>
      </w:pPr>
      <w:r>
        <w:rPr>
          <w:rFonts w:ascii="宋体" w:hAnsi="宋体" w:hint="eastAsia"/>
          <w:szCs w:val="21"/>
        </w:rPr>
        <w:t>cout&lt;&lt;“构造函数被执行” &lt;&lt;endl;</w:t>
      </w:r>
    </w:p>
    <w:p w14:paraId="6BF40A74" w14:textId="77777777" w:rsidR="0094370B" w:rsidRDefault="00E64506">
      <w:pPr>
        <w:rPr>
          <w:rFonts w:ascii="宋体" w:hAnsi="宋体"/>
          <w:szCs w:val="21"/>
        </w:rPr>
      </w:pPr>
      <w:r>
        <w:rPr>
          <w:rFonts w:ascii="宋体" w:hAnsi="宋体"/>
          <w:szCs w:val="21"/>
        </w:rPr>
        <w:t xml:space="preserve">         x=0;</w:t>
      </w:r>
    </w:p>
    <w:p w14:paraId="0C42058C" w14:textId="77777777" w:rsidR="0094370B" w:rsidRDefault="00E64506">
      <w:pPr>
        <w:rPr>
          <w:rFonts w:ascii="宋体" w:hAnsi="宋体"/>
          <w:szCs w:val="21"/>
        </w:rPr>
      </w:pPr>
      <w:r>
        <w:rPr>
          <w:rFonts w:ascii="宋体" w:hAnsi="宋体"/>
          <w:szCs w:val="21"/>
        </w:rPr>
        <w:t xml:space="preserve">       }</w:t>
      </w:r>
    </w:p>
    <w:p w14:paraId="5BDB73A5" w14:textId="77777777" w:rsidR="0094370B" w:rsidRDefault="00E64506">
      <w:pPr>
        <w:rPr>
          <w:rFonts w:ascii="宋体" w:hAnsi="宋体"/>
          <w:szCs w:val="21"/>
        </w:rPr>
      </w:pPr>
      <w:r>
        <w:rPr>
          <w:rFonts w:ascii="宋体" w:hAnsi="宋体"/>
          <w:szCs w:val="21"/>
        </w:rPr>
        <w:t xml:space="preserve">       void print()</w:t>
      </w:r>
    </w:p>
    <w:p w14:paraId="0CF06C18" w14:textId="77777777" w:rsidR="0094370B" w:rsidRDefault="00E64506">
      <w:pPr>
        <w:rPr>
          <w:rFonts w:ascii="宋体" w:hAnsi="宋体"/>
          <w:szCs w:val="21"/>
        </w:rPr>
      </w:pPr>
      <w:r>
        <w:rPr>
          <w:rFonts w:ascii="宋体" w:hAnsi="宋体"/>
          <w:szCs w:val="21"/>
        </w:rPr>
        <w:t xml:space="preserve">       {</w:t>
      </w:r>
    </w:p>
    <w:p w14:paraId="7E6F7E73" w14:textId="77777777" w:rsidR="0094370B" w:rsidRDefault="00E64506">
      <w:pPr>
        <w:rPr>
          <w:rFonts w:ascii="宋体" w:hAnsi="宋体"/>
          <w:szCs w:val="21"/>
        </w:rPr>
      </w:pPr>
      <w:r>
        <w:rPr>
          <w:rFonts w:ascii="宋体" w:hAnsi="宋体"/>
          <w:szCs w:val="21"/>
        </w:rPr>
        <w:t xml:space="preserve">         cout&lt;&lt;“x=”&lt;&lt;x&lt;&lt;endl;</w:t>
      </w:r>
    </w:p>
    <w:p w14:paraId="165308A7" w14:textId="77777777" w:rsidR="0094370B" w:rsidRDefault="00E64506">
      <w:pPr>
        <w:rPr>
          <w:rFonts w:ascii="宋体" w:hAnsi="宋体"/>
          <w:szCs w:val="21"/>
        </w:rPr>
      </w:pPr>
      <w:r>
        <w:rPr>
          <w:rFonts w:ascii="宋体" w:hAnsi="宋体"/>
          <w:szCs w:val="21"/>
        </w:rPr>
        <w:t xml:space="preserve">       }</w:t>
      </w:r>
    </w:p>
    <w:p w14:paraId="0A7FA059" w14:textId="77777777" w:rsidR="0094370B" w:rsidRDefault="00E64506">
      <w:pPr>
        <w:rPr>
          <w:rFonts w:ascii="宋体" w:hAnsi="宋体"/>
          <w:szCs w:val="21"/>
        </w:rPr>
      </w:pPr>
      <w:r>
        <w:rPr>
          <w:rFonts w:ascii="宋体" w:hAnsi="宋体"/>
          <w:szCs w:val="21"/>
        </w:rPr>
        <w:t xml:space="preserve">   };</w:t>
      </w:r>
    </w:p>
    <w:p w14:paraId="5D373A37" w14:textId="77777777" w:rsidR="0094370B" w:rsidRDefault="00E64506">
      <w:pPr>
        <w:rPr>
          <w:rFonts w:ascii="宋体" w:hAnsi="宋体"/>
          <w:szCs w:val="21"/>
        </w:rPr>
      </w:pPr>
      <w:r>
        <w:rPr>
          <w:rFonts w:ascii="宋体" w:hAnsi="宋体"/>
          <w:szCs w:val="21"/>
        </w:rPr>
        <w:lastRenderedPageBreak/>
        <w:t xml:space="preserve">   void main()</w:t>
      </w:r>
    </w:p>
    <w:p w14:paraId="2AC13F8D" w14:textId="77777777" w:rsidR="0094370B" w:rsidRDefault="00E64506">
      <w:pPr>
        <w:rPr>
          <w:rFonts w:ascii="宋体" w:hAnsi="宋体"/>
          <w:szCs w:val="21"/>
        </w:rPr>
      </w:pPr>
      <w:r>
        <w:rPr>
          <w:rFonts w:ascii="宋体" w:hAnsi="宋体"/>
          <w:szCs w:val="21"/>
        </w:rPr>
        <w:t xml:space="preserve">   {</w:t>
      </w:r>
    </w:p>
    <w:p w14:paraId="52AFC975" w14:textId="77777777" w:rsidR="0094370B" w:rsidRDefault="00E64506">
      <w:pPr>
        <w:rPr>
          <w:rFonts w:ascii="宋体" w:hAnsi="宋体"/>
          <w:szCs w:val="21"/>
        </w:rPr>
      </w:pPr>
      <w:r>
        <w:rPr>
          <w:rFonts w:ascii="宋体" w:hAnsi="宋体"/>
          <w:szCs w:val="21"/>
        </w:rPr>
        <w:t xml:space="preserve">       Test obj1,obj2;</w:t>
      </w:r>
    </w:p>
    <w:p w14:paraId="3CD0610D" w14:textId="77777777" w:rsidR="0094370B" w:rsidRDefault="00E64506">
      <w:pPr>
        <w:rPr>
          <w:rFonts w:ascii="宋体" w:hAnsi="宋体"/>
          <w:szCs w:val="21"/>
        </w:rPr>
      </w:pPr>
      <w:r>
        <w:rPr>
          <w:rFonts w:ascii="宋体" w:hAnsi="宋体"/>
          <w:szCs w:val="21"/>
        </w:rPr>
        <w:t>obj1.print();</w:t>
      </w:r>
    </w:p>
    <w:p w14:paraId="2127F782" w14:textId="77777777" w:rsidR="0094370B" w:rsidRDefault="00E64506">
      <w:pPr>
        <w:rPr>
          <w:rFonts w:ascii="宋体" w:hAnsi="宋体"/>
          <w:szCs w:val="21"/>
        </w:rPr>
      </w:pPr>
      <w:r>
        <w:rPr>
          <w:rFonts w:ascii="宋体" w:hAnsi="宋体"/>
          <w:szCs w:val="21"/>
        </w:rPr>
        <w:t>obj2.print();</w:t>
      </w:r>
    </w:p>
    <w:p w14:paraId="154EEA28" w14:textId="77777777" w:rsidR="0094370B" w:rsidRDefault="00E64506">
      <w:pPr>
        <w:rPr>
          <w:rFonts w:ascii="宋体" w:hAnsi="宋体"/>
          <w:szCs w:val="21"/>
        </w:rPr>
      </w:pPr>
      <w:r>
        <w:rPr>
          <w:rFonts w:ascii="宋体" w:hAnsi="宋体"/>
          <w:szCs w:val="21"/>
        </w:rPr>
        <w:t xml:space="preserve">   }</w:t>
      </w:r>
    </w:p>
    <w:p w14:paraId="0F79AF4A" w14:textId="77777777" w:rsidR="0094370B" w:rsidRDefault="00E64506">
      <w:pPr>
        <w:rPr>
          <w:rFonts w:ascii="宋体" w:hAnsi="宋体"/>
          <w:szCs w:val="21"/>
        </w:rPr>
      </w:pPr>
      <w:r>
        <w:rPr>
          <w:rFonts w:ascii="宋体" w:hAnsi="宋体" w:hint="eastAsia"/>
          <w:szCs w:val="21"/>
        </w:rPr>
        <w:t>构造函数被执行</w:t>
      </w:r>
    </w:p>
    <w:p w14:paraId="4A466A8C" w14:textId="77777777" w:rsidR="0094370B" w:rsidRDefault="00E64506">
      <w:pPr>
        <w:rPr>
          <w:rFonts w:ascii="宋体" w:hAnsi="宋体"/>
          <w:szCs w:val="21"/>
        </w:rPr>
      </w:pPr>
      <w:r>
        <w:rPr>
          <w:rFonts w:ascii="宋体" w:hAnsi="宋体" w:hint="eastAsia"/>
          <w:szCs w:val="21"/>
        </w:rPr>
        <w:t>构造函数被执行</w:t>
      </w:r>
    </w:p>
    <w:p w14:paraId="0A724D56" w14:textId="77777777" w:rsidR="0094370B" w:rsidRDefault="00E64506">
      <w:pPr>
        <w:rPr>
          <w:rFonts w:ascii="宋体" w:hAnsi="宋体"/>
          <w:szCs w:val="21"/>
        </w:rPr>
      </w:pPr>
      <w:r>
        <w:rPr>
          <w:rFonts w:ascii="宋体" w:hAnsi="宋体"/>
          <w:szCs w:val="21"/>
        </w:rPr>
        <w:t>x=0</w:t>
      </w:r>
    </w:p>
    <w:p w14:paraId="5E0D92DD" w14:textId="77777777" w:rsidR="0094370B" w:rsidRDefault="00E64506">
      <w:pPr>
        <w:rPr>
          <w:rFonts w:ascii="宋体" w:hAnsi="宋体"/>
          <w:szCs w:val="21"/>
        </w:rPr>
      </w:pPr>
      <w:r>
        <w:rPr>
          <w:rFonts w:ascii="宋体" w:hAnsi="宋体"/>
          <w:szCs w:val="21"/>
        </w:rPr>
        <w:t>x=0</w:t>
      </w:r>
    </w:p>
    <w:p w14:paraId="49C81215" w14:textId="77777777" w:rsidR="0094370B" w:rsidRDefault="0094370B">
      <w:pPr>
        <w:rPr>
          <w:rFonts w:ascii="宋体" w:hAnsi="宋体"/>
          <w:szCs w:val="21"/>
        </w:rPr>
      </w:pPr>
    </w:p>
    <w:p w14:paraId="1B6A9BC1" w14:textId="77777777" w:rsidR="0094370B" w:rsidRDefault="00E64506">
      <w:pPr>
        <w:rPr>
          <w:rFonts w:ascii="宋体" w:hAnsi="宋体"/>
          <w:szCs w:val="21"/>
        </w:rPr>
      </w:pPr>
      <w:r>
        <w:rPr>
          <w:rFonts w:ascii="宋体" w:hAnsi="宋体" w:hint="eastAsia"/>
          <w:szCs w:val="21"/>
        </w:rPr>
        <w:t>12、#include &lt;iostream.h&gt;</w:t>
      </w:r>
    </w:p>
    <w:p w14:paraId="63E5F2B5" w14:textId="77777777" w:rsidR="0094370B" w:rsidRDefault="00E64506">
      <w:pPr>
        <w:rPr>
          <w:rFonts w:ascii="宋体" w:hAnsi="宋体"/>
          <w:szCs w:val="21"/>
        </w:rPr>
      </w:pPr>
      <w:r>
        <w:rPr>
          <w:rFonts w:ascii="宋体" w:hAnsi="宋体"/>
          <w:szCs w:val="21"/>
        </w:rPr>
        <w:t xml:space="preserve">   class A</w:t>
      </w:r>
    </w:p>
    <w:p w14:paraId="079D016B" w14:textId="77777777" w:rsidR="0094370B" w:rsidRDefault="00E64506">
      <w:pPr>
        <w:rPr>
          <w:rFonts w:ascii="宋体" w:hAnsi="宋体"/>
          <w:szCs w:val="21"/>
        </w:rPr>
      </w:pPr>
      <w:r>
        <w:rPr>
          <w:rFonts w:ascii="宋体" w:hAnsi="宋体"/>
          <w:szCs w:val="21"/>
        </w:rPr>
        <w:t xml:space="preserve">   {</w:t>
      </w:r>
    </w:p>
    <w:p w14:paraId="2D4C1C6C" w14:textId="77777777" w:rsidR="0094370B" w:rsidRDefault="00E64506">
      <w:pPr>
        <w:rPr>
          <w:rFonts w:ascii="宋体" w:hAnsi="宋体"/>
          <w:szCs w:val="21"/>
        </w:rPr>
      </w:pPr>
      <w:r>
        <w:rPr>
          <w:rFonts w:ascii="宋体" w:hAnsi="宋体"/>
          <w:szCs w:val="21"/>
        </w:rPr>
        <w:t xml:space="preserve">   protected:</w:t>
      </w:r>
    </w:p>
    <w:p w14:paraId="5BEB17B3" w14:textId="77777777" w:rsidR="0094370B" w:rsidRDefault="00E64506">
      <w:pPr>
        <w:rPr>
          <w:rFonts w:ascii="宋体" w:hAnsi="宋体"/>
          <w:szCs w:val="21"/>
        </w:rPr>
      </w:pPr>
      <w:r>
        <w:rPr>
          <w:rFonts w:ascii="宋体" w:hAnsi="宋体"/>
          <w:szCs w:val="21"/>
        </w:rPr>
        <w:t xml:space="preserve">      int x;</w:t>
      </w:r>
    </w:p>
    <w:p w14:paraId="64F91E45" w14:textId="77777777" w:rsidR="0094370B" w:rsidRDefault="00E64506">
      <w:pPr>
        <w:rPr>
          <w:rFonts w:ascii="宋体" w:hAnsi="宋体"/>
          <w:szCs w:val="21"/>
        </w:rPr>
      </w:pPr>
      <w:r>
        <w:rPr>
          <w:rFonts w:ascii="宋体" w:hAnsi="宋体"/>
          <w:szCs w:val="21"/>
        </w:rPr>
        <w:t xml:space="preserve">   public:</w:t>
      </w:r>
    </w:p>
    <w:p w14:paraId="440B1AA7" w14:textId="77777777" w:rsidR="0094370B" w:rsidRDefault="00E64506">
      <w:pPr>
        <w:rPr>
          <w:rFonts w:ascii="宋体" w:hAnsi="宋体"/>
          <w:szCs w:val="21"/>
        </w:rPr>
      </w:pPr>
      <w:r>
        <w:rPr>
          <w:rFonts w:ascii="宋体" w:hAnsi="宋体"/>
          <w:szCs w:val="21"/>
        </w:rPr>
        <w:lastRenderedPageBreak/>
        <w:t xml:space="preserve">      A(int x)</w:t>
      </w:r>
    </w:p>
    <w:p w14:paraId="790A4D7C" w14:textId="77777777" w:rsidR="0094370B" w:rsidRDefault="00E64506">
      <w:pPr>
        <w:rPr>
          <w:rFonts w:ascii="宋体" w:hAnsi="宋体"/>
          <w:szCs w:val="21"/>
        </w:rPr>
      </w:pPr>
      <w:r>
        <w:rPr>
          <w:rFonts w:ascii="宋体" w:hAnsi="宋体"/>
          <w:szCs w:val="21"/>
        </w:rPr>
        <w:t xml:space="preserve">      {</w:t>
      </w:r>
    </w:p>
    <w:p w14:paraId="1B4B7F91" w14:textId="77777777" w:rsidR="0094370B" w:rsidRDefault="00E64506">
      <w:pPr>
        <w:rPr>
          <w:rFonts w:ascii="宋体" w:hAnsi="宋体"/>
          <w:szCs w:val="21"/>
        </w:rPr>
      </w:pPr>
      <w:r>
        <w:rPr>
          <w:rFonts w:ascii="宋体" w:hAnsi="宋体"/>
          <w:szCs w:val="21"/>
        </w:rPr>
        <w:t xml:space="preserve">         A::x=x;</w:t>
      </w:r>
    </w:p>
    <w:p w14:paraId="3A699858" w14:textId="77777777" w:rsidR="0094370B" w:rsidRDefault="00E64506">
      <w:pPr>
        <w:rPr>
          <w:rFonts w:ascii="宋体" w:hAnsi="宋体"/>
          <w:szCs w:val="21"/>
        </w:rPr>
      </w:pPr>
      <w:r>
        <w:rPr>
          <w:rFonts w:ascii="宋体" w:hAnsi="宋体"/>
          <w:szCs w:val="21"/>
        </w:rPr>
        <w:t xml:space="preserve">         cout&lt;&lt;”class A”&lt;&lt;endl;</w:t>
      </w:r>
    </w:p>
    <w:p w14:paraId="00064A6E" w14:textId="77777777" w:rsidR="0094370B" w:rsidRDefault="00E64506">
      <w:pPr>
        <w:rPr>
          <w:rFonts w:ascii="宋体" w:hAnsi="宋体"/>
          <w:szCs w:val="21"/>
        </w:rPr>
      </w:pPr>
      <w:r>
        <w:rPr>
          <w:rFonts w:ascii="宋体" w:hAnsi="宋体"/>
          <w:szCs w:val="21"/>
        </w:rPr>
        <w:t xml:space="preserve">      }</w:t>
      </w:r>
    </w:p>
    <w:p w14:paraId="0C620501" w14:textId="77777777" w:rsidR="0094370B" w:rsidRDefault="00E64506">
      <w:pPr>
        <w:rPr>
          <w:rFonts w:ascii="宋体" w:hAnsi="宋体"/>
          <w:szCs w:val="21"/>
        </w:rPr>
      </w:pPr>
      <w:r>
        <w:rPr>
          <w:rFonts w:ascii="宋体" w:hAnsi="宋体"/>
          <w:szCs w:val="21"/>
        </w:rPr>
        <w:t xml:space="preserve">   };</w:t>
      </w:r>
    </w:p>
    <w:p w14:paraId="27669CD5" w14:textId="77777777" w:rsidR="0094370B" w:rsidRDefault="00E64506">
      <w:pPr>
        <w:rPr>
          <w:rFonts w:ascii="宋体" w:hAnsi="宋体"/>
          <w:szCs w:val="21"/>
        </w:rPr>
      </w:pPr>
      <w:r>
        <w:rPr>
          <w:rFonts w:ascii="宋体" w:hAnsi="宋体"/>
          <w:szCs w:val="21"/>
        </w:rPr>
        <w:t xml:space="preserve">   class B</w:t>
      </w:r>
    </w:p>
    <w:p w14:paraId="269B519E" w14:textId="77777777" w:rsidR="0094370B" w:rsidRDefault="00E64506">
      <w:pPr>
        <w:rPr>
          <w:rFonts w:ascii="宋体" w:hAnsi="宋体"/>
          <w:szCs w:val="21"/>
        </w:rPr>
      </w:pPr>
      <w:r>
        <w:rPr>
          <w:rFonts w:ascii="宋体" w:hAnsi="宋体"/>
          <w:szCs w:val="21"/>
        </w:rPr>
        <w:t xml:space="preserve">   {</w:t>
      </w:r>
    </w:p>
    <w:p w14:paraId="2F96F18B" w14:textId="77777777" w:rsidR="0094370B" w:rsidRDefault="00E64506">
      <w:pPr>
        <w:rPr>
          <w:rFonts w:ascii="宋体" w:hAnsi="宋体"/>
          <w:szCs w:val="21"/>
        </w:rPr>
      </w:pPr>
      <w:r>
        <w:rPr>
          <w:rFonts w:ascii="宋体" w:hAnsi="宋体"/>
          <w:szCs w:val="21"/>
        </w:rPr>
        <w:t xml:space="preserve">   private:</w:t>
      </w:r>
    </w:p>
    <w:p w14:paraId="4CBD1E7D" w14:textId="77777777" w:rsidR="0094370B" w:rsidRDefault="00E64506">
      <w:pPr>
        <w:rPr>
          <w:rFonts w:ascii="宋体" w:hAnsi="宋体"/>
          <w:szCs w:val="21"/>
        </w:rPr>
      </w:pPr>
      <w:r>
        <w:rPr>
          <w:rFonts w:ascii="宋体" w:hAnsi="宋体"/>
          <w:szCs w:val="21"/>
        </w:rPr>
        <w:t xml:space="preserve">      A a1;</w:t>
      </w:r>
    </w:p>
    <w:p w14:paraId="0E4775B5" w14:textId="77777777" w:rsidR="0094370B" w:rsidRDefault="00E64506">
      <w:pPr>
        <w:rPr>
          <w:rFonts w:ascii="宋体" w:hAnsi="宋体"/>
          <w:szCs w:val="21"/>
        </w:rPr>
      </w:pPr>
      <w:r>
        <w:rPr>
          <w:rFonts w:ascii="宋体" w:hAnsi="宋体"/>
          <w:szCs w:val="21"/>
        </w:rPr>
        <w:t xml:space="preserve">   public:</w:t>
      </w:r>
    </w:p>
    <w:p w14:paraId="667B617D" w14:textId="77777777" w:rsidR="0094370B" w:rsidRDefault="00E64506">
      <w:pPr>
        <w:rPr>
          <w:rFonts w:ascii="宋体" w:hAnsi="宋体"/>
          <w:szCs w:val="21"/>
        </w:rPr>
      </w:pPr>
      <w:r>
        <w:rPr>
          <w:rFonts w:ascii="宋体" w:hAnsi="宋体"/>
          <w:szCs w:val="21"/>
        </w:rPr>
        <w:t xml:space="preserve">      B(int x):a1(x)</w:t>
      </w:r>
    </w:p>
    <w:p w14:paraId="2657F637" w14:textId="77777777" w:rsidR="0094370B" w:rsidRDefault="00E64506">
      <w:pPr>
        <w:rPr>
          <w:rFonts w:ascii="宋体" w:hAnsi="宋体"/>
          <w:szCs w:val="21"/>
        </w:rPr>
      </w:pPr>
      <w:r>
        <w:rPr>
          <w:rFonts w:ascii="宋体" w:hAnsi="宋体"/>
          <w:szCs w:val="21"/>
        </w:rPr>
        <w:t xml:space="preserve">      {</w:t>
      </w:r>
    </w:p>
    <w:p w14:paraId="178D74D9" w14:textId="77777777" w:rsidR="0094370B" w:rsidRDefault="00E64506">
      <w:pPr>
        <w:rPr>
          <w:rFonts w:ascii="宋体" w:hAnsi="宋体"/>
          <w:szCs w:val="21"/>
        </w:rPr>
      </w:pPr>
      <w:r>
        <w:rPr>
          <w:rFonts w:ascii="宋体" w:hAnsi="宋体"/>
          <w:szCs w:val="21"/>
        </w:rPr>
        <w:t xml:space="preserve">          cout&lt;&lt;”class B”&lt;&lt;endl;</w:t>
      </w:r>
    </w:p>
    <w:p w14:paraId="28C86CA5" w14:textId="77777777" w:rsidR="0094370B" w:rsidRDefault="00E64506">
      <w:pPr>
        <w:rPr>
          <w:rFonts w:ascii="宋体" w:hAnsi="宋体"/>
          <w:szCs w:val="21"/>
        </w:rPr>
      </w:pPr>
      <w:r>
        <w:rPr>
          <w:rFonts w:ascii="宋体" w:hAnsi="宋体"/>
          <w:szCs w:val="21"/>
        </w:rPr>
        <w:t xml:space="preserve">      }</w:t>
      </w:r>
    </w:p>
    <w:p w14:paraId="2BFCB82E" w14:textId="77777777" w:rsidR="0094370B" w:rsidRDefault="00E64506">
      <w:pPr>
        <w:rPr>
          <w:rFonts w:ascii="宋体" w:hAnsi="宋体"/>
          <w:szCs w:val="21"/>
        </w:rPr>
      </w:pPr>
      <w:r>
        <w:rPr>
          <w:rFonts w:ascii="宋体" w:hAnsi="宋体"/>
          <w:szCs w:val="21"/>
        </w:rPr>
        <w:t xml:space="preserve">   };</w:t>
      </w:r>
    </w:p>
    <w:p w14:paraId="19328612" w14:textId="77777777" w:rsidR="0094370B" w:rsidRDefault="00E64506">
      <w:pPr>
        <w:rPr>
          <w:rFonts w:ascii="宋体" w:hAnsi="宋体"/>
          <w:szCs w:val="21"/>
        </w:rPr>
      </w:pPr>
      <w:r>
        <w:rPr>
          <w:rFonts w:ascii="宋体" w:hAnsi="宋体"/>
          <w:szCs w:val="21"/>
        </w:rPr>
        <w:t xml:space="preserve">   class C:public B</w:t>
      </w:r>
    </w:p>
    <w:p w14:paraId="424E0D59" w14:textId="77777777" w:rsidR="0094370B" w:rsidRDefault="00E64506">
      <w:pPr>
        <w:rPr>
          <w:rFonts w:ascii="宋体" w:hAnsi="宋体"/>
          <w:szCs w:val="21"/>
        </w:rPr>
      </w:pPr>
      <w:r>
        <w:rPr>
          <w:rFonts w:ascii="宋体" w:hAnsi="宋体"/>
          <w:szCs w:val="21"/>
        </w:rPr>
        <w:lastRenderedPageBreak/>
        <w:t xml:space="preserve">   {</w:t>
      </w:r>
    </w:p>
    <w:p w14:paraId="4762DAA3" w14:textId="77777777" w:rsidR="0094370B" w:rsidRDefault="00E64506">
      <w:pPr>
        <w:rPr>
          <w:rFonts w:ascii="宋体" w:hAnsi="宋体"/>
          <w:szCs w:val="21"/>
        </w:rPr>
      </w:pPr>
      <w:r>
        <w:rPr>
          <w:rFonts w:ascii="宋体" w:hAnsi="宋体"/>
          <w:szCs w:val="21"/>
        </w:rPr>
        <w:t xml:space="preserve">   private:</w:t>
      </w:r>
    </w:p>
    <w:p w14:paraId="366A67BF" w14:textId="77777777" w:rsidR="0094370B" w:rsidRDefault="00E64506">
      <w:pPr>
        <w:rPr>
          <w:rFonts w:ascii="宋体" w:hAnsi="宋体"/>
          <w:szCs w:val="21"/>
        </w:rPr>
      </w:pPr>
      <w:r>
        <w:rPr>
          <w:rFonts w:ascii="宋体" w:hAnsi="宋体"/>
          <w:szCs w:val="21"/>
        </w:rPr>
        <w:t xml:space="preserve">      A a2;</w:t>
      </w:r>
    </w:p>
    <w:p w14:paraId="2B1ADDA2" w14:textId="77777777" w:rsidR="0094370B" w:rsidRDefault="00E64506">
      <w:pPr>
        <w:rPr>
          <w:rFonts w:ascii="宋体" w:hAnsi="宋体"/>
          <w:szCs w:val="21"/>
        </w:rPr>
      </w:pPr>
      <w:r>
        <w:rPr>
          <w:rFonts w:ascii="宋体" w:hAnsi="宋体"/>
          <w:szCs w:val="21"/>
        </w:rPr>
        <w:t xml:space="preserve">   public:</w:t>
      </w:r>
    </w:p>
    <w:p w14:paraId="40B56220" w14:textId="77777777" w:rsidR="0094370B" w:rsidRDefault="00E64506">
      <w:pPr>
        <w:rPr>
          <w:rFonts w:ascii="宋体" w:hAnsi="宋体"/>
          <w:szCs w:val="21"/>
        </w:rPr>
      </w:pPr>
      <w:r>
        <w:rPr>
          <w:rFonts w:ascii="宋体" w:hAnsi="宋体"/>
          <w:szCs w:val="21"/>
        </w:rPr>
        <w:t xml:space="preserve">      C(int x):B(x),a2(x)</w:t>
      </w:r>
    </w:p>
    <w:p w14:paraId="09822A0A" w14:textId="77777777" w:rsidR="0094370B" w:rsidRDefault="00E64506">
      <w:pPr>
        <w:rPr>
          <w:rFonts w:ascii="宋体" w:hAnsi="宋体"/>
          <w:szCs w:val="21"/>
        </w:rPr>
      </w:pPr>
      <w:r>
        <w:rPr>
          <w:rFonts w:ascii="宋体" w:hAnsi="宋体"/>
          <w:szCs w:val="21"/>
        </w:rPr>
        <w:t xml:space="preserve">      {</w:t>
      </w:r>
    </w:p>
    <w:p w14:paraId="61936EE3" w14:textId="77777777" w:rsidR="0094370B" w:rsidRDefault="00E64506">
      <w:pPr>
        <w:rPr>
          <w:rFonts w:ascii="宋体" w:hAnsi="宋体"/>
          <w:szCs w:val="21"/>
        </w:rPr>
      </w:pPr>
      <w:r>
        <w:rPr>
          <w:rFonts w:ascii="宋体" w:hAnsi="宋体"/>
          <w:szCs w:val="21"/>
        </w:rPr>
        <w:t xml:space="preserve">           cout&lt;&lt;”class C”&lt;&lt;endl;</w:t>
      </w:r>
    </w:p>
    <w:p w14:paraId="7011EF93" w14:textId="77777777" w:rsidR="0094370B" w:rsidRDefault="00E64506">
      <w:pPr>
        <w:rPr>
          <w:rFonts w:ascii="宋体" w:hAnsi="宋体"/>
          <w:szCs w:val="21"/>
        </w:rPr>
      </w:pPr>
      <w:r>
        <w:rPr>
          <w:rFonts w:ascii="宋体" w:hAnsi="宋体"/>
          <w:szCs w:val="21"/>
        </w:rPr>
        <w:t xml:space="preserve">      }</w:t>
      </w:r>
    </w:p>
    <w:p w14:paraId="7B20D6EE" w14:textId="77777777" w:rsidR="0094370B" w:rsidRDefault="00E64506">
      <w:pPr>
        <w:rPr>
          <w:rFonts w:ascii="宋体" w:hAnsi="宋体"/>
          <w:szCs w:val="21"/>
        </w:rPr>
      </w:pPr>
      <w:r>
        <w:rPr>
          <w:rFonts w:ascii="宋体" w:hAnsi="宋体"/>
          <w:szCs w:val="21"/>
        </w:rPr>
        <w:t xml:space="preserve">   };</w:t>
      </w:r>
    </w:p>
    <w:p w14:paraId="35E26478" w14:textId="77777777" w:rsidR="0094370B" w:rsidRDefault="00E64506">
      <w:pPr>
        <w:rPr>
          <w:rFonts w:ascii="宋体" w:hAnsi="宋体"/>
          <w:szCs w:val="21"/>
        </w:rPr>
      </w:pPr>
      <w:r>
        <w:rPr>
          <w:rFonts w:ascii="宋体" w:hAnsi="宋体"/>
          <w:szCs w:val="21"/>
        </w:rPr>
        <w:t xml:space="preserve">   class D:public C</w:t>
      </w:r>
    </w:p>
    <w:p w14:paraId="49351ABF" w14:textId="77777777" w:rsidR="0094370B" w:rsidRDefault="00E64506">
      <w:pPr>
        <w:rPr>
          <w:rFonts w:ascii="宋体" w:hAnsi="宋体"/>
          <w:szCs w:val="21"/>
        </w:rPr>
      </w:pPr>
      <w:r>
        <w:rPr>
          <w:rFonts w:ascii="宋体" w:hAnsi="宋体"/>
          <w:szCs w:val="21"/>
        </w:rPr>
        <w:t xml:space="preserve">   {</w:t>
      </w:r>
    </w:p>
    <w:p w14:paraId="154FF259" w14:textId="77777777" w:rsidR="0094370B" w:rsidRDefault="00E64506">
      <w:pPr>
        <w:rPr>
          <w:rFonts w:ascii="宋体" w:hAnsi="宋体"/>
          <w:szCs w:val="21"/>
        </w:rPr>
      </w:pPr>
      <w:r>
        <w:rPr>
          <w:rFonts w:ascii="宋体" w:hAnsi="宋体"/>
          <w:szCs w:val="21"/>
        </w:rPr>
        <w:t xml:space="preserve">   public:</w:t>
      </w:r>
    </w:p>
    <w:p w14:paraId="3710F575" w14:textId="77777777" w:rsidR="0094370B" w:rsidRDefault="00E64506">
      <w:pPr>
        <w:rPr>
          <w:rFonts w:ascii="宋体" w:hAnsi="宋体"/>
          <w:szCs w:val="21"/>
        </w:rPr>
      </w:pPr>
      <w:r>
        <w:rPr>
          <w:rFonts w:ascii="宋体" w:hAnsi="宋体"/>
          <w:szCs w:val="21"/>
        </w:rPr>
        <w:t xml:space="preserve">      D(int x):C(x)</w:t>
      </w:r>
    </w:p>
    <w:p w14:paraId="20A55B07" w14:textId="77777777" w:rsidR="0094370B" w:rsidRDefault="00E64506">
      <w:pPr>
        <w:rPr>
          <w:rFonts w:ascii="宋体" w:hAnsi="宋体"/>
          <w:szCs w:val="21"/>
        </w:rPr>
      </w:pPr>
      <w:r>
        <w:rPr>
          <w:rFonts w:ascii="宋体" w:hAnsi="宋体"/>
          <w:szCs w:val="21"/>
        </w:rPr>
        <w:t xml:space="preserve">      {</w:t>
      </w:r>
    </w:p>
    <w:p w14:paraId="02A1E700" w14:textId="77777777" w:rsidR="0094370B" w:rsidRDefault="00E64506">
      <w:pPr>
        <w:rPr>
          <w:rFonts w:ascii="宋体" w:hAnsi="宋体"/>
          <w:szCs w:val="21"/>
        </w:rPr>
      </w:pPr>
      <w:r>
        <w:rPr>
          <w:rFonts w:ascii="宋体" w:hAnsi="宋体"/>
          <w:szCs w:val="21"/>
        </w:rPr>
        <w:t xml:space="preserve">           cout&lt;&lt;”class D”&lt;&lt;endl;</w:t>
      </w:r>
    </w:p>
    <w:p w14:paraId="18279B1B" w14:textId="77777777" w:rsidR="0094370B" w:rsidRDefault="00E64506">
      <w:pPr>
        <w:rPr>
          <w:rFonts w:ascii="宋体" w:hAnsi="宋体"/>
          <w:szCs w:val="21"/>
        </w:rPr>
      </w:pPr>
      <w:r>
        <w:rPr>
          <w:rFonts w:ascii="宋体" w:hAnsi="宋体"/>
          <w:szCs w:val="21"/>
        </w:rPr>
        <w:t xml:space="preserve">      }</w:t>
      </w:r>
    </w:p>
    <w:p w14:paraId="427625D0" w14:textId="77777777" w:rsidR="0094370B" w:rsidRDefault="00E64506">
      <w:pPr>
        <w:rPr>
          <w:rFonts w:ascii="宋体" w:hAnsi="宋体"/>
          <w:szCs w:val="21"/>
        </w:rPr>
      </w:pPr>
      <w:r>
        <w:rPr>
          <w:rFonts w:ascii="宋体" w:hAnsi="宋体"/>
          <w:szCs w:val="21"/>
        </w:rPr>
        <w:t xml:space="preserve">   };</w:t>
      </w:r>
    </w:p>
    <w:p w14:paraId="49958696" w14:textId="77777777" w:rsidR="0094370B" w:rsidRDefault="00E64506">
      <w:pPr>
        <w:rPr>
          <w:rFonts w:ascii="宋体" w:hAnsi="宋体"/>
          <w:szCs w:val="21"/>
        </w:rPr>
      </w:pPr>
      <w:r>
        <w:rPr>
          <w:rFonts w:ascii="宋体" w:hAnsi="宋体"/>
          <w:szCs w:val="21"/>
        </w:rPr>
        <w:lastRenderedPageBreak/>
        <w:t xml:space="preserve">   void main()</w:t>
      </w:r>
    </w:p>
    <w:p w14:paraId="08590329" w14:textId="77777777" w:rsidR="0094370B" w:rsidRDefault="00E64506">
      <w:pPr>
        <w:rPr>
          <w:rFonts w:ascii="宋体" w:hAnsi="宋体"/>
          <w:szCs w:val="21"/>
        </w:rPr>
      </w:pPr>
      <w:r>
        <w:rPr>
          <w:rFonts w:ascii="宋体" w:hAnsi="宋体"/>
          <w:szCs w:val="21"/>
        </w:rPr>
        <w:t xml:space="preserve">   {</w:t>
      </w:r>
    </w:p>
    <w:p w14:paraId="59DAE720" w14:textId="77777777" w:rsidR="0094370B" w:rsidRDefault="00E64506">
      <w:pPr>
        <w:rPr>
          <w:rFonts w:ascii="宋体" w:hAnsi="宋体"/>
          <w:szCs w:val="21"/>
        </w:rPr>
      </w:pPr>
      <w:r>
        <w:rPr>
          <w:rFonts w:ascii="宋体" w:hAnsi="宋体"/>
          <w:szCs w:val="21"/>
        </w:rPr>
        <w:t xml:space="preserve">      D dobj(10);</w:t>
      </w:r>
    </w:p>
    <w:p w14:paraId="3DE1AF69" w14:textId="77777777" w:rsidR="0094370B" w:rsidRDefault="00E64506">
      <w:pPr>
        <w:rPr>
          <w:rFonts w:ascii="宋体" w:hAnsi="宋体"/>
          <w:szCs w:val="21"/>
        </w:rPr>
      </w:pPr>
      <w:r>
        <w:rPr>
          <w:rFonts w:ascii="宋体" w:hAnsi="宋体"/>
          <w:szCs w:val="21"/>
        </w:rPr>
        <w:t xml:space="preserve">   }</w:t>
      </w:r>
    </w:p>
    <w:p w14:paraId="1613217E" w14:textId="77777777" w:rsidR="0094370B" w:rsidRDefault="00E64506">
      <w:pPr>
        <w:rPr>
          <w:rFonts w:ascii="宋体" w:hAnsi="宋体"/>
          <w:szCs w:val="21"/>
        </w:rPr>
      </w:pPr>
      <w:r>
        <w:rPr>
          <w:rFonts w:ascii="宋体" w:hAnsi="宋体"/>
          <w:szCs w:val="21"/>
        </w:rPr>
        <w:t>class A</w:t>
      </w:r>
    </w:p>
    <w:p w14:paraId="76F8AA26" w14:textId="77777777" w:rsidR="0094370B" w:rsidRDefault="00E64506">
      <w:pPr>
        <w:rPr>
          <w:rFonts w:ascii="宋体" w:hAnsi="宋体"/>
          <w:szCs w:val="21"/>
        </w:rPr>
      </w:pPr>
      <w:r>
        <w:rPr>
          <w:rFonts w:ascii="宋体" w:hAnsi="宋体"/>
          <w:szCs w:val="21"/>
        </w:rPr>
        <w:t>class B</w:t>
      </w:r>
    </w:p>
    <w:p w14:paraId="3CA469AB" w14:textId="77777777" w:rsidR="0094370B" w:rsidRDefault="00E64506">
      <w:pPr>
        <w:rPr>
          <w:rFonts w:ascii="宋体" w:hAnsi="宋体"/>
          <w:szCs w:val="21"/>
        </w:rPr>
      </w:pPr>
      <w:r>
        <w:rPr>
          <w:rFonts w:ascii="宋体" w:hAnsi="宋体"/>
          <w:szCs w:val="21"/>
        </w:rPr>
        <w:t>class A</w:t>
      </w:r>
    </w:p>
    <w:p w14:paraId="0A769453" w14:textId="77777777" w:rsidR="0094370B" w:rsidRDefault="00E64506">
      <w:pPr>
        <w:rPr>
          <w:rFonts w:ascii="宋体" w:hAnsi="宋体"/>
          <w:szCs w:val="21"/>
        </w:rPr>
      </w:pPr>
      <w:r>
        <w:rPr>
          <w:rFonts w:ascii="宋体" w:hAnsi="宋体"/>
          <w:szCs w:val="21"/>
        </w:rPr>
        <w:t>class C</w:t>
      </w:r>
    </w:p>
    <w:p w14:paraId="0224E768" w14:textId="77777777" w:rsidR="0094370B" w:rsidRDefault="00E64506">
      <w:pPr>
        <w:rPr>
          <w:rFonts w:ascii="宋体" w:hAnsi="宋体"/>
          <w:szCs w:val="21"/>
        </w:rPr>
      </w:pPr>
      <w:r>
        <w:rPr>
          <w:rFonts w:ascii="宋体" w:hAnsi="宋体"/>
          <w:szCs w:val="21"/>
        </w:rPr>
        <w:t>class D</w:t>
      </w:r>
    </w:p>
    <w:p w14:paraId="5CCE3D8C" w14:textId="77777777" w:rsidR="0094370B" w:rsidRDefault="0094370B">
      <w:pPr>
        <w:rPr>
          <w:rFonts w:ascii="宋体" w:hAnsi="宋体"/>
          <w:szCs w:val="21"/>
        </w:rPr>
      </w:pPr>
    </w:p>
    <w:p w14:paraId="6F1C099D" w14:textId="77777777" w:rsidR="0094370B" w:rsidRDefault="00E64506">
      <w:pPr>
        <w:rPr>
          <w:rFonts w:ascii="宋体" w:hAnsi="宋体"/>
          <w:szCs w:val="21"/>
        </w:rPr>
      </w:pPr>
      <w:r>
        <w:rPr>
          <w:rFonts w:ascii="宋体" w:hAnsi="宋体" w:hint="eastAsia"/>
          <w:szCs w:val="21"/>
        </w:rPr>
        <w:t>13、#include &lt;iostream.h&gt;</w:t>
      </w:r>
    </w:p>
    <w:p w14:paraId="21A9B024" w14:textId="77777777" w:rsidR="0094370B" w:rsidRDefault="00E64506">
      <w:pPr>
        <w:rPr>
          <w:rFonts w:ascii="宋体" w:hAnsi="宋体"/>
          <w:szCs w:val="21"/>
        </w:rPr>
      </w:pPr>
      <w:r>
        <w:rPr>
          <w:rFonts w:ascii="宋体" w:hAnsi="宋体"/>
          <w:szCs w:val="21"/>
        </w:rPr>
        <w:t xml:space="preserve">   class Point</w:t>
      </w:r>
    </w:p>
    <w:p w14:paraId="05D72255" w14:textId="77777777" w:rsidR="0094370B" w:rsidRDefault="00E64506">
      <w:pPr>
        <w:rPr>
          <w:rFonts w:ascii="宋体" w:hAnsi="宋体"/>
          <w:szCs w:val="21"/>
        </w:rPr>
      </w:pPr>
      <w:r>
        <w:rPr>
          <w:rFonts w:ascii="宋体" w:hAnsi="宋体"/>
          <w:szCs w:val="21"/>
        </w:rPr>
        <w:t xml:space="preserve">   {</w:t>
      </w:r>
    </w:p>
    <w:p w14:paraId="294CD4C5" w14:textId="77777777" w:rsidR="0094370B" w:rsidRDefault="00E64506">
      <w:pPr>
        <w:rPr>
          <w:rFonts w:ascii="宋体" w:hAnsi="宋体"/>
          <w:szCs w:val="21"/>
        </w:rPr>
      </w:pPr>
      <w:r>
        <w:rPr>
          <w:rFonts w:ascii="宋体" w:hAnsi="宋体"/>
          <w:szCs w:val="21"/>
        </w:rPr>
        <w:t xml:space="preserve">   private:</w:t>
      </w:r>
    </w:p>
    <w:p w14:paraId="038B64C2" w14:textId="77777777" w:rsidR="0094370B" w:rsidRDefault="00E64506">
      <w:pPr>
        <w:rPr>
          <w:rFonts w:ascii="宋体" w:hAnsi="宋体"/>
          <w:szCs w:val="21"/>
        </w:rPr>
      </w:pPr>
      <w:r>
        <w:rPr>
          <w:rFonts w:ascii="宋体" w:hAnsi="宋体"/>
          <w:szCs w:val="21"/>
        </w:rPr>
        <w:t xml:space="preserve">      int x;</w:t>
      </w:r>
    </w:p>
    <w:p w14:paraId="15A51C21" w14:textId="77777777" w:rsidR="0094370B" w:rsidRDefault="00E64506">
      <w:pPr>
        <w:rPr>
          <w:rFonts w:ascii="宋体" w:hAnsi="宋体"/>
          <w:szCs w:val="21"/>
        </w:rPr>
      </w:pPr>
      <w:r>
        <w:rPr>
          <w:rFonts w:ascii="宋体" w:hAnsi="宋体"/>
          <w:szCs w:val="21"/>
        </w:rPr>
        <w:t xml:space="preserve">      int y;</w:t>
      </w:r>
    </w:p>
    <w:p w14:paraId="7A34D38F" w14:textId="77777777" w:rsidR="0094370B" w:rsidRDefault="00E64506">
      <w:pPr>
        <w:rPr>
          <w:rFonts w:ascii="宋体" w:hAnsi="宋体"/>
          <w:szCs w:val="21"/>
        </w:rPr>
      </w:pPr>
      <w:r>
        <w:rPr>
          <w:rFonts w:ascii="宋体" w:hAnsi="宋体"/>
          <w:szCs w:val="21"/>
        </w:rPr>
        <w:t xml:space="preserve">   public:</w:t>
      </w:r>
    </w:p>
    <w:p w14:paraId="57A51048" w14:textId="77777777" w:rsidR="0094370B" w:rsidRDefault="00E64506">
      <w:pPr>
        <w:rPr>
          <w:rFonts w:ascii="宋体" w:hAnsi="宋体"/>
          <w:szCs w:val="21"/>
        </w:rPr>
      </w:pPr>
      <w:r>
        <w:rPr>
          <w:rFonts w:ascii="宋体" w:hAnsi="宋体"/>
          <w:szCs w:val="21"/>
        </w:rPr>
        <w:lastRenderedPageBreak/>
        <w:t xml:space="preserve">      Point (int a,int b)</w:t>
      </w:r>
    </w:p>
    <w:p w14:paraId="726E7365" w14:textId="77777777" w:rsidR="0094370B" w:rsidRDefault="00E64506">
      <w:pPr>
        <w:rPr>
          <w:rFonts w:ascii="宋体" w:hAnsi="宋体"/>
          <w:szCs w:val="21"/>
        </w:rPr>
      </w:pPr>
      <w:r>
        <w:rPr>
          <w:rFonts w:ascii="宋体" w:hAnsi="宋体"/>
          <w:szCs w:val="21"/>
        </w:rPr>
        <w:t xml:space="preserve">      {</w:t>
      </w:r>
    </w:p>
    <w:p w14:paraId="124DD059" w14:textId="77777777" w:rsidR="0094370B" w:rsidRDefault="00E64506">
      <w:pPr>
        <w:rPr>
          <w:rFonts w:ascii="宋体" w:hAnsi="宋体"/>
          <w:szCs w:val="21"/>
        </w:rPr>
      </w:pPr>
      <w:r>
        <w:rPr>
          <w:rFonts w:ascii="宋体" w:hAnsi="宋体"/>
          <w:szCs w:val="21"/>
        </w:rPr>
        <w:t xml:space="preserve">          x=a;</w:t>
      </w:r>
    </w:p>
    <w:p w14:paraId="4E3E941D" w14:textId="77777777" w:rsidR="0094370B" w:rsidRDefault="00E64506">
      <w:pPr>
        <w:rPr>
          <w:rFonts w:ascii="宋体" w:hAnsi="宋体"/>
          <w:szCs w:val="21"/>
        </w:rPr>
      </w:pPr>
      <w:r>
        <w:rPr>
          <w:rFonts w:ascii="宋体" w:hAnsi="宋体"/>
          <w:szCs w:val="21"/>
        </w:rPr>
        <w:t xml:space="preserve">          y=b;</w:t>
      </w:r>
    </w:p>
    <w:p w14:paraId="51C4F5B3" w14:textId="77777777" w:rsidR="0094370B" w:rsidRDefault="00E64506">
      <w:pPr>
        <w:rPr>
          <w:rFonts w:ascii="宋体" w:hAnsi="宋体"/>
          <w:szCs w:val="21"/>
        </w:rPr>
      </w:pPr>
      <w:r>
        <w:rPr>
          <w:rFonts w:ascii="宋体" w:hAnsi="宋体"/>
          <w:szCs w:val="21"/>
        </w:rPr>
        <w:t xml:space="preserve">      }</w:t>
      </w:r>
    </w:p>
    <w:p w14:paraId="0C12B3B7" w14:textId="77777777" w:rsidR="0094370B" w:rsidRDefault="00E64506">
      <w:pPr>
        <w:rPr>
          <w:rFonts w:ascii="宋体" w:hAnsi="宋体"/>
          <w:szCs w:val="21"/>
        </w:rPr>
      </w:pPr>
      <w:r>
        <w:rPr>
          <w:rFonts w:ascii="宋体" w:hAnsi="宋体"/>
          <w:szCs w:val="21"/>
        </w:rPr>
        <w:t xml:space="preserve">      virtual int area() {return 0;}</w:t>
      </w:r>
    </w:p>
    <w:p w14:paraId="4485253C" w14:textId="77777777" w:rsidR="0094370B" w:rsidRDefault="00E64506">
      <w:pPr>
        <w:rPr>
          <w:rFonts w:ascii="宋体" w:hAnsi="宋体"/>
          <w:szCs w:val="21"/>
        </w:rPr>
      </w:pPr>
      <w:r>
        <w:rPr>
          <w:rFonts w:ascii="宋体" w:hAnsi="宋体"/>
          <w:szCs w:val="21"/>
        </w:rPr>
        <w:t xml:space="preserve">   };</w:t>
      </w:r>
    </w:p>
    <w:p w14:paraId="42F239A6" w14:textId="77777777" w:rsidR="0094370B" w:rsidRDefault="00E64506">
      <w:pPr>
        <w:rPr>
          <w:rFonts w:ascii="宋体" w:hAnsi="宋体"/>
          <w:szCs w:val="21"/>
        </w:rPr>
      </w:pPr>
      <w:r>
        <w:rPr>
          <w:rFonts w:ascii="宋体" w:hAnsi="宋体"/>
          <w:szCs w:val="21"/>
        </w:rPr>
        <w:t xml:space="preserve">   class Rectangle:public Point</w:t>
      </w:r>
    </w:p>
    <w:p w14:paraId="619A80C0" w14:textId="77777777" w:rsidR="0094370B" w:rsidRDefault="00E64506">
      <w:pPr>
        <w:rPr>
          <w:rFonts w:ascii="宋体" w:hAnsi="宋体"/>
          <w:szCs w:val="21"/>
        </w:rPr>
      </w:pPr>
      <w:r>
        <w:rPr>
          <w:rFonts w:ascii="宋体" w:hAnsi="宋体"/>
          <w:szCs w:val="21"/>
        </w:rPr>
        <w:t xml:space="preserve">   {</w:t>
      </w:r>
    </w:p>
    <w:p w14:paraId="7F4A31B8" w14:textId="77777777" w:rsidR="0094370B" w:rsidRDefault="00E64506">
      <w:pPr>
        <w:rPr>
          <w:rFonts w:ascii="宋体" w:hAnsi="宋体"/>
          <w:szCs w:val="21"/>
        </w:rPr>
      </w:pPr>
      <w:r>
        <w:rPr>
          <w:rFonts w:ascii="宋体" w:hAnsi="宋体"/>
          <w:szCs w:val="21"/>
        </w:rPr>
        <w:t xml:space="preserve">   private:</w:t>
      </w:r>
    </w:p>
    <w:p w14:paraId="5C62563B" w14:textId="77777777" w:rsidR="0094370B" w:rsidRDefault="00E64506">
      <w:pPr>
        <w:rPr>
          <w:rFonts w:ascii="宋体" w:hAnsi="宋体"/>
          <w:szCs w:val="21"/>
        </w:rPr>
      </w:pPr>
      <w:r>
        <w:rPr>
          <w:rFonts w:ascii="宋体" w:hAnsi="宋体"/>
          <w:szCs w:val="21"/>
        </w:rPr>
        <w:t xml:space="preserve">      int length;</w:t>
      </w:r>
    </w:p>
    <w:p w14:paraId="4392EEF9" w14:textId="77777777" w:rsidR="0094370B" w:rsidRDefault="00E64506">
      <w:pPr>
        <w:rPr>
          <w:rFonts w:ascii="宋体" w:hAnsi="宋体"/>
          <w:szCs w:val="21"/>
        </w:rPr>
      </w:pPr>
      <w:r>
        <w:rPr>
          <w:rFonts w:ascii="宋体" w:hAnsi="宋体"/>
          <w:szCs w:val="21"/>
        </w:rPr>
        <w:t xml:space="preserve">      int width;</w:t>
      </w:r>
    </w:p>
    <w:p w14:paraId="76E6A29E" w14:textId="77777777" w:rsidR="0094370B" w:rsidRDefault="00E64506">
      <w:pPr>
        <w:rPr>
          <w:rFonts w:ascii="宋体" w:hAnsi="宋体"/>
          <w:szCs w:val="21"/>
        </w:rPr>
      </w:pPr>
      <w:r>
        <w:rPr>
          <w:rFonts w:ascii="宋体" w:hAnsi="宋体"/>
          <w:szCs w:val="21"/>
        </w:rPr>
        <w:t xml:space="preserve">   public:</w:t>
      </w:r>
    </w:p>
    <w:p w14:paraId="08F97147" w14:textId="77777777" w:rsidR="0094370B" w:rsidRDefault="00E64506">
      <w:pPr>
        <w:rPr>
          <w:rFonts w:ascii="宋体" w:hAnsi="宋体"/>
          <w:szCs w:val="21"/>
        </w:rPr>
      </w:pPr>
      <w:r>
        <w:rPr>
          <w:rFonts w:ascii="宋体" w:hAnsi="宋体"/>
          <w:szCs w:val="21"/>
        </w:rPr>
        <w:t xml:space="preserve">      Rectangle(int a,int b,int l,int w): Point(a,b)</w:t>
      </w:r>
    </w:p>
    <w:p w14:paraId="647B573B" w14:textId="77777777" w:rsidR="0094370B" w:rsidRDefault="00E64506">
      <w:pPr>
        <w:rPr>
          <w:rFonts w:ascii="宋体" w:hAnsi="宋体"/>
          <w:szCs w:val="21"/>
        </w:rPr>
      </w:pPr>
      <w:r>
        <w:rPr>
          <w:rFonts w:ascii="宋体" w:hAnsi="宋体"/>
          <w:szCs w:val="21"/>
        </w:rPr>
        <w:t xml:space="preserve">      {</w:t>
      </w:r>
    </w:p>
    <w:p w14:paraId="6ACE533D" w14:textId="77777777" w:rsidR="0094370B" w:rsidRDefault="00E64506">
      <w:pPr>
        <w:rPr>
          <w:rFonts w:ascii="宋体" w:hAnsi="宋体"/>
          <w:szCs w:val="21"/>
        </w:rPr>
      </w:pPr>
      <w:r>
        <w:rPr>
          <w:rFonts w:ascii="宋体" w:hAnsi="宋体"/>
          <w:szCs w:val="21"/>
        </w:rPr>
        <w:t xml:space="preserve">          length=l;</w:t>
      </w:r>
    </w:p>
    <w:p w14:paraId="085C3F14" w14:textId="77777777" w:rsidR="0094370B" w:rsidRDefault="00E64506">
      <w:pPr>
        <w:rPr>
          <w:rFonts w:ascii="宋体" w:hAnsi="宋体"/>
          <w:szCs w:val="21"/>
        </w:rPr>
      </w:pPr>
      <w:r>
        <w:rPr>
          <w:rFonts w:ascii="宋体" w:hAnsi="宋体"/>
          <w:szCs w:val="21"/>
        </w:rPr>
        <w:t xml:space="preserve">          width=w;</w:t>
      </w:r>
    </w:p>
    <w:p w14:paraId="55EC95BE" w14:textId="77777777" w:rsidR="0094370B" w:rsidRDefault="00E64506">
      <w:pPr>
        <w:rPr>
          <w:rFonts w:ascii="宋体" w:hAnsi="宋体"/>
          <w:szCs w:val="21"/>
        </w:rPr>
      </w:pPr>
      <w:r>
        <w:rPr>
          <w:rFonts w:ascii="宋体" w:hAnsi="宋体"/>
          <w:szCs w:val="21"/>
        </w:rPr>
        <w:lastRenderedPageBreak/>
        <w:t xml:space="preserve">      }</w:t>
      </w:r>
    </w:p>
    <w:p w14:paraId="70396BB1" w14:textId="77777777" w:rsidR="0094370B" w:rsidRDefault="00E64506">
      <w:pPr>
        <w:rPr>
          <w:rFonts w:ascii="宋体" w:hAnsi="宋体"/>
          <w:szCs w:val="21"/>
        </w:rPr>
      </w:pPr>
      <w:r>
        <w:rPr>
          <w:rFonts w:ascii="宋体" w:hAnsi="宋体"/>
          <w:szCs w:val="21"/>
        </w:rPr>
        <w:t xml:space="preserve">      virtual int area() { return length*width;}</w:t>
      </w:r>
    </w:p>
    <w:p w14:paraId="65E5650D" w14:textId="77777777" w:rsidR="0094370B" w:rsidRDefault="00E64506">
      <w:pPr>
        <w:rPr>
          <w:rFonts w:ascii="宋体" w:hAnsi="宋体"/>
          <w:szCs w:val="21"/>
        </w:rPr>
      </w:pPr>
      <w:r>
        <w:rPr>
          <w:rFonts w:ascii="宋体" w:hAnsi="宋体"/>
          <w:szCs w:val="21"/>
        </w:rPr>
        <w:t xml:space="preserve">   };</w:t>
      </w:r>
    </w:p>
    <w:p w14:paraId="2C629863" w14:textId="77777777" w:rsidR="0094370B" w:rsidRDefault="00E64506">
      <w:pPr>
        <w:rPr>
          <w:rFonts w:ascii="宋体" w:hAnsi="宋体"/>
          <w:szCs w:val="21"/>
        </w:rPr>
      </w:pPr>
      <w:r>
        <w:rPr>
          <w:rFonts w:ascii="宋体" w:hAnsi="宋体"/>
          <w:szCs w:val="21"/>
        </w:rPr>
        <w:t xml:space="preserve">   void disp(Point &amp;p)</w:t>
      </w:r>
    </w:p>
    <w:p w14:paraId="5D7CE0AF" w14:textId="77777777" w:rsidR="0094370B" w:rsidRDefault="00E64506">
      <w:pPr>
        <w:rPr>
          <w:rFonts w:ascii="宋体" w:hAnsi="宋体"/>
          <w:szCs w:val="21"/>
        </w:rPr>
      </w:pPr>
      <w:r>
        <w:rPr>
          <w:rFonts w:ascii="宋体" w:hAnsi="宋体"/>
          <w:szCs w:val="21"/>
        </w:rPr>
        <w:t xml:space="preserve">   {</w:t>
      </w:r>
    </w:p>
    <w:p w14:paraId="1AC487CC" w14:textId="77777777" w:rsidR="0094370B" w:rsidRDefault="00E64506">
      <w:pPr>
        <w:rPr>
          <w:rFonts w:ascii="宋体" w:hAnsi="宋体"/>
          <w:szCs w:val="21"/>
        </w:rPr>
      </w:pPr>
      <w:r>
        <w:rPr>
          <w:rFonts w:ascii="宋体" w:hAnsi="宋体" w:hint="eastAsia"/>
          <w:szCs w:val="21"/>
        </w:rPr>
        <w:t xml:space="preserve">      cout&lt;&lt;“面积是：”&lt;&lt;p.area()&lt;&lt;endl;</w:t>
      </w:r>
    </w:p>
    <w:p w14:paraId="009A5802" w14:textId="77777777" w:rsidR="0094370B" w:rsidRDefault="00E64506">
      <w:pPr>
        <w:rPr>
          <w:rFonts w:ascii="宋体" w:hAnsi="宋体"/>
          <w:szCs w:val="21"/>
        </w:rPr>
      </w:pPr>
      <w:r>
        <w:rPr>
          <w:rFonts w:ascii="宋体" w:hAnsi="宋体"/>
          <w:szCs w:val="21"/>
        </w:rPr>
        <w:t xml:space="preserve">   }</w:t>
      </w:r>
    </w:p>
    <w:p w14:paraId="3C2EEF5C" w14:textId="77777777" w:rsidR="0094370B" w:rsidRDefault="00E64506">
      <w:pPr>
        <w:rPr>
          <w:rFonts w:ascii="宋体" w:hAnsi="宋体"/>
          <w:szCs w:val="21"/>
        </w:rPr>
      </w:pPr>
      <w:r>
        <w:rPr>
          <w:rFonts w:ascii="宋体" w:hAnsi="宋体"/>
          <w:szCs w:val="21"/>
        </w:rPr>
        <w:t xml:space="preserve">   void main()</w:t>
      </w:r>
    </w:p>
    <w:p w14:paraId="6FA183D2" w14:textId="77777777" w:rsidR="0094370B" w:rsidRDefault="00E64506">
      <w:pPr>
        <w:rPr>
          <w:rFonts w:ascii="宋体" w:hAnsi="宋体"/>
          <w:szCs w:val="21"/>
        </w:rPr>
      </w:pPr>
      <w:r>
        <w:rPr>
          <w:rFonts w:ascii="宋体" w:hAnsi="宋体"/>
          <w:szCs w:val="21"/>
        </w:rPr>
        <w:t xml:space="preserve">   {</w:t>
      </w:r>
    </w:p>
    <w:p w14:paraId="224B0E12" w14:textId="77777777" w:rsidR="0094370B" w:rsidRDefault="00E64506">
      <w:pPr>
        <w:rPr>
          <w:rFonts w:ascii="宋体" w:hAnsi="宋体"/>
          <w:szCs w:val="21"/>
        </w:rPr>
      </w:pPr>
      <w:r>
        <w:rPr>
          <w:rFonts w:ascii="宋体" w:hAnsi="宋体"/>
          <w:szCs w:val="21"/>
        </w:rPr>
        <w:t xml:space="preserve">      Rectangle rect(3,5,7,9);</w:t>
      </w:r>
    </w:p>
    <w:p w14:paraId="346788E7" w14:textId="77777777" w:rsidR="0094370B" w:rsidRDefault="00E64506">
      <w:pPr>
        <w:rPr>
          <w:rFonts w:ascii="宋体" w:hAnsi="宋体"/>
          <w:szCs w:val="21"/>
        </w:rPr>
      </w:pPr>
      <w:r>
        <w:rPr>
          <w:rFonts w:ascii="宋体" w:hAnsi="宋体"/>
          <w:szCs w:val="21"/>
        </w:rPr>
        <w:t xml:space="preserve">      Disp(rect);</w:t>
      </w:r>
    </w:p>
    <w:p w14:paraId="02FBE0E3" w14:textId="77777777" w:rsidR="0094370B" w:rsidRDefault="00E64506">
      <w:pPr>
        <w:rPr>
          <w:rFonts w:ascii="宋体" w:hAnsi="宋体"/>
          <w:szCs w:val="21"/>
        </w:rPr>
      </w:pPr>
      <w:r>
        <w:rPr>
          <w:rFonts w:ascii="宋体" w:hAnsi="宋体"/>
          <w:szCs w:val="21"/>
        </w:rPr>
        <w:t xml:space="preserve">   }</w:t>
      </w:r>
    </w:p>
    <w:p w14:paraId="13EF0536" w14:textId="77777777" w:rsidR="0094370B" w:rsidRDefault="00E64506">
      <w:pPr>
        <w:rPr>
          <w:rFonts w:ascii="宋体" w:hAnsi="宋体"/>
          <w:szCs w:val="21"/>
        </w:rPr>
      </w:pPr>
      <w:r>
        <w:rPr>
          <w:rFonts w:ascii="宋体" w:hAnsi="宋体" w:hint="eastAsia"/>
          <w:szCs w:val="21"/>
        </w:rPr>
        <w:t>面积是：63</w:t>
      </w:r>
    </w:p>
    <w:p w14:paraId="53A7AA8E" w14:textId="77777777" w:rsidR="0094370B" w:rsidRDefault="0094370B">
      <w:pPr>
        <w:rPr>
          <w:rFonts w:ascii="宋体" w:hAnsi="宋体"/>
          <w:szCs w:val="21"/>
        </w:rPr>
      </w:pPr>
    </w:p>
    <w:p w14:paraId="6246F46F" w14:textId="77777777" w:rsidR="0094370B" w:rsidRDefault="00E64506">
      <w:pPr>
        <w:rPr>
          <w:rFonts w:ascii="宋体" w:hAnsi="宋体"/>
          <w:szCs w:val="21"/>
        </w:rPr>
      </w:pPr>
      <w:r>
        <w:rPr>
          <w:rFonts w:ascii="宋体" w:hAnsi="宋体" w:hint="eastAsia"/>
          <w:szCs w:val="21"/>
        </w:rPr>
        <w:t>14、#include &lt;iostream.h&gt;</w:t>
      </w:r>
    </w:p>
    <w:p w14:paraId="571C20E9" w14:textId="77777777" w:rsidR="0094370B" w:rsidRDefault="00E64506">
      <w:pPr>
        <w:rPr>
          <w:rFonts w:ascii="宋体" w:hAnsi="宋体"/>
          <w:szCs w:val="21"/>
        </w:rPr>
      </w:pPr>
      <w:r>
        <w:rPr>
          <w:rFonts w:ascii="宋体" w:hAnsi="宋体"/>
          <w:szCs w:val="21"/>
        </w:rPr>
        <w:t xml:space="preserve">    class Sample</w:t>
      </w:r>
    </w:p>
    <w:p w14:paraId="6D277BA2" w14:textId="77777777" w:rsidR="0094370B" w:rsidRDefault="00E64506">
      <w:pPr>
        <w:rPr>
          <w:rFonts w:ascii="宋体" w:hAnsi="宋体"/>
          <w:szCs w:val="21"/>
        </w:rPr>
      </w:pPr>
      <w:r>
        <w:rPr>
          <w:rFonts w:ascii="宋体" w:hAnsi="宋体"/>
          <w:szCs w:val="21"/>
        </w:rPr>
        <w:t xml:space="preserve">   {</w:t>
      </w:r>
    </w:p>
    <w:p w14:paraId="1EBEF2C2" w14:textId="77777777" w:rsidR="0094370B" w:rsidRDefault="00E64506">
      <w:pPr>
        <w:rPr>
          <w:rFonts w:ascii="宋体" w:hAnsi="宋体"/>
          <w:szCs w:val="21"/>
        </w:rPr>
      </w:pPr>
      <w:r>
        <w:rPr>
          <w:rFonts w:ascii="宋体" w:hAnsi="宋体"/>
          <w:szCs w:val="21"/>
        </w:rPr>
        <w:lastRenderedPageBreak/>
        <w:t xml:space="preserve">   private:</w:t>
      </w:r>
    </w:p>
    <w:p w14:paraId="1E73CE87" w14:textId="77777777" w:rsidR="0094370B" w:rsidRDefault="00E64506">
      <w:pPr>
        <w:rPr>
          <w:rFonts w:ascii="宋体" w:hAnsi="宋体"/>
          <w:szCs w:val="21"/>
        </w:rPr>
      </w:pPr>
      <w:r>
        <w:rPr>
          <w:rFonts w:ascii="宋体" w:hAnsi="宋体"/>
          <w:szCs w:val="21"/>
        </w:rPr>
        <w:t xml:space="preserve">      int x;</w:t>
      </w:r>
    </w:p>
    <w:p w14:paraId="5BC6C08C" w14:textId="77777777" w:rsidR="0094370B" w:rsidRDefault="00E64506">
      <w:pPr>
        <w:rPr>
          <w:rFonts w:ascii="宋体" w:hAnsi="宋体"/>
          <w:szCs w:val="21"/>
        </w:rPr>
      </w:pPr>
      <w:r>
        <w:rPr>
          <w:rFonts w:ascii="宋体" w:hAnsi="宋体"/>
          <w:szCs w:val="21"/>
        </w:rPr>
        <w:t xml:space="preserve">      static int y;</w:t>
      </w:r>
    </w:p>
    <w:p w14:paraId="72D59AD7" w14:textId="77777777" w:rsidR="0094370B" w:rsidRDefault="00E64506">
      <w:pPr>
        <w:rPr>
          <w:rFonts w:ascii="宋体" w:hAnsi="宋体"/>
          <w:szCs w:val="21"/>
        </w:rPr>
      </w:pPr>
      <w:r>
        <w:rPr>
          <w:rFonts w:ascii="宋体" w:hAnsi="宋体"/>
          <w:szCs w:val="21"/>
        </w:rPr>
        <w:t xml:space="preserve">   public:</w:t>
      </w:r>
    </w:p>
    <w:p w14:paraId="07A21E19" w14:textId="77777777" w:rsidR="0094370B" w:rsidRDefault="00E64506">
      <w:pPr>
        <w:rPr>
          <w:rFonts w:ascii="宋体" w:hAnsi="宋体"/>
          <w:szCs w:val="21"/>
        </w:rPr>
      </w:pPr>
      <w:r>
        <w:rPr>
          <w:rFonts w:ascii="宋体" w:hAnsi="宋体"/>
          <w:szCs w:val="21"/>
        </w:rPr>
        <w:t xml:space="preserve">      Sample(int a);</w:t>
      </w:r>
    </w:p>
    <w:p w14:paraId="71695F73" w14:textId="77777777" w:rsidR="0094370B" w:rsidRDefault="00E64506">
      <w:pPr>
        <w:rPr>
          <w:rFonts w:ascii="宋体" w:hAnsi="宋体"/>
          <w:szCs w:val="21"/>
        </w:rPr>
      </w:pPr>
      <w:r>
        <w:rPr>
          <w:rFonts w:ascii="宋体" w:hAnsi="宋体"/>
          <w:szCs w:val="21"/>
        </w:rPr>
        <w:t xml:space="preserve">      void print();</w:t>
      </w:r>
    </w:p>
    <w:p w14:paraId="727FABB8" w14:textId="77777777" w:rsidR="0094370B" w:rsidRDefault="00E64506">
      <w:pPr>
        <w:rPr>
          <w:rFonts w:ascii="宋体" w:hAnsi="宋体"/>
          <w:szCs w:val="21"/>
        </w:rPr>
      </w:pPr>
      <w:r>
        <w:rPr>
          <w:rFonts w:ascii="宋体" w:hAnsi="宋体"/>
          <w:szCs w:val="21"/>
        </w:rPr>
        <w:t xml:space="preserve">   };</w:t>
      </w:r>
    </w:p>
    <w:p w14:paraId="26EBB63E" w14:textId="77777777" w:rsidR="0094370B" w:rsidRDefault="00E64506">
      <w:pPr>
        <w:rPr>
          <w:rFonts w:ascii="宋体" w:hAnsi="宋体"/>
          <w:szCs w:val="21"/>
        </w:rPr>
      </w:pPr>
      <w:r>
        <w:rPr>
          <w:rFonts w:ascii="宋体" w:hAnsi="宋体"/>
          <w:szCs w:val="21"/>
        </w:rPr>
        <w:t xml:space="preserve">   Sample:: Sample(int a)</w:t>
      </w:r>
    </w:p>
    <w:p w14:paraId="3BBB40DD" w14:textId="77777777" w:rsidR="0094370B" w:rsidRDefault="00E64506">
      <w:pPr>
        <w:rPr>
          <w:rFonts w:ascii="宋体" w:hAnsi="宋体"/>
          <w:szCs w:val="21"/>
        </w:rPr>
      </w:pPr>
      <w:r>
        <w:rPr>
          <w:rFonts w:ascii="宋体" w:hAnsi="宋体"/>
          <w:szCs w:val="21"/>
        </w:rPr>
        <w:t xml:space="preserve">   {</w:t>
      </w:r>
    </w:p>
    <w:p w14:paraId="19B43E0C" w14:textId="77777777" w:rsidR="0094370B" w:rsidRDefault="00E64506">
      <w:pPr>
        <w:rPr>
          <w:rFonts w:ascii="宋体" w:hAnsi="宋体"/>
          <w:szCs w:val="21"/>
        </w:rPr>
      </w:pPr>
      <w:r>
        <w:rPr>
          <w:rFonts w:ascii="宋体" w:hAnsi="宋体"/>
          <w:szCs w:val="21"/>
        </w:rPr>
        <w:t xml:space="preserve">       x=a;</w:t>
      </w:r>
    </w:p>
    <w:p w14:paraId="32BD0B15" w14:textId="77777777" w:rsidR="0094370B" w:rsidRDefault="00E64506">
      <w:pPr>
        <w:rPr>
          <w:rFonts w:ascii="宋体" w:hAnsi="宋体"/>
          <w:szCs w:val="21"/>
        </w:rPr>
      </w:pPr>
      <w:r>
        <w:rPr>
          <w:rFonts w:ascii="宋体" w:hAnsi="宋体"/>
          <w:szCs w:val="21"/>
        </w:rPr>
        <w:t xml:space="preserve">       y=x++;</w:t>
      </w:r>
    </w:p>
    <w:p w14:paraId="195EEB5D" w14:textId="77777777" w:rsidR="0094370B" w:rsidRDefault="00E64506">
      <w:pPr>
        <w:rPr>
          <w:rFonts w:ascii="宋体" w:hAnsi="宋体"/>
          <w:szCs w:val="21"/>
        </w:rPr>
      </w:pPr>
      <w:r>
        <w:rPr>
          <w:rFonts w:ascii="宋体" w:hAnsi="宋体"/>
          <w:szCs w:val="21"/>
        </w:rPr>
        <w:t xml:space="preserve">   }</w:t>
      </w:r>
    </w:p>
    <w:p w14:paraId="6978143E" w14:textId="77777777" w:rsidR="0094370B" w:rsidRDefault="00E64506">
      <w:pPr>
        <w:rPr>
          <w:rFonts w:ascii="宋体" w:hAnsi="宋体"/>
          <w:szCs w:val="21"/>
        </w:rPr>
      </w:pPr>
      <w:r>
        <w:rPr>
          <w:rFonts w:ascii="宋体" w:hAnsi="宋体"/>
          <w:szCs w:val="21"/>
        </w:rPr>
        <w:t xml:space="preserve">   void Sample::print()</w:t>
      </w:r>
    </w:p>
    <w:p w14:paraId="3EAD76F9" w14:textId="77777777" w:rsidR="0094370B" w:rsidRDefault="00E64506">
      <w:pPr>
        <w:rPr>
          <w:rFonts w:ascii="宋体" w:hAnsi="宋体"/>
          <w:szCs w:val="21"/>
        </w:rPr>
      </w:pPr>
      <w:r>
        <w:rPr>
          <w:rFonts w:ascii="宋体" w:hAnsi="宋体"/>
          <w:szCs w:val="21"/>
        </w:rPr>
        <w:t xml:space="preserve">   {cout&lt;&lt;”x=”&lt;&lt;x&lt;&lt;”,y=”&lt;&lt;y&lt;&lt;endl;}</w:t>
      </w:r>
    </w:p>
    <w:p w14:paraId="1FBA103E" w14:textId="77777777" w:rsidR="0094370B" w:rsidRDefault="00E64506">
      <w:pPr>
        <w:rPr>
          <w:rFonts w:ascii="宋体" w:hAnsi="宋体"/>
          <w:szCs w:val="21"/>
        </w:rPr>
      </w:pPr>
      <w:r>
        <w:rPr>
          <w:rFonts w:ascii="宋体" w:hAnsi="宋体"/>
          <w:szCs w:val="21"/>
        </w:rPr>
        <w:t xml:space="preserve">   int Sample::y=25;</w:t>
      </w:r>
    </w:p>
    <w:p w14:paraId="400DCF93" w14:textId="77777777" w:rsidR="0094370B" w:rsidRDefault="00E64506">
      <w:pPr>
        <w:rPr>
          <w:rFonts w:ascii="宋体" w:hAnsi="宋体"/>
          <w:szCs w:val="21"/>
        </w:rPr>
      </w:pPr>
      <w:r>
        <w:rPr>
          <w:rFonts w:ascii="宋体" w:hAnsi="宋体"/>
          <w:szCs w:val="21"/>
        </w:rPr>
        <w:t xml:space="preserve">   void main()</w:t>
      </w:r>
    </w:p>
    <w:p w14:paraId="6CE104F4" w14:textId="77777777" w:rsidR="0094370B" w:rsidRDefault="00E64506">
      <w:pPr>
        <w:rPr>
          <w:rFonts w:ascii="宋体" w:hAnsi="宋体"/>
          <w:szCs w:val="21"/>
        </w:rPr>
      </w:pPr>
      <w:r>
        <w:rPr>
          <w:rFonts w:ascii="宋体" w:hAnsi="宋体"/>
          <w:szCs w:val="21"/>
        </w:rPr>
        <w:t xml:space="preserve">   {</w:t>
      </w:r>
    </w:p>
    <w:p w14:paraId="0F87FA95" w14:textId="77777777" w:rsidR="0094370B" w:rsidRDefault="00E64506">
      <w:pPr>
        <w:rPr>
          <w:rFonts w:ascii="宋体" w:hAnsi="宋体"/>
          <w:szCs w:val="21"/>
        </w:rPr>
      </w:pPr>
      <w:r>
        <w:rPr>
          <w:rFonts w:ascii="宋体" w:hAnsi="宋体"/>
          <w:szCs w:val="21"/>
        </w:rPr>
        <w:lastRenderedPageBreak/>
        <w:t xml:space="preserve">       Sample s1(5);</w:t>
      </w:r>
    </w:p>
    <w:p w14:paraId="6EA4D601" w14:textId="77777777" w:rsidR="0094370B" w:rsidRDefault="00E64506">
      <w:pPr>
        <w:rPr>
          <w:rFonts w:ascii="宋体" w:hAnsi="宋体"/>
          <w:szCs w:val="21"/>
        </w:rPr>
      </w:pPr>
      <w:r>
        <w:rPr>
          <w:rFonts w:ascii="宋体" w:hAnsi="宋体"/>
          <w:szCs w:val="21"/>
        </w:rPr>
        <w:t xml:space="preserve">       Sample s2(10);</w:t>
      </w:r>
    </w:p>
    <w:p w14:paraId="44B2E730" w14:textId="77777777" w:rsidR="0094370B" w:rsidRDefault="00E64506">
      <w:pPr>
        <w:rPr>
          <w:rFonts w:ascii="宋体" w:hAnsi="宋体"/>
          <w:szCs w:val="21"/>
        </w:rPr>
      </w:pPr>
      <w:r>
        <w:rPr>
          <w:rFonts w:ascii="宋体" w:hAnsi="宋体"/>
          <w:szCs w:val="21"/>
        </w:rPr>
        <w:t xml:space="preserve">       s1.print();</w:t>
      </w:r>
    </w:p>
    <w:p w14:paraId="1E5BFBF9" w14:textId="77777777" w:rsidR="0094370B" w:rsidRDefault="00E64506">
      <w:pPr>
        <w:rPr>
          <w:rFonts w:ascii="宋体" w:hAnsi="宋体"/>
          <w:szCs w:val="21"/>
        </w:rPr>
      </w:pPr>
      <w:r>
        <w:rPr>
          <w:rFonts w:ascii="宋体" w:hAnsi="宋体"/>
          <w:szCs w:val="21"/>
        </w:rPr>
        <w:t xml:space="preserve">       s2.print();</w:t>
      </w:r>
    </w:p>
    <w:p w14:paraId="49DE49A3" w14:textId="77777777" w:rsidR="0094370B" w:rsidRDefault="00E64506">
      <w:pPr>
        <w:rPr>
          <w:rFonts w:ascii="宋体" w:hAnsi="宋体"/>
          <w:szCs w:val="21"/>
        </w:rPr>
      </w:pPr>
      <w:r>
        <w:rPr>
          <w:rFonts w:ascii="宋体" w:hAnsi="宋体"/>
          <w:szCs w:val="21"/>
        </w:rPr>
        <w:t xml:space="preserve">   }</w:t>
      </w:r>
    </w:p>
    <w:p w14:paraId="6FBBC54F" w14:textId="77777777" w:rsidR="0094370B" w:rsidRDefault="00E64506">
      <w:pPr>
        <w:rPr>
          <w:rFonts w:ascii="宋体" w:hAnsi="宋体"/>
          <w:szCs w:val="21"/>
        </w:rPr>
      </w:pPr>
      <w:r>
        <w:rPr>
          <w:rFonts w:ascii="宋体" w:hAnsi="宋体"/>
          <w:szCs w:val="21"/>
        </w:rPr>
        <w:t>x=6,y=10</w:t>
      </w:r>
    </w:p>
    <w:p w14:paraId="118D5266" w14:textId="77777777" w:rsidR="0094370B" w:rsidRDefault="00E64506">
      <w:pPr>
        <w:rPr>
          <w:rFonts w:ascii="宋体" w:hAnsi="宋体"/>
          <w:szCs w:val="21"/>
        </w:rPr>
      </w:pPr>
      <w:r>
        <w:rPr>
          <w:rFonts w:ascii="宋体" w:hAnsi="宋体"/>
          <w:szCs w:val="21"/>
        </w:rPr>
        <w:t>x=11,y=10</w:t>
      </w:r>
    </w:p>
    <w:p w14:paraId="759EDFB4" w14:textId="77777777" w:rsidR="0094370B" w:rsidRDefault="0094370B">
      <w:pPr>
        <w:rPr>
          <w:rFonts w:ascii="宋体" w:hAnsi="宋体"/>
          <w:szCs w:val="21"/>
        </w:rPr>
      </w:pPr>
    </w:p>
    <w:p w14:paraId="6AF8F59F" w14:textId="77777777" w:rsidR="0094370B" w:rsidRDefault="00E64506">
      <w:pPr>
        <w:rPr>
          <w:rFonts w:ascii="宋体" w:hAnsi="宋体"/>
          <w:szCs w:val="21"/>
        </w:rPr>
      </w:pPr>
      <w:r>
        <w:rPr>
          <w:rFonts w:ascii="宋体" w:hAnsi="宋体" w:hint="eastAsia"/>
          <w:szCs w:val="21"/>
        </w:rPr>
        <w:t>15、#include &lt;iostream.h&gt;</w:t>
      </w:r>
    </w:p>
    <w:p w14:paraId="6BF3D111" w14:textId="77777777" w:rsidR="0094370B" w:rsidRDefault="00E64506">
      <w:pPr>
        <w:rPr>
          <w:rFonts w:ascii="宋体" w:hAnsi="宋体"/>
          <w:szCs w:val="21"/>
        </w:rPr>
      </w:pPr>
      <w:r>
        <w:rPr>
          <w:rFonts w:ascii="宋体" w:hAnsi="宋体"/>
          <w:szCs w:val="21"/>
        </w:rPr>
        <w:t xml:space="preserve">   class Sample</w:t>
      </w:r>
    </w:p>
    <w:p w14:paraId="03A86035" w14:textId="77777777" w:rsidR="0094370B" w:rsidRDefault="00E64506">
      <w:pPr>
        <w:rPr>
          <w:rFonts w:ascii="宋体" w:hAnsi="宋体"/>
          <w:szCs w:val="21"/>
        </w:rPr>
      </w:pPr>
      <w:r>
        <w:rPr>
          <w:rFonts w:ascii="宋体" w:hAnsi="宋体"/>
          <w:szCs w:val="21"/>
        </w:rPr>
        <w:t xml:space="preserve">   {</w:t>
      </w:r>
    </w:p>
    <w:p w14:paraId="6D7F7B70" w14:textId="77777777" w:rsidR="0094370B" w:rsidRDefault="00E64506">
      <w:pPr>
        <w:rPr>
          <w:rFonts w:ascii="宋体" w:hAnsi="宋体"/>
          <w:szCs w:val="21"/>
        </w:rPr>
      </w:pPr>
      <w:r>
        <w:rPr>
          <w:rFonts w:ascii="宋体" w:hAnsi="宋体"/>
          <w:szCs w:val="21"/>
        </w:rPr>
        <w:t xml:space="preserve">   private:</w:t>
      </w:r>
    </w:p>
    <w:p w14:paraId="4EAF5BA4" w14:textId="77777777" w:rsidR="0094370B" w:rsidRDefault="00E64506">
      <w:pPr>
        <w:rPr>
          <w:rFonts w:ascii="宋体" w:hAnsi="宋体"/>
          <w:szCs w:val="21"/>
        </w:rPr>
      </w:pPr>
      <w:r>
        <w:rPr>
          <w:rFonts w:ascii="宋体" w:hAnsi="宋体"/>
          <w:szCs w:val="21"/>
        </w:rPr>
        <w:t xml:space="preserve">      int x;</w:t>
      </w:r>
    </w:p>
    <w:p w14:paraId="385B8868" w14:textId="77777777" w:rsidR="0094370B" w:rsidRDefault="00E64506">
      <w:pPr>
        <w:rPr>
          <w:rFonts w:ascii="宋体" w:hAnsi="宋体"/>
          <w:szCs w:val="21"/>
        </w:rPr>
      </w:pPr>
      <w:r>
        <w:rPr>
          <w:rFonts w:ascii="宋体" w:hAnsi="宋体"/>
          <w:szCs w:val="21"/>
        </w:rPr>
        <w:t xml:space="preserve">   public:</w:t>
      </w:r>
    </w:p>
    <w:p w14:paraId="2A8CD1DA" w14:textId="77777777" w:rsidR="0094370B" w:rsidRDefault="00E64506">
      <w:pPr>
        <w:rPr>
          <w:rFonts w:ascii="宋体" w:hAnsi="宋体"/>
          <w:szCs w:val="21"/>
        </w:rPr>
      </w:pPr>
      <w:r>
        <w:rPr>
          <w:rFonts w:ascii="宋体" w:hAnsi="宋体"/>
          <w:szCs w:val="21"/>
        </w:rPr>
        <w:t xml:space="preserve">      Sample(){}</w:t>
      </w:r>
    </w:p>
    <w:p w14:paraId="775B6A63" w14:textId="77777777" w:rsidR="0094370B" w:rsidRDefault="00E64506">
      <w:pPr>
        <w:rPr>
          <w:rFonts w:ascii="宋体" w:hAnsi="宋体"/>
          <w:szCs w:val="21"/>
        </w:rPr>
      </w:pPr>
      <w:r>
        <w:rPr>
          <w:rFonts w:ascii="宋体" w:hAnsi="宋体"/>
          <w:szCs w:val="21"/>
        </w:rPr>
        <w:t xml:space="preserve">      Sample (int a)</w:t>
      </w:r>
    </w:p>
    <w:p w14:paraId="090D6223" w14:textId="77777777" w:rsidR="0094370B" w:rsidRDefault="00E64506">
      <w:pPr>
        <w:rPr>
          <w:rFonts w:ascii="宋体" w:hAnsi="宋体"/>
          <w:szCs w:val="21"/>
        </w:rPr>
      </w:pPr>
      <w:r>
        <w:rPr>
          <w:rFonts w:ascii="宋体" w:hAnsi="宋体"/>
          <w:szCs w:val="21"/>
        </w:rPr>
        <w:t xml:space="preserve">      {</w:t>
      </w:r>
    </w:p>
    <w:p w14:paraId="617A8A17" w14:textId="77777777" w:rsidR="0094370B" w:rsidRDefault="00E64506">
      <w:pPr>
        <w:rPr>
          <w:rFonts w:ascii="宋体" w:hAnsi="宋体"/>
          <w:szCs w:val="21"/>
        </w:rPr>
      </w:pPr>
      <w:r>
        <w:rPr>
          <w:rFonts w:ascii="宋体" w:hAnsi="宋体"/>
          <w:szCs w:val="21"/>
        </w:rPr>
        <w:lastRenderedPageBreak/>
        <w:t xml:space="preserve">         x=a;</w:t>
      </w:r>
    </w:p>
    <w:p w14:paraId="35108918" w14:textId="77777777" w:rsidR="0094370B" w:rsidRDefault="00E64506">
      <w:pPr>
        <w:rPr>
          <w:rFonts w:ascii="宋体" w:hAnsi="宋体"/>
          <w:szCs w:val="21"/>
        </w:rPr>
      </w:pPr>
      <w:r>
        <w:rPr>
          <w:rFonts w:ascii="宋体" w:hAnsi="宋体"/>
          <w:szCs w:val="21"/>
        </w:rPr>
        <w:t xml:space="preserve">      }</w:t>
      </w:r>
    </w:p>
    <w:p w14:paraId="56683768" w14:textId="77777777" w:rsidR="0094370B" w:rsidRDefault="00E64506">
      <w:pPr>
        <w:rPr>
          <w:rFonts w:ascii="宋体" w:hAnsi="宋体"/>
          <w:szCs w:val="21"/>
        </w:rPr>
      </w:pPr>
      <w:r>
        <w:rPr>
          <w:rFonts w:ascii="宋体" w:hAnsi="宋体"/>
          <w:szCs w:val="21"/>
        </w:rPr>
        <w:t xml:space="preserve">      void disp() {cout&lt;&lt;”x=”&lt;&lt;x&lt;&lt;endl;}</w:t>
      </w:r>
    </w:p>
    <w:p w14:paraId="77227AE0" w14:textId="77777777" w:rsidR="0094370B" w:rsidRDefault="00E64506">
      <w:pPr>
        <w:rPr>
          <w:rFonts w:ascii="宋体" w:hAnsi="宋体"/>
          <w:szCs w:val="21"/>
        </w:rPr>
      </w:pPr>
      <w:r>
        <w:rPr>
          <w:rFonts w:ascii="宋体" w:hAnsi="宋体"/>
          <w:szCs w:val="21"/>
        </w:rPr>
        <w:t xml:space="preserve">      Sample operator+( Sample &amp;s);</w:t>
      </w:r>
    </w:p>
    <w:p w14:paraId="00D0EB60" w14:textId="77777777" w:rsidR="0094370B" w:rsidRDefault="00E64506">
      <w:pPr>
        <w:rPr>
          <w:rFonts w:ascii="宋体" w:hAnsi="宋体"/>
          <w:szCs w:val="21"/>
        </w:rPr>
      </w:pPr>
      <w:r>
        <w:rPr>
          <w:rFonts w:ascii="宋体" w:hAnsi="宋体"/>
          <w:szCs w:val="21"/>
        </w:rPr>
        <w:t xml:space="preserve">   };</w:t>
      </w:r>
    </w:p>
    <w:p w14:paraId="69E2690F" w14:textId="77777777" w:rsidR="0094370B" w:rsidRDefault="00E64506">
      <w:pPr>
        <w:rPr>
          <w:rFonts w:ascii="宋体" w:hAnsi="宋体"/>
          <w:szCs w:val="21"/>
        </w:rPr>
      </w:pPr>
      <w:r>
        <w:rPr>
          <w:rFonts w:ascii="宋体" w:hAnsi="宋体"/>
          <w:szCs w:val="21"/>
        </w:rPr>
        <w:t xml:space="preserve">   Sample Sample:: operator+( Sample &amp;s)</w:t>
      </w:r>
    </w:p>
    <w:p w14:paraId="2DE56494" w14:textId="77777777" w:rsidR="0094370B" w:rsidRDefault="00E64506">
      <w:pPr>
        <w:rPr>
          <w:rFonts w:ascii="宋体" w:hAnsi="宋体"/>
          <w:szCs w:val="21"/>
        </w:rPr>
      </w:pPr>
      <w:r>
        <w:rPr>
          <w:rFonts w:ascii="宋体" w:hAnsi="宋体"/>
          <w:szCs w:val="21"/>
        </w:rPr>
        <w:t xml:space="preserve">   {</w:t>
      </w:r>
    </w:p>
    <w:p w14:paraId="545057EF" w14:textId="77777777" w:rsidR="0094370B" w:rsidRDefault="00E64506">
      <w:pPr>
        <w:rPr>
          <w:rFonts w:ascii="宋体" w:hAnsi="宋体"/>
          <w:szCs w:val="21"/>
        </w:rPr>
      </w:pPr>
      <w:r>
        <w:rPr>
          <w:rFonts w:ascii="宋体" w:hAnsi="宋体"/>
          <w:szCs w:val="21"/>
        </w:rPr>
        <w:t xml:space="preserve">      return Sample(x+s.x);</w:t>
      </w:r>
    </w:p>
    <w:p w14:paraId="294A4152" w14:textId="77777777" w:rsidR="0094370B" w:rsidRDefault="00E64506">
      <w:pPr>
        <w:rPr>
          <w:rFonts w:ascii="宋体" w:hAnsi="宋体"/>
          <w:szCs w:val="21"/>
        </w:rPr>
      </w:pPr>
      <w:r>
        <w:rPr>
          <w:rFonts w:ascii="宋体" w:hAnsi="宋体"/>
          <w:szCs w:val="21"/>
        </w:rPr>
        <w:t xml:space="preserve">   }</w:t>
      </w:r>
    </w:p>
    <w:p w14:paraId="20B8A3EF" w14:textId="77777777" w:rsidR="0094370B" w:rsidRDefault="00E64506">
      <w:pPr>
        <w:rPr>
          <w:rFonts w:ascii="宋体" w:hAnsi="宋体"/>
          <w:szCs w:val="21"/>
        </w:rPr>
      </w:pPr>
      <w:r>
        <w:rPr>
          <w:rFonts w:ascii="宋体" w:hAnsi="宋体"/>
          <w:szCs w:val="21"/>
        </w:rPr>
        <w:t xml:space="preserve">   void main()</w:t>
      </w:r>
    </w:p>
    <w:p w14:paraId="6675C3B1" w14:textId="77777777" w:rsidR="0094370B" w:rsidRDefault="00E64506">
      <w:pPr>
        <w:rPr>
          <w:rFonts w:ascii="宋体" w:hAnsi="宋体"/>
          <w:szCs w:val="21"/>
        </w:rPr>
      </w:pPr>
      <w:r>
        <w:rPr>
          <w:rFonts w:ascii="宋体" w:hAnsi="宋体"/>
          <w:szCs w:val="21"/>
        </w:rPr>
        <w:t xml:space="preserve">   {</w:t>
      </w:r>
    </w:p>
    <w:p w14:paraId="4EE13C29" w14:textId="77777777" w:rsidR="0094370B" w:rsidRDefault="00E64506">
      <w:pPr>
        <w:rPr>
          <w:rFonts w:ascii="宋体" w:hAnsi="宋体"/>
          <w:szCs w:val="21"/>
        </w:rPr>
      </w:pPr>
      <w:r>
        <w:rPr>
          <w:rFonts w:ascii="宋体" w:hAnsi="宋体"/>
          <w:szCs w:val="21"/>
        </w:rPr>
        <w:t xml:space="preserve">       Sample obj1(20);</w:t>
      </w:r>
    </w:p>
    <w:p w14:paraId="31CDC916" w14:textId="77777777" w:rsidR="0094370B" w:rsidRDefault="00E64506">
      <w:pPr>
        <w:rPr>
          <w:rFonts w:ascii="宋体" w:hAnsi="宋体"/>
          <w:szCs w:val="21"/>
        </w:rPr>
      </w:pPr>
      <w:r>
        <w:rPr>
          <w:rFonts w:ascii="宋体" w:hAnsi="宋体"/>
          <w:szCs w:val="21"/>
        </w:rPr>
        <w:t xml:space="preserve">       Sample obj2(20);       </w:t>
      </w:r>
    </w:p>
    <w:p w14:paraId="3EA822D0" w14:textId="77777777" w:rsidR="0094370B" w:rsidRDefault="00E64506">
      <w:pPr>
        <w:rPr>
          <w:rFonts w:ascii="宋体" w:hAnsi="宋体"/>
          <w:szCs w:val="21"/>
        </w:rPr>
      </w:pPr>
      <w:r>
        <w:rPr>
          <w:rFonts w:ascii="宋体" w:hAnsi="宋体"/>
          <w:szCs w:val="21"/>
        </w:rPr>
        <w:t xml:space="preserve">       Sample obj3;</w:t>
      </w:r>
    </w:p>
    <w:p w14:paraId="534C6CE3" w14:textId="77777777" w:rsidR="0094370B" w:rsidRDefault="00E64506">
      <w:pPr>
        <w:rPr>
          <w:rFonts w:ascii="宋体" w:hAnsi="宋体"/>
          <w:szCs w:val="21"/>
        </w:rPr>
      </w:pPr>
      <w:r>
        <w:rPr>
          <w:rFonts w:ascii="宋体" w:hAnsi="宋体"/>
          <w:szCs w:val="21"/>
        </w:rPr>
        <w:t>obj3=obj1+obj2;</w:t>
      </w:r>
    </w:p>
    <w:p w14:paraId="35FA2CD0" w14:textId="77777777" w:rsidR="0094370B" w:rsidRDefault="00E64506">
      <w:pPr>
        <w:rPr>
          <w:rFonts w:ascii="宋体" w:hAnsi="宋体"/>
          <w:szCs w:val="21"/>
        </w:rPr>
      </w:pPr>
      <w:r>
        <w:rPr>
          <w:rFonts w:ascii="宋体" w:hAnsi="宋体"/>
          <w:szCs w:val="21"/>
        </w:rPr>
        <w:t xml:space="preserve">       obj3.disp();</w:t>
      </w:r>
    </w:p>
    <w:p w14:paraId="5995F410" w14:textId="77777777" w:rsidR="0094370B" w:rsidRDefault="00E64506">
      <w:pPr>
        <w:rPr>
          <w:rFonts w:ascii="宋体" w:hAnsi="宋体"/>
          <w:szCs w:val="21"/>
        </w:rPr>
      </w:pPr>
      <w:r>
        <w:rPr>
          <w:rFonts w:ascii="宋体" w:hAnsi="宋体"/>
          <w:szCs w:val="21"/>
        </w:rPr>
        <w:t xml:space="preserve">   }</w:t>
      </w:r>
    </w:p>
    <w:p w14:paraId="68C0F51C" w14:textId="77777777" w:rsidR="0094370B" w:rsidRDefault="00E64506">
      <w:pPr>
        <w:rPr>
          <w:rFonts w:ascii="宋体" w:hAnsi="宋体"/>
          <w:szCs w:val="21"/>
        </w:rPr>
      </w:pPr>
      <w:r>
        <w:rPr>
          <w:rFonts w:ascii="宋体" w:hAnsi="宋体"/>
          <w:szCs w:val="21"/>
        </w:rPr>
        <w:lastRenderedPageBreak/>
        <w:t>x=40</w:t>
      </w:r>
    </w:p>
    <w:p w14:paraId="4D881135" w14:textId="77777777" w:rsidR="0094370B" w:rsidRDefault="0094370B">
      <w:pPr>
        <w:rPr>
          <w:rFonts w:ascii="宋体" w:hAnsi="宋体"/>
          <w:szCs w:val="21"/>
        </w:rPr>
      </w:pPr>
    </w:p>
    <w:p w14:paraId="7808F684" w14:textId="77777777" w:rsidR="0094370B" w:rsidRDefault="00E64506">
      <w:pPr>
        <w:rPr>
          <w:rFonts w:ascii="宋体" w:hAnsi="宋体"/>
          <w:szCs w:val="21"/>
        </w:rPr>
      </w:pPr>
      <w:r>
        <w:rPr>
          <w:rFonts w:ascii="宋体" w:hAnsi="宋体" w:hint="eastAsia"/>
          <w:szCs w:val="21"/>
        </w:rPr>
        <w:t>16、# include &lt;iostream.h&gt;</w:t>
      </w:r>
    </w:p>
    <w:p w14:paraId="0AE6251C" w14:textId="77777777" w:rsidR="0094370B" w:rsidRDefault="00E64506">
      <w:pPr>
        <w:rPr>
          <w:rFonts w:ascii="宋体" w:hAnsi="宋体"/>
          <w:szCs w:val="21"/>
        </w:rPr>
      </w:pPr>
      <w:r>
        <w:rPr>
          <w:rFonts w:ascii="宋体" w:hAnsi="宋体"/>
          <w:szCs w:val="21"/>
        </w:rPr>
        <w:t>class A {</w:t>
      </w:r>
    </w:p>
    <w:p w14:paraId="3A2A6017" w14:textId="77777777" w:rsidR="0094370B" w:rsidRDefault="00E64506">
      <w:pPr>
        <w:rPr>
          <w:rFonts w:ascii="宋体" w:hAnsi="宋体"/>
          <w:szCs w:val="21"/>
        </w:rPr>
      </w:pPr>
      <w:r>
        <w:rPr>
          <w:rFonts w:ascii="宋体" w:hAnsi="宋体"/>
          <w:szCs w:val="21"/>
        </w:rPr>
        <w:t>int a , b ;</w:t>
      </w:r>
    </w:p>
    <w:p w14:paraId="06B51FAF" w14:textId="77777777" w:rsidR="0094370B" w:rsidRDefault="00E64506">
      <w:pPr>
        <w:rPr>
          <w:rFonts w:ascii="宋体" w:hAnsi="宋体"/>
          <w:szCs w:val="21"/>
        </w:rPr>
      </w:pPr>
      <w:r>
        <w:rPr>
          <w:rFonts w:ascii="宋体" w:hAnsi="宋体"/>
          <w:szCs w:val="21"/>
        </w:rPr>
        <w:t>public :</w:t>
      </w:r>
    </w:p>
    <w:p w14:paraId="6D8D416E" w14:textId="77777777" w:rsidR="0094370B" w:rsidRDefault="00E64506">
      <w:pPr>
        <w:rPr>
          <w:rFonts w:ascii="宋体" w:hAnsi="宋体"/>
          <w:szCs w:val="21"/>
        </w:rPr>
      </w:pPr>
      <w:r>
        <w:rPr>
          <w:rFonts w:ascii="宋体" w:hAnsi="宋体"/>
          <w:szCs w:val="21"/>
        </w:rPr>
        <w:t>A( ) { a=b=0; }</w:t>
      </w:r>
    </w:p>
    <w:p w14:paraId="5F141664" w14:textId="77777777" w:rsidR="0094370B" w:rsidRDefault="00E64506">
      <w:pPr>
        <w:rPr>
          <w:rFonts w:ascii="宋体" w:hAnsi="宋体"/>
          <w:szCs w:val="21"/>
        </w:rPr>
      </w:pPr>
      <w:r>
        <w:rPr>
          <w:rFonts w:ascii="宋体" w:hAnsi="宋体"/>
          <w:szCs w:val="21"/>
        </w:rPr>
        <w:t>A( int aa , int bb ) : a(aa),b(bb) {</w:t>
      </w:r>
    </w:p>
    <w:p w14:paraId="20ABD6DE" w14:textId="77777777" w:rsidR="0094370B" w:rsidRDefault="00E64506">
      <w:pPr>
        <w:rPr>
          <w:rFonts w:ascii="宋体" w:hAnsi="宋体"/>
          <w:szCs w:val="21"/>
        </w:rPr>
      </w:pPr>
      <w:r>
        <w:rPr>
          <w:rFonts w:ascii="宋体" w:hAnsi="宋体"/>
          <w:szCs w:val="21"/>
        </w:rPr>
        <w:t>cout &lt;&lt;”a=”&lt;&lt;a&lt;&lt;”,”&lt;&lt;”b=”&lt;&lt;b&lt;&lt;endl;</w:t>
      </w:r>
    </w:p>
    <w:p w14:paraId="7B5EC2A2" w14:textId="77777777" w:rsidR="0094370B" w:rsidRDefault="00E64506">
      <w:pPr>
        <w:rPr>
          <w:rFonts w:ascii="宋体" w:hAnsi="宋体"/>
          <w:szCs w:val="21"/>
        </w:rPr>
      </w:pPr>
      <w:r>
        <w:rPr>
          <w:rFonts w:ascii="宋体" w:hAnsi="宋体"/>
          <w:szCs w:val="21"/>
        </w:rPr>
        <w:t>}</w:t>
      </w:r>
    </w:p>
    <w:p w14:paraId="7D5DC5B2" w14:textId="77777777" w:rsidR="0094370B" w:rsidRDefault="00E64506">
      <w:pPr>
        <w:rPr>
          <w:rFonts w:ascii="宋体" w:hAnsi="宋体"/>
          <w:szCs w:val="21"/>
        </w:rPr>
      </w:pPr>
      <w:r>
        <w:rPr>
          <w:rFonts w:ascii="宋体" w:hAnsi="宋体"/>
          <w:szCs w:val="21"/>
        </w:rPr>
        <w:t>~A( ){cout &lt;&lt;”Destructor!”&lt;&lt;endl; }</w:t>
      </w:r>
    </w:p>
    <w:p w14:paraId="11763FD1" w14:textId="77777777" w:rsidR="0094370B" w:rsidRDefault="00E64506">
      <w:pPr>
        <w:rPr>
          <w:rFonts w:ascii="宋体" w:hAnsi="宋体"/>
          <w:szCs w:val="21"/>
        </w:rPr>
      </w:pPr>
      <w:r>
        <w:rPr>
          <w:rFonts w:ascii="宋体" w:hAnsi="宋体"/>
          <w:szCs w:val="21"/>
        </w:rPr>
        <w:t>};</w:t>
      </w:r>
    </w:p>
    <w:p w14:paraId="007AFC09" w14:textId="77777777" w:rsidR="0094370B" w:rsidRDefault="00E64506">
      <w:pPr>
        <w:rPr>
          <w:rFonts w:ascii="宋体" w:hAnsi="宋体"/>
          <w:szCs w:val="21"/>
        </w:rPr>
      </w:pPr>
      <w:r>
        <w:rPr>
          <w:rFonts w:ascii="宋体" w:hAnsi="宋体"/>
          <w:szCs w:val="21"/>
        </w:rPr>
        <w:t>void main() {</w:t>
      </w:r>
    </w:p>
    <w:p w14:paraId="0923A736" w14:textId="77777777" w:rsidR="0094370B" w:rsidRDefault="00E64506">
      <w:pPr>
        <w:rPr>
          <w:rFonts w:ascii="宋体" w:hAnsi="宋体"/>
          <w:szCs w:val="21"/>
        </w:rPr>
      </w:pPr>
      <w:r>
        <w:rPr>
          <w:rFonts w:ascii="宋体" w:hAnsi="宋体"/>
          <w:szCs w:val="21"/>
        </w:rPr>
        <w:t>A x , y(2 , 3);</w:t>
      </w:r>
    </w:p>
    <w:p w14:paraId="37D2701A" w14:textId="77777777" w:rsidR="0094370B" w:rsidRDefault="00E64506">
      <w:pPr>
        <w:rPr>
          <w:rFonts w:ascii="宋体" w:hAnsi="宋体"/>
          <w:szCs w:val="21"/>
        </w:rPr>
      </w:pPr>
      <w:r>
        <w:rPr>
          <w:rFonts w:ascii="宋体" w:hAnsi="宋体"/>
          <w:szCs w:val="21"/>
        </w:rPr>
        <w:t>}</w:t>
      </w:r>
    </w:p>
    <w:p w14:paraId="1F235E3E" w14:textId="77777777" w:rsidR="0094370B" w:rsidRDefault="00E64506">
      <w:pPr>
        <w:rPr>
          <w:rFonts w:ascii="宋体" w:hAnsi="宋体"/>
          <w:szCs w:val="21"/>
        </w:rPr>
      </w:pPr>
      <w:r>
        <w:rPr>
          <w:rFonts w:ascii="宋体" w:hAnsi="宋体" w:hint="eastAsia"/>
          <w:szCs w:val="21"/>
        </w:rPr>
        <w:t xml:space="preserve"> </w:t>
      </w:r>
      <w:r>
        <w:rPr>
          <w:rFonts w:ascii="宋体" w:hAnsi="宋体"/>
          <w:szCs w:val="21"/>
        </w:rPr>
        <w:t>a=2,b=3</w:t>
      </w:r>
    </w:p>
    <w:p w14:paraId="2AE32294" w14:textId="77777777" w:rsidR="0094370B" w:rsidRDefault="00E64506">
      <w:pPr>
        <w:rPr>
          <w:rFonts w:ascii="宋体" w:hAnsi="宋体"/>
          <w:szCs w:val="21"/>
        </w:rPr>
      </w:pPr>
      <w:r>
        <w:rPr>
          <w:rFonts w:ascii="宋体" w:hAnsi="宋体"/>
          <w:szCs w:val="21"/>
        </w:rPr>
        <w:t>Destructor!</w:t>
      </w:r>
    </w:p>
    <w:p w14:paraId="66B24821" w14:textId="77777777" w:rsidR="0094370B" w:rsidRDefault="00E64506">
      <w:pPr>
        <w:rPr>
          <w:rFonts w:ascii="宋体" w:hAnsi="宋体"/>
          <w:szCs w:val="21"/>
        </w:rPr>
      </w:pPr>
      <w:r>
        <w:rPr>
          <w:rFonts w:ascii="宋体" w:hAnsi="宋体"/>
          <w:szCs w:val="21"/>
        </w:rPr>
        <w:lastRenderedPageBreak/>
        <w:t>Destructor!</w:t>
      </w:r>
    </w:p>
    <w:p w14:paraId="6085F4F3" w14:textId="77777777" w:rsidR="0094370B" w:rsidRDefault="0094370B">
      <w:pPr>
        <w:rPr>
          <w:rFonts w:ascii="宋体" w:hAnsi="宋体"/>
          <w:szCs w:val="21"/>
        </w:rPr>
      </w:pPr>
    </w:p>
    <w:p w14:paraId="0E12FBC0" w14:textId="77777777" w:rsidR="0094370B" w:rsidRDefault="00E64506">
      <w:pPr>
        <w:rPr>
          <w:rFonts w:ascii="宋体" w:hAnsi="宋体"/>
          <w:szCs w:val="21"/>
        </w:rPr>
      </w:pPr>
      <w:r>
        <w:rPr>
          <w:rFonts w:ascii="宋体" w:hAnsi="宋体" w:hint="eastAsia"/>
          <w:szCs w:val="21"/>
        </w:rPr>
        <w:t>17、 # include &lt;iostream.h&gt;</w:t>
      </w:r>
    </w:p>
    <w:p w14:paraId="0950B6B1" w14:textId="77777777" w:rsidR="0094370B" w:rsidRDefault="00E64506">
      <w:pPr>
        <w:rPr>
          <w:rFonts w:ascii="宋体" w:hAnsi="宋体"/>
          <w:szCs w:val="21"/>
        </w:rPr>
      </w:pPr>
      <w:r>
        <w:rPr>
          <w:rFonts w:ascii="宋体" w:hAnsi="宋体"/>
          <w:szCs w:val="21"/>
        </w:rPr>
        <w:t>int AD(int a[] , int n) {</w:t>
      </w:r>
    </w:p>
    <w:p w14:paraId="787D51C7" w14:textId="77777777" w:rsidR="0094370B" w:rsidRDefault="00E64506">
      <w:pPr>
        <w:rPr>
          <w:rFonts w:ascii="宋体" w:hAnsi="宋体"/>
          <w:szCs w:val="21"/>
        </w:rPr>
      </w:pPr>
      <w:r>
        <w:rPr>
          <w:rFonts w:ascii="宋体" w:hAnsi="宋体"/>
          <w:szCs w:val="21"/>
        </w:rPr>
        <w:t>int x=1;</w:t>
      </w:r>
    </w:p>
    <w:p w14:paraId="7AB7494F" w14:textId="77777777" w:rsidR="0094370B" w:rsidRDefault="00E64506">
      <w:pPr>
        <w:rPr>
          <w:rFonts w:ascii="宋体" w:hAnsi="宋体"/>
          <w:szCs w:val="21"/>
        </w:rPr>
      </w:pPr>
      <w:r>
        <w:rPr>
          <w:rFonts w:ascii="宋体" w:hAnsi="宋体"/>
          <w:szCs w:val="21"/>
        </w:rPr>
        <w:t>for (int i=0; i&lt;n; i++)</w:t>
      </w:r>
    </w:p>
    <w:p w14:paraId="64844C04" w14:textId="77777777" w:rsidR="0094370B" w:rsidRDefault="00E64506">
      <w:pPr>
        <w:rPr>
          <w:rFonts w:ascii="宋体" w:hAnsi="宋体"/>
          <w:szCs w:val="21"/>
        </w:rPr>
      </w:pPr>
      <w:r>
        <w:rPr>
          <w:rFonts w:ascii="宋体" w:hAnsi="宋体"/>
          <w:szCs w:val="21"/>
        </w:rPr>
        <w:t>x*=a[i];</w:t>
      </w:r>
    </w:p>
    <w:p w14:paraId="42651A15" w14:textId="77777777" w:rsidR="0094370B" w:rsidRDefault="00E64506">
      <w:pPr>
        <w:rPr>
          <w:rFonts w:ascii="宋体" w:hAnsi="宋体"/>
          <w:szCs w:val="21"/>
        </w:rPr>
      </w:pPr>
      <w:r>
        <w:rPr>
          <w:rFonts w:ascii="宋体" w:hAnsi="宋体"/>
          <w:szCs w:val="21"/>
        </w:rPr>
        <w:t>return x;</w:t>
      </w:r>
    </w:p>
    <w:p w14:paraId="3BA66F4C" w14:textId="77777777" w:rsidR="0094370B" w:rsidRDefault="00E64506">
      <w:pPr>
        <w:rPr>
          <w:rFonts w:ascii="宋体" w:hAnsi="宋体"/>
          <w:szCs w:val="21"/>
        </w:rPr>
      </w:pPr>
      <w:r>
        <w:rPr>
          <w:rFonts w:ascii="宋体" w:hAnsi="宋体"/>
          <w:szCs w:val="21"/>
        </w:rPr>
        <w:t>}</w:t>
      </w:r>
    </w:p>
    <w:p w14:paraId="7B087E03" w14:textId="77777777" w:rsidR="0094370B" w:rsidRDefault="00E64506">
      <w:pPr>
        <w:rPr>
          <w:rFonts w:ascii="宋体" w:hAnsi="宋体"/>
          <w:szCs w:val="21"/>
        </w:rPr>
      </w:pPr>
      <w:r>
        <w:rPr>
          <w:rFonts w:ascii="宋体" w:hAnsi="宋体"/>
          <w:szCs w:val="21"/>
        </w:rPr>
        <w:t>void main() {</w:t>
      </w:r>
    </w:p>
    <w:p w14:paraId="0FD73D44" w14:textId="77777777" w:rsidR="0094370B" w:rsidRDefault="00E64506">
      <w:pPr>
        <w:rPr>
          <w:rFonts w:ascii="宋体" w:hAnsi="宋体"/>
          <w:szCs w:val="21"/>
        </w:rPr>
      </w:pPr>
      <w:r>
        <w:rPr>
          <w:rFonts w:ascii="宋体" w:hAnsi="宋体"/>
          <w:szCs w:val="21"/>
        </w:rPr>
        <w:t>int a[]={ 2, 8, 6, 5};</w:t>
      </w:r>
    </w:p>
    <w:p w14:paraId="4F561D10" w14:textId="77777777" w:rsidR="0094370B" w:rsidRDefault="00E64506">
      <w:pPr>
        <w:rPr>
          <w:rFonts w:ascii="宋体" w:hAnsi="宋体"/>
          <w:szCs w:val="21"/>
        </w:rPr>
      </w:pPr>
      <w:r>
        <w:rPr>
          <w:rFonts w:ascii="宋体" w:hAnsi="宋体"/>
          <w:szCs w:val="21"/>
        </w:rPr>
        <w:t>cout &lt;&lt;AD(a , 4)&lt;&lt;endl;</w:t>
      </w:r>
    </w:p>
    <w:p w14:paraId="35A5D3F7" w14:textId="77777777" w:rsidR="0094370B" w:rsidRDefault="00E64506">
      <w:pPr>
        <w:rPr>
          <w:rFonts w:ascii="宋体" w:hAnsi="宋体"/>
          <w:szCs w:val="21"/>
        </w:rPr>
      </w:pPr>
      <w:r>
        <w:rPr>
          <w:rFonts w:ascii="宋体" w:hAnsi="宋体"/>
          <w:szCs w:val="21"/>
        </w:rPr>
        <w:t>}</w:t>
      </w:r>
    </w:p>
    <w:p w14:paraId="35C18CD0" w14:textId="77777777" w:rsidR="0094370B" w:rsidRDefault="00E64506">
      <w:pPr>
        <w:rPr>
          <w:rFonts w:ascii="宋体" w:hAnsi="宋体"/>
          <w:szCs w:val="21"/>
        </w:rPr>
      </w:pPr>
      <w:r>
        <w:rPr>
          <w:rFonts w:ascii="宋体" w:hAnsi="宋体"/>
          <w:szCs w:val="21"/>
        </w:rPr>
        <w:t>480</w:t>
      </w:r>
    </w:p>
    <w:p w14:paraId="5D43D87C" w14:textId="77777777" w:rsidR="0094370B" w:rsidRDefault="00E64506">
      <w:pPr>
        <w:rPr>
          <w:rFonts w:ascii="宋体" w:hAnsi="宋体"/>
          <w:szCs w:val="21"/>
        </w:rPr>
      </w:pPr>
      <w:r>
        <w:rPr>
          <w:rFonts w:ascii="宋体" w:hAnsi="宋体" w:hint="eastAsia"/>
          <w:szCs w:val="21"/>
        </w:rPr>
        <w:t>18、#include &lt;iostream.h&gt;</w:t>
      </w:r>
    </w:p>
    <w:p w14:paraId="0ED4ED7C" w14:textId="77777777" w:rsidR="0094370B" w:rsidRDefault="00E64506">
      <w:pPr>
        <w:rPr>
          <w:rFonts w:ascii="宋体" w:hAnsi="宋体"/>
          <w:szCs w:val="21"/>
        </w:rPr>
      </w:pPr>
      <w:r>
        <w:rPr>
          <w:rFonts w:ascii="宋体" w:hAnsi="宋体"/>
          <w:szCs w:val="21"/>
        </w:rPr>
        <w:t>class R</w:t>
      </w:r>
    </w:p>
    <w:p w14:paraId="19A758C2" w14:textId="77777777" w:rsidR="0094370B" w:rsidRDefault="00E64506">
      <w:pPr>
        <w:rPr>
          <w:rFonts w:ascii="宋体" w:hAnsi="宋体"/>
          <w:szCs w:val="21"/>
        </w:rPr>
      </w:pPr>
      <w:r>
        <w:rPr>
          <w:rFonts w:ascii="宋体" w:hAnsi="宋体"/>
          <w:szCs w:val="21"/>
        </w:rPr>
        <w:t>{</w:t>
      </w:r>
    </w:p>
    <w:p w14:paraId="4404D27C" w14:textId="77777777" w:rsidR="0094370B" w:rsidRDefault="00E64506">
      <w:pPr>
        <w:rPr>
          <w:rFonts w:ascii="宋体" w:hAnsi="宋体"/>
          <w:szCs w:val="21"/>
        </w:rPr>
      </w:pPr>
      <w:r>
        <w:rPr>
          <w:rFonts w:ascii="宋体" w:hAnsi="宋体"/>
          <w:szCs w:val="21"/>
        </w:rPr>
        <w:lastRenderedPageBreak/>
        <w:t>public:</w:t>
      </w:r>
    </w:p>
    <w:p w14:paraId="080BA7E2" w14:textId="77777777" w:rsidR="0094370B" w:rsidRDefault="00E64506">
      <w:pPr>
        <w:rPr>
          <w:rFonts w:ascii="宋体" w:hAnsi="宋体"/>
          <w:szCs w:val="21"/>
        </w:rPr>
      </w:pPr>
      <w:r>
        <w:rPr>
          <w:rFonts w:ascii="宋体" w:hAnsi="宋体"/>
          <w:szCs w:val="21"/>
        </w:rPr>
        <w:t>R(int r1,int r2) {R1=r1;R2=r2;}</w:t>
      </w:r>
    </w:p>
    <w:p w14:paraId="42342B7E" w14:textId="77777777" w:rsidR="0094370B" w:rsidRDefault="00E64506">
      <w:pPr>
        <w:rPr>
          <w:rFonts w:ascii="宋体" w:hAnsi="宋体"/>
          <w:szCs w:val="21"/>
        </w:rPr>
      </w:pPr>
      <w:r>
        <w:rPr>
          <w:rFonts w:ascii="宋体" w:hAnsi="宋体"/>
          <w:szCs w:val="21"/>
        </w:rPr>
        <w:t>void print();</w:t>
      </w:r>
    </w:p>
    <w:p w14:paraId="667568EC" w14:textId="77777777" w:rsidR="0094370B" w:rsidRDefault="00E64506">
      <w:pPr>
        <w:rPr>
          <w:rFonts w:ascii="宋体" w:hAnsi="宋体"/>
          <w:szCs w:val="21"/>
        </w:rPr>
      </w:pPr>
      <w:r>
        <w:rPr>
          <w:rFonts w:ascii="宋体" w:hAnsi="宋体"/>
          <w:szCs w:val="21"/>
        </w:rPr>
        <w:t>void print() const;</w:t>
      </w:r>
    </w:p>
    <w:p w14:paraId="41471202" w14:textId="77777777" w:rsidR="0094370B" w:rsidRDefault="00E64506">
      <w:pPr>
        <w:rPr>
          <w:rFonts w:ascii="宋体" w:hAnsi="宋体"/>
          <w:szCs w:val="21"/>
        </w:rPr>
      </w:pPr>
      <w:r>
        <w:rPr>
          <w:rFonts w:ascii="宋体" w:hAnsi="宋体"/>
          <w:szCs w:val="21"/>
        </w:rPr>
        <w:t>private:</w:t>
      </w:r>
    </w:p>
    <w:p w14:paraId="5E8A9C42" w14:textId="77777777" w:rsidR="0094370B" w:rsidRDefault="00E64506">
      <w:pPr>
        <w:rPr>
          <w:rFonts w:ascii="宋体" w:hAnsi="宋体"/>
          <w:szCs w:val="21"/>
        </w:rPr>
      </w:pPr>
      <w:r>
        <w:rPr>
          <w:rFonts w:ascii="宋体" w:hAnsi="宋体"/>
          <w:szCs w:val="21"/>
        </w:rPr>
        <w:t>int R1,R2;</w:t>
      </w:r>
    </w:p>
    <w:p w14:paraId="06997F66" w14:textId="77777777" w:rsidR="0094370B" w:rsidRDefault="00E64506">
      <w:pPr>
        <w:rPr>
          <w:rFonts w:ascii="宋体" w:hAnsi="宋体"/>
          <w:szCs w:val="21"/>
        </w:rPr>
      </w:pPr>
      <w:r>
        <w:rPr>
          <w:rFonts w:ascii="宋体" w:hAnsi="宋体"/>
          <w:szCs w:val="21"/>
        </w:rPr>
        <w:t>};</w:t>
      </w:r>
    </w:p>
    <w:p w14:paraId="49B9235A" w14:textId="77777777" w:rsidR="0094370B" w:rsidRDefault="00E64506">
      <w:pPr>
        <w:rPr>
          <w:rFonts w:ascii="宋体" w:hAnsi="宋体"/>
          <w:szCs w:val="21"/>
        </w:rPr>
      </w:pPr>
      <w:r>
        <w:rPr>
          <w:rFonts w:ascii="宋体" w:hAnsi="宋体"/>
          <w:szCs w:val="21"/>
        </w:rPr>
        <w:t>void R::print()</w:t>
      </w:r>
    </w:p>
    <w:p w14:paraId="5E8E0F7B" w14:textId="77777777" w:rsidR="0094370B" w:rsidRDefault="00E64506">
      <w:pPr>
        <w:rPr>
          <w:rFonts w:ascii="宋体" w:hAnsi="宋体"/>
          <w:szCs w:val="21"/>
        </w:rPr>
      </w:pPr>
      <w:r>
        <w:rPr>
          <w:rFonts w:ascii="宋体" w:hAnsi="宋体"/>
          <w:szCs w:val="21"/>
        </w:rPr>
        <w:t>{</w:t>
      </w:r>
    </w:p>
    <w:p w14:paraId="0AF4CF15" w14:textId="77777777" w:rsidR="0094370B" w:rsidRDefault="00E64506">
      <w:pPr>
        <w:rPr>
          <w:rFonts w:ascii="宋体" w:hAnsi="宋体"/>
          <w:szCs w:val="21"/>
        </w:rPr>
      </w:pPr>
      <w:r>
        <w:rPr>
          <w:rFonts w:ascii="宋体" w:hAnsi="宋体"/>
          <w:szCs w:val="21"/>
        </w:rPr>
        <w:t>cout&lt;&lt;R1&lt;&lt;":"&lt;&lt;R2&lt;&lt;endl;</w:t>
      </w:r>
    </w:p>
    <w:p w14:paraId="6CB91398" w14:textId="77777777" w:rsidR="0094370B" w:rsidRDefault="00E64506">
      <w:pPr>
        <w:rPr>
          <w:rFonts w:ascii="宋体" w:hAnsi="宋体"/>
          <w:szCs w:val="21"/>
        </w:rPr>
      </w:pPr>
      <w:r>
        <w:rPr>
          <w:rFonts w:ascii="宋体" w:hAnsi="宋体"/>
          <w:szCs w:val="21"/>
        </w:rPr>
        <w:t>}</w:t>
      </w:r>
    </w:p>
    <w:p w14:paraId="1331AC8D" w14:textId="77777777" w:rsidR="0094370B" w:rsidRDefault="00E64506">
      <w:pPr>
        <w:rPr>
          <w:rFonts w:ascii="宋体" w:hAnsi="宋体"/>
          <w:szCs w:val="21"/>
        </w:rPr>
      </w:pPr>
      <w:r>
        <w:rPr>
          <w:rFonts w:ascii="宋体" w:hAnsi="宋体"/>
          <w:szCs w:val="21"/>
        </w:rPr>
        <w:t>void R::print() const</w:t>
      </w:r>
    </w:p>
    <w:p w14:paraId="73B55A49" w14:textId="77777777" w:rsidR="0094370B" w:rsidRDefault="00E64506">
      <w:pPr>
        <w:rPr>
          <w:rFonts w:ascii="宋体" w:hAnsi="宋体"/>
          <w:szCs w:val="21"/>
        </w:rPr>
      </w:pPr>
      <w:r>
        <w:rPr>
          <w:rFonts w:ascii="宋体" w:hAnsi="宋体"/>
          <w:szCs w:val="21"/>
        </w:rPr>
        <w:t>{</w:t>
      </w:r>
    </w:p>
    <w:p w14:paraId="0F55A426" w14:textId="77777777" w:rsidR="0094370B" w:rsidRDefault="00E64506">
      <w:pPr>
        <w:rPr>
          <w:rFonts w:ascii="宋体" w:hAnsi="宋体"/>
          <w:szCs w:val="21"/>
        </w:rPr>
      </w:pPr>
      <w:r>
        <w:rPr>
          <w:rFonts w:ascii="宋体" w:hAnsi="宋体"/>
          <w:szCs w:val="21"/>
        </w:rPr>
        <w:t>cout&lt;&lt;R1&lt;&lt;";"&lt;&lt;R2&lt;&lt;endl;</w:t>
      </w:r>
    </w:p>
    <w:p w14:paraId="63870292" w14:textId="77777777" w:rsidR="0094370B" w:rsidRDefault="00E64506">
      <w:pPr>
        <w:rPr>
          <w:rFonts w:ascii="宋体" w:hAnsi="宋体"/>
          <w:szCs w:val="21"/>
        </w:rPr>
      </w:pPr>
      <w:r>
        <w:rPr>
          <w:rFonts w:ascii="宋体" w:hAnsi="宋体"/>
          <w:szCs w:val="21"/>
        </w:rPr>
        <w:t>}</w:t>
      </w:r>
    </w:p>
    <w:p w14:paraId="4D7A80CB" w14:textId="77777777" w:rsidR="0094370B" w:rsidRDefault="00E64506">
      <w:pPr>
        <w:rPr>
          <w:rFonts w:ascii="宋体" w:hAnsi="宋体"/>
          <w:szCs w:val="21"/>
        </w:rPr>
      </w:pPr>
      <w:r>
        <w:rPr>
          <w:rFonts w:ascii="宋体" w:hAnsi="宋体"/>
          <w:szCs w:val="21"/>
        </w:rPr>
        <w:t>void main()</w:t>
      </w:r>
    </w:p>
    <w:p w14:paraId="6FABB8D8" w14:textId="77777777" w:rsidR="0094370B" w:rsidRDefault="00E64506">
      <w:pPr>
        <w:rPr>
          <w:rFonts w:ascii="宋体" w:hAnsi="宋体"/>
          <w:szCs w:val="21"/>
        </w:rPr>
      </w:pPr>
      <w:r>
        <w:rPr>
          <w:rFonts w:ascii="宋体" w:hAnsi="宋体"/>
          <w:szCs w:val="21"/>
        </w:rPr>
        <w:t>{</w:t>
      </w:r>
    </w:p>
    <w:p w14:paraId="29DF3327" w14:textId="77777777" w:rsidR="0094370B" w:rsidRDefault="00E64506">
      <w:pPr>
        <w:rPr>
          <w:rFonts w:ascii="宋体" w:hAnsi="宋体"/>
          <w:szCs w:val="21"/>
        </w:rPr>
      </w:pPr>
      <w:r>
        <w:rPr>
          <w:rFonts w:ascii="宋体" w:hAnsi="宋体" w:hint="eastAsia"/>
          <w:szCs w:val="21"/>
        </w:rPr>
        <w:lastRenderedPageBreak/>
        <w:t xml:space="preserve">　 R a(5,4); </w:t>
      </w:r>
    </w:p>
    <w:p w14:paraId="72BA1C3B" w14:textId="77777777" w:rsidR="0094370B" w:rsidRDefault="00E64506">
      <w:pPr>
        <w:rPr>
          <w:rFonts w:ascii="宋体" w:hAnsi="宋体"/>
          <w:szCs w:val="21"/>
        </w:rPr>
      </w:pPr>
      <w:r>
        <w:rPr>
          <w:rFonts w:ascii="宋体" w:hAnsi="宋体"/>
          <w:szCs w:val="21"/>
        </w:rPr>
        <w:t>a.print();</w:t>
      </w:r>
    </w:p>
    <w:p w14:paraId="68DA050F" w14:textId="77777777" w:rsidR="0094370B" w:rsidRDefault="00E64506">
      <w:pPr>
        <w:rPr>
          <w:rFonts w:ascii="宋体" w:hAnsi="宋体"/>
          <w:szCs w:val="21"/>
        </w:rPr>
      </w:pPr>
      <w:r>
        <w:rPr>
          <w:rFonts w:ascii="宋体" w:hAnsi="宋体"/>
          <w:szCs w:val="21"/>
        </w:rPr>
        <w:t>const R b(20,52);</w:t>
      </w:r>
    </w:p>
    <w:p w14:paraId="0F00F395" w14:textId="77777777" w:rsidR="0094370B" w:rsidRDefault="00E64506">
      <w:pPr>
        <w:rPr>
          <w:rFonts w:ascii="宋体" w:hAnsi="宋体"/>
          <w:szCs w:val="21"/>
        </w:rPr>
      </w:pPr>
      <w:r>
        <w:rPr>
          <w:rFonts w:ascii="宋体" w:hAnsi="宋体"/>
          <w:szCs w:val="21"/>
        </w:rPr>
        <w:t>b.print();</w:t>
      </w:r>
    </w:p>
    <w:p w14:paraId="328D5A85" w14:textId="77777777" w:rsidR="0094370B" w:rsidRDefault="00E64506">
      <w:pPr>
        <w:rPr>
          <w:rFonts w:ascii="宋体" w:hAnsi="宋体"/>
          <w:szCs w:val="21"/>
        </w:rPr>
      </w:pPr>
      <w:r>
        <w:rPr>
          <w:rFonts w:ascii="宋体" w:hAnsi="宋体"/>
          <w:szCs w:val="21"/>
        </w:rPr>
        <w:t>}</w:t>
      </w:r>
    </w:p>
    <w:p w14:paraId="73D66D6A" w14:textId="77777777" w:rsidR="0094370B" w:rsidRDefault="00E64506">
      <w:pPr>
        <w:rPr>
          <w:rFonts w:ascii="宋体" w:hAnsi="宋体"/>
          <w:szCs w:val="21"/>
        </w:rPr>
      </w:pPr>
      <w:r>
        <w:rPr>
          <w:rFonts w:ascii="宋体" w:hAnsi="宋体"/>
          <w:szCs w:val="21"/>
        </w:rPr>
        <w:t>5:4</w:t>
      </w:r>
    </w:p>
    <w:p w14:paraId="04307831" w14:textId="77777777" w:rsidR="0094370B" w:rsidRDefault="00E64506">
      <w:pPr>
        <w:rPr>
          <w:rFonts w:ascii="宋体" w:hAnsi="宋体"/>
          <w:szCs w:val="21"/>
        </w:rPr>
      </w:pPr>
      <w:r>
        <w:rPr>
          <w:rFonts w:ascii="宋体" w:hAnsi="宋体"/>
          <w:szCs w:val="21"/>
        </w:rPr>
        <w:t>20;52</w:t>
      </w:r>
    </w:p>
    <w:p w14:paraId="527FACDE" w14:textId="77777777" w:rsidR="0094370B" w:rsidRDefault="0094370B">
      <w:pPr>
        <w:rPr>
          <w:rFonts w:ascii="宋体" w:hAnsi="宋体"/>
          <w:szCs w:val="21"/>
        </w:rPr>
      </w:pPr>
    </w:p>
    <w:p w14:paraId="07179BEA" w14:textId="77777777" w:rsidR="0094370B" w:rsidRDefault="00E64506">
      <w:pPr>
        <w:rPr>
          <w:rFonts w:ascii="宋体" w:hAnsi="宋体"/>
          <w:szCs w:val="21"/>
        </w:rPr>
      </w:pPr>
      <w:r>
        <w:rPr>
          <w:rFonts w:ascii="宋体" w:hAnsi="宋体" w:hint="eastAsia"/>
          <w:szCs w:val="21"/>
        </w:rPr>
        <w:t>19、#include &lt;iostream.h&gt;</w:t>
      </w:r>
    </w:p>
    <w:p w14:paraId="2FC51CA0" w14:textId="77777777" w:rsidR="0094370B" w:rsidRDefault="00E64506">
      <w:pPr>
        <w:rPr>
          <w:rFonts w:ascii="宋体" w:hAnsi="宋体"/>
          <w:szCs w:val="21"/>
        </w:rPr>
      </w:pPr>
      <w:r>
        <w:rPr>
          <w:rFonts w:ascii="宋体" w:hAnsi="宋体"/>
          <w:szCs w:val="21"/>
        </w:rPr>
        <w:t>class A</w:t>
      </w:r>
    </w:p>
    <w:p w14:paraId="37E7FDF1" w14:textId="77777777" w:rsidR="0094370B" w:rsidRDefault="00E64506">
      <w:pPr>
        <w:rPr>
          <w:rFonts w:ascii="宋体" w:hAnsi="宋体"/>
          <w:szCs w:val="21"/>
        </w:rPr>
      </w:pPr>
      <w:r>
        <w:rPr>
          <w:rFonts w:ascii="宋体" w:hAnsi="宋体"/>
          <w:szCs w:val="21"/>
        </w:rPr>
        <w:t>{</w:t>
      </w:r>
    </w:p>
    <w:p w14:paraId="5A05DBE5" w14:textId="77777777" w:rsidR="0094370B" w:rsidRDefault="00E64506">
      <w:pPr>
        <w:rPr>
          <w:rFonts w:ascii="宋体" w:hAnsi="宋体"/>
          <w:szCs w:val="21"/>
        </w:rPr>
      </w:pPr>
      <w:r>
        <w:rPr>
          <w:rFonts w:ascii="宋体" w:hAnsi="宋体"/>
          <w:szCs w:val="21"/>
        </w:rPr>
        <w:t>public:</w:t>
      </w:r>
    </w:p>
    <w:p w14:paraId="2DD1B5C3" w14:textId="77777777" w:rsidR="0094370B" w:rsidRDefault="00E64506">
      <w:pPr>
        <w:rPr>
          <w:rFonts w:ascii="宋体" w:hAnsi="宋体"/>
          <w:szCs w:val="21"/>
        </w:rPr>
      </w:pPr>
      <w:r>
        <w:rPr>
          <w:rFonts w:ascii="宋体" w:hAnsi="宋体"/>
          <w:szCs w:val="21"/>
        </w:rPr>
        <w:t>virtual void act1();</w:t>
      </w:r>
    </w:p>
    <w:p w14:paraId="6136BDF3" w14:textId="77777777" w:rsidR="0094370B" w:rsidRDefault="00E64506">
      <w:pPr>
        <w:rPr>
          <w:rFonts w:ascii="宋体" w:hAnsi="宋体"/>
          <w:szCs w:val="21"/>
        </w:rPr>
      </w:pPr>
      <w:r>
        <w:rPr>
          <w:rFonts w:ascii="宋体" w:hAnsi="宋体"/>
          <w:szCs w:val="21"/>
        </w:rPr>
        <w:t>void act2() {act1();}</w:t>
      </w:r>
    </w:p>
    <w:p w14:paraId="0C21F164" w14:textId="77777777" w:rsidR="0094370B" w:rsidRDefault="00E64506">
      <w:pPr>
        <w:rPr>
          <w:rFonts w:ascii="宋体" w:hAnsi="宋体"/>
          <w:szCs w:val="21"/>
        </w:rPr>
      </w:pPr>
      <w:r>
        <w:rPr>
          <w:rFonts w:ascii="宋体" w:hAnsi="宋体"/>
          <w:szCs w:val="21"/>
        </w:rPr>
        <w:t>};</w:t>
      </w:r>
    </w:p>
    <w:p w14:paraId="0D364234" w14:textId="77777777" w:rsidR="0094370B" w:rsidRDefault="00E64506">
      <w:pPr>
        <w:rPr>
          <w:rFonts w:ascii="宋体" w:hAnsi="宋体"/>
          <w:szCs w:val="21"/>
        </w:rPr>
      </w:pPr>
      <w:r>
        <w:rPr>
          <w:rFonts w:ascii="宋体" w:hAnsi="宋体"/>
          <w:szCs w:val="21"/>
        </w:rPr>
        <w:t>void A::act1()</w:t>
      </w:r>
    </w:p>
    <w:p w14:paraId="75967332" w14:textId="77777777" w:rsidR="0094370B" w:rsidRDefault="00E64506">
      <w:pPr>
        <w:rPr>
          <w:rFonts w:ascii="宋体" w:hAnsi="宋体"/>
          <w:szCs w:val="21"/>
        </w:rPr>
      </w:pPr>
      <w:r>
        <w:rPr>
          <w:rFonts w:ascii="宋体" w:hAnsi="宋体"/>
          <w:szCs w:val="21"/>
        </w:rPr>
        <w:t>{</w:t>
      </w:r>
    </w:p>
    <w:p w14:paraId="27CE28BF" w14:textId="77777777" w:rsidR="0094370B" w:rsidRDefault="00E64506">
      <w:pPr>
        <w:rPr>
          <w:rFonts w:ascii="宋体" w:hAnsi="宋体"/>
          <w:szCs w:val="21"/>
        </w:rPr>
      </w:pPr>
      <w:r>
        <w:rPr>
          <w:rFonts w:ascii="宋体" w:hAnsi="宋体"/>
          <w:szCs w:val="21"/>
        </w:rPr>
        <w:lastRenderedPageBreak/>
        <w:t>cout&lt;&lt;"A::act1() called. "&lt;&lt;endl;</w:t>
      </w:r>
    </w:p>
    <w:p w14:paraId="2AFDEA4D" w14:textId="77777777" w:rsidR="0094370B" w:rsidRDefault="00E64506">
      <w:pPr>
        <w:rPr>
          <w:rFonts w:ascii="宋体" w:hAnsi="宋体"/>
          <w:szCs w:val="21"/>
        </w:rPr>
      </w:pPr>
      <w:r>
        <w:rPr>
          <w:rFonts w:ascii="宋体" w:hAnsi="宋体"/>
          <w:szCs w:val="21"/>
        </w:rPr>
        <w:t>}</w:t>
      </w:r>
    </w:p>
    <w:p w14:paraId="6A124750" w14:textId="77777777" w:rsidR="0094370B" w:rsidRDefault="00E64506">
      <w:pPr>
        <w:rPr>
          <w:rFonts w:ascii="宋体" w:hAnsi="宋体"/>
          <w:szCs w:val="21"/>
        </w:rPr>
      </w:pPr>
      <w:r>
        <w:rPr>
          <w:rFonts w:ascii="宋体" w:hAnsi="宋体"/>
          <w:szCs w:val="21"/>
        </w:rPr>
        <w:t>class B : public A</w:t>
      </w:r>
    </w:p>
    <w:p w14:paraId="5A46C2DE" w14:textId="77777777" w:rsidR="0094370B" w:rsidRDefault="00E64506">
      <w:pPr>
        <w:rPr>
          <w:rFonts w:ascii="宋体" w:hAnsi="宋体"/>
          <w:szCs w:val="21"/>
        </w:rPr>
      </w:pPr>
      <w:r>
        <w:rPr>
          <w:rFonts w:ascii="宋体" w:hAnsi="宋体"/>
          <w:szCs w:val="21"/>
        </w:rPr>
        <w:t>{</w:t>
      </w:r>
    </w:p>
    <w:p w14:paraId="67AEB3AF" w14:textId="77777777" w:rsidR="0094370B" w:rsidRDefault="00E64506">
      <w:pPr>
        <w:rPr>
          <w:rFonts w:ascii="宋体" w:hAnsi="宋体"/>
          <w:szCs w:val="21"/>
        </w:rPr>
      </w:pPr>
      <w:r>
        <w:rPr>
          <w:rFonts w:ascii="宋体" w:hAnsi="宋体"/>
          <w:szCs w:val="21"/>
        </w:rPr>
        <w:t>public:</w:t>
      </w:r>
    </w:p>
    <w:p w14:paraId="34303623" w14:textId="77777777" w:rsidR="0094370B" w:rsidRDefault="00E64506">
      <w:pPr>
        <w:rPr>
          <w:rFonts w:ascii="宋体" w:hAnsi="宋体"/>
          <w:szCs w:val="21"/>
        </w:rPr>
      </w:pPr>
      <w:r>
        <w:rPr>
          <w:rFonts w:ascii="宋体" w:hAnsi="宋体"/>
          <w:szCs w:val="21"/>
        </w:rPr>
        <w:t>void act1();</w:t>
      </w:r>
    </w:p>
    <w:p w14:paraId="3899B654" w14:textId="77777777" w:rsidR="0094370B" w:rsidRDefault="00E64506">
      <w:pPr>
        <w:rPr>
          <w:rFonts w:ascii="宋体" w:hAnsi="宋体"/>
          <w:szCs w:val="21"/>
        </w:rPr>
      </w:pPr>
      <w:r>
        <w:rPr>
          <w:rFonts w:ascii="宋体" w:hAnsi="宋体"/>
          <w:szCs w:val="21"/>
        </w:rPr>
        <w:t>};</w:t>
      </w:r>
    </w:p>
    <w:p w14:paraId="7BF497A4" w14:textId="77777777" w:rsidR="0094370B" w:rsidRDefault="00E64506">
      <w:pPr>
        <w:rPr>
          <w:rFonts w:ascii="宋体" w:hAnsi="宋体"/>
          <w:szCs w:val="21"/>
        </w:rPr>
      </w:pPr>
      <w:r>
        <w:rPr>
          <w:rFonts w:ascii="宋体" w:hAnsi="宋体"/>
          <w:szCs w:val="21"/>
        </w:rPr>
        <w:t>void B::act1()</w:t>
      </w:r>
    </w:p>
    <w:p w14:paraId="716A7AB1" w14:textId="77777777" w:rsidR="0094370B" w:rsidRDefault="00E64506">
      <w:pPr>
        <w:rPr>
          <w:rFonts w:ascii="宋体" w:hAnsi="宋体"/>
          <w:szCs w:val="21"/>
        </w:rPr>
      </w:pPr>
      <w:r>
        <w:rPr>
          <w:rFonts w:ascii="宋体" w:hAnsi="宋体"/>
          <w:szCs w:val="21"/>
        </w:rPr>
        <w:t>{</w:t>
      </w:r>
    </w:p>
    <w:p w14:paraId="1CF1CBEB" w14:textId="77777777" w:rsidR="0094370B" w:rsidRDefault="00E64506">
      <w:pPr>
        <w:rPr>
          <w:rFonts w:ascii="宋体" w:hAnsi="宋体"/>
          <w:szCs w:val="21"/>
        </w:rPr>
      </w:pPr>
      <w:r>
        <w:rPr>
          <w:rFonts w:ascii="宋体" w:hAnsi="宋体"/>
          <w:szCs w:val="21"/>
        </w:rPr>
        <w:t>cout&lt;&lt;"B::act1() called. "&lt;&lt;endl;</w:t>
      </w:r>
    </w:p>
    <w:p w14:paraId="0328B457" w14:textId="77777777" w:rsidR="0094370B" w:rsidRDefault="00E64506">
      <w:pPr>
        <w:rPr>
          <w:rFonts w:ascii="宋体" w:hAnsi="宋体"/>
          <w:szCs w:val="21"/>
        </w:rPr>
      </w:pPr>
      <w:r>
        <w:rPr>
          <w:rFonts w:ascii="宋体" w:hAnsi="宋体"/>
          <w:szCs w:val="21"/>
        </w:rPr>
        <w:t>}</w:t>
      </w:r>
    </w:p>
    <w:p w14:paraId="4B9B2966" w14:textId="77777777" w:rsidR="0094370B" w:rsidRDefault="00E64506">
      <w:pPr>
        <w:rPr>
          <w:rFonts w:ascii="宋体" w:hAnsi="宋体"/>
          <w:szCs w:val="21"/>
        </w:rPr>
      </w:pPr>
      <w:r>
        <w:rPr>
          <w:rFonts w:ascii="宋体" w:hAnsi="宋体"/>
          <w:szCs w:val="21"/>
        </w:rPr>
        <w:t>void main()</w:t>
      </w:r>
    </w:p>
    <w:p w14:paraId="1A9005F3" w14:textId="77777777" w:rsidR="0094370B" w:rsidRDefault="00E64506">
      <w:pPr>
        <w:rPr>
          <w:rFonts w:ascii="宋体" w:hAnsi="宋体"/>
          <w:szCs w:val="21"/>
        </w:rPr>
      </w:pPr>
      <w:r>
        <w:rPr>
          <w:rFonts w:ascii="宋体" w:hAnsi="宋体"/>
          <w:szCs w:val="21"/>
        </w:rPr>
        <w:t>{</w:t>
      </w:r>
    </w:p>
    <w:p w14:paraId="2241083B" w14:textId="77777777" w:rsidR="0094370B" w:rsidRDefault="00E64506">
      <w:pPr>
        <w:rPr>
          <w:rFonts w:ascii="宋体" w:hAnsi="宋体"/>
          <w:szCs w:val="21"/>
        </w:rPr>
      </w:pPr>
      <w:r>
        <w:rPr>
          <w:rFonts w:ascii="宋体" w:hAnsi="宋体"/>
          <w:szCs w:val="21"/>
        </w:rPr>
        <w:t>B b;</w:t>
      </w:r>
    </w:p>
    <w:p w14:paraId="33E587D1" w14:textId="77777777" w:rsidR="0094370B" w:rsidRDefault="00E64506">
      <w:pPr>
        <w:rPr>
          <w:rFonts w:ascii="宋体" w:hAnsi="宋体"/>
          <w:szCs w:val="21"/>
        </w:rPr>
      </w:pPr>
      <w:r>
        <w:rPr>
          <w:rFonts w:ascii="宋体" w:hAnsi="宋体"/>
          <w:szCs w:val="21"/>
        </w:rPr>
        <w:t>b.act2();</w:t>
      </w:r>
    </w:p>
    <w:p w14:paraId="0798223D" w14:textId="77777777" w:rsidR="0094370B" w:rsidRDefault="00E64506">
      <w:pPr>
        <w:rPr>
          <w:rFonts w:ascii="宋体" w:hAnsi="宋体"/>
          <w:szCs w:val="21"/>
        </w:rPr>
      </w:pPr>
      <w:r>
        <w:rPr>
          <w:rFonts w:ascii="宋体" w:hAnsi="宋体"/>
          <w:szCs w:val="21"/>
        </w:rPr>
        <w:t>}</w:t>
      </w:r>
    </w:p>
    <w:p w14:paraId="7266324F" w14:textId="77777777" w:rsidR="0094370B" w:rsidRDefault="00E64506">
      <w:pPr>
        <w:rPr>
          <w:rFonts w:ascii="宋体" w:hAnsi="宋体"/>
          <w:szCs w:val="21"/>
        </w:rPr>
      </w:pPr>
      <w:r>
        <w:rPr>
          <w:rFonts w:ascii="宋体" w:hAnsi="宋体" w:hint="eastAsia"/>
          <w:szCs w:val="21"/>
        </w:rPr>
        <w:t xml:space="preserve">     # include &lt;iostream.h&gt;</w:t>
      </w:r>
    </w:p>
    <w:p w14:paraId="55A4EAB9" w14:textId="77777777" w:rsidR="0094370B" w:rsidRDefault="00E64506">
      <w:pPr>
        <w:rPr>
          <w:rFonts w:ascii="宋体" w:hAnsi="宋体"/>
          <w:szCs w:val="21"/>
        </w:rPr>
      </w:pPr>
      <w:r>
        <w:rPr>
          <w:rFonts w:ascii="宋体" w:hAnsi="宋体" w:hint="eastAsia"/>
          <w:szCs w:val="21"/>
        </w:rPr>
        <w:lastRenderedPageBreak/>
        <w:t xml:space="preserve">       void fun(int，int，int * )；</w:t>
      </w:r>
    </w:p>
    <w:p w14:paraId="32CD95F2" w14:textId="77777777" w:rsidR="0094370B" w:rsidRDefault="00E64506">
      <w:pPr>
        <w:rPr>
          <w:rFonts w:ascii="宋体" w:hAnsi="宋体"/>
          <w:szCs w:val="21"/>
        </w:rPr>
      </w:pPr>
      <w:r>
        <w:rPr>
          <w:rFonts w:ascii="宋体" w:hAnsi="宋体" w:hint="eastAsia"/>
          <w:szCs w:val="21"/>
        </w:rPr>
        <w:t xml:space="preserve">       void main()</w:t>
      </w:r>
    </w:p>
    <w:p w14:paraId="13FE3D7B" w14:textId="77777777" w:rsidR="0094370B" w:rsidRDefault="00E64506">
      <w:pPr>
        <w:rPr>
          <w:rFonts w:ascii="宋体" w:hAnsi="宋体"/>
          <w:szCs w:val="21"/>
        </w:rPr>
      </w:pPr>
      <w:r>
        <w:rPr>
          <w:rFonts w:ascii="宋体" w:hAnsi="宋体" w:hint="eastAsia"/>
          <w:szCs w:val="21"/>
        </w:rPr>
        <w:t xml:space="preserve">       {</w:t>
      </w:r>
    </w:p>
    <w:p w14:paraId="1B8965FC" w14:textId="77777777" w:rsidR="0094370B" w:rsidRDefault="00E64506">
      <w:pPr>
        <w:rPr>
          <w:rFonts w:ascii="宋体" w:hAnsi="宋体"/>
          <w:szCs w:val="21"/>
        </w:rPr>
      </w:pPr>
      <w:r>
        <w:rPr>
          <w:rFonts w:ascii="宋体" w:hAnsi="宋体" w:hint="eastAsia"/>
          <w:szCs w:val="21"/>
        </w:rPr>
        <w:t xml:space="preserve">     int x，y，z；</w:t>
      </w:r>
    </w:p>
    <w:p w14:paraId="011A4746" w14:textId="77777777" w:rsidR="0094370B" w:rsidRDefault="00E64506">
      <w:pPr>
        <w:rPr>
          <w:rFonts w:ascii="宋体" w:hAnsi="宋体"/>
          <w:szCs w:val="21"/>
        </w:rPr>
      </w:pPr>
      <w:r>
        <w:rPr>
          <w:rFonts w:ascii="宋体" w:hAnsi="宋体" w:hint="eastAsia"/>
          <w:szCs w:val="21"/>
        </w:rPr>
        <w:t xml:space="preserve">         fun (2，3，&amp;x)；</w:t>
      </w:r>
    </w:p>
    <w:p w14:paraId="682CE9EC" w14:textId="77777777" w:rsidR="0094370B" w:rsidRDefault="00E64506">
      <w:pPr>
        <w:rPr>
          <w:rFonts w:ascii="宋体" w:hAnsi="宋体"/>
          <w:szCs w:val="21"/>
        </w:rPr>
      </w:pPr>
      <w:r>
        <w:rPr>
          <w:rFonts w:ascii="宋体" w:hAnsi="宋体" w:hint="eastAsia"/>
          <w:szCs w:val="21"/>
        </w:rPr>
        <w:t xml:space="preserve">         fun (4，x，&amp;y)；</w:t>
      </w:r>
    </w:p>
    <w:p w14:paraId="1E16E3FF" w14:textId="77777777" w:rsidR="0094370B" w:rsidRDefault="00E64506">
      <w:pPr>
        <w:rPr>
          <w:rFonts w:ascii="宋体" w:hAnsi="宋体"/>
          <w:szCs w:val="21"/>
        </w:rPr>
      </w:pPr>
      <w:r>
        <w:rPr>
          <w:rFonts w:ascii="宋体" w:hAnsi="宋体" w:hint="eastAsia"/>
          <w:szCs w:val="21"/>
        </w:rPr>
        <w:t xml:space="preserve">         fun (x，y，&amp;z)；</w:t>
      </w:r>
    </w:p>
    <w:p w14:paraId="6F3563BB" w14:textId="77777777" w:rsidR="0094370B" w:rsidRDefault="00E64506">
      <w:pPr>
        <w:rPr>
          <w:rFonts w:ascii="宋体" w:hAnsi="宋体"/>
          <w:szCs w:val="21"/>
        </w:rPr>
      </w:pPr>
      <w:r>
        <w:rPr>
          <w:rFonts w:ascii="宋体" w:hAnsi="宋体" w:hint="eastAsia"/>
          <w:szCs w:val="21"/>
        </w:rPr>
        <w:t xml:space="preserve">         cout&lt;&lt;x&lt;&lt;','&lt;&lt;y&lt;&lt;','&lt;&lt;z&lt;&lt;endl；</w:t>
      </w:r>
    </w:p>
    <w:p w14:paraId="6E4002AE" w14:textId="77777777" w:rsidR="0094370B" w:rsidRDefault="00E64506">
      <w:pPr>
        <w:rPr>
          <w:rFonts w:ascii="宋体" w:hAnsi="宋体"/>
          <w:szCs w:val="21"/>
        </w:rPr>
      </w:pPr>
      <w:r>
        <w:rPr>
          <w:rFonts w:ascii="宋体" w:hAnsi="宋体" w:hint="eastAsia"/>
          <w:szCs w:val="21"/>
        </w:rPr>
        <w:t xml:space="preserve">        }</w:t>
      </w:r>
    </w:p>
    <w:p w14:paraId="28B3AFE5" w14:textId="77777777" w:rsidR="0094370B" w:rsidRDefault="00E64506">
      <w:pPr>
        <w:rPr>
          <w:rFonts w:ascii="宋体" w:hAnsi="宋体"/>
          <w:szCs w:val="21"/>
        </w:rPr>
      </w:pPr>
      <w:r>
        <w:rPr>
          <w:rFonts w:ascii="宋体" w:hAnsi="宋体" w:hint="eastAsia"/>
          <w:szCs w:val="21"/>
        </w:rPr>
        <w:t xml:space="preserve">        void fun(int a，int b，int * c )</w:t>
      </w:r>
    </w:p>
    <w:p w14:paraId="106FA036" w14:textId="77777777" w:rsidR="0094370B" w:rsidRDefault="00E64506">
      <w:pPr>
        <w:rPr>
          <w:rFonts w:ascii="宋体" w:hAnsi="宋体"/>
          <w:szCs w:val="21"/>
        </w:rPr>
      </w:pPr>
      <w:r>
        <w:rPr>
          <w:rFonts w:ascii="宋体" w:hAnsi="宋体" w:hint="eastAsia"/>
          <w:szCs w:val="21"/>
        </w:rPr>
        <w:t xml:space="preserve">        { b*=a；*c=b-a；}</w:t>
      </w:r>
    </w:p>
    <w:p w14:paraId="2561FE0D" w14:textId="77777777" w:rsidR="0094370B" w:rsidRDefault="00E64506">
      <w:pPr>
        <w:rPr>
          <w:rFonts w:ascii="宋体" w:hAnsi="宋体"/>
          <w:szCs w:val="21"/>
        </w:rPr>
      </w:pPr>
      <w:r>
        <w:rPr>
          <w:rFonts w:ascii="宋体" w:hAnsi="宋体"/>
          <w:szCs w:val="21"/>
        </w:rPr>
        <w:t xml:space="preserve">B::act1() called. </w:t>
      </w:r>
    </w:p>
    <w:p w14:paraId="3B5C08AC" w14:textId="77777777" w:rsidR="0094370B" w:rsidRDefault="0094370B">
      <w:pPr>
        <w:rPr>
          <w:rFonts w:ascii="宋体" w:hAnsi="宋体"/>
          <w:szCs w:val="21"/>
        </w:rPr>
      </w:pPr>
    </w:p>
    <w:p w14:paraId="54C5810E" w14:textId="77777777" w:rsidR="0094370B" w:rsidRDefault="00E64506">
      <w:pPr>
        <w:rPr>
          <w:rFonts w:ascii="宋体" w:hAnsi="宋体"/>
          <w:szCs w:val="21"/>
        </w:rPr>
      </w:pPr>
      <w:r>
        <w:rPr>
          <w:rFonts w:ascii="宋体" w:hAnsi="宋体" w:hint="eastAsia"/>
          <w:szCs w:val="21"/>
        </w:rPr>
        <w:t>20、#include &lt;iostream.h&gt;</w:t>
      </w:r>
    </w:p>
    <w:p w14:paraId="37F4D65F" w14:textId="77777777" w:rsidR="0094370B" w:rsidRDefault="00E64506">
      <w:pPr>
        <w:rPr>
          <w:rFonts w:ascii="宋体" w:hAnsi="宋体"/>
          <w:szCs w:val="21"/>
        </w:rPr>
      </w:pPr>
      <w:r>
        <w:rPr>
          <w:rFonts w:ascii="宋体" w:hAnsi="宋体" w:hint="eastAsia"/>
          <w:szCs w:val="21"/>
        </w:rPr>
        <w:t>void main()</w:t>
      </w:r>
    </w:p>
    <w:p w14:paraId="46D0BDA6" w14:textId="77777777" w:rsidR="0094370B" w:rsidRDefault="00E64506">
      <w:pPr>
        <w:rPr>
          <w:rFonts w:ascii="宋体" w:hAnsi="宋体"/>
          <w:szCs w:val="21"/>
        </w:rPr>
      </w:pPr>
      <w:r>
        <w:rPr>
          <w:rFonts w:ascii="宋体" w:hAnsi="宋体" w:hint="eastAsia"/>
          <w:szCs w:val="21"/>
        </w:rPr>
        <w:t>{</w:t>
      </w:r>
    </w:p>
    <w:p w14:paraId="5108598D" w14:textId="77777777" w:rsidR="0094370B" w:rsidRDefault="00E64506">
      <w:pPr>
        <w:rPr>
          <w:rFonts w:ascii="宋体" w:hAnsi="宋体"/>
          <w:szCs w:val="21"/>
        </w:rPr>
      </w:pPr>
      <w:r>
        <w:rPr>
          <w:rFonts w:ascii="宋体" w:hAnsi="宋体" w:hint="eastAsia"/>
          <w:szCs w:val="21"/>
        </w:rPr>
        <w:tab/>
        <w:t>int x=3,y=3;</w:t>
      </w:r>
    </w:p>
    <w:p w14:paraId="486064AB" w14:textId="77777777" w:rsidR="0094370B" w:rsidRDefault="00E64506">
      <w:pPr>
        <w:rPr>
          <w:rFonts w:ascii="宋体" w:hAnsi="宋体"/>
          <w:szCs w:val="21"/>
        </w:rPr>
      </w:pPr>
      <w:r>
        <w:rPr>
          <w:rFonts w:ascii="宋体" w:hAnsi="宋体" w:hint="eastAsia"/>
          <w:szCs w:val="21"/>
        </w:rPr>
        <w:lastRenderedPageBreak/>
        <w:tab/>
        <w:t>switch(x%2)</w:t>
      </w:r>
    </w:p>
    <w:p w14:paraId="3502C3EC" w14:textId="77777777" w:rsidR="0094370B" w:rsidRDefault="00E64506">
      <w:pPr>
        <w:rPr>
          <w:rFonts w:ascii="宋体" w:hAnsi="宋体"/>
          <w:szCs w:val="21"/>
        </w:rPr>
      </w:pPr>
      <w:r>
        <w:rPr>
          <w:rFonts w:ascii="宋体" w:hAnsi="宋体" w:hint="eastAsia"/>
          <w:szCs w:val="21"/>
        </w:rPr>
        <w:tab/>
        <w:t>{</w:t>
      </w:r>
    </w:p>
    <w:p w14:paraId="4622F95E" w14:textId="77777777" w:rsidR="0094370B" w:rsidRDefault="00E64506">
      <w:pPr>
        <w:rPr>
          <w:rFonts w:ascii="宋体" w:hAnsi="宋体"/>
          <w:szCs w:val="21"/>
        </w:rPr>
      </w:pPr>
      <w:r>
        <w:rPr>
          <w:rFonts w:ascii="宋体" w:hAnsi="宋体" w:hint="eastAsia"/>
          <w:szCs w:val="21"/>
        </w:rPr>
        <w:tab/>
        <w:t>case 1:  switch (y)</w:t>
      </w:r>
    </w:p>
    <w:p w14:paraId="46C573AC" w14:textId="77777777" w:rsidR="0094370B" w:rsidRDefault="00E64506">
      <w:pPr>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t xml:space="preserve"> {   case 0:cout&lt;&lt;"first\t";</w:t>
      </w:r>
    </w:p>
    <w:p w14:paraId="1FF3763D" w14:textId="77777777" w:rsidR="0094370B" w:rsidRDefault="00E64506">
      <w:pPr>
        <w:rPr>
          <w:rFonts w:ascii="宋体" w:hAnsi="宋体"/>
          <w:szCs w:val="21"/>
        </w:rPr>
      </w:pPr>
      <w:r>
        <w:rPr>
          <w:rFonts w:ascii="宋体" w:hAnsi="宋体" w:hint="eastAsia"/>
          <w:szCs w:val="21"/>
        </w:rPr>
        <w:t xml:space="preserve">            case 1:cout&lt;&lt;"second\t";break; </w:t>
      </w:r>
    </w:p>
    <w:p w14:paraId="5A0BB316" w14:textId="77777777" w:rsidR="0094370B" w:rsidRDefault="00E64506">
      <w:pPr>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default: cout&lt;&lt;"hello\t";</w:t>
      </w:r>
    </w:p>
    <w:p w14:paraId="0DE2444A" w14:textId="77777777" w:rsidR="0094370B" w:rsidRDefault="00E64506">
      <w:pPr>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t xml:space="preserve"> }</w:t>
      </w:r>
    </w:p>
    <w:p w14:paraId="3C627093" w14:textId="77777777" w:rsidR="0094370B" w:rsidRDefault="00E64506">
      <w:pPr>
        <w:rPr>
          <w:rFonts w:ascii="宋体" w:hAnsi="宋体"/>
          <w:szCs w:val="21"/>
        </w:rPr>
      </w:pPr>
      <w:r>
        <w:rPr>
          <w:rFonts w:ascii="宋体" w:hAnsi="宋体" w:hint="eastAsia"/>
          <w:szCs w:val="21"/>
        </w:rPr>
        <w:t xml:space="preserve">case 2:cout&lt;&lt;"third\n"; </w:t>
      </w:r>
    </w:p>
    <w:p w14:paraId="278578E4" w14:textId="77777777" w:rsidR="0094370B" w:rsidRDefault="00E64506">
      <w:pPr>
        <w:rPr>
          <w:rFonts w:ascii="宋体" w:hAnsi="宋体"/>
          <w:szCs w:val="21"/>
        </w:rPr>
      </w:pPr>
      <w:r>
        <w:rPr>
          <w:rFonts w:ascii="宋体" w:hAnsi="宋体" w:hint="eastAsia"/>
          <w:szCs w:val="21"/>
        </w:rPr>
        <w:tab/>
        <w:t>}</w:t>
      </w:r>
    </w:p>
    <w:p w14:paraId="467B933A" w14:textId="77777777" w:rsidR="0094370B" w:rsidRDefault="00E64506">
      <w:pPr>
        <w:rPr>
          <w:rFonts w:ascii="宋体" w:hAnsi="宋体"/>
          <w:szCs w:val="21"/>
        </w:rPr>
      </w:pPr>
      <w:r>
        <w:rPr>
          <w:rFonts w:ascii="宋体" w:hAnsi="宋体" w:hint="eastAsia"/>
          <w:szCs w:val="21"/>
        </w:rPr>
        <w:t>}</w:t>
      </w:r>
    </w:p>
    <w:p w14:paraId="0DCBEE17" w14:textId="77777777" w:rsidR="0094370B" w:rsidRDefault="00E64506">
      <w:pPr>
        <w:rPr>
          <w:rFonts w:ascii="宋体" w:hAnsi="宋体"/>
          <w:szCs w:val="21"/>
        </w:rPr>
      </w:pPr>
      <w:r>
        <w:rPr>
          <w:rFonts w:ascii="宋体" w:hAnsi="宋体"/>
          <w:szCs w:val="21"/>
        </w:rPr>
        <w:t>hello</w:t>
      </w:r>
      <w:r>
        <w:rPr>
          <w:rFonts w:ascii="宋体" w:hAnsi="宋体"/>
          <w:szCs w:val="21"/>
        </w:rPr>
        <w:tab/>
        <w:t>third</w:t>
      </w:r>
    </w:p>
    <w:p w14:paraId="6379AFE9" w14:textId="77777777" w:rsidR="0094370B" w:rsidRDefault="0094370B">
      <w:pPr>
        <w:rPr>
          <w:rFonts w:ascii="宋体" w:hAnsi="宋体"/>
          <w:szCs w:val="21"/>
        </w:rPr>
      </w:pPr>
    </w:p>
    <w:p w14:paraId="4E5E6964" w14:textId="77777777" w:rsidR="0094370B" w:rsidRDefault="00E64506">
      <w:pPr>
        <w:rPr>
          <w:rFonts w:ascii="宋体" w:hAnsi="宋体"/>
          <w:szCs w:val="21"/>
        </w:rPr>
      </w:pPr>
      <w:r>
        <w:rPr>
          <w:rFonts w:ascii="宋体" w:hAnsi="宋体" w:hint="eastAsia"/>
          <w:szCs w:val="21"/>
        </w:rPr>
        <w:t>21、#include &lt;iostream.h&gt;</w:t>
      </w:r>
    </w:p>
    <w:p w14:paraId="16FE02D0" w14:textId="77777777" w:rsidR="0094370B" w:rsidRDefault="00E64506">
      <w:pPr>
        <w:rPr>
          <w:rFonts w:ascii="宋体" w:hAnsi="宋体"/>
          <w:szCs w:val="21"/>
        </w:rPr>
      </w:pPr>
      <w:r>
        <w:rPr>
          <w:rFonts w:ascii="宋体" w:hAnsi="宋体" w:hint="eastAsia"/>
          <w:szCs w:val="21"/>
        </w:rPr>
        <w:t>int a[8]={1,2,3,4,5,6,7};</w:t>
      </w:r>
    </w:p>
    <w:p w14:paraId="29BEA51A" w14:textId="77777777" w:rsidR="0094370B" w:rsidRDefault="00E64506">
      <w:pPr>
        <w:rPr>
          <w:rFonts w:ascii="宋体" w:hAnsi="宋体"/>
          <w:szCs w:val="21"/>
        </w:rPr>
      </w:pPr>
      <w:r>
        <w:rPr>
          <w:rFonts w:ascii="宋体" w:hAnsi="宋体" w:hint="eastAsia"/>
          <w:szCs w:val="21"/>
        </w:rPr>
        <w:t>void fun(int b[ ],int n);</w:t>
      </w:r>
    </w:p>
    <w:p w14:paraId="11D0B17D" w14:textId="77777777" w:rsidR="0094370B" w:rsidRDefault="00E64506">
      <w:pPr>
        <w:rPr>
          <w:rFonts w:ascii="宋体" w:hAnsi="宋体"/>
          <w:szCs w:val="21"/>
        </w:rPr>
      </w:pPr>
      <w:r>
        <w:rPr>
          <w:rFonts w:ascii="宋体" w:hAnsi="宋体" w:hint="eastAsia"/>
          <w:szCs w:val="21"/>
        </w:rPr>
        <w:t>void main( )</w:t>
      </w:r>
    </w:p>
    <w:p w14:paraId="0E35B020" w14:textId="77777777" w:rsidR="0094370B" w:rsidRDefault="00E64506">
      <w:pPr>
        <w:rPr>
          <w:rFonts w:ascii="宋体" w:hAnsi="宋体"/>
          <w:szCs w:val="21"/>
        </w:rPr>
      </w:pPr>
      <w:r>
        <w:rPr>
          <w:rFonts w:ascii="宋体" w:hAnsi="宋体" w:hint="eastAsia"/>
          <w:szCs w:val="21"/>
        </w:rPr>
        <w:t xml:space="preserve">{   int m=8; </w:t>
      </w:r>
    </w:p>
    <w:p w14:paraId="3CB27971" w14:textId="77777777" w:rsidR="0094370B" w:rsidRDefault="00E64506">
      <w:pPr>
        <w:rPr>
          <w:rFonts w:ascii="宋体" w:hAnsi="宋体"/>
          <w:szCs w:val="21"/>
        </w:rPr>
      </w:pPr>
      <w:r>
        <w:rPr>
          <w:rFonts w:ascii="宋体" w:hAnsi="宋体" w:hint="eastAsia"/>
          <w:szCs w:val="21"/>
        </w:rPr>
        <w:lastRenderedPageBreak/>
        <w:t xml:space="preserve">   fun(a,m); </w:t>
      </w:r>
    </w:p>
    <w:p w14:paraId="25E9B846" w14:textId="77777777" w:rsidR="0094370B" w:rsidRDefault="00E64506">
      <w:pPr>
        <w:rPr>
          <w:rFonts w:ascii="宋体" w:hAnsi="宋体"/>
          <w:szCs w:val="21"/>
        </w:rPr>
      </w:pPr>
      <w:r>
        <w:rPr>
          <w:rFonts w:ascii="宋体" w:hAnsi="宋体" w:hint="eastAsia"/>
          <w:szCs w:val="21"/>
        </w:rPr>
        <w:t xml:space="preserve">   cout&lt;&lt;a[7]&lt;&lt;endl; }  </w:t>
      </w:r>
    </w:p>
    <w:p w14:paraId="124F0F34" w14:textId="77777777" w:rsidR="0094370B" w:rsidRDefault="0094370B">
      <w:pPr>
        <w:rPr>
          <w:rFonts w:ascii="宋体" w:hAnsi="宋体"/>
          <w:szCs w:val="21"/>
        </w:rPr>
      </w:pPr>
    </w:p>
    <w:p w14:paraId="7E06F316" w14:textId="77777777" w:rsidR="0094370B" w:rsidRDefault="00E64506">
      <w:pPr>
        <w:rPr>
          <w:rFonts w:ascii="宋体" w:hAnsi="宋体"/>
          <w:szCs w:val="21"/>
        </w:rPr>
      </w:pPr>
      <w:r>
        <w:rPr>
          <w:rFonts w:ascii="宋体" w:hAnsi="宋体" w:hint="eastAsia"/>
          <w:szCs w:val="21"/>
        </w:rPr>
        <w:t>void fun(int b[ ],int n)</w:t>
      </w:r>
    </w:p>
    <w:p w14:paraId="6BA891D8" w14:textId="77777777" w:rsidR="0094370B" w:rsidRDefault="00E64506">
      <w:pPr>
        <w:rPr>
          <w:rFonts w:ascii="宋体" w:hAnsi="宋体"/>
          <w:szCs w:val="21"/>
        </w:rPr>
      </w:pPr>
      <w:r>
        <w:rPr>
          <w:rFonts w:ascii="宋体" w:hAnsi="宋体" w:hint="eastAsia"/>
          <w:szCs w:val="21"/>
        </w:rPr>
        <w:t>{</w:t>
      </w:r>
      <w:r>
        <w:rPr>
          <w:rFonts w:ascii="宋体" w:hAnsi="宋体" w:hint="eastAsia"/>
          <w:szCs w:val="21"/>
        </w:rPr>
        <w:tab/>
        <w:t xml:space="preserve">for (int I=0;I&lt;n-1;I++) </w:t>
      </w:r>
    </w:p>
    <w:p w14:paraId="3CEFF93D" w14:textId="77777777" w:rsidR="0094370B" w:rsidRDefault="00E64506">
      <w:pPr>
        <w:rPr>
          <w:rFonts w:ascii="宋体" w:hAnsi="宋体"/>
          <w:szCs w:val="21"/>
        </w:rPr>
      </w:pPr>
      <w:r>
        <w:rPr>
          <w:rFonts w:ascii="宋体" w:hAnsi="宋体" w:hint="eastAsia"/>
          <w:szCs w:val="21"/>
        </w:rPr>
        <w:t xml:space="preserve">       b[7]+=b[I];</w:t>
      </w:r>
    </w:p>
    <w:p w14:paraId="5D39770B" w14:textId="77777777" w:rsidR="0094370B" w:rsidRDefault="00E64506">
      <w:pPr>
        <w:rPr>
          <w:rFonts w:ascii="宋体" w:hAnsi="宋体"/>
          <w:szCs w:val="21"/>
        </w:rPr>
      </w:pPr>
      <w:r>
        <w:rPr>
          <w:rFonts w:ascii="宋体" w:hAnsi="宋体" w:hint="eastAsia"/>
          <w:szCs w:val="21"/>
        </w:rPr>
        <w:t>}</w:t>
      </w:r>
    </w:p>
    <w:p w14:paraId="0098D1B1" w14:textId="77777777" w:rsidR="0094370B" w:rsidRDefault="00E64506">
      <w:pPr>
        <w:rPr>
          <w:rFonts w:ascii="宋体" w:hAnsi="宋体"/>
          <w:szCs w:val="21"/>
        </w:rPr>
      </w:pPr>
      <w:r>
        <w:rPr>
          <w:rFonts w:ascii="宋体" w:hAnsi="宋体"/>
          <w:szCs w:val="21"/>
        </w:rPr>
        <w:t>28</w:t>
      </w:r>
    </w:p>
    <w:p w14:paraId="01B12DF9" w14:textId="77777777" w:rsidR="0094370B" w:rsidRDefault="0094370B">
      <w:pPr>
        <w:rPr>
          <w:rFonts w:ascii="宋体" w:hAnsi="宋体"/>
          <w:szCs w:val="21"/>
        </w:rPr>
      </w:pPr>
    </w:p>
    <w:p w14:paraId="053D658E" w14:textId="77777777" w:rsidR="0094370B" w:rsidRDefault="00E64506">
      <w:pPr>
        <w:rPr>
          <w:rFonts w:ascii="宋体" w:hAnsi="宋体"/>
          <w:szCs w:val="21"/>
        </w:rPr>
      </w:pPr>
      <w:r>
        <w:rPr>
          <w:rFonts w:ascii="宋体" w:hAnsi="宋体" w:hint="eastAsia"/>
          <w:szCs w:val="21"/>
        </w:rPr>
        <w:t>22、#include &lt;iostream.h&gt;</w:t>
      </w:r>
    </w:p>
    <w:p w14:paraId="1F6DAB20" w14:textId="77777777" w:rsidR="0094370B" w:rsidRDefault="00E64506">
      <w:pPr>
        <w:rPr>
          <w:rFonts w:ascii="宋体" w:hAnsi="宋体"/>
          <w:szCs w:val="21"/>
        </w:rPr>
      </w:pPr>
      <w:r>
        <w:rPr>
          <w:rFonts w:ascii="宋体" w:hAnsi="宋体" w:hint="eastAsia"/>
          <w:szCs w:val="21"/>
        </w:rPr>
        <w:t>class AA</w:t>
      </w:r>
    </w:p>
    <w:p w14:paraId="4D4AAE1B" w14:textId="77777777" w:rsidR="0094370B" w:rsidRDefault="00E64506">
      <w:pPr>
        <w:rPr>
          <w:rFonts w:ascii="宋体" w:hAnsi="宋体"/>
          <w:szCs w:val="21"/>
        </w:rPr>
      </w:pPr>
      <w:r>
        <w:rPr>
          <w:rFonts w:ascii="宋体" w:hAnsi="宋体" w:hint="eastAsia"/>
          <w:szCs w:val="21"/>
        </w:rPr>
        <w:t>{  public:</w:t>
      </w:r>
    </w:p>
    <w:p w14:paraId="45062D7B" w14:textId="77777777" w:rsidR="0094370B" w:rsidRDefault="00E64506">
      <w:pPr>
        <w:rPr>
          <w:rFonts w:ascii="宋体" w:hAnsi="宋体"/>
          <w:szCs w:val="21"/>
        </w:rPr>
      </w:pPr>
      <w:r>
        <w:rPr>
          <w:rFonts w:ascii="宋体" w:hAnsi="宋体" w:hint="eastAsia"/>
          <w:szCs w:val="21"/>
        </w:rPr>
        <w:t xml:space="preserve">     AA(int i,int j)</w:t>
      </w:r>
    </w:p>
    <w:p w14:paraId="190BA233" w14:textId="77777777" w:rsidR="0094370B" w:rsidRDefault="00E64506">
      <w:pPr>
        <w:rPr>
          <w:rFonts w:ascii="宋体" w:hAnsi="宋体"/>
          <w:szCs w:val="21"/>
        </w:rPr>
      </w:pPr>
      <w:r>
        <w:rPr>
          <w:rFonts w:ascii="宋体" w:hAnsi="宋体" w:hint="eastAsia"/>
          <w:szCs w:val="21"/>
        </w:rPr>
        <w:tab/>
      </w:r>
      <w:r>
        <w:rPr>
          <w:rFonts w:ascii="宋体" w:hAnsi="宋体" w:hint="eastAsia"/>
          <w:szCs w:val="21"/>
        </w:rPr>
        <w:tab/>
        <w:t xml:space="preserve">   {A=i;B=j;cout&lt;&lt;"Constructor\n";}</w:t>
      </w:r>
    </w:p>
    <w:p w14:paraId="6E5A422F" w14:textId="77777777" w:rsidR="0094370B" w:rsidRDefault="00E64506">
      <w:pPr>
        <w:rPr>
          <w:rFonts w:ascii="宋体" w:hAnsi="宋体"/>
          <w:szCs w:val="21"/>
        </w:rPr>
      </w:pPr>
      <w:r>
        <w:rPr>
          <w:rFonts w:ascii="宋体" w:hAnsi="宋体" w:hint="eastAsia"/>
          <w:szCs w:val="21"/>
        </w:rPr>
        <w:tab/>
        <w:t xml:space="preserve">     AA(AA &amp;obj)</w:t>
      </w:r>
    </w:p>
    <w:p w14:paraId="17AA061B" w14:textId="77777777" w:rsidR="0094370B" w:rsidRDefault="00E64506">
      <w:pPr>
        <w:rPr>
          <w:rFonts w:ascii="宋体" w:hAnsi="宋体"/>
          <w:szCs w:val="21"/>
        </w:rPr>
      </w:pPr>
      <w:r>
        <w:rPr>
          <w:rFonts w:ascii="宋体" w:hAnsi="宋体" w:hint="eastAsia"/>
          <w:szCs w:val="21"/>
        </w:rPr>
        <w:tab/>
      </w:r>
      <w:r>
        <w:rPr>
          <w:rFonts w:ascii="宋体" w:hAnsi="宋体" w:hint="eastAsia"/>
          <w:szCs w:val="21"/>
        </w:rPr>
        <w:tab/>
        <w:t xml:space="preserve">   {A=obj.A+1;B=obj.B+2;cout&lt;&lt;"Copy_Constructor\n";}</w:t>
      </w:r>
    </w:p>
    <w:p w14:paraId="70B8E530" w14:textId="77777777" w:rsidR="0094370B" w:rsidRDefault="00E64506">
      <w:pPr>
        <w:rPr>
          <w:rFonts w:ascii="宋体" w:hAnsi="宋体"/>
          <w:szCs w:val="21"/>
        </w:rPr>
      </w:pPr>
      <w:r>
        <w:rPr>
          <w:rFonts w:ascii="宋体" w:hAnsi="宋体" w:hint="eastAsia"/>
          <w:szCs w:val="21"/>
        </w:rPr>
        <w:tab/>
        <w:t xml:space="preserve">     ~AA()</w:t>
      </w:r>
    </w:p>
    <w:p w14:paraId="003D692A" w14:textId="77777777" w:rsidR="0094370B" w:rsidRDefault="00E64506">
      <w:pPr>
        <w:rPr>
          <w:rFonts w:ascii="宋体" w:hAnsi="宋体"/>
          <w:szCs w:val="21"/>
        </w:rPr>
      </w:pPr>
      <w:r>
        <w:rPr>
          <w:rFonts w:ascii="宋体" w:hAnsi="宋体" w:hint="eastAsia"/>
          <w:szCs w:val="21"/>
        </w:rPr>
        <w:lastRenderedPageBreak/>
        <w:tab/>
      </w:r>
      <w:r>
        <w:rPr>
          <w:rFonts w:ascii="宋体" w:hAnsi="宋体" w:hint="eastAsia"/>
          <w:szCs w:val="21"/>
        </w:rPr>
        <w:tab/>
        <w:t xml:space="preserve">   {cout&lt;&lt;"Destructor\n";}</w:t>
      </w:r>
    </w:p>
    <w:p w14:paraId="4EF81426" w14:textId="77777777" w:rsidR="0094370B" w:rsidRDefault="00E64506">
      <w:pPr>
        <w:rPr>
          <w:rFonts w:ascii="宋体" w:hAnsi="宋体"/>
          <w:szCs w:val="21"/>
        </w:rPr>
      </w:pPr>
      <w:r>
        <w:rPr>
          <w:rFonts w:ascii="宋体" w:hAnsi="宋体" w:hint="eastAsia"/>
          <w:szCs w:val="21"/>
        </w:rPr>
        <w:tab/>
        <w:t xml:space="preserve">    void print()</w:t>
      </w:r>
    </w:p>
    <w:p w14:paraId="1E29CFDF" w14:textId="77777777" w:rsidR="0094370B" w:rsidRDefault="00E64506">
      <w:pPr>
        <w:rPr>
          <w:rFonts w:ascii="宋体" w:hAnsi="宋体"/>
          <w:szCs w:val="21"/>
        </w:rPr>
      </w:pPr>
      <w:r>
        <w:rPr>
          <w:rFonts w:ascii="宋体" w:hAnsi="宋体" w:hint="eastAsia"/>
          <w:szCs w:val="21"/>
        </w:rPr>
        <w:tab/>
        <w:t xml:space="preserve">     {cout&lt;&lt;"A="&lt;&lt;A&lt;&lt;",B="&lt;&lt;B&lt;&lt;endl; }</w:t>
      </w:r>
    </w:p>
    <w:p w14:paraId="45186C9D" w14:textId="77777777" w:rsidR="0094370B" w:rsidRDefault="00E64506">
      <w:pPr>
        <w:rPr>
          <w:rFonts w:ascii="宋体" w:hAnsi="宋体"/>
          <w:szCs w:val="21"/>
        </w:rPr>
      </w:pPr>
      <w:r>
        <w:rPr>
          <w:rFonts w:ascii="宋体" w:hAnsi="宋体" w:hint="eastAsia"/>
          <w:szCs w:val="21"/>
        </w:rPr>
        <w:t xml:space="preserve">  private:</w:t>
      </w:r>
    </w:p>
    <w:p w14:paraId="550B8B44" w14:textId="77777777" w:rsidR="0094370B" w:rsidRDefault="00E64506">
      <w:pPr>
        <w:rPr>
          <w:rFonts w:ascii="宋体" w:hAnsi="宋体"/>
          <w:szCs w:val="21"/>
        </w:rPr>
      </w:pPr>
      <w:r>
        <w:rPr>
          <w:rFonts w:ascii="宋体" w:hAnsi="宋体" w:hint="eastAsia"/>
          <w:szCs w:val="21"/>
        </w:rPr>
        <w:t xml:space="preserve">      int A,B;</w:t>
      </w:r>
      <w:r>
        <w:rPr>
          <w:rFonts w:ascii="宋体" w:hAnsi="宋体" w:hint="eastAsia"/>
          <w:szCs w:val="21"/>
        </w:rPr>
        <w:tab/>
      </w:r>
    </w:p>
    <w:p w14:paraId="36EA8D70" w14:textId="77777777" w:rsidR="0094370B" w:rsidRDefault="00E64506">
      <w:pPr>
        <w:rPr>
          <w:rFonts w:ascii="宋体" w:hAnsi="宋体"/>
          <w:szCs w:val="21"/>
        </w:rPr>
      </w:pPr>
      <w:r>
        <w:rPr>
          <w:rFonts w:ascii="宋体" w:hAnsi="宋体" w:hint="eastAsia"/>
          <w:szCs w:val="21"/>
        </w:rPr>
        <w:t>};</w:t>
      </w:r>
    </w:p>
    <w:p w14:paraId="5F40E471" w14:textId="77777777" w:rsidR="0094370B" w:rsidRDefault="00E64506">
      <w:pPr>
        <w:rPr>
          <w:rFonts w:ascii="宋体" w:hAnsi="宋体"/>
          <w:szCs w:val="21"/>
        </w:rPr>
      </w:pPr>
      <w:r>
        <w:rPr>
          <w:rFonts w:ascii="宋体" w:hAnsi="宋体" w:hint="eastAsia"/>
          <w:szCs w:val="21"/>
        </w:rPr>
        <w:t>void main()</w:t>
      </w:r>
    </w:p>
    <w:p w14:paraId="5788AC53" w14:textId="77777777" w:rsidR="0094370B" w:rsidRDefault="00E64506">
      <w:pPr>
        <w:rPr>
          <w:rFonts w:ascii="宋体" w:hAnsi="宋体"/>
          <w:szCs w:val="21"/>
        </w:rPr>
      </w:pPr>
      <w:r>
        <w:rPr>
          <w:rFonts w:ascii="宋体" w:hAnsi="宋体" w:hint="eastAsia"/>
          <w:szCs w:val="21"/>
        </w:rPr>
        <w:t>{   AA a1(2,3);</w:t>
      </w:r>
    </w:p>
    <w:p w14:paraId="3147CDDC" w14:textId="77777777" w:rsidR="0094370B" w:rsidRDefault="00E64506">
      <w:pPr>
        <w:rPr>
          <w:rFonts w:ascii="宋体" w:hAnsi="宋体"/>
          <w:szCs w:val="21"/>
        </w:rPr>
      </w:pPr>
      <w:r>
        <w:rPr>
          <w:rFonts w:ascii="宋体" w:hAnsi="宋体" w:hint="eastAsia"/>
          <w:szCs w:val="21"/>
        </w:rPr>
        <w:t xml:space="preserve">    AA a2(a1);</w:t>
      </w:r>
    </w:p>
    <w:p w14:paraId="2AB1455E" w14:textId="77777777" w:rsidR="0094370B" w:rsidRDefault="00E64506">
      <w:pPr>
        <w:rPr>
          <w:rFonts w:ascii="宋体" w:hAnsi="宋体"/>
          <w:szCs w:val="21"/>
        </w:rPr>
      </w:pPr>
      <w:r>
        <w:rPr>
          <w:rFonts w:ascii="宋体" w:hAnsi="宋体" w:hint="eastAsia"/>
          <w:szCs w:val="21"/>
        </w:rPr>
        <w:tab/>
        <w:t xml:space="preserve"> a2.print();</w:t>
      </w:r>
    </w:p>
    <w:p w14:paraId="6DBEF5D2" w14:textId="77777777" w:rsidR="0094370B" w:rsidRDefault="00E64506">
      <w:pPr>
        <w:rPr>
          <w:rFonts w:ascii="宋体" w:hAnsi="宋体"/>
          <w:szCs w:val="21"/>
        </w:rPr>
      </w:pPr>
      <w:r>
        <w:rPr>
          <w:rFonts w:ascii="宋体" w:hAnsi="宋体" w:hint="eastAsia"/>
          <w:szCs w:val="21"/>
        </w:rPr>
        <w:tab/>
        <w:t xml:space="preserve"> AA *pa=new AA(5,6);</w:t>
      </w:r>
    </w:p>
    <w:p w14:paraId="51E96EDA" w14:textId="77777777" w:rsidR="0094370B" w:rsidRDefault="00E64506">
      <w:pPr>
        <w:rPr>
          <w:rFonts w:ascii="宋体" w:hAnsi="宋体"/>
          <w:szCs w:val="21"/>
        </w:rPr>
      </w:pPr>
      <w:r>
        <w:rPr>
          <w:rFonts w:ascii="宋体" w:hAnsi="宋体" w:hint="eastAsia"/>
          <w:szCs w:val="21"/>
        </w:rPr>
        <w:tab/>
        <w:t xml:space="preserve"> pa-&gt;print();</w:t>
      </w:r>
    </w:p>
    <w:p w14:paraId="034E7AE3" w14:textId="77777777" w:rsidR="0094370B" w:rsidRDefault="00E64506">
      <w:pPr>
        <w:rPr>
          <w:rFonts w:ascii="宋体" w:hAnsi="宋体"/>
          <w:szCs w:val="21"/>
        </w:rPr>
      </w:pPr>
      <w:r>
        <w:rPr>
          <w:rFonts w:ascii="宋体" w:hAnsi="宋体" w:hint="eastAsia"/>
          <w:szCs w:val="21"/>
        </w:rPr>
        <w:t xml:space="preserve">   delete pa;</w:t>
      </w:r>
    </w:p>
    <w:p w14:paraId="74CD1A32" w14:textId="77777777" w:rsidR="0094370B" w:rsidRDefault="00E64506">
      <w:pPr>
        <w:rPr>
          <w:rFonts w:ascii="宋体" w:hAnsi="宋体"/>
          <w:szCs w:val="21"/>
        </w:rPr>
      </w:pPr>
      <w:r>
        <w:rPr>
          <w:rFonts w:ascii="宋体" w:hAnsi="宋体" w:hint="eastAsia"/>
          <w:szCs w:val="21"/>
        </w:rPr>
        <w:t>}</w:t>
      </w:r>
    </w:p>
    <w:p w14:paraId="7B72F828" w14:textId="77777777" w:rsidR="0094370B" w:rsidRDefault="00E64506">
      <w:pPr>
        <w:rPr>
          <w:rFonts w:ascii="宋体" w:hAnsi="宋体"/>
          <w:szCs w:val="21"/>
        </w:rPr>
      </w:pPr>
      <w:r>
        <w:rPr>
          <w:rFonts w:ascii="宋体" w:hAnsi="宋体"/>
          <w:szCs w:val="21"/>
        </w:rPr>
        <w:t>Constructor</w:t>
      </w:r>
    </w:p>
    <w:p w14:paraId="04A72161" w14:textId="77777777" w:rsidR="0094370B" w:rsidRDefault="00E64506">
      <w:pPr>
        <w:rPr>
          <w:rFonts w:ascii="宋体" w:hAnsi="宋体"/>
          <w:szCs w:val="21"/>
        </w:rPr>
      </w:pPr>
      <w:r>
        <w:rPr>
          <w:rFonts w:ascii="宋体" w:hAnsi="宋体"/>
          <w:szCs w:val="21"/>
        </w:rPr>
        <w:t>Copy_Constructor</w:t>
      </w:r>
    </w:p>
    <w:p w14:paraId="1AB829AF" w14:textId="77777777" w:rsidR="0094370B" w:rsidRDefault="00E64506">
      <w:pPr>
        <w:rPr>
          <w:rFonts w:ascii="宋体" w:hAnsi="宋体"/>
          <w:szCs w:val="21"/>
        </w:rPr>
      </w:pPr>
      <w:r>
        <w:rPr>
          <w:rFonts w:ascii="宋体" w:hAnsi="宋体"/>
          <w:szCs w:val="21"/>
        </w:rPr>
        <w:t>A=3,B=5</w:t>
      </w:r>
    </w:p>
    <w:p w14:paraId="2623CED4" w14:textId="77777777" w:rsidR="0094370B" w:rsidRDefault="00E64506">
      <w:pPr>
        <w:rPr>
          <w:rFonts w:ascii="宋体" w:hAnsi="宋体"/>
          <w:szCs w:val="21"/>
        </w:rPr>
      </w:pPr>
      <w:r>
        <w:rPr>
          <w:rFonts w:ascii="宋体" w:hAnsi="宋体"/>
          <w:szCs w:val="21"/>
        </w:rPr>
        <w:lastRenderedPageBreak/>
        <w:t>Constructor</w:t>
      </w:r>
    </w:p>
    <w:p w14:paraId="46C273F5" w14:textId="77777777" w:rsidR="0094370B" w:rsidRDefault="00E64506">
      <w:pPr>
        <w:rPr>
          <w:rFonts w:ascii="宋体" w:hAnsi="宋体"/>
          <w:szCs w:val="21"/>
        </w:rPr>
      </w:pPr>
      <w:r>
        <w:rPr>
          <w:rFonts w:ascii="宋体" w:hAnsi="宋体"/>
          <w:szCs w:val="21"/>
        </w:rPr>
        <w:t>A=5,B=6</w:t>
      </w:r>
    </w:p>
    <w:p w14:paraId="2CE748C9" w14:textId="77777777" w:rsidR="0094370B" w:rsidRDefault="00E64506">
      <w:pPr>
        <w:rPr>
          <w:rFonts w:ascii="宋体" w:hAnsi="宋体"/>
          <w:szCs w:val="21"/>
        </w:rPr>
      </w:pPr>
      <w:r>
        <w:rPr>
          <w:rFonts w:ascii="宋体" w:hAnsi="宋体"/>
          <w:szCs w:val="21"/>
        </w:rPr>
        <w:t>Destructor</w:t>
      </w:r>
    </w:p>
    <w:p w14:paraId="3FE00523" w14:textId="77777777" w:rsidR="0094370B" w:rsidRDefault="00E64506">
      <w:pPr>
        <w:rPr>
          <w:rFonts w:ascii="宋体" w:hAnsi="宋体"/>
          <w:szCs w:val="21"/>
        </w:rPr>
      </w:pPr>
      <w:r>
        <w:rPr>
          <w:rFonts w:ascii="宋体" w:hAnsi="宋体"/>
          <w:szCs w:val="21"/>
        </w:rPr>
        <w:t>Destructor</w:t>
      </w:r>
    </w:p>
    <w:p w14:paraId="1031D973" w14:textId="77777777" w:rsidR="0094370B" w:rsidRDefault="00E64506">
      <w:pPr>
        <w:rPr>
          <w:rFonts w:ascii="宋体" w:hAnsi="宋体"/>
          <w:szCs w:val="21"/>
        </w:rPr>
      </w:pPr>
      <w:r>
        <w:rPr>
          <w:rFonts w:ascii="宋体" w:hAnsi="宋体"/>
          <w:szCs w:val="21"/>
        </w:rPr>
        <w:t>Destructor</w:t>
      </w:r>
    </w:p>
    <w:p w14:paraId="636FBA10" w14:textId="77777777" w:rsidR="0094370B" w:rsidRDefault="0094370B">
      <w:pPr>
        <w:rPr>
          <w:rFonts w:ascii="宋体" w:hAnsi="宋体"/>
          <w:szCs w:val="21"/>
        </w:rPr>
      </w:pPr>
    </w:p>
    <w:p w14:paraId="5041D4DF" w14:textId="77777777" w:rsidR="0094370B" w:rsidRDefault="00E64506">
      <w:pPr>
        <w:rPr>
          <w:rFonts w:ascii="宋体" w:hAnsi="宋体"/>
          <w:szCs w:val="21"/>
        </w:rPr>
      </w:pPr>
      <w:r>
        <w:rPr>
          <w:rFonts w:ascii="宋体" w:hAnsi="宋体" w:hint="eastAsia"/>
          <w:szCs w:val="21"/>
        </w:rPr>
        <w:t>23、#include&lt;iostream.h&gt;</w:t>
      </w:r>
    </w:p>
    <w:p w14:paraId="08905FC8" w14:textId="77777777" w:rsidR="0094370B" w:rsidRDefault="00E64506">
      <w:pPr>
        <w:rPr>
          <w:rFonts w:ascii="宋体" w:hAnsi="宋体"/>
          <w:szCs w:val="21"/>
        </w:rPr>
      </w:pPr>
      <w:r>
        <w:rPr>
          <w:rFonts w:ascii="宋体" w:hAnsi="宋体"/>
          <w:szCs w:val="21"/>
        </w:rPr>
        <w:t>void main()</w:t>
      </w:r>
    </w:p>
    <w:p w14:paraId="25B73D4C" w14:textId="77777777" w:rsidR="0094370B" w:rsidRDefault="00E64506">
      <w:pPr>
        <w:rPr>
          <w:rFonts w:ascii="宋体" w:hAnsi="宋体"/>
          <w:szCs w:val="21"/>
        </w:rPr>
      </w:pPr>
      <w:r>
        <w:rPr>
          <w:rFonts w:ascii="宋体" w:hAnsi="宋体"/>
          <w:szCs w:val="21"/>
        </w:rPr>
        <w:t>{</w:t>
      </w:r>
    </w:p>
    <w:p w14:paraId="01B74496" w14:textId="77777777" w:rsidR="0094370B" w:rsidRDefault="00E64506">
      <w:pPr>
        <w:rPr>
          <w:rFonts w:ascii="宋体" w:hAnsi="宋体"/>
          <w:szCs w:val="21"/>
        </w:rPr>
      </w:pPr>
      <w:r>
        <w:rPr>
          <w:rFonts w:ascii="宋体" w:hAnsi="宋体"/>
          <w:szCs w:val="21"/>
        </w:rPr>
        <w:t>int i(0);</w:t>
      </w:r>
    </w:p>
    <w:p w14:paraId="6ECED5E7" w14:textId="77777777" w:rsidR="0094370B" w:rsidRDefault="00E64506">
      <w:pPr>
        <w:rPr>
          <w:rFonts w:ascii="宋体" w:hAnsi="宋体"/>
          <w:szCs w:val="21"/>
        </w:rPr>
      </w:pPr>
      <w:r>
        <w:rPr>
          <w:rFonts w:ascii="宋体" w:hAnsi="宋体"/>
          <w:szCs w:val="21"/>
        </w:rPr>
        <w:t>while(++i)</w:t>
      </w:r>
    </w:p>
    <w:p w14:paraId="0FF0ED98" w14:textId="77777777" w:rsidR="0094370B" w:rsidRDefault="00E64506">
      <w:pPr>
        <w:rPr>
          <w:rFonts w:ascii="宋体" w:hAnsi="宋体"/>
          <w:szCs w:val="21"/>
        </w:rPr>
      </w:pPr>
      <w:r>
        <w:rPr>
          <w:rFonts w:ascii="宋体" w:hAnsi="宋体"/>
          <w:szCs w:val="21"/>
        </w:rPr>
        <w:t>{</w:t>
      </w:r>
    </w:p>
    <w:p w14:paraId="28D78F33" w14:textId="77777777" w:rsidR="0094370B" w:rsidRDefault="00E64506">
      <w:pPr>
        <w:rPr>
          <w:rFonts w:ascii="宋体" w:hAnsi="宋体"/>
          <w:szCs w:val="21"/>
        </w:rPr>
      </w:pPr>
      <w:r>
        <w:rPr>
          <w:rFonts w:ascii="宋体" w:hAnsi="宋体"/>
          <w:szCs w:val="21"/>
        </w:rPr>
        <w:t>if(i= =10) break;</w:t>
      </w:r>
    </w:p>
    <w:p w14:paraId="709D6D18" w14:textId="77777777" w:rsidR="0094370B" w:rsidRDefault="00E64506">
      <w:pPr>
        <w:rPr>
          <w:rFonts w:ascii="宋体" w:hAnsi="宋体"/>
          <w:szCs w:val="21"/>
        </w:rPr>
      </w:pPr>
      <w:r>
        <w:rPr>
          <w:rFonts w:ascii="宋体" w:hAnsi="宋体"/>
          <w:szCs w:val="21"/>
        </w:rPr>
        <w:t>if(i%3!=1) continue;</w:t>
      </w:r>
    </w:p>
    <w:p w14:paraId="626F1C31" w14:textId="77777777" w:rsidR="0094370B" w:rsidRDefault="00E64506">
      <w:pPr>
        <w:rPr>
          <w:rFonts w:ascii="宋体" w:hAnsi="宋体"/>
          <w:szCs w:val="21"/>
        </w:rPr>
      </w:pPr>
      <w:r>
        <w:rPr>
          <w:rFonts w:ascii="宋体" w:hAnsi="宋体"/>
          <w:szCs w:val="21"/>
        </w:rPr>
        <w:t>cout&lt;&lt;i&lt;&lt;endl;</w:t>
      </w:r>
    </w:p>
    <w:p w14:paraId="5B9961FC" w14:textId="77777777" w:rsidR="0094370B" w:rsidRDefault="00E64506">
      <w:pPr>
        <w:rPr>
          <w:rFonts w:ascii="宋体" w:hAnsi="宋体"/>
          <w:szCs w:val="21"/>
        </w:rPr>
      </w:pPr>
      <w:r>
        <w:rPr>
          <w:rFonts w:ascii="宋体" w:hAnsi="宋体"/>
          <w:szCs w:val="21"/>
        </w:rPr>
        <w:t>}</w:t>
      </w:r>
    </w:p>
    <w:p w14:paraId="2650E6C0" w14:textId="77777777" w:rsidR="0094370B" w:rsidRDefault="00E64506">
      <w:pPr>
        <w:rPr>
          <w:rFonts w:ascii="宋体" w:hAnsi="宋体"/>
          <w:szCs w:val="21"/>
        </w:rPr>
      </w:pPr>
      <w:r>
        <w:rPr>
          <w:rFonts w:ascii="宋体" w:hAnsi="宋体"/>
          <w:szCs w:val="21"/>
        </w:rPr>
        <w:t>}</w:t>
      </w:r>
    </w:p>
    <w:p w14:paraId="08B1244D" w14:textId="77777777" w:rsidR="0094370B" w:rsidRDefault="00E64506">
      <w:pPr>
        <w:rPr>
          <w:rFonts w:ascii="宋体" w:hAnsi="宋体"/>
          <w:szCs w:val="21"/>
        </w:rPr>
      </w:pPr>
      <w:r>
        <w:rPr>
          <w:rFonts w:ascii="宋体" w:hAnsi="宋体"/>
          <w:szCs w:val="21"/>
        </w:rPr>
        <w:lastRenderedPageBreak/>
        <w:t>1</w:t>
      </w:r>
    </w:p>
    <w:p w14:paraId="0ECA5B91" w14:textId="77777777" w:rsidR="0094370B" w:rsidRDefault="00E64506">
      <w:pPr>
        <w:rPr>
          <w:rFonts w:ascii="宋体" w:hAnsi="宋体"/>
          <w:szCs w:val="21"/>
        </w:rPr>
      </w:pPr>
      <w:r>
        <w:rPr>
          <w:rFonts w:ascii="宋体" w:hAnsi="宋体"/>
          <w:szCs w:val="21"/>
        </w:rPr>
        <w:t>4</w:t>
      </w:r>
    </w:p>
    <w:p w14:paraId="042788FF" w14:textId="77777777" w:rsidR="0094370B" w:rsidRDefault="00E64506">
      <w:pPr>
        <w:rPr>
          <w:rFonts w:ascii="宋体" w:hAnsi="宋体"/>
          <w:szCs w:val="21"/>
        </w:rPr>
      </w:pPr>
      <w:r>
        <w:rPr>
          <w:rFonts w:ascii="宋体" w:hAnsi="宋体"/>
          <w:szCs w:val="21"/>
        </w:rPr>
        <w:t>7</w:t>
      </w:r>
    </w:p>
    <w:p w14:paraId="7BBF3E67" w14:textId="77777777" w:rsidR="0094370B" w:rsidRDefault="0094370B">
      <w:pPr>
        <w:rPr>
          <w:rFonts w:ascii="宋体" w:hAnsi="宋体"/>
          <w:szCs w:val="21"/>
        </w:rPr>
      </w:pPr>
    </w:p>
    <w:p w14:paraId="72C9F638" w14:textId="77777777" w:rsidR="0094370B" w:rsidRDefault="00E64506">
      <w:pPr>
        <w:rPr>
          <w:rFonts w:ascii="宋体" w:hAnsi="宋体"/>
          <w:szCs w:val="21"/>
        </w:rPr>
      </w:pPr>
      <w:r>
        <w:rPr>
          <w:rFonts w:ascii="宋体" w:hAnsi="宋体" w:hint="eastAsia"/>
          <w:szCs w:val="21"/>
        </w:rPr>
        <w:t>24、#include &lt;iostream.h&gt;</w:t>
      </w:r>
    </w:p>
    <w:p w14:paraId="48F7A579" w14:textId="77777777" w:rsidR="0094370B" w:rsidRDefault="00E64506">
      <w:pPr>
        <w:rPr>
          <w:rFonts w:ascii="宋体" w:hAnsi="宋体"/>
          <w:szCs w:val="21"/>
        </w:rPr>
      </w:pPr>
      <w:r>
        <w:rPr>
          <w:rFonts w:ascii="宋体" w:hAnsi="宋体"/>
          <w:szCs w:val="21"/>
        </w:rPr>
        <w:t>int a[8]={1,2,3,4,5,6,7};</w:t>
      </w:r>
    </w:p>
    <w:p w14:paraId="5F93F8C8" w14:textId="77777777" w:rsidR="0094370B" w:rsidRDefault="00E64506">
      <w:pPr>
        <w:rPr>
          <w:rFonts w:ascii="宋体" w:hAnsi="宋体"/>
          <w:szCs w:val="21"/>
        </w:rPr>
      </w:pPr>
      <w:r>
        <w:rPr>
          <w:rFonts w:ascii="宋体" w:hAnsi="宋体"/>
          <w:szCs w:val="21"/>
        </w:rPr>
        <w:t>void fun(int *pa,int n);</w:t>
      </w:r>
    </w:p>
    <w:p w14:paraId="4ABC0B17" w14:textId="77777777" w:rsidR="0094370B" w:rsidRDefault="00E64506">
      <w:pPr>
        <w:rPr>
          <w:rFonts w:ascii="宋体" w:hAnsi="宋体"/>
          <w:szCs w:val="21"/>
        </w:rPr>
      </w:pPr>
      <w:r>
        <w:rPr>
          <w:rFonts w:ascii="宋体" w:hAnsi="宋体"/>
          <w:szCs w:val="21"/>
        </w:rPr>
        <w:t>void main( )</w:t>
      </w:r>
    </w:p>
    <w:p w14:paraId="2B02438E" w14:textId="77777777" w:rsidR="0094370B" w:rsidRDefault="00E64506">
      <w:pPr>
        <w:rPr>
          <w:rFonts w:ascii="宋体" w:hAnsi="宋体"/>
          <w:szCs w:val="21"/>
        </w:rPr>
      </w:pPr>
      <w:r>
        <w:rPr>
          <w:rFonts w:ascii="宋体" w:hAnsi="宋体"/>
          <w:szCs w:val="21"/>
        </w:rPr>
        <w:t xml:space="preserve">{  int m=8; </w:t>
      </w:r>
    </w:p>
    <w:p w14:paraId="10E65C08" w14:textId="77777777" w:rsidR="0094370B" w:rsidRDefault="00E64506">
      <w:pPr>
        <w:rPr>
          <w:rFonts w:ascii="宋体" w:hAnsi="宋体"/>
          <w:szCs w:val="21"/>
        </w:rPr>
      </w:pPr>
      <w:r>
        <w:rPr>
          <w:rFonts w:ascii="宋体" w:hAnsi="宋体"/>
          <w:szCs w:val="21"/>
        </w:rPr>
        <w:t xml:space="preserve">   fun(a,m); </w:t>
      </w:r>
    </w:p>
    <w:p w14:paraId="70655048" w14:textId="77777777" w:rsidR="0094370B" w:rsidRDefault="00E64506">
      <w:pPr>
        <w:rPr>
          <w:rFonts w:ascii="宋体" w:hAnsi="宋体"/>
          <w:szCs w:val="21"/>
        </w:rPr>
      </w:pPr>
      <w:r>
        <w:rPr>
          <w:rFonts w:ascii="宋体" w:hAnsi="宋体"/>
          <w:szCs w:val="21"/>
        </w:rPr>
        <w:t xml:space="preserve">   cout&lt;&lt;a[7]&lt;&lt;endl; </w:t>
      </w:r>
    </w:p>
    <w:p w14:paraId="79C5CEE4" w14:textId="77777777" w:rsidR="0094370B" w:rsidRDefault="00E64506">
      <w:pPr>
        <w:rPr>
          <w:rFonts w:ascii="宋体" w:hAnsi="宋体"/>
          <w:szCs w:val="21"/>
        </w:rPr>
      </w:pPr>
      <w:r>
        <w:rPr>
          <w:rFonts w:ascii="宋体" w:hAnsi="宋体"/>
          <w:szCs w:val="21"/>
        </w:rPr>
        <w:t xml:space="preserve">}  </w:t>
      </w:r>
    </w:p>
    <w:p w14:paraId="349F0108" w14:textId="77777777" w:rsidR="0094370B" w:rsidRDefault="00E64506">
      <w:pPr>
        <w:rPr>
          <w:rFonts w:ascii="宋体" w:hAnsi="宋体"/>
          <w:szCs w:val="21"/>
        </w:rPr>
      </w:pPr>
      <w:r>
        <w:rPr>
          <w:rFonts w:ascii="宋体" w:hAnsi="宋体"/>
          <w:szCs w:val="21"/>
        </w:rPr>
        <w:t>void fun(int *pa,int n)</w:t>
      </w:r>
    </w:p>
    <w:p w14:paraId="52F761A7" w14:textId="77777777" w:rsidR="0094370B" w:rsidRDefault="00E64506">
      <w:pPr>
        <w:rPr>
          <w:rFonts w:ascii="宋体" w:hAnsi="宋体"/>
          <w:szCs w:val="21"/>
        </w:rPr>
      </w:pPr>
      <w:r>
        <w:rPr>
          <w:rFonts w:ascii="宋体" w:hAnsi="宋体"/>
          <w:szCs w:val="21"/>
        </w:rPr>
        <w:t>{</w:t>
      </w:r>
      <w:r>
        <w:rPr>
          <w:rFonts w:ascii="宋体" w:hAnsi="宋体"/>
          <w:szCs w:val="21"/>
        </w:rPr>
        <w:tab/>
        <w:t xml:space="preserve">for (int I=0;I&lt;n-1;I++) </w:t>
      </w:r>
    </w:p>
    <w:p w14:paraId="776A2406" w14:textId="77777777" w:rsidR="0094370B" w:rsidRDefault="00E64506">
      <w:pPr>
        <w:rPr>
          <w:rFonts w:ascii="宋体" w:hAnsi="宋体"/>
          <w:szCs w:val="21"/>
        </w:rPr>
      </w:pPr>
      <w:r>
        <w:rPr>
          <w:rFonts w:ascii="宋体" w:hAnsi="宋体"/>
          <w:szCs w:val="21"/>
        </w:rPr>
        <w:t xml:space="preserve">       *(pa+7)+= *(pa+I);</w:t>
      </w:r>
    </w:p>
    <w:p w14:paraId="3DF4EAA6" w14:textId="77777777" w:rsidR="0094370B" w:rsidRDefault="00E64506">
      <w:pPr>
        <w:rPr>
          <w:rFonts w:ascii="宋体" w:hAnsi="宋体"/>
          <w:szCs w:val="21"/>
        </w:rPr>
      </w:pPr>
      <w:r>
        <w:rPr>
          <w:rFonts w:ascii="宋体" w:hAnsi="宋体"/>
          <w:szCs w:val="21"/>
        </w:rPr>
        <w:t>}</w:t>
      </w:r>
    </w:p>
    <w:p w14:paraId="77DAAE81" w14:textId="77777777" w:rsidR="0094370B" w:rsidRDefault="00E64506">
      <w:pPr>
        <w:rPr>
          <w:rFonts w:ascii="宋体" w:hAnsi="宋体"/>
          <w:szCs w:val="21"/>
        </w:rPr>
      </w:pPr>
      <w:r>
        <w:rPr>
          <w:rFonts w:ascii="宋体" w:hAnsi="宋体"/>
          <w:szCs w:val="21"/>
        </w:rPr>
        <w:t>28</w:t>
      </w:r>
    </w:p>
    <w:p w14:paraId="1B6580A7" w14:textId="77777777" w:rsidR="0094370B" w:rsidRDefault="0094370B">
      <w:pPr>
        <w:rPr>
          <w:rFonts w:ascii="宋体" w:hAnsi="宋体"/>
          <w:szCs w:val="21"/>
        </w:rPr>
      </w:pPr>
    </w:p>
    <w:p w14:paraId="20054ED4" w14:textId="77777777" w:rsidR="0094370B" w:rsidRDefault="00E64506">
      <w:pPr>
        <w:rPr>
          <w:rFonts w:ascii="宋体" w:hAnsi="宋体"/>
          <w:szCs w:val="21"/>
        </w:rPr>
      </w:pPr>
      <w:r>
        <w:rPr>
          <w:rFonts w:ascii="宋体" w:hAnsi="宋体" w:hint="eastAsia"/>
          <w:szCs w:val="21"/>
        </w:rPr>
        <w:t>25、#include&lt;iostream.h&gt;</w:t>
      </w:r>
    </w:p>
    <w:p w14:paraId="06ADCB6C" w14:textId="77777777" w:rsidR="0094370B" w:rsidRDefault="00E64506">
      <w:pPr>
        <w:rPr>
          <w:rFonts w:ascii="宋体" w:hAnsi="宋体"/>
          <w:szCs w:val="21"/>
        </w:rPr>
      </w:pPr>
      <w:r>
        <w:rPr>
          <w:rFonts w:ascii="宋体" w:hAnsi="宋体"/>
          <w:szCs w:val="21"/>
        </w:rPr>
        <w:t>void ff(int x),ff(double x);</w:t>
      </w:r>
    </w:p>
    <w:p w14:paraId="5461AEBF" w14:textId="77777777" w:rsidR="0094370B" w:rsidRDefault="00E64506">
      <w:pPr>
        <w:rPr>
          <w:rFonts w:ascii="宋体" w:hAnsi="宋体"/>
          <w:szCs w:val="21"/>
        </w:rPr>
      </w:pPr>
      <w:r>
        <w:rPr>
          <w:rFonts w:ascii="宋体" w:hAnsi="宋体"/>
          <w:szCs w:val="21"/>
        </w:rPr>
        <w:t>void main()</w:t>
      </w:r>
    </w:p>
    <w:p w14:paraId="4279BE49" w14:textId="77777777" w:rsidR="0094370B" w:rsidRDefault="00E64506">
      <w:pPr>
        <w:rPr>
          <w:rFonts w:ascii="宋体" w:hAnsi="宋体"/>
          <w:szCs w:val="21"/>
        </w:rPr>
      </w:pPr>
      <w:r>
        <w:rPr>
          <w:rFonts w:ascii="宋体" w:hAnsi="宋体"/>
          <w:szCs w:val="21"/>
        </w:rPr>
        <w:t>{   float a(88.18);</w:t>
      </w:r>
    </w:p>
    <w:p w14:paraId="5385DBBF" w14:textId="77777777" w:rsidR="0094370B" w:rsidRDefault="00E64506">
      <w:pPr>
        <w:rPr>
          <w:rFonts w:ascii="宋体" w:hAnsi="宋体"/>
          <w:szCs w:val="21"/>
        </w:rPr>
      </w:pPr>
      <w:r>
        <w:rPr>
          <w:rFonts w:ascii="宋体" w:hAnsi="宋体"/>
          <w:szCs w:val="21"/>
        </w:rPr>
        <w:t>ff(a);</w:t>
      </w:r>
    </w:p>
    <w:p w14:paraId="514C176F" w14:textId="77777777" w:rsidR="0094370B" w:rsidRDefault="00E64506">
      <w:pPr>
        <w:rPr>
          <w:rFonts w:ascii="宋体" w:hAnsi="宋体"/>
          <w:szCs w:val="21"/>
        </w:rPr>
      </w:pPr>
      <w:r>
        <w:rPr>
          <w:rFonts w:ascii="宋体" w:hAnsi="宋体"/>
          <w:szCs w:val="21"/>
        </w:rPr>
        <w:t>char b('a');</w:t>
      </w:r>
    </w:p>
    <w:p w14:paraId="6F2BF07D" w14:textId="77777777" w:rsidR="0094370B" w:rsidRDefault="00E64506">
      <w:pPr>
        <w:rPr>
          <w:rFonts w:ascii="宋体" w:hAnsi="宋体"/>
          <w:szCs w:val="21"/>
        </w:rPr>
      </w:pPr>
      <w:r>
        <w:rPr>
          <w:rFonts w:ascii="宋体" w:hAnsi="宋体"/>
          <w:szCs w:val="21"/>
        </w:rPr>
        <w:t xml:space="preserve">ff(b); </w:t>
      </w:r>
    </w:p>
    <w:p w14:paraId="03B5CC39" w14:textId="77777777" w:rsidR="0094370B" w:rsidRDefault="00E64506">
      <w:pPr>
        <w:rPr>
          <w:rFonts w:ascii="宋体" w:hAnsi="宋体"/>
          <w:szCs w:val="21"/>
        </w:rPr>
      </w:pPr>
      <w:r>
        <w:rPr>
          <w:rFonts w:ascii="宋体" w:hAnsi="宋体"/>
          <w:szCs w:val="21"/>
        </w:rPr>
        <w:t xml:space="preserve"> }</w:t>
      </w:r>
    </w:p>
    <w:p w14:paraId="70684DE4" w14:textId="77777777" w:rsidR="0094370B" w:rsidRDefault="00E64506">
      <w:pPr>
        <w:rPr>
          <w:rFonts w:ascii="宋体" w:hAnsi="宋体"/>
          <w:szCs w:val="21"/>
        </w:rPr>
      </w:pPr>
      <w:r>
        <w:rPr>
          <w:rFonts w:ascii="宋体" w:hAnsi="宋体"/>
          <w:szCs w:val="21"/>
        </w:rPr>
        <w:t>void ff(int x)</w:t>
      </w:r>
    </w:p>
    <w:p w14:paraId="6C8123F4" w14:textId="77777777" w:rsidR="0094370B" w:rsidRDefault="00E64506">
      <w:pPr>
        <w:rPr>
          <w:rFonts w:ascii="宋体" w:hAnsi="宋体"/>
          <w:szCs w:val="21"/>
        </w:rPr>
      </w:pPr>
      <w:r>
        <w:rPr>
          <w:rFonts w:ascii="宋体" w:hAnsi="宋体"/>
          <w:szCs w:val="21"/>
        </w:rPr>
        <w:t>{</w:t>
      </w:r>
      <w:r>
        <w:rPr>
          <w:rFonts w:ascii="宋体" w:hAnsi="宋体"/>
          <w:szCs w:val="21"/>
        </w:rPr>
        <w:tab/>
        <w:t>cout&lt;&lt;"ff(int): "&lt;&lt;x&lt;&lt;endl;  }</w:t>
      </w:r>
    </w:p>
    <w:p w14:paraId="314D38DC" w14:textId="77777777" w:rsidR="0094370B" w:rsidRDefault="00E64506">
      <w:pPr>
        <w:rPr>
          <w:rFonts w:ascii="宋体" w:hAnsi="宋体"/>
          <w:szCs w:val="21"/>
        </w:rPr>
      </w:pPr>
      <w:r>
        <w:rPr>
          <w:rFonts w:ascii="宋体" w:hAnsi="宋体"/>
          <w:szCs w:val="21"/>
        </w:rPr>
        <w:t>void ff(double x)</w:t>
      </w:r>
    </w:p>
    <w:p w14:paraId="7A8B1514" w14:textId="77777777" w:rsidR="0094370B" w:rsidRDefault="00E64506">
      <w:pPr>
        <w:rPr>
          <w:rFonts w:ascii="宋体" w:hAnsi="宋体"/>
          <w:szCs w:val="21"/>
        </w:rPr>
      </w:pPr>
      <w:r>
        <w:rPr>
          <w:rFonts w:ascii="宋体" w:hAnsi="宋体"/>
          <w:szCs w:val="21"/>
        </w:rPr>
        <w:t>{</w:t>
      </w:r>
      <w:r>
        <w:rPr>
          <w:rFonts w:ascii="宋体" w:hAnsi="宋体"/>
          <w:szCs w:val="21"/>
        </w:rPr>
        <w:tab/>
        <w:t>cout&lt;&lt;"ff(double): "&lt;&lt;x&lt;&lt;endl;}</w:t>
      </w:r>
    </w:p>
    <w:p w14:paraId="44B49335" w14:textId="77777777" w:rsidR="0094370B" w:rsidRDefault="00E64506">
      <w:pPr>
        <w:rPr>
          <w:rFonts w:ascii="宋体" w:hAnsi="宋体"/>
          <w:szCs w:val="21"/>
        </w:rPr>
      </w:pPr>
      <w:r>
        <w:rPr>
          <w:rFonts w:ascii="宋体" w:hAnsi="宋体"/>
          <w:szCs w:val="21"/>
        </w:rPr>
        <w:t>ff(double): 88.18</w:t>
      </w:r>
    </w:p>
    <w:p w14:paraId="5E80244E" w14:textId="77777777" w:rsidR="0094370B" w:rsidRDefault="00E64506">
      <w:pPr>
        <w:rPr>
          <w:rFonts w:ascii="宋体" w:hAnsi="宋体"/>
          <w:szCs w:val="21"/>
        </w:rPr>
      </w:pPr>
      <w:r>
        <w:rPr>
          <w:rFonts w:ascii="宋体" w:hAnsi="宋体"/>
          <w:szCs w:val="21"/>
        </w:rPr>
        <w:t>ff(int): 97</w:t>
      </w:r>
    </w:p>
    <w:p w14:paraId="74FDAC2F" w14:textId="77777777" w:rsidR="0094370B" w:rsidRDefault="0094370B">
      <w:pPr>
        <w:rPr>
          <w:rFonts w:ascii="宋体" w:hAnsi="宋体"/>
          <w:szCs w:val="21"/>
        </w:rPr>
      </w:pPr>
    </w:p>
    <w:p w14:paraId="42C37DD6" w14:textId="77777777" w:rsidR="0094370B" w:rsidRDefault="00E64506">
      <w:pPr>
        <w:rPr>
          <w:rFonts w:ascii="宋体" w:hAnsi="宋体"/>
          <w:szCs w:val="21"/>
        </w:rPr>
      </w:pPr>
      <w:r>
        <w:rPr>
          <w:rFonts w:ascii="宋体" w:hAnsi="宋体" w:hint="eastAsia"/>
          <w:szCs w:val="21"/>
        </w:rPr>
        <w:t>26、#include &lt;iostream.h&gt;</w:t>
      </w:r>
    </w:p>
    <w:p w14:paraId="60BF50D5" w14:textId="77777777" w:rsidR="0094370B" w:rsidRDefault="00E64506">
      <w:pPr>
        <w:rPr>
          <w:rFonts w:ascii="宋体" w:hAnsi="宋体"/>
          <w:szCs w:val="21"/>
        </w:rPr>
      </w:pPr>
      <w:r>
        <w:rPr>
          <w:rFonts w:ascii="宋体" w:hAnsi="宋体"/>
          <w:szCs w:val="21"/>
        </w:rPr>
        <w:lastRenderedPageBreak/>
        <w:t>class AA</w:t>
      </w:r>
    </w:p>
    <w:p w14:paraId="268CF045" w14:textId="77777777" w:rsidR="0094370B" w:rsidRDefault="00E64506">
      <w:pPr>
        <w:rPr>
          <w:rFonts w:ascii="宋体" w:hAnsi="宋体"/>
          <w:szCs w:val="21"/>
        </w:rPr>
      </w:pPr>
      <w:r>
        <w:rPr>
          <w:rFonts w:ascii="宋体" w:hAnsi="宋体"/>
          <w:szCs w:val="21"/>
        </w:rPr>
        <w:t>{   public:</w:t>
      </w:r>
    </w:p>
    <w:p w14:paraId="07EA4855" w14:textId="77777777" w:rsidR="0094370B" w:rsidRDefault="00E64506">
      <w:pPr>
        <w:rPr>
          <w:rFonts w:ascii="宋体" w:hAnsi="宋体"/>
          <w:szCs w:val="21"/>
        </w:rPr>
      </w:pPr>
      <w:r>
        <w:rPr>
          <w:rFonts w:ascii="宋体" w:hAnsi="宋体"/>
          <w:szCs w:val="21"/>
        </w:rPr>
        <w:t xml:space="preserve">      AA(int i,int j)</w:t>
      </w:r>
    </w:p>
    <w:p w14:paraId="41E5A05F" w14:textId="77777777" w:rsidR="0094370B" w:rsidRDefault="00E64506">
      <w:pPr>
        <w:rPr>
          <w:rFonts w:ascii="宋体" w:hAnsi="宋体"/>
          <w:szCs w:val="21"/>
        </w:rPr>
      </w:pPr>
      <w:r>
        <w:rPr>
          <w:rFonts w:ascii="宋体" w:hAnsi="宋体"/>
          <w:szCs w:val="21"/>
        </w:rPr>
        <w:tab/>
      </w:r>
      <w:r>
        <w:rPr>
          <w:rFonts w:ascii="宋体" w:hAnsi="宋体"/>
          <w:szCs w:val="21"/>
        </w:rPr>
        <w:tab/>
        <w:t xml:space="preserve"> {A=i;B=j;cout&lt;&lt;"Constructor\n";}</w:t>
      </w:r>
    </w:p>
    <w:p w14:paraId="21463EE5" w14:textId="77777777" w:rsidR="0094370B" w:rsidRDefault="00E64506">
      <w:pPr>
        <w:rPr>
          <w:rFonts w:ascii="宋体" w:hAnsi="宋体"/>
          <w:szCs w:val="21"/>
        </w:rPr>
      </w:pPr>
      <w:r>
        <w:rPr>
          <w:rFonts w:ascii="宋体" w:hAnsi="宋体"/>
          <w:szCs w:val="21"/>
        </w:rPr>
        <w:tab/>
        <w:t xml:space="preserve">  AA(AA &amp;obj)</w:t>
      </w:r>
    </w:p>
    <w:p w14:paraId="1EE79DA0" w14:textId="77777777" w:rsidR="0094370B" w:rsidRDefault="00E64506">
      <w:pPr>
        <w:rPr>
          <w:rFonts w:ascii="宋体" w:hAnsi="宋体"/>
          <w:szCs w:val="21"/>
        </w:rPr>
      </w:pPr>
      <w:r>
        <w:rPr>
          <w:rFonts w:ascii="宋体" w:hAnsi="宋体"/>
          <w:szCs w:val="21"/>
        </w:rPr>
        <w:tab/>
      </w:r>
      <w:r>
        <w:rPr>
          <w:rFonts w:ascii="宋体" w:hAnsi="宋体"/>
          <w:szCs w:val="21"/>
        </w:rPr>
        <w:tab/>
        <w:t xml:space="preserve"> {A=obj.A+1;B=obj.B+2;cout&lt;&lt;"Copy_Constructor\n";}</w:t>
      </w:r>
    </w:p>
    <w:p w14:paraId="3696D313" w14:textId="77777777" w:rsidR="0094370B" w:rsidRDefault="00E64506">
      <w:pPr>
        <w:rPr>
          <w:rFonts w:ascii="宋体" w:hAnsi="宋体"/>
          <w:szCs w:val="21"/>
        </w:rPr>
      </w:pPr>
      <w:r>
        <w:rPr>
          <w:rFonts w:ascii="宋体" w:hAnsi="宋体"/>
          <w:szCs w:val="21"/>
        </w:rPr>
        <w:tab/>
        <w:t xml:space="preserve">  ~AA()</w:t>
      </w:r>
    </w:p>
    <w:p w14:paraId="532C5279" w14:textId="77777777" w:rsidR="0094370B" w:rsidRDefault="00E64506">
      <w:pPr>
        <w:rPr>
          <w:rFonts w:ascii="宋体" w:hAnsi="宋体"/>
          <w:szCs w:val="21"/>
        </w:rPr>
      </w:pPr>
      <w:r>
        <w:rPr>
          <w:rFonts w:ascii="宋体" w:hAnsi="宋体"/>
          <w:szCs w:val="21"/>
        </w:rPr>
        <w:tab/>
      </w:r>
      <w:r>
        <w:rPr>
          <w:rFonts w:ascii="宋体" w:hAnsi="宋体"/>
          <w:szCs w:val="21"/>
        </w:rPr>
        <w:tab/>
        <w:t xml:space="preserve"> {cout&lt;&lt;"Destructor\n";}</w:t>
      </w:r>
    </w:p>
    <w:p w14:paraId="6664CC3D" w14:textId="77777777" w:rsidR="0094370B" w:rsidRDefault="00E64506">
      <w:pPr>
        <w:rPr>
          <w:rFonts w:ascii="宋体" w:hAnsi="宋体"/>
          <w:szCs w:val="21"/>
        </w:rPr>
      </w:pPr>
      <w:r>
        <w:rPr>
          <w:rFonts w:ascii="宋体" w:hAnsi="宋体"/>
          <w:szCs w:val="21"/>
        </w:rPr>
        <w:tab/>
        <w:t xml:space="preserve">  void print()</w:t>
      </w:r>
    </w:p>
    <w:p w14:paraId="43FC29A9" w14:textId="77777777" w:rsidR="0094370B" w:rsidRDefault="00E64506">
      <w:pPr>
        <w:rPr>
          <w:rFonts w:ascii="宋体" w:hAnsi="宋体"/>
          <w:szCs w:val="21"/>
        </w:rPr>
      </w:pPr>
      <w:r>
        <w:rPr>
          <w:rFonts w:ascii="宋体" w:hAnsi="宋体"/>
          <w:szCs w:val="21"/>
        </w:rPr>
        <w:tab/>
        <w:t xml:space="preserve">  {cout&lt;&lt;"A="&lt;&lt;A&lt;&lt;",B="&lt;&lt;B&lt;&lt;endl; }</w:t>
      </w:r>
    </w:p>
    <w:p w14:paraId="3BD708A5" w14:textId="77777777" w:rsidR="0094370B" w:rsidRDefault="00E64506">
      <w:pPr>
        <w:rPr>
          <w:rFonts w:ascii="宋体" w:hAnsi="宋体"/>
          <w:szCs w:val="21"/>
        </w:rPr>
      </w:pPr>
      <w:r>
        <w:rPr>
          <w:rFonts w:ascii="宋体" w:hAnsi="宋体"/>
          <w:szCs w:val="21"/>
        </w:rPr>
        <w:t xml:space="preserve">   private:</w:t>
      </w:r>
    </w:p>
    <w:p w14:paraId="43736A06" w14:textId="77777777" w:rsidR="0094370B" w:rsidRDefault="00E64506">
      <w:pPr>
        <w:rPr>
          <w:rFonts w:ascii="宋体" w:hAnsi="宋体"/>
          <w:szCs w:val="21"/>
        </w:rPr>
      </w:pPr>
      <w:r>
        <w:rPr>
          <w:rFonts w:ascii="宋体" w:hAnsi="宋体"/>
          <w:szCs w:val="21"/>
        </w:rPr>
        <w:t xml:space="preserve">      int A,B;</w:t>
      </w:r>
      <w:r>
        <w:rPr>
          <w:rFonts w:ascii="宋体" w:hAnsi="宋体"/>
          <w:szCs w:val="21"/>
        </w:rPr>
        <w:tab/>
      </w:r>
    </w:p>
    <w:p w14:paraId="3DB737FB" w14:textId="77777777" w:rsidR="0094370B" w:rsidRDefault="00E64506">
      <w:pPr>
        <w:rPr>
          <w:rFonts w:ascii="宋体" w:hAnsi="宋体"/>
          <w:szCs w:val="21"/>
        </w:rPr>
      </w:pPr>
      <w:r>
        <w:rPr>
          <w:rFonts w:ascii="宋体" w:hAnsi="宋体"/>
          <w:szCs w:val="21"/>
        </w:rPr>
        <w:t>};</w:t>
      </w:r>
    </w:p>
    <w:p w14:paraId="38EB5CD2" w14:textId="77777777" w:rsidR="0094370B" w:rsidRDefault="00E64506">
      <w:pPr>
        <w:rPr>
          <w:rFonts w:ascii="宋体" w:hAnsi="宋体"/>
          <w:szCs w:val="21"/>
        </w:rPr>
      </w:pPr>
      <w:r>
        <w:rPr>
          <w:rFonts w:ascii="宋体" w:hAnsi="宋体"/>
          <w:szCs w:val="21"/>
        </w:rPr>
        <w:t>void main()</w:t>
      </w:r>
    </w:p>
    <w:p w14:paraId="3854A674" w14:textId="77777777" w:rsidR="0094370B" w:rsidRDefault="00E64506">
      <w:pPr>
        <w:rPr>
          <w:rFonts w:ascii="宋体" w:hAnsi="宋体"/>
          <w:szCs w:val="21"/>
        </w:rPr>
      </w:pPr>
      <w:r>
        <w:rPr>
          <w:rFonts w:ascii="宋体" w:hAnsi="宋体"/>
          <w:szCs w:val="21"/>
        </w:rPr>
        <w:t>{   AA a1(2,3);</w:t>
      </w:r>
    </w:p>
    <w:p w14:paraId="22827287" w14:textId="77777777" w:rsidR="0094370B" w:rsidRDefault="00E64506">
      <w:pPr>
        <w:rPr>
          <w:rFonts w:ascii="宋体" w:hAnsi="宋体"/>
          <w:szCs w:val="21"/>
        </w:rPr>
      </w:pPr>
      <w:r>
        <w:rPr>
          <w:rFonts w:ascii="宋体" w:hAnsi="宋体"/>
          <w:szCs w:val="21"/>
        </w:rPr>
        <w:t xml:space="preserve">    AA a2(a1);</w:t>
      </w:r>
    </w:p>
    <w:p w14:paraId="01707C57" w14:textId="77777777" w:rsidR="0094370B" w:rsidRDefault="00E64506">
      <w:pPr>
        <w:rPr>
          <w:rFonts w:ascii="宋体" w:hAnsi="宋体"/>
          <w:szCs w:val="21"/>
        </w:rPr>
      </w:pPr>
      <w:r>
        <w:rPr>
          <w:rFonts w:ascii="宋体" w:hAnsi="宋体"/>
          <w:szCs w:val="21"/>
        </w:rPr>
        <w:tab/>
        <w:t>a2.print();</w:t>
      </w:r>
    </w:p>
    <w:p w14:paraId="535EBA2B" w14:textId="77777777" w:rsidR="0094370B" w:rsidRDefault="00E64506">
      <w:pPr>
        <w:rPr>
          <w:rFonts w:ascii="宋体" w:hAnsi="宋体"/>
          <w:szCs w:val="21"/>
        </w:rPr>
      </w:pPr>
      <w:r>
        <w:rPr>
          <w:rFonts w:ascii="宋体" w:hAnsi="宋体"/>
          <w:szCs w:val="21"/>
        </w:rPr>
        <w:lastRenderedPageBreak/>
        <w:tab/>
        <w:t>AA *pa=new AA(5,6);</w:t>
      </w:r>
    </w:p>
    <w:p w14:paraId="7418F609" w14:textId="77777777" w:rsidR="0094370B" w:rsidRDefault="00E64506">
      <w:pPr>
        <w:rPr>
          <w:rFonts w:ascii="宋体" w:hAnsi="宋体"/>
          <w:szCs w:val="21"/>
        </w:rPr>
      </w:pPr>
      <w:r>
        <w:rPr>
          <w:rFonts w:ascii="宋体" w:hAnsi="宋体"/>
          <w:szCs w:val="21"/>
        </w:rPr>
        <w:tab/>
        <w:t>pa-&gt;print();</w:t>
      </w:r>
    </w:p>
    <w:p w14:paraId="7CA3AA95" w14:textId="77777777" w:rsidR="0094370B" w:rsidRDefault="00E64506">
      <w:pPr>
        <w:rPr>
          <w:rFonts w:ascii="宋体" w:hAnsi="宋体"/>
          <w:szCs w:val="21"/>
        </w:rPr>
      </w:pPr>
      <w:r>
        <w:rPr>
          <w:rFonts w:ascii="宋体" w:hAnsi="宋体"/>
          <w:szCs w:val="21"/>
        </w:rPr>
        <w:t xml:space="preserve">    delete pa;</w:t>
      </w:r>
    </w:p>
    <w:p w14:paraId="2DD404F3" w14:textId="77777777" w:rsidR="0094370B" w:rsidRDefault="00E64506">
      <w:pPr>
        <w:rPr>
          <w:rFonts w:ascii="宋体" w:hAnsi="宋体"/>
          <w:szCs w:val="21"/>
        </w:rPr>
      </w:pPr>
      <w:r>
        <w:rPr>
          <w:rFonts w:ascii="宋体" w:hAnsi="宋体"/>
          <w:szCs w:val="21"/>
        </w:rPr>
        <w:t xml:space="preserve">  }</w:t>
      </w:r>
    </w:p>
    <w:p w14:paraId="39CEAAA1" w14:textId="77777777" w:rsidR="0094370B" w:rsidRDefault="00E64506">
      <w:pPr>
        <w:rPr>
          <w:rFonts w:ascii="宋体" w:hAnsi="宋体"/>
          <w:szCs w:val="21"/>
        </w:rPr>
      </w:pPr>
      <w:r>
        <w:rPr>
          <w:rFonts w:ascii="宋体" w:hAnsi="宋体"/>
          <w:szCs w:val="21"/>
        </w:rPr>
        <w:t>Constructor</w:t>
      </w:r>
    </w:p>
    <w:p w14:paraId="4874BFD9" w14:textId="77777777" w:rsidR="0094370B" w:rsidRDefault="00E64506">
      <w:pPr>
        <w:rPr>
          <w:rFonts w:ascii="宋体" w:hAnsi="宋体"/>
          <w:szCs w:val="21"/>
        </w:rPr>
      </w:pPr>
      <w:r>
        <w:rPr>
          <w:rFonts w:ascii="宋体" w:hAnsi="宋体"/>
          <w:szCs w:val="21"/>
        </w:rPr>
        <w:t>Copy_Constructor</w:t>
      </w:r>
    </w:p>
    <w:p w14:paraId="41F0CE1C" w14:textId="77777777" w:rsidR="0094370B" w:rsidRDefault="00E64506">
      <w:pPr>
        <w:rPr>
          <w:rFonts w:ascii="宋体" w:hAnsi="宋体"/>
          <w:szCs w:val="21"/>
        </w:rPr>
      </w:pPr>
      <w:r>
        <w:rPr>
          <w:rFonts w:ascii="宋体" w:hAnsi="宋体"/>
          <w:szCs w:val="21"/>
        </w:rPr>
        <w:t>A=3,B=5</w:t>
      </w:r>
    </w:p>
    <w:p w14:paraId="4E1FDFB0" w14:textId="77777777" w:rsidR="0094370B" w:rsidRDefault="00E64506">
      <w:pPr>
        <w:rPr>
          <w:rFonts w:ascii="宋体" w:hAnsi="宋体"/>
          <w:szCs w:val="21"/>
        </w:rPr>
      </w:pPr>
      <w:r>
        <w:rPr>
          <w:rFonts w:ascii="宋体" w:hAnsi="宋体"/>
          <w:szCs w:val="21"/>
        </w:rPr>
        <w:t>Constructor</w:t>
      </w:r>
    </w:p>
    <w:p w14:paraId="37D542C6" w14:textId="77777777" w:rsidR="0094370B" w:rsidRDefault="00E64506">
      <w:pPr>
        <w:rPr>
          <w:rFonts w:ascii="宋体" w:hAnsi="宋体"/>
          <w:szCs w:val="21"/>
        </w:rPr>
      </w:pPr>
      <w:r>
        <w:rPr>
          <w:rFonts w:ascii="宋体" w:hAnsi="宋体"/>
          <w:szCs w:val="21"/>
        </w:rPr>
        <w:t>A=5,B=6</w:t>
      </w:r>
    </w:p>
    <w:p w14:paraId="0B6F659F" w14:textId="77777777" w:rsidR="0094370B" w:rsidRDefault="00E64506">
      <w:pPr>
        <w:rPr>
          <w:rFonts w:ascii="宋体" w:hAnsi="宋体"/>
          <w:szCs w:val="21"/>
        </w:rPr>
      </w:pPr>
      <w:r>
        <w:rPr>
          <w:rFonts w:ascii="宋体" w:hAnsi="宋体"/>
          <w:szCs w:val="21"/>
        </w:rPr>
        <w:t>Destructor</w:t>
      </w:r>
    </w:p>
    <w:p w14:paraId="4B9A475F" w14:textId="77777777" w:rsidR="0094370B" w:rsidRDefault="00E64506">
      <w:pPr>
        <w:rPr>
          <w:rFonts w:ascii="宋体" w:hAnsi="宋体"/>
          <w:szCs w:val="21"/>
        </w:rPr>
      </w:pPr>
      <w:r>
        <w:rPr>
          <w:rFonts w:ascii="宋体" w:hAnsi="宋体"/>
          <w:szCs w:val="21"/>
        </w:rPr>
        <w:t>Destructor</w:t>
      </w:r>
    </w:p>
    <w:p w14:paraId="78B0F3B4" w14:textId="77777777" w:rsidR="0094370B" w:rsidRDefault="00E64506">
      <w:pPr>
        <w:rPr>
          <w:rFonts w:ascii="宋体" w:hAnsi="宋体"/>
          <w:szCs w:val="21"/>
        </w:rPr>
      </w:pPr>
      <w:r>
        <w:rPr>
          <w:rFonts w:ascii="宋体" w:hAnsi="宋体"/>
          <w:szCs w:val="21"/>
        </w:rPr>
        <w:t>Destructor</w:t>
      </w:r>
    </w:p>
    <w:p w14:paraId="37824BAF" w14:textId="77777777" w:rsidR="0094370B" w:rsidRDefault="0094370B">
      <w:pPr>
        <w:rPr>
          <w:rFonts w:ascii="宋体" w:hAnsi="宋体"/>
          <w:szCs w:val="21"/>
        </w:rPr>
      </w:pPr>
    </w:p>
    <w:p w14:paraId="1C9E45D4" w14:textId="77777777" w:rsidR="0094370B" w:rsidRDefault="00E64506">
      <w:pPr>
        <w:rPr>
          <w:rFonts w:ascii="宋体" w:hAnsi="宋体"/>
          <w:szCs w:val="21"/>
        </w:rPr>
      </w:pPr>
      <w:r>
        <w:rPr>
          <w:rFonts w:ascii="宋体" w:hAnsi="宋体" w:hint="eastAsia"/>
          <w:szCs w:val="21"/>
        </w:rPr>
        <w:t>27、#include  &lt;iostream.h&gt;</w:t>
      </w:r>
    </w:p>
    <w:p w14:paraId="7EE993E7" w14:textId="77777777" w:rsidR="0094370B" w:rsidRDefault="00E64506">
      <w:pPr>
        <w:rPr>
          <w:rFonts w:ascii="宋体" w:hAnsi="宋体"/>
          <w:szCs w:val="21"/>
        </w:rPr>
      </w:pPr>
      <w:r>
        <w:rPr>
          <w:rFonts w:ascii="宋体" w:hAnsi="宋体"/>
          <w:szCs w:val="21"/>
        </w:rPr>
        <w:t>void main()</w:t>
      </w:r>
    </w:p>
    <w:p w14:paraId="61DC0678" w14:textId="77777777" w:rsidR="0094370B" w:rsidRDefault="00E64506">
      <w:pPr>
        <w:rPr>
          <w:rFonts w:ascii="宋体" w:hAnsi="宋体"/>
          <w:szCs w:val="21"/>
        </w:rPr>
      </w:pPr>
      <w:r>
        <w:rPr>
          <w:rFonts w:ascii="宋体" w:hAnsi="宋体"/>
          <w:szCs w:val="21"/>
        </w:rPr>
        <w:t>{</w:t>
      </w:r>
    </w:p>
    <w:p w14:paraId="50F105AE" w14:textId="77777777" w:rsidR="0094370B" w:rsidRDefault="00E64506">
      <w:pPr>
        <w:rPr>
          <w:rFonts w:ascii="宋体" w:hAnsi="宋体"/>
          <w:szCs w:val="21"/>
        </w:rPr>
      </w:pPr>
      <w:r>
        <w:rPr>
          <w:rFonts w:ascii="宋体" w:hAnsi="宋体"/>
          <w:szCs w:val="21"/>
        </w:rPr>
        <w:t xml:space="preserve">    int a,b,c,d(5);</w:t>
      </w:r>
    </w:p>
    <w:p w14:paraId="4973C71E" w14:textId="77777777" w:rsidR="0094370B" w:rsidRDefault="00E64506">
      <w:pPr>
        <w:rPr>
          <w:rFonts w:ascii="宋体" w:hAnsi="宋体"/>
          <w:szCs w:val="21"/>
        </w:rPr>
      </w:pPr>
      <w:r>
        <w:rPr>
          <w:rFonts w:ascii="宋体" w:hAnsi="宋体"/>
          <w:szCs w:val="21"/>
        </w:rPr>
        <w:lastRenderedPageBreak/>
        <w:t xml:space="preserve">    c=2,c+=10;</w:t>
      </w:r>
    </w:p>
    <w:p w14:paraId="79AA9ABE" w14:textId="77777777" w:rsidR="0094370B" w:rsidRDefault="00E64506">
      <w:pPr>
        <w:rPr>
          <w:rFonts w:ascii="宋体" w:hAnsi="宋体"/>
          <w:szCs w:val="21"/>
        </w:rPr>
      </w:pPr>
      <w:r>
        <w:rPr>
          <w:rFonts w:ascii="宋体" w:hAnsi="宋体"/>
          <w:szCs w:val="21"/>
        </w:rPr>
        <w:t>a =b=10;</w:t>
      </w:r>
    </w:p>
    <w:p w14:paraId="20FF6ADA" w14:textId="77777777" w:rsidR="0094370B" w:rsidRDefault="00E64506">
      <w:pPr>
        <w:rPr>
          <w:rFonts w:ascii="宋体" w:hAnsi="宋体"/>
          <w:szCs w:val="21"/>
        </w:rPr>
      </w:pPr>
      <w:r>
        <w:rPr>
          <w:rFonts w:ascii="宋体" w:hAnsi="宋体"/>
          <w:szCs w:val="21"/>
        </w:rPr>
        <w:t xml:space="preserve">    a * = 2;</w:t>
      </w:r>
    </w:p>
    <w:p w14:paraId="01B3028B" w14:textId="77777777" w:rsidR="0094370B" w:rsidRDefault="00E64506">
      <w:pPr>
        <w:rPr>
          <w:rFonts w:ascii="宋体" w:hAnsi="宋体"/>
          <w:szCs w:val="21"/>
        </w:rPr>
      </w:pPr>
      <w:r>
        <w:rPr>
          <w:rFonts w:ascii="宋体" w:hAnsi="宋体"/>
          <w:szCs w:val="21"/>
        </w:rPr>
        <w:t xml:space="preserve">    b / = 2;</w:t>
      </w:r>
    </w:p>
    <w:p w14:paraId="4B753DB3" w14:textId="77777777" w:rsidR="0094370B" w:rsidRDefault="00E64506">
      <w:pPr>
        <w:rPr>
          <w:rFonts w:ascii="宋体" w:hAnsi="宋体"/>
          <w:szCs w:val="21"/>
        </w:rPr>
      </w:pPr>
      <w:r>
        <w:rPr>
          <w:rFonts w:ascii="宋体" w:hAnsi="宋体"/>
          <w:szCs w:val="21"/>
        </w:rPr>
        <w:t xml:space="preserve">    c % = 2;</w:t>
      </w:r>
    </w:p>
    <w:p w14:paraId="6BCCE680" w14:textId="77777777" w:rsidR="0094370B" w:rsidRDefault="00E64506">
      <w:pPr>
        <w:rPr>
          <w:rFonts w:ascii="宋体" w:hAnsi="宋体"/>
          <w:szCs w:val="21"/>
        </w:rPr>
      </w:pPr>
      <w:r>
        <w:rPr>
          <w:rFonts w:ascii="宋体" w:hAnsi="宋体"/>
          <w:szCs w:val="21"/>
        </w:rPr>
        <w:t xml:space="preserve">    cout&lt;&lt;a&lt;&lt;","&lt;&lt;b&lt;&lt;","&lt;&lt;c&lt;&lt;endl;</w:t>
      </w:r>
    </w:p>
    <w:p w14:paraId="2EB3B19D" w14:textId="77777777" w:rsidR="0094370B" w:rsidRDefault="00E64506">
      <w:pPr>
        <w:rPr>
          <w:rFonts w:ascii="宋体" w:hAnsi="宋体"/>
          <w:szCs w:val="21"/>
        </w:rPr>
      </w:pPr>
      <w:r>
        <w:rPr>
          <w:rFonts w:ascii="宋体" w:hAnsi="宋体"/>
          <w:szCs w:val="21"/>
        </w:rPr>
        <w:t>}</w:t>
      </w:r>
    </w:p>
    <w:p w14:paraId="3EB1AA47" w14:textId="77777777" w:rsidR="0094370B" w:rsidRDefault="00E64506">
      <w:pPr>
        <w:rPr>
          <w:rFonts w:ascii="宋体" w:hAnsi="宋体"/>
          <w:szCs w:val="21"/>
        </w:rPr>
      </w:pPr>
      <w:r>
        <w:rPr>
          <w:rFonts w:ascii="宋体" w:hAnsi="宋体"/>
          <w:szCs w:val="21"/>
        </w:rPr>
        <w:t>20,5,0</w:t>
      </w:r>
    </w:p>
    <w:p w14:paraId="40DE4241" w14:textId="77777777" w:rsidR="0094370B" w:rsidRDefault="0094370B">
      <w:pPr>
        <w:rPr>
          <w:rFonts w:ascii="宋体" w:hAnsi="宋体"/>
          <w:szCs w:val="21"/>
        </w:rPr>
      </w:pPr>
    </w:p>
    <w:p w14:paraId="29A09700" w14:textId="77777777" w:rsidR="0094370B" w:rsidRDefault="00E64506">
      <w:pPr>
        <w:rPr>
          <w:rFonts w:ascii="宋体" w:hAnsi="宋体"/>
          <w:szCs w:val="21"/>
        </w:rPr>
      </w:pPr>
      <w:r>
        <w:rPr>
          <w:rFonts w:ascii="宋体" w:hAnsi="宋体" w:hint="eastAsia"/>
          <w:szCs w:val="21"/>
        </w:rPr>
        <w:t>28、#include  &lt;iostream.h&gt;</w:t>
      </w:r>
    </w:p>
    <w:p w14:paraId="10CD973F" w14:textId="77777777" w:rsidR="0094370B" w:rsidRDefault="00E64506">
      <w:pPr>
        <w:rPr>
          <w:rFonts w:ascii="宋体" w:hAnsi="宋体"/>
          <w:szCs w:val="21"/>
        </w:rPr>
      </w:pPr>
      <w:r>
        <w:rPr>
          <w:rFonts w:ascii="宋体" w:hAnsi="宋体"/>
          <w:szCs w:val="21"/>
        </w:rPr>
        <w:t>void main()</w:t>
      </w:r>
    </w:p>
    <w:p w14:paraId="3A3000DD" w14:textId="77777777" w:rsidR="0094370B" w:rsidRDefault="00E64506">
      <w:pPr>
        <w:rPr>
          <w:rFonts w:ascii="宋体" w:hAnsi="宋体"/>
          <w:szCs w:val="21"/>
        </w:rPr>
      </w:pPr>
      <w:r>
        <w:rPr>
          <w:rFonts w:ascii="宋体" w:hAnsi="宋体"/>
          <w:szCs w:val="21"/>
        </w:rPr>
        <w:t>{</w:t>
      </w:r>
    </w:p>
    <w:p w14:paraId="5E9DE1DE" w14:textId="77777777" w:rsidR="0094370B" w:rsidRDefault="00E64506">
      <w:pPr>
        <w:rPr>
          <w:rFonts w:ascii="宋体" w:hAnsi="宋体"/>
          <w:szCs w:val="21"/>
        </w:rPr>
      </w:pPr>
      <w:r>
        <w:rPr>
          <w:rFonts w:ascii="宋体" w:hAnsi="宋体"/>
          <w:szCs w:val="21"/>
        </w:rPr>
        <w:t xml:space="preserve">    char flag='c' ;</w:t>
      </w:r>
    </w:p>
    <w:p w14:paraId="69EEFBB4" w14:textId="77777777" w:rsidR="0094370B" w:rsidRDefault="00E64506">
      <w:pPr>
        <w:rPr>
          <w:rFonts w:ascii="宋体" w:hAnsi="宋体"/>
          <w:szCs w:val="21"/>
        </w:rPr>
      </w:pPr>
      <w:r>
        <w:rPr>
          <w:rFonts w:ascii="宋体" w:hAnsi="宋体"/>
          <w:szCs w:val="21"/>
        </w:rPr>
        <w:t xml:space="preserve">    switch(flag)</w:t>
      </w:r>
    </w:p>
    <w:p w14:paraId="103B247A" w14:textId="77777777" w:rsidR="0094370B" w:rsidRDefault="00E64506">
      <w:pPr>
        <w:rPr>
          <w:rFonts w:ascii="宋体" w:hAnsi="宋体"/>
          <w:szCs w:val="21"/>
        </w:rPr>
      </w:pPr>
      <w:r>
        <w:rPr>
          <w:rFonts w:ascii="宋体" w:hAnsi="宋体"/>
          <w:szCs w:val="21"/>
        </w:rPr>
        <w:t>{</w:t>
      </w:r>
    </w:p>
    <w:p w14:paraId="47F30801" w14:textId="77777777" w:rsidR="0094370B" w:rsidRDefault="00E64506">
      <w:pPr>
        <w:rPr>
          <w:rFonts w:ascii="宋体" w:hAnsi="宋体"/>
          <w:szCs w:val="21"/>
        </w:rPr>
      </w:pPr>
      <w:r>
        <w:rPr>
          <w:rFonts w:ascii="宋体" w:hAnsi="宋体"/>
          <w:szCs w:val="21"/>
        </w:rPr>
        <w:t>case  'a' :cout&lt;&lt;"1"&lt;&lt;endl ;</w:t>
      </w:r>
    </w:p>
    <w:p w14:paraId="5186E43B" w14:textId="77777777" w:rsidR="0094370B" w:rsidRDefault="00E64506">
      <w:pPr>
        <w:rPr>
          <w:rFonts w:ascii="宋体" w:hAnsi="宋体"/>
          <w:szCs w:val="21"/>
        </w:rPr>
      </w:pPr>
      <w:r>
        <w:rPr>
          <w:rFonts w:ascii="宋体" w:hAnsi="宋体"/>
          <w:szCs w:val="21"/>
        </w:rPr>
        <w:t>case  'b' :cout&lt;&lt;"2"&lt;&lt;endl ; break;</w:t>
      </w:r>
    </w:p>
    <w:p w14:paraId="3EEE8B6B" w14:textId="77777777" w:rsidR="0094370B" w:rsidRDefault="00E64506">
      <w:pPr>
        <w:rPr>
          <w:rFonts w:ascii="宋体" w:hAnsi="宋体"/>
          <w:szCs w:val="21"/>
        </w:rPr>
      </w:pPr>
      <w:r>
        <w:rPr>
          <w:rFonts w:ascii="宋体" w:hAnsi="宋体"/>
          <w:szCs w:val="21"/>
        </w:rPr>
        <w:lastRenderedPageBreak/>
        <w:t xml:space="preserve">case  'c' : cout &lt;&lt;"3"&lt;&lt;endl ; </w:t>
      </w:r>
    </w:p>
    <w:p w14:paraId="6067557F" w14:textId="77777777" w:rsidR="0094370B" w:rsidRDefault="00E64506">
      <w:pPr>
        <w:rPr>
          <w:rFonts w:ascii="宋体" w:hAnsi="宋体"/>
          <w:szCs w:val="21"/>
        </w:rPr>
      </w:pPr>
      <w:r>
        <w:rPr>
          <w:rFonts w:ascii="宋体" w:hAnsi="宋体"/>
          <w:szCs w:val="21"/>
        </w:rPr>
        <w:t>default  : cout &lt;&lt;"4"&lt;&lt;endl ; break;</w:t>
      </w:r>
    </w:p>
    <w:p w14:paraId="7747C9DE" w14:textId="77777777" w:rsidR="0094370B" w:rsidRDefault="00E64506">
      <w:pPr>
        <w:rPr>
          <w:rFonts w:ascii="宋体" w:hAnsi="宋体"/>
          <w:szCs w:val="21"/>
        </w:rPr>
      </w:pPr>
      <w:r>
        <w:rPr>
          <w:rFonts w:ascii="宋体" w:hAnsi="宋体"/>
          <w:szCs w:val="21"/>
        </w:rPr>
        <w:t xml:space="preserve">        }</w:t>
      </w:r>
    </w:p>
    <w:p w14:paraId="18183699" w14:textId="77777777" w:rsidR="0094370B" w:rsidRDefault="00E64506">
      <w:pPr>
        <w:rPr>
          <w:rFonts w:ascii="宋体" w:hAnsi="宋体"/>
          <w:szCs w:val="21"/>
        </w:rPr>
      </w:pPr>
      <w:r>
        <w:rPr>
          <w:rFonts w:ascii="宋体" w:hAnsi="宋体"/>
          <w:szCs w:val="21"/>
        </w:rPr>
        <w:t>}</w:t>
      </w:r>
    </w:p>
    <w:p w14:paraId="73F34340" w14:textId="77777777" w:rsidR="0094370B" w:rsidRDefault="00E64506">
      <w:pPr>
        <w:rPr>
          <w:rFonts w:ascii="宋体" w:hAnsi="宋体"/>
          <w:szCs w:val="21"/>
        </w:rPr>
      </w:pPr>
      <w:r>
        <w:rPr>
          <w:rFonts w:ascii="宋体" w:hAnsi="宋体"/>
          <w:szCs w:val="21"/>
        </w:rPr>
        <w:t>3</w:t>
      </w:r>
    </w:p>
    <w:p w14:paraId="5667ECE1" w14:textId="77777777" w:rsidR="0094370B" w:rsidRDefault="00E64506">
      <w:pPr>
        <w:rPr>
          <w:rFonts w:ascii="宋体" w:hAnsi="宋体"/>
          <w:szCs w:val="21"/>
        </w:rPr>
      </w:pPr>
      <w:r>
        <w:rPr>
          <w:rFonts w:ascii="宋体" w:hAnsi="宋体"/>
          <w:szCs w:val="21"/>
        </w:rPr>
        <w:t>4</w:t>
      </w:r>
    </w:p>
    <w:p w14:paraId="6BF74CAD" w14:textId="77777777" w:rsidR="0094370B" w:rsidRDefault="0094370B">
      <w:pPr>
        <w:rPr>
          <w:rFonts w:ascii="宋体" w:hAnsi="宋体"/>
          <w:szCs w:val="21"/>
        </w:rPr>
      </w:pPr>
    </w:p>
    <w:p w14:paraId="094579FE" w14:textId="77777777" w:rsidR="0094370B" w:rsidRDefault="00E64506">
      <w:pPr>
        <w:rPr>
          <w:rFonts w:ascii="宋体" w:hAnsi="宋体"/>
          <w:szCs w:val="21"/>
        </w:rPr>
      </w:pPr>
      <w:r>
        <w:rPr>
          <w:rFonts w:ascii="宋体" w:hAnsi="宋体" w:hint="eastAsia"/>
          <w:szCs w:val="21"/>
        </w:rPr>
        <w:t>29、#include  &lt;iostream.h&gt;</w:t>
      </w:r>
    </w:p>
    <w:p w14:paraId="4965C38A" w14:textId="77777777" w:rsidR="0094370B" w:rsidRDefault="00E64506">
      <w:pPr>
        <w:rPr>
          <w:rFonts w:ascii="宋体" w:hAnsi="宋体"/>
          <w:szCs w:val="21"/>
        </w:rPr>
      </w:pPr>
      <w:r>
        <w:rPr>
          <w:rFonts w:ascii="宋体" w:hAnsi="宋体"/>
          <w:szCs w:val="21"/>
        </w:rPr>
        <w:t>void main()</w:t>
      </w:r>
    </w:p>
    <w:p w14:paraId="600B5CCC" w14:textId="77777777" w:rsidR="0094370B" w:rsidRDefault="00E64506">
      <w:pPr>
        <w:rPr>
          <w:rFonts w:ascii="宋体" w:hAnsi="宋体"/>
          <w:szCs w:val="21"/>
        </w:rPr>
      </w:pPr>
      <w:r>
        <w:rPr>
          <w:rFonts w:ascii="宋体" w:hAnsi="宋体"/>
          <w:szCs w:val="21"/>
        </w:rPr>
        <w:t>{</w:t>
      </w:r>
    </w:p>
    <w:p w14:paraId="2EF3EBE1" w14:textId="77777777" w:rsidR="0094370B" w:rsidRDefault="00E64506">
      <w:pPr>
        <w:rPr>
          <w:rFonts w:ascii="宋体" w:hAnsi="宋体"/>
          <w:szCs w:val="21"/>
        </w:rPr>
      </w:pPr>
      <w:r>
        <w:rPr>
          <w:rFonts w:ascii="宋体" w:hAnsi="宋体"/>
          <w:szCs w:val="21"/>
        </w:rPr>
        <w:tab/>
        <w:t>static int b[][3] = { {1,2,3},{4},{5,6} };</w:t>
      </w:r>
    </w:p>
    <w:p w14:paraId="5EACF48C" w14:textId="77777777" w:rsidR="0094370B" w:rsidRDefault="00E64506">
      <w:pPr>
        <w:rPr>
          <w:rFonts w:ascii="宋体" w:hAnsi="宋体"/>
          <w:szCs w:val="21"/>
        </w:rPr>
      </w:pPr>
      <w:r>
        <w:rPr>
          <w:rFonts w:ascii="宋体" w:hAnsi="宋体"/>
          <w:szCs w:val="21"/>
        </w:rPr>
        <w:tab/>
        <w:t>b[0][2]=12,b[1][2]=18;</w:t>
      </w:r>
    </w:p>
    <w:p w14:paraId="2C2E8896" w14:textId="77777777" w:rsidR="0094370B" w:rsidRDefault="00E64506">
      <w:pPr>
        <w:rPr>
          <w:rFonts w:ascii="宋体" w:hAnsi="宋体"/>
          <w:szCs w:val="21"/>
        </w:rPr>
      </w:pPr>
      <w:r>
        <w:rPr>
          <w:rFonts w:ascii="宋体" w:hAnsi="宋体"/>
          <w:szCs w:val="21"/>
        </w:rPr>
        <w:t>cout &lt;&lt; **b&lt;&lt;"\t"&lt;&lt;**(b+1) &lt;&lt;"\t"&lt;&lt;**(b+1)&lt;&lt;"\t"&lt;&lt;*(*(b+1)+2) &lt;&lt;"\n";</w:t>
      </w:r>
    </w:p>
    <w:p w14:paraId="103AA149" w14:textId="77777777" w:rsidR="0094370B" w:rsidRDefault="00E64506">
      <w:pPr>
        <w:rPr>
          <w:rFonts w:ascii="宋体" w:hAnsi="宋体"/>
          <w:szCs w:val="21"/>
        </w:rPr>
      </w:pPr>
      <w:r>
        <w:rPr>
          <w:rFonts w:ascii="宋体" w:hAnsi="宋体"/>
          <w:szCs w:val="21"/>
        </w:rPr>
        <w:tab/>
        <w:t>cout &lt;&lt; b[0][2]+b[1][2]+b[2][2]&lt;&lt; endl;</w:t>
      </w:r>
    </w:p>
    <w:p w14:paraId="344A293D" w14:textId="77777777" w:rsidR="0094370B" w:rsidRDefault="00E64506">
      <w:pPr>
        <w:rPr>
          <w:rFonts w:ascii="宋体" w:hAnsi="宋体"/>
          <w:szCs w:val="21"/>
        </w:rPr>
      </w:pPr>
      <w:r>
        <w:rPr>
          <w:rFonts w:ascii="宋体" w:hAnsi="宋体"/>
          <w:szCs w:val="21"/>
        </w:rPr>
        <w:t>}</w:t>
      </w:r>
    </w:p>
    <w:p w14:paraId="1C1CDA16" w14:textId="77777777" w:rsidR="0094370B" w:rsidRDefault="00E64506">
      <w:pPr>
        <w:rPr>
          <w:rFonts w:ascii="宋体" w:hAnsi="宋体"/>
          <w:szCs w:val="21"/>
        </w:rPr>
      </w:pPr>
      <w:r>
        <w:rPr>
          <w:rFonts w:ascii="宋体" w:hAnsi="宋体"/>
          <w:szCs w:val="21"/>
        </w:rPr>
        <w:t>1</w:t>
      </w:r>
      <w:r>
        <w:rPr>
          <w:rFonts w:ascii="宋体" w:hAnsi="宋体"/>
          <w:szCs w:val="21"/>
        </w:rPr>
        <w:tab/>
        <w:t>4</w:t>
      </w:r>
      <w:r>
        <w:rPr>
          <w:rFonts w:ascii="宋体" w:hAnsi="宋体"/>
          <w:szCs w:val="21"/>
        </w:rPr>
        <w:tab/>
        <w:t>4</w:t>
      </w:r>
      <w:r>
        <w:rPr>
          <w:rFonts w:ascii="宋体" w:hAnsi="宋体"/>
          <w:szCs w:val="21"/>
        </w:rPr>
        <w:tab/>
        <w:t>18</w:t>
      </w:r>
    </w:p>
    <w:p w14:paraId="19E73810" w14:textId="77777777" w:rsidR="0094370B" w:rsidRDefault="00E64506">
      <w:pPr>
        <w:rPr>
          <w:rFonts w:ascii="宋体" w:hAnsi="宋体"/>
          <w:szCs w:val="21"/>
        </w:rPr>
      </w:pPr>
      <w:r>
        <w:rPr>
          <w:rFonts w:ascii="宋体" w:hAnsi="宋体"/>
          <w:szCs w:val="21"/>
        </w:rPr>
        <w:t>30</w:t>
      </w:r>
    </w:p>
    <w:p w14:paraId="565E8EE2" w14:textId="77777777" w:rsidR="0094370B" w:rsidRDefault="00E64506">
      <w:pPr>
        <w:rPr>
          <w:rFonts w:ascii="宋体" w:hAnsi="宋体"/>
          <w:szCs w:val="21"/>
        </w:rPr>
      </w:pPr>
      <w:r>
        <w:rPr>
          <w:rFonts w:ascii="宋体" w:hAnsi="宋体" w:hint="eastAsia"/>
          <w:szCs w:val="21"/>
        </w:rPr>
        <w:lastRenderedPageBreak/>
        <w:t>30、#include  &lt;iostream.h&gt;</w:t>
      </w:r>
    </w:p>
    <w:p w14:paraId="049C627A" w14:textId="77777777" w:rsidR="0094370B" w:rsidRDefault="00E64506">
      <w:pPr>
        <w:rPr>
          <w:rFonts w:ascii="宋体" w:hAnsi="宋体"/>
          <w:szCs w:val="21"/>
        </w:rPr>
      </w:pPr>
      <w:r>
        <w:rPr>
          <w:rFonts w:ascii="宋体" w:hAnsi="宋体"/>
          <w:szCs w:val="21"/>
        </w:rPr>
        <w:t>void  Swap( int &amp;a, int &amp; b);</w:t>
      </w:r>
    </w:p>
    <w:p w14:paraId="7E7A84C9" w14:textId="77777777" w:rsidR="0094370B" w:rsidRDefault="00E64506">
      <w:pPr>
        <w:rPr>
          <w:rFonts w:ascii="宋体" w:hAnsi="宋体"/>
          <w:szCs w:val="21"/>
        </w:rPr>
      </w:pPr>
      <w:r>
        <w:rPr>
          <w:rFonts w:ascii="宋体" w:hAnsi="宋体"/>
          <w:szCs w:val="21"/>
        </w:rPr>
        <w:t>void main()</w:t>
      </w:r>
    </w:p>
    <w:p w14:paraId="3D450224" w14:textId="77777777" w:rsidR="0094370B" w:rsidRDefault="00E64506">
      <w:pPr>
        <w:rPr>
          <w:rFonts w:ascii="宋体" w:hAnsi="宋体"/>
          <w:szCs w:val="21"/>
        </w:rPr>
      </w:pPr>
      <w:r>
        <w:rPr>
          <w:rFonts w:ascii="宋体" w:hAnsi="宋体"/>
          <w:szCs w:val="21"/>
        </w:rPr>
        <w:t>{</w:t>
      </w:r>
    </w:p>
    <w:p w14:paraId="1B6FE0F1" w14:textId="77777777" w:rsidR="0094370B" w:rsidRDefault="00E64506">
      <w:pPr>
        <w:rPr>
          <w:rFonts w:ascii="宋体" w:hAnsi="宋体"/>
          <w:szCs w:val="21"/>
        </w:rPr>
      </w:pPr>
      <w:r>
        <w:rPr>
          <w:rFonts w:ascii="宋体" w:hAnsi="宋体"/>
          <w:szCs w:val="21"/>
        </w:rPr>
        <w:tab/>
        <w:t>int x( 10 ), y( 7 );</w:t>
      </w:r>
    </w:p>
    <w:p w14:paraId="2E154A6E" w14:textId="77777777" w:rsidR="0094370B" w:rsidRDefault="00E64506">
      <w:pPr>
        <w:rPr>
          <w:rFonts w:ascii="宋体" w:hAnsi="宋体"/>
          <w:szCs w:val="21"/>
        </w:rPr>
      </w:pPr>
      <w:r>
        <w:rPr>
          <w:rFonts w:ascii="宋体" w:hAnsi="宋体"/>
          <w:szCs w:val="21"/>
        </w:rPr>
        <w:tab/>
        <w:t>cout&lt;&lt;"x="&lt;&lt;x&lt;&lt;"  y="&lt;&lt;y&lt;&lt;endl;</w:t>
      </w:r>
    </w:p>
    <w:p w14:paraId="01D51F61" w14:textId="77777777" w:rsidR="0094370B" w:rsidRDefault="00E64506">
      <w:pPr>
        <w:rPr>
          <w:rFonts w:ascii="宋体" w:hAnsi="宋体"/>
          <w:szCs w:val="21"/>
        </w:rPr>
      </w:pPr>
      <w:r>
        <w:rPr>
          <w:rFonts w:ascii="宋体" w:hAnsi="宋体"/>
          <w:szCs w:val="21"/>
        </w:rPr>
        <w:tab/>
        <w:t>Swap( x , y );</w:t>
      </w:r>
    </w:p>
    <w:p w14:paraId="68216F4D" w14:textId="77777777" w:rsidR="0094370B" w:rsidRDefault="00E64506">
      <w:pPr>
        <w:rPr>
          <w:rFonts w:ascii="宋体" w:hAnsi="宋体"/>
          <w:szCs w:val="21"/>
        </w:rPr>
      </w:pPr>
      <w:r>
        <w:rPr>
          <w:rFonts w:ascii="宋体" w:hAnsi="宋体"/>
          <w:szCs w:val="21"/>
        </w:rPr>
        <w:tab/>
        <w:t>cout&lt;&lt;"x="&lt;&lt;x&lt;&lt;"  y="&lt;&lt;y&lt;&lt;endl;</w:t>
      </w:r>
    </w:p>
    <w:p w14:paraId="65B7DD7A" w14:textId="77777777" w:rsidR="0094370B" w:rsidRDefault="00E64506">
      <w:pPr>
        <w:rPr>
          <w:rFonts w:ascii="宋体" w:hAnsi="宋体"/>
          <w:szCs w:val="21"/>
        </w:rPr>
      </w:pPr>
      <w:r>
        <w:rPr>
          <w:rFonts w:ascii="宋体" w:hAnsi="宋体"/>
          <w:szCs w:val="21"/>
        </w:rPr>
        <w:t>}</w:t>
      </w:r>
    </w:p>
    <w:p w14:paraId="59B86F81" w14:textId="77777777" w:rsidR="0094370B" w:rsidRDefault="0094370B">
      <w:pPr>
        <w:rPr>
          <w:rFonts w:ascii="宋体" w:hAnsi="宋体"/>
          <w:szCs w:val="21"/>
        </w:rPr>
      </w:pPr>
    </w:p>
    <w:p w14:paraId="139A8E12" w14:textId="77777777" w:rsidR="0094370B" w:rsidRDefault="00E64506">
      <w:pPr>
        <w:rPr>
          <w:rFonts w:ascii="宋体" w:hAnsi="宋体"/>
          <w:szCs w:val="21"/>
        </w:rPr>
      </w:pPr>
      <w:r>
        <w:rPr>
          <w:rFonts w:ascii="宋体" w:hAnsi="宋体"/>
          <w:szCs w:val="21"/>
        </w:rPr>
        <w:t>void Swap(int &amp; a, int &amp; b)</w:t>
      </w:r>
    </w:p>
    <w:p w14:paraId="2B48F2BA" w14:textId="77777777" w:rsidR="0094370B" w:rsidRDefault="00E64506">
      <w:pPr>
        <w:rPr>
          <w:rFonts w:ascii="宋体" w:hAnsi="宋体"/>
          <w:szCs w:val="21"/>
        </w:rPr>
      </w:pPr>
      <w:r>
        <w:rPr>
          <w:rFonts w:ascii="宋体" w:hAnsi="宋体"/>
          <w:szCs w:val="21"/>
        </w:rPr>
        <w:t>{</w:t>
      </w:r>
      <w:r>
        <w:rPr>
          <w:rFonts w:ascii="宋体" w:hAnsi="宋体"/>
          <w:szCs w:val="21"/>
        </w:rPr>
        <w:tab/>
        <w:t>int  temp;</w:t>
      </w:r>
      <w:r>
        <w:rPr>
          <w:rFonts w:ascii="宋体" w:hAnsi="宋体"/>
          <w:szCs w:val="21"/>
        </w:rPr>
        <w:tab/>
        <w:t>temp = a ;</w:t>
      </w:r>
      <w:r>
        <w:rPr>
          <w:rFonts w:ascii="宋体" w:hAnsi="宋体"/>
          <w:szCs w:val="21"/>
        </w:rPr>
        <w:tab/>
        <w:t>a=b ;</w:t>
      </w:r>
      <w:r>
        <w:rPr>
          <w:rFonts w:ascii="宋体" w:hAnsi="宋体"/>
          <w:szCs w:val="21"/>
        </w:rPr>
        <w:tab/>
        <w:t>b=temp ; }</w:t>
      </w:r>
    </w:p>
    <w:p w14:paraId="2894872A" w14:textId="77777777" w:rsidR="0094370B" w:rsidRDefault="00E64506">
      <w:pPr>
        <w:rPr>
          <w:rFonts w:ascii="宋体" w:hAnsi="宋体"/>
          <w:szCs w:val="21"/>
        </w:rPr>
      </w:pPr>
      <w:r>
        <w:rPr>
          <w:rFonts w:ascii="宋体" w:hAnsi="宋体"/>
          <w:szCs w:val="21"/>
        </w:rPr>
        <w:t>x=10  y=7</w:t>
      </w:r>
    </w:p>
    <w:p w14:paraId="65121592" w14:textId="77777777" w:rsidR="0094370B" w:rsidRDefault="00E64506">
      <w:pPr>
        <w:rPr>
          <w:rFonts w:ascii="宋体" w:hAnsi="宋体"/>
          <w:szCs w:val="21"/>
        </w:rPr>
      </w:pPr>
      <w:r>
        <w:rPr>
          <w:rFonts w:ascii="宋体" w:hAnsi="宋体"/>
          <w:szCs w:val="21"/>
        </w:rPr>
        <w:t>x=7  y=10</w:t>
      </w:r>
    </w:p>
    <w:p w14:paraId="01D26E8A" w14:textId="77777777" w:rsidR="0094370B" w:rsidRDefault="0094370B">
      <w:pPr>
        <w:rPr>
          <w:rFonts w:ascii="宋体" w:hAnsi="宋体"/>
          <w:szCs w:val="21"/>
        </w:rPr>
      </w:pPr>
    </w:p>
    <w:p w14:paraId="00E75836" w14:textId="77777777" w:rsidR="0094370B" w:rsidRDefault="00E64506">
      <w:pPr>
        <w:rPr>
          <w:rFonts w:ascii="宋体" w:hAnsi="宋体"/>
          <w:szCs w:val="21"/>
        </w:rPr>
      </w:pPr>
      <w:r>
        <w:rPr>
          <w:rFonts w:ascii="宋体" w:hAnsi="宋体" w:hint="eastAsia"/>
          <w:szCs w:val="21"/>
        </w:rPr>
        <w:t>31、#include &lt;iostream.h&gt;</w:t>
      </w:r>
    </w:p>
    <w:p w14:paraId="462FCC50" w14:textId="77777777" w:rsidR="0094370B" w:rsidRDefault="00E64506">
      <w:pPr>
        <w:rPr>
          <w:rFonts w:ascii="宋体" w:hAnsi="宋体"/>
          <w:szCs w:val="21"/>
        </w:rPr>
      </w:pPr>
      <w:r>
        <w:rPr>
          <w:rFonts w:ascii="宋体" w:hAnsi="宋体"/>
          <w:szCs w:val="21"/>
        </w:rPr>
        <w:t>class A</w:t>
      </w:r>
    </w:p>
    <w:p w14:paraId="32BDE87B" w14:textId="77777777" w:rsidR="0094370B" w:rsidRDefault="00E64506">
      <w:pPr>
        <w:rPr>
          <w:rFonts w:ascii="宋体" w:hAnsi="宋体"/>
          <w:szCs w:val="21"/>
        </w:rPr>
      </w:pPr>
      <w:r>
        <w:rPr>
          <w:rFonts w:ascii="宋体" w:hAnsi="宋体"/>
          <w:szCs w:val="21"/>
        </w:rPr>
        <w:lastRenderedPageBreak/>
        <w:t>{</w:t>
      </w:r>
    </w:p>
    <w:p w14:paraId="3A8C9219" w14:textId="77777777" w:rsidR="0094370B" w:rsidRDefault="00E64506">
      <w:pPr>
        <w:rPr>
          <w:rFonts w:ascii="宋体" w:hAnsi="宋体"/>
          <w:szCs w:val="21"/>
        </w:rPr>
      </w:pPr>
      <w:r>
        <w:rPr>
          <w:rFonts w:ascii="宋体" w:hAnsi="宋体"/>
          <w:szCs w:val="21"/>
        </w:rPr>
        <w:t>public:</w:t>
      </w:r>
    </w:p>
    <w:p w14:paraId="3DCD93A3" w14:textId="77777777" w:rsidR="0094370B" w:rsidRDefault="00E64506">
      <w:pPr>
        <w:rPr>
          <w:rFonts w:ascii="宋体" w:hAnsi="宋体"/>
          <w:szCs w:val="21"/>
        </w:rPr>
      </w:pPr>
      <w:r>
        <w:rPr>
          <w:rFonts w:ascii="宋体" w:hAnsi="宋体"/>
          <w:szCs w:val="21"/>
        </w:rPr>
        <w:tab/>
        <w:t>A();</w:t>
      </w:r>
    </w:p>
    <w:p w14:paraId="12A5A3CB" w14:textId="77777777" w:rsidR="0094370B" w:rsidRDefault="00E64506">
      <w:pPr>
        <w:rPr>
          <w:rFonts w:ascii="宋体" w:hAnsi="宋体"/>
          <w:szCs w:val="21"/>
        </w:rPr>
      </w:pPr>
      <w:r>
        <w:rPr>
          <w:rFonts w:ascii="宋体" w:hAnsi="宋体"/>
          <w:szCs w:val="21"/>
        </w:rPr>
        <w:tab/>
        <w:t>A(int i,int j);</w:t>
      </w:r>
    </w:p>
    <w:p w14:paraId="77895279" w14:textId="77777777" w:rsidR="0094370B" w:rsidRDefault="00E64506">
      <w:pPr>
        <w:rPr>
          <w:rFonts w:ascii="宋体" w:hAnsi="宋体"/>
          <w:szCs w:val="21"/>
        </w:rPr>
      </w:pPr>
      <w:r>
        <w:rPr>
          <w:rFonts w:ascii="宋体" w:hAnsi="宋体"/>
          <w:szCs w:val="21"/>
        </w:rPr>
        <w:tab/>
        <w:t>~A(){cout&lt;&lt;"Donstructor.\n";}</w:t>
      </w:r>
    </w:p>
    <w:p w14:paraId="6A2DE0D8" w14:textId="77777777" w:rsidR="0094370B" w:rsidRDefault="00E64506">
      <w:pPr>
        <w:rPr>
          <w:rFonts w:ascii="宋体" w:hAnsi="宋体"/>
          <w:szCs w:val="21"/>
        </w:rPr>
      </w:pPr>
      <w:r>
        <w:rPr>
          <w:rFonts w:ascii="宋体" w:hAnsi="宋体"/>
          <w:szCs w:val="21"/>
        </w:rPr>
        <w:tab/>
        <w:t>void print();</w:t>
      </w:r>
    </w:p>
    <w:p w14:paraId="7D17A617" w14:textId="77777777" w:rsidR="0094370B" w:rsidRDefault="00E64506">
      <w:pPr>
        <w:rPr>
          <w:rFonts w:ascii="宋体" w:hAnsi="宋体"/>
          <w:szCs w:val="21"/>
        </w:rPr>
      </w:pPr>
      <w:r>
        <w:rPr>
          <w:rFonts w:ascii="宋体" w:hAnsi="宋体"/>
          <w:szCs w:val="21"/>
        </w:rPr>
        <w:t>private:</w:t>
      </w:r>
    </w:p>
    <w:p w14:paraId="0F4BC894" w14:textId="77777777" w:rsidR="0094370B" w:rsidRDefault="00E64506">
      <w:pPr>
        <w:rPr>
          <w:rFonts w:ascii="宋体" w:hAnsi="宋体"/>
          <w:szCs w:val="21"/>
        </w:rPr>
      </w:pPr>
      <w:r>
        <w:rPr>
          <w:rFonts w:ascii="宋体" w:hAnsi="宋体"/>
          <w:szCs w:val="21"/>
        </w:rPr>
        <w:tab/>
        <w:t>int a,b;</w:t>
      </w:r>
    </w:p>
    <w:p w14:paraId="695A91EE" w14:textId="77777777" w:rsidR="0094370B" w:rsidRDefault="00E64506">
      <w:pPr>
        <w:rPr>
          <w:rFonts w:ascii="宋体" w:hAnsi="宋体"/>
          <w:szCs w:val="21"/>
        </w:rPr>
      </w:pPr>
      <w:r>
        <w:rPr>
          <w:rFonts w:ascii="宋体" w:hAnsi="宋体"/>
          <w:szCs w:val="21"/>
        </w:rPr>
        <w:t>};</w:t>
      </w:r>
    </w:p>
    <w:p w14:paraId="529D5231" w14:textId="77777777" w:rsidR="0094370B" w:rsidRDefault="00E64506">
      <w:pPr>
        <w:rPr>
          <w:rFonts w:ascii="宋体" w:hAnsi="宋体"/>
          <w:szCs w:val="21"/>
        </w:rPr>
      </w:pPr>
      <w:r>
        <w:rPr>
          <w:rFonts w:ascii="宋体" w:hAnsi="宋体"/>
          <w:szCs w:val="21"/>
        </w:rPr>
        <w:t>A::A()</w:t>
      </w:r>
    </w:p>
    <w:p w14:paraId="78670FDE" w14:textId="77777777" w:rsidR="0094370B" w:rsidRDefault="00E64506">
      <w:pPr>
        <w:rPr>
          <w:rFonts w:ascii="宋体" w:hAnsi="宋体"/>
          <w:szCs w:val="21"/>
        </w:rPr>
      </w:pPr>
      <w:r>
        <w:rPr>
          <w:rFonts w:ascii="宋体" w:hAnsi="宋体"/>
          <w:szCs w:val="21"/>
        </w:rPr>
        <w:t>{</w:t>
      </w:r>
      <w:r>
        <w:rPr>
          <w:rFonts w:ascii="宋体" w:hAnsi="宋体"/>
          <w:szCs w:val="21"/>
        </w:rPr>
        <w:tab/>
        <w:t>a=b=10;cout&lt;&lt;"Default constructor.\n";}</w:t>
      </w:r>
    </w:p>
    <w:p w14:paraId="24D8B155" w14:textId="77777777" w:rsidR="0094370B" w:rsidRDefault="00E64506">
      <w:pPr>
        <w:rPr>
          <w:rFonts w:ascii="宋体" w:hAnsi="宋体"/>
          <w:szCs w:val="21"/>
        </w:rPr>
      </w:pPr>
      <w:r>
        <w:rPr>
          <w:rFonts w:ascii="宋体" w:hAnsi="宋体"/>
          <w:szCs w:val="21"/>
        </w:rPr>
        <w:t>A::A(int i,int j)</w:t>
      </w:r>
    </w:p>
    <w:p w14:paraId="2817E31F" w14:textId="77777777" w:rsidR="0094370B" w:rsidRDefault="00E64506">
      <w:pPr>
        <w:rPr>
          <w:rFonts w:ascii="宋体" w:hAnsi="宋体"/>
          <w:szCs w:val="21"/>
        </w:rPr>
      </w:pPr>
      <w:r>
        <w:rPr>
          <w:rFonts w:ascii="宋体" w:hAnsi="宋体"/>
          <w:szCs w:val="21"/>
        </w:rPr>
        <w:t>{ a=i,b=j;cout&lt;&lt;"Constructor.\n";}</w:t>
      </w:r>
    </w:p>
    <w:p w14:paraId="3770DC8D" w14:textId="77777777" w:rsidR="0094370B" w:rsidRDefault="00E64506">
      <w:pPr>
        <w:rPr>
          <w:rFonts w:ascii="宋体" w:hAnsi="宋体"/>
          <w:szCs w:val="21"/>
        </w:rPr>
      </w:pPr>
      <w:r>
        <w:rPr>
          <w:rFonts w:ascii="宋体" w:hAnsi="宋体"/>
          <w:szCs w:val="21"/>
        </w:rPr>
        <w:t>void A::print()</w:t>
      </w:r>
    </w:p>
    <w:p w14:paraId="7FC9E137" w14:textId="77777777" w:rsidR="0094370B" w:rsidRDefault="00E64506">
      <w:pPr>
        <w:rPr>
          <w:rFonts w:ascii="宋体" w:hAnsi="宋体"/>
          <w:szCs w:val="21"/>
        </w:rPr>
      </w:pPr>
      <w:r>
        <w:rPr>
          <w:rFonts w:ascii="宋体" w:hAnsi="宋体"/>
          <w:szCs w:val="21"/>
        </w:rPr>
        <w:t>{cout&lt;&lt;"a="&lt;&lt;a&lt;&lt;",b="&lt;&lt;b&lt;&lt;endl;}</w:t>
      </w:r>
    </w:p>
    <w:p w14:paraId="7ED1EC91" w14:textId="77777777" w:rsidR="0094370B" w:rsidRDefault="00E64506">
      <w:pPr>
        <w:rPr>
          <w:rFonts w:ascii="宋体" w:hAnsi="宋体"/>
          <w:szCs w:val="21"/>
        </w:rPr>
      </w:pPr>
      <w:r>
        <w:rPr>
          <w:rFonts w:ascii="宋体" w:hAnsi="宋体"/>
          <w:szCs w:val="21"/>
        </w:rPr>
        <w:t>void main()</w:t>
      </w:r>
    </w:p>
    <w:p w14:paraId="566D84F7" w14:textId="77777777" w:rsidR="0094370B" w:rsidRDefault="00E64506">
      <w:pPr>
        <w:rPr>
          <w:rFonts w:ascii="宋体" w:hAnsi="宋体"/>
          <w:szCs w:val="21"/>
        </w:rPr>
      </w:pPr>
      <w:r>
        <w:rPr>
          <w:rFonts w:ascii="宋体" w:hAnsi="宋体"/>
          <w:szCs w:val="21"/>
        </w:rPr>
        <w:t>{</w:t>
      </w:r>
    </w:p>
    <w:p w14:paraId="4292CF2C" w14:textId="77777777" w:rsidR="0094370B" w:rsidRDefault="00E64506">
      <w:pPr>
        <w:rPr>
          <w:rFonts w:ascii="宋体" w:hAnsi="宋体"/>
          <w:szCs w:val="21"/>
        </w:rPr>
      </w:pPr>
      <w:r>
        <w:rPr>
          <w:rFonts w:ascii="宋体" w:hAnsi="宋体"/>
          <w:szCs w:val="21"/>
        </w:rPr>
        <w:lastRenderedPageBreak/>
        <w:tab/>
        <w:t>A m,n(15,18);</w:t>
      </w:r>
    </w:p>
    <w:p w14:paraId="1522A3DA" w14:textId="77777777" w:rsidR="0094370B" w:rsidRDefault="00E64506">
      <w:pPr>
        <w:rPr>
          <w:rFonts w:ascii="宋体" w:hAnsi="宋体"/>
          <w:szCs w:val="21"/>
        </w:rPr>
      </w:pPr>
      <w:r>
        <w:rPr>
          <w:rFonts w:ascii="宋体" w:hAnsi="宋体"/>
          <w:szCs w:val="21"/>
        </w:rPr>
        <w:tab/>
        <w:t>m.print();</w:t>
      </w:r>
    </w:p>
    <w:p w14:paraId="6CF4A601" w14:textId="77777777" w:rsidR="0094370B" w:rsidRDefault="00E64506">
      <w:pPr>
        <w:rPr>
          <w:rFonts w:ascii="宋体" w:hAnsi="宋体"/>
          <w:szCs w:val="21"/>
        </w:rPr>
      </w:pPr>
      <w:r>
        <w:rPr>
          <w:rFonts w:ascii="宋体" w:hAnsi="宋体"/>
          <w:szCs w:val="21"/>
        </w:rPr>
        <w:tab/>
        <w:t>n.print();</w:t>
      </w:r>
    </w:p>
    <w:p w14:paraId="00915CF8" w14:textId="77777777" w:rsidR="0094370B" w:rsidRDefault="00E64506">
      <w:pPr>
        <w:rPr>
          <w:rFonts w:ascii="宋体" w:hAnsi="宋体"/>
          <w:szCs w:val="21"/>
        </w:rPr>
      </w:pPr>
      <w:r>
        <w:rPr>
          <w:rFonts w:ascii="宋体" w:hAnsi="宋体"/>
          <w:szCs w:val="21"/>
        </w:rPr>
        <w:t>}</w:t>
      </w:r>
    </w:p>
    <w:p w14:paraId="63A83915" w14:textId="77777777" w:rsidR="0094370B" w:rsidRDefault="00E64506">
      <w:pPr>
        <w:rPr>
          <w:rFonts w:ascii="宋体" w:hAnsi="宋体"/>
          <w:szCs w:val="21"/>
        </w:rPr>
      </w:pPr>
      <w:r>
        <w:rPr>
          <w:rFonts w:ascii="宋体" w:hAnsi="宋体"/>
          <w:szCs w:val="21"/>
        </w:rPr>
        <w:t>Default constructor.</w:t>
      </w:r>
    </w:p>
    <w:p w14:paraId="47A2D42A" w14:textId="77777777" w:rsidR="0094370B" w:rsidRDefault="00E64506">
      <w:pPr>
        <w:rPr>
          <w:rFonts w:ascii="宋体" w:hAnsi="宋体"/>
          <w:szCs w:val="21"/>
        </w:rPr>
      </w:pPr>
      <w:r>
        <w:rPr>
          <w:rFonts w:ascii="宋体" w:hAnsi="宋体"/>
          <w:szCs w:val="21"/>
        </w:rPr>
        <w:t>Constructor.</w:t>
      </w:r>
    </w:p>
    <w:p w14:paraId="4CB22606" w14:textId="77777777" w:rsidR="0094370B" w:rsidRDefault="00E64506">
      <w:pPr>
        <w:rPr>
          <w:rFonts w:ascii="宋体" w:hAnsi="宋体"/>
          <w:szCs w:val="21"/>
        </w:rPr>
      </w:pPr>
      <w:r>
        <w:rPr>
          <w:rFonts w:ascii="宋体" w:hAnsi="宋体"/>
          <w:szCs w:val="21"/>
        </w:rPr>
        <w:t>a=10,b=10</w:t>
      </w:r>
    </w:p>
    <w:p w14:paraId="69699B0E" w14:textId="77777777" w:rsidR="0094370B" w:rsidRDefault="00E64506">
      <w:pPr>
        <w:rPr>
          <w:rFonts w:ascii="宋体" w:hAnsi="宋体"/>
          <w:szCs w:val="21"/>
        </w:rPr>
      </w:pPr>
      <w:r>
        <w:rPr>
          <w:rFonts w:ascii="宋体" w:hAnsi="宋体"/>
          <w:szCs w:val="21"/>
        </w:rPr>
        <w:t>a=15,b=18</w:t>
      </w:r>
    </w:p>
    <w:p w14:paraId="136E50FD" w14:textId="77777777" w:rsidR="0094370B" w:rsidRDefault="00E64506">
      <w:pPr>
        <w:rPr>
          <w:rFonts w:ascii="宋体" w:hAnsi="宋体"/>
          <w:szCs w:val="21"/>
        </w:rPr>
      </w:pPr>
      <w:r>
        <w:rPr>
          <w:rFonts w:ascii="宋体" w:hAnsi="宋体"/>
          <w:szCs w:val="21"/>
        </w:rPr>
        <w:t>Donstructor.</w:t>
      </w:r>
    </w:p>
    <w:p w14:paraId="0A25B8C7" w14:textId="77777777" w:rsidR="0094370B" w:rsidRDefault="00E64506">
      <w:pPr>
        <w:rPr>
          <w:rFonts w:ascii="宋体" w:hAnsi="宋体"/>
          <w:szCs w:val="21"/>
        </w:rPr>
      </w:pPr>
      <w:r>
        <w:rPr>
          <w:rFonts w:ascii="宋体" w:hAnsi="宋体"/>
          <w:szCs w:val="21"/>
        </w:rPr>
        <w:t>Donstructor</w:t>
      </w:r>
      <w:r>
        <w:rPr>
          <w:rFonts w:ascii="宋体" w:hAnsi="宋体"/>
          <w:szCs w:val="21"/>
        </w:rPr>
        <w:br/>
      </w:r>
      <w:r>
        <w:rPr>
          <w:rFonts w:ascii="宋体" w:hAnsi="宋体" w:hint="eastAsia"/>
          <w:szCs w:val="21"/>
        </w:rPr>
        <w:t>32、</w:t>
      </w:r>
      <w:r>
        <w:rPr>
          <w:rFonts w:ascii="宋体" w:hAnsi="宋体"/>
          <w:szCs w:val="21"/>
        </w:rPr>
        <w:t xml:space="preserve">// program 1_2.cpp </w:t>
      </w:r>
      <w:r>
        <w:rPr>
          <w:rFonts w:ascii="宋体" w:hAnsi="宋体"/>
          <w:szCs w:val="21"/>
        </w:rPr>
        <w:br/>
        <w:t xml:space="preserve">#include&lt;iostream.h&gt; </w:t>
      </w:r>
      <w:r>
        <w:rPr>
          <w:rFonts w:ascii="宋体" w:hAnsi="宋体"/>
          <w:szCs w:val="21"/>
        </w:rPr>
        <w:br/>
        <w:t xml:space="preserve">void main() </w:t>
      </w:r>
      <w:r>
        <w:rPr>
          <w:rFonts w:ascii="宋体" w:hAnsi="宋体"/>
          <w:szCs w:val="21"/>
        </w:rPr>
        <w:br/>
        <w:t xml:space="preserve">{ </w:t>
      </w:r>
      <w:r>
        <w:rPr>
          <w:rFonts w:ascii="宋体" w:hAnsi="宋体"/>
          <w:szCs w:val="21"/>
        </w:rPr>
        <w:br/>
        <w:t xml:space="preserve">int a,b,sum; </w:t>
      </w:r>
      <w:r>
        <w:rPr>
          <w:rFonts w:ascii="宋体" w:hAnsi="宋体"/>
          <w:szCs w:val="21"/>
        </w:rPr>
        <w:br/>
        <w:t xml:space="preserve">a=43; // </w:t>
      </w:r>
      <w:r>
        <w:rPr>
          <w:rFonts w:ascii="宋体" w:hAnsi="宋体"/>
          <w:szCs w:val="21"/>
        </w:rPr>
        <w:br/>
        <w:t xml:space="preserve">b=37; </w:t>
      </w:r>
      <w:r>
        <w:rPr>
          <w:rFonts w:ascii="宋体" w:hAnsi="宋体"/>
          <w:szCs w:val="21"/>
        </w:rPr>
        <w:br/>
      </w:r>
      <w:r>
        <w:rPr>
          <w:rFonts w:ascii="宋体" w:hAnsi="宋体"/>
          <w:szCs w:val="21"/>
        </w:rPr>
        <w:lastRenderedPageBreak/>
        <w:t xml:space="preserve">sum=a+b; </w:t>
      </w:r>
      <w:r>
        <w:rPr>
          <w:rFonts w:ascii="宋体" w:hAnsi="宋体"/>
          <w:szCs w:val="21"/>
        </w:rPr>
        <w:br/>
        <w:t xml:space="preserve">cout&lt;&lt;"The sum is"&lt;&lt;sum; </w:t>
      </w:r>
      <w:r>
        <w:rPr>
          <w:rFonts w:ascii="宋体" w:hAnsi="宋体"/>
          <w:szCs w:val="21"/>
        </w:rPr>
        <w:br/>
        <w:t xml:space="preserve">cout&lt;&lt;endl; // endl </w:t>
      </w:r>
      <w:r>
        <w:rPr>
          <w:rFonts w:ascii="宋体" w:hAnsi="宋体"/>
          <w:szCs w:val="21"/>
        </w:rPr>
        <w:br/>
        <w:t xml:space="preserve">} </w:t>
      </w:r>
      <w:r>
        <w:rPr>
          <w:rFonts w:ascii="宋体" w:hAnsi="宋体"/>
          <w:szCs w:val="21"/>
        </w:rPr>
        <w:br/>
        <w:t>The sum is80</w:t>
      </w:r>
    </w:p>
    <w:p w14:paraId="642E6CFA" w14:textId="77777777" w:rsidR="0094370B" w:rsidRDefault="0094370B">
      <w:pPr>
        <w:rPr>
          <w:rFonts w:ascii="宋体" w:hAnsi="宋体"/>
          <w:szCs w:val="21"/>
        </w:rPr>
      </w:pPr>
    </w:p>
    <w:p w14:paraId="6417A5FC" w14:textId="77777777" w:rsidR="0094370B" w:rsidRDefault="00E64506">
      <w:pPr>
        <w:rPr>
          <w:rFonts w:ascii="宋体" w:hAnsi="宋体"/>
          <w:szCs w:val="21"/>
        </w:rPr>
      </w:pPr>
      <w:r>
        <w:rPr>
          <w:rFonts w:ascii="宋体" w:hAnsi="宋体" w:hint="eastAsia"/>
          <w:szCs w:val="21"/>
        </w:rPr>
        <w:t>33、</w:t>
      </w: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n; </w:t>
      </w:r>
      <w:r>
        <w:rPr>
          <w:rFonts w:ascii="宋体" w:hAnsi="宋体"/>
          <w:szCs w:val="21"/>
        </w:rPr>
        <w:br/>
        <w:t xml:space="preserve">static int sum; </w:t>
      </w:r>
      <w:r>
        <w:rPr>
          <w:rFonts w:ascii="宋体" w:hAnsi="宋体"/>
          <w:szCs w:val="21"/>
        </w:rPr>
        <w:br/>
        <w:t xml:space="preserve">public: </w:t>
      </w:r>
      <w:r>
        <w:rPr>
          <w:rFonts w:ascii="宋体" w:hAnsi="宋体"/>
          <w:szCs w:val="21"/>
        </w:rPr>
        <w:br/>
        <w:t xml:space="preserve">Sample(int x){n=x;} </w:t>
      </w:r>
      <w:r>
        <w:rPr>
          <w:rFonts w:ascii="宋体" w:hAnsi="宋体"/>
          <w:szCs w:val="21"/>
        </w:rPr>
        <w:br/>
        <w:t xml:space="preserve">void add(){sum+=n;} </w:t>
      </w:r>
      <w:r>
        <w:rPr>
          <w:rFonts w:ascii="宋体" w:hAnsi="宋体"/>
          <w:szCs w:val="21"/>
        </w:rPr>
        <w:br/>
        <w:t xml:space="preserve">void disp() </w:t>
      </w:r>
      <w:r>
        <w:rPr>
          <w:rFonts w:ascii="宋体" w:hAnsi="宋体"/>
          <w:szCs w:val="21"/>
        </w:rPr>
        <w:br/>
        <w:t xml:space="preserve">{ </w:t>
      </w:r>
      <w:r>
        <w:rPr>
          <w:rFonts w:ascii="宋体" w:hAnsi="宋体"/>
          <w:szCs w:val="21"/>
        </w:rPr>
        <w:br/>
        <w:t xml:space="preserve">cout&lt;&lt;"n="&lt;&lt;n&lt;&lt;",sum="&lt;&lt;sum&lt;&lt;endl; </w:t>
      </w:r>
      <w:r>
        <w:rPr>
          <w:rFonts w:ascii="宋体" w:hAnsi="宋体"/>
          <w:szCs w:val="21"/>
        </w:rPr>
        <w:br/>
      </w:r>
      <w:r>
        <w:rPr>
          <w:rFonts w:ascii="宋体" w:hAnsi="宋体"/>
          <w:szCs w:val="21"/>
        </w:rPr>
        <w:lastRenderedPageBreak/>
        <w:t xml:space="preserve">} </w:t>
      </w:r>
      <w:r>
        <w:rPr>
          <w:rFonts w:ascii="宋体" w:hAnsi="宋体"/>
          <w:szCs w:val="21"/>
        </w:rPr>
        <w:br/>
        <w:t xml:space="preserve">}; </w:t>
      </w:r>
      <w:r>
        <w:rPr>
          <w:rFonts w:ascii="宋体" w:hAnsi="宋体"/>
          <w:szCs w:val="21"/>
        </w:rPr>
        <w:br/>
        <w:t xml:space="preserve">int Sample::sum=0; </w:t>
      </w:r>
      <w:r>
        <w:rPr>
          <w:rFonts w:ascii="宋体" w:hAnsi="宋体"/>
          <w:szCs w:val="21"/>
        </w:rPr>
        <w:br/>
        <w:t xml:space="preserve">void main() </w:t>
      </w:r>
      <w:r>
        <w:rPr>
          <w:rFonts w:ascii="宋体" w:hAnsi="宋体"/>
          <w:szCs w:val="21"/>
        </w:rPr>
        <w:br/>
        <w:t xml:space="preserve">{ </w:t>
      </w:r>
      <w:r>
        <w:rPr>
          <w:rFonts w:ascii="宋体" w:hAnsi="宋体"/>
          <w:szCs w:val="21"/>
        </w:rPr>
        <w:br/>
        <w:t xml:space="preserve">Sample a(2),b(3),c(5); </w:t>
      </w:r>
      <w:r>
        <w:rPr>
          <w:rFonts w:ascii="宋体" w:hAnsi="宋体"/>
          <w:szCs w:val="21"/>
        </w:rPr>
        <w:br/>
        <w:t xml:space="preserve">a.add(); </w:t>
      </w:r>
      <w:r>
        <w:rPr>
          <w:rFonts w:ascii="宋体" w:hAnsi="宋体"/>
          <w:szCs w:val="21"/>
        </w:rPr>
        <w:br/>
        <w:t xml:space="preserve">a.disp(); </w:t>
      </w:r>
      <w:r>
        <w:rPr>
          <w:rFonts w:ascii="宋体" w:hAnsi="宋体"/>
          <w:szCs w:val="21"/>
        </w:rPr>
        <w:br/>
        <w:t xml:space="preserve">b.add(); </w:t>
      </w:r>
      <w:r>
        <w:rPr>
          <w:rFonts w:ascii="宋体" w:hAnsi="宋体"/>
          <w:szCs w:val="21"/>
        </w:rPr>
        <w:br/>
        <w:t xml:space="preserve">b.disp(); </w:t>
      </w:r>
      <w:r>
        <w:rPr>
          <w:rFonts w:ascii="宋体" w:hAnsi="宋体"/>
          <w:szCs w:val="21"/>
        </w:rPr>
        <w:br/>
        <w:t xml:space="preserve">c.add(); </w:t>
      </w:r>
      <w:r>
        <w:rPr>
          <w:rFonts w:ascii="宋体" w:hAnsi="宋体"/>
          <w:szCs w:val="21"/>
        </w:rPr>
        <w:br/>
        <w:t xml:space="preserve">c.disp(); </w:t>
      </w:r>
      <w:r>
        <w:rPr>
          <w:rFonts w:ascii="宋体" w:hAnsi="宋体"/>
          <w:szCs w:val="21"/>
        </w:rPr>
        <w:br/>
        <w:t>}</w:t>
      </w:r>
    </w:p>
    <w:p w14:paraId="7A47955A" w14:textId="77777777" w:rsidR="0094370B" w:rsidRDefault="00E64506">
      <w:pPr>
        <w:rPr>
          <w:rFonts w:ascii="宋体" w:hAnsi="宋体"/>
          <w:szCs w:val="21"/>
        </w:rPr>
      </w:pPr>
      <w:r>
        <w:rPr>
          <w:rFonts w:ascii="宋体" w:hAnsi="宋体"/>
          <w:szCs w:val="21"/>
        </w:rPr>
        <w:t>n=2,sum=2</w:t>
      </w:r>
    </w:p>
    <w:p w14:paraId="2739919C" w14:textId="77777777" w:rsidR="0094370B" w:rsidRDefault="00E64506">
      <w:pPr>
        <w:rPr>
          <w:rFonts w:ascii="宋体" w:hAnsi="宋体"/>
          <w:szCs w:val="21"/>
        </w:rPr>
      </w:pPr>
      <w:r>
        <w:rPr>
          <w:rFonts w:ascii="宋体" w:hAnsi="宋体"/>
          <w:szCs w:val="21"/>
        </w:rPr>
        <w:t>n=3,sum=5</w:t>
      </w:r>
    </w:p>
    <w:p w14:paraId="6693E782" w14:textId="77777777" w:rsidR="0094370B" w:rsidRDefault="00E64506">
      <w:pPr>
        <w:rPr>
          <w:rFonts w:ascii="宋体" w:hAnsi="宋体"/>
          <w:szCs w:val="21"/>
        </w:rPr>
      </w:pPr>
      <w:r>
        <w:rPr>
          <w:rFonts w:ascii="宋体" w:hAnsi="宋体"/>
          <w:szCs w:val="21"/>
        </w:rPr>
        <w:t>n=5,sum=10</w:t>
      </w:r>
    </w:p>
    <w:p w14:paraId="53255E43" w14:textId="77777777" w:rsidR="0094370B" w:rsidRDefault="0094370B">
      <w:pPr>
        <w:rPr>
          <w:rFonts w:ascii="宋体" w:hAnsi="宋体"/>
          <w:szCs w:val="21"/>
        </w:rPr>
      </w:pPr>
    </w:p>
    <w:p w14:paraId="5B9E09BA" w14:textId="77777777" w:rsidR="0094370B" w:rsidRDefault="00E64506">
      <w:pPr>
        <w:rPr>
          <w:rFonts w:ascii="宋体" w:hAnsi="宋体"/>
          <w:szCs w:val="21"/>
        </w:rPr>
      </w:pPr>
      <w:r>
        <w:rPr>
          <w:rFonts w:ascii="宋体" w:hAnsi="宋体" w:hint="eastAsia"/>
          <w:szCs w:val="21"/>
        </w:rPr>
        <w:lastRenderedPageBreak/>
        <w:t>34、</w:t>
      </w: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x; </w:t>
      </w:r>
      <w:r>
        <w:rPr>
          <w:rFonts w:ascii="宋体" w:hAnsi="宋体"/>
          <w:szCs w:val="21"/>
        </w:rPr>
        <w:br/>
        <w:t xml:space="preserve">public: </w:t>
      </w:r>
      <w:r>
        <w:rPr>
          <w:rFonts w:ascii="宋体" w:hAnsi="宋体"/>
          <w:szCs w:val="21"/>
        </w:rPr>
        <w:br/>
        <w:t xml:space="preserve">Sample(){}; </w:t>
      </w:r>
      <w:r>
        <w:rPr>
          <w:rFonts w:ascii="宋体" w:hAnsi="宋体"/>
          <w:szCs w:val="21"/>
        </w:rPr>
        <w:br/>
        <w:t xml:space="preserve">Sample(int a){x=a;} </w:t>
      </w:r>
      <w:r>
        <w:rPr>
          <w:rFonts w:ascii="宋体" w:hAnsi="宋体"/>
          <w:szCs w:val="21"/>
        </w:rPr>
        <w:br/>
        <w:t xml:space="preserve">Sample(Sample &amp;a){x=a.x++ +10;} </w:t>
      </w:r>
      <w:r>
        <w:rPr>
          <w:rFonts w:ascii="宋体" w:hAnsi="宋体"/>
          <w:szCs w:val="21"/>
        </w:rPr>
        <w:br/>
        <w:t xml:space="preserve">void disp(){cout&lt;&lt;"x="&lt;&lt;x&lt;&lt;endl;} </w:t>
      </w:r>
      <w:r>
        <w:rPr>
          <w:rFonts w:ascii="宋体" w:hAnsi="宋体"/>
          <w:szCs w:val="21"/>
        </w:rPr>
        <w:br/>
        <w:t xml:space="preserve">}; </w:t>
      </w:r>
      <w:r>
        <w:rPr>
          <w:rFonts w:ascii="宋体" w:hAnsi="宋体"/>
          <w:szCs w:val="21"/>
        </w:rPr>
        <w:br/>
        <w:t xml:space="preserve">void main() </w:t>
      </w:r>
      <w:r>
        <w:rPr>
          <w:rFonts w:ascii="宋体" w:hAnsi="宋体"/>
          <w:szCs w:val="21"/>
        </w:rPr>
        <w:br/>
        <w:t xml:space="preserve">{ </w:t>
      </w:r>
      <w:r>
        <w:rPr>
          <w:rFonts w:ascii="宋体" w:hAnsi="宋体"/>
          <w:szCs w:val="21"/>
        </w:rPr>
        <w:br/>
        <w:t xml:space="preserve">Sample s1(2),s2(s1); </w:t>
      </w:r>
      <w:r>
        <w:rPr>
          <w:rFonts w:ascii="宋体" w:hAnsi="宋体"/>
          <w:szCs w:val="21"/>
        </w:rPr>
        <w:br/>
        <w:t xml:space="preserve">s1.disp(); </w:t>
      </w:r>
      <w:r>
        <w:rPr>
          <w:rFonts w:ascii="宋体" w:hAnsi="宋体"/>
          <w:szCs w:val="21"/>
        </w:rPr>
        <w:br/>
        <w:t xml:space="preserve">s2.disp(); </w:t>
      </w:r>
      <w:r>
        <w:rPr>
          <w:rFonts w:ascii="宋体" w:hAnsi="宋体"/>
          <w:szCs w:val="21"/>
        </w:rPr>
        <w:br/>
        <w:t xml:space="preserve">} </w:t>
      </w:r>
      <w:r>
        <w:rPr>
          <w:rFonts w:ascii="宋体" w:hAnsi="宋体"/>
          <w:szCs w:val="21"/>
        </w:rPr>
        <w:br/>
        <w:t>x=3</w:t>
      </w:r>
    </w:p>
    <w:p w14:paraId="58E81928" w14:textId="77777777" w:rsidR="0094370B" w:rsidRDefault="00E64506">
      <w:pPr>
        <w:rPr>
          <w:rFonts w:ascii="宋体" w:hAnsi="宋体"/>
          <w:szCs w:val="21"/>
        </w:rPr>
      </w:pPr>
      <w:r>
        <w:rPr>
          <w:rFonts w:ascii="宋体" w:hAnsi="宋体"/>
          <w:szCs w:val="21"/>
        </w:rPr>
        <w:lastRenderedPageBreak/>
        <w:t>x=12</w:t>
      </w:r>
    </w:p>
    <w:p w14:paraId="5B1A05A5" w14:textId="77777777" w:rsidR="0094370B" w:rsidRDefault="0094370B">
      <w:pPr>
        <w:rPr>
          <w:rFonts w:ascii="宋体" w:hAnsi="宋体"/>
          <w:szCs w:val="21"/>
        </w:rPr>
      </w:pPr>
    </w:p>
    <w:p w14:paraId="10577D49" w14:textId="77777777" w:rsidR="0094370B" w:rsidRDefault="00E64506">
      <w:pPr>
        <w:rPr>
          <w:rFonts w:ascii="宋体" w:hAnsi="宋体"/>
          <w:szCs w:val="21"/>
        </w:rPr>
      </w:pPr>
      <w:r>
        <w:rPr>
          <w:rFonts w:ascii="宋体" w:hAnsi="宋体" w:hint="eastAsia"/>
          <w:szCs w:val="21"/>
        </w:rPr>
        <w:t>35、</w:t>
      </w:r>
      <w:r>
        <w:rPr>
          <w:rFonts w:ascii="宋体" w:hAnsi="宋体"/>
          <w:szCs w:val="21"/>
        </w:rPr>
        <w:t xml:space="preserve"> #include &lt;iostream.h&gt; </w:t>
      </w:r>
      <w:r>
        <w:rPr>
          <w:rFonts w:ascii="宋体" w:hAnsi="宋体"/>
          <w:szCs w:val="21"/>
        </w:rPr>
        <w:br/>
        <w:t xml:space="preserve">class A </w:t>
      </w:r>
      <w:r>
        <w:rPr>
          <w:rFonts w:ascii="宋体" w:hAnsi="宋体"/>
          <w:szCs w:val="21"/>
        </w:rPr>
        <w:br/>
        <w:t xml:space="preserve">{ </w:t>
      </w:r>
      <w:r>
        <w:rPr>
          <w:rFonts w:ascii="宋体" w:hAnsi="宋体"/>
          <w:szCs w:val="21"/>
        </w:rPr>
        <w:br/>
        <w:t xml:space="preserve">public: </w:t>
      </w:r>
      <w:r>
        <w:rPr>
          <w:rFonts w:ascii="宋体" w:hAnsi="宋体"/>
          <w:szCs w:val="21"/>
        </w:rPr>
        <w:br/>
        <w:t xml:space="preserve">A(char *s) { cout &lt;&lt; s &lt;&lt; endl; } </w:t>
      </w:r>
      <w:r>
        <w:rPr>
          <w:rFonts w:ascii="宋体" w:hAnsi="宋体"/>
          <w:szCs w:val="21"/>
        </w:rPr>
        <w:br/>
        <w:t xml:space="preserve">~A() {} </w:t>
      </w:r>
      <w:r>
        <w:rPr>
          <w:rFonts w:ascii="宋体" w:hAnsi="宋体"/>
          <w:szCs w:val="21"/>
        </w:rPr>
        <w:br/>
        <w:t xml:space="preserve">}; </w:t>
      </w:r>
      <w:r>
        <w:rPr>
          <w:rFonts w:ascii="宋体" w:hAnsi="宋体"/>
          <w:szCs w:val="21"/>
        </w:rPr>
        <w:br/>
        <w:t xml:space="preserve">class B:public A </w:t>
      </w:r>
      <w:r>
        <w:rPr>
          <w:rFonts w:ascii="宋体" w:hAnsi="宋体"/>
          <w:szCs w:val="21"/>
        </w:rPr>
        <w:br/>
        <w:t xml:space="preserve">{ </w:t>
      </w:r>
      <w:r>
        <w:rPr>
          <w:rFonts w:ascii="宋体" w:hAnsi="宋体"/>
          <w:szCs w:val="21"/>
        </w:rPr>
        <w:br/>
        <w:t xml:space="preserve">public: </w:t>
      </w:r>
      <w:r>
        <w:rPr>
          <w:rFonts w:ascii="宋体" w:hAnsi="宋体"/>
          <w:szCs w:val="21"/>
        </w:rPr>
        <w:br/>
        <w:t xml:space="preserve">B(char *sl,char *s2) :A(sl) </w:t>
      </w:r>
      <w:r>
        <w:rPr>
          <w:rFonts w:ascii="宋体" w:hAnsi="宋体"/>
          <w:szCs w:val="21"/>
        </w:rPr>
        <w:br/>
        <w:t xml:space="preserve">{ </w:t>
      </w:r>
      <w:r>
        <w:rPr>
          <w:rFonts w:ascii="宋体" w:hAnsi="宋体"/>
          <w:szCs w:val="21"/>
        </w:rPr>
        <w:br/>
        <w:t xml:space="preserve">cout &lt;&lt; s2 &lt;&lt; endl; </w:t>
      </w:r>
      <w:r>
        <w:rPr>
          <w:rFonts w:ascii="宋体" w:hAnsi="宋体"/>
          <w:szCs w:val="21"/>
        </w:rPr>
        <w:br/>
        <w:t xml:space="preserve">} </w:t>
      </w:r>
      <w:r>
        <w:rPr>
          <w:rFonts w:ascii="宋体" w:hAnsi="宋体"/>
          <w:szCs w:val="21"/>
        </w:rPr>
        <w:br/>
        <w:t xml:space="preserve">}; </w:t>
      </w:r>
      <w:r>
        <w:rPr>
          <w:rFonts w:ascii="宋体" w:hAnsi="宋体"/>
          <w:szCs w:val="21"/>
        </w:rPr>
        <w:br/>
      </w:r>
      <w:r>
        <w:rPr>
          <w:rFonts w:ascii="宋体" w:hAnsi="宋体"/>
          <w:szCs w:val="21"/>
        </w:rPr>
        <w:lastRenderedPageBreak/>
        <w:t xml:space="preserve">class C:public A </w:t>
      </w:r>
      <w:r>
        <w:rPr>
          <w:rFonts w:ascii="宋体" w:hAnsi="宋体"/>
          <w:szCs w:val="21"/>
        </w:rPr>
        <w:br/>
        <w:t xml:space="preserve">{ </w:t>
      </w:r>
      <w:r>
        <w:rPr>
          <w:rFonts w:ascii="宋体" w:hAnsi="宋体"/>
          <w:szCs w:val="21"/>
        </w:rPr>
        <w:br/>
        <w:t xml:space="preserve">public: </w:t>
      </w:r>
      <w:r>
        <w:rPr>
          <w:rFonts w:ascii="宋体" w:hAnsi="宋体"/>
          <w:szCs w:val="21"/>
        </w:rPr>
        <w:br/>
        <w:t xml:space="preserve">C(char *sl,char *s2) :A(sl) </w:t>
      </w:r>
      <w:r>
        <w:rPr>
          <w:rFonts w:ascii="宋体" w:hAnsi="宋体"/>
          <w:szCs w:val="21"/>
        </w:rPr>
        <w:br/>
        <w:t xml:space="preserve">{ </w:t>
      </w:r>
      <w:r>
        <w:rPr>
          <w:rFonts w:ascii="宋体" w:hAnsi="宋体"/>
          <w:szCs w:val="21"/>
        </w:rPr>
        <w:br/>
        <w:t xml:space="preserve">cout &lt;&lt; s2 &lt;&lt; endl; </w:t>
      </w:r>
      <w:r>
        <w:rPr>
          <w:rFonts w:ascii="宋体" w:hAnsi="宋体"/>
          <w:szCs w:val="21"/>
        </w:rPr>
        <w:br/>
        <w:t xml:space="preserve">} </w:t>
      </w:r>
      <w:r>
        <w:rPr>
          <w:rFonts w:ascii="宋体" w:hAnsi="宋体"/>
          <w:szCs w:val="21"/>
        </w:rPr>
        <w:br/>
        <w:t xml:space="preserve">}; </w:t>
      </w:r>
      <w:r>
        <w:rPr>
          <w:rFonts w:ascii="宋体" w:hAnsi="宋体"/>
          <w:szCs w:val="21"/>
        </w:rPr>
        <w:br/>
        <w:t xml:space="preserve">class D:public B,public C </w:t>
      </w:r>
      <w:r>
        <w:rPr>
          <w:rFonts w:ascii="宋体" w:hAnsi="宋体"/>
          <w:szCs w:val="21"/>
        </w:rPr>
        <w:br/>
        <w:t xml:space="preserve">{ </w:t>
      </w:r>
      <w:r>
        <w:rPr>
          <w:rFonts w:ascii="宋体" w:hAnsi="宋体"/>
          <w:szCs w:val="21"/>
        </w:rPr>
        <w:br/>
        <w:t xml:space="preserve">public: </w:t>
      </w:r>
      <w:r>
        <w:rPr>
          <w:rFonts w:ascii="宋体" w:hAnsi="宋体"/>
          <w:szCs w:val="21"/>
        </w:rPr>
        <w:br/>
        <w:t xml:space="preserve">D(char *sl,char *s2,char *s3,char *s4) :B(sl,s2),C(sl,s3) </w:t>
      </w:r>
      <w:r>
        <w:rPr>
          <w:rFonts w:ascii="宋体" w:hAnsi="宋体"/>
          <w:szCs w:val="21"/>
        </w:rPr>
        <w:br/>
        <w:t xml:space="preserve">{ </w:t>
      </w:r>
      <w:r>
        <w:rPr>
          <w:rFonts w:ascii="宋体" w:hAnsi="宋体"/>
          <w:szCs w:val="21"/>
        </w:rPr>
        <w:br/>
        <w:t xml:space="preserve">cout &lt;&lt; s4 &lt;&lt; endl; </w:t>
      </w:r>
      <w:r>
        <w:rPr>
          <w:rFonts w:ascii="宋体" w:hAnsi="宋体"/>
          <w:szCs w:val="21"/>
        </w:rPr>
        <w:br/>
        <w:t xml:space="preserve">} </w:t>
      </w:r>
      <w:r>
        <w:rPr>
          <w:rFonts w:ascii="宋体" w:hAnsi="宋体"/>
          <w:szCs w:val="21"/>
        </w:rPr>
        <w:br/>
        <w:t xml:space="preserve">void main () </w:t>
      </w:r>
      <w:r>
        <w:rPr>
          <w:rFonts w:ascii="宋体" w:hAnsi="宋体"/>
          <w:szCs w:val="21"/>
        </w:rPr>
        <w:br/>
        <w:t xml:space="preserve">{ </w:t>
      </w:r>
      <w:r>
        <w:rPr>
          <w:rFonts w:ascii="宋体" w:hAnsi="宋体"/>
          <w:szCs w:val="21"/>
        </w:rPr>
        <w:br/>
      </w:r>
      <w:r>
        <w:rPr>
          <w:rFonts w:ascii="宋体" w:hAnsi="宋体"/>
          <w:szCs w:val="21"/>
        </w:rPr>
        <w:lastRenderedPageBreak/>
        <w:t xml:space="preserve">D d("class A","class B","class C","class D"); </w:t>
      </w:r>
      <w:r>
        <w:rPr>
          <w:rFonts w:ascii="宋体" w:hAnsi="宋体"/>
          <w:szCs w:val="21"/>
        </w:rPr>
        <w:br/>
        <w:t xml:space="preserve">} </w:t>
      </w:r>
      <w:r>
        <w:rPr>
          <w:rFonts w:ascii="宋体" w:hAnsi="宋体"/>
          <w:szCs w:val="21"/>
        </w:rPr>
        <w:br/>
        <w:t>class A</w:t>
      </w:r>
    </w:p>
    <w:p w14:paraId="076E140B" w14:textId="77777777" w:rsidR="0094370B" w:rsidRDefault="00E64506">
      <w:pPr>
        <w:rPr>
          <w:rFonts w:ascii="宋体" w:hAnsi="宋体"/>
          <w:szCs w:val="21"/>
        </w:rPr>
      </w:pPr>
      <w:r>
        <w:rPr>
          <w:rFonts w:ascii="宋体" w:hAnsi="宋体"/>
          <w:szCs w:val="21"/>
        </w:rPr>
        <w:t>class B</w:t>
      </w:r>
    </w:p>
    <w:p w14:paraId="25039827" w14:textId="77777777" w:rsidR="0094370B" w:rsidRDefault="00E64506">
      <w:pPr>
        <w:rPr>
          <w:rFonts w:ascii="宋体" w:hAnsi="宋体"/>
          <w:szCs w:val="21"/>
        </w:rPr>
      </w:pPr>
      <w:r>
        <w:rPr>
          <w:rFonts w:ascii="宋体" w:hAnsi="宋体"/>
          <w:szCs w:val="21"/>
        </w:rPr>
        <w:t>class A</w:t>
      </w:r>
    </w:p>
    <w:p w14:paraId="15F0E5D0" w14:textId="77777777" w:rsidR="0094370B" w:rsidRDefault="00E64506">
      <w:pPr>
        <w:rPr>
          <w:rFonts w:ascii="宋体" w:hAnsi="宋体"/>
          <w:szCs w:val="21"/>
        </w:rPr>
      </w:pPr>
      <w:r>
        <w:rPr>
          <w:rFonts w:ascii="宋体" w:hAnsi="宋体"/>
          <w:szCs w:val="21"/>
        </w:rPr>
        <w:t>class C</w:t>
      </w:r>
    </w:p>
    <w:p w14:paraId="55AD27A4" w14:textId="77777777" w:rsidR="0094370B" w:rsidRDefault="00E64506">
      <w:pPr>
        <w:rPr>
          <w:rFonts w:ascii="宋体" w:hAnsi="宋体"/>
          <w:szCs w:val="21"/>
        </w:rPr>
      </w:pPr>
      <w:r>
        <w:rPr>
          <w:rFonts w:ascii="宋体" w:hAnsi="宋体"/>
          <w:szCs w:val="21"/>
        </w:rPr>
        <w:t>class D</w:t>
      </w:r>
    </w:p>
    <w:p w14:paraId="6ED69891" w14:textId="77777777" w:rsidR="0094370B" w:rsidRDefault="0094370B">
      <w:pPr>
        <w:rPr>
          <w:rFonts w:ascii="宋体" w:hAnsi="宋体"/>
          <w:szCs w:val="21"/>
        </w:rPr>
      </w:pPr>
    </w:p>
    <w:p w14:paraId="39A7D249" w14:textId="77777777" w:rsidR="0094370B" w:rsidRDefault="00E64506">
      <w:pPr>
        <w:rPr>
          <w:rFonts w:ascii="宋体" w:hAnsi="宋体"/>
          <w:szCs w:val="21"/>
        </w:rPr>
      </w:pPr>
      <w:r>
        <w:rPr>
          <w:rFonts w:ascii="宋体" w:hAnsi="宋体" w:hint="eastAsia"/>
          <w:szCs w:val="21"/>
        </w:rPr>
        <w:t>36、</w:t>
      </w:r>
      <w:r>
        <w:rPr>
          <w:rFonts w:ascii="宋体" w:hAnsi="宋体"/>
          <w:szCs w:val="21"/>
        </w:rPr>
        <w:t xml:space="preserve">// program 1_1.cpp </w:t>
      </w:r>
      <w:r>
        <w:rPr>
          <w:rFonts w:ascii="宋体" w:hAnsi="宋体"/>
          <w:szCs w:val="21"/>
        </w:rPr>
        <w:br/>
        <w:t xml:space="preserve">#include&lt;iostream.h&gt; </w:t>
      </w:r>
      <w:r>
        <w:rPr>
          <w:rFonts w:ascii="宋体" w:hAnsi="宋体"/>
          <w:szCs w:val="21"/>
        </w:rPr>
        <w:br/>
        <w:t xml:space="preserve">void main() </w:t>
      </w:r>
      <w:r>
        <w:rPr>
          <w:rFonts w:ascii="宋体" w:hAnsi="宋体"/>
          <w:szCs w:val="21"/>
        </w:rPr>
        <w:br/>
        <w:t xml:space="preserve">{ </w:t>
      </w:r>
      <w:r>
        <w:rPr>
          <w:rFonts w:ascii="宋体" w:hAnsi="宋体"/>
          <w:szCs w:val="21"/>
        </w:rPr>
        <w:br/>
        <w:t xml:space="preserve">cout&lt;&lt;"Let's learn to write a C++ Program."; </w:t>
      </w:r>
      <w:r>
        <w:rPr>
          <w:rFonts w:ascii="宋体" w:hAnsi="宋体"/>
          <w:szCs w:val="21"/>
        </w:rPr>
        <w:br/>
        <w:t xml:space="preserve">cin.get(); </w:t>
      </w:r>
      <w:r>
        <w:rPr>
          <w:rFonts w:ascii="宋体" w:hAnsi="宋体"/>
          <w:szCs w:val="21"/>
        </w:rPr>
        <w:br/>
        <w:t>}</w:t>
      </w:r>
    </w:p>
    <w:p w14:paraId="763B0BAA" w14:textId="77777777" w:rsidR="0094370B" w:rsidRDefault="00E64506">
      <w:pPr>
        <w:rPr>
          <w:rFonts w:ascii="宋体" w:hAnsi="宋体"/>
          <w:szCs w:val="21"/>
        </w:rPr>
      </w:pPr>
      <w:r>
        <w:rPr>
          <w:rFonts w:ascii="宋体" w:hAnsi="宋体"/>
          <w:szCs w:val="21"/>
        </w:rPr>
        <w:t>Let's learn to write a C++ Program.</w:t>
      </w:r>
    </w:p>
    <w:p w14:paraId="523B6E18" w14:textId="77777777" w:rsidR="0094370B" w:rsidRDefault="0094370B">
      <w:pPr>
        <w:rPr>
          <w:rFonts w:ascii="宋体" w:hAnsi="宋体"/>
          <w:szCs w:val="21"/>
        </w:rPr>
      </w:pPr>
    </w:p>
    <w:p w14:paraId="4CFB79F1" w14:textId="77777777" w:rsidR="0094370B" w:rsidRDefault="0094370B">
      <w:pPr>
        <w:rPr>
          <w:rFonts w:ascii="宋体" w:hAnsi="宋体"/>
          <w:szCs w:val="21"/>
        </w:rPr>
      </w:pPr>
    </w:p>
    <w:p w14:paraId="6681E99E" w14:textId="77777777" w:rsidR="0094370B" w:rsidRDefault="00E64506">
      <w:pPr>
        <w:rPr>
          <w:rFonts w:ascii="宋体" w:hAnsi="宋体"/>
          <w:szCs w:val="21"/>
        </w:rPr>
      </w:pPr>
      <w:r>
        <w:rPr>
          <w:rFonts w:ascii="宋体" w:hAnsi="宋体" w:hint="eastAsia"/>
          <w:szCs w:val="21"/>
        </w:rPr>
        <w:t>37、</w:t>
      </w:r>
      <w:r>
        <w:rPr>
          <w:rFonts w:ascii="宋体" w:hAnsi="宋体"/>
          <w:szCs w:val="21"/>
        </w:rPr>
        <w:t>#include&lt;iostream.h&gt;</w:t>
      </w:r>
    </w:p>
    <w:p w14:paraId="20EC2ECA" w14:textId="77777777" w:rsidR="0094370B" w:rsidRDefault="00E64506">
      <w:pPr>
        <w:rPr>
          <w:rFonts w:ascii="宋体" w:hAnsi="宋体"/>
          <w:szCs w:val="21"/>
        </w:rPr>
      </w:pPr>
      <w:r>
        <w:rPr>
          <w:rFonts w:ascii="宋体" w:hAnsi="宋体"/>
          <w:szCs w:val="21"/>
        </w:rPr>
        <w:t>void main()</w:t>
      </w:r>
    </w:p>
    <w:p w14:paraId="1FCBAD70" w14:textId="77777777" w:rsidR="0094370B" w:rsidRDefault="00E64506">
      <w:pPr>
        <w:rPr>
          <w:rFonts w:ascii="宋体" w:hAnsi="宋体"/>
          <w:szCs w:val="21"/>
        </w:rPr>
      </w:pPr>
      <w:r>
        <w:rPr>
          <w:rFonts w:ascii="宋体" w:hAnsi="宋体"/>
          <w:szCs w:val="21"/>
        </w:rPr>
        <w:t>{   int i,n;</w:t>
      </w:r>
    </w:p>
    <w:p w14:paraId="63C9620D" w14:textId="77777777" w:rsidR="0094370B" w:rsidRDefault="00E64506">
      <w:pPr>
        <w:rPr>
          <w:rFonts w:ascii="宋体" w:hAnsi="宋体"/>
          <w:szCs w:val="21"/>
        </w:rPr>
      </w:pPr>
      <w:r>
        <w:rPr>
          <w:rFonts w:ascii="宋体" w:hAnsi="宋体"/>
          <w:szCs w:val="21"/>
        </w:rPr>
        <w:t xml:space="preserve">     n=0;</w:t>
      </w:r>
    </w:p>
    <w:p w14:paraId="3FC367B0" w14:textId="77777777" w:rsidR="0094370B" w:rsidRDefault="00E64506">
      <w:pPr>
        <w:rPr>
          <w:rFonts w:ascii="宋体" w:hAnsi="宋体"/>
          <w:szCs w:val="21"/>
        </w:rPr>
      </w:pPr>
      <w:r>
        <w:rPr>
          <w:rFonts w:ascii="宋体" w:hAnsi="宋体"/>
          <w:szCs w:val="21"/>
        </w:rPr>
        <w:t xml:space="preserve">     for(i=1;i&lt;=</w:t>
      </w:r>
      <w:r>
        <w:rPr>
          <w:rFonts w:ascii="宋体" w:hAnsi="宋体" w:hint="eastAsia"/>
          <w:szCs w:val="21"/>
        </w:rPr>
        <w:t>5</w:t>
      </w:r>
      <w:r>
        <w:rPr>
          <w:rFonts w:ascii="宋体" w:hAnsi="宋体"/>
          <w:szCs w:val="21"/>
        </w:rPr>
        <w:t>;i++)</w:t>
      </w:r>
    </w:p>
    <w:p w14:paraId="466D920B" w14:textId="77777777" w:rsidR="0094370B" w:rsidRDefault="00E64506">
      <w:pPr>
        <w:rPr>
          <w:rFonts w:ascii="宋体" w:hAnsi="宋体"/>
          <w:szCs w:val="21"/>
        </w:rPr>
      </w:pPr>
      <w:r>
        <w:rPr>
          <w:rFonts w:ascii="宋体" w:hAnsi="宋体"/>
          <w:szCs w:val="21"/>
        </w:rPr>
        <w:tab/>
        <w:t>n=n+i;</w:t>
      </w:r>
    </w:p>
    <w:p w14:paraId="7488984B" w14:textId="77777777" w:rsidR="0094370B" w:rsidRDefault="00E64506">
      <w:pPr>
        <w:rPr>
          <w:rFonts w:ascii="宋体" w:hAnsi="宋体"/>
          <w:szCs w:val="21"/>
        </w:rPr>
      </w:pPr>
      <w:r>
        <w:rPr>
          <w:rFonts w:ascii="宋体" w:hAnsi="宋体"/>
          <w:szCs w:val="21"/>
        </w:rPr>
        <w:t xml:space="preserve">     cout&lt;&lt;"n="&lt;&lt;n&lt;&lt;endl; }</w:t>
      </w:r>
    </w:p>
    <w:p w14:paraId="37476F74" w14:textId="77777777" w:rsidR="0094370B" w:rsidRDefault="00E64506">
      <w:pPr>
        <w:rPr>
          <w:rFonts w:ascii="宋体" w:hAnsi="宋体"/>
          <w:szCs w:val="21"/>
        </w:rPr>
      </w:pPr>
      <w:r>
        <w:rPr>
          <w:rFonts w:ascii="宋体" w:hAnsi="宋体"/>
          <w:szCs w:val="21"/>
        </w:rPr>
        <w:t>n=15</w:t>
      </w:r>
    </w:p>
    <w:p w14:paraId="4A8B98DF" w14:textId="77777777" w:rsidR="0094370B" w:rsidRDefault="0094370B">
      <w:pPr>
        <w:rPr>
          <w:rFonts w:ascii="宋体" w:hAnsi="宋体"/>
          <w:szCs w:val="21"/>
        </w:rPr>
      </w:pPr>
    </w:p>
    <w:p w14:paraId="687473C8" w14:textId="77777777" w:rsidR="0094370B" w:rsidRDefault="00E64506">
      <w:pPr>
        <w:rPr>
          <w:rFonts w:ascii="宋体" w:hAnsi="宋体"/>
          <w:szCs w:val="21"/>
        </w:rPr>
      </w:pPr>
      <w:r>
        <w:rPr>
          <w:rFonts w:ascii="宋体" w:hAnsi="宋体" w:hint="eastAsia"/>
          <w:szCs w:val="21"/>
        </w:rPr>
        <w:t>38、</w:t>
      </w: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n; </w:t>
      </w:r>
      <w:r>
        <w:rPr>
          <w:rFonts w:ascii="宋体" w:hAnsi="宋体"/>
          <w:szCs w:val="21"/>
        </w:rPr>
        <w:br/>
        <w:t xml:space="preserve">public: </w:t>
      </w:r>
      <w:r>
        <w:rPr>
          <w:rFonts w:ascii="宋体" w:hAnsi="宋体"/>
          <w:szCs w:val="21"/>
        </w:rPr>
        <w:br/>
        <w:t xml:space="preserve">Sample(int i){n=i;} </w:t>
      </w:r>
      <w:r>
        <w:rPr>
          <w:rFonts w:ascii="宋体" w:hAnsi="宋体"/>
          <w:szCs w:val="21"/>
        </w:rPr>
        <w:br/>
        <w:t xml:space="preserve">friend int add(Sample &amp;s1,Sample &amp;s2); </w:t>
      </w:r>
      <w:r>
        <w:rPr>
          <w:rFonts w:ascii="宋体" w:hAnsi="宋体"/>
          <w:szCs w:val="21"/>
        </w:rPr>
        <w:br/>
      </w:r>
      <w:r>
        <w:rPr>
          <w:rFonts w:ascii="宋体" w:hAnsi="宋体"/>
          <w:szCs w:val="21"/>
        </w:rPr>
        <w:lastRenderedPageBreak/>
        <w:t xml:space="preserve">}; </w:t>
      </w:r>
      <w:r>
        <w:rPr>
          <w:rFonts w:ascii="宋体" w:hAnsi="宋体"/>
          <w:szCs w:val="21"/>
        </w:rPr>
        <w:br/>
        <w:t xml:space="preserve">int add(Sample &amp;s1,Sample &amp;s2) </w:t>
      </w:r>
      <w:r>
        <w:rPr>
          <w:rFonts w:ascii="宋体" w:hAnsi="宋体"/>
          <w:szCs w:val="21"/>
        </w:rPr>
        <w:br/>
        <w:t xml:space="preserve">{ </w:t>
      </w:r>
      <w:r>
        <w:rPr>
          <w:rFonts w:ascii="宋体" w:hAnsi="宋体"/>
          <w:szCs w:val="21"/>
        </w:rPr>
        <w:br/>
        <w:t xml:space="preserve">return s1.n+s2.n; </w:t>
      </w:r>
      <w:r>
        <w:rPr>
          <w:rFonts w:ascii="宋体" w:hAnsi="宋体"/>
          <w:szCs w:val="21"/>
        </w:rPr>
        <w:br/>
        <w:t xml:space="preserve">} </w:t>
      </w:r>
      <w:r>
        <w:rPr>
          <w:rFonts w:ascii="宋体" w:hAnsi="宋体"/>
          <w:szCs w:val="21"/>
        </w:rPr>
        <w:br/>
        <w:t xml:space="preserve">void main() </w:t>
      </w:r>
      <w:r>
        <w:rPr>
          <w:rFonts w:ascii="宋体" w:hAnsi="宋体"/>
          <w:szCs w:val="21"/>
        </w:rPr>
        <w:br/>
        <w:t xml:space="preserve">{ </w:t>
      </w:r>
      <w:r>
        <w:rPr>
          <w:rFonts w:ascii="宋体" w:hAnsi="宋体"/>
          <w:szCs w:val="21"/>
        </w:rPr>
        <w:br/>
        <w:t xml:space="preserve">Sample s1(10),s2(20); </w:t>
      </w:r>
      <w:r>
        <w:rPr>
          <w:rFonts w:ascii="宋体" w:hAnsi="宋体"/>
          <w:szCs w:val="21"/>
        </w:rPr>
        <w:br/>
        <w:t xml:space="preserve">cout&lt;&lt;add(s1,s2)&lt;&lt;endl; </w:t>
      </w:r>
      <w:r>
        <w:rPr>
          <w:rFonts w:ascii="宋体" w:hAnsi="宋体"/>
          <w:szCs w:val="21"/>
        </w:rPr>
        <w:br/>
        <w:t xml:space="preserve">} </w:t>
      </w:r>
      <w:r>
        <w:rPr>
          <w:rFonts w:ascii="宋体" w:hAnsi="宋体"/>
          <w:szCs w:val="21"/>
        </w:rPr>
        <w:br/>
      </w:r>
      <w:r>
        <w:rPr>
          <w:rFonts w:ascii="宋体" w:hAnsi="宋体" w:hint="eastAsia"/>
          <w:szCs w:val="21"/>
        </w:rPr>
        <w:t>30</w:t>
      </w:r>
    </w:p>
    <w:p w14:paraId="568AB884" w14:textId="77777777" w:rsidR="0094370B" w:rsidRDefault="00E64506">
      <w:pPr>
        <w:rPr>
          <w:rFonts w:ascii="宋体" w:hAnsi="宋体"/>
          <w:szCs w:val="21"/>
        </w:rPr>
      </w:pPr>
      <w:r>
        <w:rPr>
          <w:rFonts w:ascii="宋体" w:hAnsi="宋体" w:hint="eastAsia"/>
          <w:szCs w:val="21"/>
        </w:rPr>
        <w:t>39、</w:t>
      </w: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x,y; </w:t>
      </w:r>
      <w:r>
        <w:rPr>
          <w:rFonts w:ascii="宋体" w:hAnsi="宋体"/>
          <w:szCs w:val="21"/>
        </w:rPr>
        <w:br/>
        <w:t xml:space="preserve">public: </w:t>
      </w:r>
      <w:r>
        <w:rPr>
          <w:rFonts w:ascii="宋体" w:hAnsi="宋体"/>
          <w:szCs w:val="21"/>
        </w:rPr>
        <w:br/>
        <w:t xml:space="preserve">Sample(){x=y=0;} </w:t>
      </w:r>
      <w:r>
        <w:rPr>
          <w:rFonts w:ascii="宋体" w:hAnsi="宋体"/>
          <w:szCs w:val="21"/>
        </w:rPr>
        <w:br/>
      </w:r>
      <w:r>
        <w:rPr>
          <w:rFonts w:ascii="宋体" w:hAnsi="宋体"/>
          <w:szCs w:val="21"/>
        </w:rPr>
        <w:lastRenderedPageBreak/>
        <w:t xml:space="preserve">Sample(int a,int b){x=a;y=b;} </w:t>
      </w:r>
      <w:r>
        <w:rPr>
          <w:rFonts w:ascii="宋体" w:hAnsi="宋体"/>
          <w:szCs w:val="21"/>
        </w:rPr>
        <w:br/>
        <w:t xml:space="preserve">~Sample() </w:t>
      </w:r>
      <w:r>
        <w:rPr>
          <w:rFonts w:ascii="宋体" w:hAnsi="宋体"/>
          <w:szCs w:val="21"/>
        </w:rPr>
        <w:br/>
        <w:t xml:space="preserve">{ </w:t>
      </w:r>
      <w:r>
        <w:rPr>
          <w:rFonts w:ascii="宋体" w:hAnsi="宋体"/>
          <w:szCs w:val="21"/>
        </w:rPr>
        <w:br/>
        <w:t xml:space="preserve">if(x==y) </w:t>
      </w:r>
      <w:r>
        <w:rPr>
          <w:rFonts w:ascii="宋体" w:hAnsi="宋体"/>
          <w:szCs w:val="21"/>
        </w:rPr>
        <w:br/>
        <w:t xml:space="preserve">cout&lt;&lt;"x=y"&lt;&lt;endl; </w:t>
      </w:r>
      <w:r>
        <w:rPr>
          <w:rFonts w:ascii="宋体" w:hAnsi="宋体"/>
          <w:szCs w:val="21"/>
        </w:rPr>
        <w:br/>
        <w:t xml:space="preserve">else </w:t>
      </w:r>
      <w:r>
        <w:rPr>
          <w:rFonts w:ascii="宋体" w:hAnsi="宋体"/>
          <w:szCs w:val="21"/>
        </w:rPr>
        <w:br/>
        <w:t xml:space="preserve">cout&lt;&lt;"x!=y"&lt;&lt;endl; </w:t>
      </w:r>
      <w:r>
        <w:rPr>
          <w:rFonts w:ascii="宋体" w:hAnsi="宋体"/>
          <w:szCs w:val="21"/>
        </w:rPr>
        <w:br/>
        <w:t xml:space="preserve">} </w:t>
      </w:r>
      <w:r>
        <w:rPr>
          <w:rFonts w:ascii="宋体" w:hAnsi="宋体"/>
          <w:szCs w:val="21"/>
        </w:rPr>
        <w:br/>
        <w:t xml:space="preserve">void disp() </w:t>
      </w:r>
      <w:r>
        <w:rPr>
          <w:rFonts w:ascii="宋体" w:hAnsi="宋体"/>
          <w:szCs w:val="21"/>
        </w:rPr>
        <w:br/>
        <w:t xml:space="preserve">{ </w:t>
      </w:r>
      <w:r>
        <w:rPr>
          <w:rFonts w:ascii="宋体" w:hAnsi="宋体"/>
          <w:szCs w:val="21"/>
        </w:rPr>
        <w:br/>
        <w:t xml:space="preserve">cout&lt;&lt;"x="&lt;&lt;x&lt;&lt;",y="&lt;&lt;y&lt;&lt;endl; </w:t>
      </w:r>
      <w:r>
        <w:rPr>
          <w:rFonts w:ascii="宋体" w:hAnsi="宋体"/>
          <w:szCs w:val="21"/>
        </w:rPr>
        <w:br/>
        <w:t xml:space="preserve">} </w:t>
      </w:r>
      <w:r>
        <w:rPr>
          <w:rFonts w:ascii="宋体" w:hAnsi="宋体"/>
          <w:szCs w:val="21"/>
        </w:rPr>
        <w:br/>
        <w:t xml:space="preserve">}; </w:t>
      </w:r>
      <w:r>
        <w:rPr>
          <w:rFonts w:ascii="宋体" w:hAnsi="宋体"/>
          <w:szCs w:val="21"/>
        </w:rPr>
        <w:br/>
      </w:r>
      <w:r>
        <w:rPr>
          <w:rFonts w:ascii="宋体" w:hAnsi="宋体"/>
          <w:szCs w:val="21"/>
        </w:rPr>
        <w:br/>
        <w:t xml:space="preserve">void main() </w:t>
      </w:r>
      <w:r>
        <w:rPr>
          <w:rFonts w:ascii="宋体" w:hAnsi="宋体"/>
          <w:szCs w:val="21"/>
        </w:rPr>
        <w:br/>
        <w:t xml:space="preserve">{ </w:t>
      </w:r>
      <w:r>
        <w:rPr>
          <w:rFonts w:ascii="宋体" w:hAnsi="宋体"/>
          <w:szCs w:val="21"/>
        </w:rPr>
        <w:br/>
        <w:t xml:space="preserve">Sample s1(2,3); </w:t>
      </w:r>
      <w:r>
        <w:rPr>
          <w:rFonts w:ascii="宋体" w:hAnsi="宋体"/>
          <w:szCs w:val="21"/>
        </w:rPr>
        <w:br/>
      </w:r>
      <w:r>
        <w:rPr>
          <w:rFonts w:ascii="宋体" w:hAnsi="宋体"/>
          <w:szCs w:val="21"/>
        </w:rPr>
        <w:lastRenderedPageBreak/>
        <w:t xml:space="preserve">s1.disp(); </w:t>
      </w:r>
      <w:r>
        <w:rPr>
          <w:rFonts w:ascii="宋体" w:hAnsi="宋体"/>
          <w:szCs w:val="21"/>
        </w:rPr>
        <w:br/>
        <w:t>}</w:t>
      </w:r>
    </w:p>
    <w:p w14:paraId="22D57945" w14:textId="77777777" w:rsidR="0094370B" w:rsidRDefault="00E64506">
      <w:pPr>
        <w:rPr>
          <w:rFonts w:ascii="宋体" w:hAnsi="宋体"/>
          <w:szCs w:val="21"/>
        </w:rPr>
      </w:pPr>
      <w:r>
        <w:rPr>
          <w:rFonts w:ascii="宋体" w:hAnsi="宋体"/>
          <w:szCs w:val="21"/>
        </w:rPr>
        <w:t>x=2,y=3</w:t>
      </w:r>
    </w:p>
    <w:p w14:paraId="729A1352" w14:textId="77777777" w:rsidR="0094370B" w:rsidRDefault="00E64506">
      <w:pPr>
        <w:rPr>
          <w:rFonts w:ascii="宋体" w:hAnsi="宋体"/>
          <w:szCs w:val="21"/>
        </w:rPr>
      </w:pPr>
      <w:r>
        <w:rPr>
          <w:rFonts w:ascii="宋体" w:hAnsi="宋体"/>
          <w:szCs w:val="21"/>
        </w:rPr>
        <w:t>x!=y</w:t>
      </w:r>
    </w:p>
    <w:p w14:paraId="1BE42707" w14:textId="77777777" w:rsidR="0094370B" w:rsidRDefault="0094370B">
      <w:pPr>
        <w:rPr>
          <w:rFonts w:ascii="宋体" w:hAnsi="宋体"/>
          <w:szCs w:val="21"/>
        </w:rPr>
      </w:pPr>
    </w:p>
    <w:p w14:paraId="1ABA034C" w14:textId="77777777" w:rsidR="0094370B" w:rsidRDefault="0094370B">
      <w:pPr>
        <w:rPr>
          <w:rFonts w:ascii="宋体" w:hAnsi="宋体"/>
          <w:szCs w:val="21"/>
        </w:rPr>
      </w:pPr>
    </w:p>
    <w:p w14:paraId="6D1D4696" w14:textId="77777777" w:rsidR="0094370B" w:rsidRDefault="00E64506">
      <w:pPr>
        <w:rPr>
          <w:rFonts w:ascii="宋体" w:hAnsi="宋体"/>
          <w:szCs w:val="21"/>
        </w:rPr>
      </w:pPr>
      <w:r>
        <w:rPr>
          <w:rFonts w:ascii="宋体" w:hAnsi="宋体" w:hint="eastAsia"/>
          <w:szCs w:val="21"/>
        </w:rPr>
        <w:t>六、分别指出下面的p各是什么。</w:t>
      </w:r>
    </w:p>
    <w:p w14:paraId="1729C961" w14:textId="77777777" w:rsidR="0094370B" w:rsidRDefault="00E64506">
      <w:pPr>
        <w:rPr>
          <w:rFonts w:ascii="宋体" w:hAnsi="宋体"/>
          <w:szCs w:val="21"/>
        </w:rPr>
      </w:pPr>
      <w:r>
        <w:rPr>
          <w:rFonts w:ascii="宋体" w:hAnsi="宋体" w:hint="eastAsia"/>
          <w:szCs w:val="21"/>
        </w:rPr>
        <w:t>1、int *p；            2、int *p[3]；</w:t>
      </w:r>
    </w:p>
    <w:p w14:paraId="391F3C78" w14:textId="77777777" w:rsidR="0094370B" w:rsidRDefault="00E64506">
      <w:pPr>
        <w:rPr>
          <w:rFonts w:ascii="宋体" w:hAnsi="宋体"/>
          <w:szCs w:val="21"/>
        </w:rPr>
      </w:pPr>
      <w:r>
        <w:rPr>
          <w:rFonts w:ascii="宋体" w:hAnsi="宋体" w:hint="eastAsia"/>
          <w:szCs w:val="21"/>
        </w:rPr>
        <w:t>3、int (*p)[3]；       4、int *p( )；</w:t>
      </w:r>
    </w:p>
    <w:p w14:paraId="7E5FA434" w14:textId="77777777" w:rsidR="0094370B" w:rsidRDefault="00E64506">
      <w:pPr>
        <w:rPr>
          <w:rFonts w:ascii="宋体" w:hAnsi="宋体"/>
          <w:szCs w:val="21"/>
        </w:rPr>
      </w:pPr>
      <w:r>
        <w:rPr>
          <w:rFonts w:ascii="宋体" w:hAnsi="宋体" w:hint="eastAsia"/>
          <w:szCs w:val="21"/>
        </w:rPr>
        <w:t>5、int **p；</w:t>
      </w:r>
    </w:p>
    <w:p w14:paraId="362B4C36" w14:textId="77777777" w:rsidR="0094370B" w:rsidRDefault="00E64506">
      <w:pPr>
        <w:rPr>
          <w:rFonts w:ascii="宋体" w:hAnsi="宋体"/>
          <w:szCs w:val="21"/>
        </w:rPr>
      </w:pPr>
      <w:r>
        <w:rPr>
          <w:rFonts w:ascii="宋体" w:hAnsi="宋体"/>
          <w:szCs w:val="21"/>
        </w:rPr>
        <w:t>1. 指向整型变量的指针；</w:t>
      </w:r>
      <w:r>
        <w:rPr>
          <w:rFonts w:ascii="宋体" w:hAnsi="宋体"/>
          <w:szCs w:val="21"/>
        </w:rPr>
        <w:br/>
        <w:t>2.  指向整型一维数组的指针；</w:t>
      </w:r>
      <w:r>
        <w:rPr>
          <w:rFonts w:ascii="宋体" w:hAnsi="宋体"/>
          <w:szCs w:val="21"/>
        </w:rPr>
        <w:br/>
        <w:t>3. 指向整型变量的一维指针数组，既：数组里存放的是指向整型变量的指针；</w:t>
      </w:r>
      <w:r>
        <w:rPr>
          <w:rFonts w:ascii="宋体" w:hAnsi="宋体"/>
          <w:szCs w:val="21"/>
        </w:rPr>
        <w:br/>
        <w:t>4. 指向一个函数返回值为整形的函数指针；</w:t>
      </w:r>
      <w:r>
        <w:rPr>
          <w:rFonts w:ascii="宋体" w:hAnsi="宋体"/>
          <w:szCs w:val="21"/>
        </w:rPr>
        <w:br/>
        <w:t>5.指向整形变量的二次指针.</w:t>
      </w:r>
    </w:p>
    <w:p w14:paraId="36178E0E" w14:textId="77777777" w:rsidR="0094370B" w:rsidRDefault="0094370B">
      <w:pPr>
        <w:rPr>
          <w:rFonts w:ascii="宋体" w:hAnsi="宋体"/>
          <w:szCs w:val="21"/>
        </w:rPr>
      </w:pPr>
    </w:p>
    <w:p w14:paraId="40B19224" w14:textId="77777777" w:rsidR="0094370B" w:rsidRDefault="00E64506">
      <w:pPr>
        <w:rPr>
          <w:rFonts w:ascii="宋体" w:hAnsi="宋体"/>
          <w:szCs w:val="21"/>
        </w:rPr>
      </w:pPr>
      <w:r>
        <w:rPr>
          <w:rFonts w:ascii="宋体" w:hAnsi="宋体" w:hint="eastAsia"/>
          <w:szCs w:val="21"/>
        </w:rPr>
        <w:t>七、指出下列程序的错误，并说明为什么：</w:t>
      </w:r>
    </w:p>
    <w:p w14:paraId="77404DDC" w14:textId="77777777" w:rsidR="0094370B" w:rsidRDefault="00E64506">
      <w:pPr>
        <w:rPr>
          <w:rFonts w:ascii="宋体" w:hAnsi="宋体"/>
          <w:szCs w:val="21"/>
        </w:rPr>
      </w:pPr>
      <w:r>
        <w:rPr>
          <w:rFonts w:ascii="宋体" w:hAnsi="宋体" w:hint="eastAsia"/>
          <w:szCs w:val="21"/>
        </w:rPr>
        <w:lastRenderedPageBreak/>
        <w:t>1、#include &lt;iostream.h&gt;</w:t>
      </w:r>
    </w:p>
    <w:p w14:paraId="78F7E881" w14:textId="77777777" w:rsidR="0094370B" w:rsidRDefault="00E64506">
      <w:pPr>
        <w:rPr>
          <w:rFonts w:ascii="宋体" w:hAnsi="宋体"/>
          <w:szCs w:val="21"/>
        </w:rPr>
      </w:pPr>
      <w:r>
        <w:rPr>
          <w:rFonts w:ascii="宋体" w:hAnsi="宋体" w:hint="eastAsia"/>
          <w:szCs w:val="21"/>
        </w:rPr>
        <w:t>class Student{</w:t>
      </w:r>
    </w:p>
    <w:p w14:paraId="599F992B" w14:textId="77777777" w:rsidR="0094370B" w:rsidRDefault="00E64506">
      <w:pPr>
        <w:rPr>
          <w:rFonts w:ascii="宋体" w:hAnsi="宋体"/>
          <w:szCs w:val="21"/>
        </w:rPr>
      </w:pPr>
      <w:r>
        <w:rPr>
          <w:rFonts w:ascii="宋体" w:hAnsi="宋体" w:hint="eastAsia"/>
          <w:szCs w:val="21"/>
        </w:rPr>
        <w:t xml:space="preserve">    int </w:t>
      </w:r>
      <w:r>
        <w:rPr>
          <w:rFonts w:ascii="宋体" w:hAnsi="宋体"/>
          <w:szCs w:val="21"/>
        </w:rPr>
        <w:t>s</w:t>
      </w:r>
      <w:r>
        <w:rPr>
          <w:rFonts w:ascii="宋体" w:hAnsi="宋体" w:hint="eastAsia"/>
          <w:szCs w:val="21"/>
        </w:rPr>
        <w:t>no;</w:t>
      </w:r>
    </w:p>
    <w:p w14:paraId="5AC3EDA5" w14:textId="77777777" w:rsidR="0094370B" w:rsidRDefault="00E64506">
      <w:pPr>
        <w:rPr>
          <w:rFonts w:ascii="宋体" w:hAnsi="宋体"/>
          <w:szCs w:val="21"/>
        </w:rPr>
      </w:pPr>
      <w:r>
        <w:rPr>
          <w:rFonts w:ascii="宋体" w:hAnsi="宋体" w:hint="eastAsia"/>
          <w:szCs w:val="21"/>
        </w:rPr>
        <w:t xml:space="preserve">    int age;</w:t>
      </w:r>
    </w:p>
    <w:p w14:paraId="2980C9C8" w14:textId="77777777" w:rsidR="0094370B" w:rsidRDefault="00E64506">
      <w:pPr>
        <w:rPr>
          <w:rFonts w:ascii="宋体" w:hAnsi="宋体"/>
          <w:szCs w:val="21"/>
        </w:rPr>
      </w:pPr>
      <w:r>
        <w:rPr>
          <w:rFonts w:ascii="宋体" w:hAnsi="宋体" w:hint="eastAsia"/>
          <w:szCs w:val="21"/>
        </w:rPr>
        <w:t xml:space="preserve">    void printStu();</w:t>
      </w:r>
    </w:p>
    <w:p w14:paraId="4CC9B447" w14:textId="77777777" w:rsidR="0094370B" w:rsidRDefault="00E64506">
      <w:pPr>
        <w:rPr>
          <w:rFonts w:ascii="宋体" w:hAnsi="宋体"/>
          <w:szCs w:val="21"/>
        </w:rPr>
      </w:pPr>
      <w:r>
        <w:rPr>
          <w:rFonts w:ascii="宋体" w:hAnsi="宋体" w:hint="eastAsia"/>
          <w:szCs w:val="21"/>
        </w:rPr>
        <w:t xml:space="preserve">    void setSno(int d);</w:t>
      </w:r>
    </w:p>
    <w:p w14:paraId="7115F197" w14:textId="77777777" w:rsidR="0094370B" w:rsidRDefault="00E64506">
      <w:pPr>
        <w:rPr>
          <w:rFonts w:ascii="宋体" w:hAnsi="宋体"/>
          <w:szCs w:val="21"/>
        </w:rPr>
      </w:pPr>
      <w:r>
        <w:rPr>
          <w:rFonts w:ascii="宋体" w:hAnsi="宋体" w:hint="eastAsia"/>
          <w:szCs w:val="21"/>
        </w:rPr>
        <w:t>};</w:t>
      </w:r>
    </w:p>
    <w:p w14:paraId="71E219F9" w14:textId="77777777" w:rsidR="0094370B" w:rsidRDefault="00E64506">
      <w:pPr>
        <w:rPr>
          <w:rFonts w:ascii="宋体" w:hAnsi="宋体"/>
          <w:szCs w:val="21"/>
        </w:rPr>
      </w:pPr>
      <w:r>
        <w:rPr>
          <w:rFonts w:ascii="宋体" w:hAnsi="宋体" w:hint="eastAsia"/>
          <w:szCs w:val="21"/>
        </w:rPr>
        <w:t>void printStu()</w:t>
      </w:r>
    </w:p>
    <w:p w14:paraId="0A0B69DC" w14:textId="77777777" w:rsidR="0094370B" w:rsidRDefault="00E64506">
      <w:pPr>
        <w:rPr>
          <w:rFonts w:ascii="宋体" w:hAnsi="宋体"/>
          <w:szCs w:val="21"/>
        </w:rPr>
      </w:pPr>
      <w:r>
        <w:rPr>
          <w:rFonts w:ascii="宋体" w:hAnsi="宋体"/>
          <w:szCs w:val="21"/>
        </w:rPr>
        <w:t xml:space="preserve">{   </w:t>
      </w:r>
    </w:p>
    <w:p w14:paraId="72E8CEE5" w14:textId="77777777" w:rsidR="0094370B" w:rsidRDefault="00E64506">
      <w:pPr>
        <w:rPr>
          <w:rFonts w:ascii="宋体" w:hAnsi="宋体"/>
          <w:szCs w:val="21"/>
        </w:rPr>
      </w:pPr>
      <w:r>
        <w:rPr>
          <w:rFonts w:ascii="宋体" w:hAnsi="宋体" w:hint="eastAsia"/>
          <w:szCs w:val="21"/>
        </w:rPr>
        <w:t xml:space="preserve">    cout&lt;&lt;"\nStudent No. is "&lt;&lt;</w:t>
      </w:r>
      <w:r>
        <w:rPr>
          <w:rFonts w:ascii="宋体" w:hAnsi="宋体"/>
          <w:szCs w:val="21"/>
        </w:rPr>
        <w:t>s</w:t>
      </w:r>
      <w:r>
        <w:rPr>
          <w:rFonts w:ascii="宋体" w:hAnsi="宋体" w:hint="eastAsia"/>
          <w:szCs w:val="21"/>
        </w:rPr>
        <w:t>no&lt;&lt;",  ";</w:t>
      </w:r>
    </w:p>
    <w:p w14:paraId="68562D50" w14:textId="77777777" w:rsidR="0094370B" w:rsidRDefault="00E64506">
      <w:pPr>
        <w:rPr>
          <w:rFonts w:ascii="宋体" w:hAnsi="宋体"/>
          <w:szCs w:val="21"/>
        </w:rPr>
      </w:pPr>
      <w:r>
        <w:rPr>
          <w:rFonts w:ascii="宋体" w:hAnsi="宋体" w:hint="eastAsia"/>
          <w:szCs w:val="21"/>
        </w:rPr>
        <w:t xml:space="preserve">    cout&lt;&lt;"age is "&lt;&lt;age&lt;&lt;"."&lt;&lt;endl;</w:t>
      </w:r>
    </w:p>
    <w:p w14:paraId="4D15354C" w14:textId="77777777" w:rsidR="0094370B" w:rsidRDefault="00E64506">
      <w:pPr>
        <w:rPr>
          <w:rFonts w:ascii="宋体" w:hAnsi="宋体"/>
          <w:szCs w:val="21"/>
        </w:rPr>
      </w:pPr>
      <w:r>
        <w:rPr>
          <w:rFonts w:ascii="宋体" w:hAnsi="宋体" w:hint="eastAsia"/>
          <w:szCs w:val="21"/>
        </w:rPr>
        <w:t>}</w:t>
      </w:r>
    </w:p>
    <w:p w14:paraId="41AA7947" w14:textId="77777777" w:rsidR="0094370B" w:rsidRDefault="00E64506">
      <w:pPr>
        <w:rPr>
          <w:rFonts w:ascii="宋体" w:hAnsi="宋体"/>
          <w:szCs w:val="21"/>
        </w:rPr>
      </w:pPr>
      <w:r>
        <w:rPr>
          <w:rFonts w:ascii="宋体" w:hAnsi="宋体" w:hint="eastAsia"/>
          <w:szCs w:val="21"/>
        </w:rPr>
        <w:t>void setSno(int s)</w:t>
      </w:r>
    </w:p>
    <w:p w14:paraId="43FB7C5F" w14:textId="77777777" w:rsidR="0094370B" w:rsidRDefault="00E64506">
      <w:pPr>
        <w:rPr>
          <w:rFonts w:ascii="宋体" w:hAnsi="宋体"/>
          <w:szCs w:val="21"/>
        </w:rPr>
      </w:pPr>
      <w:r>
        <w:rPr>
          <w:rFonts w:ascii="宋体" w:hAnsi="宋体" w:hint="eastAsia"/>
          <w:szCs w:val="21"/>
        </w:rPr>
        <w:t xml:space="preserve">{   </w:t>
      </w:r>
    </w:p>
    <w:p w14:paraId="21DF31B7" w14:textId="77777777" w:rsidR="0094370B" w:rsidRDefault="00E64506">
      <w:pPr>
        <w:rPr>
          <w:rFonts w:ascii="宋体" w:hAnsi="宋体"/>
          <w:szCs w:val="21"/>
        </w:rPr>
      </w:pPr>
      <w:r>
        <w:rPr>
          <w:rFonts w:ascii="宋体" w:hAnsi="宋体" w:hint="eastAsia"/>
          <w:szCs w:val="21"/>
        </w:rPr>
        <w:t xml:space="preserve">    </w:t>
      </w:r>
      <w:r>
        <w:rPr>
          <w:rFonts w:ascii="宋体" w:hAnsi="宋体"/>
          <w:szCs w:val="21"/>
        </w:rPr>
        <w:t>s</w:t>
      </w:r>
      <w:r>
        <w:rPr>
          <w:rFonts w:ascii="宋体" w:hAnsi="宋体" w:hint="eastAsia"/>
          <w:szCs w:val="21"/>
        </w:rPr>
        <w:t>no=s;</w:t>
      </w:r>
    </w:p>
    <w:p w14:paraId="0A82EDDC" w14:textId="77777777" w:rsidR="0094370B" w:rsidRDefault="00E64506">
      <w:pPr>
        <w:rPr>
          <w:rFonts w:ascii="宋体" w:hAnsi="宋体"/>
          <w:szCs w:val="21"/>
        </w:rPr>
      </w:pPr>
      <w:r>
        <w:rPr>
          <w:rFonts w:ascii="宋体" w:hAnsi="宋体" w:hint="eastAsia"/>
          <w:szCs w:val="21"/>
        </w:rPr>
        <w:t>}</w:t>
      </w:r>
    </w:p>
    <w:p w14:paraId="5BEBC31F" w14:textId="77777777" w:rsidR="0094370B" w:rsidRDefault="00E64506">
      <w:pPr>
        <w:rPr>
          <w:rFonts w:ascii="宋体" w:hAnsi="宋体"/>
          <w:szCs w:val="21"/>
        </w:rPr>
      </w:pPr>
      <w:r>
        <w:rPr>
          <w:rFonts w:ascii="宋体" w:hAnsi="宋体" w:hint="eastAsia"/>
          <w:szCs w:val="21"/>
        </w:rPr>
        <w:t>void setAge(int a)</w:t>
      </w:r>
    </w:p>
    <w:p w14:paraId="7EA970EC" w14:textId="77777777" w:rsidR="0094370B" w:rsidRDefault="00E64506">
      <w:pPr>
        <w:rPr>
          <w:rFonts w:ascii="宋体" w:hAnsi="宋体"/>
          <w:szCs w:val="21"/>
        </w:rPr>
      </w:pPr>
      <w:r>
        <w:rPr>
          <w:rFonts w:ascii="宋体" w:hAnsi="宋体" w:hint="eastAsia"/>
          <w:szCs w:val="21"/>
        </w:rPr>
        <w:lastRenderedPageBreak/>
        <w:t>{</w:t>
      </w:r>
    </w:p>
    <w:p w14:paraId="455E06D2" w14:textId="77777777" w:rsidR="0094370B" w:rsidRDefault="00E64506">
      <w:pPr>
        <w:rPr>
          <w:rFonts w:ascii="宋体" w:hAnsi="宋体"/>
          <w:szCs w:val="21"/>
        </w:rPr>
      </w:pPr>
      <w:r>
        <w:rPr>
          <w:rFonts w:ascii="宋体" w:hAnsi="宋体" w:hint="eastAsia"/>
          <w:szCs w:val="21"/>
        </w:rPr>
        <w:t xml:space="preserve">    age=a;</w:t>
      </w:r>
    </w:p>
    <w:p w14:paraId="43386E25" w14:textId="77777777" w:rsidR="0094370B" w:rsidRDefault="00E64506">
      <w:pPr>
        <w:rPr>
          <w:rFonts w:ascii="宋体" w:hAnsi="宋体"/>
          <w:szCs w:val="21"/>
        </w:rPr>
      </w:pPr>
      <w:r>
        <w:rPr>
          <w:rFonts w:ascii="宋体" w:hAnsi="宋体" w:hint="eastAsia"/>
          <w:szCs w:val="21"/>
        </w:rPr>
        <w:t>}</w:t>
      </w:r>
    </w:p>
    <w:p w14:paraId="66E662B2" w14:textId="77777777" w:rsidR="0094370B" w:rsidRDefault="00E64506">
      <w:pPr>
        <w:rPr>
          <w:rFonts w:ascii="宋体" w:hAnsi="宋体"/>
          <w:szCs w:val="21"/>
        </w:rPr>
      </w:pPr>
      <w:r>
        <w:rPr>
          <w:rFonts w:ascii="宋体" w:hAnsi="宋体" w:hint="eastAsia"/>
          <w:szCs w:val="21"/>
        </w:rPr>
        <w:t>void main()</w:t>
      </w:r>
    </w:p>
    <w:p w14:paraId="2F653E07" w14:textId="77777777" w:rsidR="0094370B" w:rsidRDefault="00E64506">
      <w:pPr>
        <w:rPr>
          <w:rFonts w:ascii="宋体" w:hAnsi="宋体"/>
          <w:szCs w:val="21"/>
        </w:rPr>
      </w:pPr>
      <w:r>
        <w:rPr>
          <w:rFonts w:ascii="宋体" w:hAnsi="宋体" w:hint="eastAsia"/>
          <w:szCs w:val="21"/>
        </w:rPr>
        <w:t>{</w:t>
      </w:r>
    </w:p>
    <w:p w14:paraId="5A095394" w14:textId="77777777" w:rsidR="0094370B" w:rsidRDefault="00E64506">
      <w:pPr>
        <w:rPr>
          <w:rFonts w:ascii="宋体" w:hAnsi="宋体"/>
          <w:szCs w:val="21"/>
        </w:rPr>
      </w:pPr>
      <w:r>
        <w:rPr>
          <w:rFonts w:ascii="宋体" w:hAnsi="宋体" w:hint="eastAsia"/>
          <w:szCs w:val="21"/>
        </w:rPr>
        <w:t xml:space="preserve">    Student lin;</w:t>
      </w:r>
    </w:p>
    <w:p w14:paraId="32D84815" w14:textId="77777777" w:rsidR="0094370B" w:rsidRDefault="00E64506">
      <w:pPr>
        <w:rPr>
          <w:rFonts w:ascii="宋体" w:hAnsi="宋体"/>
          <w:szCs w:val="21"/>
        </w:rPr>
      </w:pPr>
      <w:r>
        <w:rPr>
          <w:rFonts w:ascii="宋体" w:hAnsi="宋体" w:hint="eastAsia"/>
          <w:szCs w:val="21"/>
        </w:rPr>
        <w:t xml:space="preserve">    lin.setSno(20021);</w:t>
      </w:r>
    </w:p>
    <w:p w14:paraId="2E521603" w14:textId="77777777" w:rsidR="0094370B" w:rsidRDefault="00E64506">
      <w:pPr>
        <w:rPr>
          <w:rFonts w:ascii="宋体" w:hAnsi="宋体"/>
          <w:szCs w:val="21"/>
        </w:rPr>
      </w:pPr>
      <w:r>
        <w:rPr>
          <w:rFonts w:ascii="宋体" w:hAnsi="宋体" w:hint="eastAsia"/>
          <w:szCs w:val="21"/>
        </w:rPr>
        <w:t xml:space="preserve">    lin.setAge(20);</w:t>
      </w:r>
    </w:p>
    <w:p w14:paraId="1E233667" w14:textId="77777777" w:rsidR="0094370B" w:rsidRDefault="00E64506">
      <w:pPr>
        <w:rPr>
          <w:rFonts w:ascii="宋体" w:hAnsi="宋体"/>
          <w:szCs w:val="21"/>
        </w:rPr>
      </w:pPr>
      <w:r>
        <w:rPr>
          <w:rFonts w:ascii="宋体" w:hAnsi="宋体" w:hint="eastAsia"/>
          <w:szCs w:val="21"/>
        </w:rPr>
        <w:t xml:space="preserve">    lin.printStu();</w:t>
      </w:r>
    </w:p>
    <w:p w14:paraId="47EAC191" w14:textId="77777777" w:rsidR="0094370B" w:rsidRDefault="00E64506">
      <w:pPr>
        <w:rPr>
          <w:rFonts w:ascii="宋体" w:hAnsi="宋体"/>
          <w:szCs w:val="21"/>
        </w:rPr>
      </w:pPr>
      <w:r>
        <w:rPr>
          <w:rFonts w:ascii="宋体" w:hAnsi="宋体" w:hint="eastAsia"/>
          <w:szCs w:val="21"/>
        </w:rPr>
        <w:t>}</w:t>
      </w:r>
    </w:p>
    <w:p w14:paraId="1410C1B4" w14:textId="77777777" w:rsidR="0094370B" w:rsidRDefault="00E64506">
      <w:pPr>
        <w:rPr>
          <w:rFonts w:ascii="宋体" w:hAnsi="宋体"/>
          <w:szCs w:val="21"/>
        </w:rPr>
      </w:pPr>
      <w:r>
        <w:rPr>
          <w:rFonts w:ascii="宋体" w:hAnsi="宋体" w:hint="eastAsia"/>
          <w:szCs w:val="21"/>
        </w:rPr>
        <w:t>1)void printStu() 应该改为 void Student::printStu()</w:t>
      </w:r>
    </w:p>
    <w:p w14:paraId="61E3CAB0" w14:textId="77777777" w:rsidR="0094370B" w:rsidRDefault="00E64506">
      <w:pPr>
        <w:rPr>
          <w:rFonts w:ascii="宋体" w:hAnsi="宋体"/>
          <w:szCs w:val="21"/>
        </w:rPr>
      </w:pPr>
      <w:r>
        <w:rPr>
          <w:rFonts w:ascii="宋体" w:hAnsi="宋体" w:hint="eastAsia"/>
          <w:szCs w:val="21"/>
        </w:rPr>
        <w:t>2)void setSno(int s) 应该改为 void Student::setSno(int s)</w:t>
      </w:r>
    </w:p>
    <w:p w14:paraId="7AE3B9E5" w14:textId="77777777" w:rsidR="0094370B" w:rsidRDefault="00E64506">
      <w:pPr>
        <w:rPr>
          <w:rFonts w:ascii="宋体" w:hAnsi="宋体"/>
          <w:szCs w:val="21"/>
        </w:rPr>
      </w:pPr>
      <w:r>
        <w:rPr>
          <w:rFonts w:ascii="宋体" w:hAnsi="宋体" w:hint="eastAsia"/>
          <w:szCs w:val="21"/>
        </w:rPr>
        <w:t>3)Student的定义中应加入成员函数的声明语句 void setAge(int a);</w:t>
      </w:r>
    </w:p>
    <w:p w14:paraId="0D5F7EFB" w14:textId="77777777" w:rsidR="0094370B" w:rsidRDefault="00E64506">
      <w:pPr>
        <w:rPr>
          <w:rFonts w:ascii="宋体" w:hAnsi="宋体"/>
          <w:szCs w:val="21"/>
        </w:rPr>
      </w:pPr>
      <w:r>
        <w:rPr>
          <w:rFonts w:ascii="宋体" w:hAnsi="宋体" w:hint="eastAsia"/>
          <w:szCs w:val="21"/>
        </w:rPr>
        <w:t>4)void setAge(int a) 应该改为 void Student::setAge(int a)</w:t>
      </w:r>
    </w:p>
    <w:p w14:paraId="23970F2B" w14:textId="77777777" w:rsidR="0094370B" w:rsidRDefault="00E64506">
      <w:pPr>
        <w:rPr>
          <w:rFonts w:ascii="宋体" w:hAnsi="宋体"/>
          <w:szCs w:val="21"/>
        </w:rPr>
      </w:pPr>
      <w:r>
        <w:rPr>
          <w:rFonts w:ascii="宋体" w:hAnsi="宋体" w:hint="eastAsia"/>
          <w:szCs w:val="21"/>
        </w:rPr>
        <w:t>5)应将成员函数定义为public类型  在前面加 public:</w:t>
      </w:r>
    </w:p>
    <w:p w14:paraId="752DAFFF" w14:textId="77777777" w:rsidR="0094370B" w:rsidRDefault="00E64506">
      <w:pPr>
        <w:rPr>
          <w:rFonts w:ascii="宋体" w:hAnsi="宋体"/>
          <w:szCs w:val="21"/>
        </w:rPr>
      </w:pPr>
      <w:r>
        <w:rPr>
          <w:rFonts w:ascii="宋体" w:hAnsi="宋体" w:hint="eastAsia"/>
          <w:szCs w:val="21"/>
        </w:rPr>
        <w:t>2、</w:t>
      </w:r>
    </w:p>
    <w:p w14:paraId="74C5BF7F" w14:textId="77777777" w:rsidR="0094370B" w:rsidRDefault="00E64506">
      <w:pPr>
        <w:rPr>
          <w:rFonts w:ascii="宋体" w:hAnsi="宋体"/>
          <w:szCs w:val="21"/>
        </w:rPr>
      </w:pPr>
      <w:r>
        <w:rPr>
          <w:rFonts w:ascii="宋体" w:hAnsi="宋体"/>
          <w:szCs w:val="21"/>
        </w:rPr>
        <w:t>#include &lt;iostream.h&gt;</w:t>
      </w:r>
    </w:p>
    <w:p w14:paraId="615060B3" w14:textId="77777777" w:rsidR="0094370B" w:rsidRDefault="00E64506">
      <w:pPr>
        <w:rPr>
          <w:rFonts w:ascii="宋体" w:hAnsi="宋体"/>
          <w:szCs w:val="21"/>
        </w:rPr>
      </w:pPr>
      <w:r>
        <w:rPr>
          <w:rFonts w:ascii="宋体" w:hAnsi="宋体"/>
          <w:szCs w:val="21"/>
        </w:rPr>
        <w:lastRenderedPageBreak/>
        <w:t>class Point{</w:t>
      </w:r>
    </w:p>
    <w:p w14:paraId="639A8CB7" w14:textId="77777777" w:rsidR="0094370B" w:rsidRDefault="00E64506">
      <w:pPr>
        <w:rPr>
          <w:rFonts w:ascii="宋体" w:hAnsi="宋体"/>
          <w:szCs w:val="21"/>
        </w:rPr>
      </w:pPr>
      <w:r>
        <w:rPr>
          <w:rFonts w:ascii="宋体" w:hAnsi="宋体"/>
          <w:szCs w:val="21"/>
        </w:rPr>
        <w:t>public:</w:t>
      </w:r>
    </w:p>
    <w:p w14:paraId="3B153294" w14:textId="77777777" w:rsidR="0094370B" w:rsidRDefault="00E64506">
      <w:pPr>
        <w:rPr>
          <w:rFonts w:ascii="宋体" w:hAnsi="宋体"/>
          <w:szCs w:val="21"/>
        </w:rPr>
      </w:pPr>
      <w:r>
        <w:rPr>
          <w:rFonts w:ascii="宋体" w:hAnsi="宋体"/>
          <w:szCs w:val="21"/>
        </w:rPr>
        <w:t xml:space="preserve">    int x,y;</w:t>
      </w:r>
    </w:p>
    <w:p w14:paraId="37423966" w14:textId="77777777" w:rsidR="0094370B" w:rsidRDefault="00E64506">
      <w:pPr>
        <w:rPr>
          <w:rFonts w:ascii="宋体" w:hAnsi="宋体"/>
          <w:szCs w:val="21"/>
        </w:rPr>
      </w:pPr>
      <w:r>
        <w:rPr>
          <w:rFonts w:ascii="宋体" w:hAnsi="宋体"/>
          <w:szCs w:val="21"/>
        </w:rPr>
        <w:t>private:</w:t>
      </w:r>
    </w:p>
    <w:p w14:paraId="02A0CB89" w14:textId="77777777" w:rsidR="0094370B" w:rsidRDefault="00E64506">
      <w:pPr>
        <w:rPr>
          <w:rFonts w:ascii="宋体" w:hAnsi="宋体"/>
          <w:szCs w:val="21"/>
        </w:rPr>
      </w:pPr>
      <w:r>
        <w:rPr>
          <w:rFonts w:ascii="宋体" w:hAnsi="宋体"/>
          <w:szCs w:val="21"/>
        </w:rPr>
        <w:t xml:space="preserve">    Point(){x=1;y=2;}</w:t>
      </w:r>
    </w:p>
    <w:p w14:paraId="6DACF333" w14:textId="77777777" w:rsidR="0094370B" w:rsidRDefault="00E64506">
      <w:pPr>
        <w:rPr>
          <w:rFonts w:ascii="宋体" w:hAnsi="宋体"/>
          <w:szCs w:val="21"/>
        </w:rPr>
      </w:pPr>
      <w:r>
        <w:rPr>
          <w:rFonts w:ascii="宋体" w:hAnsi="宋体"/>
          <w:szCs w:val="21"/>
        </w:rPr>
        <w:t>};</w:t>
      </w:r>
    </w:p>
    <w:p w14:paraId="1EFAE0B8" w14:textId="77777777" w:rsidR="0094370B" w:rsidRDefault="00E64506">
      <w:pPr>
        <w:rPr>
          <w:rFonts w:ascii="宋体" w:hAnsi="宋体"/>
          <w:szCs w:val="21"/>
        </w:rPr>
      </w:pPr>
      <w:r>
        <w:rPr>
          <w:rFonts w:ascii="宋体" w:hAnsi="宋体"/>
          <w:szCs w:val="21"/>
        </w:rPr>
        <w:t>void main()</w:t>
      </w:r>
    </w:p>
    <w:p w14:paraId="198BC0B2" w14:textId="77777777" w:rsidR="0094370B" w:rsidRDefault="00E64506">
      <w:pPr>
        <w:rPr>
          <w:rFonts w:ascii="宋体" w:hAnsi="宋体"/>
          <w:szCs w:val="21"/>
        </w:rPr>
      </w:pPr>
      <w:r>
        <w:rPr>
          <w:rFonts w:ascii="宋体" w:hAnsi="宋体"/>
          <w:szCs w:val="21"/>
        </w:rPr>
        <w:t>{</w:t>
      </w:r>
    </w:p>
    <w:p w14:paraId="216C3BF1" w14:textId="77777777" w:rsidR="0094370B" w:rsidRDefault="00E64506">
      <w:pPr>
        <w:rPr>
          <w:rFonts w:ascii="宋体" w:hAnsi="宋体"/>
          <w:szCs w:val="21"/>
        </w:rPr>
      </w:pPr>
      <w:r>
        <w:rPr>
          <w:rFonts w:ascii="宋体" w:hAnsi="宋体"/>
          <w:szCs w:val="21"/>
        </w:rPr>
        <w:t xml:space="preserve">    Point cpoint;</w:t>
      </w:r>
    </w:p>
    <w:p w14:paraId="504446C5" w14:textId="77777777" w:rsidR="0094370B" w:rsidRDefault="00E64506">
      <w:pPr>
        <w:rPr>
          <w:rFonts w:ascii="宋体" w:hAnsi="宋体"/>
          <w:szCs w:val="21"/>
        </w:rPr>
      </w:pPr>
      <w:r>
        <w:rPr>
          <w:rFonts w:ascii="宋体" w:hAnsi="宋体"/>
          <w:szCs w:val="21"/>
        </w:rPr>
        <w:t xml:space="preserve">    cpoint.x=2;</w:t>
      </w:r>
    </w:p>
    <w:p w14:paraId="665BD293" w14:textId="77777777" w:rsidR="0094370B" w:rsidRDefault="00E64506">
      <w:pPr>
        <w:rPr>
          <w:rFonts w:ascii="宋体" w:hAnsi="宋体"/>
          <w:szCs w:val="21"/>
        </w:rPr>
      </w:pPr>
      <w:r>
        <w:rPr>
          <w:rFonts w:ascii="宋体" w:hAnsi="宋体"/>
          <w:szCs w:val="21"/>
        </w:rPr>
        <w:t>}</w:t>
      </w:r>
    </w:p>
    <w:p w14:paraId="6BAA3787" w14:textId="77777777" w:rsidR="0094370B" w:rsidRDefault="00E64506">
      <w:pPr>
        <w:rPr>
          <w:rFonts w:ascii="宋体" w:hAnsi="宋体"/>
          <w:szCs w:val="21"/>
        </w:rPr>
      </w:pPr>
      <w:r>
        <w:rPr>
          <w:rFonts w:ascii="宋体" w:hAnsi="宋体" w:hint="eastAsia"/>
          <w:szCs w:val="21"/>
        </w:rPr>
        <w:t>2.应将成员x定义为public</w:t>
      </w:r>
    </w:p>
    <w:p w14:paraId="7C2125FC" w14:textId="77777777" w:rsidR="0094370B" w:rsidRDefault="00E64506">
      <w:pPr>
        <w:rPr>
          <w:rFonts w:ascii="宋体" w:hAnsi="宋体"/>
          <w:szCs w:val="21"/>
        </w:rPr>
      </w:pPr>
      <w:r>
        <w:rPr>
          <w:rFonts w:ascii="宋体" w:hAnsi="宋体" w:hint="eastAsia"/>
          <w:szCs w:val="21"/>
        </w:rPr>
        <w:t>3、#include &lt;iostream.h&gt;</w:t>
      </w:r>
    </w:p>
    <w:p w14:paraId="1EBB1CC6" w14:textId="77777777" w:rsidR="0094370B" w:rsidRDefault="00E64506">
      <w:pPr>
        <w:rPr>
          <w:rFonts w:ascii="宋体" w:hAnsi="宋体"/>
          <w:szCs w:val="21"/>
        </w:rPr>
      </w:pPr>
      <w:r>
        <w:rPr>
          <w:rFonts w:ascii="宋体" w:hAnsi="宋体"/>
          <w:szCs w:val="21"/>
        </w:rPr>
        <w:t>void main( )</w:t>
      </w:r>
    </w:p>
    <w:p w14:paraId="0B4BA4E2" w14:textId="77777777" w:rsidR="0094370B" w:rsidRDefault="00E64506">
      <w:pPr>
        <w:rPr>
          <w:rFonts w:ascii="宋体" w:hAnsi="宋体"/>
          <w:szCs w:val="21"/>
        </w:rPr>
      </w:pPr>
      <w:r>
        <w:rPr>
          <w:rFonts w:ascii="宋体" w:hAnsi="宋体"/>
          <w:szCs w:val="21"/>
        </w:rPr>
        <w:t>{ int x=0,y=5,z=3;</w:t>
      </w:r>
    </w:p>
    <w:p w14:paraId="70013A7B" w14:textId="77777777" w:rsidR="0094370B" w:rsidRDefault="00E64506">
      <w:pPr>
        <w:rPr>
          <w:rFonts w:ascii="宋体" w:hAnsi="宋体"/>
          <w:szCs w:val="21"/>
        </w:rPr>
      </w:pPr>
      <w:r>
        <w:rPr>
          <w:rFonts w:ascii="宋体" w:hAnsi="宋体"/>
          <w:szCs w:val="21"/>
        </w:rPr>
        <w:t>while(z&gt;0 &amp;&amp; ++x&lt;3) y=y-1;</w:t>
      </w:r>
    </w:p>
    <w:p w14:paraId="7A2D6C5A" w14:textId="77777777" w:rsidR="0094370B" w:rsidRDefault="00E64506">
      <w:pPr>
        <w:rPr>
          <w:rFonts w:ascii="宋体" w:hAnsi="宋体"/>
          <w:szCs w:val="21"/>
        </w:rPr>
      </w:pPr>
      <w:r>
        <w:rPr>
          <w:rFonts w:ascii="宋体" w:hAnsi="宋体"/>
          <w:szCs w:val="21"/>
        </w:rPr>
        <w:t>cout&lt;&lt;x&lt;&lt;y&lt;&lt;z;</w:t>
      </w:r>
    </w:p>
    <w:p w14:paraId="3BA2B9A6" w14:textId="77777777" w:rsidR="0094370B" w:rsidRDefault="00E64506">
      <w:pPr>
        <w:rPr>
          <w:rFonts w:ascii="宋体" w:hAnsi="宋体"/>
          <w:szCs w:val="21"/>
        </w:rPr>
      </w:pPr>
      <w:r>
        <w:rPr>
          <w:rFonts w:ascii="宋体" w:hAnsi="宋体"/>
          <w:szCs w:val="21"/>
        </w:rPr>
        <w:lastRenderedPageBreak/>
        <w:t>}</w:t>
      </w:r>
    </w:p>
    <w:p w14:paraId="6CB8E001" w14:textId="77777777" w:rsidR="0094370B" w:rsidRDefault="0094370B">
      <w:pPr>
        <w:rPr>
          <w:rFonts w:ascii="宋体" w:hAnsi="宋体"/>
          <w:szCs w:val="21"/>
        </w:rPr>
      </w:pPr>
    </w:p>
    <w:p w14:paraId="0B768A3E" w14:textId="77777777" w:rsidR="0094370B" w:rsidRDefault="00E64506">
      <w:pPr>
        <w:rPr>
          <w:rFonts w:ascii="宋体" w:hAnsi="宋体"/>
          <w:szCs w:val="21"/>
        </w:rPr>
      </w:pPr>
      <w:r>
        <w:rPr>
          <w:rFonts w:ascii="宋体" w:hAnsi="宋体" w:hint="eastAsia"/>
          <w:szCs w:val="21"/>
        </w:rPr>
        <w:t>4、#include&lt;iostream.h&gt;</w:t>
      </w:r>
    </w:p>
    <w:p w14:paraId="5DA21402" w14:textId="77777777" w:rsidR="0094370B" w:rsidRDefault="00E64506">
      <w:pPr>
        <w:rPr>
          <w:rFonts w:ascii="宋体" w:hAnsi="宋体"/>
          <w:szCs w:val="21"/>
        </w:rPr>
      </w:pPr>
      <w:r>
        <w:rPr>
          <w:rFonts w:ascii="宋体" w:hAnsi="宋体"/>
          <w:szCs w:val="21"/>
        </w:rPr>
        <w:t>void main()</w:t>
      </w:r>
    </w:p>
    <w:p w14:paraId="2DE6865E" w14:textId="77777777" w:rsidR="0094370B" w:rsidRDefault="00E64506">
      <w:pPr>
        <w:rPr>
          <w:rFonts w:ascii="宋体" w:hAnsi="宋体"/>
          <w:szCs w:val="21"/>
        </w:rPr>
      </w:pPr>
      <w:r>
        <w:rPr>
          <w:rFonts w:ascii="宋体" w:hAnsi="宋体"/>
          <w:szCs w:val="21"/>
        </w:rPr>
        <w:t>{</w:t>
      </w:r>
    </w:p>
    <w:p w14:paraId="7FBD7E5D" w14:textId="77777777" w:rsidR="0094370B" w:rsidRDefault="00E64506">
      <w:pPr>
        <w:rPr>
          <w:rFonts w:ascii="宋体" w:hAnsi="宋体"/>
          <w:szCs w:val="21"/>
        </w:rPr>
      </w:pPr>
      <w:r>
        <w:rPr>
          <w:rFonts w:ascii="宋体" w:hAnsi="宋体"/>
          <w:szCs w:val="21"/>
        </w:rPr>
        <w:t>int x=10;</w:t>
      </w:r>
    </w:p>
    <w:p w14:paraId="23A5BB29" w14:textId="77777777" w:rsidR="0094370B" w:rsidRDefault="00E64506">
      <w:pPr>
        <w:rPr>
          <w:rFonts w:ascii="宋体" w:hAnsi="宋体"/>
          <w:szCs w:val="21"/>
        </w:rPr>
      </w:pPr>
      <w:r>
        <w:rPr>
          <w:rFonts w:ascii="宋体" w:hAnsi="宋体"/>
          <w:szCs w:val="21"/>
        </w:rPr>
        <w:t>int &amp;y=x;</w:t>
      </w:r>
    </w:p>
    <w:p w14:paraId="2809D3A9" w14:textId="77777777" w:rsidR="0094370B" w:rsidRDefault="00E64506">
      <w:pPr>
        <w:rPr>
          <w:rFonts w:ascii="宋体" w:hAnsi="宋体"/>
          <w:szCs w:val="21"/>
        </w:rPr>
      </w:pPr>
      <w:r>
        <w:rPr>
          <w:rFonts w:ascii="宋体" w:hAnsi="宋体"/>
          <w:szCs w:val="21"/>
        </w:rPr>
        <w:t>cout&lt;&lt;"x="&lt;&lt;x&lt;&lt;","&lt;&lt;"y="&lt;&lt;y&lt;&lt;endl;</w:t>
      </w:r>
    </w:p>
    <w:p w14:paraId="1C09C3FA" w14:textId="77777777" w:rsidR="0094370B" w:rsidRDefault="00E64506">
      <w:pPr>
        <w:rPr>
          <w:rFonts w:ascii="宋体" w:hAnsi="宋体"/>
          <w:szCs w:val="21"/>
        </w:rPr>
      </w:pPr>
      <w:r>
        <w:rPr>
          <w:rFonts w:ascii="宋体" w:hAnsi="宋体"/>
          <w:szCs w:val="21"/>
        </w:rPr>
        <w:t>x++;</w:t>
      </w:r>
    </w:p>
    <w:p w14:paraId="3DB00F88" w14:textId="77777777" w:rsidR="0094370B" w:rsidRDefault="00E64506">
      <w:pPr>
        <w:rPr>
          <w:rFonts w:ascii="宋体" w:hAnsi="宋体"/>
          <w:szCs w:val="21"/>
        </w:rPr>
      </w:pPr>
      <w:r>
        <w:rPr>
          <w:rFonts w:ascii="宋体" w:hAnsi="宋体"/>
          <w:szCs w:val="21"/>
        </w:rPr>
        <w:t>cout&lt;&lt;"x="&lt;&lt;x&lt;&lt;","&lt;&lt;"y="&lt;&lt;y&lt;&lt;endl;</w:t>
      </w:r>
    </w:p>
    <w:p w14:paraId="2650B9B6" w14:textId="77777777" w:rsidR="0094370B" w:rsidRDefault="00E64506">
      <w:pPr>
        <w:rPr>
          <w:rFonts w:ascii="宋体" w:hAnsi="宋体"/>
          <w:szCs w:val="21"/>
        </w:rPr>
      </w:pPr>
      <w:r>
        <w:rPr>
          <w:rFonts w:ascii="宋体" w:hAnsi="宋体"/>
          <w:szCs w:val="21"/>
        </w:rPr>
        <w:t>y++;</w:t>
      </w:r>
    </w:p>
    <w:p w14:paraId="01F144C7" w14:textId="77777777" w:rsidR="0094370B" w:rsidRDefault="00E64506">
      <w:pPr>
        <w:rPr>
          <w:rFonts w:ascii="宋体" w:hAnsi="宋体"/>
          <w:szCs w:val="21"/>
        </w:rPr>
      </w:pPr>
      <w:r>
        <w:rPr>
          <w:rFonts w:ascii="宋体" w:hAnsi="宋体"/>
          <w:szCs w:val="21"/>
        </w:rPr>
        <w:t xml:space="preserve">cout&lt;&lt;"x="&lt;&lt;x&lt;&lt;","&lt;&lt;"y="&lt;&lt;y&lt;&lt;endl; </w:t>
      </w:r>
    </w:p>
    <w:p w14:paraId="1FE8289D" w14:textId="77777777" w:rsidR="0094370B" w:rsidRDefault="00E64506">
      <w:pPr>
        <w:rPr>
          <w:rFonts w:ascii="宋体" w:hAnsi="宋体"/>
          <w:szCs w:val="21"/>
        </w:rPr>
      </w:pPr>
      <w:r>
        <w:rPr>
          <w:rFonts w:ascii="宋体" w:hAnsi="宋体"/>
          <w:szCs w:val="21"/>
        </w:rPr>
        <w:t>}</w:t>
      </w:r>
    </w:p>
    <w:p w14:paraId="286AC9DC" w14:textId="77777777" w:rsidR="0094370B" w:rsidRDefault="0094370B">
      <w:pPr>
        <w:rPr>
          <w:rFonts w:ascii="宋体" w:hAnsi="宋体"/>
          <w:szCs w:val="21"/>
        </w:rPr>
      </w:pPr>
    </w:p>
    <w:p w14:paraId="23CEB798" w14:textId="77777777" w:rsidR="0094370B" w:rsidRDefault="00E64506">
      <w:pPr>
        <w:rPr>
          <w:rFonts w:ascii="宋体" w:hAnsi="宋体"/>
          <w:szCs w:val="21"/>
        </w:rPr>
      </w:pPr>
      <w:r>
        <w:rPr>
          <w:rFonts w:ascii="宋体" w:hAnsi="宋体" w:hint="eastAsia"/>
          <w:szCs w:val="21"/>
        </w:rPr>
        <w:t>5、#include &lt;iostream.h&gt;</w:t>
      </w:r>
    </w:p>
    <w:p w14:paraId="4C65FE50" w14:textId="77777777" w:rsidR="0094370B" w:rsidRDefault="00E64506">
      <w:pPr>
        <w:rPr>
          <w:rFonts w:ascii="宋体" w:hAnsi="宋体"/>
          <w:szCs w:val="21"/>
        </w:rPr>
      </w:pPr>
      <w:r>
        <w:rPr>
          <w:rFonts w:ascii="宋体" w:hAnsi="宋体"/>
          <w:szCs w:val="21"/>
        </w:rPr>
        <w:t>void main( )</w:t>
      </w:r>
    </w:p>
    <w:p w14:paraId="7FDA1076" w14:textId="77777777" w:rsidR="0094370B" w:rsidRDefault="00E64506">
      <w:pPr>
        <w:rPr>
          <w:rFonts w:ascii="宋体" w:hAnsi="宋体"/>
          <w:szCs w:val="21"/>
        </w:rPr>
      </w:pPr>
      <w:r>
        <w:rPr>
          <w:rFonts w:ascii="宋体" w:hAnsi="宋体"/>
          <w:szCs w:val="21"/>
        </w:rPr>
        <w:t>{ int i,n=0;</w:t>
      </w:r>
    </w:p>
    <w:p w14:paraId="6BB6710E" w14:textId="77777777" w:rsidR="0094370B" w:rsidRDefault="00E64506">
      <w:pPr>
        <w:rPr>
          <w:rFonts w:ascii="宋体" w:hAnsi="宋体"/>
          <w:szCs w:val="21"/>
        </w:rPr>
      </w:pPr>
      <w:r>
        <w:rPr>
          <w:rFonts w:ascii="宋体" w:hAnsi="宋体"/>
          <w:szCs w:val="21"/>
        </w:rPr>
        <w:lastRenderedPageBreak/>
        <w:t>for(i=2;i&lt;10;i++)</w:t>
      </w:r>
    </w:p>
    <w:p w14:paraId="511C1F65" w14:textId="77777777" w:rsidR="0094370B" w:rsidRDefault="00E64506">
      <w:pPr>
        <w:rPr>
          <w:rFonts w:ascii="宋体" w:hAnsi="宋体"/>
          <w:szCs w:val="21"/>
        </w:rPr>
      </w:pPr>
      <w:r>
        <w:rPr>
          <w:rFonts w:ascii="宋体" w:hAnsi="宋体"/>
          <w:szCs w:val="21"/>
        </w:rPr>
        <w:t>{ if(i%3!=0) continue;</w:t>
      </w:r>
    </w:p>
    <w:p w14:paraId="3EED4287" w14:textId="77777777" w:rsidR="0094370B" w:rsidRDefault="00E64506">
      <w:pPr>
        <w:rPr>
          <w:rFonts w:ascii="宋体" w:hAnsi="宋体"/>
          <w:szCs w:val="21"/>
        </w:rPr>
      </w:pPr>
      <w:r>
        <w:rPr>
          <w:rFonts w:ascii="宋体" w:hAnsi="宋体"/>
          <w:szCs w:val="21"/>
        </w:rPr>
        <w:t>n++;</w:t>
      </w:r>
    </w:p>
    <w:p w14:paraId="2F1E10E8" w14:textId="77777777" w:rsidR="0094370B" w:rsidRDefault="00E64506">
      <w:pPr>
        <w:rPr>
          <w:rFonts w:ascii="宋体" w:hAnsi="宋体"/>
          <w:szCs w:val="21"/>
        </w:rPr>
      </w:pPr>
      <w:r>
        <w:rPr>
          <w:rFonts w:ascii="宋体" w:hAnsi="宋体"/>
          <w:szCs w:val="21"/>
        </w:rPr>
        <w:t xml:space="preserve">} </w:t>
      </w:r>
    </w:p>
    <w:p w14:paraId="2F7B6248" w14:textId="77777777" w:rsidR="0094370B" w:rsidRDefault="00E64506">
      <w:pPr>
        <w:rPr>
          <w:rFonts w:ascii="宋体" w:hAnsi="宋体"/>
          <w:szCs w:val="21"/>
        </w:rPr>
      </w:pPr>
      <w:r>
        <w:rPr>
          <w:rFonts w:ascii="宋体" w:hAnsi="宋体"/>
          <w:szCs w:val="21"/>
        </w:rPr>
        <w:t>cout&lt;&lt;n;</w:t>
      </w:r>
    </w:p>
    <w:p w14:paraId="2B76415E" w14:textId="77777777" w:rsidR="0094370B" w:rsidRDefault="00E64506">
      <w:pPr>
        <w:rPr>
          <w:rFonts w:ascii="宋体" w:hAnsi="宋体"/>
          <w:szCs w:val="21"/>
        </w:rPr>
      </w:pPr>
      <w:r>
        <w:rPr>
          <w:rFonts w:ascii="宋体" w:hAnsi="宋体"/>
          <w:szCs w:val="21"/>
        </w:rPr>
        <w:t>}</w:t>
      </w:r>
    </w:p>
    <w:p w14:paraId="72B68B7C" w14:textId="77777777" w:rsidR="0094370B" w:rsidRDefault="0094370B">
      <w:pPr>
        <w:rPr>
          <w:rFonts w:ascii="宋体" w:hAnsi="宋体"/>
          <w:szCs w:val="21"/>
        </w:rPr>
      </w:pPr>
    </w:p>
    <w:p w14:paraId="60121A2B" w14:textId="77777777" w:rsidR="0094370B" w:rsidRDefault="00E64506">
      <w:pPr>
        <w:rPr>
          <w:rFonts w:ascii="宋体" w:hAnsi="宋体"/>
          <w:szCs w:val="21"/>
        </w:rPr>
      </w:pPr>
      <w:r>
        <w:rPr>
          <w:rFonts w:ascii="宋体" w:hAnsi="宋体" w:hint="eastAsia"/>
          <w:szCs w:val="21"/>
        </w:rPr>
        <w:t xml:space="preserve">6、#include&lt;iostream.h&gt; </w:t>
      </w:r>
    </w:p>
    <w:p w14:paraId="3182C2DB" w14:textId="77777777" w:rsidR="0094370B" w:rsidRDefault="00E64506">
      <w:pPr>
        <w:rPr>
          <w:rFonts w:ascii="宋体" w:hAnsi="宋体"/>
          <w:szCs w:val="21"/>
        </w:rPr>
      </w:pPr>
      <w:r>
        <w:rPr>
          <w:rFonts w:ascii="宋体" w:hAnsi="宋体"/>
          <w:szCs w:val="21"/>
        </w:rPr>
        <w:t>class A</w:t>
      </w:r>
    </w:p>
    <w:p w14:paraId="007A203B" w14:textId="77777777" w:rsidR="0094370B" w:rsidRDefault="00E64506">
      <w:pPr>
        <w:rPr>
          <w:rFonts w:ascii="宋体" w:hAnsi="宋体"/>
          <w:szCs w:val="21"/>
        </w:rPr>
      </w:pPr>
      <w:r>
        <w:rPr>
          <w:rFonts w:ascii="宋体" w:hAnsi="宋体"/>
          <w:szCs w:val="21"/>
        </w:rPr>
        <w:t xml:space="preserve">{ </w:t>
      </w:r>
    </w:p>
    <w:p w14:paraId="683334A6" w14:textId="77777777" w:rsidR="0094370B" w:rsidRDefault="00E64506">
      <w:pPr>
        <w:rPr>
          <w:rFonts w:ascii="宋体" w:hAnsi="宋体"/>
          <w:szCs w:val="21"/>
        </w:rPr>
      </w:pPr>
      <w:r>
        <w:rPr>
          <w:rFonts w:ascii="宋体" w:hAnsi="宋体"/>
          <w:szCs w:val="21"/>
        </w:rPr>
        <w:t xml:space="preserve">int *a; </w:t>
      </w:r>
    </w:p>
    <w:p w14:paraId="0F77AD82" w14:textId="77777777" w:rsidR="0094370B" w:rsidRDefault="00E64506">
      <w:pPr>
        <w:rPr>
          <w:rFonts w:ascii="宋体" w:hAnsi="宋体"/>
          <w:szCs w:val="21"/>
        </w:rPr>
      </w:pPr>
      <w:r>
        <w:rPr>
          <w:rFonts w:ascii="宋体" w:hAnsi="宋体"/>
          <w:szCs w:val="21"/>
        </w:rPr>
        <w:t xml:space="preserve">public: </w:t>
      </w:r>
    </w:p>
    <w:p w14:paraId="7D481410" w14:textId="77777777" w:rsidR="0094370B" w:rsidRDefault="00E64506">
      <w:pPr>
        <w:rPr>
          <w:rFonts w:ascii="宋体" w:hAnsi="宋体"/>
          <w:szCs w:val="21"/>
        </w:rPr>
      </w:pPr>
      <w:r>
        <w:rPr>
          <w:rFonts w:ascii="宋体" w:hAnsi="宋体"/>
          <w:szCs w:val="21"/>
        </w:rPr>
        <w:t>A(int x)</w:t>
      </w:r>
    </w:p>
    <w:p w14:paraId="5136A0B9" w14:textId="77777777" w:rsidR="0094370B" w:rsidRDefault="00E64506">
      <w:pPr>
        <w:rPr>
          <w:rFonts w:ascii="宋体" w:hAnsi="宋体"/>
          <w:szCs w:val="21"/>
        </w:rPr>
      </w:pPr>
      <w:r>
        <w:rPr>
          <w:rFonts w:ascii="宋体" w:hAnsi="宋体"/>
          <w:szCs w:val="21"/>
        </w:rPr>
        <w:t>{</w:t>
      </w:r>
    </w:p>
    <w:p w14:paraId="37C0BD3D" w14:textId="77777777" w:rsidR="0094370B" w:rsidRDefault="00E64506">
      <w:pPr>
        <w:rPr>
          <w:rFonts w:ascii="宋体" w:hAnsi="宋体"/>
          <w:szCs w:val="21"/>
        </w:rPr>
      </w:pPr>
      <w:r>
        <w:rPr>
          <w:rFonts w:ascii="宋体" w:hAnsi="宋体"/>
          <w:szCs w:val="21"/>
        </w:rPr>
        <w:t>a=new int(x);</w:t>
      </w:r>
    </w:p>
    <w:p w14:paraId="78289371" w14:textId="77777777" w:rsidR="0094370B" w:rsidRDefault="00E64506">
      <w:pPr>
        <w:rPr>
          <w:rFonts w:ascii="宋体" w:hAnsi="宋体"/>
          <w:szCs w:val="21"/>
        </w:rPr>
      </w:pPr>
      <w:r>
        <w:rPr>
          <w:rFonts w:ascii="宋体" w:hAnsi="宋体"/>
          <w:szCs w:val="21"/>
        </w:rPr>
        <w:t>cout&lt;&lt;"*a="&lt;&lt;*a;</w:t>
      </w:r>
    </w:p>
    <w:p w14:paraId="47AD3E6D" w14:textId="77777777" w:rsidR="0094370B" w:rsidRDefault="00E64506">
      <w:pPr>
        <w:rPr>
          <w:rFonts w:ascii="宋体" w:hAnsi="宋体"/>
          <w:szCs w:val="21"/>
        </w:rPr>
      </w:pPr>
      <w:r>
        <w:rPr>
          <w:rFonts w:ascii="宋体" w:hAnsi="宋体"/>
          <w:szCs w:val="21"/>
        </w:rPr>
        <w:t xml:space="preserve">} </w:t>
      </w:r>
    </w:p>
    <w:p w14:paraId="5C40B67C" w14:textId="77777777" w:rsidR="0094370B" w:rsidRDefault="00E64506">
      <w:pPr>
        <w:rPr>
          <w:rFonts w:ascii="宋体" w:hAnsi="宋体"/>
          <w:szCs w:val="21"/>
        </w:rPr>
      </w:pPr>
      <w:r>
        <w:rPr>
          <w:rFonts w:ascii="宋体" w:hAnsi="宋体"/>
          <w:szCs w:val="21"/>
        </w:rPr>
        <w:lastRenderedPageBreak/>
        <w:t>};</w:t>
      </w:r>
    </w:p>
    <w:p w14:paraId="39A5998D" w14:textId="77777777" w:rsidR="0094370B" w:rsidRDefault="00E64506">
      <w:pPr>
        <w:rPr>
          <w:rFonts w:ascii="宋体" w:hAnsi="宋体"/>
          <w:szCs w:val="21"/>
        </w:rPr>
      </w:pPr>
      <w:r>
        <w:rPr>
          <w:rFonts w:ascii="宋体" w:hAnsi="宋体"/>
          <w:szCs w:val="21"/>
        </w:rPr>
        <w:t xml:space="preserve">void main() </w:t>
      </w:r>
    </w:p>
    <w:p w14:paraId="21007C48" w14:textId="77777777" w:rsidR="0094370B" w:rsidRDefault="00E64506">
      <w:pPr>
        <w:rPr>
          <w:rFonts w:ascii="宋体" w:hAnsi="宋体"/>
          <w:szCs w:val="21"/>
        </w:rPr>
      </w:pPr>
      <w:r>
        <w:rPr>
          <w:rFonts w:ascii="宋体" w:hAnsi="宋体"/>
          <w:szCs w:val="21"/>
        </w:rPr>
        <w:t xml:space="preserve">{ </w:t>
      </w:r>
    </w:p>
    <w:p w14:paraId="2AACA9A1" w14:textId="77777777" w:rsidR="0094370B" w:rsidRDefault="00E64506">
      <w:pPr>
        <w:rPr>
          <w:rFonts w:ascii="宋体" w:hAnsi="宋体"/>
          <w:szCs w:val="21"/>
        </w:rPr>
      </w:pPr>
      <w:r>
        <w:rPr>
          <w:rFonts w:ascii="宋体" w:hAnsi="宋体"/>
          <w:szCs w:val="21"/>
        </w:rPr>
        <w:t xml:space="preserve">A x(3),*p; </w:t>
      </w:r>
    </w:p>
    <w:p w14:paraId="3CF4464D" w14:textId="77777777" w:rsidR="0094370B" w:rsidRDefault="00E64506">
      <w:pPr>
        <w:rPr>
          <w:rFonts w:ascii="宋体" w:hAnsi="宋体"/>
          <w:szCs w:val="21"/>
        </w:rPr>
      </w:pPr>
      <w:r>
        <w:rPr>
          <w:rFonts w:ascii="宋体" w:hAnsi="宋体"/>
          <w:szCs w:val="21"/>
        </w:rPr>
        <w:t xml:space="preserve">p=new A(5); </w:t>
      </w:r>
    </w:p>
    <w:p w14:paraId="0239D663" w14:textId="77777777" w:rsidR="0094370B" w:rsidRDefault="00E64506">
      <w:pPr>
        <w:rPr>
          <w:rFonts w:ascii="宋体" w:hAnsi="宋体"/>
          <w:szCs w:val="21"/>
        </w:rPr>
      </w:pPr>
      <w:r>
        <w:rPr>
          <w:rFonts w:ascii="宋体" w:hAnsi="宋体"/>
          <w:szCs w:val="21"/>
        </w:rPr>
        <w:t xml:space="preserve">delete p; </w:t>
      </w:r>
    </w:p>
    <w:p w14:paraId="7FE24258" w14:textId="77777777" w:rsidR="0094370B" w:rsidRDefault="00E64506">
      <w:pPr>
        <w:rPr>
          <w:rFonts w:ascii="宋体" w:hAnsi="宋体"/>
          <w:szCs w:val="21"/>
        </w:rPr>
      </w:pPr>
      <w:r>
        <w:rPr>
          <w:rFonts w:ascii="宋体" w:hAnsi="宋体"/>
          <w:szCs w:val="21"/>
        </w:rPr>
        <w:t>}</w:t>
      </w:r>
    </w:p>
    <w:p w14:paraId="26181485" w14:textId="77777777" w:rsidR="0094370B" w:rsidRDefault="0094370B">
      <w:pPr>
        <w:rPr>
          <w:rFonts w:ascii="宋体" w:hAnsi="宋体"/>
          <w:szCs w:val="21"/>
        </w:rPr>
      </w:pPr>
    </w:p>
    <w:p w14:paraId="04D8081D" w14:textId="77777777" w:rsidR="0094370B" w:rsidRDefault="00E64506">
      <w:pPr>
        <w:rPr>
          <w:rFonts w:ascii="宋体" w:hAnsi="宋体"/>
          <w:szCs w:val="21"/>
        </w:rPr>
      </w:pPr>
      <w:r>
        <w:rPr>
          <w:rFonts w:ascii="宋体" w:hAnsi="宋体" w:hint="eastAsia"/>
          <w:szCs w:val="21"/>
        </w:rPr>
        <w:t xml:space="preserve">7、# include&lt;iostream.h&gt; </w:t>
      </w:r>
    </w:p>
    <w:p w14:paraId="6EBBF32F" w14:textId="77777777" w:rsidR="0094370B" w:rsidRDefault="00E64506">
      <w:pPr>
        <w:rPr>
          <w:rFonts w:ascii="宋体" w:hAnsi="宋体"/>
          <w:szCs w:val="21"/>
        </w:rPr>
      </w:pPr>
      <w:r>
        <w:rPr>
          <w:rFonts w:ascii="宋体" w:hAnsi="宋体"/>
          <w:szCs w:val="21"/>
        </w:rPr>
        <w:t xml:space="preserve">class base </w:t>
      </w:r>
    </w:p>
    <w:p w14:paraId="3B6D4A2F" w14:textId="77777777" w:rsidR="0094370B" w:rsidRDefault="00E64506">
      <w:pPr>
        <w:rPr>
          <w:rFonts w:ascii="宋体" w:hAnsi="宋体"/>
          <w:szCs w:val="21"/>
        </w:rPr>
      </w:pPr>
      <w:r>
        <w:rPr>
          <w:rFonts w:ascii="宋体" w:hAnsi="宋体"/>
          <w:szCs w:val="21"/>
        </w:rPr>
        <w:t>{</w:t>
      </w:r>
    </w:p>
    <w:p w14:paraId="6AC3CD81" w14:textId="77777777" w:rsidR="0094370B" w:rsidRDefault="00E64506">
      <w:pPr>
        <w:rPr>
          <w:rFonts w:ascii="宋体" w:hAnsi="宋体"/>
          <w:szCs w:val="21"/>
        </w:rPr>
      </w:pPr>
      <w:r>
        <w:rPr>
          <w:rFonts w:ascii="宋体" w:hAnsi="宋体"/>
          <w:szCs w:val="21"/>
        </w:rPr>
        <w:t>public:</w:t>
      </w:r>
    </w:p>
    <w:p w14:paraId="74AFC54C" w14:textId="77777777" w:rsidR="0094370B" w:rsidRDefault="00E64506">
      <w:pPr>
        <w:rPr>
          <w:rFonts w:ascii="宋体" w:hAnsi="宋体"/>
          <w:szCs w:val="21"/>
        </w:rPr>
      </w:pPr>
      <w:r>
        <w:rPr>
          <w:rFonts w:ascii="宋体" w:hAnsi="宋体"/>
          <w:szCs w:val="21"/>
        </w:rPr>
        <w:t>virtual int func () { return 0; }};</w:t>
      </w:r>
    </w:p>
    <w:p w14:paraId="1630E2FB" w14:textId="77777777" w:rsidR="0094370B" w:rsidRDefault="00E64506">
      <w:pPr>
        <w:rPr>
          <w:rFonts w:ascii="宋体" w:hAnsi="宋体"/>
          <w:szCs w:val="21"/>
        </w:rPr>
      </w:pPr>
      <w:r>
        <w:rPr>
          <w:rFonts w:ascii="宋体" w:hAnsi="宋体"/>
          <w:szCs w:val="21"/>
        </w:rPr>
        <w:t xml:space="preserve">class derived: public base </w:t>
      </w:r>
    </w:p>
    <w:p w14:paraId="6C808016" w14:textId="77777777" w:rsidR="0094370B" w:rsidRDefault="00E64506">
      <w:pPr>
        <w:rPr>
          <w:rFonts w:ascii="宋体" w:hAnsi="宋体"/>
          <w:szCs w:val="21"/>
        </w:rPr>
      </w:pPr>
      <w:r>
        <w:rPr>
          <w:rFonts w:ascii="宋体" w:hAnsi="宋体"/>
          <w:szCs w:val="21"/>
        </w:rPr>
        <w:t>{</w:t>
      </w:r>
    </w:p>
    <w:p w14:paraId="18BEC215" w14:textId="77777777" w:rsidR="0094370B" w:rsidRDefault="00E64506">
      <w:pPr>
        <w:rPr>
          <w:rFonts w:ascii="宋体" w:hAnsi="宋体"/>
          <w:szCs w:val="21"/>
        </w:rPr>
      </w:pPr>
      <w:r>
        <w:rPr>
          <w:rFonts w:ascii="宋体" w:hAnsi="宋体"/>
          <w:szCs w:val="21"/>
        </w:rPr>
        <w:t>public:int func() { return 100; }</w:t>
      </w:r>
    </w:p>
    <w:p w14:paraId="69285D4B" w14:textId="77777777" w:rsidR="0094370B" w:rsidRDefault="00E64506">
      <w:pPr>
        <w:rPr>
          <w:rFonts w:ascii="宋体" w:hAnsi="宋体"/>
          <w:szCs w:val="21"/>
        </w:rPr>
      </w:pPr>
      <w:r>
        <w:rPr>
          <w:rFonts w:ascii="宋体" w:hAnsi="宋体"/>
          <w:szCs w:val="21"/>
        </w:rPr>
        <w:t>};</w:t>
      </w:r>
    </w:p>
    <w:p w14:paraId="4C8FF2E4" w14:textId="77777777" w:rsidR="0094370B" w:rsidRDefault="00E64506">
      <w:pPr>
        <w:rPr>
          <w:rFonts w:ascii="宋体" w:hAnsi="宋体"/>
          <w:szCs w:val="21"/>
        </w:rPr>
      </w:pPr>
      <w:r>
        <w:rPr>
          <w:rFonts w:ascii="宋体" w:hAnsi="宋体"/>
          <w:szCs w:val="21"/>
        </w:rPr>
        <w:lastRenderedPageBreak/>
        <w:t xml:space="preserve">void main() </w:t>
      </w:r>
    </w:p>
    <w:p w14:paraId="4965FD34" w14:textId="77777777" w:rsidR="0094370B" w:rsidRDefault="00E64506">
      <w:pPr>
        <w:rPr>
          <w:rFonts w:ascii="宋体" w:hAnsi="宋体"/>
          <w:szCs w:val="21"/>
        </w:rPr>
      </w:pPr>
      <w:r>
        <w:rPr>
          <w:rFonts w:ascii="宋体" w:hAnsi="宋体"/>
          <w:szCs w:val="21"/>
        </w:rPr>
        <w:t>{</w:t>
      </w:r>
    </w:p>
    <w:p w14:paraId="68AF8EB4" w14:textId="77777777" w:rsidR="0094370B" w:rsidRDefault="00E64506">
      <w:pPr>
        <w:rPr>
          <w:rFonts w:ascii="宋体" w:hAnsi="宋体"/>
          <w:szCs w:val="21"/>
        </w:rPr>
      </w:pPr>
      <w:r>
        <w:rPr>
          <w:rFonts w:ascii="宋体" w:hAnsi="宋体"/>
          <w:szCs w:val="21"/>
        </w:rPr>
        <w:t>derived d;</w:t>
      </w:r>
    </w:p>
    <w:p w14:paraId="32026EED" w14:textId="77777777" w:rsidR="0094370B" w:rsidRDefault="00E64506">
      <w:pPr>
        <w:rPr>
          <w:rFonts w:ascii="宋体" w:hAnsi="宋体"/>
          <w:szCs w:val="21"/>
        </w:rPr>
      </w:pPr>
      <w:r>
        <w:rPr>
          <w:rFonts w:ascii="宋体" w:hAnsi="宋体"/>
          <w:szCs w:val="21"/>
        </w:rPr>
        <w:t>base&amp; b = d;</w:t>
      </w:r>
    </w:p>
    <w:p w14:paraId="22664447" w14:textId="77777777" w:rsidR="0094370B" w:rsidRDefault="00E64506">
      <w:pPr>
        <w:rPr>
          <w:rFonts w:ascii="宋体" w:hAnsi="宋体"/>
          <w:szCs w:val="21"/>
        </w:rPr>
      </w:pPr>
      <w:r>
        <w:rPr>
          <w:rFonts w:ascii="宋体" w:hAnsi="宋体"/>
          <w:szCs w:val="21"/>
        </w:rPr>
        <w:t>cout &lt;&lt; b.func() &lt;&lt; endl;</w:t>
      </w:r>
    </w:p>
    <w:p w14:paraId="48562AE3" w14:textId="77777777" w:rsidR="0094370B" w:rsidRDefault="00E64506">
      <w:pPr>
        <w:rPr>
          <w:rFonts w:ascii="宋体" w:hAnsi="宋体"/>
          <w:szCs w:val="21"/>
        </w:rPr>
      </w:pPr>
      <w:r>
        <w:rPr>
          <w:rFonts w:ascii="宋体" w:hAnsi="宋体"/>
          <w:szCs w:val="21"/>
        </w:rPr>
        <w:t>cout &lt;&lt; b.base::func() &lt;&lt; endl;</w:t>
      </w:r>
    </w:p>
    <w:p w14:paraId="2CB8312A" w14:textId="77777777" w:rsidR="0094370B" w:rsidRDefault="00E64506">
      <w:pPr>
        <w:rPr>
          <w:rFonts w:ascii="宋体" w:hAnsi="宋体"/>
          <w:szCs w:val="21"/>
        </w:rPr>
      </w:pPr>
      <w:r>
        <w:rPr>
          <w:rFonts w:ascii="宋体" w:hAnsi="宋体"/>
          <w:szCs w:val="21"/>
        </w:rPr>
        <w:t>}</w:t>
      </w:r>
    </w:p>
    <w:p w14:paraId="3142E4E9" w14:textId="77777777" w:rsidR="0094370B" w:rsidRDefault="0094370B">
      <w:pPr>
        <w:rPr>
          <w:rFonts w:ascii="宋体" w:hAnsi="宋体"/>
          <w:szCs w:val="21"/>
        </w:rPr>
      </w:pPr>
    </w:p>
    <w:p w14:paraId="6E549183" w14:textId="77777777" w:rsidR="0094370B" w:rsidRDefault="00E64506">
      <w:pPr>
        <w:rPr>
          <w:rFonts w:ascii="宋体" w:hAnsi="宋体"/>
          <w:szCs w:val="21"/>
        </w:rPr>
      </w:pPr>
      <w:r>
        <w:rPr>
          <w:rFonts w:ascii="宋体" w:hAnsi="宋体" w:hint="eastAsia"/>
          <w:szCs w:val="21"/>
        </w:rPr>
        <w:t>8、</w:t>
      </w:r>
      <w:r>
        <w:rPr>
          <w:rFonts w:ascii="宋体" w:hAnsi="宋体"/>
          <w:szCs w:val="21"/>
        </w:rPr>
        <w:t>#include &lt;iostream.h&gt;</w:t>
      </w:r>
    </w:p>
    <w:p w14:paraId="3D5F4ABF" w14:textId="77777777" w:rsidR="0094370B" w:rsidRDefault="00E64506">
      <w:pPr>
        <w:rPr>
          <w:rFonts w:ascii="宋体" w:hAnsi="宋体"/>
          <w:szCs w:val="21"/>
        </w:rPr>
      </w:pPr>
      <w:r>
        <w:rPr>
          <w:rFonts w:ascii="宋体" w:hAnsi="宋体"/>
          <w:szCs w:val="21"/>
        </w:rPr>
        <w:t xml:space="preserve">#define pi=3.1416; </w:t>
      </w:r>
    </w:p>
    <w:p w14:paraId="0BC35A7B" w14:textId="77777777" w:rsidR="0094370B" w:rsidRDefault="00E64506">
      <w:pPr>
        <w:rPr>
          <w:rFonts w:ascii="宋体" w:hAnsi="宋体"/>
          <w:szCs w:val="21"/>
        </w:rPr>
      </w:pPr>
      <w:r>
        <w:rPr>
          <w:rFonts w:ascii="宋体" w:hAnsi="宋体"/>
          <w:szCs w:val="21"/>
        </w:rPr>
        <w:t xml:space="preserve">const float r=3.2; </w:t>
      </w:r>
    </w:p>
    <w:p w14:paraId="6072D309" w14:textId="77777777" w:rsidR="0094370B" w:rsidRDefault="00E64506">
      <w:pPr>
        <w:rPr>
          <w:rFonts w:ascii="宋体" w:hAnsi="宋体"/>
          <w:szCs w:val="21"/>
        </w:rPr>
      </w:pPr>
      <w:r>
        <w:rPr>
          <w:rFonts w:ascii="宋体" w:hAnsi="宋体"/>
          <w:szCs w:val="21"/>
        </w:rPr>
        <w:t xml:space="preserve">void main() </w:t>
      </w:r>
    </w:p>
    <w:p w14:paraId="3016DC82" w14:textId="77777777" w:rsidR="0094370B" w:rsidRDefault="00E64506">
      <w:pPr>
        <w:rPr>
          <w:rFonts w:ascii="宋体" w:hAnsi="宋体"/>
          <w:szCs w:val="21"/>
        </w:rPr>
      </w:pPr>
      <w:r>
        <w:rPr>
          <w:rFonts w:ascii="宋体" w:hAnsi="宋体"/>
          <w:szCs w:val="21"/>
        </w:rPr>
        <w:t xml:space="preserve">{ </w:t>
      </w:r>
    </w:p>
    <w:p w14:paraId="781631B4" w14:textId="77777777" w:rsidR="0094370B" w:rsidRDefault="00E64506">
      <w:pPr>
        <w:rPr>
          <w:rFonts w:ascii="宋体" w:hAnsi="宋体"/>
          <w:szCs w:val="21"/>
        </w:rPr>
      </w:pPr>
      <w:r>
        <w:rPr>
          <w:rFonts w:ascii="宋体" w:hAnsi="宋体"/>
          <w:szCs w:val="21"/>
        </w:rPr>
        <w:t xml:space="preserve">float s1,s2,c1,c2,r1; </w:t>
      </w:r>
    </w:p>
    <w:p w14:paraId="067DB55D" w14:textId="77777777" w:rsidR="0094370B" w:rsidRDefault="00E64506">
      <w:pPr>
        <w:rPr>
          <w:rFonts w:ascii="宋体" w:hAnsi="宋体"/>
          <w:szCs w:val="21"/>
        </w:rPr>
      </w:pPr>
      <w:r>
        <w:rPr>
          <w:rFonts w:ascii="宋体" w:hAnsi="宋体"/>
          <w:szCs w:val="21"/>
        </w:rPr>
        <w:t xml:space="preserve">c1=pi*r*r; </w:t>
      </w:r>
    </w:p>
    <w:p w14:paraId="1FA364B6" w14:textId="77777777" w:rsidR="0094370B" w:rsidRDefault="00E64506">
      <w:pPr>
        <w:rPr>
          <w:rFonts w:ascii="宋体" w:hAnsi="宋体"/>
          <w:szCs w:val="21"/>
        </w:rPr>
      </w:pPr>
      <w:r>
        <w:rPr>
          <w:rFonts w:ascii="宋体" w:hAnsi="宋体"/>
          <w:szCs w:val="21"/>
        </w:rPr>
        <w:t xml:space="preserve">s1=2*pi*r; </w:t>
      </w:r>
    </w:p>
    <w:p w14:paraId="5A5B6F3C" w14:textId="77777777" w:rsidR="0094370B" w:rsidRDefault="00E64506">
      <w:pPr>
        <w:rPr>
          <w:rFonts w:ascii="宋体" w:hAnsi="宋体"/>
          <w:szCs w:val="21"/>
        </w:rPr>
      </w:pPr>
      <w:r>
        <w:rPr>
          <w:rFonts w:ascii="宋体" w:hAnsi="宋体"/>
          <w:szCs w:val="21"/>
        </w:rPr>
        <w:t xml:space="preserve">r=2.8; </w:t>
      </w:r>
    </w:p>
    <w:p w14:paraId="00C737D4" w14:textId="77777777" w:rsidR="0094370B" w:rsidRDefault="00E64506">
      <w:pPr>
        <w:rPr>
          <w:rFonts w:ascii="宋体" w:hAnsi="宋体"/>
          <w:szCs w:val="21"/>
        </w:rPr>
      </w:pPr>
      <w:r>
        <w:rPr>
          <w:rFonts w:ascii="宋体" w:hAnsi="宋体"/>
          <w:szCs w:val="21"/>
        </w:rPr>
        <w:lastRenderedPageBreak/>
        <w:t xml:space="preserve">c2=pi*r*r; </w:t>
      </w:r>
    </w:p>
    <w:p w14:paraId="75B56A1F" w14:textId="77777777" w:rsidR="0094370B" w:rsidRDefault="00E64506">
      <w:pPr>
        <w:rPr>
          <w:rFonts w:ascii="宋体" w:hAnsi="宋体"/>
          <w:szCs w:val="21"/>
        </w:rPr>
      </w:pPr>
      <w:r>
        <w:rPr>
          <w:rFonts w:ascii="宋体" w:hAnsi="宋体"/>
          <w:szCs w:val="21"/>
        </w:rPr>
        <w:t xml:space="preserve">s2=2*pi*r; </w:t>
      </w:r>
    </w:p>
    <w:p w14:paraId="4BB52A9D" w14:textId="77777777" w:rsidR="0094370B" w:rsidRDefault="00E64506">
      <w:pPr>
        <w:rPr>
          <w:rFonts w:ascii="宋体" w:hAnsi="宋体"/>
          <w:szCs w:val="21"/>
        </w:rPr>
      </w:pPr>
      <w:r>
        <w:rPr>
          <w:rFonts w:ascii="宋体" w:hAnsi="宋体"/>
          <w:szCs w:val="21"/>
        </w:rPr>
        <w:t xml:space="preserve">cout&lt;c2&lt;s2; </w:t>
      </w:r>
    </w:p>
    <w:p w14:paraId="00309817" w14:textId="77777777" w:rsidR="0094370B" w:rsidRDefault="00E64506">
      <w:pPr>
        <w:rPr>
          <w:rFonts w:ascii="宋体" w:hAnsi="宋体"/>
          <w:szCs w:val="21"/>
        </w:rPr>
      </w:pPr>
      <w:r>
        <w:rPr>
          <w:rFonts w:ascii="宋体" w:hAnsi="宋体"/>
          <w:szCs w:val="21"/>
        </w:rPr>
        <w:t xml:space="preserve">} </w:t>
      </w:r>
    </w:p>
    <w:p w14:paraId="63474FAB" w14:textId="77777777" w:rsidR="0094370B" w:rsidRDefault="00E64506">
      <w:pPr>
        <w:rPr>
          <w:rFonts w:ascii="宋体" w:hAnsi="宋体"/>
          <w:szCs w:val="21"/>
        </w:rPr>
      </w:pPr>
      <w:r>
        <w:rPr>
          <w:rFonts w:ascii="宋体" w:hAnsi="宋体" w:hint="eastAsia"/>
          <w:szCs w:val="21"/>
        </w:rPr>
        <w:t>1）#define pi=3.1416; 应改为 #define pi 3.1416</w:t>
      </w:r>
    </w:p>
    <w:p w14:paraId="41C83E7F" w14:textId="77777777" w:rsidR="0094370B" w:rsidRDefault="00E64506">
      <w:pPr>
        <w:rPr>
          <w:rFonts w:ascii="宋体" w:hAnsi="宋体"/>
          <w:szCs w:val="21"/>
        </w:rPr>
      </w:pPr>
      <w:r>
        <w:rPr>
          <w:rFonts w:ascii="宋体" w:hAnsi="宋体" w:hint="eastAsia"/>
          <w:szCs w:val="21"/>
        </w:rPr>
        <w:t>2) 修改了const类型的变量r 应改为 static float r=3.2;</w:t>
      </w:r>
    </w:p>
    <w:p w14:paraId="3A125B2A" w14:textId="77777777" w:rsidR="0094370B" w:rsidRDefault="00E64506">
      <w:pPr>
        <w:rPr>
          <w:rFonts w:ascii="宋体" w:hAnsi="宋体"/>
          <w:szCs w:val="21"/>
        </w:rPr>
      </w:pPr>
      <w:r>
        <w:rPr>
          <w:rFonts w:ascii="宋体" w:hAnsi="宋体" w:hint="eastAsia"/>
          <w:szCs w:val="21"/>
        </w:rPr>
        <w:t>3）cout&lt;c2&lt;s2; 应改为 cout&lt;&lt;c2&lt;&lt;" "&lt;&lt;s</w:t>
      </w:r>
    </w:p>
    <w:p w14:paraId="6D40299B" w14:textId="77777777" w:rsidR="0094370B" w:rsidRDefault="0094370B">
      <w:pPr>
        <w:rPr>
          <w:rFonts w:ascii="宋体" w:hAnsi="宋体"/>
          <w:szCs w:val="21"/>
        </w:rPr>
      </w:pPr>
    </w:p>
    <w:p w14:paraId="518906DC" w14:textId="77777777" w:rsidR="0094370B" w:rsidRDefault="0094370B">
      <w:pPr>
        <w:pStyle w:val="ad"/>
        <w:ind w:leftChars="0" w:left="0" w:firstLineChars="141" w:firstLine="296"/>
        <w:rPr>
          <w:rFonts w:ascii="宋体" w:eastAsia="宋体" w:hAnsi="宋体"/>
          <w:kern w:val="2"/>
          <w:sz w:val="21"/>
          <w:szCs w:val="21"/>
        </w:rPr>
      </w:pPr>
    </w:p>
    <w:p w14:paraId="10D900F7" w14:textId="77777777" w:rsidR="0094370B" w:rsidRDefault="00E64506">
      <w:pPr>
        <w:rPr>
          <w:rFonts w:ascii="宋体" w:hAnsi="宋体"/>
          <w:szCs w:val="21"/>
        </w:rPr>
      </w:pPr>
      <w:r>
        <w:rPr>
          <w:rFonts w:ascii="宋体" w:hAnsi="宋体" w:hint="eastAsia"/>
          <w:szCs w:val="21"/>
        </w:rPr>
        <w:t>八、程序填空：</w:t>
      </w:r>
      <w:r>
        <w:rPr>
          <w:rFonts w:ascii="宋体" w:hAnsi="宋体"/>
          <w:szCs w:val="21"/>
        </w:rPr>
        <w:t xml:space="preserve"> </w:t>
      </w:r>
    </w:p>
    <w:p w14:paraId="7006AB71" w14:textId="77777777" w:rsidR="0094370B" w:rsidRDefault="00E64506">
      <w:pPr>
        <w:rPr>
          <w:rFonts w:ascii="宋体" w:hAnsi="宋体"/>
          <w:szCs w:val="21"/>
        </w:rPr>
      </w:pPr>
      <w:r>
        <w:rPr>
          <w:rFonts w:ascii="宋体" w:hAnsi="宋体" w:hint="eastAsia"/>
          <w:szCs w:val="21"/>
        </w:rPr>
        <w:t>1、</w:t>
      </w:r>
    </w:p>
    <w:p w14:paraId="4AEBF23B" w14:textId="77777777" w:rsidR="0094370B" w:rsidRDefault="00E64506">
      <w:pPr>
        <w:ind w:firstLineChars="50" w:firstLine="105"/>
        <w:rPr>
          <w:rFonts w:ascii="宋体" w:hAnsi="宋体"/>
          <w:szCs w:val="21"/>
        </w:rPr>
      </w:pPr>
      <w:r>
        <w:rPr>
          <w:rFonts w:ascii="宋体" w:hAnsi="宋体" w:hint="eastAsia"/>
          <w:szCs w:val="21"/>
        </w:rPr>
        <w:t xml:space="preserve">class A </w:t>
      </w:r>
    </w:p>
    <w:p w14:paraId="58B895BA" w14:textId="77777777" w:rsidR="0094370B" w:rsidRDefault="00E64506">
      <w:pPr>
        <w:rPr>
          <w:rFonts w:ascii="宋体" w:hAnsi="宋体"/>
          <w:szCs w:val="21"/>
        </w:rPr>
      </w:pPr>
      <w:r>
        <w:rPr>
          <w:rFonts w:ascii="宋体" w:hAnsi="宋体"/>
          <w:szCs w:val="21"/>
        </w:rPr>
        <w:t>{</w:t>
      </w:r>
    </w:p>
    <w:p w14:paraId="3C54E7AC" w14:textId="77777777" w:rsidR="0094370B" w:rsidRDefault="00E64506">
      <w:pPr>
        <w:rPr>
          <w:rFonts w:ascii="宋体" w:hAnsi="宋体"/>
          <w:szCs w:val="21"/>
        </w:rPr>
      </w:pPr>
      <w:r>
        <w:rPr>
          <w:rFonts w:ascii="宋体" w:hAnsi="宋体"/>
          <w:szCs w:val="21"/>
        </w:rPr>
        <w:t>int * a;</w:t>
      </w:r>
    </w:p>
    <w:p w14:paraId="204888EE" w14:textId="77777777" w:rsidR="0094370B" w:rsidRDefault="00E64506">
      <w:pPr>
        <w:rPr>
          <w:rFonts w:ascii="宋体" w:hAnsi="宋体"/>
          <w:szCs w:val="21"/>
        </w:rPr>
      </w:pPr>
      <w:r>
        <w:rPr>
          <w:rFonts w:ascii="宋体" w:hAnsi="宋体"/>
          <w:szCs w:val="21"/>
        </w:rPr>
        <w:t>int n;</w:t>
      </w:r>
    </w:p>
    <w:p w14:paraId="19B9C4F7" w14:textId="77777777" w:rsidR="0094370B" w:rsidRDefault="00E64506">
      <w:pPr>
        <w:rPr>
          <w:rFonts w:ascii="宋体" w:hAnsi="宋体"/>
          <w:szCs w:val="21"/>
        </w:rPr>
      </w:pPr>
      <w:r>
        <w:rPr>
          <w:rFonts w:ascii="宋体" w:hAnsi="宋体"/>
          <w:szCs w:val="21"/>
        </w:rPr>
        <w:t>public :</w:t>
      </w:r>
    </w:p>
    <w:p w14:paraId="06C5FB8B" w14:textId="77777777" w:rsidR="0094370B" w:rsidRDefault="00E64506">
      <w:pPr>
        <w:rPr>
          <w:rFonts w:ascii="宋体" w:hAnsi="宋体"/>
          <w:szCs w:val="21"/>
        </w:rPr>
      </w:pPr>
      <w:r>
        <w:rPr>
          <w:rFonts w:ascii="宋体" w:hAnsi="宋体"/>
          <w:szCs w:val="21"/>
        </w:rPr>
        <w:t>A(int nn=0):n(nn)</w:t>
      </w:r>
    </w:p>
    <w:p w14:paraId="744FC5BB" w14:textId="77777777" w:rsidR="0094370B" w:rsidRDefault="00E64506">
      <w:pPr>
        <w:rPr>
          <w:rFonts w:ascii="宋体" w:hAnsi="宋体"/>
          <w:szCs w:val="21"/>
        </w:rPr>
      </w:pPr>
      <w:r>
        <w:rPr>
          <w:rFonts w:ascii="宋体" w:hAnsi="宋体"/>
          <w:szCs w:val="21"/>
        </w:rPr>
        <w:t>{</w:t>
      </w:r>
    </w:p>
    <w:p w14:paraId="336186A7" w14:textId="77777777" w:rsidR="0094370B" w:rsidRDefault="00E64506">
      <w:pPr>
        <w:rPr>
          <w:rFonts w:ascii="宋体" w:hAnsi="宋体"/>
          <w:szCs w:val="21"/>
        </w:rPr>
      </w:pPr>
      <w:r>
        <w:rPr>
          <w:rFonts w:ascii="宋体" w:hAnsi="宋体"/>
          <w:szCs w:val="21"/>
        </w:rPr>
        <w:lastRenderedPageBreak/>
        <w:t>if (n==0) a=0;</w:t>
      </w:r>
    </w:p>
    <w:p w14:paraId="3F7787EA" w14:textId="77777777" w:rsidR="0094370B" w:rsidRDefault="00E64506">
      <w:pPr>
        <w:rPr>
          <w:rFonts w:ascii="宋体" w:hAnsi="宋体"/>
          <w:szCs w:val="21"/>
        </w:rPr>
      </w:pPr>
      <w:r>
        <w:rPr>
          <w:rFonts w:ascii="宋体" w:hAnsi="宋体" w:hint="eastAsia"/>
          <w:szCs w:val="21"/>
        </w:rPr>
        <w:t>else a=__</w:t>
      </w:r>
      <w:r>
        <w:rPr>
          <w:rFonts w:ascii="宋体" w:hAnsi="宋体"/>
          <w:szCs w:val="21"/>
        </w:rPr>
        <w:t xml:space="preserve"> a=(int *)malloc(n*sizeof(int));</w:t>
      </w:r>
    </w:p>
    <w:p w14:paraId="67A5EE47" w14:textId="77777777" w:rsidR="0094370B" w:rsidRDefault="00E64506">
      <w:pPr>
        <w:rPr>
          <w:rFonts w:ascii="宋体" w:hAnsi="宋体"/>
          <w:szCs w:val="21"/>
        </w:rPr>
      </w:pPr>
      <w:r>
        <w:rPr>
          <w:rFonts w:ascii="宋体" w:hAnsi="宋体" w:hint="eastAsia"/>
          <w:szCs w:val="21"/>
        </w:rPr>
        <w:t>_ ; // 分配长度为n的动态数组</w:t>
      </w:r>
    </w:p>
    <w:p w14:paraId="63B30490" w14:textId="77777777" w:rsidR="0094370B" w:rsidRDefault="00E64506">
      <w:pPr>
        <w:rPr>
          <w:rFonts w:ascii="宋体" w:hAnsi="宋体"/>
          <w:szCs w:val="21"/>
        </w:rPr>
      </w:pPr>
      <w:r>
        <w:rPr>
          <w:rFonts w:ascii="宋体" w:hAnsi="宋体"/>
          <w:szCs w:val="21"/>
        </w:rPr>
        <w:t>}</w:t>
      </w:r>
    </w:p>
    <w:p w14:paraId="65C3024B" w14:textId="77777777" w:rsidR="0094370B" w:rsidRDefault="00E64506">
      <w:pPr>
        <w:rPr>
          <w:rFonts w:ascii="宋体" w:hAnsi="宋体"/>
          <w:szCs w:val="21"/>
        </w:rPr>
      </w:pPr>
      <w:r>
        <w:rPr>
          <w:rFonts w:ascii="宋体" w:hAnsi="宋体"/>
          <w:szCs w:val="21"/>
        </w:rPr>
        <w:t>void Seta(int * aa)</w:t>
      </w:r>
    </w:p>
    <w:p w14:paraId="053BEC5D" w14:textId="77777777" w:rsidR="0094370B" w:rsidRDefault="00E64506">
      <w:pPr>
        <w:rPr>
          <w:rFonts w:ascii="宋体" w:hAnsi="宋体"/>
          <w:szCs w:val="21"/>
        </w:rPr>
      </w:pPr>
      <w:r>
        <w:rPr>
          <w:rFonts w:ascii="宋体" w:hAnsi="宋体"/>
          <w:szCs w:val="21"/>
        </w:rPr>
        <w:t>{</w:t>
      </w:r>
    </w:p>
    <w:p w14:paraId="66E75B96" w14:textId="77777777" w:rsidR="0094370B" w:rsidRDefault="00E64506">
      <w:pPr>
        <w:rPr>
          <w:rFonts w:ascii="宋体" w:hAnsi="宋体"/>
          <w:szCs w:val="21"/>
        </w:rPr>
      </w:pPr>
      <w:r>
        <w:rPr>
          <w:rFonts w:ascii="宋体" w:hAnsi="宋体"/>
          <w:szCs w:val="21"/>
        </w:rPr>
        <w:t>for (int i=0; i&lt;n; i++) a[i]=aa[i];</w:t>
      </w:r>
    </w:p>
    <w:p w14:paraId="54B18559" w14:textId="77777777" w:rsidR="0094370B" w:rsidRDefault="00E64506">
      <w:pPr>
        <w:rPr>
          <w:rFonts w:ascii="宋体" w:hAnsi="宋体"/>
          <w:szCs w:val="21"/>
        </w:rPr>
      </w:pPr>
      <w:r>
        <w:rPr>
          <w:rFonts w:ascii="宋体" w:hAnsi="宋体"/>
          <w:szCs w:val="21"/>
        </w:rPr>
        <w:t>}</w:t>
      </w:r>
    </w:p>
    <w:p w14:paraId="39558AD6" w14:textId="77777777" w:rsidR="0094370B" w:rsidRDefault="00E64506">
      <w:pPr>
        <w:rPr>
          <w:rFonts w:ascii="宋体" w:hAnsi="宋体"/>
          <w:szCs w:val="21"/>
        </w:rPr>
      </w:pPr>
      <w:r>
        <w:rPr>
          <w:rFonts w:ascii="宋体" w:hAnsi="宋体" w:hint="eastAsia"/>
          <w:szCs w:val="21"/>
        </w:rPr>
        <w:t>_____</w:t>
      </w:r>
      <w:r>
        <w:rPr>
          <w:rFonts w:ascii="宋体" w:hAnsi="宋体"/>
          <w:szCs w:val="21"/>
        </w:rPr>
        <w:t>~A();</w:t>
      </w:r>
      <w:r>
        <w:rPr>
          <w:rFonts w:ascii="宋体" w:hAnsi="宋体" w:hint="eastAsia"/>
          <w:szCs w:val="21"/>
        </w:rPr>
        <w:t>___// 定义析构造函数，释放动态数组空间</w:t>
      </w:r>
    </w:p>
    <w:p w14:paraId="21BC15FA" w14:textId="77777777" w:rsidR="0094370B" w:rsidRDefault="00E64506">
      <w:pPr>
        <w:rPr>
          <w:rFonts w:ascii="宋体" w:hAnsi="宋体"/>
          <w:szCs w:val="21"/>
        </w:rPr>
      </w:pPr>
      <w:r>
        <w:rPr>
          <w:rFonts w:ascii="宋体" w:hAnsi="宋体"/>
          <w:szCs w:val="21"/>
        </w:rPr>
        <w:t>};</w:t>
      </w:r>
    </w:p>
    <w:p w14:paraId="47A3D051" w14:textId="77777777" w:rsidR="0094370B" w:rsidRDefault="00E64506">
      <w:pPr>
        <w:rPr>
          <w:rFonts w:ascii="宋体" w:hAnsi="宋体"/>
          <w:szCs w:val="21"/>
        </w:rPr>
      </w:pPr>
      <w:r>
        <w:rPr>
          <w:rFonts w:ascii="宋体" w:hAnsi="宋体" w:hint="eastAsia"/>
          <w:szCs w:val="21"/>
        </w:rPr>
        <w:t>2、程序输出结果为</w:t>
      </w:r>
    </w:p>
    <w:p w14:paraId="727B8B9D" w14:textId="77777777" w:rsidR="0094370B" w:rsidRDefault="00E64506">
      <w:pPr>
        <w:ind w:leftChars="48" w:left="101"/>
        <w:rPr>
          <w:rFonts w:ascii="宋体" w:hAnsi="宋体"/>
          <w:szCs w:val="21"/>
        </w:rPr>
      </w:pPr>
      <w:r>
        <w:rPr>
          <w:rFonts w:ascii="宋体" w:hAnsi="宋体"/>
          <w:szCs w:val="21"/>
        </w:rPr>
        <w:t xml:space="preserve">a转换为A </w:t>
      </w:r>
      <w:r>
        <w:rPr>
          <w:rFonts w:ascii="宋体" w:hAnsi="宋体"/>
          <w:szCs w:val="21"/>
        </w:rPr>
        <w:br/>
        <w:t>b转换为B</w:t>
      </w:r>
    </w:p>
    <w:p w14:paraId="08A7FE39" w14:textId="77777777" w:rsidR="0094370B" w:rsidRDefault="00E64506">
      <w:pPr>
        <w:ind w:leftChars="48" w:left="101"/>
        <w:rPr>
          <w:rFonts w:ascii="宋体" w:hAnsi="宋体"/>
          <w:szCs w:val="21"/>
        </w:rPr>
      </w:pPr>
      <w:r>
        <w:rPr>
          <w:rFonts w:ascii="宋体" w:hAnsi="宋体" w:hint="eastAsia"/>
          <w:szCs w:val="21"/>
        </w:rPr>
        <w:t>请将程序补充完整</w:t>
      </w:r>
    </w:p>
    <w:p w14:paraId="2FD091AC" w14:textId="77777777" w:rsidR="0094370B" w:rsidRDefault="00E64506">
      <w:pPr>
        <w:ind w:leftChars="48" w:left="101"/>
        <w:rPr>
          <w:rFonts w:ascii="宋体" w:hAnsi="宋体"/>
          <w:szCs w:val="21"/>
        </w:rPr>
      </w:pP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r>
      <w:r>
        <w:rPr>
          <w:rFonts w:ascii="宋体" w:hAnsi="宋体"/>
          <w:szCs w:val="21"/>
        </w:rPr>
        <w:lastRenderedPageBreak/>
        <w:t xml:space="preserve">char c1,c2; </w:t>
      </w:r>
      <w:r>
        <w:rPr>
          <w:rFonts w:ascii="宋体" w:hAnsi="宋体"/>
          <w:szCs w:val="21"/>
        </w:rPr>
        <w:br/>
        <w:t xml:space="preserve">public: </w:t>
      </w:r>
      <w:r>
        <w:rPr>
          <w:rFonts w:ascii="宋体" w:hAnsi="宋体"/>
          <w:szCs w:val="21"/>
        </w:rPr>
        <w:br/>
        <w:t>Sample</w:t>
      </w:r>
      <w:r>
        <w:rPr>
          <w:rFonts w:ascii="宋体" w:hAnsi="宋体" w:hint="eastAsia"/>
          <w:szCs w:val="21"/>
        </w:rPr>
        <w:t xml:space="preserve">   （1）  </w:t>
      </w:r>
      <w:r>
        <w:rPr>
          <w:rFonts w:ascii="宋体" w:hAnsi="宋体"/>
          <w:szCs w:val="21"/>
        </w:rPr>
        <w:br/>
        <w:t xml:space="preserve">void disp() </w:t>
      </w:r>
      <w:r>
        <w:rPr>
          <w:rFonts w:ascii="宋体" w:hAnsi="宋体"/>
          <w:szCs w:val="21"/>
        </w:rPr>
        <w:br/>
        <w:t xml:space="preserve">{ </w:t>
      </w:r>
      <w:r>
        <w:rPr>
          <w:rFonts w:ascii="宋体" w:hAnsi="宋体"/>
          <w:szCs w:val="21"/>
        </w:rPr>
        <w:br/>
        <w:t xml:space="preserve">cout&lt;&lt;c1&lt;&lt;"转换为"&lt;&lt;c2&lt;&lt;endl; </w:t>
      </w:r>
      <w:r>
        <w:rPr>
          <w:rFonts w:ascii="宋体" w:hAnsi="宋体"/>
          <w:szCs w:val="21"/>
        </w:rPr>
        <w:br/>
        <w:t xml:space="preserve">} </w:t>
      </w:r>
      <w:r>
        <w:rPr>
          <w:rFonts w:ascii="宋体" w:hAnsi="宋体"/>
          <w:szCs w:val="21"/>
        </w:rPr>
        <w:br/>
        <w:t xml:space="preserve">}; </w:t>
      </w:r>
      <w:r>
        <w:rPr>
          <w:rFonts w:ascii="宋体" w:hAnsi="宋体"/>
          <w:szCs w:val="21"/>
        </w:rPr>
        <w:br/>
        <w:t xml:space="preserve">void main() </w:t>
      </w:r>
      <w:r>
        <w:rPr>
          <w:rFonts w:ascii="宋体" w:hAnsi="宋体"/>
          <w:szCs w:val="21"/>
        </w:rPr>
        <w:br/>
        <w:t xml:space="preserve">{ </w:t>
      </w:r>
      <w:r>
        <w:rPr>
          <w:rFonts w:ascii="宋体" w:hAnsi="宋体"/>
          <w:szCs w:val="21"/>
        </w:rPr>
        <w:br/>
      </w:r>
      <w:r>
        <w:rPr>
          <w:rFonts w:ascii="宋体" w:hAnsi="宋体" w:hint="eastAsia"/>
          <w:szCs w:val="21"/>
        </w:rPr>
        <w:t xml:space="preserve">  （2）  </w:t>
      </w:r>
      <w:r>
        <w:rPr>
          <w:rFonts w:ascii="宋体" w:hAnsi="宋体"/>
          <w:szCs w:val="21"/>
        </w:rPr>
        <w:br/>
        <w:t xml:space="preserve">a.disp(); </w:t>
      </w:r>
      <w:r>
        <w:rPr>
          <w:rFonts w:ascii="宋体" w:hAnsi="宋体"/>
          <w:szCs w:val="21"/>
        </w:rPr>
        <w:br/>
        <w:t xml:space="preserve">b.disp(); </w:t>
      </w:r>
      <w:r>
        <w:rPr>
          <w:rFonts w:ascii="宋体" w:hAnsi="宋体"/>
          <w:szCs w:val="21"/>
        </w:rPr>
        <w:br/>
        <w:t>}</w:t>
      </w:r>
    </w:p>
    <w:p w14:paraId="6F713977" w14:textId="77777777" w:rsidR="0094370B" w:rsidRDefault="00E64506">
      <w:pPr>
        <w:rPr>
          <w:rFonts w:ascii="宋体" w:hAnsi="宋体"/>
          <w:szCs w:val="21"/>
        </w:rPr>
      </w:pPr>
      <w:r>
        <w:rPr>
          <w:rFonts w:ascii="宋体" w:hAnsi="宋体"/>
          <w:szCs w:val="21"/>
        </w:rPr>
        <w:t>2.</w:t>
      </w:r>
    </w:p>
    <w:p w14:paraId="65B67D18" w14:textId="77777777" w:rsidR="0094370B" w:rsidRDefault="00E64506">
      <w:pPr>
        <w:rPr>
          <w:rFonts w:ascii="宋体" w:hAnsi="宋体"/>
          <w:szCs w:val="21"/>
        </w:rPr>
      </w:pPr>
      <w:r>
        <w:rPr>
          <w:rFonts w:ascii="宋体" w:hAnsi="宋体" w:hint="eastAsia"/>
          <w:szCs w:val="21"/>
        </w:rPr>
        <w:t>1）</w:t>
      </w:r>
    </w:p>
    <w:p w14:paraId="24E9ED18" w14:textId="77777777" w:rsidR="0094370B" w:rsidRDefault="00E64506">
      <w:pPr>
        <w:rPr>
          <w:rFonts w:ascii="宋体" w:hAnsi="宋体"/>
          <w:szCs w:val="21"/>
        </w:rPr>
      </w:pPr>
      <w:r>
        <w:rPr>
          <w:rFonts w:ascii="宋体" w:hAnsi="宋体"/>
          <w:szCs w:val="21"/>
        </w:rPr>
        <w:t xml:space="preserve">(char c)  </w:t>
      </w:r>
    </w:p>
    <w:p w14:paraId="3D39705C" w14:textId="77777777" w:rsidR="0094370B" w:rsidRDefault="00E64506">
      <w:pPr>
        <w:rPr>
          <w:rFonts w:ascii="宋体" w:hAnsi="宋体"/>
          <w:szCs w:val="21"/>
        </w:rPr>
      </w:pPr>
      <w:r>
        <w:rPr>
          <w:rFonts w:ascii="宋体" w:hAnsi="宋体"/>
          <w:szCs w:val="21"/>
        </w:rPr>
        <w:lastRenderedPageBreak/>
        <w:t>{</w:t>
      </w:r>
    </w:p>
    <w:p w14:paraId="5F984D91" w14:textId="77777777" w:rsidR="0094370B" w:rsidRDefault="00E64506">
      <w:pPr>
        <w:rPr>
          <w:rFonts w:ascii="宋体" w:hAnsi="宋体"/>
          <w:szCs w:val="21"/>
        </w:rPr>
      </w:pPr>
      <w:r>
        <w:rPr>
          <w:rFonts w:ascii="宋体" w:hAnsi="宋体"/>
          <w:szCs w:val="21"/>
        </w:rPr>
        <w:tab/>
        <w:t>c1=c;</w:t>
      </w:r>
    </w:p>
    <w:p w14:paraId="70E48CD6" w14:textId="77777777" w:rsidR="0094370B" w:rsidRDefault="00E64506">
      <w:pPr>
        <w:rPr>
          <w:rFonts w:ascii="宋体" w:hAnsi="宋体"/>
          <w:szCs w:val="21"/>
        </w:rPr>
      </w:pPr>
      <w:r>
        <w:rPr>
          <w:rFonts w:ascii="宋体" w:hAnsi="宋体"/>
          <w:szCs w:val="21"/>
        </w:rPr>
        <w:tab/>
        <w:t>if(c1&gt;='a'&amp;&amp;c1&lt;='z')</w:t>
      </w:r>
    </w:p>
    <w:p w14:paraId="0AFBF3CB" w14:textId="77777777" w:rsidR="0094370B" w:rsidRDefault="00E64506">
      <w:pPr>
        <w:rPr>
          <w:rFonts w:ascii="宋体" w:hAnsi="宋体"/>
          <w:szCs w:val="21"/>
        </w:rPr>
      </w:pPr>
      <w:r>
        <w:rPr>
          <w:rFonts w:ascii="宋体" w:hAnsi="宋体"/>
          <w:szCs w:val="21"/>
        </w:rPr>
        <w:tab/>
      </w:r>
      <w:r>
        <w:rPr>
          <w:rFonts w:ascii="宋体" w:hAnsi="宋体"/>
          <w:szCs w:val="21"/>
        </w:rPr>
        <w:tab/>
        <w:t>c2=c1+'A'-'a';</w:t>
      </w:r>
    </w:p>
    <w:p w14:paraId="7EC46492" w14:textId="77777777" w:rsidR="0094370B" w:rsidRDefault="00E64506">
      <w:pPr>
        <w:rPr>
          <w:rFonts w:ascii="宋体" w:hAnsi="宋体"/>
          <w:szCs w:val="21"/>
        </w:rPr>
      </w:pPr>
      <w:r>
        <w:rPr>
          <w:rFonts w:ascii="宋体" w:hAnsi="宋体"/>
          <w:szCs w:val="21"/>
        </w:rPr>
        <w:t>}</w:t>
      </w:r>
      <w:r>
        <w:rPr>
          <w:rFonts w:ascii="宋体" w:hAnsi="宋体"/>
          <w:szCs w:val="21"/>
        </w:rPr>
        <w:tab/>
      </w:r>
    </w:p>
    <w:p w14:paraId="4F532D39" w14:textId="77777777" w:rsidR="0094370B" w:rsidRDefault="0094370B">
      <w:pPr>
        <w:rPr>
          <w:rFonts w:ascii="宋体" w:hAnsi="宋体"/>
          <w:szCs w:val="21"/>
        </w:rPr>
      </w:pPr>
    </w:p>
    <w:p w14:paraId="44FACB08" w14:textId="77777777" w:rsidR="0094370B" w:rsidRDefault="00E64506">
      <w:pPr>
        <w:rPr>
          <w:rFonts w:ascii="宋体" w:hAnsi="宋体"/>
          <w:szCs w:val="21"/>
        </w:rPr>
      </w:pPr>
      <w:r>
        <w:rPr>
          <w:rFonts w:ascii="宋体" w:hAnsi="宋体" w:hint="eastAsia"/>
          <w:szCs w:val="21"/>
        </w:rPr>
        <w:t>2）</w:t>
      </w:r>
    </w:p>
    <w:p w14:paraId="644BDE40" w14:textId="77777777" w:rsidR="0094370B" w:rsidRDefault="00E64506">
      <w:pPr>
        <w:rPr>
          <w:rFonts w:ascii="宋体" w:hAnsi="宋体"/>
          <w:szCs w:val="21"/>
        </w:rPr>
      </w:pPr>
      <w:r>
        <w:rPr>
          <w:rFonts w:ascii="宋体" w:hAnsi="宋体"/>
          <w:szCs w:val="21"/>
        </w:rPr>
        <w:t>Sample a('a'),b('b');</w:t>
      </w:r>
    </w:p>
    <w:p w14:paraId="4D9A301D" w14:textId="77777777" w:rsidR="0094370B" w:rsidRDefault="00E64506">
      <w:pPr>
        <w:ind w:leftChars="48" w:left="101"/>
        <w:rPr>
          <w:rFonts w:ascii="宋体" w:hAnsi="宋体"/>
          <w:szCs w:val="21"/>
        </w:rPr>
      </w:pPr>
      <w:r>
        <w:rPr>
          <w:rFonts w:ascii="宋体" w:hAnsi="宋体" w:hint="eastAsia"/>
          <w:szCs w:val="21"/>
        </w:rPr>
        <w:t>3、下列程序的输出结果为：</w:t>
      </w:r>
      <w:r>
        <w:rPr>
          <w:rFonts w:ascii="宋体" w:hAnsi="宋体"/>
          <w:szCs w:val="21"/>
        </w:rPr>
        <w:t>The result is :5</w:t>
      </w:r>
      <w:r>
        <w:rPr>
          <w:rFonts w:ascii="宋体" w:hAnsi="宋体" w:hint="eastAsia"/>
          <w:szCs w:val="21"/>
        </w:rPr>
        <w:t>，请将程序补充完整</w:t>
      </w:r>
    </w:p>
    <w:p w14:paraId="2F34B3D5" w14:textId="77777777" w:rsidR="0094370B" w:rsidRDefault="00E64506">
      <w:pPr>
        <w:rPr>
          <w:rFonts w:ascii="宋体" w:hAnsi="宋体"/>
          <w:szCs w:val="21"/>
        </w:rPr>
      </w:pPr>
      <w:r>
        <w:rPr>
          <w:rFonts w:ascii="宋体" w:hAnsi="宋体"/>
          <w:szCs w:val="21"/>
        </w:rPr>
        <w:t>#include &lt;iostream.h&gt;</w:t>
      </w:r>
    </w:p>
    <w:p w14:paraId="13E3D06B" w14:textId="77777777" w:rsidR="0094370B" w:rsidRDefault="00E64506">
      <w:pPr>
        <w:rPr>
          <w:rFonts w:ascii="宋体" w:hAnsi="宋体"/>
          <w:szCs w:val="21"/>
        </w:rPr>
      </w:pPr>
      <w:r>
        <w:rPr>
          <w:rFonts w:ascii="宋体" w:hAnsi="宋体"/>
          <w:szCs w:val="21"/>
        </w:rPr>
        <w:t>#include &lt;math.h&gt;</w:t>
      </w:r>
    </w:p>
    <w:p w14:paraId="25BF4AC6" w14:textId="77777777" w:rsidR="0094370B" w:rsidRDefault="00E64506">
      <w:pPr>
        <w:rPr>
          <w:rFonts w:ascii="宋体" w:hAnsi="宋体"/>
          <w:szCs w:val="21"/>
        </w:rPr>
      </w:pPr>
      <w:r>
        <w:rPr>
          <w:rFonts w:ascii="宋体" w:hAnsi="宋体"/>
          <w:szCs w:val="21"/>
        </w:rPr>
        <w:t>void main()</w:t>
      </w:r>
    </w:p>
    <w:p w14:paraId="36A466B8" w14:textId="77777777" w:rsidR="0094370B" w:rsidRDefault="00E64506">
      <w:pPr>
        <w:rPr>
          <w:rFonts w:ascii="宋体" w:hAnsi="宋体"/>
          <w:szCs w:val="21"/>
        </w:rPr>
      </w:pPr>
      <w:r>
        <w:rPr>
          <w:rFonts w:ascii="宋体" w:hAnsi="宋体"/>
          <w:szCs w:val="21"/>
        </w:rPr>
        <w:t>{ float a=3,b=4;</w:t>
      </w:r>
    </w:p>
    <w:p w14:paraId="5C05840C" w14:textId="77777777" w:rsidR="0094370B" w:rsidRDefault="00E64506">
      <w:pPr>
        <w:ind w:firstLineChars="50" w:firstLine="105"/>
        <w:rPr>
          <w:rFonts w:ascii="宋体" w:hAnsi="宋体"/>
          <w:szCs w:val="21"/>
        </w:rPr>
      </w:pPr>
      <w:r>
        <w:rPr>
          <w:rFonts w:ascii="宋体" w:hAnsi="宋体"/>
          <w:szCs w:val="21"/>
        </w:rPr>
        <w:t xml:space="preserve"> cout&lt;&lt;</w:t>
      </w:r>
      <w:r>
        <w:rPr>
          <w:rFonts w:ascii="宋体" w:hAnsi="宋体" w:hint="eastAsia"/>
          <w:szCs w:val="21"/>
        </w:rPr>
        <w:t xml:space="preserve">  （3）  </w:t>
      </w:r>
    </w:p>
    <w:p w14:paraId="5AA7AD14" w14:textId="77777777" w:rsidR="0094370B" w:rsidRDefault="0094370B">
      <w:pPr>
        <w:rPr>
          <w:rFonts w:ascii="宋体" w:hAnsi="宋体"/>
          <w:szCs w:val="21"/>
        </w:rPr>
      </w:pPr>
    </w:p>
    <w:p w14:paraId="6DA7C79B" w14:textId="77777777" w:rsidR="0094370B" w:rsidRDefault="00E64506">
      <w:pPr>
        <w:rPr>
          <w:rFonts w:ascii="宋体" w:hAnsi="宋体"/>
          <w:szCs w:val="21"/>
        </w:rPr>
      </w:pPr>
      <w:r>
        <w:rPr>
          <w:rFonts w:ascii="宋体" w:hAnsi="宋体" w:hint="eastAsia"/>
          <w:szCs w:val="21"/>
        </w:rPr>
        <w:t xml:space="preserve">  （4）  </w:t>
      </w:r>
    </w:p>
    <w:p w14:paraId="58A1825D" w14:textId="77777777" w:rsidR="0094370B" w:rsidRDefault="00E64506">
      <w:pPr>
        <w:rPr>
          <w:rFonts w:ascii="宋体" w:hAnsi="宋体"/>
          <w:szCs w:val="21"/>
        </w:rPr>
      </w:pPr>
      <w:r>
        <w:rPr>
          <w:rFonts w:ascii="宋体" w:hAnsi="宋体"/>
          <w:szCs w:val="21"/>
        </w:rPr>
        <w:t xml:space="preserve"> }</w:t>
      </w:r>
    </w:p>
    <w:p w14:paraId="471309C5" w14:textId="77777777" w:rsidR="0094370B" w:rsidRDefault="00E64506">
      <w:pPr>
        <w:rPr>
          <w:rFonts w:ascii="宋体" w:hAnsi="宋体"/>
          <w:szCs w:val="21"/>
        </w:rPr>
      </w:pPr>
      <w:r>
        <w:rPr>
          <w:rFonts w:ascii="宋体" w:hAnsi="宋体"/>
          <w:szCs w:val="21"/>
        </w:rPr>
        <w:lastRenderedPageBreak/>
        <w:t>3.</w:t>
      </w:r>
    </w:p>
    <w:p w14:paraId="406A9831" w14:textId="77777777" w:rsidR="0094370B" w:rsidRDefault="00E64506">
      <w:pPr>
        <w:rPr>
          <w:rFonts w:ascii="宋体" w:hAnsi="宋体"/>
          <w:szCs w:val="21"/>
        </w:rPr>
      </w:pPr>
      <w:r>
        <w:rPr>
          <w:rFonts w:ascii="宋体" w:hAnsi="宋体" w:hint="eastAsia"/>
          <w:szCs w:val="21"/>
        </w:rPr>
        <w:t>3）</w:t>
      </w:r>
    </w:p>
    <w:p w14:paraId="545D7088" w14:textId="77777777" w:rsidR="0094370B" w:rsidRDefault="00E64506">
      <w:pPr>
        <w:rPr>
          <w:rFonts w:ascii="宋体" w:hAnsi="宋体"/>
          <w:szCs w:val="21"/>
        </w:rPr>
      </w:pPr>
      <w:r>
        <w:rPr>
          <w:rFonts w:ascii="宋体" w:hAnsi="宋体"/>
          <w:szCs w:val="21"/>
        </w:rPr>
        <w:t>"The result is : ";</w:t>
      </w:r>
    </w:p>
    <w:p w14:paraId="1FB2FE5B" w14:textId="77777777" w:rsidR="0094370B" w:rsidRDefault="00E64506">
      <w:pPr>
        <w:rPr>
          <w:rFonts w:ascii="宋体" w:hAnsi="宋体"/>
          <w:szCs w:val="21"/>
        </w:rPr>
      </w:pPr>
      <w:r>
        <w:rPr>
          <w:rFonts w:ascii="宋体" w:hAnsi="宋体" w:hint="eastAsia"/>
          <w:szCs w:val="21"/>
        </w:rPr>
        <w:t>4）</w:t>
      </w:r>
    </w:p>
    <w:p w14:paraId="30D4A095" w14:textId="77777777" w:rsidR="0094370B" w:rsidRDefault="00E64506">
      <w:pPr>
        <w:rPr>
          <w:rFonts w:ascii="宋体" w:hAnsi="宋体"/>
          <w:szCs w:val="21"/>
        </w:rPr>
      </w:pPr>
      <w:r>
        <w:rPr>
          <w:rFonts w:ascii="宋体" w:hAnsi="宋体"/>
          <w:szCs w:val="21"/>
        </w:rPr>
        <w:t xml:space="preserve">cout&lt;&lt;sqrt(a*a+b*b); </w:t>
      </w:r>
    </w:p>
    <w:p w14:paraId="68213E75" w14:textId="77777777" w:rsidR="0094370B" w:rsidRDefault="0094370B">
      <w:pPr>
        <w:rPr>
          <w:rFonts w:ascii="宋体" w:hAnsi="宋体"/>
          <w:szCs w:val="21"/>
        </w:rPr>
      </w:pPr>
    </w:p>
    <w:p w14:paraId="5E65EF89" w14:textId="77777777" w:rsidR="0094370B" w:rsidRDefault="0094370B">
      <w:pPr>
        <w:rPr>
          <w:rFonts w:ascii="宋体" w:hAnsi="宋体"/>
          <w:szCs w:val="21"/>
        </w:rPr>
      </w:pPr>
    </w:p>
    <w:p w14:paraId="07A33D3B" w14:textId="77777777" w:rsidR="0094370B" w:rsidRDefault="00E64506">
      <w:pPr>
        <w:rPr>
          <w:rFonts w:ascii="宋体" w:hAnsi="宋体"/>
          <w:szCs w:val="21"/>
        </w:rPr>
      </w:pPr>
      <w:r>
        <w:rPr>
          <w:rFonts w:ascii="宋体" w:hAnsi="宋体" w:hint="eastAsia"/>
          <w:szCs w:val="21"/>
        </w:rPr>
        <w:t>4、程序输出结果为8  8</w:t>
      </w:r>
    </w:p>
    <w:p w14:paraId="1C70A779" w14:textId="77777777" w:rsidR="0094370B" w:rsidRDefault="00E64506">
      <w:pPr>
        <w:rPr>
          <w:rFonts w:ascii="宋体" w:hAnsi="宋体"/>
          <w:szCs w:val="21"/>
        </w:rPr>
      </w:pPr>
      <w:r>
        <w:rPr>
          <w:rFonts w:ascii="宋体" w:hAnsi="宋体" w:hint="eastAsia"/>
          <w:szCs w:val="21"/>
        </w:rPr>
        <w:t>请将程序补充完整</w:t>
      </w:r>
    </w:p>
    <w:p w14:paraId="28D598C9" w14:textId="77777777" w:rsidR="0094370B" w:rsidRDefault="00E64506">
      <w:pPr>
        <w:rPr>
          <w:rFonts w:ascii="宋体" w:hAnsi="宋体"/>
          <w:szCs w:val="21"/>
        </w:rPr>
      </w:pPr>
      <w:r>
        <w:rPr>
          <w:rFonts w:ascii="宋体" w:hAnsi="宋体"/>
          <w:szCs w:val="21"/>
        </w:rPr>
        <w:t xml:space="preserve">#include&lt;iostream.h&gt; </w:t>
      </w:r>
      <w:r>
        <w:rPr>
          <w:rFonts w:ascii="宋体" w:hAnsi="宋体"/>
          <w:szCs w:val="21"/>
        </w:rPr>
        <w:br/>
        <w:t>class c {</w:t>
      </w:r>
    </w:p>
    <w:p w14:paraId="255329F8" w14:textId="77777777" w:rsidR="0094370B" w:rsidRDefault="00E64506">
      <w:pPr>
        <w:rPr>
          <w:rFonts w:ascii="宋体" w:hAnsi="宋体"/>
          <w:szCs w:val="21"/>
        </w:rPr>
      </w:pPr>
      <w:r>
        <w:rPr>
          <w:rFonts w:ascii="宋体" w:hAnsi="宋体" w:hint="eastAsia"/>
          <w:szCs w:val="21"/>
        </w:rPr>
        <w:t xml:space="preserve">  （5）  </w:t>
      </w:r>
    </w:p>
    <w:p w14:paraId="027DC57F" w14:textId="77777777" w:rsidR="0094370B" w:rsidRDefault="00E64506">
      <w:pPr>
        <w:rPr>
          <w:rFonts w:ascii="宋体" w:hAnsi="宋体"/>
          <w:szCs w:val="21"/>
        </w:rPr>
      </w:pPr>
      <w:r>
        <w:rPr>
          <w:rFonts w:ascii="宋体" w:hAnsi="宋体"/>
          <w:szCs w:val="21"/>
        </w:rPr>
        <w:t xml:space="preserve">   int x;</w:t>
      </w:r>
    </w:p>
    <w:p w14:paraId="2E0E47AB" w14:textId="77777777" w:rsidR="0094370B" w:rsidRDefault="00E64506">
      <w:pPr>
        <w:rPr>
          <w:rFonts w:ascii="宋体" w:hAnsi="宋体"/>
          <w:szCs w:val="21"/>
        </w:rPr>
      </w:pPr>
      <w:r>
        <w:rPr>
          <w:rFonts w:ascii="宋体" w:hAnsi="宋体"/>
          <w:szCs w:val="21"/>
        </w:rPr>
        <w:t xml:space="preserve">   c(int px=10)</w:t>
      </w:r>
    </w:p>
    <w:p w14:paraId="74E03D3E" w14:textId="77777777" w:rsidR="0094370B" w:rsidRDefault="00E64506">
      <w:pPr>
        <w:rPr>
          <w:rFonts w:ascii="宋体" w:hAnsi="宋体"/>
          <w:szCs w:val="21"/>
        </w:rPr>
      </w:pPr>
      <w:r>
        <w:rPr>
          <w:rFonts w:ascii="宋体" w:hAnsi="宋体"/>
          <w:szCs w:val="21"/>
        </w:rPr>
        <w:t xml:space="preserve">   {x=px;}</w:t>
      </w:r>
    </w:p>
    <w:p w14:paraId="599A675D" w14:textId="77777777" w:rsidR="0094370B" w:rsidRDefault="00E64506">
      <w:pPr>
        <w:rPr>
          <w:rFonts w:ascii="宋体" w:hAnsi="宋体"/>
          <w:szCs w:val="21"/>
        </w:rPr>
      </w:pPr>
      <w:r>
        <w:rPr>
          <w:rFonts w:ascii="宋体" w:hAnsi="宋体"/>
          <w:szCs w:val="21"/>
        </w:rPr>
        <w:t xml:space="preserve">  void setx (int a) {x=a;}</w:t>
      </w:r>
    </w:p>
    <w:p w14:paraId="137C2DBC" w14:textId="77777777" w:rsidR="0094370B" w:rsidRDefault="00E64506">
      <w:pPr>
        <w:rPr>
          <w:rFonts w:ascii="宋体" w:hAnsi="宋体"/>
          <w:szCs w:val="21"/>
        </w:rPr>
      </w:pPr>
      <w:r>
        <w:rPr>
          <w:rFonts w:ascii="宋体" w:hAnsi="宋体"/>
          <w:szCs w:val="21"/>
        </w:rPr>
        <w:t xml:space="preserve">  </w:t>
      </w:r>
      <w:r>
        <w:rPr>
          <w:rFonts w:ascii="宋体" w:hAnsi="宋体" w:hint="eastAsia"/>
          <w:szCs w:val="21"/>
        </w:rPr>
        <w:t xml:space="preserve">  （6）  </w:t>
      </w:r>
    </w:p>
    <w:p w14:paraId="1DF33BB2" w14:textId="77777777" w:rsidR="0094370B" w:rsidRDefault="00E64506">
      <w:pPr>
        <w:rPr>
          <w:rFonts w:ascii="宋体" w:hAnsi="宋体"/>
          <w:szCs w:val="21"/>
        </w:rPr>
      </w:pPr>
      <w:r>
        <w:rPr>
          <w:rFonts w:ascii="宋体" w:hAnsi="宋体"/>
          <w:szCs w:val="21"/>
        </w:rPr>
        <w:lastRenderedPageBreak/>
        <w:t>};</w:t>
      </w:r>
    </w:p>
    <w:p w14:paraId="1745F090" w14:textId="77777777" w:rsidR="0094370B" w:rsidRDefault="00E64506">
      <w:pPr>
        <w:rPr>
          <w:rFonts w:ascii="宋体" w:hAnsi="宋体"/>
          <w:szCs w:val="21"/>
        </w:rPr>
      </w:pPr>
      <w:r>
        <w:rPr>
          <w:rFonts w:ascii="宋体" w:hAnsi="宋体" w:hint="eastAsia"/>
          <w:szCs w:val="21"/>
        </w:rPr>
        <w:t xml:space="preserve">  （7）  </w:t>
      </w:r>
    </w:p>
    <w:p w14:paraId="712A7011" w14:textId="77777777" w:rsidR="0094370B" w:rsidRDefault="00E64506">
      <w:pPr>
        <w:rPr>
          <w:rFonts w:ascii="宋体" w:hAnsi="宋体"/>
          <w:szCs w:val="21"/>
        </w:rPr>
      </w:pPr>
      <w:r>
        <w:rPr>
          <w:rFonts w:ascii="宋体" w:hAnsi="宋体"/>
          <w:szCs w:val="21"/>
        </w:rPr>
        <w:t>{ cp(11); c*q;q=&amp;p;</w:t>
      </w:r>
    </w:p>
    <w:p w14:paraId="041A3F61" w14:textId="77777777" w:rsidR="0094370B" w:rsidRDefault="00E64506">
      <w:pPr>
        <w:rPr>
          <w:rFonts w:ascii="宋体" w:hAnsi="宋体"/>
          <w:szCs w:val="21"/>
        </w:rPr>
      </w:pPr>
      <w:r>
        <w:rPr>
          <w:rFonts w:ascii="宋体" w:hAnsi="宋体"/>
          <w:szCs w:val="21"/>
        </w:rPr>
        <w:t xml:space="preserve">  int p::c*cptr; int(c::*fptr)();</w:t>
      </w:r>
    </w:p>
    <w:p w14:paraId="7DFE21CF" w14:textId="77777777" w:rsidR="0094370B" w:rsidRDefault="00E64506">
      <w:pPr>
        <w:rPr>
          <w:rFonts w:ascii="宋体" w:hAnsi="宋体"/>
          <w:szCs w:val="21"/>
        </w:rPr>
      </w:pPr>
      <w:r>
        <w:rPr>
          <w:rFonts w:ascii="宋体" w:hAnsi="宋体"/>
          <w:szCs w:val="21"/>
        </w:rPr>
        <w:t xml:space="preserve">  p.setx(8);</w:t>
      </w:r>
    </w:p>
    <w:p w14:paraId="1963FD89" w14:textId="77777777" w:rsidR="0094370B" w:rsidRDefault="00E64506">
      <w:pPr>
        <w:rPr>
          <w:rFonts w:ascii="宋体" w:hAnsi="宋体"/>
          <w:szCs w:val="21"/>
        </w:rPr>
      </w:pPr>
      <w:r>
        <w:rPr>
          <w:rFonts w:ascii="宋体" w:hAnsi="宋体"/>
          <w:szCs w:val="21"/>
        </w:rPr>
        <w:t xml:space="preserve">  cptr=&amp;c::x;</w:t>
      </w:r>
    </w:p>
    <w:p w14:paraId="2C0223A6" w14:textId="77777777" w:rsidR="0094370B" w:rsidRDefault="00E64506">
      <w:pPr>
        <w:rPr>
          <w:rFonts w:ascii="宋体" w:hAnsi="宋体"/>
          <w:szCs w:val="21"/>
        </w:rPr>
      </w:pPr>
      <w:r>
        <w:rPr>
          <w:rFonts w:ascii="宋体" w:hAnsi="宋体"/>
          <w:szCs w:val="21"/>
        </w:rPr>
        <w:t xml:space="preserve">  fptr=c::getx;</w:t>
      </w:r>
    </w:p>
    <w:p w14:paraId="691E5797" w14:textId="77777777" w:rsidR="0094370B" w:rsidRDefault="00E64506">
      <w:pPr>
        <w:rPr>
          <w:rFonts w:ascii="宋体" w:hAnsi="宋体"/>
          <w:szCs w:val="21"/>
        </w:rPr>
      </w:pPr>
      <w:r>
        <w:rPr>
          <w:rFonts w:ascii="宋体" w:hAnsi="宋体"/>
          <w:szCs w:val="21"/>
        </w:rPr>
        <w:t xml:space="preserve">   cout&lt;&lt;q-&gt;*cptr&lt;&lt;end1;</w:t>
      </w:r>
    </w:p>
    <w:p w14:paraId="4C133637" w14:textId="77777777" w:rsidR="0094370B" w:rsidRDefault="00E64506">
      <w:pPr>
        <w:rPr>
          <w:rFonts w:ascii="宋体" w:hAnsi="宋体"/>
          <w:szCs w:val="21"/>
        </w:rPr>
      </w:pPr>
      <w:r>
        <w:rPr>
          <w:rFonts w:ascii="宋体" w:hAnsi="宋体"/>
          <w:szCs w:val="21"/>
        </w:rPr>
        <w:t xml:space="preserve">   cont&lt;&lt;(q-&gt;*fptr)();}</w:t>
      </w:r>
    </w:p>
    <w:p w14:paraId="1813A736" w14:textId="77777777" w:rsidR="0094370B" w:rsidRDefault="00E64506">
      <w:pPr>
        <w:rPr>
          <w:rFonts w:ascii="宋体" w:hAnsi="宋体"/>
          <w:szCs w:val="21"/>
        </w:rPr>
      </w:pPr>
      <w:r>
        <w:rPr>
          <w:rFonts w:ascii="宋体" w:hAnsi="宋体"/>
          <w:szCs w:val="21"/>
        </w:rPr>
        <w:t>4.</w:t>
      </w:r>
    </w:p>
    <w:p w14:paraId="4502842E" w14:textId="77777777" w:rsidR="0094370B" w:rsidRDefault="00E64506">
      <w:pPr>
        <w:rPr>
          <w:rFonts w:ascii="宋体" w:hAnsi="宋体"/>
          <w:szCs w:val="21"/>
        </w:rPr>
      </w:pPr>
      <w:r>
        <w:rPr>
          <w:rFonts w:ascii="宋体" w:hAnsi="宋体"/>
          <w:szCs w:val="21"/>
        </w:rPr>
        <w:t>5)</w:t>
      </w:r>
    </w:p>
    <w:p w14:paraId="0C95B015" w14:textId="77777777" w:rsidR="0094370B" w:rsidRDefault="00E64506">
      <w:pPr>
        <w:rPr>
          <w:rFonts w:ascii="宋体" w:hAnsi="宋体"/>
          <w:szCs w:val="21"/>
        </w:rPr>
      </w:pPr>
      <w:r>
        <w:rPr>
          <w:rFonts w:ascii="宋体" w:hAnsi="宋体"/>
          <w:szCs w:val="21"/>
        </w:rPr>
        <w:t>public:</w:t>
      </w:r>
      <w:r>
        <w:rPr>
          <w:rFonts w:ascii="宋体" w:hAnsi="宋体"/>
          <w:szCs w:val="21"/>
        </w:rPr>
        <w:tab/>
      </w:r>
    </w:p>
    <w:p w14:paraId="6590C129" w14:textId="77777777" w:rsidR="0094370B" w:rsidRDefault="00E64506">
      <w:pPr>
        <w:rPr>
          <w:rFonts w:ascii="宋体" w:hAnsi="宋体"/>
          <w:szCs w:val="21"/>
        </w:rPr>
      </w:pPr>
      <w:r>
        <w:rPr>
          <w:rFonts w:ascii="宋体" w:hAnsi="宋体"/>
          <w:szCs w:val="21"/>
        </w:rPr>
        <w:t>6)</w:t>
      </w:r>
    </w:p>
    <w:p w14:paraId="7D4F3030" w14:textId="77777777" w:rsidR="0094370B" w:rsidRDefault="00E64506">
      <w:pPr>
        <w:rPr>
          <w:rFonts w:ascii="宋体" w:hAnsi="宋体"/>
          <w:szCs w:val="21"/>
        </w:rPr>
      </w:pPr>
      <w:r>
        <w:rPr>
          <w:rFonts w:ascii="宋体" w:hAnsi="宋体"/>
          <w:szCs w:val="21"/>
        </w:rPr>
        <w:t xml:space="preserve">int getx() {return x; } </w:t>
      </w:r>
    </w:p>
    <w:p w14:paraId="61F889A9" w14:textId="77777777" w:rsidR="0094370B" w:rsidRDefault="00E64506">
      <w:pPr>
        <w:rPr>
          <w:rFonts w:ascii="宋体" w:hAnsi="宋体"/>
          <w:szCs w:val="21"/>
        </w:rPr>
      </w:pPr>
      <w:r>
        <w:rPr>
          <w:rFonts w:ascii="宋体" w:hAnsi="宋体"/>
          <w:szCs w:val="21"/>
        </w:rPr>
        <w:t>7)</w:t>
      </w:r>
    </w:p>
    <w:p w14:paraId="16C60BB6" w14:textId="77777777" w:rsidR="0094370B" w:rsidRDefault="00E64506">
      <w:pPr>
        <w:rPr>
          <w:rFonts w:ascii="宋体" w:hAnsi="宋体"/>
          <w:szCs w:val="21"/>
        </w:rPr>
      </w:pPr>
      <w:r>
        <w:rPr>
          <w:rFonts w:ascii="宋体" w:hAnsi="宋体"/>
          <w:szCs w:val="21"/>
        </w:rPr>
        <w:t>void main ()</w:t>
      </w:r>
    </w:p>
    <w:p w14:paraId="46BC0D7F" w14:textId="77777777" w:rsidR="0094370B" w:rsidRDefault="0094370B">
      <w:pPr>
        <w:pStyle w:val="ad"/>
        <w:ind w:leftChars="0" w:left="0" w:firstLineChars="141" w:firstLine="296"/>
        <w:rPr>
          <w:rFonts w:ascii="宋体" w:eastAsia="宋体" w:hAnsi="宋体"/>
          <w:kern w:val="2"/>
          <w:sz w:val="21"/>
          <w:szCs w:val="21"/>
        </w:rPr>
      </w:pPr>
    </w:p>
    <w:p w14:paraId="375EACCF" w14:textId="77777777" w:rsidR="0094370B" w:rsidRDefault="00E64506">
      <w:pPr>
        <w:rPr>
          <w:rFonts w:ascii="宋体" w:hAnsi="宋体"/>
          <w:szCs w:val="21"/>
        </w:rPr>
      </w:pPr>
      <w:r>
        <w:rPr>
          <w:rFonts w:ascii="宋体" w:hAnsi="宋体" w:hint="eastAsia"/>
          <w:szCs w:val="21"/>
        </w:rPr>
        <w:t>5、下面程序是输出100内能被3整除且个位数是6的所有整数，请将程序补充</w:t>
      </w:r>
      <w:r>
        <w:rPr>
          <w:rFonts w:ascii="宋体" w:hAnsi="宋体" w:hint="eastAsia"/>
          <w:szCs w:val="21"/>
        </w:rPr>
        <w:lastRenderedPageBreak/>
        <w:t>完整</w:t>
      </w:r>
    </w:p>
    <w:p w14:paraId="46185BB6" w14:textId="77777777" w:rsidR="0094370B" w:rsidRDefault="00E64506">
      <w:pPr>
        <w:ind w:leftChars="48" w:left="101"/>
        <w:rPr>
          <w:rFonts w:ascii="宋体" w:hAnsi="宋体"/>
          <w:szCs w:val="21"/>
        </w:rPr>
      </w:pPr>
      <w:r>
        <w:rPr>
          <w:rFonts w:ascii="宋体" w:hAnsi="宋体"/>
          <w:szCs w:val="21"/>
        </w:rPr>
        <w:t xml:space="preserve">#include&lt;iostream.h&gt; </w:t>
      </w:r>
      <w:r>
        <w:rPr>
          <w:rFonts w:ascii="宋体" w:hAnsi="宋体"/>
          <w:szCs w:val="21"/>
        </w:rPr>
        <w:br/>
        <w:t>void main()</w:t>
      </w:r>
      <w:r>
        <w:rPr>
          <w:rFonts w:ascii="宋体" w:hAnsi="宋体" w:hint="eastAsia"/>
          <w:szCs w:val="21"/>
        </w:rPr>
        <w:t xml:space="preserve"> </w:t>
      </w:r>
    </w:p>
    <w:p w14:paraId="2F833F24" w14:textId="77777777" w:rsidR="0094370B" w:rsidRDefault="00E64506">
      <w:pPr>
        <w:ind w:leftChars="48" w:left="101"/>
        <w:rPr>
          <w:rFonts w:ascii="宋体" w:hAnsi="宋体"/>
          <w:szCs w:val="21"/>
        </w:rPr>
      </w:pPr>
      <w:r>
        <w:rPr>
          <w:rFonts w:ascii="宋体" w:hAnsi="宋体"/>
          <w:szCs w:val="21"/>
        </w:rPr>
        <w:t>{ int i,j;</w:t>
      </w:r>
    </w:p>
    <w:p w14:paraId="591A22BD" w14:textId="77777777" w:rsidR="0094370B" w:rsidRDefault="00E64506">
      <w:pPr>
        <w:ind w:leftChars="48" w:left="101"/>
        <w:rPr>
          <w:rFonts w:ascii="宋体" w:hAnsi="宋体"/>
          <w:szCs w:val="21"/>
        </w:rPr>
      </w:pPr>
      <w:r>
        <w:rPr>
          <w:rFonts w:ascii="宋体" w:hAnsi="宋体"/>
          <w:szCs w:val="21"/>
        </w:rPr>
        <w:t xml:space="preserve"> for (i=0; _</w:t>
      </w:r>
      <w:r>
        <w:rPr>
          <w:rFonts w:ascii="宋体" w:hAnsi="宋体" w:hint="eastAsia"/>
          <w:szCs w:val="21"/>
        </w:rPr>
        <w:t>_</w:t>
      </w:r>
      <w:r>
        <w:rPr>
          <w:rFonts w:ascii="宋体" w:hAnsi="宋体"/>
          <w:szCs w:val="21"/>
        </w:rPr>
        <w:t>_</w:t>
      </w:r>
      <w:r>
        <w:rPr>
          <w:rFonts w:ascii="宋体" w:hAnsi="宋体" w:hint="eastAsia"/>
          <w:szCs w:val="21"/>
        </w:rPr>
        <w:t>（1）</w:t>
      </w:r>
      <w:r>
        <w:rPr>
          <w:rFonts w:ascii="宋体" w:hAnsi="宋体"/>
          <w:szCs w:val="21"/>
        </w:rPr>
        <w:t>__;i++)</w:t>
      </w:r>
    </w:p>
    <w:p w14:paraId="5AB3A49E" w14:textId="77777777" w:rsidR="0094370B" w:rsidRDefault="00E64506">
      <w:pPr>
        <w:ind w:leftChars="48" w:left="101"/>
        <w:rPr>
          <w:rFonts w:ascii="宋体" w:hAnsi="宋体"/>
          <w:szCs w:val="21"/>
        </w:rPr>
      </w:pPr>
      <w:r>
        <w:rPr>
          <w:rFonts w:ascii="宋体" w:hAnsi="宋体"/>
          <w:szCs w:val="21"/>
        </w:rPr>
        <w:t xml:space="preserve">  {  j=i*10+6;</w:t>
      </w:r>
    </w:p>
    <w:p w14:paraId="38BF3A2F" w14:textId="77777777" w:rsidR="0094370B" w:rsidRDefault="00E64506">
      <w:pPr>
        <w:ind w:leftChars="48" w:left="101"/>
        <w:rPr>
          <w:rFonts w:ascii="宋体" w:hAnsi="宋体"/>
          <w:szCs w:val="21"/>
        </w:rPr>
      </w:pPr>
      <w:r>
        <w:rPr>
          <w:rFonts w:ascii="宋体" w:hAnsi="宋体"/>
          <w:szCs w:val="21"/>
        </w:rPr>
        <w:t xml:space="preserve">   if (_</w:t>
      </w:r>
      <w:r>
        <w:rPr>
          <w:rFonts w:ascii="宋体" w:hAnsi="宋体" w:hint="eastAsia"/>
          <w:szCs w:val="21"/>
        </w:rPr>
        <w:t>_</w:t>
      </w:r>
      <w:r>
        <w:rPr>
          <w:rFonts w:ascii="宋体" w:hAnsi="宋体"/>
          <w:szCs w:val="21"/>
        </w:rPr>
        <w:t>_</w:t>
      </w:r>
      <w:r>
        <w:rPr>
          <w:rFonts w:ascii="宋体" w:hAnsi="宋体" w:hint="eastAsia"/>
          <w:szCs w:val="21"/>
        </w:rPr>
        <w:t>（2）</w:t>
      </w:r>
      <w:r>
        <w:rPr>
          <w:rFonts w:ascii="宋体" w:hAnsi="宋体"/>
          <w:szCs w:val="21"/>
        </w:rPr>
        <w:t>__)</w:t>
      </w:r>
    </w:p>
    <w:p w14:paraId="1B27EF6C" w14:textId="77777777" w:rsidR="0094370B" w:rsidRDefault="00E64506">
      <w:pPr>
        <w:ind w:leftChars="48" w:left="101"/>
        <w:rPr>
          <w:rFonts w:ascii="宋体" w:hAnsi="宋体"/>
          <w:szCs w:val="21"/>
        </w:rPr>
      </w:pPr>
      <w:r>
        <w:rPr>
          <w:rFonts w:ascii="宋体" w:hAnsi="宋体"/>
          <w:szCs w:val="21"/>
        </w:rPr>
        <w:t xml:space="preserve">    continue;</w:t>
      </w:r>
    </w:p>
    <w:p w14:paraId="6618CD9C" w14:textId="77777777" w:rsidR="0094370B" w:rsidRDefault="00E64506">
      <w:pPr>
        <w:ind w:leftChars="48" w:left="101"/>
        <w:rPr>
          <w:rFonts w:ascii="宋体" w:hAnsi="宋体"/>
          <w:szCs w:val="21"/>
        </w:rPr>
      </w:pPr>
      <w:r>
        <w:rPr>
          <w:rFonts w:ascii="宋体" w:hAnsi="宋体"/>
          <w:szCs w:val="21"/>
        </w:rPr>
        <w:t xml:space="preserve">    _</w:t>
      </w:r>
      <w:r>
        <w:rPr>
          <w:rFonts w:ascii="宋体" w:hAnsi="宋体" w:hint="eastAsia"/>
          <w:szCs w:val="21"/>
        </w:rPr>
        <w:t>_</w:t>
      </w:r>
      <w:r>
        <w:rPr>
          <w:rFonts w:ascii="宋体" w:hAnsi="宋体"/>
          <w:szCs w:val="21"/>
        </w:rPr>
        <w:t>_</w:t>
      </w:r>
      <w:r>
        <w:rPr>
          <w:rFonts w:ascii="宋体" w:hAnsi="宋体" w:hint="eastAsia"/>
          <w:szCs w:val="21"/>
        </w:rPr>
        <w:t>（3）</w:t>
      </w:r>
      <w:r>
        <w:rPr>
          <w:rFonts w:ascii="宋体" w:hAnsi="宋体"/>
          <w:szCs w:val="21"/>
        </w:rPr>
        <w:t>__;</w:t>
      </w:r>
    </w:p>
    <w:p w14:paraId="6094CF88" w14:textId="77777777" w:rsidR="0094370B" w:rsidRDefault="00E64506">
      <w:pPr>
        <w:ind w:leftChars="48" w:left="101"/>
        <w:rPr>
          <w:rFonts w:ascii="宋体" w:hAnsi="宋体"/>
          <w:szCs w:val="21"/>
        </w:rPr>
      </w:pPr>
      <w:r>
        <w:rPr>
          <w:rFonts w:ascii="宋体" w:hAnsi="宋体"/>
          <w:szCs w:val="21"/>
        </w:rPr>
        <w:t xml:space="preserve">  cout&lt;&lt;j&lt;&lt;end1;</w:t>
      </w:r>
    </w:p>
    <w:p w14:paraId="47EA89E5" w14:textId="77777777" w:rsidR="0094370B" w:rsidRDefault="00E64506">
      <w:pPr>
        <w:ind w:leftChars="48" w:left="101"/>
        <w:rPr>
          <w:rFonts w:ascii="宋体" w:hAnsi="宋体"/>
          <w:szCs w:val="21"/>
        </w:rPr>
      </w:pPr>
      <w:r>
        <w:rPr>
          <w:rFonts w:ascii="宋体" w:hAnsi="宋体"/>
          <w:szCs w:val="21"/>
        </w:rPr>
        <w:t xml:space="preserve"> }</w:t>
      </w:r>
    </w:p>
    <w:p w14:paraId="0BB8E8D7" w14:textId="77777777" w:rsidR="0094370B" w:rsidRDefault="00E64506">
      <w:pPr>
        <w:ind w:leftChars="48" w:left="101"/>
        <w:rPr>
          <w:rFonts w:ascii="宋体" w:hAnsi="宋体"/>
          <w:szCs w:val="21"/>
        </w:rPr>
      </w:pPr>
      <w:r>
        <w:rPr>
          <w:rFonts w:ascii="宋体" w:hAnsi="宋体" w:hint="eastAsia"/>
          <w:szCs w:val="21"/>
        </w:rPr>
        <w:t>}</w:t>
      </w:r>
    </w:p>
    <w:p w14:paraId="4FC940FE" w14:textId="77777777" w:rsidR="0094370B" w:rsidRDefault="00E64506">
      <w:pPr>
        <w:rPr>
          <w:rFonts w:ascii="宋体" w:hAnsi="宋体"/>
          <w:szCs w:val="21"/>
        </w:rPr>
      </w:pPr>
      <w:r>
        <w:rPr>
          <w:rFonts w:ascii="宋体" w:hAnsi="宋体"/>
          <w:szCs w:val="21"/>
        </w:rPr>
        <w:t>5.</w:t>
      </w:r>
    </w:p>
    <w:p w14:paraId="76CF35A6" w14:textId="77777777" w:rsidR="0094370B" w:rsidRDefault="00E64506">
      <w:pPr>
        <w:rPr>
          <w:rFonts w:ascii="宋体" w:hAnsi="宋体"/>
          <w:szCs w:val="21"/>
        </w:rPr>
      </w:pPr>
      <w:r>
        <w:rPr>
          <w:rFonts w:ascii="宋体" w:hAnsi="宋体"/>
          <w:szCs w:val="21"/>
        </w:rPr>
        <w:t>1)</w:t>
      </w:r>
    </w:p>
    <w:p w14:paraId="064A184B" w14:textId="77777777" w:rsidR="0094370B" w:rsidRDefault="00E64506">
      <w:pPr>
        <w:rPr>
          <w:rFonts w:ascii="宋体" w:hAnsi="宋体"/>
          <w:szCs w:val="21"/>
        </w:rPr>
      </w:pPr>
      <w:r>
        <w:rPr>
          <w:rFonts w:ascii="宋体" w:hAnsi="宋体"/>
          <w:szCs w:val="21"/>
        </w:rPr>
        <w:t>i&lt;10</w:t>
      </w:r>
    </w:p>
    <w:p w14:paraId="6392B9CE" w14:textId="77777777" w:rsidR="0094370B" w:rsidRDefault="00E64506">
      <w:pPr>
        <w:rPr>
          <w:rFonts w:ascii="宋体" w:hAnsi="宋体"/>
          <w:szCs w:val="21"/>
        </w:rPr>
      </w:pPr>
      <w:r>
        <w:rPr>
          <w:rFonts w:ascii="宋体" w:hAnsi="宋体"/>
          <w:szCs w:val="21"/>
        </w:rPr>
        <w:t>2)</w:t>
      </w:r>
    </w:p>
    <w:p w14:paraId="0EEEF565" w14:textId="77777777" w:rsidR="0094370B" w:rsidRDefault="00E64506">
      <w:pPr>
        <w:rPr>
          <w:rFonts w:ascii="宋体" w:hAnsi="宋体"/>
          <w:szCs w:val="21"/>
        </w:rPr>
      </w:pPr>
      <w:r>
        <w:rPr>
          <w:rFonts w:ascii="宋体" w:hAnsi="宋体"/>
          <w:szCs w:val="21"/>
        </w:rPr>
        <w:t>j%3</w:t>
      </w:r>
    </w:p>
    <w:p w14:paraId="0048EA34" w14:textId="77777777" w:rsidR="0094370B" w:rsidRDefault="00E64506">
      <w:pPr>
        <w:rPr>
          <w:rFonts w:ascii="宋体" w:hAnsi="宋体"/>
          <w:szCs w:val="21"/>
        </w:rPr>
      </w:pPr>
      <w:r>
        <w:rPr>
          <w:rFonts w:ascii="宋体" w:hAnsi="宋体"/>
          <w:szCs w:val="21"/>
        </w:rPr>
        <w:lastRenderedPageBreak/>
        <w:t>3)</w:t>
      </w:r>
    </w:p>
    <w:p w14:paraId="084D7D73" w14:textId="77777777" w:rsidR="0094370B" w:rsidRDefault="00E64506">
      <w:pPr>
        <w:rPr>
          <w:rFonts w:ascii="宋体" w:hAnsi="宋体"/>
          <w:szCs w:val="21"/>
        </w:rPr>
      </w:pPr>
      <w:r>
        <w:rPr>
          <w:rFonts w:ascii="宋体" w:hAnsi="宋体"/>
          <w:szCs w:val="21"/>
        </w:rPr>
        <w:t>else</w:t>
      </w:r>
    </w:p>
    <w:p w14:paraId="1FD24CDE" w14:textId="77777777" w:rsidR="0094370B" w:rsidRDefault="0094370B">
      <w:pPr>
        <w:ind w:leftChars="48" w:left="101"/>
        <w:rPr>
          <w:rFonts w:ascii="宋体" w:hAnsi="宋体"/>
          <w:szCs w:val="21"/>
        </w:rPr>
      </w:pPr>
    </w:p>
    <w:p w14:paraId="61DBA951" w14:textId="77777777" w:rsidR="0094370B" w:rsidRDefault="00E64506">
      <w:pPr>
        <w:rPr>
          <w:rFonts w:ascii="宋体" w:hAnsi="宋体"/>
          <w:szCs w:val="21"/>
        </w:rPr>
      </w:pPr>
      <w:r>
        <w:rPr>
          <w:rFonts w:ascii="宋体" w:hAnsi="宋体" w:hint="eastAsia"/>
          <w:szCs w:val="21"/>
        </w:rPr>
        <w:t>6、</w:t>
      </w:r>
      <w:r>
        <w:rPr>
          <w:rFonts w:ascii="宋体" w:hAnsi="宋体" w:hint="eastAsia"/>
          <w:szCs w:val="21"/>
        </w:rPr>
        <w:tab/>
        <w:t>程序输出结果为</w:t>
      </w:r>
      <w:r>
        <w:rPr>
          <w:rFonts w:ascii="宋体" w:hAnsi="宋体"/>
          <w:szCs w:val="21"/>
        </w:rPr>
        <w:t>counstructing object:x=1</w:t>
      </w:r>
    </w:p>
    <w:p w14:paraId="42FB80B9" w14:textId="77777777" w:rsidR="0094370B" w:rsidRDefault="00E64506">
      <w:pPr>
        <w:rPr>
          <w:rFonts w:ascii="宋体" w:hAnsi="宋体"/>
          <w:szCs w:val="21"/>
        </w:rPr>
      </w:pPr>
      <w:r>
        <w:rPr>
          <w:rFonts w:ascii="宋体" w:hAnsi="宋体" w:hint="eastAsia"/>
          <w:szCs w:val="21"/>
        </w:rPr>
        <w:t>请将程序补充完整</w:t>
      </w:r>
    </w:p>
    <w:p w14:paraId="458617C4" w14:textId="77777777" w:rsidR="0094370B" w:rsidRDefault="00E64506">
      <w:pPr>
        <w:rPr>
          <w:rFonts w:ascii="宋体" w:hAnsi="宋体"/>
          <w:szCs w:val="21"/>
        </w:rPr>
      </w:pP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x; </w:t>
      </w:r>
      <w:r>
        <w:rPr>
          <w:rFonts w:ascii="宋体" w:hAnsi="宋体"/>
          <w:szCs w:val="21"/>
        </w:rPr>
        <w:br/>
        <w:t xml:space="preserve">public: </w:t>
      </w:r>
      <w:r>
        <w:rPr>
          <w:rFonts w:ascii="宋体" w:hAnsi="宋体"/>
          <w:szCs w:val="21"/>
        </w:rPr>
        <w:br/>
        <w:t xml:space="preserve">Sample(int a) </w:t>
      </w:r>
      <w:r>
        <w:rPr>
          <w:rFonts w:ascii="宋体" w:hAnsi="宋体"/>
          <w:szCs w:val="21"/>
        </w:rPr>
        <w:br/>
        <w:t xml:space="preserve">{ </w:t>
      </w:r>
      <w:r>
        <w:rPr>
          <w:rFonts w:ascii="宋体" w:hAnsi="宋体"/>
          <w:szCs w:val="21"/>
        </w:rPr>
        <w:br/>
        <w:t>_</w:t>
      </w:r>
      <w:r>
        <w:rPr>
          <w:rFonts w:ascii="宋体" w:hAnsi="宋体" w:hint="eastAsia"/>
          <w:szCs w:val="21"/>
        </w:rPr>
        <w:t>_</w:t>
      </w:r>
      <w:r>
        <w:rPr>
          <w:rFonts w:ascii="宋体" w:hAnsi="宋体"/>
          <w:szCs w:val="21"/>
        </w:rPr>
        <w:t>_</w:t>
      </w:r>
      <w:r>
        <w:rPr>
          <w:rFonts w:ascii="宋体" w:hAnsi="宋体" w:hint="eastAsia"/>
          <w:szCs w:val="21"/>
        </w:rPr>
        <w:t>（4）</w:t>
      </w:r>
      <w:r>
        <w:rPr>
          <w:rFonts w:ascii="宋体" w:hAnsi="宋体"/>
          <w:szCs w:val="21"/>
        </w:rPr>
        <w:t>__</w:t>
      </w:r>
      <w:r>
        <w:rPr>
          <w:rFonts w:ascii="宋体" w:hAnsi="宋体"/>
          <w:szCs w:val="21"/>
        </w:rPr>
        <w:br/>
        <w:t xml:space="preserve">cout&lt;&lt;"constructing object:x="&lt;&lt;x&lt;&lt;endl; </w:t>
      </w:r>
      <w:r>
        <w:rPr>
          <w:rFonts w:ascii="宋体" w:hAnsi="宋体"/>
          <w:szCs w:val="21"/>
        </w:rPr>
        <w:br/>
        <w:t xml:space="preserve">} </w:t>
      </w:r>
      <w:r>
        <w:rPr>
          <w:rFonts w:ascii="宋体" w:hAnsi="宋体"/>
          <w:szCs w:val="21"/>
        </w:rPr>
        <w:br/>
        <w:t xml:space="preserve">}; </w:t>
      </w:r>
      <w:r>
        <w:rPr>
          <w:rFonts w:ascii="宋体" w:hAnsi="宋体"/>
          <w:szCs w:val="21"/>
        </w:rPr>
        <w:br/>
        <w:t xml:space="preserve">void func(int n) </w:t>
      </w:r>
      <w:r>
        <w:rPr>
          <w:rFonts w:ascii="宋体" w:hAnsi="宋体"/>
          <w:szCs w:val="21"/>
        </w:rPr>
        <w:br/>
      </w:r>
      <w:r>
        <w:rPr>
          <w:rFonts w:ascii="宋体" w:hAnsi="宋体"/>
          <w:szCs w:val="21"/>
        </w:rPr>
        <w:lastRenderedPageBreak/>
        <w:t xml:space="preserve">{ </w:t>
      </w:r>
    </w:p>
    <w:p w14:paraId="444A9CE2" w14:textId="77777777" w:rsidR="0094370B" w:rsidRDefault="00E64506">
      <w:pPr>
        <w:rPr>
          <w:rFonts w:ascii="宋体" w:hAnsi="宋体"/>
          <w:szCs w:val="21"/>
        </w:rPr>
      </w:pPr>
      <w:r>
        <w:rPr>
          <w:rFonts w:ascii="宋体" w:hAnsi="宋体"/>
          <w:szCs w:val="21"/>
        </w:rPr>
        <w:t>_</w:t>
      </w:r>
      <w:r>
        <w:rPr>
          <w:rFonts w:ascii="宋体" w:hAnsi="宋体" w:hint="eastAsia"/>
          <w:szCs w:val="21"/>
        </w:rPr>
        <w:t>_</w:t>
      </w:r>
      <w:r>
        <w:rPr>
          <w:rFonts w:ascii="宋体" w:hAnsi="宋体"/>
          <w:szCs w:val="21"/>
        </w:rPr>
        <w:t>_</w:t>
      </w:r>
      <w:r>
        <w:rPr>
          <w:rFonts w:ascii="宋体" w:hAnsi="宋体" w:hint="eastAsia"/>
          <w:szCs w:val="21"/>
        </w:rPr>
        <w:t>（5）</w:t>
      </w:r>
      <w:r>
        <w:rPr>
          <w:rFonts w:ascii="宋体" w:hAnsi="宋体"/>
          <w:szCs w:val="21"/>
        </w:rPr>
        <w:t xml:space="preserve">__ </w:t>
      </w:r>
      <w:r>
        <w:rPr>
          <w:rFonts w:ascii="宋体" w:hAnsi="宋体"/>
          <w:szCs w:val="21"/>
        </w:rPr>
        <w:br/>
        <w:t xml:space="preserve">} </w:t>
      </w:r>
      <w:r>
        <w:rPr>
          <w:rFonts w:ascii="宋体" w:hAnsi="宋体"/>
          <w:szCs w:val="21"/>
        </w:rPr>
        <w:br/>
        <w:t xml:space="preserve">void main() </w:t>
      </w:r>
      <w:r>
        <w:rPr>
          <w:rFonts w:ascii="宋体" w:hAnsi="宋体"/>
          <w:szCs w:val="21"/>
        </w:rPr>
        <w:br/>
        <w:t xml:space="preserve">{ </w:t>
      </w:r>
      <w:r>
        <w:rPr>
          <w:rFonts w:ascii="宋体" w:hAnsi="宋体"/>
          <w:szCs w:val="21"/>
        </w:rPr>
        <w:br/>
        <w:t xml:space="preserve">func(1); </w:t>
      </w:r>
      <w:r>
        <w:rPr>
          <w:rFonts w:ascii="宋体" w:hAnsi="宋体"/>
          <w:szCs w:val="21"/>
        </w:rPr>
        <w:br/>
        <w:t xml:space="preserve">func(10); </w:t>
      </w:r>
      <w:r>
        <w:rPr>
          <w:rFonts w:ascii="宋体" w:hAnsi="宋体"/>
          <w:szCs w:val="21"/>
        </w:rPr>
        <w:br/>
        <w:t>}</w:t>
      </w:r>
    </w:p>
    <w:p w14:paraId="7D716C67" w14:textId="77777777" w:rsidR="0094370B" w:rsidRDefault="00E64506">
      <w:pPr>
        <w:rPr>
          <w:rFonts w:ascii="宋体" w:hAnsi="宋体"/>
          <w:szCs w:val="21"/>
        </w:rPr>
      </w:pPr>
      <w:r>
        <w:rPr>
          <w:rFonts w:ascii="宋体" w:hAnsi="宋体"/>
          <w:szCs w:val="21"/>
        </w:rPr>
        <w:t>6.</w:t>
      </w:r>
    </w:p>
    <w:p w14:paraId="0358B79D" w14:textId="77777777" w:rsidR="0094370B" w:rsidRDefault="00E64506">
      <w:pPr>
        <w:rPr>
          <w:rFonts w:ascii="宋体" w:hAnsi="宋体"/>
          <w:szCs w:val="21"/>
        </w:rPr>
      </w:pPr>
      <w:r>
        <w:rPr>
          <w:rFonts w:ascii="宋体" w:hAnsi="宋体"/>
          <w:szCs w:val="21"/>
        </w:rPr>
        <w:t>4)</w:t>
      </w:r>
    </w:p>
    <w:p w14:paraId="7D88AFD0" w14:textId="77777777" w:rsidR="0094370B" w:rsidRDefault="00E64506">
      <w:pPr>
        <w:rPr>
          <w:rFonts w:ascii="宋体" w:hAnsi="宋体"/>
          <w:szCs w:val="21"/>
        </w:rPr>
      </w:pPr>
      <w:r>
        <w:rPr>
          <w:rFonts w:ascii="宋体" w:hAnsi="宋体"/>
          <w:szCs w:val="21"/>
        </w:rPr>
        <w:t>x=a;</w:t>
      </w:r>
    </w:p>
    <w:p w14:paraId="7FCDBE16" w14:textId="77777777" w:rsidR="0094370B" w:rsidRDefault="00E64506">
      <w:pPr>
        <w:rPr>
          <w:rFonts w:ascii="宋体" w:hAnsi="宋体"/>
          <w:szCs w:val="21"/>
        </w:rPr>
      </w:pPr>
      <w:r>
        <w:rPr>
          <w:rFonts w:ascii="宋体" w:hAnsi="宋体"/>
          <w:szCs w:val="21"/>
        </w:rPr>
        <w:t>5)</w:t>
      </w:r>
    </w:p>
    <w:p w14:paraId="13025831" w14:textId="77777777" w:rsidR="0094370B" w:rsidRDefault="00E64506">
      <w:pPr>
        <w:rPr>
          <w:rFonts w:ascii="宋体" w:hAnsi="宋体"/>
          <w:szCs w:val="21"/>
        </w:rPr>
      </w:pPr>
      <w:r>
        <w:rPr>
          <w:rFonts w:ascii="宋体" w:hAnsi="宋体"/>
          <w:szCs w:val="21"/>
        </w:rPr>
        <w:t>static Sample obj(n);</w:t>
      </w:r>
    </w:p>
    <w:p w14:paraId="5BFE0F90" w14:textId="77777777" w:rsidR="0094370B" w:rsidRDefault="0094370B">
      <w:pPr>
        <w:rPr>
          <w:rFonts w:ascii="宋体" w:hAnsi="宋体"/>
          <w:szCs w:val="21"/>
        </w:rPr>
      </w:pPr>
    </w:p>
    <w:p w14:paraId="3CA7F742" w14:textId="77777777" w:rsidR="0094370B" w:rsidRDefault="00E64506">
      <w:pPr>
        <w:rPr>
          <w:rFonts w:ascii="宋体" w:hAnsi="宋体"/>
          <w:szCs w:val="21"/>
        </w:rPr>
      </w:pPr>
      <w:r>
        <w:rPr>
          <w:rFonts w:ascii="宋体" w:hAnsi="宋体" w:hint="eastAsia"/>
          <w:szCs w:val="21"/>
        </w:rPr>
        <w:t>7、程序输出结果为：</w:t>
      </w:r>
    </w:p>
    <w:p w14:paraId="12C560B1" w14:textId="77777777" w:rsidR="0094370B" w:rsidRDefault="00E64506">
      <w:pPr>
        <w:ind w:leftChars="57" w:left="120"/>
        <w:rPr>
          <w:rFonts w:ascii="宋体" w:hAnsi="宋体"/>
          <w:szCs w:val="21"/>
        </w:rPr>
      </w:pPr>
      <w:r>
        <w:rPr>
          <w:rFonts w:ascii="宋体" w:hAnsi="宋体"/>
          <w:szCs w:val="21"/>
        </w:rPr>
        <w:t xml:space="preserve">A=2,B=7 </w:t>
      </w:r>
      <w:r>
        <w:rPr>
          <w:rFonts w:ascii="宋体" w:hAnsi="宋体"/>
          <w:szCs w:val="21"/>
        </w:rPr>
        <w:br/>
        <w:t>A=5,B=7</w:t>
      </w:r>
    </w:p>
    <w:p w14:paraId="391B253E" w14:textId="77777777" w:rsidR="0094370B" w:rsidRDefault="00E64506">
      <w:pPr>
        <w:ind w:firstLineChars="100" w:firstLine="210"/>
        <w:rPr>
          <w:rFonts w:ascii="宋体" w:hAnsi="宋体"/>
          <w:szCs w:val="21"/>
        </w:rPr>
      </w:pPr>
      <w:r>
        <w:rPr>
          <w:rFonts w:ascii="宋体" w:hAnsi="宋体" w:hint="eastAsia"/>
          <w:szCs w:val="21"/>
        </w:rPr>
        <w:lastRenderedPageBreak/>
        <w:t>请把程序补充完整</w:t>
      </w:r>
    </w:p>
    <w:p w14:paraId="6170852D" w14:textId="77777777" w:rsidR="0094370B" w:rsidRDefault="00E64506">
      <w:pPr>
        <w:rPr>
          <w:rFonts w:ascii="宋体" w:hAnsi="宋体"/>
          <w:szCs w:val="21"/>
        </w:rPr>
      </w:pP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A; </w:t>
      </w:r>
      <w:r>
        <w:rPr>
          <w:rFonts w:ascii="宋体" w:hAnsi="宋体"/>
          <w:szCs w:val="21"/>
        </w:rPr>
        <w:br/>
        <w:t xml:space="preserve">static int B; </w:t>
      </w:r>
      <w:r>
        <w:rPr>
          <w:rFonts w:ascii="宋体" w:hAnsi="宋体"/>
          <w:szCs w:val="21"/>
        </w:rPr>
        <w:br/>
        <w:t xml:space="preserve">public: </w:t>
      </w:r>
      <w:r>
        <w:rPr>
          <w:rFonts w:ascii="宋体" w:hAnsi="宋体"/>
          <w:szCs w:val="21"/>
        </w:rPr>
        <w:br/>
        <w:t xml:space="preserve">Sample(int a){A=a,B+=a;} </w:t>
      </w:r>
      <w:r>
        <w:rPr>
          <w:rFonts w:ascii="宋体" w:hAnsi="宋体"/>
          <w:szCs w:val="21"/>
        </w:rPr>
        <w:br/>
        <w:t xml:space="preserve">static void func(Sample s); </w:t>
      </w:r>
      <w:r>
        <w:rPr>
          <w:rFonts w:ascii="宋体" w:hAnsi="宋体"/>
          <w:szCs w:val="21"/>
        </w:rPr>
        <w:br/>
        <w:t xml:space="preserve">}; </w:t>
      </w:r>
      <w:r>
        <w:rPr>
          <w:rFonts w:ascii="宋体" w:hAnsi="宋体"/>
          <w:szCs w:val="21"/>
        </w:rPr>
        <w:br/>
        <w:t xml:space="preserve">void Sample::func(Sample s) </w:t>
      </w:r>
      <w:r>
        <w:rPr>
          <w:rFonts w:ascii="宋体" w:hAnsi="宋体"/>
          <w:szCs w:val="21"/>
        </w:rPr>
        <w:br/>
        <w:t xml:space="preserve">{ </w:t>
      </w:r>
    </w:p>
    <w:p w14:paraId="34B1FE64" w14:textId="77777777" w:rsidR="0094370B" w:rsidRDefault="00E64506">
      <w:pPr>
        <w:rPr>
          <w:rFonts w:ascii="宋体" w:hAnsi="宋体"/>
          <w:szCs w:val="21"/>
        </w:rPr>
      </w:pPr>
      <w:r>
        <w:rPr>
          <w:rFonts w:ascii="宋体" w:hAnsi="宋体"/>
          <w:szCs w:val="21"/>
        </w:rPr>
        <w:t>_</w:t>
      </w:r>
      <w:r>
        <w:rPr>
          <w:rFonts w:ascii="宋体" w:hAnsi="宋体" w:hint="eastAsia"/>
          <w:szCs w:val="21"/>
        </w:rPr>
        <w:t>_</w:t>
      </w:r>
      <w:r>
        <w:rPr>
          <w:rFonts w:ascii="宋体" w:hAnsi="宋体"/>
          <w:szCs w:val="21"/>
        </w:rPr>
        <w:t>_</w:t>
      </w:r>
      <w:r>
        <w:rPr>
          <w:rFonts w:ascii="宋体" w:hAnsi="宋体" w:hint="eastAsia"/>
          <w:szCs w:val="21"/>
        </w:rPr>
        <w:t>（6）</w:t>
      </w:r>
      <w:r>
        <w:rPr>
          <w:rFonts w:ascii="宋体" w:hAnsi="宋体"/>
          <w:szCs w:val="21"/>
        </w:rPr>
        <w:t>__</w:t>
      </w:r>
    </w:p>
    <w:p w14:paraId="2B792383" w14:textId="77777777" w:rsidR="0094370B" w:rsidRDefault="00E64506">
      <w:pPr>
        <w:rPr>
          <w:rFonts w:ascii="宋体" w:hAnsi="宋体"/>
          <w:szCs w:val="21"/>
        </w:rPr>
      </w:pPr>
      <w:r>
        <w:rPr>
          <w:rFonts w:ascii="宋体" w:hAnsi="宋体"/>
          <w:szCs w:val="21"/>
        </w:rPr>
        <w:t xml:space="preserve">} </w:t>
      </w:r>
      <w:r>
        <w:rPr>
          <w:rFonts w:ascii="宋体" w:hAnsi="宋体"/>
          <w:szCs w:val="21"/>
        </w:rPr>
        <w:br/>
        <w:t xml:space="preserve">int Sample::B=0; </w:t>
      </w:r>
      <w:r>
        <w:rPr>
          <w:rFonts w:ascii="宋体" w:hAnsi="宋体"/>
          <w:szCs w:val="21"/>
        </w:rPr>
        <w:br/>
        <w:t xml:space="preserve">void main() </w:t>
      </w:r>
      <w:r>
        <w:rPr>
          <w:rFonts w:ascii="宋体" w:hAnsi="宋体"/>
          <w:szCs w:val="21"/>
        </w:rPr>
        <w:br/>
        <w:t xml:space="preserve">{ </w:t>
      </w:r>
      <w:r>
        <w:rPr>
          <w:rFonts w:ascii="宋体" w:hAnsi="宋体"/>
          <w:szCs w:val="21"/>
        </w:rPr>
        <w:br/>
      </w:r>
      <w:r>
        <w:rPr>
          <w:rFonts w:ascii="宋体" w:hAnsi="宋体"/>
          <w:szCs w:val="21"/>
        </w:rPr>
        <w:lastRenderedPageBreak/>
        <w:t xml:space="preserve">Sample s1(2),s2(5); </w:t>
      </w:r>
    </w:p>
    <w:p w14:paraId="6154229E" w14:textId="77777777" w:rsidR="0094370B" w:rsidRDefault="00E64506">
      <w:pPr>
        <w:rPr>
          <w:rFonts w:ascii="宋体" w:hAnsi="宋体"/>
          <w:szCs w:val="21"/>
        </w:rPr>
      </w:pPr>
      <w:r>
        <w:rPr>
          <w:rFonts w:ascii="宋体" w:hAnsi="宋体"/>
          <w:szCs w:val="21"/>
        </w:rPr>
        <w:t>_</w:t>
      </w:r>
      <w:r>
        <w:rPr>
          <w:rFonts w:ascii="宋体" w:hAnsi="宋体" w:hint="eastAsia"/>
          <w:szCs w:val="21"/>
        </w:rPr>
        <w:t>_</w:t>
      </w:r>
      <w:r>
        <w:rPr>
          <w:rFonts w:ascii="宋体" w:hAnsi="宋体"/>
          <w:szCs w:val="21"/>
        </w:rPr>
        <w:t>_</w:t>
      </w:r>
      <w:r>
        <w:rPr>
          <w:rFonts w:ascii="宋体" w:hAnsi="宋体" w:hint="eastAsia"/>
          <w:szCs w:val="21"/>
        </w:rPr>
        <w:t>（7）</w:t>
      </w:r>
      <w:r>
        <w:rPr>
          <w:rFonts w:ascii="宋体" w:hAnsi="宋体"/>
          <w:szCs w:val="21"/>
        </w:rPr>
        <w:t xml:space="preserve">__ </w:t>
      </w:r>
      <w:r>
        <w:rPr>
          <w:rFonts w:ascii="宋体" w:hAnsi="宋体"/>
          <w:szCs w:val="21"/>
        </w:rPr>
        <w:br/>
        <w:t xml:space="preserve">Sample::func(s2); </w:t>
      </w:r>
      <w:r>
        <w:rPr>
          <w:rFonts w:ascii="宋体" w:hAnsi="宋体"/>
          <w:szCs w:val="21"/>
        </w:rPr>
        <w:br/>
        <w:t>}</w:t>
      </w:r>
    </w:p>
    <w:p w14:paraId="73C0F2EB" w14:textId="77777777" w:rsidR="0094370B" w:rsidRDefault="00E64506">
      <w:pPr>
        <w:rPr>
          <w:rFonts w:ascii="宋体" w:hAnsi="宋体"/>
          <w:szCs w:val="21"/>
        </w:rPr>
      </w:pPr>
      <w:r>
        <w:rPr>
          <w:rFonts w:ascii="宋体" w:hAnsi="宋体"/>
          <w:szCs w:val="21"/>
        </w:rPr>
        <w:t>7.</w:t>
      </w:r>
    </w:p>
    <w:p w14:paraId="4C341450" w14:textId="77777777" w:rsidR="0094370B" w:rsidRDefault="00E64506">
      <w:pPr>
        <w:rPr>
          <w:rFonts w:ascii="宋体" w:hAnsi="宋体"/>
          <w:szCs w:val="21"/>
        </w:rPr>
      </w:pPr>
      <w:r>
        <w:rPr>
          <w:rFonts w:ascii="宋体" w:hAnsi="宋体"/>
          <w:szCs w:val="21"/>
        </w:rPr>
        <w:t>6)</w:t>
      </w:r>
    </w:p>
    <w:p w14:paraId="04FC0D1E" w14:textId="77777777" w:rsidR="0094370B" w:rsidRDefault="00E64506">
      <w:pPr>
        <w:rPr>
          <w:rFonts w:ascii="宋体" w:hAnsi="宋体"/>
          <w:szCs w:val="21"/>
        </w:rPr>
      </w:pPr>
      <w:r>
        <w:rPr>
          <w:rFonts w:ascii="宋体" w:hAnsi="宋体"/>
          <w:szCs w:val="21"/>
        </w:rPr>
        <w:t>cout&lt;&lt;"A="&lt;&lt;a&lt;&lt;",B="&lt;&lt;b&lt;&lt;endl;</w:t>
      </w:r>
    </w:p>
    <w:p w14:paraId="548FF963" w14:textId="77777777" w:rsidR="0094370B" w:rsidRDefault="00E64506">
      <w:pPr>
        <w:rPr>
          <w:rFonts w:ascii="宋体" w:hAnsi="宋体"/>
          <w:szCs w:val="21"/>
        </w:rPr>
      </w:pPr>
      <w:r>
        <w:rPr>
          <w:rFonts w:ascii="宋体" w:hAnsi="宋体"/>
          <w:szCs w:val="21"/>
        </w:rPr>
        <w:t>7)</w:t>
      </w:r>
    </w:p>
    <w:p w14:paraId="325F1B5D" w14:textId="77777777" w:rsidR="0094370B" w:rsidRDefault="00E64506">
      <w:pPr>
        <w:rPr>
          <w:rFonts w:ascii="宋体" w:hAnsi="宋体"/>
          <w:szCs w:val="21"/>
        </w:rPr>
      </w:pPr>
      <w:r>
        <w:rPr>
          <w:rFonts w:ascii="宋体" w:hAnsi="宋体"/>
          <w:szCs w:val="21"/>
        </w:rPr>
        <w:t>Sample ::func(s1);</w:t>
      </w:r>
    </w:p>
    <w:p w14:paraId="05A994CF" w14:textId="77777777" w:rsidR="0094370B" w:rsidRDefault="0094370B">
      <w:pPr>
        <w:pStyle w:val="ad"/>
        <w:ind w:leftChars="0" w:left="0" w:firstLineChars="141" w:firstLine="296"/>
        <w:rPr>
          <w:rFonts w:ascii="宋体" w:eastAsia="宋体" w:hAnsi="宋体"/>
          <w:kern w:val="2"/>
          <w:sz w:val="21"/>
          <w:szCs w:val="21"/>
        </w:rPr>
      </w:pPr>
    </w:p>
    <w:p w14:paraId="55BE6A64" w14:textId="77777777" w:rsidR="0094370B" w:rsidRDefault="00E64506">
      <w:pPr>
        <w:pStyle w:val="ac"/>
        <w:spacing w:line="240" w:lineRule="auto"/>
        <w:ind w:leftChars="0" w:left="0"/>
        <w:rPr>
          <w:rFonts w:ascii="宋体" w:eastAsia="宋体" w:hAnsi="宋体"/>
          <w:kern w:val="2"/>
          <w:sz w:val="21"/>
          <w:szCs w:val="21"/>
        </w:rPr>
      </w:pPr>
      <w:r>
        <w:rPr>
          <w:rFonts w:ascii="宋体" w:eastAsia="宋体" w:hAnsi="宋体" w:hint="eastAsia"/>
          <w:kern w:val="2"/>
          <w:sz w:val="21"/>
          <w:szCs w:val="21"/>
        </w:rPr>
        <w:t>九、编程题：</w:t>
      </w:r>
    </w:p>
    <w:p w14:paraId="05046A14" w14:textId="77777777" w:rsidR="0094370B" w:rsidRDefault="00E64506">
      <w:pPr>
        <w:rPr>
          <w:rFonts w:ascii="宋体" w:hAnsi="宋体"/>
          <w:szCs w:val="21"/>
        </w:rPr>
      </w:pPr>
      <w:r>
        <w:rPr>
          <w:rFonts w:ascii="宋体" w:hAnsi="宋体" w:hint="eastAsia"/>
          <w:szCs w:val="21"/>
        </w:rPr>
        <w:t>1. 编写一个函数，实现两个数的交换。</w:t>
      </w:r>
    </w:p>
    <w:p w14:paraId="15663C63" w14:textId="77777777" w:rsidR="0094370B" w:rsidRDefault="00E64506">
      <w:pPr>
        <w:rPr>
          <w:rFonts w:ascii="宋体" w:hAnsi="宋体"/>
          <w:szCs w:val="21"/>
        </w:rPr>
      </w:pPr>
      <w:r>
        <w:rPr>
          <w:rFonts w:ascii="宋体" w:hAnsi="宋体"/>
          <w:szCs w:val="21"/>
        </w:rPr>
        <w:t>#include&lt;iostream.h&gt;</w:t>
      </w:r>
      <w:r>
        <w:rPr>
          <w:rFonts w:ascii="宋体" w:hAnsi="宋体"/>
          <w:szCs w:val="21"/>
        </w:rPr>
        <w:br/>
        <w:t>void Swap(int *x,int *y)</w:t>
      </w:r>
      <w:r>
        <w:rPr>
          <w:rFonts w:ascii="宋体" w:hAnsi="宋体"/>
          <w:szCs w:val="21"/>
        </w:rPr>
        <w:br/>
        <w:t>{</w:t>
      </w:r>
      <w:r>
        <w:rPr>
          <w:rFonts w:ascii="宋体" w:hAnsi="宋体"/>
          <w:szCs w:val="21"/>
        </w:rPr>
        <w:br/>
        <w:t>int a;</w:t>
      </w:r>
      <w:r>
        <w:rPr>
          <w:rFonts w:ascii="宋体" w:hAnsi="宋体"/>
          <w:szCs w:val="21"/>
        </w:rPr>
        <w:br/>
        <w:t>a=*x;</w:t>
      </w:r>
      <w:r>
        <w:rPr>
          <w:rFonts w:ascii="宋体" w:hAnsi="宋体"/>
          <w:szCs w:val="21"/>
        </w:rPr>
        <w:br/>
        <w:t>*x=*y;</w:t>
      </w:r>
      <w:r>
        <w:rPr>
          <w:rFonts w:ascii="宋体" w:hAnsi="宋体"/>
          <w:szCs w:val="21"/>
        </w:rPr>
        <w:br/>
      </w:r>
      <w:r>
        <w:rPr>
          <w:rFonts w:ascii="宋体" w:hAnsi="宋体"/>
          <w:szCs w:val="21"/>
        </w:rPr>
        <w:lastRenderedPageBreak/>
        <w:t>*y=a;</w:t>
      </w:r>
      <w:r>
        <w:rPr>
          <w:rFonts w:ascii="宋体" w:hAnsi="宋体"/>
          <w:szCs w:val="21"/>
        </w:rPr>
        <w:br/>
        <w:t>}</w:t>
      </w:r>
      <w:r>
        <w:rPr>
          <w:rFonts w:ascii="宋体" w:hAnsi="宋体"/>
          <w:szCs w:val="21"/>
        </w:rPr>
        <w:br/>
        <w:t>int main()</w:t>
      </w:r>
      <w:r>
        <w:rPr>
          <w:rFonts w:ascii="宋体" w:hAnsi="宋体"/>
          <w:szCs w:val="21"/>
        </w:rPr>
        <w:br/>
        <w:t>{</w:t>
      </w:r>
      <w:r>
        <w:rPr>
          <w:rFonts w:ascii="宋体" w:hAnsi="宋体"/>
          <w:szCs w:val="21"/>
        </w:rPr>
        <w:br/>
        <w:t>int b,c;</w:t>
      </w:r>
      <w:r>
        <w:rPr>
          <w:rFonts w:ascii="宋体" w:hAnsi="宋体"/>
          <w:szCs w:val="21"/>
        </w:rPr>
        <w:br/>
        <w:t>cin&gt;&gt;b&gt;&gt;c;</w:t>
      </w:r>
      <w:r>
        <w:rPr>
          <w:rFonts w:ascii="宋体" w:hAnsi="宋体"/>
          <w:szCs w:val="21"/>
        </w:rPr>
        <w:br/>
        <w:t>cout&lt;&lt;b&lt;&lt;"     "&lt;&lt;c&lt;&lt;endl;</w:t>
      </w:r>
      <w:r>
        <w:rPr>
          <w:rFonts w:ascii="宋体" w:hAnsi="宋体"/>
          <w:szCs w:val="21"/>
        </w:rPr>
        <w:br/>
        <w:t>Swap(&amp;b,&amp;c);</w:t>
      </w:r>
      <w:r>
        <w:rPr>
          <w:rFonts w:ascii="宋体" w:hAnsi="宋体"/>
          <w:szCs w:val="21"/>
        </w:rPr>
        <w:br/>
        <w:t>cout&lt;&lt;b&lt;&lt;"     "&lt;&lt;c&lt;&lt;endl;</w:t>
      </w:r>
      <w:r>
        <w:rPr>
          <w:rFonts w:ascii="宋体" w:hAnsi="宋体"/>
          <w:szCs w:val="21"/>
        </w:rPr>
        <w:br/>
        <w:t>}</w:t>
      </w:r>
    </w:p>
    <w:p w14:paraId="0E276182" w14:textId="77777777" w:rsidR="0094370B" w:rsidRDefault="00E64506">
      <w:pPr>
        <w:rPr>
          <w:rFonts w:ascii="宋体" w:hAnsi="宋体"/>
          <w:szCs w:val="21"/>
        </w:rPr>
      </w:pPr>
      <w:r>
        <w:rPr>
          <w:rFonts w:ascii="宋体" w:hAnsi="宋体" w:hint="eastAsia"/>
          <w:szCs w:val="21"/>
        </w:rPr>
        <w:t>2. 编写一个函数，返回三个整数形参中的最小值。</w:t>
      </w:r>
    </w:p>
    <w:p w14:paraId="17D46CE7" w14:textId="77777777" w:rsidR="0094370B" w:rsidRDefault="00E64506">
      <w:pPr>
        <w:rPr>
          <w:rFonts w:ascii="宋体" w:hAnsi="宋体"/>
          <w:szCs w:val="21"/>
        </w:rPr>
      </w:pPr>
      <w:r>
        <w:rPr>
          <w:rFonts w:ascii="宋体" w:hAnsi="宋体" w:hint="eastAsia"/>
          <w:szCs w:val="21"/>
        </w:rPr>
        <w:t>#include &lt;iostream.h&gt;</w:t>
      </w:r>
    </w:p>
    <w:p w14:paraId="4B62A7FE" w14:textId="77777777" w:rsidR="0094370B" w:rsidRDefault="00E64506">
      <w:pPr>
        <w:rPr>
          <w:rFonts w:ascii="宋体" w:hAnsi="宋体"/>
          <w:szCs w:val="21"/>
        </w:rPr>
      </w:pPr>
      <w:r>
        <w:rPr>
          <w:rFonts w:ascii="宋体" w:hAnsi="宋体" w:hint="eastAsia"/>
          <w:szCs w:val="21"/>
        </w:rPr>
        <w:t>void maxmin(int a,int b,int c,int* max,int* min)</w:t>
      </w:r>
    </w:p>
    <w:p w14:paraId="22D39F74" w14:textId="77777777" w:rsidR="0094370B" w:rsidRDefault="00E64506">
      <w:pPr>
        <w:rPr>
          <w:rFonts w:ascii="宋体" w:hAnsi="宋体"/>
          <w:szCs w:val="21"/>
        </w:rPr>
      </w:pPr>
      <w:r>
        <w:rPr>
          <w:rFonts w:ascii="宋体" w:hAnsi="宋体" w:hint="eastAsia"/>
          <w:szCs w:val="21"/>
        </w:rPr>
        <w:t>{</w:t>
      </w:r>
    </w:p>
    <w:p w14:paraId="2B98F95D" w14:textId="77777777" w:rsidR="0094370B" w:rsidRDefault="00E64506">
      <w:pPr>
        <w:rPr>
          <w:rFonts w:ascii="宋体" w:hAnsi="宋体"/>
          <w:szCs w:val="21"/>
        </w:rPr>
      </w:pPr>
      <w:r>
        <w:rPr>
          <w:rFonts w:ascii="宋体" w:hAnsi="宋体" w:hint="eastAsia"/>
          <w:szCs w:val="21"/>
        </w:rPr>
        <w:t xml:space="preserve"> *max=a&gt;b?(a&gt;c?a:c):(b&gt;c?b:c);</w:t>
      </w:r>
    </w:p>
    <w:p w14:paraId="26A31E8F" w14:textId="77777777" w:rsidR="0094370B" w:rsidRDefault="00E64506">
      <w:pPr>
        <w:rPr>
          <w:rFonts w:ascii="宋体" w:hAnsi="宋体"/>
          <w:szCs w:val="21"/>
        </w:rPr>
      </w:pPr>
      <w:r>
        <w:rPr>
          <w:rFonts w:ascii="宋体" w:hAnsi="宋体" w:hint="eastAsia"/>
          <w:szCs w:val="21"/>
        </w:rPr>
        <w:t xml:space="preserve"> *min=a&lt;b?(a&lt;c?a:c):(b&lt;c?b:c);</w:t>
      </w:r>
    </w:p>
    <w:p w14:paraId="5AD80926" w14:textId="77777777" w:rsidR="0094370B" w:rsidRDefault="00E64506">
      <w:pPr>
        <w:rPr>
          <w:rFonts w:ascii="宋体" w:hAnsi="宋体"/>
          <w:szCs w:val="21"/>
        </w:rPr>
      </w:pPr>
      <w:r>
        <w:rPr>
          <w:rFonts w:ascii="宋体" w:hAnsi="宋体" w:hint="eastAsia"/>
          <w:szCs w:val="21"/>
        </w:rPr>
        <w:t>}</w:t>
      </w:r>
    </w:p>
    <w:p w14:paraId="2CE3CF4C" w14:textId="77777777" w:rsidR="0094370B" w:rsidRDefault="0094370B">
      <w:pPr>
        <w:rPr>
          <w:rFonts w:ascii="宋体" w:hAnsi="宋体"/>
          <w:szCs w:val="21"/>
        </w:rPr>
      </w:pPr>
    </w:p>
    <w:p w14:paraId="3A945DF1" w14:textId="77777777" w:rsidR="0094370B" w:rsidRDefault="00E64506">
      <w:pPr>
        <w:rPr>
          <w:rFonts w:ascii="宋体" w:hAnsi="宋体"/>
          <w:szCs w:val="21"/>
        </w:rPr>
      </w:pPr>
      <w:r>
        <w:rPr>
          <w:rFonts w:ascii="宋体" w:hAnsi="宋体" w:hint="eastAsia"/>
          <w:szCs w:val="21"/>
        </w:rPr>
        <w:t>void main()</w:t>
      </w:r>
    </w:p>
    <w:p w14:paraId="68E4BD64" w14:textId="77777777" w:rsidR="0094370B" w:rsidRDefault="00E64506">
      <w:pPr>
        <w:rPr>
          <w:rFonts w:ascii="宋体" w:hAnsi="宋体"/>
          <w:szCs w:val="21"/>
        </w:rPr>
      </w:pPr>
      <w:r>
        <w:rPr>
          <w:rFonts w:ascii="宋体" w:hAnsi="宋体" w:hint="eastAsia"/>
          <w:szCs w:val="21"/>
        </w:rPr>
        <w:t>{</w:t>
      </w:r>
    </w:p>
    <w:p w14:paraId="2A42932D" w14:textId="77777777" w:rsidR="0094370B" w:rsidRDefault="00E64506">
      <w:pPr>
        <w:rPr>
          <w:rFonts w:ascii="宋体" w:hAnsi="宋体"/>
          <w:szCs w:val="21"/>
        </w:rPr>
      </w:pPr>
      <w:r>
        <w:rPr>
          <w:rFonts w:ascii="宋体" w:hAnsi="宋体" w:hint="eastAsia"/>
          <w:szCs w:val="21"/>
        </w:rPr>
        <w:t xml:space="preserve"> int a,b,c,max,min;</w:t>
      </w:r>
    </w:p>
    <w:p w14:paraId="5714E3C3" w14:textId="77777777" w:rsidR="0094370B" w:rsidRDefault="00E64506">
      <w:pPr>
        <w:rPr>
          <w:rFonts w:ascii="宋体" w:hAnsi="宋体"/>
          <w:szCs w:val="21"/>
        </w:rPr>
      </w:pPr>
      <w:r>
        <w:rPr>
          <w:rFonts w:ascii="宋体" w:hAnsi="宋体" w:hint="eastAsia"/>
          <w:szCs w:val="21"/>
        </w:rPr>
        <w:t xml:space="preserve"> cin&gt;&gt;a&gt;&gt;b&gt;&gt;c;</w:t>
      </w:r>
    </w:p>
    <w:p w14:paraId="57729571" w14:textId="77777777" w:rsidR="0094370B" w:rsidRDefault="00E64506">
      <w:pPr>
        <w:rPr>
          <w:rFonts w:ascii="宋体" w:hAnsi="宋体"/>
          <w:szCs w:val="21"/>
        </w:rPr>
      </w:pPr>
      <w:r>
        <w:rPr>
          <w:rFonts w:ascii="宋体" w:hAnsi="宋体" w:hint="eastAsia"/>
          <w:szCs w:val="21"/>
        </w:rPr>
        <w:t xml:space="preserve"> maxmin(a,b,c,&amp;max,&amp;min);</w:t>
      </w:r>
    </w:p>
    <w:p w14:paraId="61DBF594" w14:textId="77777777" w:rsidR="0094370B" w:rsidRDefault="00E64506">
      <w:pPr>
        <w:rPr>
          <w:rFonts w:ascii="宋体" w:hAnsi="宋体"/>
          <w:szCs w:val="21"/>
        </w:rPr>
      </w:pPr>
      <w:r>
        <w:rPr>
          <w:rFonts w:ascii="宋体" w:hAnsi="宋体" w:hint="eastAsia"/>
          <w:szCs w:val="21"/>
        </w:rPr>
        <w:t xml:space="preserve"> cout&lt;&lt;"max:"&lt;&lt;max&lt;&lt;","&lt;&lt;"min:"&lt;&lt;min;</w:t>
      </w:r>
    </w:p>
    <w:p w14:paraId="4E690D53" w14:textId="77777777" w:rsidR="0094370B" w:rsidRDefault="00E64506">
      <w:pPr>
        <w:rPr>
          <w:rFonts w:ascii="宋体" w:hAnsi="宋体"/>
          <w:szCs w:val="21"/>
        </w:rPr>
      </w:pPr>
      <w:r>
        <w:rPr>
          <w:rFonts w:ascii="宋体" w:hAnsi="宋体" w:hint="eastAsia"/>
          <w:szCs w:val="21"/>
        </w:rPr>
        <w:t xml:space="preserve"> </w:t>
      </w:r>
    </w:p>
    <w:p w14:paraId="2F310BD6" w14:textId="77777777" w:rsidR="0094370B" w:rsidRDefault="00E64506">
      <w:pPr>
        <w:rPr>
          <w:rFonts w:ascii="宋体" w:hAnsi="宋体"/>
          <w:szCs w:val="21"/>
        </w:rPr>
      </w:pPr>
      <w:r>
        <w:rPr>
          <w:rFonts w:ascii="宋体" w:hAnsi="宋体" w:hint="eastAsia"/>
          <w:szCs w:val="21"/>
        </w:rPr>
        <w:t>}</w:t>
      </w:r>
    </w:p>
    <w:p w14:paraId="079FCCB0" w14:textId="77777777" w:rsidR="0094370B" w:rsidRDefault="00E64506">
      <w:pPr>
        <w:rPr>
          <w:rFonts w:ascii="宋体" w:hAnsi="宋体"/>
          <w:szCs w:val="21"/>
        </w:rPr>
      </w:pPr>
      <w:r>
        <w:rPr>
          <w:rFonts w:ascii="宋体" w:hAnsi="宋体" w:hint="eastAsia"/>
          <w:szCs w:val="21"/>
        </w:rPr>
        <w:t>3. 编写一个类LEI，实现打印私有变量a的值。</w:t>
      </w:r>
    </w:p>
    <w:p w14:paraId="187C3B68" w14:textId="77777777" w:rsidR="0094370B" w:rsidRDefault="00E64506">
      <w:pPr>
        <w:rPr>
          <w:rFonts w:ascii="宋体" w:hAnsi="宋体"/>
          <w:szCs w:val="21"/>
        </w:rPr>
      </w:pPr>
      <w:r>
        <w:rPr>
          <w:rFonts w:ascii="宋体" w:hAnsi="宋体" w:hint="eastAsia"/>
          <w:szCs w:val="21"/>
        </w:rPr>
        <w:t>class LET</w:t>
      </w:r>
    </w:p>
    <w:p w14:paraId="70FFB27C" w14:textId="77777777" w:rsidR="0094370B" w:rsidRDefault="00E64506">
      <w:pPr>
        <w:rPr>
          <w:rFonts w:ascii="宋体" w:hAnsi="宋体"/>
          <w:szCs w:val="21"/>
        </w:rPr>
      </w:pPr>
      <w:r>
        <w:rPr>
          <w:rFonts w:ascii="宋体" w:hAnsi="宋体" w:hint="eastAsia"/>
          <w:szCs w:val="21"/>
        </w:rPr>
        <w:t>{</w:t>
      </w:r>
    </w:p>
    <w:p w14:paraId="1C6F379C" w14:textId="77777777" w:rsidR="0094370B" w:rsidRDefault="00E64506">
      <w:pPr>
        <w:rPr>
          <w:rFonts w:ascii="宋体" w:hAnsi="宋体"/>
          <w:szCs w:val="21"/>
        </w:rPr>
      </w:pPr>
      <w:r>
        <w:rPr>
          <w:rFonts w:ascii="宋体" w:hAnsi="宋体" w:hint="eastAsia"/>
          <w:szCs w:val="21"/>
        </w:rPr>
        <w:t>public:</w:t>
      </w:r>
    </w:p>
    <w:p w14:paraId="71B5192F" w14:textId="77777777" w:rsidR="0094370B" w:rsidRDefault="00E64506">
      <w:pPr>
        <w:rPr>
          <w:rFonts w:ascii="宋体" w:hAnsi="宋体"/>
          <w:szCs w:val="21"/>
        </w:rPr>
      </w:pPr>
      <w:r>
        <w:rPr>
          <w:rFonts w:ascii="宋体" w:hAnsi="宋体" w:hint="eastAsia"/>
          <w:szCs w:val="21"/>
        </w:rPr>
        <w:tab/>
        <w:t>display()</w:t>
      </w:r>
    </w:p>
    <w:p w14:paraId="4B942525" w14:textId="77777777" w:rsidR="0094370B" w:rsidRDefault="00E64506">
      <w:pPr>
        <w:rPr>
          <w:rFonts w:ascii="宋体" w:hAnsi="宋体"/>
          <w:szCs w:val="21"/>
        </w:rPr>
      </w:pPr>
      <w:r>
        <w:rPr>
          <w:rFonts w:ascii="宋体" w:hAnsi="宋体" w:hint="eastAsia"/>
          <w:szCs w:val="21"/>
        </w:rPr>
        <w:tab/>
        <w:t>{</w:t>
      </w:r>
    </w:p>
    <w:p w14:paraId="0D61ED10" w14:textId="77777777" w:rsidR="0094370B" w:rsidRDefault="00E64506">
      <w:pPr>
        <w:rPr>
          <w:rFonts w:ascii="宋体" w:hAnsi="宋体"/>
          <w:szCs w:val="21"/>
        </w:rPr>
      </w:pPr>
      <w:r>
        <w:rPr>
          <w:rFonts w:ascii="宋体" w:hAnsi="宋体" w:hint="eastAsia"/>
          <w:szCs w:val="21"/>
        </w:rPr>
        <w:tab/>
        <w:t>cin&gt;&gt;x;</w:t>
      </w:r>
    </w:p>
    <w:p w14:paraId="00D03284" w14:textId="77777777" w:rsidR="0094370B" w:rsidRDefault="00E64506">
      <w:pPr>
        <w:rPr>
          <w:rFonts w:ascii="宋体" w:hAnsi="宋体"/>
          <w:szCs w:val="21"/>
        </w:rPr>
      </w:pPr>
      <w:r>
        <w:rPr>
          <w:rFonts w:ascii="宋体" w:hAnsi="宋体" w:hint="eastAsia"/>
          <w:szCs w:val="21"/>
        </w:rPr>
        <w:tab/>
        <w:t>cout&lt;&lt;x;</w:t>
      </w:r>
    </w:p>
    <w:p w14:paraId="4E2EB22B" w14:textId="77777777" w:rsidR="0094370B" w:rsidRDefault="00E64506">
      <w:pPr>
        <w:rPr>
          <w:rFonts w:ascii="宋体" w:hAnsi="宋体"/>
          <w:szCs w:val="21"/>
        </w:rPr>
      </w:pPr>
      <w:r>
        <w:rPr>
          <w:rFonts w:ascii="宋体" w:hAnsi="宋体" w:hint="eastAsia"/>
          <w:szCs w:val="21"/>
        </w:rPr>
        <w:lastRenderedPageBreak/>
        <w:tab/>
        <w:t>}</w:t>
      </w:r>
    </w:p>
    <w:p w14:paraId="7075E8A5" w14:textId="77777777" w:rsidR="0094370B" w:rsidRDefault="00E64506">
      <w:pPr>
        <w:rPr>
          <w:rFonts w:ascii="宋体" w:hAnsi="宋体"/>
          <w:szCs w:val="21"/>
        </w:rPr>
      </w:pPr>
      <w:r>
        <w:rPr>
          <w:rFonts w:ascii="宋体" w:hAnsi="宋体" w:hint="eastAsia"/>
          <w:szCs w:val="21"/>
        </w:rPr>
        <w:t>private:</w:t>
      </w:r>
    </w:p>
    <w:p w14:paraId="766B031D" w14:textId="77777777" w:rsidR="0094370B" w:rsidRDefault="00E64506">
      <w:pPr>
        <w:rPr>
          <w:rFonts w:ascii="宋体" w:hAnsi="宋体"/>
          <w:szCs w:val="21"/>
        </w:rPr>
      </w:pPr>
      <w:r>
        <w:rPr>
          <w:rFonts w:ascii="宋体" w:hAnsi="宋体" w:hint="eastAsia"/>
          <w:szCs w:val="21"/>
        </w:rPr>
        <w:tab/>
      </w:r>
    </w:p>
    <w:p w14:paraId="02637570" w14:textId="77777777" w:rsidR="0094370B" w:rsidRDefault="00E64506">
      <w:pPr>
        <w:rPr>
          <w:rFonts w:ascii="宋体" w:hAnsi="宋体"/>
          <w:szCs w:val="21"/>
        </w:rPr>
      </w:pPr>
      <w:r>
        <w:rPr>
          <w:rFonts w:ascii="宋体" w:hAnsi="宋体" w:hint="eastAsia"/>
          <w:szCs w:val="21"/>
        </w:rPr>
        <w:tab/>
      </w:r>
      <w:r>
        <w:rPr>
          <w:rFonts w:ascii="宋体" w:hAnsi="宋体" w:hint="eastAsia"/>
          <w:szCs w:val="21"/>
        </w:rPr>
        <w:tab/>
        <w:t>int x;</w:t>
      </w:r>
    </w:p>
    <w:p w14:paraId="3C9CED94" w14:textId="77777777" w:rsidR="0094370B" w:rsidRDefault="00E64506">
      <w:pPr>
        <w:rPr>
          <w:rFonts w:ascii="宋体" w:hAnsi="宋体"/>
          <w:szCs w:val="21"/>
        </w:rPr>
      </w:pPr>
      <w:r>
        <w:rPr>
          <w:rFonts w:ascii="宋体" w:hAnsi="宋体" w:hint="eastAsia"/>
          <w:szCs w:val="21"/>
        </w:rPr>
        <w:t>}</w:t>
      </w:r>
    </w:p>
    <w:p w14:paraId="6B5320D4" w14:textId="77777777" w:rsidR="0094370B" w:rsidRDefault="0094370B">
      <w:pPr>
        <w:rPr>
          <w:rFonts w:ascii="宋体" w:hAnsi="宋体"/>
          <w:szCs w:val="21"/>
        </w:rPr>
      </w:pPr>
    </w:p>
    <w:p w14:paraId="6F1F6298" w14:textId="77777777" w:rsidR="0094370B" w:rsidRDefault="00E64506">
      <w:pPr>
        <w:rPr>
          <w:rFonts w:ascii="宋体" w:hAnsi="宋体"/>
          <w:szCs w:val="21"/>
        </w:rPr>
      </w:pPr>
      <w:r>
        <w:rPr>
          <w:rFonts w:ascii="宋体" w:hAnsi="宋体" w:hint="eastAsia"/>
          <w:szCs w:val="21"/>
        </w:rPr>
        <w:t>4、下面的函数统计子字符串substr在字符串str中出现的次数，如果substr在str中不出现，则返回值0。请完成该函数。</w:t>
      </w:r>
    </w:p>
    <w:p w14:paraId="22164B8B" w14:textId="77777777" w:rsidR="0094370B" w:rsidRDefault="00E64506">
      <w:pPr>
        <w:rPr>
          <w:rFonts w:ascii="宋体" w:hAnsi="宋体"/>
          <w:szCs w:val="21"/>
        </w:rPr>
      </w:pPr>
      <w:r>
        <w:rPr>
          <w:rFonts w:ascii="宋体" w:hAnsi="宋体" w:hint="eastAsia"/>
          <w:szCs w:val="21"/>
        </w:rPr>
        <w:t xml:space="preserve">　int str_count(char *substr, char *str)</w:t>
      </w:r>
    </w:p>
    <w:p w14:paraId="4C5CE3BE" w14:textId="77777777" w:rsidR="0094370B" w:rsidRDefault="00E64506">
      <w:pPr>
        <w:rPr>
          <w:rFonts w:ascii="宋体" w:hAnsi="宋体"/>
          <w:szCs w:val="21"/>
        </w:rPr>
      </w:pPr>
      <w:r>
        <w:rPr>
          <w:rFonts w:ascii="宋体" w:hAnsi="宋体" w:hint="eastAsia"/>
          <w:szCs w:val="21"/>
        </w:rPr>
        <w:t xml:space="preserve">　{</w:t>
      </w:r>
    </w:p>
    <w:p w14:paraId="2299DE78" w14:textId="77777777" w:rsidR="0094370B" w:rsidRDefault="00E64506">
      <w:pPr>
        <w:rPr>
          <w:rFonts w:ascii="宋体" w:hAnsi="宋体"/>
          <w:szCs w:val="21"/>
        </w:rPr>
      </w:pPr>
      <w:r>
        <w:rPr>
          <w:rFonts w:ascii="宋体" w:hAnsi="宋体" w:hint="eastAsia"/>
          <w:szCs w:val="21"/>
        </w:rPr>
        <w:t xml:space="preserve">　}</w:t>
      </w:r>
    </w:p>
    <w:p w14:paraId="03F87165" w14:textId="77777777" w:rsidR="0094370B" w:rsidRDefault="00E64506">
      <w:pPr>
        <w:shd w:val="solid" w:color="FCFEFC" w:fill="auto"/>
        <w:autoSpaceDN w:val="0"/>
        <w:textAlignment w:val="center"/>
        <w:rPr>
          <w:rFonts w:ascii="宋体" w:hAnsi="宋体"/>
          <w:szCs w:val="21"/>
        </w:rPr>
      </w:pPr>
      <w:r>
        <w:rPr>
          <w:rFonts w:ascii="宋体" w:hAnsi="宋体"/>
          <w:szCs w:val="21"/>
        </w:rPr>
        <w:t>#include &lt;string.h&gt;</w:t>
      </w:r>
    </w:p>
    <w:p w14:paraId="6D22F453" w14:textId="77777777" w:rsidR="0094370B" w:rsidRDefault="00E64506">
      <w:pPr>
        <w:shd w:val="solid" w:color="FCFEFC" w:fill="auto"/>
        <w:autoSpaceDN w:val="0"/>
        <w:textAlignment w:val="center"/>
        <w:rPr>
          <w:rFonts w:ascii="宋体" w:hAnsi="宋体"/>
          <w:szCs w:val="21"/>
        </w:rPr>
      </w:pPr>
      <w:r>
        <w:rPr>
          <w:rFonts w:ascii="宋体" w:hAnsi="宋体"/>
          <w:szCs w:val="21"/>
        </w:rPr>
        <w:t>int str_count(char *substr, char *str)</w:t>
      </w:r>
    </w:p>
    <w:p w14:paraId="7103FCAD" w14:textId="77777777" w:rsidR="0094370B" w:rsidRDefault="00E64506">
      <w:pPr>
        <w:shd w:val="solid" w:color="FCFEFC" w:fill="auto"/>
        <w:autoSpaceDN w:val="0"/>
        <w:textAlignment w:val="center"/>
        <w:rPr>
          <w:rFonts w:ascii="宋体" w:hAnsi="宋体"/>
          <w:szCs w:val="21"/>
        </w:rPr>
      </w:pPr>
      <w:r>
        <w:rPr>
          <w:rFonts w:ascii="宋体" w:hAnsi="宋体"/>
          <w:szCs w:val="21"/>
        </w:rPr>
        <w:t>{</w:t>
      </w:r>
    </w:p>
    <w:p w14:paraId="410161AC"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int sum,len;</w:t>
      </w:r>
    </w:p>
    <w:p w14:paraId="6D0CE1D1"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char * p;</w:t>
      </w:r>
    </w:p>
    <w:p w14:paraId="22400311"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len = strlen(substr);</w:t>
      </w:r>
    </w:p>
    <w:p w14:paraId="0CC26BA3" w14:textId="77777777" w:rsidR="0094370B" w:rsidRDefault="00E64506">
      <w:pPr>
        <w:shd w:val="solid" w:color="FCFEFC" w:fill="auto"/>
        <w:autoSpaceDN w:val="0"/>
        <w:textAlignment w:val="center"/>
        <w:rPr>
          <w:rFonts w:ascii="宋体" w:hAnsi="宋体"/>
          <w:szCs w:val="21"/>
        </w:rPr>
      </w:pPr>
      <w:r>
        <w:rPr>
          <w:rFonts w:ascii="宋体" w:hAnsi="宋体"/>
          <w:szCs w:val="21"/>
        </w:rPr>
        <w:lastRenderedPageBreak/>
        <w:t xml:space="preserve">    if(len&lt;1)</w:t>
      </w:r>
    </w:p>
    <w:p w14:paraId="19A7F222"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return -1;</w:t>
      </w:r>
    </w:p>
    <w:p w14:paraId="5B00B261"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for(sum=0,p=str;;)</w:t>
      </w:r>
    </w:p>
    <w:p w14:paraId="44C81DA3"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w:t>
      </w:r>
    </w:p>
    <w:p w14:paraId="4C25CD5B"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p = strstr(p,substr);</w:t>
      </w:r>
    </w:p>
    <w:p w14:paraId="6143FF69"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if(p!=NULL)</w:t>
      </w:r>
    </w:p>
    <w:p w14:paraId="08AA59CE"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w:t>
      </w:r>
    </w:p>
    <w:p w14:paraId="0A43F494"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sum++;</w:t>
      </w:r>
    </w:p>
    <w:p w14:paraId="6C0A82D7"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p+=len;</w:t>
      </w:r>
    </w:p>
    <w:p w14:paraId="6A4A7155"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w:t>
      </w:r>
    </w:p>
    <w:p w14:paraId="44EAB434"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else</w:t>
      </w:r>
    </w:p>
    <w:p w14:paraId="7B0FFF10"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break;</w:t>
      </w:r>
    </w:p>
    <w:p w14:paraId="2FB8F04A"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w:t>
      </w:r>
    </w:p>
    <w:p w14:paraId="64E71AE0"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return sum;</w:t>
      </w:r>
    </w:p>
    <w:p w14:paraId="10FEF4F8" w14:textId="77777777" w:rsidR="0094370B" w:rsidRDefault="00E64506">
      <w:pPr>
        <w:shd w:val="solid" w:color="FCFEFC" w:fill="auto"/>
        <w:autoSpaceDN w:val="0"/>
        <w:textAlignment w:val="center"/>
        <w:rPr>
          <w:rFonts w:ascii="宋体" w:hAnsi="宋体"/>
          <w:szCs w:val="21"/>
        </w:rPr>
      </w:pPr>
      <w:r>
        <w:rPr>
          <w:rFonts w:ascii="宋体" w:hAnsi="宋体"/>
          <w:szCs w:val="21"/>
        </w:rPr>
        <w:t xml:space="preserve">} </w:t>
      </w:r>
    </w:p>
    <w:p w14:paraId="20088FA9" w14:textId="77777777" w:rsidR="0094370B" w:rsidRDefault="0094370B">
      <w:pPr>
        <w:rPr>
          <w:rFonts w:ascii="宋体" w:hAnsi="宋体"/>
          <w:szCs w:val="21"/>
        </w:rPr>
      </w:pPr>
    </w:p>
    <w:p w14:paraId="037BF767" w14:textId="77777777" w:rsidR="0094370B" w:rsidRDefault="00E64506">
      <w:pPr>
        <w:pStyle w:val="ac"/>
        <w:spacing w:line="240" w:lineRule="auto"/>
        <w:ind w:leftChars="0" w:left="0"/>
        <w:rPr>
          <w:rFonts w:ascii="宋体" w:eastAsia="宋体" w:hAnsi="宋体"/>
          <w:kern w:val="2"/>
          <w:sz w:val="21"/>
          <w:szCs w:val="21"/>
        </w:rPr>
      </w:pPr>
      <w:r>
        <w:rPr>
          <w:rFonts w:ascii="宋体" w:eastAsia="宋体" w:hAnsi="宋体" w:hint="eastAsia"/>
          <w:kern w:val="2"/>
          <w:sz w:val="21"/>
          <w:szCs w:val="21"/>
        </w:rPr>
        <w:t>5、定义个</w:t>
      </w:r>
      <w:r>
        <w:rPr>
          <w:rFonts w:ascii="宋体" w:eastAsia="宋体" w:hAnsi="宋体"/>
          <w:kern w:val="2"/>
          <w:sz w:val="21"/>
          <w:szCs w:val="21"/>
        </w:rPr>
        <w:t>datetime</w:t>
      </w:r>
      <w:r>
        <w:rPr>
          <w:rFonts w:ascii="宋体" w:eastAsia="宋体" w:hAnsi="宋体" w:hint="eastAsia"/>
          <w:kern w:val="2"/>
          <w:sz w:val="21"/>
          <w:szCs w:val="21"/>
        </w:rPr>
        <w:t>类，使其对象可以显示当前系统时间和日期</w:t>
      </w:r>
      <w:r>
        <w:rPr>
          <w:rFonts w:ascii="宋体" w:eastAsia="宋体" w:hAnsi="宋体"/>
          <w:kern w:val="2"/>
          <w:sz w:val="21"/>
          <w:szCs w:val="21"/>
        </w:rPr>
        <w:t xml:space="preserve"> </w:t>
      </w:r>
      <w:r>
        <w:rPr>
          <w:rFonts w:ascii="宋体" w:eastAsia="宋体" w:hAnsi="宋体" w:hint="eastAsia"/>
          <w:kern w:val="2"/>
          <w:sz w:val="21"/>
          <w:szCs w:val="21"/>
        </w:rPr>
        <w:t>。</w:t>
      </w:r>
    </w:p>
    <w:p w14:paraId="45CED5F4" w14:textId="77777777" w:rsidR="0094370B" w:rsidRDefault="00E64506">
      <w:pPr>
        <w:shd w:val="solid" w:color="FFFCF6" w:fill="auto"/>
        <w:autoSpaceDN w:val="0"/>
        <w:textAlignment w:val="center"/>
        <w:rPr>
          <w:rFonts w:ascii="宋体" w:hAnsi="宋体"/>
          <w:szCs w:val="21"/>
        </w:rPr>
      </w:pPr>
      <w:r>
        <w:rPr>
          <w:rFonts w:ascii="宋体" w:hAnsi="宋体"/>
          <w:szCs w:val="21"/>
        </w:rPr>
        <w:lastRenderedPageBreak/>
        <w:t>#include&lt;time.h&gt;</w:t>
      </w:r>
    </w:p>
    <w:p w14:paraId="2AF2B993" w14:textId="77777777" w:rsidR="0094370B" w:rsidRDefault="00E64506">
      <w:pPr>
        <w:shd w:val="solid" w:color="FFFCF6" w:fill="auto"/>
        <w:autoSpaceDN w:val="0"/>
        <w:textAlignment w:val="center"/>
        <w:rPr>
          <w:rFonts w:ascii="宋体" w:hAnsi="宋体"/>
          <w:szCs w:val="21"/>
        </w:rPr>
      </w:pPr>
      <w:r>
        <w:rPr>
          <w:rFonts w:ascii="宋体" w:hAnsi="宋体"/>
          <w:szCs w:val="21"/>
        </w:rPr>
        <w:t>#include&lt;stdio.h&gt;</w:t>
      </w:r>
    </w:p>
    <w:p w14:paraId="3CC5FE44" w14:textId="77777777" w:rsidR="0094370B" w:rsidRDefault="00E64506">
      <w:pPr>
        <w:shd w:val="solid" w:color="FFFCF6" w:fill="auto"/>
        <w:autoSpaceDN w:val="0"/>
        <w:textAlignment w:val="center"/>
        <w:rPr>
          <w:rFonts w:ascii="宋体" w:hAnsi="宋体"/>
          <w:szCs w:val="21"/>
        </w:rPr>
      </w:pPr>
      <w:r>
        <w:rPr>
          <w:rFonts w:ascii="宋体" w:hAnsi="宋体"/>
          <w:szCs w:val="21"/>
        </w:rPr>
        <w:t>class datetime</w:t>
      </w:r>
    </w:p>
    <w:p w14:paraId="12B84395" w14:textId="77777777" w:rsidR="0094370B" w:rsidRDefault="00E64506">
      <w:pPr>
        <w:shd w:val="solid" w:color="FFFCF6" w:fill="auto"/>
        <w:autoSpaceDN w:val="0"/>
        <w:textAlignment w:val="center"/>
        <w:rPr>
          <w:rFonts w:ascii="宋体" w:hAnsi="宋体"/>
          <w:szCs w:val="21"/>
        </w:rPr>
      </w:pPr>
      <w:r>
        <w:rPr>
          <w:rFonts w:ascii="宋体" w:hAnsi="宋体"/>
          <w:szCs w:val="21"/>
        </w:rPr>
        <w:t>{</w:t>
      </w:r>
    </w:p>
    <w:p w14:paraId="42056C8B" w14:textId="77777777" w:rsidR="0094370B" w:rsidRDefault="00E64506">
      <w:pPr>
        <w:shd w:val="solid" w:color="FFFCF6" w:fill="auto"/>
        <w:autoSpaceDN w:val="0"/>
        <w:textAlignment w:val="center"/>
        <w:rPr>
          <w:rFonts w:ascii="宋体" w:hAnsi="宋体"/>
          <w:szCs w:val="21"/>
        </w:rPr>
      </w:pPr>
      <w:r>
        <w:rPr>
          <w:rFonts w:ascii="宋体" w:hAnsi="宋体"/>
          <w:szCs w:val="21"/>
        </w:rPr>
        <w:t>public:</w:t>
      </w:r>
    </w:p>
    <w:p w14:paraId="6521D9ED"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int year;</w:t>
      </w:r>
    </w:p>
    <w:p w14:paraId="5EB2333C"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int month;</w:t>
      </w:r>
    </w:p>
    <w:p w14:paraId="75647257"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int day;</w:t>
      </w:r>
    </w:p>
    <w:p w14:paraId="298362E0"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int hour;</w:t>
      </w:r>
    </w:p>
    <w:p w14:paraId="3074FB2D"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int min;</w:t>
      </w:r>
    </w:p>
    <w:p w14:paraId="12D4B1FC"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int sec;</w:t>
      </w:r>
    </w:p>
    <w:p w14:paraId="04BCD2B6"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datetime()</w:t>
      </w:r>
    </w:p>
    <w:p w14:paraId="5AEC5281"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w:t>
      </w:r>
    </w:p>
    <w:p w14:paraId="3725F628"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struct tm* ptm;</w:t>
      </w:r>
    </w:p>
    <w:p w14:paraId="46612776"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time_t m;</w:t>
      </w:r>
    </w:p>
    <w:p w14:paraId="1833A5EC"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time(&amp;m);</w:t>
      </w:r>
    </w:p>
    <w:p w14:paraId="1071103A"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ptm = localtime(&amp;m);</w:t>
      </w:r>
    </w:p>
    <w:p w14:paraId="5C882B1B" w14:textId="77777777" w:rsidR="0094370B" w:rsidRDefault="00E64506">
      <w:pPr>
        <w:shd w:val="solid" w:color="FFFCF6" w:fill="auto"/>
        <w:autoSpaceDN w:val="0"/>
        <w:textAlignment w:val="center"/>
        <w:rPr>
          <w:rFonts w:ascii="宋体" w:hAnsi="宋体"/>
          <w:szCs w:val="21"/>
        </w:rPr>
      </w:pPr>
      <w:r>
        <w:rPr>
          <w:rFonts w:ascii="宋体" w:hAnsi="宋体"/>
          <w:szCs w:val="21"/>
        </w:rPr>
        <w:lastRenderedPageBreak/>
        <w:t xml:space="preserve">        year = ptm-&gt;tm_year+1900;</w:t>
      </w:r>
    </w:p>
    <w:p w14:paraId="6EEA80D3"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month = ptm-&gt;tm_mon+1;</w:t>
      </w:r>
    </w:p>
    <w:p w14:paraId="355D0C93"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day = ptm-&gt;tm_mday;</w:t>
      </w:r>
    </w:p>
    <w:p w14:paraId="4DB828DC"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hour = ptm-&gt;tm_hour;</w:t>
      </w:r>
    </w:p>
    <w:p w14:paraId="2D046860"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min = ptm-&gt;tm_min;</w:t>
      </w:r>
    </w:p>
    <w:p w14:paraId="1D24E64C"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sec = ptm-&gt;tm_sec;</w:t>
      </w:r>
    </w:p>
    <w:p w14:paraId="2BA3A6A9"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w:t>
      </w:r>
    </w:p>
    <w:p w14:paraId="403D6BF3"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void output()</w:t>
      </w:r>
    </w:p>
    <w:p w14:paraId="0F6318DB"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 </w:t>
      </w:r>
    </w:p>
    <w:p w14:paraId="67BD3949"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printf("%.4d/%.2d/%.2d %.2d:%.2d:%.2d\n",year,month,day,hour,min,sec);</w:t>
      </w:r>
    </w:p>
    <w:p w14:paraId="614B9A68"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w:t>
      </w:r>
    </w:p>
    <w:p w14:paraId="2C6F6F69" w14:textId="77777777" w:rsidR="0094370B" w:rsidRDefault="00E64506">
      <w:pPr>
        <w:shd w:val="solid" w:color="FFFCF6" w:fill="auto"/>
        <w:autoSpaceDN w:val="0"/>
        <w:textAlignment w:val="center"/>
        <w:rPr>
          <w:rFonts w:ascii="宋体" w:hAnsi="宋体"/>
          <w:szCs w:val="21"/>
        </w:rPr>
      </w:pPr>
      <w:r>
        <w:rPr>
          <w:rFonts w:ascii="宋体" w:hAnsi="宋体"/>
          <w:szCs w:val="21"/>
        </w:rPr>
        <w:t>};</w:t>
      </w:r>
    </w:p>
    <w:p w14:paraId="4A11CAA3" w14:textId="77777777" w:rsidR="0094370B" w:rsidRDefault="00E64506">
      <w:pPr>
        <w:shd w:val="solid" w:color="FFFCF6" w:fill="auto"/>
        <w:autoSpaceDN w:val="0"/>
        <w:textAlignment w:val="center"/>
        <w:rPr>
          <w:rFonts w:ascii="宋体" w:hAnsi="宋体"/>
          <w:szCs w:val="21"/>
        </w:rPr>
      </w:pPr>
      <w:r>
        <w:rPr>
          <w:rFonts w:ascii="宋体" w:hAnsi="宋体"/>
          <w:szCs w:val="21"/>
        </w:rPr>
        <w:t>void main(void)</w:t>
      </w:r>
    </w:p>
    <w:p w14:paraId="2797B199" w14:textId="77777777" w:rsidR="0094370B" w:rsidRDefault="00E64506">
      <w:pPr>
        <w:shd w:val="solid" w:color="FFFCF6" w:fill="auto"/>
        <w:autoSpaceDN w:val="0"/>
        <w:textAlignment w:val="center"/>
        <w:rPr>
          <w:rFonts w:ascii="宋体" w:hAnsi="宋体"/>
          <w:szCs w:val="21"/>
        </w:rPr>
      </w:pPr>
      <w:r>
        <w:rPr>
          <w:rFonts w:ascii="宋体" w:hAnsi="宋体"/>
          <w:szCs w:val="21"/>
        </w:rPr>
        <w:t>{</w:t>
      </w:r>
    </w:p>
    <w:p w14:paraId="01850105" w14:textId="77777777" w:rsidR="0094370B" w:rsidRDefault="00E64506">
      <w:pPr>
        <w:shd w:val="solid" w:color="FFFCF6" w:fill="auto"/>
        <w:autoSpaceDN w:val="0"/>
        <w:textAlignment w:val="center"/>
        <w:rPr>
          <w:rFonts w:ascii="宋体" w:hAnsi="宋体"/>
          <w:szCs w:val="21"/>
        </w:rPr>
      </w:pPr>
      <w:r>
        <w:rPr>
          <w:rFonts w:ascii="宋体" w:hAnsi="宋体"/>
          <w:szCs w:val="21"/>
        </w:rPr>
        <w:t xml:space="preserve">    datetime d;</w:t>
      </w:r>
    </w:p>
    <w:p w14:paraId="6684C666" w14:textId="77777777" w:rsidR="0094370B" w:rsidRDefault="00E64506">
      <w:pPr>
        <w:shd w:val="solid" w:color="FFFCF6" w:fill="auto"/>
        <w:autoSpaceDN w:val="0"/>
        <w:textAlignment w:val="center"/>
        <w:rPr>
          <w:rFonts w:ascii="宋体" w:hAnsi="宋体"/>
          <w:szCs w:val="21"/>
        </w:rPr>
      </w:pPr>
      <w:r>
        <w:rPr>
          <w:rFonts w:ascii="宋体" w:hAnsi="宋体"/>
          <w:szCs w:val="21"/>
        </w:rPr>
        <w:lastRenderedPageBreak/>
        <w:t xml:space="preserve">    d.output();</w:t>
      </w:r>
    </w:p>
    <w:p w14:paraId="0EBC2FFE" w14:textId="77777777" w:rsidR="0094370B" w:rsidRDefault="00E64506">
      <w:pPr>
        <w:shd w:val="solid" w:color="FFFCF6" w:fill="auto"/>
        <w:autoSpaceDN w:val="0"/>
        <w:textAlignment w:val="center"/>
        <w:rPr>
          <w:rFonts w:ascii="宋体" w:hAnsi="宋体"/>
          <w:szCs w:val="21"/>
        </w:rPr>
      </w:pPr>
      <w:r>
        <w:rPr>
          <w:rFonts w:ascii="宋体" w:hAnsi="宋体"/>
          <w:szCs w:val="21"/>
        </w:rPr>
        <w:t>}</w:t>
      </w:r>
    </w:p>
    <w:p w14:paraId="6489E8A8" w14:textId="77777777" w:rsidR="0094370B" w:rsidRDefault="0094370B">
      <w:pPr>
        <w:pStyle w:val="ac"/>
        <w:spacing w:line="240" w:lineRule="auto"/>
        <w:ind w:leftChars="0" w:left="0"/>
        <w:rPr>
          <w:rFonts w:ascii="宋体" w:eastAsia="宋体" w:hAnsi="宋体"/>
          <w:kern w:val="2"/>
          <w:sz w:val="21"/>
          <w:szCs w:val="21"/>
        </w:rPr>
      </w:pPr>
    </w:p>
    <w:p w14:paraId="19AF5684" w14:textId="77777777" w:rsidR="0094370B" w:rsidRDefault="00E64506">
      <w:pPr>
        <w:rPr>
          <w:rFonts w:ascii="宋体" w:hAnsi="宋体"/>
          <w:szCs w:val="21"/>
        </w:rPr>
      </w:pPr>
      <w:r>
        <w:rPr>
          <w:rFonts w:ascii="宋体" w:hAnsi="宋体" w:hint="eastAsia"/>
          <w:szCs w:val="21"/>
        </w:rPr>
        <w:t>6、设计一个汽车类Vehicle，包含数据成员车轮数和车重，由它派生出类Car和类Truck，前者包含载客数，后者包含载重量。编写程序实现。</w:t>
      </w:r>
    </w:p>
    <w:p w14:paraId="7696C57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#include&lt;iostream.h&gt; </w:t>
      </w:r>
    </w:p>
    <w:p w14:paraId="11234DD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class vehicle // 定义汽车类 </w:t>
      </w:r>
    </w:p>
    <w:p w14:paraId="126CF2B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78A81B4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protected: </w:t>
      </w:r>
    </w:p>
    <w:p w14:paraId="642ACFC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wheels; // 车轮数 </w:t>
      </w:r>
    </w:p>
    <w:p w14:paraId="5972CC0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weight; // 重量 </w:t>
      </w:r>
    </w:p>
    <w:p w14:paraId="240B141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public: </w:t>
      </w:r>
    </w:p>
    <w:p w14:paraId="580EC2D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vehicle(int wheels,float weight); </w:t>
      </w:r>
    </w:p>
    <w:p w14:paraId="4955C86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get_wheels(); </w:t>
      </w:r>
    </w:p>
    <w:p w14:paraId="7AF64C3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get_weight(); </w:t>
      </w:r>
    </w:p>
    <w:p w14:paraId="55D6E5A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float wheel_load(); </w:t>
      </w:r>
    </w:p>
    <w:p w14:paraId="3034DAF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show(); </w:t>
      </w:r>
    </w:p>
    <w:p w14:paraId="76C0D80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5F2D258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class car:public vehicle // 定义小车类 </w:t>
      </w:r>
    </w:p>
    <w:p w14:paraId="62060F9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1D91531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passenger_load; // 载人数 </w:t>
      </w:r>
    </w:p>
    <w:p w14:paraId="6B2CC85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public: </w:t>
      </w:r>
    </w:p>
    <w:p w14:paraId="300F3DB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car(int wheels,float weight,int passengers=4); </w:t>
      </w:r>
    </w:p>
    <w:p w14:paraId="53BED29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get_passengers(); </w:t>
      </w:r>
    </w:p>
    <w:p w14:paraId="5AA0FD0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show(); </w:t>
      </w:r>
    </w:p>
    <w:p w14:paraId="6D172AF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2CD9100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class truck:public vehicle // 定义卡车类 </w:t>
      </w:r>
    </w:p>
    <w:p w14:paraId="1E4836B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53677BA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passenger_load; // 载人数 </w:t>
      </w:r>
    </w:p>
    <w:p w14:paraId="43FF442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float payload; // 载重量 </w:t>
      </w:r>
    </w:p>
    <w:p w14:paraId="32E5820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public: </w:t>
      </w:r>
    </w:p>
    <w:p w14:paraId="29B915F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truck(int wheels,float weight,int passengers=2,float max_load=24000.00); </w:t>
      </w:r>
    </w:p>
    <w:p w14:paraId="3C8B6D2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get_passengers(); </w:t>
      </w:r>
    </w:p>
    <w:p w14:paraId="4BE7709F"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efficiency(); </w:t>
      </w:r>
    </w:p>
    <w:p w14:paraId="08D85C7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show(); </w:t>
      </w:r>
    </w:p>
    <w:p w14:paraId="6F60908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6696886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vehicle::vehicle(int wheels,float weight) </w:t>
      </w:r>
    </w:p>
    <w:p w14:paraId="37FCACB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737AD0A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vehicle::wheels=wheels; </w:t>
      </w:r>
    </w:p>
    <w:p w14:paraId="49A29CC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vehicle::weight=weight; </w:t>
      </w:r>
    </w:p>
    <w:p w14:paraId="7E64AA7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76EBCDC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vehicle::get_wheels() </w:t>
      </w:r>
    </w:p>
    <w:p w14:paraId="4F430B0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 </w:t>
      </w:r>
    </w:p>
    <w:p w14:paraId="5A0A4E5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wheels; </w:t>
      </w:r>
    </w:p>
    <w:p w14:paraId="586BB6F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37581D3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vehicle::get_weight() </w:t>
      </w:r>
    </w:p>
    <w:p w14:paraId="4A66ADB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6023F9CF"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weight/wheels; </w:t>
      </w:r>
    </w:p>
    <w:p w14:paraId="5F33655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51C3D76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vehicle::show() </w:t>
      </w:r>
    </w:p>
    <w:p w14:paraId="612C777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01F00EA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"车轮:" &lt;&lt; wheels &lt;&lt; "个" &lt;&lt; endl; </w:t>
      </w:r>
    </w:p>
    <w:p w14:paraId="716E471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"重量:" &lt;&lt; weight &lt;&lt; "公斤" &lt;&lt; endl; </w:t>
      </w:r>
    </w:p>
    <w:p w14:paraId="2EAA79A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5D09D7E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car::car(int wheels, float weight, </w:t>
      </w:r>
    </w:p>
    <w:p w14:paraId="5DACA9C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passengers) :vehicle (wheels, weight) </w:t>
      </w:r>
    </w:p>
    <w:p w14:paraId="43F9667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 </w:t>
      </w:r>
    </w:p>
    <w:p w14:paraId="51DBFDA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passenger_load=passengers; </w:t>
      </w:r>
    </w:p>
    <w:p w14:paraId="7F9DD7A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6566735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car::get_passengers () </w:t>
      </w:r>
    </w:p>
    <w:p w14:paraId="2664870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799D2C5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passenger_load; </w:t>
      </w:r>
    </w:p>
    <w:p w14:paraId="1DBB487F"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34D8F4D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car::show() </w:t>
      </w:r>
    </w:p>
    <w:p w14:paraId="0235F1F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6A904EF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车型:小车" &lt;&lt; endl; </w:t>
      </w:r>
    </w:p>
    <w:p w14:paraId="3D33644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vehicle::show(); </w:t>
      </w:r>
    </w:p>
    <w:p w14:paraId="779BE2B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"载人:" &lt;&lt; passenger_load &lt;&lt; "人" &lt;&lt; endl; </w:t>
      </w:r>
    </w:p>
    <w:p w14:paraId="32568E2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endl; </w:t>
      </w:r>
    </w:p>
    <w:p w14:paraId="3D97729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7614B6B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truck:: truck(int wheels, float weight,int passengers, float max_load):vehicle(wheels,weight) </w:t>
      </w:r>
    </w:p>
    <w:p w14:paraId="13B287D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4311F23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passenger_load=passengers; </w:t>
      </w:r>
    </w:p>
    <w:p w14:paraId="2286CB4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payload=max_load; </w:t>
      </w:r>
    </w:p>
    <w:p w14:paraId="28322B3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27B048C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int truck::get_passengers() </w:t>
      </w:r>
    </w:p>
    <w:p w14:paraId="30E3C5F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2D2D806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passenger_load; </w:t>
      </w:r>
    </w:p>
    <w:p w14:paraId="45A2A3D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0B74351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truck::efficiency() </w:t>
      </w:r>
    </w:p>
    <w:p w14:paraId="04257FD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2DA6DFD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payload/(payload+weight); </w:t>
      </w:r>
    </w:p>
    <w:p w14:paraId="75E6B29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2E5E497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void truck::show() </w:t>
      </w:r>
    </w:p>
    <w:p w14:paraId="7235F2F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1AB79EB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&lt;&lt;"车型:卡车" &lt;&lt; endl; </w:t>
      </w:r>
    </w:p>
    <w:p w14:paraId="114FAA9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 show (); </w:t>
      </w:r>
    </w:p>
    <w:p w14:paraId="384F545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"载人:" &lt;&lt; passenger_load &lt;&lt; "人" &lt;&lt; endl; </w:t>
      </w:r>
    </w:p>
    <w:p w14:paraId="56637B6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"效率:" &lt;&lt; efficiency() &lt;&lt; endl; </w:t>
      </w:r>
    </w:p>
    <w:p w14:paraId="4180EFAF"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endl; </w:t>
      </w:r>
    </w:p>
    <w:p w14:paraId="0A77F64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3730A6C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main () </w:t>
      </w:r>
    </w:p>
    <w:p w14:paraId="607A68E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5317F6A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car car1(4,2000,5); </w:t>
      </w:r>
    </w:p>
    <w:p w14:paraId="595E6B7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truck tru1(10,8000,3,340000); </w:t>
      </w:r>
    </w:p>
    <w:p w14:paraId="164D854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"输出结果" &lt;&lt; endl; </w:t>
      </w:r>
    </w:p>
    <w:p w14:paraId="36FFC95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car1. show (); </w:t>
      </w:r>
    </w:p>
    <w:p w14:paraId="0DDBFDC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tru1. show (); </w:t>
      </w:r>
    </w:p>
    <w:p w14:paraId="4BA46A3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w:t>
      </w:r>
    </w:p>
    <w:p w14:paraId="7D8C1B38" w14:textId="77777777" w:rsidR="0094370B" w:rsidRDefault="0094370B">
      <w:pPr>
        <w:rPr>
          <w:rFonts w:ascii="宋体" w:hAnsi="宋体"/>
          <w:szCs w:val="21"/>
        </w:rPr>
      </w:pPr>
    </w:p>
    <w:p w14:paraId="02FD1F9F" w14:textId="77777777" w:rsidR="0094370B" w:rsidRDefault="00E64506">
      <w:pPr>
        <w:rPr>
          <w:rFonts w:ascii="宋体" w:hAnsi="宋体"/>
          <w:szCs w:val="21"/>
        </w:rPr>
      </w:pPr>
      <w:r>
        <w:rPr>
          <w:rFonts w:ascii="宋体" w:hAnsi="宋体" w:hint="eastAsia"/>
          <w:szCs w:val="21"/>
        </w:rPr>
        <w:t>7、设计一个点类Point，包含点的坐标x,y 两个数据成员，采用友元类的方式分别计算两点间的水平距离和垂直距离。</w:t>
      </w:r>
    </w:p>
    <w:p w14:paraId="43B2B60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#include&lt;iostream&gt;</w:t>
      </w:r>
    </w:p>
    <w:p w14:paraId="39FD3AC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using namespace std;</w:t>
      </w:r>
    </w:p>
    <w:p w14:paraId="42C3C84B" w14:textId="77777777" w:rsidR="0094370B" w:rsidRDefault="00E64506">
      <w:pPr>
        <w:shd w:val="solid" w:color="FFFCF6" w:fill="auto"/>
        <w:tabs>
          <w:tab w:val="left" w:pos="1575"/>
        </w:tabs>
        <w:autoSpaceDN w:val="0"/>
        <w:spacing w:after="150" w:line="330" w:lineRule="atLeast"/>
        <w:textAlignment w:val="center"/>
        <w:rPr>
          <w:rFonts w:ascii="宋体" w:hAnsi="宋体"/>
          <w:szCs w:val="21"/>
        </w:rPr>
      </w:pPr>
      <w:r>
        <w:rPr>
          <w:rFonts w:ascii="宋体" w:hAnsi="宋体"/>
          <w:szCs w:val="21"/>
        </w:rPr>
        <w:tab/>
      </w:r>
    </w:p>
    <w:p w14:paraId="6BE7B85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class Point;//先声明类型Point</w:t>
      </w:r>
    </w:p>
    <w:p w14:paraId="3397CC4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int horizontalDistance(const Point&amp; first, const Point&amp; second);//水平距离函数声明</w:t>
      </w:r>
    </w:p>
    <w:p w14:paraId="618598F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int verticalDistance(const Point&amp; first, const Point&amp; second);//垂直距离函数声明</w:t>
      </w:r>
    </w:p>
    <w:p w14:paraId="5D4AF4C8" w14:textId="77777777" w:rsidR="0094370B" w:rsidRDefault="0094370B">
      <w:pPr>
        <w:shd w:val="solid" w:color="FFFCF6" w:fill="auto"/>
        <w:autoSpaceDN w:val="0"/>
        <w:spacing w:after="150" w:line="330" w:lineRule="atLeast"/>
        <w:textAlignment w:val="center"/>
        <w:rPr>
          <w:rFonts w:ascii="宋体" w:hAnsi="宋体"/>
          <w:szCs w:val="21"/>
        </w:rPr>
      </w:pPr>
    </w:p>
    <w:p w14:paraId="1F9D727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class Point</w:t>
      </w:r>
    </w:p>
    <w:p w14:paraId="763C7EC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w:t>
      </w:r>
    </w:p>
    <w:p w14:paraId="09D9037F"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private:</w:t>
      </w:r>
    </w:p>
    <w:p w14:paraId="6567D93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int x;//横坐标</w:t>
      </w:r>
    </w:p>
    <w:p w14:paraId="5C04975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int y;//纵坐标</w:t>
      </w:r>
    </w:p>
    <w:p w14:paraId="372E398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public:</w:t>
      </w:r>
    </w:p>
    <w:p w14:paraId="0361928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Point(int x=0, int y = 0)//构造函数</w:t>
      </w:r>
    </w:p>
    <w:p w14:paraId="513E745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64023C1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this-&gt;x = x;</w:t>
      </w:r>
    </w:p>
    <w:p w14:paraId="44C9372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this-&gt;y = y;</w:t>
      </w:r>
    </w:p>
    <w:p w14:paraId="7656588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698EAF5F"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friend int horizontalDistance(const Point&amp; first, const Point&amp; second);</w:t>
      </w:r>
    </w:p>
    <w:p w14:paraId="21EAAD4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friend int verticalDistance(const Point&amp; first, const Point&amp; second);</w:t>
      </w:r>
    </w:p>
    <w:p w14:paraId="43052CA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w:t>
      </w:r>
      <w:r>
        <w:rPr>
          <w:rFonts w:ascii="宋体" w:hAnsi="宋体" w:hint="eastAsia"/>
          <w:szCs w:val="21"/>
        </w:rPr>
        <w:t xml:space="preserve">    </w:t>
      </w:r>
    </w:p>
    <w:p w14:paraId="388E78D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//水平距离函数定义</w:t>
      </w:r>
    </w:p>
    <w:p w14:paraId="4CBF24E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int  horizontalDistance(const Point&amp; first, const Point&amp; second)</w:t>
      </w:r>
    </w:p>
    <w:p w14:paraId="5BF7865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w:t>
      </w:r>
    </w:p>
    <w:p w14:paraId="41EA6C7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if(first.x -second.x &gt;=0)</w:t>
      </w:r>
    </w:p>
    <w:p w14:paraId="594FBA1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first.x-second.x;</w:t>
      </w:r>
    </w:p>
    <w:p w14:paraId="62A1F7C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else</w:t>
      </w:r>
    </w:p>
    <w:p w14:paraId="7AABE38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second.x-first.x;</w:t>
      </w:r>
    </w:p>
    <w:p w14:paraId="2F43FE5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w:t>
      </w:r>
    </w:p>
    <w:p w14:paraId="5E81433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//垂直距离函数定义</w:t>
      </w:r>
    </w:p>
    <w:p w14:paraId="1FFC9F9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int  verticalDistance(const Point&amp; first, const Point&amp; second)</w:t>
      </w:r>
    </w:p>
    <w:p w14:paraId="39838BC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w:t>
      </w:r>
    </w:p>
    <w:p w14:paraId="0695E09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if(first.y -second.y &gt;=0)</w:t>
      </w:r>
    </w:p>
    <w:p w14:paraId="3ED569B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first.y-second.y;</w:t>
      </w:r>
    </w:p>
    <w:p w14:paraId="1C44F35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else</w:t>
      </w:r>
    </w:p>
    <w:p w14:paraId="1C38E98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  return second.y-first.y;</w:t>
      </w:r>
    </w:p>
    <w:p w14:paraId="4E631F4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w:t>
      </w:r>
    </w:p>
    <w:p w14:paraId="4BB4CF9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int main()</w:t>
      </w:r>
    </w:p>
    <w:p w14:paraId="728C04E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14:paraId="00A41AB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 a(1,2);</w:t>
      </w:r>
      <w:r>
        <w:rPr>
          <w:rFonts w:ascii="宋体" w:hAnsi="宋体" w:hint="eastAsia"/>
          <w:szCs w:val="21"/>
        </w:rPr>
        <w:t xml:space="preserve">    </w:t>
      </w:r>
      <w:r>
        <w:rPr>
          <w:rFonts w:ascii="宋体" w:hAnsi="宋体"/>
          <w:szCs w:val="21"/>
        </w:rPr>
        <w:t>//定义三个Point对象</w:t>
      </w:r>
    </w:p>
    <w:p w14:paraId="32A16C0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 b(0,0);</w:t>
      </w:r>
    </w:p>
    <w:p w14:paraId="75BAB71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 c(-1,-1);</w:t>
      </w:r>
    </w:p>
    <w:p w14:paraId="170FC61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//测试</w:t>
      </w:r>
    </w:p>
    <w:p w14:paraId="532E330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horizontalDistance(a,b) &lt;&lt;endl;</w:t>
      </w:r>
    </w:p>
    <w:p w14:paraId="2E692808"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horizontalDistance(a,c) &lt;&lt;endl;</w:t>
      </w:r>
    </w:p>
    <w:p w14:paraId="1331782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verticalDistance(a,b) &lt;&lt;endl;</w:t>
      </w:r>
    </w:p>
    <w:p w14:paraId="6BDA267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verticalDistance(a,c) &lt;&lt;endl;</w:t>
      </w:r>
    </w:p>
    <w:p w14:paraId="2B02579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return 0;</w:t>
      </w:r>
    </w:p>
    <w:p w14:paraId="13E7ADF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szCs w:val="21"/>
        </w:rPr>
        <w:t>}</w:t>
      </w:r>
    </w:p>
    <w:p w14:paraId="3A09188C" w14:textId="77777777" w:rsidR="0094370B" w:rsidRDefault="0094370B">
      <w:pPr>
        <w:rPr>
          <w:rFonts w:ascii="宋体" w:hAnsi="宋体"/>
          <w:szCs w:val="21"/>
        </w:rPr>
      </w:pPr>
    </w:p>
    <w:p w14:paraId="09FF8176" w14:textId="77777777" w:rsidR="0094370B" w:rsidRDefault="00E64506">
      <w:pPr>
        <w:rPr>
          <w:rFonts w:ascii="宋体" w:hAnsi="宋体"/>
          <w:szCs w:val="21"/>
        </w:rPr>
      </w:pPr>
      <w:r>
        <w:rPr>
          <w:rFonts w:ascii="宋体" w:hAnsi="宋体" w:hint="eastAsia"/>
          <w:szCs w:val="21"/>
        </w:rPr>
        <w:t>8、设计一个点类Point，包含横、纵两个坐标数据x,y，由它派生出圆类Circle,并添加一个半径数据r，求其面积area。</w:t>
      </w:r>
    </w:p>
    <w:p w14:paraId="2A16541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#include&lt;iostream&gt;        //#include&lt;iomanip&gt;//此头文件与下面的setprecision(3)对应，可同时加上，控制输出精度</w:t>
      </w:r>
    </w:p>
    <w:p w14:paraId="35A520D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using namespace std;</w:t>
      </w:r>
    </w:p>
    <w:p w14:paraId="1AE8D4AF"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#define PI 3.1415926</w:t>
      </w:r>
    </w:p>
    <w:p w14:paraId="7134007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//点类如下：</w:t>
      </w:r>
    </w:p>
    <w:p w14:paraId="730376C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class Point</w:t>
      </w:r>
    </w:p>
    <w:p w14:paraId="66EF9E8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11A2A2B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public:</w:t>
      </w:r>
    </w:p>
    <w:p w14:paraId="2748833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w:t>
      </w:r>
    </w:p>
    <w:p w14:paraId="23DDEAA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14:paraId="1380128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Point(float x1,float y1)</w:t>
      </w:r>
    </w:p>
    <w:p w14:paraId="3353F40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14:paraId="36C482D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lastRenderedPageBreak/>
        <w:t xml:space="preserve">  x=x1;</w:t>
      </w:r>
    </w:p>
    <w:p w14:paraId="2BDD0A1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y=y1;</w:t>
      </w:r>
    </w:p>
    <w:p w14:paraId="59D9CC5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14:paraId="1381A66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virtual float area()=0;</w:t>
      </w:r>
    </w:p>
    <w:p w14:paraId="6FD8E9F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virtual float perim()=0;//周长</w:t>
      </w:r>
    </w:p>
    <w:p w14:paraId="6F93DBC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private:</w:t>
      </w:r>
    </w:p>
    <w:p w14:paraId="16634CA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float x;</w:t>
      </w:r>
    </w:p>
    <w:p w14:paraId="7A80FAD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float y;</w:t>
      </w:r>
    </w:p>
    <w:p w14:paraId="4123BED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135DAC9B" w14:textId="77777777" w:rsidR="0094370B" w:rsidRDefault="0094370B">
      <w:pPr>
        <w:shd w:val="solid" w:color="FFFCF6" w:fill="auto"/>
        <w:autoSpaceDN w:val="0"/>
        <w:spacing w:after="150" w:line="330" w:lineRule="atLeast"/>
        <w:textAlignment w:val="center"/>
        <w:rPr>
          <w:rFonts w:ascii="宋体" w:hAnsi="宋体"/>
          <w:szCs w:val="21"/>
        </w:rPr>
      </w:pPr>
    </w:p>
    <w:p w14:paraId="0BB3700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class Circle:public Point</w:t>
      </w:r>
    </w:p>
    <w:p w14:paraId="7DDCAAF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1597559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public:</w:t>
      </w:r>
    </w:p>
    <w:p w14:paraId="69BC555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Circle(float x1,float y1,float r1);</w:t>
      </w:r>
    </w:p>
    <w:p w14:paraId="79235E6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lastRenderedPageBreak/>
        <w:t xml:space="preserve"> float area();</w:t>
      </w:r>
    </w:p>
    <w:p w14:paraId="5CEA315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float perim();</w:t>
      </w:r>
    </w:p>
    <w:p w14:paraId="1F72F9C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private:</w:t>
      </w:r>
    </w:p>
    <w:p w14:paraId="18E4D26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float r;</w:t>
      </w:r>
    </w:p>
    <w:p w14:paraId="1D67CEF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327AEF7C" w14:textId="77777777" w:rsidR="0094370B" w:rsidRDefault="0094370B">
      <w:pPr>
        <w:shd w:val="solid" w:color="FFFCF6" w:fill="auto"/>
        <w:autoSpaceDN w:val="0"/>
        <w:spacing w:after="150" w:line="330" w:lineRule="atLeast"/>
        <w:textAlignment w:val="center"/>
        <w:rPr>
          <w:rFonts w:ascii="宋体" w:hAnsi="宋体"/>
          <w:szCs w:val="21"/>
        </w:rPr>
      </w:pPr>
    </w:p>
    <w:p w14:paraId="31422C28" w14:textId="77777777" w:rsidR="0094370B" w:rsidRDefault="0094370B">
      <w:pPr>
        <w:shd w:val="solid" w:color="FFFCF6" w:fill="auto"/>
        <w:autoSpaceDN w:val="0"/>
        <w:spacing w:after="150" w:line="330" w:lineRule="atLeast"/>
        <w:textAlignment w:val="center"/>
        <w:rPr>
          <w:rFonts w:ascii="宋体" w:hAnsi="宋体"/>
          <w:szCs w:val="21"/>
        </w:rPr>
      </w:pPr>
    </w:p>
    <w:p w14:paraId="52A4D8A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Circle::Circle(float x1,float y1,float r1):Point(x1,y1)</w:t>
      </w:r>
    </w:p>
    <w:p w14:paraId="1917EAD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4598023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r=r1;</w:t>
      </w:r>
    </w:p>
    <w:p w14:paraId="739A750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0787DD4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float Circle::area()</w:t>
      </w:r>
    </w:p>
    <w:p w14:paraId="02413AA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1B72BE5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return PI*r*r;</w:t>
      </w:r>
    </w:p>
    <w:p w14:paraId="1BFC6AD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lastRenderedPageBreak/>
        <w:t>}</w:t>
      </w:r>
    </w:p>
    <w:p w14:paraId="3D9ABDA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float Circle::perim()</w:t>
      </w:r>
    </w:p>
    <w:p w14:paraId="746A6E7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321C609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return 2*PI*r;</w:t>
      </w:r>
    </w:p>
    <w:p w14:paraId="05B22B7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1F3B41D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int main()</w:t>
      </w:r>
    </w:p>
    <w:p w14:paraId="3F589584"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446CB15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 *p;</w:t>
      </w:r>
    </w:p>
    <w:p w14:paraId="18DBF58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Circle circle(0,0,3);//前两个为point(0,0),第三个常量"3"为圆的半径。</w:t>
      </w:r>
    </w:p>
    <w:p w14:paraId="4967FCB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p=&amp;circle;</w:t>
      </w:r>
    </w:p>
    <w:p w14:paraId="3557A25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cout&lt;&lt;"Circle的周长是:"&lt;&lt;p-&gt;perim()&lt;&lt;endl;</w:t>
      </w:r>
    </w:p>
    <w:p w14:paraId="7DFAFE7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cout&lt;&lt;"Circle的面积是:"&lt;&lt;p-&gt;area()&lt;&lt;endl;</w:t>
      </w:r>
    </w:p>
    <w:p w14:paraId="210079B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2A4B1A28" w14:textId="77777777" w:rsidR="0094370B" w:rsidRDefault="0094370B">
      <w:pPr>
        <w:rPr>
          <w:rFonts w:ascii="宋体" w:hAnsi="宋体"/>
          <w:szCs w:val="21"/>
        </w:rPr>
      </w:pPr>
    </w:p>
    <w:p w14:paraId="1E3749D9" w14:textId="77777777" w:rsidR="0094370B" w:rsidRDefault="00E64506">
      <w:pPr>
        <w:rPr>
          <w:rFonts w:ascii="宋体" w:hAnsi="宋体"/>
          <w:szCs w:val="21"/>
        </w:rPr>
      </w:pPr>
      <w:r>
        <w:rPr>
          <w:rFonts w:ascii="宋体" w:hAnsi="宋体" w:hint="eastAsia"/>
          <w:szCs w:val="21"/>
        </w:rPr>
        <w:lastRenderedPageBreak/>
        <w:t>9、设计一个点类Point，包含两个坐标数据成员x,y和一个构造函数；再设计一个友元函数distance()用于求两点之间的距离。</w:t>
      </w:r>
    </w:p>
    <w:p w14:paraId="4A18D11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#include&lt;iostream&gt;</w:t>
      </w:r>
    </w:p>
    <w:p w14:paraId="351A2F3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using namespace std;</w:t>
      </w:r>
    </w:p>
    <w:p w14:paraId="4892B60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class Point;//先声明类型Point</w:t>
      </w:r>
    </w:p>
    <w:p w14:paraId="3F5E5BA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int horizontalDistance(const Point&amp; first, const Point&amp; second);//水平距离函数声明</w:t>
      </w:r>
    </w:p>
    <w:p w14:paraId="21EFBE9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int verticalDistance(const Point&amp; first, const Point&amp; second);//垂直距离函数声明</w:t>
      </w:r>
    </w:p>
    <w:p w14:paraId="05703A7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class Point</w:t>
      </w:r>
    </w:p>
    <w:p w14:paraId="3D7EDDB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470D699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private:</w:t>
      </w:r>
    </w:p>
    <w:p w14:paraId="689875B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int x;//横坐标</w:t>
      </w:r>
    </w:p>
    <w:p w14:paraId="3BE989C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int y;//纵坐标</w:t>
      </w:r>
    </w:p>
    <w:p w14:paraId="0956B6DD"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public:</w:t>
      </w:r>
    </w:p>
    <w:p w14:paraId="5EB1F88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lastRenderedPageBreak/>
        <w:t xml:space="preserve"> Point(int x=0, int y = 0)//构造函数</w:t>
      </w:r>
    </w:p>
    <w:p w14:paraId="6C982E6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14:paraId="2538293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this-&gt;x = x;</w:t>
      </w:r>
    </w:p>
    <w:p w14:paraId="7690EA47"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this-&gt;y = y;</w:t>
      </w:r>
    </w:p>
    <w:p w14:paraId="3078AFD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14:paraId="20FD888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friend int horizontalDistance(const Point&amp; first, const Point&amp; second);</w:t>
      </w:r>
    </w:p>
    <w:p w14:paraId="396B148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5BFE8FEC"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//水平距离函数定义</w:t>
      </w:r>
    </w:p>
    <w:p w14:paraId="4FE442A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int  horizontalDistance(const Point&amp; first, const Point&amp; second)</w:t>
      </w:r>
    </w:p>
    <w:p w14:paraId="02DCD19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6C60483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if(first.x -second.x &gt;=0)</w:t>
      </w:r>
    </w:p>
    <w:p w14:paraId="44BE7990"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return first.x-second.x;</w:t>
      </w:r>
    </w:p>
    <w:p w14:paraId="5A4A5A2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else</w:t>
      </w:r>
    </w:p>
    <w:p w14:paraId="7171B05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lastRenderedPageBreak/>
        <w:t xml:space="preserve">  return second.x-first.x;</w:t>
      </w:r>
    </w:p>
    <w:p w14:paraId="31878E9E"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38770B1B"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int main()</w:t>
      </w:r>
    </w:p>
    <w:p w14:paraId="49F1DE21"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14:paraId="5EE3713A"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 a(1,2);//定义三个Point对象</w:t>
      </w:r>
    </w:p>
    <w:p w14:paraId="567BA4B9"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 b(0,0);</w:t>
      </w:r>
    </w:p>
    <w:p w14:paraId="606B2133"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 c(-1,-1);</w:t>
      </w:r>
    </w:p>
    <w:p w14:paraId="08E5931F"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cout&lt;&lt; horizontalDistance(a,b) &lt;&lt;endl;</w:t>
      </w:r>
    </w:p>
    <w:p w14:paraId="6A49CDD2"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cout&lt;&lt; horizontalDistance(a,c) &lt;&lt;endl;</w:t>
      </w:r>
    </w:p>
    <w:p w14:paraId="2C69EF05"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return 0;</w:t>
      </w:r>
    </w:p>
    <w:p w14:paraId="770364B6" w14:textId="77777777" w:rsidR="0094370B" w:rsidRDefault="00E64506">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14:paraId="583B8869" w14:textId="77777777" w:rsidR="0094370B" w:rsidRDefault="0094370B">
      <w:pPr>
        <w:rPr>
          <w:rFonts w:ascii="宋体" w:hAnsi="宋体"/>
          <w:szCs w:val="21"/>
        </w:rPr>
      </w:pPr>
    </w:p>
    <w:p w14:paraId="7EED0C5E" w14:textId="77777777" w:rsidR="0094370B" w:rsidRDefault="00E64506">
      <w:pPr>
        <w:rPr>
          <w:rFonts w:ascii="宋体" w:hAnsi="宋体"/>
          <w:szCs w:val="21"/>
        </w:rPr>
      </w:pPr>
      <w:r>
        <w:rPr>
          <w:rFonts w:ascii="宋体" w:hAnsi="宋体" w:hint="eastAsia"/>
          <w:szCs w:val="21"/>
        </w:rPr>
        <w:t>10、编写一个函数，返回三个整数形参中的最大值。</w:t>
      </w:r>
    </w:p>
    <w:p w14:paraId="67006563" w14:textId="77777777" w:rsidR="0094370B" w:rsidRDefault="00E64506">
      <w:pPr>
        <w:rPr>
          <w:rFonts w:ascii="宋体" w:hAnsi="宋体"/>
          <w:szCs w:val="21"/>
        </w:rPr>
      </w:pPr>
      <w:r>
        <w:rPr>
          <w:rFonts w:ascii="宋体" w:hAnsi="宋体" w:hint="eastAsia"/>
          <w:szCs w:val="21"/>
        </w:rPr>
        <w:t>11、编写一个函数，实现两个数的交换。</w:t>
      </w:r>
    </w:p>
    <w:p w14:paraId="153E6EE5" w14:textId="77777777" w:rsidR="0094370B" w:rsidRDefault="00E64506">
      <w:pPr>
        <w:rPr>
          <w:rFonts w:ascii="宋体" w:hAnsi="宋体"/>
          <w:szCs w:val="21"/>
        </w:rPr>
      </w:pPr>
      <w:r>
        <w:rPr>
          <w:rFonts w:ascii="宋体" w:hAnsi="宋体" w:hint="eastAsia"/>
          <w:szCs w:val="21"/>
        </w:rPr>
        <w:t>12、编写class cA的派生类class cAB，增加成员函数，用于求圆的周长</w:t>
      </w:r>
    </w:p>
    <w:p w14:paraId="1730F833" w14:textId="77777777" w:rsidR="0094370B" w:rsidRDefault="00E64506">
      <w:pPr>
        <w:rPr>
          <w:rFonts w:ascii="宋体" w:hAnsi="宋体"/>
          <w:szCs w:val="21"/>
        </w:rPr>
      </w:pPr>
      <w:r>
        <w:rPr>
          <w:rFonts w:ascii="宋体" w:hAnsi="宋体"/>
          <w:szCs w:val="21"/>
        </w:rPr>
        <w:lastRenderedPageBreak/>
        <w:t>class cA</w:t>
      </w:r>
    </w:p>
    <w:p w14:paraId="4CAE680F" w14:textId="77777777" w:rsidR="0094370B" w:rsidRDefault="00E64506">
      <w:pPr>
        <w:rPr>
          <w:rFonts w:ascii="宋体" w:hAnsi="宋体"/>
          <w:szCs w:val="21"/>
        </w:rPr>
      </w:pPr>
      <w:r>
        <w:rPr>
          <w:rFonts w:ascii="宋体" w:hAnsi="宋体"/>
          <w:szCs w:val="21"/>
        </w:rPr>
        <w:t>{</w:t>
      </w:r>
    </w:p>
    <w:p w14:paraId="59DAF5BE" w14:textId="77777777" w:rsidR="0094370B" w:rsidRDefault="00E64506">
      <w:pPr>
        <w:rPr>
          <w:rFonts w:ascii="宋体" w:hAnsi="宋体"/>
          <w:szCs w:val="21"/>
        </w:rPr>
      </w:pPr>
      <w:r>
        <w:rPr>
          <w:rFonts w:ascii="宋体" w:hAnsi="宋体"/>
          <w:szCs w:val="21"/>
        </w:rPr>
        <w:t>int r;</w:t>
      </w:r>
    </w:p>
    <w:p w14:paraId="40126240" w14:textId="77777777" w:rsidR="0094370B" w:rsidRDefault="00E64506">
      <w:pPr>
        <w:rPr>
          <w:rFonts w:ascii="宋体" w:hAnsi="宋体"/>
          <w:szCs w:val="21"/>
        </w:rPr>
      </w:pPr>
      <w:r>
        <w:rPr>
          <w:rFonts w:ascii="宋体" w:hAnsi="宋体"/>
          <w:szCs w:val="21"/>
        </w:rPr>
        <w:t>public:</w:t>
      </w:r>
    </w:p>
    <w:p w14:paraId="1C4FFE21" w14:textId="77777777" w:rsidR="0094370B" w:rsidRDefault="00E64506">
      <w:pPr>
        <w:rPr>
          <w:rFonts w:ascii="宋体" w:hAnsi="宋体"/>
          <w:szCs w:val="21"/>
        </w:rPr>
      </w:pPr>
      <w:r>
        <w:rPr>
          <w:rFonts w:ascii="宋体" w:hAnsi="宋体"/>
          <w:szCs w:val="21"/>
        </w:rPr>
        <w:t>cA(int x){ r=x; }</w:t>
      </w:r>
    </w:p>
    <w:p w14:paraId="43D4F967" w14:textId="77777777" w:rsidR="0094370B" w:rsidRDefault="00E64506">
      <w:pPr>
        <w:rPr>
          <w:rFonts w:ascii="宋体" w:hAnsi="宋体"/>
          <w:szCs w:val="21"/>
        </w:rPr>
      </w:pPr>
      <w:r>
        <w:rPr>
          <w:rFonts w:ascii="宋体" w:hAnsi="宋体"/>
          <w:szCs w:val="21"/>
        </w:rPr>
        <w:t>double area( ) { return r*r*3.14; }</w:t>
      </w:r>
    </w:p>
    <w:p w14:paraId="5C70ADD9" w14:textId="77777777" w:rsidR="0094370B" w:rsidRDefault="00E64506">
      <w:pPr>
        <w:rPr>
          <w:rFonts w:ascii="宋体" w:hAnsi="宋体"/>
          <w:szCs w:val="21"/>
        </w:rPr>
      </w:pPr>
      <w:r>
        <w:rPr>
          <w:rFonts w:ascii="宋体" w:hAnsi="宋体"/>
          <w:szCs w:val="21"/>
        </w:rPr>
        <w:t>int get_r( ) { return r; }</w:t>
      </w:r>
    </w:p>
    <w:p w14:paraId="69CA37F8" w14:textId="77777777" w:rsidR="0094370B" w:rsidRDefault="00E64506">
      <w:pPr>
        <w:rPr>
          <w:rFonts w:ascii="宋体" w:hAnsi="宋体"/>
          <w:szCs w:val="21"/>
        </w:rPr>
      </w:pPr>
      <w:r>
        <w:rPr>
          <w:rFonts w:ascii="宋体" w:hAnsi="宋体"/>
          <w:szCs w:val="21"/>
        </w:rPr>
        <w:t>};</w:t>
      </w:r>
    </w:p>
    <w:p w14:paraId="0DD212A4" w14:textId="77777777" w:rsidR="0094370B" w:rsidRDefault="0094370B">
      <w:pPr>
        <w:rPr>
          <w:rFonts w:ascii="宋体" w:hAnsi="宋体"/>
          <w:szCs w:val="21"/>
        </w:rPr>
      </w:pPr>
    </w:p>
    <w:p w14:paraId="4F21E67C"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class cAB:public </w:t>
      </w:r>
      <w:r>
        <w:rPr>
          <w:rFonts w:ascii="宋体" w:hAnsi="宋体"/>
          <w:szCs w:val="21"/>
        </w:rPr>
        <w:t>Ca</w:t>
      </w:r>
    </w:p>
    <w:p w14:paraId="6293F2C5"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{cAB(int x):cA(x){ }</w:t>
      </w:r>
    </w:p>
    <w:p w14:paraId="60D55398"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double girth( ) { return 2*get_r( )*3.14; }};</w:t>
      </w:r>
    </w:p>
    <w:p w14:paraId="72F4DADD" w14:textId="77777777" w:rsidR="0094370B" w:rsidRDefault="0094370B">
      <w:pPr>
        <w:rPr>
          <w:rFonts w:ascii="宋体" w:hAnsi="宋体"/>
          <w:szCs w:val="21"/>
        </w:rPr>
      </w:pPr>
    </w:p>
    <w:p w14:paraId="367D38A9" w14:textId="77777777" w:rsidR="0094370B" w:rsidRDefault="00E64506">
      <w:pPr>
        <w:rPr>
          <w:rFonts w:ascii="宋体" w:hAnsi="宋体"/>
          <w:szCs w:val="21"/>
        </w:rPr>
      </w:pPr>
      <w:r>
        <w:rPr>
          <w:rFonts w:ascii="宋体" w:hAnsi="宋体" w:hint="eastAsia"/>
          <w:szCs w:val="21"/>
        </w:rPr>
        <w:t>13、编写程序求5！＋4！＋3！＋2！＋1！的和，其中求阶乘要求用函数实现。</w:t>
      </w:r>
    </w:p>
    <w:p w14:paraId="7CF38647"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#include&lt;iostream.h&gt;&gt;</w:t>
      </w:r>
    </w:p>
    <w:p w14:paraId="25735EA9"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int a(int n)//求n的阶乘</w:t>
      </w:r>
    </w:p>
    <w:p w14:paraId="56033F74"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lastRenderedPageBreak/>
        <w:t>{</w:t>
      </w:r>
    </w:p>
    <w:p w14:paraId="55A6189C"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int mul=1;</w:t>
      </w:r>
    </w:p>
    <w:p w14:paraId="600AFFD9"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for(int i=1;i&lt;=n;i++)</w:t>
      </w:r>
    </w:p>
    <w:p w14:paraId="2106063E"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mul*=i;</w:t>
      </w:r>
    </w:p>
    <w:p w14:paraId="7F2A4D44"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return mul;</w:t>
      </w:r>
    </w:p>
    <w:p w14:paraId="14E31441"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w:t>
      </w:r>
    </w:p>
    <w:p w14:paraId="668CC07A"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void main()</w:t>
      </w:r>
    </w:p>
    <w:p w14:paraId="40C0F15F"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w:t>
      </w:r>
    </w:p>
    <w:p w14:paraId="44F89650"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int sum=0,i;</w:t>
      </w:r>
    </w:p>
    <w:p w14:paraId="0FAB5BE0"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for(i=1;i&lt;=5;i++)</w:t>
      </w:r>
    </w:p>
    <w:p w14:paraId="3BF04790"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sum+=a(i);</w:t>
      </w:r>
    </w:p>
    <w:p w14:paraId="0BF63915" w14:textId="77777777" w:rsidR="0094370B" w:rsidRDefault="00E64506">
      <w:pPr>
        <w:autoSpaceDN w:val="0"/>
        <w:spacing w:after="150" w:line="330" w:lineRule="atLeast"/>
        <w:textAlignment w:val="center"/>
      </w:pPr>
      <w:r>
        <w:rPr>
          <w:rFonts w:hint="eastAsia"/>
        </w:rPr>
        <w:t xml:space="preserve">   cout&lt;&lt;sum;</w:t>
      </w:r>
    </w:p>
    <w:p w14:paraId="7FF87EF7" w14:textId="77777777" w:rsidR="0094370B" w:rsidRDefault="00E64506">
      <w:pPr>
        <w:autoSpaceDN w:val="0"/>
        <w:spacing w:after="150" w:line="330" w:lineRule="atLeast"/>
        <w:textAlignment w:val="center"/>
      </w:pPr>
      <w:r>
        <w:rPr>
          <w:rFonts w:hint="eastAsia"/>
        </w:rPr>
        <w:t>}</w:t>
      </w:r>
    </w:p>
    <w:p w14:paraId="7B2BCD9A" w14:textId="77777777" w:rsidR="0094370B" w:rsidRDefault="0094370B">
      <w:pPr>
        <w:rPr>
          <w:rFonts w:ascii="宋体" w:hAnsi="宋体"/>
          <w:szCs w:val="21"/>
        </w:rPr>
      </w:pPr>
    </w:p>
    <w:p w14:paraId="5A7B8128" w14:textId="77777777" w:rsidR="0094370B" w:rsidRDefault="00E64506">
      <w:pPr>
        <w:rPr>
          <w:rFonts w:ascii="宋体" w:hAnsi="宋体"/>
          <w:szCs w:val="21"/>
        </w:rPr>
      </w:pPr>
      <w:r>
        <w:rPr>
          <w:rFonts w:ascii="宋体" w:hAnsi="宋体" w:hint="eastAsia"/>
          <w:szCs w:val="21"/>
        </w:rPr>
        <w:lastRenderedPageBreak/>
        <w:t xml:space="preserve">14、编程打印如下图形： </w:t>
      </w:r>
    </w:p>
    <w:p w14:paraId="4F16D13E" w14:textId="77777777" w:rsidR="0094370B" w:rsidRDefault="00E64506">
      <w:pPr>
        <w:rPr>
          <w:rFonts w:ascii="宋体" w:hAnsi="宋体"/>
          <w:szCs w:val="21"/>
        </w:rPr>
      </w:pPr>
      <w:r>
        <w:rPr>
          <w:rFonts w:ascii="宋体" w:hAnsi="宋体" w:hint="eastAsia"/>
          <w:szCs w:val="21"/>
        </w:rPr>
        <w:t>1</w:t>
      </w:r>
    </w:p>
    <w:p w14:paraId="39661F13" w14:textId="77777777" w:rsidR="0094370B" w:rsidRDefault="00E64506">
      <w:pPr>
        <w:rPr>
          <w:rFonts w:ascii="宋体" w:hAnsi="宋体"/>
          <w:szCs w:val="21"/>
        </w:rPr>
      </w:pPr>
      <w:r>
        <w:rPr>
          <w:rFonts w:ascii="宋体" w:hAnsi="宋体" w:hint="eastAsia"/>
          <w:szCs w:val="21"/>
        </w:rPr>
        <w:t>22</w:t>
      </w:r>
    </w:p>
    <w:p w14:paraId="1DC2F6CB" w14:textId="77777777" w:rsidR="0094370B" w:rsidRDefault="00E64506">
      <w:pPr>
        <w:rPr>
          <w:rFonts w:ascii="宋体" w:hAnsi="宋体"/>
          <w:szCs w:val="21"/>
        </w:rPr>
      </w:pPr>
      <w:r>
        <w:rPr>
          <w:rFonts w:ascii="宋体" w:hAnsi="宋体" w:hint="eastAsia"/>
          <w:szCs w:val="21"/>
        </w:rPr>
        <w:t>333</w:t>
      </w:r>
    </w:p>
    <w:p w14:paraId="5B8289E2" w14:textId="77777777" w:rsidR="0094370B" w:rsidRDefault="00E64506">
      <w:pPr>
        <w:rPr>
          <w:rFonts w:ascii="宋体" w:hAnsi="宋体"/>
          <w:szCs w:val="21"/>
        </w:rPr>
      </w:pPr>
      <w:r>
        <w:rPr>
          <w:rFonts w:ascii="宋体" w:hAnsi="宋体" w:hint="eastAsia"/>
          <w:szCs w:val="21"/>
        </w:rPr>
        <w:t>4444</w:t>
      </w:r>
    </w:p>
    <w:p w14:paraId="39F08F86" w14:textId="77777777" w:rsidR="0094370B" w:rsidRDefault="00E64506">
      <w:pPr>
        <w:rPr>
          <w:rFonts w:ascii="宋体" w:hAnsi="宋体"/>
          <w:szCs w:val="21"/>
        </w:rPr>
      </w:pPr>
      <w:r>
        <w:rPr>
          <w:rFonts w:ascii="宋体" w:hAnsi="宋体" w:hint="eastAsia"/>
          <w:szCs w:val="21"/>
        </w:rPr>
        <w:t>55555</w:t>
      </w:r>
    </w:p>
    <w:p w14:paraId="5CBEDB26" w14:textId="77777777" w:rsidR="0094370B" w:rsidRDefault="00E64506">
      <w:pPr>
        <w:rPr>
          <w:rFonts w:ascii="宋体" w:hAnsi="宋体"/>
          <w:szCs w:val="21"/>
        </w:rPr>
      </w:pPr>
      <w:r>
        <w:rPr>
          <w:rFonts w:ascii="宋体" w:hAnsi="宋体" w:hint="eastAsia"/>
          <w:szCs w:val="21"/>
        </w:rPr>
        <w:t>15、编写一个简单程序，要求：</w:t>
      </w:r>
    </w:p>
    <w:p w14:paraId="20EA27FC" w14:textId="77777777" w:rsidR="0094370B" w:rsidRDefault="00E64506">
      <w:pPr>
        <w:autoSpaceDN w:val="0"/>
        <w:spacing w:after="150" w:line="330" w:lineRule="atLeast"/>
        <w:textAlignment w:val="center"/>
      </w:pPr>
      <w:r>
        <w:rPr>
          <w:rFonts w:hint="eastAsia"/>
        </w:rPr>
        <w:t>#include&lt;iostream&gt;</w:t>
      </w:r>
    </w:p>
    <w:p w14:paraId="520CA698" w14:textId="77777777" w:rsidR="0094370B" w:rsidRDefault="00E64506">
      <w:pPr>
        <w:autoSpaceDN w:val="0"/>
        <w:spacing w:after="150" w:line="330" w:lineRule="atLeast"/>
        <w:textAlignment w:val="center"/>
      </w:pPr>
      <w:r>
        <w:rPr>
          <w:rFonts w:hint="eastAsia"/>
        </w:rPr>
        <w:t>using namespace std;</w:t>
      </w:r>
    </w:p>
    <w:p w14:paraId="4A5FE9F6" w14:textId="77777777" w:rsidR="0094370B" w:rsidRDefault="00E64506">
      <w:pPr>
        <w:autoSpaceDN w:val="0"/>
        <w:spacing w:after="150" w:line="330" w:lineRule="atLeast"/>
        <w:textAlignment w:val="center"/>
      </w:pPr>
      <w:r>
        <w:rPr>
          <w:rFonts w:hint="eastAsia"/>
        </w:rPr>
        <w:t>int main()</w:t>
      </w:r>
    </w:p>
    <w:p w14:paraId="5C9F6CEA" w14:textId="77777777" w:rsidR="0094370B" w:rsidRDefault="00E64506">
      <w:pPr>
        <w:autoSpaceDN w:val="0"/>
        <w:spacing w:after="150" w:line="330" w:lineRule="atLeast"/>
        <w:textAlignment w:val="center"/>
      </w:pPr>
      <w:r>
        <w:rPr>
          <w:rFonts w:hint="eastAsia"/>
        </w:rPr>
        <w:t>{</w:t>
      </w:r>
    </w:p>
    <w:p w14:paraId="6B223215" w14:textId="77777777" w:rsidR="0094370B" w:rsidRDefault="00E64506">
      <w:pPr>
        <w:autoSpaceDN w:val="0"/>
        <w:spacing w:after="150" w:line="330" w:lineRule="atLeast"/>
        <w:textAlignment w:val="center"/>
      </w:pPr>
      <w:r>
        <w:rPr>
          <w:rFonts w:hint="eastAsia"/>
        </w:rPr>
        <w:t xml:space="preserve">  int n;</w:t>
      </w:r>
    </w:p>
    <w:p w14:paraId="19E8511C" w14:textId="77777777" w:rsidR="0094370B" w:rsidRDefault="00E64506">
      <w:pPr>
        <w:autoSpaceDN w:val="0"/>
        <w:spacing w:after="150" w:line="330" w:lineRule="atLeast"/>
        <w:textAlignment w:val="center"/>
      </w:pPr>
      <w:r>
        <w:rPr>
          <w:rFonts w:hint="eastAsia"/>
        </w:rPr>
        <w:t xml:space="preserve">  cin&gt;&gt;n;</w:t>
      </w:r>
    </w:p>
    <w:p w14:paraId="007C4DDB" w14:textId="77777777" w:rsidR="0094370B" w:rsidRDefault="00E64506">
      <w:pPr>
        <w:autoSpaceDN w:val="0"/>
        <w:spacing w:after="150" w:line="330" w:lineRule="atLeast"/>
        <w:textAlignment w:val="center"/>
      </w:pPr>
      <w:r>
        <w:rPr>
          <w:rFonts w:hint="eastAsia"/>
        </w:rPr>
        <w:t xml:space="preserve">  for (int i=1;i&lt;=n;i++)</w:t>
      </w:r>
    </w:p>
    <w:p w14:paraId="3BC38441" w14:textId="77777777" w:rsidR="0094370B" w:rsidRDefault="00E64506">
      <w:pPr>
        <w:autoSpaceDN w:val="0"/>
        <w:spacing w:after="150" w:line="330" w:lineRule="atLeast"/>
        <w:textAlignment w:val="center"/>
      </w:pPr>
      <w:r>
        <w:rPr>
          <w:rFonts w:hint="eastAsia"/>
        </w:rPr>
        <w:t xml:space="preserve">       {</w:t>
      </w:r>
    </w:p>
    <w:p w14:paraId="56B58635" w14:textId="77777777" w:rsidR="0094370B" w:rsidRDefault="00E64506">
      <w:pPr>
        <w:autoSpaceDN w:val="0"/>
        <w:spacing w:after="150" w:line="330" w:lineRule="atLeast"/>
        <w:textAlignment w:val="center"/>
      </w:pPr>
      <w:r>
        <w:rPr>
          <w:rFonts w:hint="eastAsia"/>
        </w:rPr>
        <w:t xml:space="preserve">         for (int j=1;j&lt;=i;j++)</w:t>
      </w:r>
    </w:p>
    <w:p w14:paraId="0CEA8755" w14:textId="77777777" w:rsidR="0094370B" w:rsidRDefault="00E64506">
      <w:pPr>
        <w:autoSpaceDN w:val="0"/>
        <w:spacing w:after="150" w:line="330" w:lineRule="atLeast"/>
        <w:textAlignment w:val="center"/>
      </w:pPr>
      <w:r>
        <w:rPr>
          <w:rFonts w:hint="eastAsia"/>
        </w:rPr>
        <w:lastRenderedPageBreak/>
        <w:t xml:space="preserve">            cout&lt;&lt;i;</w:t>
      </w:r>
    </w:p>
    <w:p w14:paraId="1C5686D2" w14:textId="77777777" w:rsidR="0094370B" w:rsidRDefault="00E64506">
      <w:pPr>
        <w:autoSpaceDN w:val="0"/>
        <w:spacing w:after="150" w:line="330" w:lineRule="atLeast"/>
        <w:textAlignment w:val="center"/>
      </w:pPr>
      <w:r>
        <w:rPr>
          <w:rFonts w:hint="eastAsia"/>
        </w:rPr>
        <w:t xml:space="preserve">         cout&lt;&lt;endl;</w:t>
      </w:r>
    </w:p>
    <w:p w14:paraId="3E7EEFF2" w14:textId="77777777" w:rsidR="0094370B" w:rsidRDefault="00E64506">
      <w:pPr>
        <w:autoSpaceDN w:val="0"/>
        <w:spacing w:after="150" w:line="330" w:lineRule="atLeast"/>
        <w:textAlignment w:val="center"/>
      </w:pPr>
      <w:r>
        <w:rPr>
          <w:rFonts w:hint="eastAsia"/>
        </w:rPr>
        <w:t xml:space="preserve">        }</w:t>
      </w:r>
    </w:p>
    <w:p w14:paraId="26C7DF99" w14:textId="77777777" w:rsidR="0094370B" w:rsidRDefault="0094370B">
      <w:pPr>
        <w:autoSpaceDN w:val="0"/>
        <w:spacing w:after="150" w:line="330" w:lineRule="atLeast"/>
        <w:textAlignment w:val="center"/>
      </w:pPr>
    </w:p>
    <w:p w14:paraId="5CD9AB66" w14:textId="77777777" w:rsidR="0094370B" w:rsidRDefault="00E64506">
      <w:pPr>
        <w:autoSpaceDN w:val="0"/>
        <w:spacing w:after="150" w:line="330" w:lineRule="atLeast"/>
        <w:textAlignment w:val="center"/>
      </w:pPr>
      <w:r>
        <w:rPr>
          <w:rFonts w:hint="eastAsia"/>
        </w:rPr>
        <w:t xml:space="preserve"> return 0;</w:t>
      </w:r>
    </w:p>
    <w:p w14:paraId="25915873" w14:textId="77777777" w:rsidR="0094370B" w:rsidRDefault="00E64506">
      <w:pPr>
        <w:autoSpaceDN w:val="0"/>
        <w:spacing w:after="150" w:line="330" w:lineRule="atLeast"/>
        <w:textAlignment w:val="center"/>
      </w:pPr>
      <w:r>
        <w:rPr>
          <w:rFonts w:hint="eastAsia"/>
        </w:rPr>
        <w:t>}</w:t>
      </w:r>
    </w:p>
    <w:p w14:paraId="53FAF8EF" w14:textId="77777777" w:rsidR="0094370B" w:rsidRDefault="00E64506">
      <w:pPr>
        <w:rPr>
          <w:rFonts w:ascii="宋体" w:hAnsi="宋体"/>
          <w:szCs w:val="21"/>
        </w:rPr>
      </w:pPr>
      <w:r>
        <w:rPr>
          <w:rFonts w:ascii="宋体" w:hAnsi="宋体" w:hint="eastAsia"/>
          <w:szCs w:val="21"/>
        </w:rPr>
        <w:t xml:space="preserve"> </w:t>
      </w:r>
    </w:p>
    <w:p w14:paraId="5E2CDBC3" w14:textId="77777777" w:rsidR="0094370B" w:rsidRDefault="00E64506">
      <w:pPr>
        <w:rPr>
          <w:rFonts w:ascii="宋体" w:hAnsi="宋体"/>
          <w:szCs w:val="21"/>
        </w:rPr>
      </w:pPr>
      <w:r>
        <w:rPr>
          <w:rFonts w:ascii="宋体" w:hAnsi="宋体" w:hint="eastAsia"/>
          <w:szCs w:val="21"/>
        </w:rPr>
        <w:t>1）用while循环实现从键盘上输入20个整数并放入数组</w:t>
      </w:r>
    </w:p>
    <w:p w14:paraId="79F7BA1A" w14:textId="77777777" w:rsidR="0094370B" w:rsidRDefault="00E64506">
      <w:pPr>
        <w:rPr>
          <w:rFonts w:ascii="宋体" w:hAnsi="宋体"/>
          <w:szCs w:val="21"/>
        </w:rPr>
      </w:pPr>
      <w:r>
        <w:rPr>
          <w:rFonts w:ascii="宋体" w:hAnsi="宋体" w:hint="eastAsia"/>
          <w:szCs w:val="21"/>
        </w:rPr>
        <w:t>2）求出数组元素的最大值及数组的平均值并输出。</w:t>
      </w:r>
    </w:p>
    <w:p w14:paraId="2FAB77B9" w14:textId="77777777" w:rsidR="0094370B" w:rsidRDefault="00E64506">
      <w:pPr>
        <w:autoSpaceDN w:val="0"/>
        <w:spacing w:after="150" w:line="330" w:lineRule="atLeast"/>
        <w:textAlignment w:val="center"/>
      </w:pPr>
      <w:r>
        <w:rPr>
          <w:rFonts w:hint="eastAsia"/>
        </w:rPr>
        <w:t xml:space="preserve">#include&lt;iostream&gt; </w:t>
      </w:r>
    </w:p>
    <w:p w14:paraId="601CCCD8" w14:textId="77777777" w:rsidR="0094370B" w:rsidRDefault="00E64506">
      <w:pPr>
        <w:autoSpaceDN w:val="0"/>
        <w:spacing w:after="150" w:line="330" w:lineRule="atLeast"/>
        <w:textAlignment w:val="center"/>
      </w:pPr>
      <w:r>
        <w:rPr>
          <w:rFonts w:hint="eastAsia"/>
        </w:rPr>
        <w:t xml:space="preserve">using namespace std; </w:t>
      </w:r>
    </w:p>
    <w:p w14:paraId="4BEB761A" w14:textId="77777777" w:rsidR="0094370B" w:rsidRDefault="00E64506">
      <w:pPr>
        <w:autoSpaceDN w:val="0"/>
        <w:spacing w:after="150" w:line="330" w:lineRule="atLeast"/>
        <w:textAlignment w:val="center"/>
      </w:pPr>
      <w:r>
        <w:rPr>
          <w:rFonts w:hint="eastAsia"/>
        </w:rPr>
        <w:t xml:space="preserve">int main() </w:t>
      </w:r>
    </w:p>
    <w:p w14:paraId="231E920C" w14:textId="77777777" w:rsidR="0094370B" w:rsidRDefault="00E64506">
      <w:pPr>
        <w:autoSpaceDN w:val="0"/>
        <w:spacing w:after="150" w:line="330" w:lineRule="atLeast"/>
        <w:textAlignment w:val="center"/>
      </w:pPr>
      <w:r>
        <w:rPr>
          <w:rFonts w:hint="eastAsia"/>
        </w:rPr>
        <w:t xml:space="preserve">{ </w:t>
      </w:r>
    </w:p>
    <w:p w14:paraId="66D59E97" w14:textId="77777777" w:rsidR="0094370B" w:rsidRDefault="00E64506">
      <w:pPr>
        <w:autoSpaceDN w:val="0"/>
        <w:spacing w:after="150" w:line="330" w:lineRule="atLeast"/>
        <w:textAlignment w:val="center"/>
      </w:pPr>
      <w:r>
        <w:rPr>
          <w:rFonts w:hint="eastAsia"/>
        </w:rPr>
        <w:t>int a[20];</w:t>
      </w:r>
    </w:p>
    <w:p w14:paraId="2C31E498" w14:textId="77777777" w:rsidR="0094370B" w:rsidRDefault="00E64506">
      <w:pPr>
        <w:autoSpaceDN w:val="0"/>
        <w:spacing w:after="150" w:line="330" w:lineRule="atLeast"/>
        <w:textAlignment w:val="center"/>
      </w:pPr>
      <w:r>
        <w:rPr>
          <w:rFonts w:hint="eastAsia"/>
        </w:rPr>
        <w:t>int i=0,sum=0,max;</w:t>
      </w:r>
    </w:p>
    <w:p w14:paraId="111B579D" w14:textId="77777777" w:rsidR="0094370B" w:rsidRDefault="00E64506">
      <w:pPr>
        <w:autoSpaceDN w:val="0"/>
        <w:spacing w:after="150" w:line="330" w:lineRule="atLeast"/>
        <w:textAlignment w:val="center"/>
      </w:pPr>
      <w:r>
        <w:rPr>
          <w:rFonts w:hint="eastAsia"/>
        </w:rPr>
        <w:lastRenderedPageBreak/>
        <w:t>int average;</w:t>
      </w:r>
    </w:p>
    <w:p w14:paraId="60FCE4F2" w14:textId="77777777" w:rsidR="0094370B" w:rsidRDefault="00E64506">
      <w:pPr>
        <w:autoSpaceDN w:val="0"/>
        <w:spacing w:after="150" w:line="330" w:lineRule="atLeast"/>
        <w:textAlignment w:val="center"/>
      </w:pPr>
      <w:r>
        <w:rPr>
          <w:rFonts w:hint="eastAsia"/>
        </w:rPr>
        <w:t>cout&lt;&lt;"</w:t>
      </w:r>
      <w:r>
        <w:rPr>
          <w:rFonts w:hint="eastAsia"/>
        </w:rPr>
        <w:t>输入你想输入的</w:t>
      </w:r>
      <w:r>
        <w:rPr>
          <w:rFonts w:hint="eastAsia"/>
        </w:rPr>
        <w:t>20</w:t>
      </w:r>
      <w:r>
        <w:rPr>
          <w:rFonts w:hint="eastAsia"/>
        </w:rPr>
        <w:t>个数</w:t>
      </w:r>
      <w:r>
        <w:rPr>
          <w:rFonts w:hint="eastAsia"/>
        </w:rPr>
        <w:t>"&lt;&lt;endl;</w:t>
      </w:r>
    </w:p>
    <w:p w14:paraId="60E7F99E" w14:textId="77777777" w:rsidR="0094370B" w:rsidRDefault="00E64506">
      <w:pPr>
        <w:autoSpaceDN w:val="0"/>
        <w:spacing w:after="150" w:line="330" w:lineRule="atLeast"/>
        <w:textAlignment w:val="center"/>
      </w:pPr>
      <w:r>
        <w:rPr>
          <w:rFonts w:hint="eastAsia"/>
        </w:rPr>
        <w:t>while(i&lt;20)</w:t>
      </w:r>
    </w:p>
    <w:p w14:paraId="3E601D35" w14:textId="77777777" w:rsidR="0094370B" w:rsidRDefault="00E64506">
      <w:pPr>
        <w:autoSpaceDN w:val="0"/>
        <w:spacing w:after="150" w:line="330" w:lineRule="atLeast"/>
        <w:textAlignment w:val="center"/>
      </w:pPr>
      <w:r>
        <w:rPr>
          <w:rFonts w:hint="eastAsia"/>
        </w:rPr>
        <w:t>{</w:t>
      </w:r>
    </w:p>
    <w:p w14:paraId="084D48EF" w14:textId="77777777" w:rsidR="0094370B" w:rsidRDefault="00E64506">
      <w:pPr>
        <w:autoSpaceDN w:val="0"/>
        <w:spacing w:after="150" w:line="330" w:lineRule="atLeast"/>
        <w:textAlignment w:val="center"/>
      </w:pPr>
      <w:r>
        <w:rPr>
          <w:rFonts w:hint="eastAsia"/>
        </w:rPr>
        <w:t xml:space="preserve"> cin&gt;&gt;a[i];</w:t>
      </w:r>
    </w:p>
    <w:p w14:paraId="17F3A1AA" w14:textId="77777777" w:rsidR="0094370B" w:rsidRDefault="00E64506">
      <w:pPr>
        <w:autoSpaceDN w:val="0"/>
        <w:spacing w:after="150" w:line="330" w:lineRule="atLeast"/>
        <w:textAlignment w:val="center"/>
      </w:pPr>
      <w:r>
        <w:rPr>
          <w:rFonts w:hint="eastAsia"/>
        </w:rPr>
        <w:t xml:space="preserve"> sum=sum+a[i];</w:t>
      </w:r>
    </w:p>
    <w:p w14:paraId="788DAA01" w14:textId="77777777" w:rsidR="0094370B" w:rsidRDefault="00E64506">
      <w:pPr>
        <w:autoSpaceDN w:val="0"/>
        <w:spacing w:after="150" w:line="330" w:lineRule="atLeast"/>
        <w:textAlignment w:val="center"/>
      </w:pPr>
      <w:r>
        <w:rPr>
          <w:rFonts w:hint="eastAsia"/>
        </w:rPr>
        <w:t xml:space="preserve"> i++;</w:t>
      </w:r>
    </w:p>
    <w:p w14:paraId="6DBFF1DB" w14:textId="77777777" w:rsidR="0094370B" w:rsidRDefault="00E64506">
      <w:pPr>
        <w:autoSpaceDN w:val="0"/>
        <w:spacing w:after="150" w:line="330" w:lineRule="atLeast"/>
        <w:textAlignment w:val="center"/>
      </w:pPr>
      <w:r>
        <w:rPr>
          <w:rFonts w:hint="eastAsia"/>
        </w:rPr>
        <w:t xml:space="preserve">} </w:t>
      </w:r>
    </w:p>
    <w:p w14:paraId="77AE4462" w14:textId="77777777" w:rsidR="0094370B" w:rsidRDefault="00E64506">
      <w:pPr>
        <w:autoSpaceDN w:val="0"/>
        <w:spacing w:after="150" w:line="330" w:lineRule="atLeast"/>
        <w:textAlignment w:val="center"/>
      </w:pPr>
      <w:r>
        <w:rPr>
          <w:rFonts w:hint="eastAsia"/>
        </w:rPr>
        <w:t>average=sum/20;</w:t>
      </w:r>
    </w:p>
    <w:p w14:paraId="73825E1B" w14:textId="77777777" w:rsidR="0094370B" w:rsidRDefault="00E64506">
      <w:pPr>
        <w:autoSpaceDN w:val="0"/>
        <w:spacing w:after="150" w:line="330" w:lineRule="atLeast"/>
        <w:textAlignment w:val="center"/>
      </w:pPr>
      <w:r>
        <w:rPr>
          <w:rFonts w:hint="eastAsia"/>
        </w:rPr>
        <w:t>max=a[0];</w:t>
      </w:r>
    </w:p>
    <w:p w14:paraId="6B613169" w14:textId="77777777" w:rsidR="0094370B" w:rsidRDefault="00E64506">
      <w:pPr>
        <w:autoSpaceDN w:val="0"/>
        <w:spacing w:after="150" w:line="330" w:lineRule="atLeast"/>
        <w:textAlignment w:val="center"/>
      </w:pPr>
      <w:r>
        <w:rPr>
          <w:rFonts w:hint="eastAsia"/>
        </w:rPr>
        <w:t>for (int j=0;j&lt;20;j++)</w:t>
      </w:r>
    </w:p>
    <w:p w14:paraId="0AB16FE0" w14:textId="77777777" w:rsidR="0094370B" w:rsidRDefault="00E64506">
      <w:pPr>
        <w:autoSpaceDN w:val="0"/>
        <w:spacing w:after="150" w:line="330" w:lineRule="atLeast"/>
        <w:textAlignment w:val="center"/>
      </w:pPr>
      <w:r>
        <w:rPr>
          <w:rFonts w:hint="eastAsia"/>
        </w:rPr>
        <w:t xml:space="preserve"> {</w:t>
      </w:r>
    </w:p>
    <w:p w14:paraId="541D990C" w14:textId="77777777" w:rsidR="0094370B" w:rsidRDefault="00E64506">
      <w:pPr>
        <w:autoSpaceDN w:val="0"/>
        <w:spacing w:after="150" w:line="330" w:lineRule="atLeast"/>
        <w:textAlignment w:val="center"/>
      </w:pPr>
      <w:r>
        <w:rPr>
          <w:rFonts w:hint="eastAsia"/>
        </w:rPr>
        <w:tab/>
        <w:t>if(a[i]&gt;max)</w:t>
      </w:r>
    </w:p>
    <w:p w14:paraId="0E8555CD" w14:textId="77777777" w:rsidR="0094370B" w:rsidRDefault="00E64506">
      <w:pPr>
        <w:autoSpaceDN w:val="0"/>
        <w:spacing w:after="150" w:line="330" w:lineRule="atLeast"/>
        <w:textAlignment w:val="center"/>
      </w:pPr>
      <w:r>
        <w:rPr>
          <w:rFonts w:hint="eastAsia"/>
        </w:rPr>
        <w:tab/>
      </w:r>
      <w:r>
        <w:rPr>
          <w:rFonts w:hint="eastAsia"/>
        </w:rPr>
        <w:tab/>
        <w:t>a[i]=max;</w:t>
      </w:r>
    </w:p>
    <w:p w14:paraId="2C39574A" w14:textId="77777777" w:rsidR="0094370B" w:rsidRDefault="00E64506">
      <w:pPr>
        <w:autoSpaceDN w:val="0"/>
        <w:spacing w:after="150" w:line="330" w:lineRule="atLeast"/>
        <w:textAlignment w:val="center"/>
      </w:pPr>
      <w:r>
        <w:rPr>
          <w:rFonts w:hint="eastAsia"/>
        </w:rPr>
        <w:lastRenderedPageBreak/>
        <w:t>}</w:t>
      </w:r>
    </w:p>
    <w:p w14:paraId="2ED6861B" w14:textId="77777777" w:rsidR="0094370B" w:rsidRDefault="00E64506">
      <w:pPr>
        <w:autoSpaceDN w:val="0"/>
        <w:spacing w:after="150" w:line="330" w:lineRule="atLeast"/>
        <w:textAlignment w:val="center"/>
      </w:pPr>
      <w:r>
        <w:rPr>
          <w:rFonts w:hint="eastAsia"/>
        </w:rPr>
        <w:t>cout&lt;&lt;"sum:"&lt;&lt;sum&lt;&lt;endl;</w:t>
      </w:r>
    </w:p>
    <w:p w14:paraId="76E37393" w14:textId="77777777" w:rsidR="0094370B" w:rsidRDefault="00E64506">
      <w:pPr>
        <w:autoSpaceDN w:val="0"/>
        <w:spacing w:after="150" w:line="330" w:lineRule="atLeast"/>
        <w:textAlignment w:val="center"/>
      </w:pPr>
      <w:r>
        <w:rPr>
          <w:rFonts w:hint="eastAsia"/>
        </w:rPr>
        <w:t>cout&lt;&lt;"average:"&lt;&lt;average&lt;&lt;endl;</w:t>
      </w:r>
    </w:p>
    <w:p w14:paraId="0ED5D055" w14:textId="77777777" w:rsidR="0094370B" w:rsidRDefault="00E64506">
      <w:pPr>
        <w:autoSpaceDN w:val="0"/>
        <w:spacing w:after="150" w:line="330" w:lineRule="atLeast"/>
        <w:textAlignment w:val="center"/>
      </w:pPr>
      <w:r>
        <w:rPr>
          <w:rFonts w:hint="eastAsia"/>
        </w:rPr>
        <w:t>cout&lt;&lt;"max:"&lt;&lt;max;</w:t>
      </w:r>
    </w:p>
    <w:p w14:paraId="3BA5FF28" w14:textId="77777777" w:rsidR="0094370B" w:rsidRDefault="00E64506">
      <w:pPr>
        <w:autoSpaceDN w:val="0"/>
        <w:spacing w:after="150" w:line="330" w:lineRule="atLeast"/>
        <w:textAlignment w:val="center"/>
      </w:pPr>
      <w:r>
        <w:rPr>
          <w:rFonts w:hint="eastAsia"/>
        </w:rPr>
        <w:t>return 0;</w:t>
      </w:r>
    </w:p>
    <w:p w14:paraId="6A3A76CC" w14:textId="77777777" w:rsidR="0094370B" w:rsidRDefault="00E64506">
      <w:pPr>
        <w:autoSpaceDN w:val="0"/>
        <w:spacing w:after="150" w:line="330" w:lineRule="atLeast"/>
        <w:textAlignment w:val="center"/>
      </w:pPr>
      <w:r>
        <w:rPr>
          <w:rFonts w:hint="eastAsia"/>
        </w:rPr>
        <w:t xml:space="preserve">} </w:t>
      </w:r>
    </w:p>
    <w:p w14:paraId="5FEC6512" w14:textId="77777777" w:rsidR="0094370B" w:rsidRDefault="00E64506">
      <w:pPr>
        <w:rPr>
          <w:rFonts w:ascii="宋体" w:hAnsi="宋体"/>
          <w:szCs w:val="21"/>
        </w:rPr>
      </w:pPr>
      <w:r>
        <w:rPr>
          <w:rFonts w:ascii="宋体" w:hAnsi="宋体" w:hint="eastAsia"/>
          <w:szCs w:val="21"/>
        </w:rPr>
        <w:t>16、定义一个处理日期的类TDate，它有3个私有数据成员：Month,Day,Year和若干个公有成员函数，并实现如下要求：①构造函数重载；②成员函数设置缺省参数；③定义一个友元函数来打印日期（3分）；④可使用不同的构造函数来创建不同的对象。</w:t>
      </w:r>
    </w:p>
    <w:p w14:paraId="0AEE5223" w14:textId="77777777" w:rsidR="0094370B" w:rsidRDefault="00E64506">
      <w:pPr>
        <w:autoSpaceDN w:val="0"/>
        <w:spacing w:after="150" w:line="330" w:lineRule="atLeast"/>
        <w:textAlignment w:val="center"/>
      </w:pPr>
      <w:r>
        <w:rPr>
          <w:rFonts w:hint="eastAsia"/>
        </w:rPr>
        <w:t>#include &lt;stdio.h&gt;</w:t>
      </w:r>
    </w:p>
    <w:p w14:paraId="73D1C016" w14:textId="77777777" w:rsidR="0094370B" w:rsidRDefault="00E64506">
      <w:pPr>
        <w:autoSpaceDN w:val="0"/>
        <w:spacing w:after="150" w:line="330" w:lineRule="atLeast"/>
        <w:textAlignment w:val="center"/>
      </w:pPr>
      <w:r>
        <w:rPr>
          <w:rFonts w:hint="eastAsia"/>
        </w:rPr>
        <w:t>class TDate</w:t>
      </w:r>
    </w:p>
    <w:p w14:paraId="50C2EEBF" w14:textId="77777777" w:rsidR="0094370B" w:rsidRDefault="00E64506">
      <w:pPr>
        <w:autoSpaceDN w:val="0"/>
        <w:spacing w:after="150" w:line="330" w:lineRule="atLeast"/>
        <w:textAlignment w:val="center"/>
      </w:pPr>
      <w:r>
        <w:rPr>
          <w:rFonts w:hint="eastAsia"/>
        </w:rPr>
        <w:t>{</w:t>
      </w:r>
    </w:p>
    <w:p w14:paraId="614DFECF" w14:textId="77777777" w:rsidR="0094370B" w:rsidRDefault="00E64506">
      <w:pPr>
        <w:autoSpaceDN w:val="0"/>
        <w:spacing w:after="150" w:line="330" w:lineRule="atLeast"/>
        <w:textAlignment w:val="center"/>
      </w:pPr>
      <w:r>
        <w:rPr>
          <w:rFonts w:hint="eastAsia"/>
        </w:rPr>
        <w:t>public:</w:t>
      </w:r>
    </w:p>
    <w:p w14:paraId="08353AD9" w14:textId="77777777" w:rsidR="0094370B" w:rsidRDefault="00E64506">
      <w:pPr>
        <w:autoSpaceDN w:val="0"/>
        <w:spacing w:after="150" w:line="330" w:lineRule="atLeast"/>
        <w:textAlignment w:val="center"/>
      </w:pPr>
      <w:r>
        <w:rPr>
          <w:rFonts w:hint="eastAsia"/>
        </w:rPr>
        <w:t xml:space="preserve"> TDate();        //</w:t>
      </w:r>
      <w:r>
        <w:rPr>
          <w:rFonts w:hint="eastAsia"/>
        </w:rPr>
        <w:t>构造函数</w:t>
      </w:r>
    </w:p>
    <w:p w14:paraId="7D1F3CAB" w14:textId="77777777" w:rsidR="0094370B" w:rsidRDefault="00E64506">
      <w:pPr>
        <w:autoSpaceDN w:val="0"/>
        <w:spacing w:after="150" w:line="330" w:lineRule="atLeast"/>
        <w:textAlignment w:val="center"/>
      </w:pPr>
      <w:r>
        <w:rPr>
          <w:rFonts w:hint="eastAsia"/>
        </w:rPr>
        <w:lastRenderedPageBreak/>
        <w:t xml:space="preserve"> TDate(int nMoth,int nDay,int nYear); //</w:t>
      </w:r>
      <w:r>
        <w:rPr>
          <w:rFonts w:hint="eastAsia"/>
        </w:rPr>
        <w:t>构造函数重载</w:t>
      </w:r>
    </w:p>
    <w:p w14:paraId="326761E9" w14:textId="77777777" w:rsidR="0094370B" w:rsidRDefault="00E64506">
      <w:pPr>
        <w:autoSpaceDN w:val="0"/>
        <w:spacing w:after="150" w:line="330" w:lineRule="atLeast"/>
        <w:textAlignment w:val="center"/>
      </w:pPr>
      <w:r>
        <w:rPr>
          <w:rFonts w:hint="eastAsia"/>
        </w:rPr>
        <w:t xml:space="preserve"> void SetDay(int nDay=1);    //</w:t>
      </w:r>
      <w:r>
        <w:rPr>
          <w:rFonts w:hint="eastAsia"/>
        </w:rPr>
        <w:t>三个设置某个成员变量的成员函数</w:t>
      </w:r>
      <w:r>
        <w:rPr>
          <w:rFonts w:hint="eastAsia"/>
        </w:rPr>
        <w:t>,</w:t>
      </w:r>
      <w:r>
        <w:rPr>
          <w:rFonts w:hint="eastAsia"/>
        </w:rPr>
        <w:t>都带有默认值</w:t>
      </w:r>
    </w:p>
    <w:p w14:paraId="4323EFCD" w14:textId="77777777" w:rsidR="0094370B" w:rsidRDefault="00E64506">
      <w:pPr>
        <w:autoSpaceDN w:val="0"/>
        <w:spacing w:after="150" w:line="330" w:lineRule="atLeast"/>
        <w:textAlignment w:val="center"/>
      </w:pPr>
      <w:r>
        <w:rPr>
          <w:rFonts w:hint="eastAsia"/>
        </w:rPr>
        <w:t xml:space="preserve"> void SetMonth(int nMonth=1);</w:t>
      </w:r>
    </w:p>
    <w:p w14:paraId="54B3623D" w14:textId="77777777" w:rsidR="0094370B" w:rsidRDefault="00E64506">
      <w:pPr>
        <w:autoSpaceDN w:val="0"/>
        <w:spacing w:after="150" w:line="330" w:lineRule="atLeast"/>
        <w:textAlignment w:val="center"/>
      </w:pPr>
      <w:r>
        <w:rPr>
          <w:rFonts w:hint="eastAsia"/>
        </w:rPr>
        <w:t xml:space="preserve"> void SetYear(int nYear=2001);</w:t>
      </w:r>
    </w:p>
    <w:p w14:paraId="00CCA50A" w14:textId="77777777" w:rsidR="0094370B" w:rsidRDefault="00E64506">
      <w:pPr>
        <w:autoSpaceDN w:val="0"/>
        <w:spacing w:after="150" w:line="330" w:lineRule="atLeast"/>
        <w:textAlignment w:val="center"/>
      </w:pPr>
      <w:r>
        <w:rPr>
          <w:rFonts w:hint="eastAsia"/>
        </w:rPr>
        <w:t xml:space="preserve"> void SetDate(int nMoth,int nDay,int nYear);//</w:t>
      </w:r>
      <w:r>
        <w:rPr>
          <w:rFonts w:hint="eastAsia"/>
        </w:rPr>
        <w:t>一个非静态成员函数</w:t>
      </w:r>
    </w:p>
    <w:p w14:paraId="45E4332B" w14:textId="77777777" w:rsidR="0094370B" w:rsidRDefault="00E64506">
      <w:pPr>
        <w:autoSpaceDN w:val="0"/>
        <w:spacing w:after="150" w:line="330" w:lineRule="atLeast"/>
        <w:textAlignment w:val="center"/>
      </w:pPr>
      <w:r>
        <w:rPr>
          <w:rFonts w:hint="eastAsia"/>
        </w:rPr>
        <w:t xml:space="preserve"> friend void PrintDate(TDate cTdate);       //</w:t>
      </w:r>
      <w:r>
        <w:rPr>
          <w:rFonts w:hint="eastAsia"/>
        </w:rPr>
        <w:t>友员函数</w:t>
      </w:r>
      <w:r>
        <w:rPr>
          <w:rFonts w:hint="eastAsia"/>
        </w:rPr>
        <w:t xml:space="preserve">         </w:t>
      </w:r>
    </w:p>
    <w:p w14:paraId="5E8BDDD9" w14:textId="77777777" w:rsidR="0094370B" w:rsidRDefault="00E64506">
      <w:pPr>
        <w:autoSpaceDN w:val="0"/>
        <w:spacing w:after="150" w:line="330" w:lineRule="atLeast"/>
        <w:textAlignment w:val="center"/>
      </w:pPr>
      <w:r>
        <w:rPr>
          <w:rFonts w:hint="eastAsia"/>
        </w:rPr>
        <w:t>private:</w:t>
      </w:r>
    </w:p>
    <w:p w14:paraId="36CAC259" w14:textId="77777777" w:rsidR="0094370B" w:rsidRDefault="00E64506">
      <w:pPr>
        <w:autoSpaceDN w:val="0"/>
        <w:spacing w:after="150" w:line="330" w:lineRule="atLeast"/>
        <w:textAlignment w:val="center"/>
      </w:pPr>
      <w:r>
        <w:rPr>
          <w:rFonts w:hint="eastAsia"/>
        </w:rPr>
        <w:t xml:space="preserve">  int m_nMonth;</w:t>
      </w:r>
    </w:p>
    <w:p w14:paraId="1B8E951E" w14:textId="77777777" w:rsidR="0094370B" w:rsidRDefault="00E64506">
      <w:pPr>
        <w:autoSpaceDN w:val="0"/>
        <w:spacing w:after="150" w:line="330" w:lineRule="atLeast"/>
        <w:textAlignment w:val="center"/>
      </w:pPr>
      <w:r>
        <w:rPr>
          <w:rFonts w:hint="eastAsia"/>
        </w:rPr>
        <w:t xml:space="preserve">  int m_nDay;</w:t>
      </w:r>
    </w:p>
    <w:p w14:paraId="47FB6FFF" w14:textId="77777777" w:rsidR="0094370B" w:rsidRDefault="00E64506">
      <w:pPr>
        <w:autoSpaceDN w:val="0"/>
        <w:spacing w:after="150" w:line="330" w:lineRule="atLeast"/>
        <w:textAlignment w:val="center"/>
      </w:pPr>
      <w:r>
        <w:rPr>
          <w:rFonts w:hint="eastAsia"/>
        </w:rPr>
        <w:t xml:space="preserve">  int m_nYear;</w:t>
      </w:r>
    </w:p>
    <w:p w14:paraId="14046A26" w14:textId="77777777" w:rsidR="0094370B" w:rsidRDefault="00E64506">
      <w:pPr>
        <w:autoSpaceDN w:val="0"/>
        <w:spacing w:after="150" w:line="330" w:lineRule="atLeast"/>
        <w:textAlignment w:val="center"/>
      </w:pPr>
      <w:r>
        <w:rPr>
          <w:rFonts w:hint="eastAsia"/>
        </w:rPr>
        <w:t>};</w:t>
      </w:r>
    </w:p>
    <w:p w14:paraId="0868E57C" w14:textId="77777777" w:rsidR="0094370B" w:rsidRDefault="00E64506">
      <w:pPr>
        <w:autoSpaceDN w:val="0"/>
        <w:spacing w:after="150" w:line="330" w:lineRule="atLeast"/>
        <w:textAlignment w:val="center"/>
      </w:pPr>
      <w:r>
        <w:rPr>
          <w:rFonts w:hint="eastAsia"/>
        </w:rPr>
        <w:t>TDate::TDate()</w:t>
      </w:r>
    </w:p>
    <w:p w14:paraId="3B3889EF" w14:textId="77777777" w:rsidR="0094370B" w:rsidRDefault="00E64506">
      <w:pPr>
        <w:autoSpaceDN w:val="0"/>
        <w:spacing w:after="150" w:line="330" w:lineRule="atLeast"/>
        <w:textAlignment w:val="center"/>
      </w:pPr>
      <w:r>
        <w:rPr>
          <w:rFonts w:hint="eastAsia"/>
        </w:rPr>
        <w:t>{</w:t>
      </w:r>
    </w:p>
    <w:p w14:paraId="03105F09" w14:textId="77777777" w:rsidR="0094370B" w:rsidRDefault="00E64506">
      <w:pPr>
        <w:autoSpaceDN w:val="0"/>
        <w:spacing w:after="150" w:line="330" w:lineRule="atLeast"/>
        <w:textAlignment w:val="center"/>
      </w:pPr>
      <w:r>
        <w:rPr>
          <w:rFonts w:hint="eastAsia"/>
        </w:rPr>
        <w:lastRenderedPageBreak/>
        <w:t xml:space="preserve"> m_nDay=1;</w:t>
      </w:r>
    </w:p>
    <w:p w14:paraId="261A7B24" w14:textId="77777777" w:rsidR="0094370B" w:rsidRDefault="00E64506">
      <w:pPr>
        <w:autoSpaceDN w:val="0"/>
        <w:spacing w:after="150" w:line="330" w:lineRule="atLeast"/>
        <w:textAlignment w:val="center"/>
      </w:pPr>
      <w:r>
        <w:rPr>
          <w:rFonts w:hint="eastAsia"/>
        </w:rPr>
        <w:t xml:space="preserve"> m_nMonth=1;</w:t>
      </w:r>
    </w:p>
    <w:p w14:paraId="60F2E7A0" w14:textId="77777777" w:rsidR="0094370B" w:rsidRDefault="00E64506">
      <w:pPr>
        <w:autoSpaceDN w:val="0"/>
        <w:spacing w:after="150" w:line="330" w:lineRule="atLeast"/>
        <w:textAlignment w:val="center"/>
      </w:pPr>
      <w:r>
        <w:rPr>
          <w:rFonts w:hint="eastAsia"/>
        </w:rPr>
        <w:t xml:space="preserve"> m_nYear=2000;</w:t>
      </w:r>
    </w:p>
    <w:p w14:paraId="61ACC3E8" w14:textId="77777777" w:rsidR="0094370B" w:rsidRDefault="00E64506">
      <w:pPr>
        <w:autoSpaceDN w:val="0"/>
        <w:spacing w:after="150" w:line="330" w:lineRule="atLeast"/>
        <w:textAlignment w:val="center"/>
      </w:pPr>
      <w:r>
        <w:rPr>
          <w:rFonts w:hint="eastAsia"/>
        </w:rPr>
        <w:t>}</w:t>
      </w:r>
    </w:p>
    <w:p w14:paraId="3BE492DE" w14:textId="77777777" w:rsidR="0094370B" w:rsidRDefault="00E64506">
      <w:pPr>
        <w:autoSpaceDN w:val="0"/>
        <w:spacing w:after="150" w:line="330" w:lineRule="atLeast"/>
        <w:textAlignment w:val="center"/>
      </w:pPr>
      <w:r>
        <w:rPr>
          <w:rFonts w:hint="eastAsia"/>
        </w:rPr>
        <w:t>TDate::TDate(int nMoth,int nDay,int nYear)</w:t>
      </w:r>
    </w:p>
    <w:p w14:paraId="4AE32497" w14:textId="77777777" w:rsidR="0094370B" w:rsidRDefault="00E64506">
      <w:pPr>
        <w:autoSpaceDN w:val="0"/>
        <w:spacing w:after="150" w:line="330" w:lineRule="atLeast"/>
        <w:textAlignment w:val="center"/>
      </w:pPr>
      <w:r>
        <w:rPr>
          <w:rFonts w:hint="eastAsia"/>
        </w:rPr>
        <w:t>{</w:t>
      </w:r>
    </w:p>
    <w:p w14:paraId="06FF9BD0" w14:textId="77777777" w:rsidR="0094370B" w:rsidRDefault="00E64506">
      <w:pPr>
        <w:autoSpaceDN w:val="0"/>
        <w:spacing w:after="150" w:line="330" w:lineRule="atLeast"/>
        <w:textAlignment w:val="center"/>
      </w:pPr>
      <w:r>
        <w:rPr>
          <w:rFonts w:hint="eastAsia"/>
        </w:rPr>
        <w:t xml:space="preserve"> m_nYear=nYear;</w:t>
      </w:r>
    </w:p>
    <w:p w14:paraId="17091DB5" w14:textId="77777777" w:rsidR="0094370B" w:rsidRDefault="00E64506">
      <w:pPr>
        <w:autoSpaceDN w:val="0"/>
        <w:spacing w:after="150" w:line="330" w:lineRule="atLeast"/>
        <w:textAlignment w:val="center"/>
      </w:pPr>
      <w:r>
        <w:rPr>
          <w:rFonts w:hint="eastAsia"/>
        </w:rPr>
        <w:t xml:space="preserve"> m_nDay=nDay;</w:t>
      </w:r>
    </w:p>
    <w:p w14:paraId="53C5637F" w14:textId="77777777" w:rsidR="0094370B" w:rsidRDefault="00E64506">
      <w:pPr>
        <w:autoSpaceDN w:val="0"/>
        <w:spacing w:after="150" w:line="330" w:lineRule="atLeast"/>
        <w:textAlignment w:val="center"/>
      </w:pPr>
      <w:r>
        <w:rPr>
          <w:rFonts w:hint="eastAsia"/>
        </w:rPr>
        <w:t xml:space="preserve"> m_nMonth=nMoth;</w:t>
      </w:r>
    </w:p>
    <w:p w14:paraId="5686E88F" w14:textId="77777777" w:rsidR="0094370B" w:rsidRDefault="00E64506">
      <w:pPr>
        <w:autoSpaceDN w:val="0"/>
        <w:spacing w:after="150" w:line="330" w:lineRule="atLeast"/>
        <w:textAlignment w:val="center"/>
      </w:pPr>
      <w:r>
        <w:rPr>
          <w:rFonts w:hint="eastAsia"/>
        </w:rPr>
        <w:t>}</w:t>
      </w:r>
    </w:p>
    <w:p w14:paraId="1094A598" w14:textId="77777777" w:rsidR="0094370B" w:rsidRDefault="00E64506">
      <w:pPr>
        <w:autoSpaceDN w:val="0"/>
        <w:spacing w:after="150" w:line="330" w:lineRule="atLeast"/>
        <w:textAlignment w:val="center"/>
      </w:pPr>
      <w:r>
        <w:rPr>
          <w:rFonts w:hint="eastAsia"/>
        </w:rPr>
        <w:t>void TDate::SetDate(int nMoth,int nDay,int nYear)</w:t>
      </w:r>
    </w:p>
    <w:p w14:paraId="31A1846C" w14:textId="77777777" w:rsidR="0094370B" w:rsidRDefault="00E64506">
      <w:pPr>
        <w:autoSpaceDN w:val="0"/>
        <w:spacing w:after="150" w:line="330" w:lineRule="atLeast"/>
        <w:textAlignment w:val="center"/>
      </w:pPr>
      <w:r>
        <w:rPr>
          <w:rFonts w:hint="eastAsia"/>
        </w:rPr>
        <w:t>{</w:t>
      </w:r>
    </w:p>
    <w:p w14:paraId="1C61F2A9" w14:textId="77777777" w:rsidR="0094370B" w:rsidRDefault="00E64506">
      <w:pPr>
        <w:autoSpaceDN w:val="0"/>
        <w:spacing w:after="150" w:line="330" w:lineRule="atLeast"/>
        <w:textAlignment w:val="center"/>
      </w:pPr>
      <w:r>
        <w:rPr>
          <w:rFonts w:hint="eastAsia"/>
        </w:rPr>
        <w:t xml:space="preserve"> m_nYear=nYear;</w:t>
      </w:r>
    </w:p>
    <w:p w14:paraId="74A7058C" w14:textId="77777777" w:rsidR="0094370B" w:rsidRDefault="00E64506">
      <w:pPr>
        <w:autoSpaceDN w:val="0"/>
        <w:spacing w:after="150" w:line="330" w:lineRule="atLeast"/>
        <w:textAlignment w:val="center"/>
      </w:pPr>
      <w:r>
        <w:rPr>
          <w:rFonts w:hint="eastAsia"/>
        </w:rPr>
        <w:t xml:space="preserve"> m_nDay=nDay;</w:t>
      </w:r>
    </w:p>
    <w:p w14:paraId="468CC8FD" w14:textId="77777777" w:rsidR="0094370B" w:rsidRDefault="00E64506">
      <w:pPr>
        <w:autoSpaceDN w:val="0"/>
        <w:spacing w:after="150" w:line="330" w:lineRule="atLeast"/>
        <w:textAlignment w:val="center"/>
      </w:pPr>
      <w:r>
        <w:rPr>
          <w:rFonts w:hint="eastAsia"/>
        </w:rPr>
        <w:lastRenderedPageBreak/>
        <w:t xml:space="preserve"> m_nMonth=nMoth;</w:t>
      </w:r>
    </w:p>
    <w:p w14:paraId="220778F0" w14:textId="77777777" w:rsidR="0094370B" w:rsidRDefault="00E64506">
      <w:pPr>
        <w:autoSpaceDN w:val="0"/>
        <w:spacing w:after="150" w:line="330" w:lineRule="atLeast"/>
        <w:textAlignment w:val="center"/>
      </w:pPr>
      <w:r>
        <w:rPr>
          <w:rFonts w:hint="eastAsia"/>
        </w:rPr>
        <w:t>}</w:t>
      </w:r>
    </w:p>
    <w:p w14:paraId="13B75FAA" w14:textId="77777777" w:rsidR="0094370B" w:rsidRDefault="00E64506">
      <w:pPr>
        <w:autoSpaceDN w:val="0"/>
        <w:spacing w:after="150" w:line="330" w:lineRule="atLeast"/>
        <w:textAlignment w:val="center"/>
      </w:pPr>
      <w:r>
        <w:rPr>
          <w:rFonts w:hint="eastAsia"/>
        </w:rPr>
        <w:t>void TDate::SetDay(int nDay/*=1*/)</w:t>
      </w:r>
    </w:p>
    <w:p w14:paraId="7CDDB361" w14:textId="77777777" w:rsidR="0094370B" w:rsidRDefault="00E64506">
      <w:pPr>
        <w:autoSpaceDN w:val="0"/>
        <w:spacing w:after="150" w:line="330" w:lineRule="atLeast"/>
        <w:textAlignment w:val="center"/>
      </w:pPr>
      <w:r>
        <w:rPr>
          <w:rFonts w:hint="eastAsia"/>
        </w:rPr>
        <w:t>{</w:t>
      </w:r>
    </w:p>
    <w:p w14:paraId="60377A09" w14:textId="77777777" w:rsidR="0094370B" w:rsidRDefault="00E64506">
      <w:pPr>
        <w:autoSpaceDN w:val="0"/>
        <w:spacing w:after="150" w:line="330" w:lineRule="atLeast"/>
        <w:textAlignment w:val="center"/>
      </w:pPr>
      <w:r>
        <w:rPr>
          <w:rFonts w:hint="eastAsia"/>
        </w:rPr>
        <w:t xml:space="preserve"> m_nDay=nDay;</w:t>
      </w:r>
    </w:p>
    <w:p w14:paraId="4B519764" w14:textId="77777777" w:rsidR="0094370B" w:rsidRDefault="00E64506">
      <w:pPr>
        <w:autoSpaceDN w:val="0"/>
        <w:spacing w:after="150" w:line="330" w:lineRule="atLeast"/>
        <w:textAlignment w:val="center"/>
      </w:pPr>
      <w:r>
        <w:rPr>
          <w:rFonts w:hint="eastAsia"/>
        </w:rPr>
        <w:t>}</w:t>
      </w:r>
    </w:p>
    <w:p w14:paraId="1429B54B" w14:textId="77777777" w:rsidR="0094370B" w:rsidRDefault="00E64506">
      <w:pPr>
        <w:autoSpaceDN w:val="0"/>
        <w:spacing w:after="150" w:line="330" w:lineRule="atLeast"/>
        <w:textAlignment w:val="center"/>
      </w:pPr>
      <w:r>
        <w:rPr>
          <w:rFonts w:hint="eastAsia"/>
        </w:rPr>
        <w:t>void TDate::SetMonth(int nMonth/*=1*/)</w:t>
      </w:r>
    </w:p>
    <w:p w14:paraId="1F1CA92F" w14:textId="77777777" w:rsidR="0094370B" w:rsidRDefault="00E64506">
      <w:pPr>
        <w:autoSpaceDN w:val="0"/>
        <w:spacing w:after="150" w:line="330" w:lineRule="atLeast"/>
        <w:textAlignment w:val="center"/>
      </w:pPr>
      <w:r>
        <w:rPr>
          <w:rFonts w:hint="eastAsia"/>
        </w:rPr>
        <w:t>{</w:t>
      </w:r>
    </w:p>
    <w:p w14:paraId="299326A0" w14:textId="77777777" w:rsidR="0094370B" w:rsidRDefault="00E64506">
      <w:pPr>
        <w:autoSpaceDN w:val="0"/>
        <w:spacing w:after="150" w:line="330" w:lineRule="atLeast"/>
        <w:textAlignment w:val="center"/>
      </w:pPr>
      <w:r>
        <w:rPr>
          <w:rFonts w:hint="eastAsia"/>
        </w:rPr>
        <w:t xml:space="preserve"> m_nMonth=nMonth;</w:t>
      </w:r>
    </w:p>
    <w:p w14:paraId="0D3D8498" w14:textId="77777777" w:rsidR="0094370B" w:rsidRDefault="00E64506">
      <w:pPr>
        <w:autoSpaceDN w:val="0"/>
        <w:spacing w:after="150" w:line="330" w:lineRule="atLeast"/>
        <w:textAlignment w:val="center"/>
      </w:pPr>
      <w:r>
        <w:rPr>
          <w:rFonts w:hint="eastAsia"/>
        </w:rPr>
        <w:t>}</w:t>
      </w:r>
    </w:p>
    <w:p w14:paraId="0C14851A" w14:textId="77777777" w:rsidR="0094370B" w:rsidRDefault="00E64506">
      <w:pPr>
        <w:autoSpaceDN w:val="0"/>
        <w:spacing w:after="150" w:line="330" w:lineRule="atLeast"/>
        <w:textAlignment w:val="center"/>
      </w:pPr>
      <w:r>
        <w:rPr>
          <w:rFonts w:hint="eastAsia"/>
        </w:rPr>
        <w:t>void TDate::SetYear(int nYear/*=2000*/)</w:t>
      </w:r>
    </w:p>
    <w:p w14:paraId="0A42EDAC" w14:textId="77777777" w:rsidR="0094370B" w:rsidRDefault="00E64506">
      <w:pPr>
        <w:autoSpaceDN w:val="0"/>
        <w:spacing w:after="150" w:line="330" w:lineRule="atLeast"/>
        <w:textAlignment w:val="center"/>
      </w:pPr>
      <w:r>
        <w:rPr>
          <w:rFonts w:hint="eastAsia"/>
        </w:rPr>
        <w:t>{</w:t>
      </w:r>
    </w:p>
    <w:p w14:paraId="44A48DF1" w14:textId="77777777" w:rsidR="0094370B" w:rsidRDefault="00E64506">
      <w:pPr>
        <w:autoSpaceDN w:val="0"/>
        <w:spacing w:after="150" w:line="330" w:lineRule="atLeast"/>
        <w:textAlignment w:val="center"/>
      </w:pPr>
      <w:r>
        <w:rPr>
          <w:rFonts w:hint="eastAsia"/>
        </w:rPr>
        <w:t xml:space="preserve"> m_nYear=nYear;</w:t>
      </w:r>
    </w:p>
    <w:p w14:paraId="77E621B3" w14:textId="77777777" w:rsidR="0094370B" w:rsidRDefault="00E64506">
      <w:pPr>
        <w:autoSpaceDN w:val="0"/>
        <w:spacing w:after="150" w:line="330" w:lineRule="atLeast"/>
        <w:textAlignment w:val="center"/>
      </w:pPr>
      <w:r>
        <w:rPr>
          <w:rFonts w:hint="eastAsia"/>
        </w:rPr>
        <w:t>}</w:t>
      </w:r>
    </w:p>
    <w:p w14:paraId="52A7D759" w14:textId="77777777" w:rsidR="0094370B" w:rsidRDefault="00E64506">
      <w:pPr>
        <w:autoSpaceDN w:val="0"/>
        <w:spacing w:after="150" w:line="330" w:lineRule="atLeast"/>
        <w:textAlignment w:val="center"/>
      </w:pPr>
      <w:r>
        <w:rPr>
          <w:rFonts w:hint="eastAsia"/>
        </w:rPr>
        <w:lastRenderedPageBreak/>
        <w:t>void PrintDate(TDate cTDate)</w:t>
      </w:r>
    </w:p>
    <w:p w14:paraId="0BFD4CF9" w14:textId="77777777" w:rsidR="0094370B" w:rsidRDefault="00E64506">
      <w:pPr>
        <w:autoSpaceDN w:val="0"/>
        <w:spacing w:after="150" w:line="330" w:lineRule="atLeast"/>
        <w:textAlignment w:val="center"/>
      </w:pPr>
      <w:r>
        <w:rPr>
          <w:rFonts w:hint="eastAsia"/>
        </w:rPr>
        <w:t>{</w:t>
      </w:r>
    </w:p>
    <w:p w14:paraId="0F7EA58E" w14:textId="77777777" w:rsidR="0094370B" w:rsidRDefault="00E64506">
      <w:pPr>
        <w:autoSpaceDN w:val="0"/>
        <w:spacing w:after="150" w:line="330" w:lineRule="atLeast"/>
        <w:textAlignment w:val="center"/>
      </w:pPr>
      <w:r>
        <w:rPr>
          <w:rFonts w:hint="eastAsia"/>
        </w:rPr>
        <w:t xml:space="preserve"> printf("Date is:%d-%d-%d",cTDate.m_nYear,cTDate.m_nMonth,cTDate.m_nDay);</w:t>
      </w:r>
    </w:p>
    <w:p w14:paraId="08A1FBCD" w14:textId="77777777" w:rsidR="0094370B" w:rsidRDefault="00E64506">
      <w:pPr>
        <w:autoSpaceDN w:val="0"/>
        <w:spacing w:after="150" w:line="330" w:lineRule="atLeast"/>
        <w:textAlignment w:val="center"/>
      </w:pPr>
      <w:r>
        <w:rPr>
          <w:rFonts w:hint="eastAsia"/>
        </w:rPr>
        <w:t>}</w:t>
      </w:r>
    </w:p>
    <w:p w14:paraId="49459853" w14:textId="77777777" w:rsidR="0094370B" w:rsidRDefault="00E64506">
      <w:pPr>
        <w:autoSpaceDN w:val="0"/>
        <w:spacing w:after="150" w:line="330" w:lineRule="atLeast"/>
        <w:textAlignment w:val="center"/>
      </w:pPr>
      <w:r>
        <w:rPr>
          <w:rFonts w:hint="eastAsia"/>
        </w:rPr>
        <w:t>void main()</w:t>
      </w:r>
    </w:p>
    <w:p w14:paraId="0DF1927B" w14:textId="77777777" w:rsidR="0094370B" w:rsidRDefault="00E64506">
      <w:pPr>
        <w:autoSpaceDN w:val="0"/>
        <w:spacing w:after="150" w:line="330" w:lineRule="atLeast"/>
        <w:textAlignment w:val="center"/>
      </w:pPr>
      <w:r>
        <w:rPr>
          <w:rFonts w:hint="eastAsia"/>
        </w:rPr>
        <w:t>{</w:t>
      </w:r>
    </w:p>
    <w:p w14:paraId="078D227F" w14:textId="77777777" w:rsidR="0094370B" w:rsidRDefault="00E64506">
      <w:pPr>
        <w:autoSpaceDN w:val="0"/>
        <w:spacing w:after="150" w:line="330" w:lineRule="atLeast"/>
        <w:textAlignment w:val="center"/>
      </w:pPr>
      <w:r>
        <w:rPr>
          <w:rFonts w:hint="eastAsia"/>
        </w:rPr>
        <w:t xml:space="preserve"> TDate cTdate;    </w:t>
      </w:r>
    </w:p>
    <w:p w14:paraId="4C712340" w14:textId="77777777" w:rsidR="0094370B" w:rsidRDefault="00E64506">
      <w:pPr>
        <w:autoSpaceDN w:val="0"/>
        <w:spacing w:after="150" w:line="330" w:lineRule="atLeast"/>
        <w:textAlignment w:val="center"/>
      </w:pPr>
      <w:r>
        <w:rPr>
          <w:rFonts w:hint="eastAsia"/>
        </w:rPr>
        <w:t xml:space="preserve"> cTdate.SetDate(6,1,2012); //</w:t>
      </w:r>
      <w:r>
        <w:rPr>
          <w:rFonts w:hint="eastAsia"/>
        </w:rPr>
        <w:t>使用成员函数</w:t>
      </w:r>
    </w:p>
    <w:p w14:paraId="2B62222C" w14:textId="77777777" w:rsidR="0094370B" w:rsidRDefault="00E64506">
      <w:pPr>
        <w:autoSpaceDN w:val="0"/>
        <w:spacing w:after="150" w:line="330" w:lineRule="atLeast"/>
        <w:textAlignment w:val="center"/>
      </w:pPr>
      <w:r>
        <w:rPr>
          <w:rFonts w:hint="eastAsia"/>
        </w:rPr>
        <w:t xml:space="preserve"> cTdate.SetDay(10);</w:t>
      </w:r>
    </w:p>
    <w:p w14:paraId="6EC5B63E" w14:textId="77777777" w:rsidR="0094370B" w:rsidRDefault="00E64506">
      <w:pPr>
        <w:autoSpaceDN w:val="0"/>
        <w:spacing w:after="150" w:line="330" w:lineRule="atLeast"/>
        <w:textAlignment w:val="center"/>
      </w:pPr>
      <w:r>
        <w:rPr>
          <w:rFonts w:hint="eastAsia"/>
        </w:rPr>
        <w:t xml:space="preserve"> TDate CMyDate(6,1,2012);//</w:t>
      </w:r>
      <w:r>
        <w:rPr>
          <w:rFonts w:hint="eastAsia"/>
        </w:rPr>
        <w:t>重载的构造函数生成对象实例</w:t>
      </w:r>
    </w:p>
    <w:p w14:paraId="31ED5492" w14:textId="77777777" w:rsidR="0094370B" w:rsidRDefault="00E64506">
      <w:pPr>
        <w:autoSpaceDN w:val="0"/>
        <w:spacing w:after="150" w:line="330" w:lineRule="atLeast"/>
        <w:textAlignment w:val="center"/>
      </w:pPr>
      <w:r>
        <w:rPr>
          <w:rFonts w:hint="eastAsia"/>
        </w:rPr>
        <w:t xml:space="preserve"> PrintDate(CMyDate);   //</w:t>
      </w:r>
      <w:r>
        <w:rPr>
          <w:rFonts w:hint="eastAsia"/>
        </w:rPr>
        <w:t>使用友员函数</w:t>
      </w:r>
    </w:p>
    <w:p w14:paraId="78D23C2D" w14:textId="77777777" w:rsidR="0094370B" w:rsidRDefault="00E64506">
      <w:pPr>
        <w:autoSpaceDN w:val="0"/>
        <w:spacing w:after="150" w:line="330" w:lineRule="atLeast"/>
        <w:textAlignment w:val="center"/>
      </w:pPr>
      <w:r>
        <w:rPr>
          <w:rFonts w:hint="eastAsia"/>
        </w:rPr>
        <w:t>}</w:t>
      </w:r>
    </w:p>
    <w:p w14:paraId="345B9411" w14:textId="77777777" w:rsidR="0094370B" w:rsidRDefault="00E64506">
      <w:pPr>
        <w:rPr>
          <w:rFonts w:ascii="宋体" w:hAnsi="宋体"/>
          <w:szCs w:val="21"/>
        </w:rPr>
      </w:pPr>
      <w:r>
        <w:rPr>
          <w:rFonts w:ascii="宋体" w:hAnsi="宋体" w:hint="eastAsia"/>
          <w:szCs w:val="21"/>
        </w:rPr>
        <w:t>17．一个10个整数的数组(34，91，83，56，29，93，56，12，88，72)，找出最小数和其下标，并在主函数中打印最小数和下标。</w:t>
      </w:r>
    </w:p>
    <w:p w14:paraId="384C249F" w14:textId="77777777" w:rsidR="0094370B" w:rsidRDefault="00E64506">
      <w:pPr>
        <w:autoSpaceDN w:val="0"/>
        <w:spacing w:after="150" w:line="330" w:lineRule="atLeast"/>
        <w:textAlignment w:val="center"/>
      </w:pPr>
      <w:r>
        <w:rPr>
          <w:rFonts w:hint="eastAsia"/>
        </w:rPr>
        <w:t>#include&lt;iostream.h&gt;</w:t>
      </w:r>
    </w:p>
    <w:p w14:paraId="5C25B66F" w14:textId="77777777" w:rsidR="0094370B" w:rsidRDefault="00E64506">
      <w:pPr>
        <w:autoSpaceDN w:val="0"/>
        <w:spacing w:after="150" w:line="330" w:lineRule="atLeast"/>
        <w:textAlignment w:val="center"/>
      </w:pPr>
      <w:r>
        <w:rPr>
          <w:rFonts w:hint="eastAsia"/>
        </w:rPr>
        <w:lastRenderedPageBreak/>
        <w:t>main()</w:t>
      </w:r>
    </w:p>
    <w:p w14:paraId="2DD4B5E3" w14:textId="77777777" w:rsidR="0094370B" w:rsidRDefault="00E64506">
      <w:pPr>
        <w:autoSpaceDN w:val="0"/>
        <w:spacing w:after="150" w:line="330" w:lineRule="atLeast"/>
        <w:textAlignment w:val="center"/>
      </w:pPr>
      <w:r>
        <w:rPr>
          <w:rFonts w:hint="eastAsia"/>
        </w:rPr>
        <w:t>{</w:t>
      </w:r>
    </w:p>
    <w:p w14:paraId="54529F14" w14:textId="77777777" w:rsidR="0094370B" w:rsidRDefault="00E64506">
      <w:pPr>
        <w:autoSpaceDN w:val="0"/>
        <w:spacing w:after="150" w:line="330" w:lineRule="atLeast"/>
        <w:textAlignment w:val="center"/>
      </w:pPr>
      <w:r>
        <w:rPr>
          <w:rFonts w:hint="eastAsia"/>
        </w:rPr>
        <w:t>int i,a[10]={34,91,83,56,29,93,56,12,88,72},min,im=0;</w:t>
      </w:r>
    </w:p>
    <w:p w14:paraId="00ADA566" w14:textId="77777777" w:rsidR="0094370B" w:rsidRDefault="00E64506">
      <w:pPr>
        <w:autoSpaceDN w:val="0"/>
        <w:spacing w:after="150" w:line="330" w:lineRule="atLeast"/>
        <w:textAlignment w:val="center"/>
      </w:pPr>
      <w:r>
        <w:rPr>
          <w:rFonts w:hint="eastAsia"/>
        </w:rPr>
        <w:t>min=a[0];</w:t>
      </w:r>
    </w:p>
    <w:p w14:paraId="20AEF972" w14:textId="77777777" w:rsidR="0094370B" w:rsidRDefault="00E64506">
      <w:pPr>
        <w:autoSpaceDN w:val="0"/>
        <w:spacing w:after="150" w:line="330" w:lineRule="atLeast"/>
        <w:textAlignment w:val="center"/>
      </w:pPr>
      <w:r>
        <w:rPr>
          <w:rFonts w:hint="eastAsia"/>
        </w:rPr>
        <w:t>for(i=0;i&lt;10;i++)</w:t>
      </w:r>
    </w:p>
    <w:p w14:paraId="73A45783" w14:textId="77777777" w:rsidR="0094370B" w:rsidRDefault="00E64506">
      <w:pPr>
        <w:autoSpaceDN w:val="0"/>
        <w:spacing w:after="150" w:line="330" w:lineRule="atLeast"/>
        <w:textAlignment w:val="center"/>
      </w:pPr>
      <w:r>
        <w:rPr>
          <w:rFonts w:hint="eastAsia"/>
        </w:rPr>
        <w:t>if(a[i]&lt;min)</w:t>
      </w:r>
    </w:p>
    <w:p w14:paraId="02BE44C7" w14:textId="77777777" w:rsidR="0094370B" w:rsidRDefault="00E64506">
      <w:pPr>
        <w:autoSpaceDN w:val="0"/>
        <w:spacing w:after="150" w:line="330" w:lineRule="atLeast"/>
        <w:textAlignment w:val="center"/>
      </w:pPr>
      <w:r>
        <w:rPr>
          <w:rFonts w:hint="eastAsia"/>
        </w:rPr>
        <w:t>{</w:t>
      </w:r>
    </w:p>
    <w:p w14:paraId="58612BAE" w14:textId="77777777" w:rsidR="0094370B" w:rsidRDefault="00E64506">
      <w:pPr>
        <w:autoSpaceDN w:val="0"/>
        <w:spacing w:after="150" w:line="330" w:lineRule="atLeast"/>
        <w:textAlignment w:val="center"/>
      </w:pPr>
      <w:r>
        <w:rPr>
          <w:rFonts w:hint="eastAsia"/>
        </w:rPr>
        <w:t>min=a[i];</w:t>
      </w:r>
    </w:p>
    <w:p w14:paraId="22D5A48E" w14:textId="77777777" w:rsidR="0094370B" w:rsidRDefault="00E64506">
      <w:pPr>
        <w:autoSpaceDN w:val="0"/>
        <w:spacing w:after="150" w:line="330" w:lineRule="atLeast"/>
        <w:textAlignment w:val="center"/>
      </w:pPr>
      <w:r>
        <w:rPr>
          <w:rFonts w:hint="eastAsia"/>
        </w:rPr>
        <w:t>im=i;</w:t>
      </w:r>
    </w:p>
    <w:p w14:paraId="7916AD1B" w14:textId="77777777" w:rsidR="0094370B" w:rsidRDefault="00E64506">
      <w:pPr>
        <w:autoSpaceDN w:val="0"/>
        <w:spacing w:after="150" w:line="330" w:lineRule="atLeast"/>
        <w:textAlignment w:val="center"/>
      </w:pPr>
      <w:r>
        <w:rPr>
          <w:rFonts w:hint="eastAsia"/>
        </w:rPr>
        <w:t>}</w:t>
      </w:r>
    </w:p>
    <w:p w14:paraId="75FBD69F" w14:textId="77777777" w:rsidR="0094370B" w:rsidRDefault="00E64506">
      <w:pPr>
        <w:autoSpaceDN w:val="0"/>
        <w:spacing w:after="150" w:line="330" w:lineRule="atLeast"/>
        <w:textAlignment w:val="center"/>
      </w:pPr>
      <w:r>
        <w:rPr>
          <w:rFonts w:hint="eastAsia"/>
        </w:rPr>
        <w:t>cout&lt;&lt;"min:"&lt;&lt;min&lt;&lt;"im:"&lt;&lt;im;</w:t>
      </w:r>
    </w:p>
    <w:p w14:paraId="59658EAA" w14:textId="77777777" w:rsidR="0094370B" w:rsidRDefault="00E64506">
      <w:pPr>
        <w:autoSpaceDN w:val="0"/>
        <w:spacing w:after="150" w:line="330" w:lineRule="atLeast"/>
        <w:textAlignment w:val="center"/>
      </w:pPr>
      <w:r>
        <w:rPr>
          <w:rFonts w:hint="eastAsia"/>
        </w:rPr>
        <w:t>}</w:t>
      </w:r>
    </w:p>
    <w:p w14:paraId="281F082B" w14:textId="77777777" w:rsidR="0094370B" w:rsidRDefault="00E64506">
      <w:pPr>
        <w:rPr>
          <w:rFonts w:ascii="宋体" w:hAnsi="宋体"/>
          <w:szCs w:val="21"/>
        </w:rPr>
      </w:pPr>
      <w:r>
        <w:rPr>
          <w:rFonts w:ascii="宋体" w:hAnsi="宋体" w:hint="eastAsia"/>
          <w:szCs w:val="21"/>
        </w:rPr>
        <w:t>18．编写程序，为主函数调用isprime()函数的形式，确定一个数是否为素数。</w:t>
      </w:r>
    </w:p>
    <w:p w14:paraId="49892F7D" w14:textId="77777777" w:rsidR="0094370B" w:rsidRDefault="00E64506">
      <w:pPr>
        <w:autoSpaceDN w:val="0"/>
        <w:spacing w:after="150" w:line="330" w:lineRule="atLeast"/>
        <w:textAlignment w:val="center"/>
      </w:pPr>
      <w:r>
        <w:rPr>
          <w:rFonts w:hint="eastAsia"/>
        </w:rPr>
        <w:t>#include&lt;iostream.h&gt;</w:t>
      </w:r>
    </w:p>
    <w:p w14:paraId="2EEFAE65" w14:textId="77777777" w:rsidR="0094370B" w:rsidRDefault="00E64506">
      <w:pPr>
        <w:autoSpaceDN w:val="0"/>
        <w:spacing w:after="150" w:line="330" w:lineRule="atLeast"/>
        <w:textAlignment w:val="center"/>
      </w:pPr>
      <w:r>
        <w:rPr>
          <w:rFonts w:hint="eastAsia"/>
        </w:rPr>
        <w:lastRenderedPageBreak/>
        <w:t>int isprime(int n)</w:t>
      </w:r>
    </w:p>
    <w:p w14:paraId="3C022651" w14:textId="77777777" w:rsidR="0094370B" w:rsidRDefault="00E64506">
      <w:pPr>
        <w:autoSpaceDN w:val="0"/>
        <w:spacing w:after="150" w:line="330" w:lineRule="atLeast"/>
        <w:textAlignment w:val="center"/>
      </w:pPr>
      <w:r>
        <w:rPr>
          <w:rFonts w:hint="eastAsia"/>
        </w:rPr>
        <w:t>{</w:t>
      </w:r>
    </w:p>
    <w:p w14:paraId="3984D229" w14:textId="77777777" w:rsidR="0094370B" w:rsidRDefault="00E64506">
      <w:pPr>
        <w:autoSpaceDN w:val="0"/>
        <w:spacing w:after="150" w:line="330" w:lineRule="atLeast"/>
        <w:textAlignment w:val="center"/>
      </w:pPr>
      <w:r>
        <w:rPr>
          <w:rFonts w:hint="eastAsia"/>
        </w:rPr>
        <w:tab/>
        <w:t>if(n&lt;2) return 0;</w:t>
      </w:r>
    </w:p>
    <w:p w14:paraId="377F357A" w14:textId="77777777" w:rsidR="0094370B" w:rsidRDefault="00E64506">
      <w:pPr>
        <w:autoSpaceDN w:val="0"/>
        <w:spacing w:after="150" w:line="330" w:lineRule="atLeast"/>
        <w:textAlignment w:val="center"/>
      </w:pPr>
      <w:r>
        <w:rPr>
          <w:rFonts w:hint="eastAsia"/>
        </w:rPr>
        <w:tab/>
        <w:t>for(int i=2;i&lt;n/2;i++)</w:t>
      </w:r>
    </w:p>
    <w:p w14:paraId="26336735" w14:textId="77777777" w:rsidR="0094370B" w:rsidRDefault="00E64506">
      <w:pPr>
        <w:autoSpaceDN w:val="0"/>
        <w:spacing w:after="150" w:line="330" w:lineRule="atLeast"/>
        <w:textAlignment w:val="center"/>
      </w:pPr>
      <w:r>
        <w:rPr>
          <w:rFonts w:hint="eastAsia"/>
        </w:rPr>
        <w:tab/>
      </w:r>
      <w:r>
        <w:rPr>
          <w:rFonts w:hint="eastAsia"/>
        </w:rPr>
        <w:tab/>
        <w:t>if(n%i==0) return 0;</w:t>
      </w:r>
    </w:p>
    <w:p w14:paraId="1D0B2696" w14:textId="77777777" w:rsidR="0094370B" w:rsidRDefault="00E64506">
      <w:pPr>
        <w:autoSpaceDN w:val="0"/>
        <w:spacing w:after="150" w:line="330" w:lineRule="atLeast"/>
        <w:textAlignment w:val="center"/>
      </w:pPr>
      <w:r>
        <w:rPr>
          <w:rFonts w:hint="eastAsia"/>
        </w:rPr>
        <w:tab/>
        <w:t>return 1;</w:t>
      </w:r>
    </w:p>
    <w:p w14:paraId="4FD40329" w14:textId="77777777" w:rsidR="0094370B" w:rsidRDefault="00E64506">
      <w:pPr>
        <w:autoSpaceDN w:val="0"/>
        <w:spacing w:after="150" w:line="330" w:lineRule="atLeast"/>
        <w:textAlignment w:val="center"/>
      </w:pPr>
      <w:r>
        <w:rPr>
          <w:rFonts w:hint="eastAsia"/>
        </w:rPr>
        <w:t>}</w:t>
      </w:r>
    </w:p>
    <w:p w14:paraId="138A1E5A" w14:textId="77777777" w:rsidR="0094370B" w:rsidRDefault="00E64506">
      <w:pPr>
        <w:autoSpaceDN w:val="0"/>
        <w:spacing w:after="150" w:line="330" w:lineRule="atLeast"/>
        <w:textAlignment w:val="center"/>
      </w:pPr>
      <w:r>
        <w:rPr>
          <w:rFonts w:hint="eastAsia"/>
        </w:rPr>
        <w:t>void main()</w:t>
      </w:r>
    </w:p>
    <w:p w14:paraId="34BB3019" w14:textId="77777777" w:rsidR="0094370B" w:rsidRDefault="00E64506">
      <w:pPr>
        <w:autoSpaceDN w:val="0"/>
        <w:spacing w:after="150" w:line="330" w:lineRule="atLeast"/>
        <w:textAlignment w:val="center"/>
      </w:pPr>
      <w:r>
        <w:rPr>
          <w:rFonts w:hint="eastAsia"/>
        </w:rPr>
        <w:t>{</w:t>
      </w:r>
    </w:p>
    <w:p w14:paraId="0C30FAEA" w14:textId="77777777" w:rsidR="0094370B" w:rsidRDefault="00E64506">
      <w:pPr>
        <w:autoSpaceDN w:val="0"/>
        <w:spacing w:after="150" w:line="330" w:lineRule="atLeast"/>
        <w:textAlignment w:val="center"/>
      </w:pPr>
      <w:r>
        <w:rPr>
          <w:rFonts w:hint="eastAsia"/>
        </w:rPr>
        <w:tab/>
        <w:t>int k;</w:t>
      </w:r>
    </w:p>
    <w:p w14:paraId="4E168F97" w14:textId="77777777" w:rsidR="0094370B" w:rsidRDefault="00E64506">
      <w:pPr>
        <w:autoSpaceDN w:val="0"/>
        <w:spacing w:after="150" w:line="330" w:lineRule="atLeast"/>
        <w:textAlignment w:val="center"/>
      </w:pPr>
      <w:r>
        <w:rPr>
          <w:rFonts w:hint="eastAsia"/>
        </w:rPr>
        <w:tab/>
        <w:t>cin&gt;&gt;k;</w:t>
      </w:r>
    </w:p>
    <w:p w14:paraId="528F709E" w14:textId="77777777" w:rsidR="0094370B" w:rsidRDefault="00E64506">
      <w:pPr>
        <w:autoSpaceDN w:val="0"/>
        <w:spacing w:after="150" w:line="330" w:lineRule="atLeast"/>
        <w:textAlignment w:val="center"/>
      </w:pPr>
      <w:r>
        <w:rPr>
          <w:rFonts w:hint="eastAsia"/>
        </w:rPr>
        <w:tab/>
        <w:t>if(isprime(k))</w:t>
      </w:r>
    </w:p>
    <w:p w14:paraId="63E0324A" w14:textId="77777777" w:rsidR="0094370B" w:rsidRDefault="00E64506">
      <w:pPr>
        <w:autoSpaceDN w:val="0"/>
        <w:spacing w:after="150" w:line="330" w:lineRule="atLeast"/>
        <w:textAlignment w:val="center"/>
      </w:pPr>
      <w:r>
        <w:rPr>
          <w:rFonts w:hint="eastAsia"/>
        </w:rPr>
        <w:tab/>
        <w:t>cout&lt;&lt;k&lt;&lt;" is a prime";</w:t>
      </w:r>
    </w:p>
    <w:p w14:paraId="2AF6395E" w14:textId="77777777" w:rsidR="0094370B" w:rsidRDefault="00E64506">
      <w:pPr>
        <w:autoSpaceDN w:val="0"/>
        <w:spacing w:after="150" w:line="330" w:lineRule="atLeast"/>
        <w:textAlignment w:val="center"/>
      </w:pPr>
      <w:r>
        <w:rPr>
          <w:rFonts w:hint="eastAsia"/>
        </w:rPr>
        <w:tab/>
        <w:t>else</w:t>
      </w:r>
    </w:p>
    <w:p w14:paraId="4303A7FC" w14:textId="77777777" w:rsidR="0094370B" w:rsidRDefault="00E64506">
      <w:pPr>
        <w:autoSpaceDN w:val="0"/>
        <w:spacing w:after="150" w:line="330" w:lineRule="atLeast"/>
        <w:textAlignment w:val="center"/>
      </w:pPr>
      <w:r>
        <w:rPr>
          <w:rFonts w:hint="eastAsia"/>
        </w:rPr>
        <w:lastRenderedPageBreak/>
        <w:tab/>
      </w:r>
      <w:r>
        <w:rPr>
          <w:rFonts w:hint="eastAsia"/>
        </w:rPr>
        <w:tab/>
        <w:t>cout&lt;&lt;k&lt;&lt;" is not a prime";</w:t>
      </w:r>
    </w:p>
    <w:p w14:paraId="7E504A68" w14:textId="77777777" w:rsidR="0094370B" w:rsidRDefault="00E64506">
      <w:pPr>
        <w:autoSpaceDN w:val="0"/>
        <w:spacing w:after="150" w:line="330" w:lineRule="atLeast"/>
        <w:textAlignment w:val="center"/>
      </w:pPr>
      <w:r>
        <w:rPr>
          <w:rFonts w:hint="eastAsia"/>
        </w:rPr>
        <w:t>}</w:t>
      </w:r>
    </w:p>
    <w:p w14:paraId="69436C25" w14:textId="77777777" w:rsidR="0094370B" w:rsidRDefault="00E64506">
      <w:pPr>
        <w:rPr>
          <w:rFonts w:ascii="宋体" w:hAnsi="宋体"/>
          <w:szCs w:val="21"/>
        </w:rPr>
      </w:pPr>
      <w:r>
        <w:rPr>
          <w:rFonts w:ascii="宋体" w:hAnsi="宋体" w:hint="eastAsia"/>
          <w:szCs w:val="21"/>
        </w:rPr>
        <w:t>19、完成下面的函数，对有n个元素的数组a，使数组元素按逆序排列。</w:t>
      </w:r>
    </w:p>
    <w:p w14:paraId="5A98A4BA" w14:textId="77777777" w:rsidR="0094370B" w:rsidRDefault="00E64506">
      <w:pPr>
        <w:autoSpaceDN w:val="0"/>
        <w:spacing w:after="150" w:line="330" w:lineRule="atLeast"/>
        <w:textAlignment w:val="center"/>
      </w:pPr>
      <w:r>
        <w:rPr>
          <w:rFonts w:ascii="宋体" w:hAnsi="宋体" w:hint="eastAsia"/>
          <w:szCs w:val="21"/>
        </w:rPr>
        <w:t xml:space="preserve">　</w:t>
      </w:r>
      <w:r>
        <w:rPr>
          <w:rFonts w:hint="eastAsia"/>
        </w:rPr>
        <w:t>void inverse(int *a, int n)</w:t>
      </w:r>
    </w:p>
    <w:p w14:paraId="2CF452E1" w14:textId="77777777" w:rsidR="0094370B" w:rsidRDefault="00E64506">
      <w:pPr>
        <w:autoSpaceDN w:val="0"/>
        <w:spacing w:after="150" w:line="330" w:lineRule="atLeast"/>
        <w:textAlignment w:val="center"/>
      </w:pPr>
      <w:r>
        <w:rPr>
          <w:rFonts w:hint="eastAsia"/>
        </w:rPr>
        <w:t xml:space="preserve">　</w:t>
      </w:r>
      <w:r>
        <w:rPr>
          <w:rFonts w:hint="eastAsia"/>
        </w:rPr>
        <w:t>{</w:t>
      </w:r>
    </w:p>
    <w:p w14:paraId="341C5D60" w14:textId="77777777" w:rsidR="0094370B" w:rsidRDefault="00E64506">
      <w:pPr>
        <w:autoSpaceDN w:val="0"/>
        <w:spacing w:after="150" w:line="330" w:lineRule="atLeast"/>
        <w:textAlignment w:val="center"/>
      </w:pPr>
      <w:r>
        <w:rPr>
          <w:rFonts w:hint="eastAsia"/>
        </w:rPr>
        <w:t xml:space="preserve">　</w:t>
      </w:r>
      <w:r>
        <w:rPr>
          <w:rFonts w:hint="eastAsia"/>
        </w:rPr>
        <w:t>}</w:t>
      </w:r>
    </w:p>
    <w:p w14:paraId="3F370B56" w14:textId="77777777" w:rsidR="0094370B" w:rsidRDefault="00E64506">
      <w:pPr>
        <w:autoSpaceDN w:val="0"/>
        <w:spacing w:after="150" w:line="330" w:lineRule="atLeast"/>
        <w:textAlignment w:val="center"/>
      </w:pPr>
      <w:r>
        <w:rPr>
          <w:rFonts w:hint="eastAsia"/>
        </w:rPr>
        <w:t>#include &lt;iostream&gt;</w:t>
      </w:r>
    </w:p>
    <w:p w14:paraId="3DBAA574" w14:textId="77777777" w:rsidR="0094370B" w:rsidRDefault="00E64506">
      <w:pPr>
        <w:autoSpaceDN w:val="0"/>
        <w:spacing w:after="150" w:line="330" w:lineRule="atLeast"/>
        <w:textAlignment w:val="center"/>
      </w:pPr>
      <w:r>
        <w:rPr>
          <w:rFonts w:hint="eastAsia"/>
        </w:rPr>
        <w:t>#include &lt;fstream&gt;</w:t>
      </w:r>
    </w:p>
    <w:p w14:paraId="3C6A2A5C" w14:textId="77777777" w:rsidR="0094370B" w:rsidRDefault="00E64506">
      <w:pPr>
        <w:autoSpaceDN w:val="0"/>
        <w:spacing w:after="150" w:line="330" w:lineRule="atLeast"/>
        <w:textAlignment w:val="center"/>
      </w:pPr>
      <w:r>
        <w:rPr>
          <w:rFonts w:hint="eastAsia"/>
        </w:rPr>
        <w:t>using namespace std;</w:t>
      </w:r>
    </w:p>
    <w:p w14:paraId="4FE7CF62" w14:textId="77777777" w:rsidR="0094370B" w:rsidRDefault="00E64506">
      <w:pPr>
        <w:autoSpaceDN w:val="0"/>
        <w:spacing w:after="150" w:line="330" w:lineRule="atLeast"/>
        <w:textAlignment w:val="center"/>
      </w:pPr>
      <w:r>
        <w:rPr>
          <w:rFonts w:hint="eastAsia"/>
        </w:rPr>
        <w:t>void inverse(int*a,int n)</w:t>
      </w:r>
    </w:p>
    <w:p w14:paraId="0B0BB2C7" w14:textId="77777777" w:rsidR="0094370B" w:rsidRDefault="00E64506">
      <w:pPr>
        <w:autoSpaceDN w:val="0"/>
        <w:spacing w:after="150" w:line="330" w:lineRule="atLeast"/>
        <w:textAlignment w:val="center"/>
      </w:pPr>
      <w:r>
        <w:rPr>
          <w:rFonts w:hint="eastAsia"/>
        </w:rPr>
        <w:t>{</w:t>
      </w:r>
    </w:p>
    <w:p w14:paraId="5AD63D68" w14:textId="77777777" w:rsidR="0094370B" w:rsidRDefault="00E64506">
      <w:pPr>
        <w:autoSpaceDN w:val="0"/>
        <w:spacing w:after="150" w:line="330" w:lineRule="atLeast"/>
        <w:textAlignment w:val="center"/>
      </w:pPr>
      <w:r>
        <w:rPr>
          <w:rFonts w:hint="eastAsia"/>
        </w:rPr>
        <w:t xml:space="preserve"> int i,t;</w:t>
      </w:r>
    </w:p>
    <w:p w14:paraId="67FE92B3" w14:textId="77777777" w:rsidR="0094370B" w:rsidRDefault="00E64506">
      <w:pPr>
        <w:autoSpaceDN w:val="0"/>
        <w:spacing w:after="150" w:line="330" w:lineRule="atLeast"/>
        <w:textAlignment w:val="center"/>
      </w:pPr>
      <w:r>
        <w:rPr>
          <w:rFonts w:hint="eastAsia"/>
        </w:rPr>
        <w:t xml:space="preserve"> for(i=0;i&lt;n/2;i++)</w:t>
      </w:r>
    </w:p>
    <w:p w14:paraId="2C4EC7A7" w14:textId="77777777" w:rsidR="0094370B" w:rsidRDefault="00E64506">
      <w:pPr>
        <w:autoSpaceDN w:val="0"/>
        <w:spacing w:after="150" w:line="330" w:lineRule="atLeast"/>
        <w:textAlignment w:val="center"/>
      </w:pPr>
      <w:r>
        <w:rPr>
          <w:rFonts w:hint="eastAsia"/>
        </w:rPr>
        <w:t xml:space="preserve"> {</w:t>
      </w:r>
    </w:p>
    <w:p w14:paraId="654E1759" w14:textId="77777777" w:rsidR="0094370B" w:rsidRDefault="00E64506">
      <w:pPr>
        <w:autoSpaceDN w:val="0"/>
        <w:spacing w:after="150" w:line="330" w:lineRule="atLeast"/>
        <w:textAlignment w:val="center"/>
      </w:pPr>
      <w:r>
        <w:rPr>
          <w:rFonts w:hint="eastAsia"/>
        </w:rPr>
        <w:lastRenderedPageBreak/>
        <w:t xml:space="preserve">  t=a[i];</w:t>
      </w:r>
    </w:p>
    <w:p w14:paraId="7FE2AEAF" w14:textId="77777777" w:rsidR="0094370B" w:rsidRDefault="00E64506">
      <w:pPr>
        <w:autoSpaceDN w:val="0"/>
        <w:spacing w:after="150" w:line="330" w:lineRule="atLeast"/>
        <w:textAlignment w:val="center"/>
      </w:pPr>
      <w:r>
        <w:rPr>
          <w:rFonts w:hint="eastAsia"/>
        </w:rPr>
        <w:t xml:space="preserve">  a[i]=a[n-i-1];</w:t>
      </w:r>
    </w:p>
    <w:p w14:paraId="36546B5B" w14:textId="77777777" w:rsidR="0094370B" w:rsidRDefault="00E64506">
      <w:pPr>
        <w:autoSpaceDN w:val="0"/>
        <w:spacing w:after="150" w:line="330" w:lineRule="atLeast"/>
        <w:textAlignment w:val="center"/>
      </w:pPr>
      <w:r>
        <w:rPr>
          <w:rFonts w:hint="eastAsia"/>
        </w:rPr>
        <w:t xml:space="preserve">  a[n-i-1]=t;</w:t>
      </w:r>
    </w:p>
    <w:p w14:paraId="5FA75E98" w14:textId="77777777" w:rsidR="0094370B" w:rsidRDefault="00E64506">
      <w:pPr>
        <w:autoSpaceDN w:val="0"/>
        <w:spacing w:after="150" w:line="330" w:lineRule="atLeast"/>
        <w:textAlignment w:val="center"/>
      </w:pPr>
      <w:r>
        <w:rPr>
          <w:rFonts w:hint="eastAsia"/>
        </w:rPr>
        <w:t xml:space="preserve"> }</w:t>
      </w:r>
    </w:p>
    <w:p w14:paraId="32E4D392" w14:textId="77777777" w:rsidR="0094370B" w:rsidRDefault="00E64506">
      <w:pPr>
        <w:autoSpaceDN w:val="0"/>
        <w:spacing w:after="150" w:line="330" w:lineRule="atLeast"/>
        <w:textAlignment w:val="center"/>
      </w:pPr>
      <w:r>
        <w:rPr>
          <w:rFonts w:hint="eastAsia"/>
        </w:rPr>
        <w:t>}</w:t>
      </w:r>
    </w:p>
    <w:p w14:paraId="0F956687" w14:textId="77777777" w:rsidR="0094370B" w:rsidRDefault="00E64506">
      <w:pPr>
        <w:autoSpaceDN w:val="0"/>
        <w:spacing w:after="150" w:line="330" w:lineRule="atLeast"/>
        <w:textAlignment w:val="center"/>
      </w:pPr>
      <w:r>
        <w:rPr>
          <w:rFonts w:hint="eastAsia"/>
        </w:rPr>
        <w:t>void main()</w:t>
      </w:r>
    </w:p>
    <w:p w14:paraId="718AFE64" w14:textId="77777777" w:rsidR="0094370B" w:rsidRDefault="00E64506">
      <w:pPr>
        <w:autoSpaceDN w:val="0"/>
        <w:spacing w:after="150" w:line="330" w:lineRule="atLeast"/>
        <w:textAlignment w:val="center"/>
      </w:pPr>
      <w:r>
        <w:rPr>
          <w:rFonts w:hint="eastAsia"/>
        </w:rPr>
        <w:t>{</w:t>
      </w:r>
    </w:p>
    <w:p w14:paraId="7C4E28C0" w14:textId="77777777" w:rsidR="0094370B" w:rsidRDefault="00E64506">
      <w:pPr>
        <w:autoSpaceDN w:val="0"/>
        <w:spacing w:after="150" w:line="330" w:lineRule="atLeast"/>
        <w:textAlignment w:val="center"/>
      </w:pPr>
      <w:r>
        <w:rPr>
          <w:rFonts w:hint="eastAsia"/>
        </w:rPr>
        <w:t xml:space="preserve"> int mm[]={1,2,3,4,5,6};</w:t>
      </w:r>
    </w:p>
    <w:p w14:paraId="5D7E59A4" w14:textId="77777777" w:rsidR="0094370B" w:rsidRDefault="00E64506">
      <w:pPr>
        <w:autoSpaceDN w:val="0"/>
        <w:spacing w:after="150" w:line="330" w:lineRule="atLeast"/>
        <w:textAlignment w:val="center"/>
      </w:pPr>
      <w:r>
        <w:rPr>
          <w:rFonts w:hint="eastAsia"/>
        </w:rPr>
        <w:t xml:space="preserve"> inverse(mm,sizeof(mm)/sizeof(int));</w:t>
      </w:r>
    </w:p>
    <w:p w14:paraId="5341C736" w14:textId="77777777" w:rsidR="0094370B" w:rsidRDefault="00E64506">
      <w:pPr>
        <w:autoSpaceDN w:val="0"/>
        <w:spacing w:after="150" w:line="330" w:lineRule="atLeast"/>
        <w:textAlignment w:val="center"/>
      </w:pPr>
      <w:r>
        <w:rPr>
          <w:rFonts w:hint="eastAsia"/>
        </w:rPr>
        <w:t xml:space="preserve"> for(int i=0;i&lt;sizeof(mm)/sizeof(int);i++)</w:t>
      </w:r>
    </w:p>
    <w:p w14:paraId="1D844C45" w14:textId="77777777" w:rsidR="0094370B" w:rsidRDefault="00E64506">
      <w:pPr>
        <w:autoSpaceDN w:val="0"/>
        <w:spacing w:after="150" w:line="330" w:lineRule="atLeast"/>
        <w:textAlignment w:val="center"/>
      </w:pPr>
      <w:r>
        <w:rPr>
          <w:rFonts w:hint="eastAsia"/>
        </w:rPr>
        <w:t xml:space="preserve">  cout&lt;&lt;mm[i]&lt;&lt;endl;</w:t>
      </w:r>
    </w:p>
    <w:p w14:paraId="776EAAE3" w14:textId="77777777" w:rsidR="0094370B" w:rsidRDefault="00E64506">
      <w:pPr>
        <w:autoSpaceDN w:val="0"/>
        <w:spacing w:after="150" w:line="330" w:lineRule="atLeast"/>
        <w:textAlignment w:val="center"/>
      </w:pPr>
      <w:r>
        <w:rPr>
          <w:rFonts w:hint="eastAsia"/>
        </w:rPr>
        <w:t>}</w:t>
      </w:r>
    </w:p>
    <w:p w14:paraId="6B9EACAA" w14:textId="77777777" w:rsidR="0094370B" w:rsidRDefault="00E64506">
      <w:pPr>
        <w:rPr>
          <w:rFonts w:ascii="宋体" w:hAnsi="宋体"/>
          <w:szCs w:val="21"/>
        </w:rPr>
      </w:pPr>
      <w:r>
        <w:rPr>
          <w:rFonts w:ascii="宋体" w:hAnsi="宋体" w:hint="eastAsia"/>
          <w:szCs w:val="21"/>
        </w:rPr>
        <w:t>20、下面的函数统计子字符串substr在字符串str中出现的次数，如果substr在str中不出现，则返回值0。请完成该函数。</w:t>
      </w:r>
    </w:p>
    <w:p w14:paraId="4152ECAB" w14:textId="77777777" w:rsidR="0094370B" w:rsidRDefault="00E64506">
      <w:pPr>
        <w:rPr>
          <w:rFonts w:ascii="宋体" w:hAnsi="宋体"/>
          <w:szCs w:val="21"/>
        </w:rPr>
      </w:pPr>
      <w:r>
        <w:rPr>
          <w:rFonts w:ascii="宋体" w:hAnsi="宋体" w:hint="eastAsia"/>
          <w:szCs w:val="21"/>
        </w:rPr>
        <w:t xml:space="preserve">　int str_count(char *substr, char *str)</w:t>
      </w:r>
    </w:p>
    <w:p w14:paraId="254E4027" w14:textId="77777777" w:rsidR="0094370B" w:rsidRDefault="00E64506">
      <w:pPr>
        <w:rPr>
          <w:rFonts w:ascii="宋体" w:hAnsi="宋体"/>
          <w:szCs w:val="21"/>
        </w:rPr>
      </w:pPr>
      <w:r>
        <w:rPr>
          <w:rFonts w:ascii="宋体" w:hAnsi="宋体" w:hint="eastAsia"/>
          <w:szCs w:val="21"/>
        </w:rPr>
        <w:lastRenderedPageBreak/>
        <w:t xml:space="preserve">　{</w:t>
      </w:r>
    </w:p>
    <w:p w14:paraId="45FFDE73" w14:textId="77777777" w:rsidR="0094370B" w:rsidRDefault="00E64506">
      <w:pPr>
        <w:rPr>
          <w:rFonts w:ascii="宋体" w:hAnsi="宋体"/>
          <w:szCs w:val="21"/>
        </w:rPr>
      </w:pPr>
      <w:r>
        <w:rPr>
          <w:rFonts w:ascii="宋体" w:hAnsi="宋体" w:hint="eastAsia"/>
          <w:szCs w:val="21"/>
        </w:rPr>
        <w:t xml:space="preserve">　}</w:t>
      </w:r>
    </w:p>
    <w:p w14:paraId="0405CA28"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#include &lt;stdio.h&gt;</w:t>
      </w:r>
    </w:p>
    <w:p w14:paraId="6D2914FB"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int fun(char *str,</w:t>
      </w:r>
      <w:r>
        <w:rPr>
          <w:rFonts w:ascii="Arial" w:hAnsi="Arial" w:cs="Arial" w:hint="eastAsia"/>
          <w:color w:val="333333"/>
          <w:sz w:val="18"/>
          <w:szCs w:val="18"/>
          <w:shd w:val="clear" w:color="auto" w:fill="FFFFFF"/>
        </w:rPr>
        <w:t>char</w:t>
      </w:r>
      <w:r>
        <w:rPr>
          <w:rFonts w:ascii="Arial" w:hAnsi="Arial" w:cs="Arial"/>
          <w:color w:val="333333"/>
          <w:sz w:val="18"/>
          <w:szCs w:val="18"/>
          <w:shd w:val="clear" w:color="auto" w:fill="FFFFFF"/>
        </w:rPr>
        <w:t>*substr)</w:t>
      </w:r>
    </w:p>
    <w:p w14:paraId="5C16C0B7"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14:paraId="6FEC1D18"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int i, j, k , num=0; </w:t>
      </w:r>
    </w:p>
    <w:p w14:paraId="50252225"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for (i=0</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str[i]</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 xml:space="preserve">i++) </w:t>
      </w:r>
    </w:p>
    <w:p w14:paraId="3B9BCC2B"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for (j=i, k=0; substr[k]==str[j]; k++, j++) </w:t>
      </w:r>
    </w:p>
    <w:p w14:paraId="62F46895"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if (substr[k+1]=='\0') </w:t>
      </w:r>
    </w:p>
    <w:p w14:paraId="555D0999"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14:paraId="6D461AE1"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num++;</w:t>
      </w:r>
    </w:p>
    <w:p w14:paraId="358223F3"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break; </w:t>
      </w:r>
    </w:p>
    <w:p w14:paraId="5CA9DEA4"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14:paraId="7BCF30B6"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return num;</w:t>
      </w:r>
    </w:p>
    <w:p w14:paraId="568CAEFA"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 </w:t>
      </w:r>
    </w:p>
    <w:p w14:paraId="6E218635"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main ( ) </w:t>
      </w:r>
    </w:p>
    <w:p w14:paraId="172693D8"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14:paraId="3E029139"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char str[80]</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 xml:space="preserve"> substr[80]; </w:t>
      </w:r>
    </w:p>
    <w:p w14:paraId="038A03B0"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printf("Input a string</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w:t>
      </w:r>
    </w:p>
    <w:p w14:paraId="60BC3174"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gets(str); </w:t>
      </w:r>
    </w:p>
    <w:p w14:paraId="2EC22A06"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printf("Input a substring</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 xml:space="preserve">"); </w:t>
      </w:r>
    </w:p>
    <w:p w14:paraId="69D2FDD2"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gets(substr); </w:t>
      </w:r>
    </w:p>
    <w:p w14:paraId="5E6052BB" w14:textId="77777777" w:rsidR="0094370B" w:rsidRDefault="00E64506">
      <w:pPr>
        <w:rPr>
          <w:rFonts w:ascii="Arial" w:hAnsi="Arial" w:cs="Arial"/>
          <w:color w:val="333333"/>
          <w:sz w:val="18"/>
          <w:szCs w:val="18"/>
          <w:shd w:val="clear" w:color="auto" w:fill="FFFFFF"/>
        </w:rPr>
      </w:pPr>
      <w:r>
        <w:rPr>
          <w:rFonts w:ascii="Arial" w:hAnsi="Arial" w:cs="Arial"/>
          <w:color w:val="333333"/>
          <w:sz w:val="18"/>
          <w:szCs w:val="18"/>
          <w:shd w:val="clear" w:color="auto" w:fill="FFFFFF"/>
        </w:rPr>
        <w:t>printf("%d\n",fun(str,substr));</w:t>
      </w:r>
    </w:p>
    <w:p w14:paraId="3052A9EC" w14:textId="77777777" w:rsidR="0094370B" w:rsidRDefault="00E64506">
      <w:pPr>
        <w:rPr>
          <w:rFonts w:ascii="宋体" w:hAnsi="宋体"/>
          <w:szCs w:val="21"/>
        </w:rPr>
      </w:pPr>
      <w:r>
        <w:rPr>
          <w:rFonts w:ascii="Arial" w:hAnsi="Arial" w:cs="Arial"/>
          <w:color w:val="333333"/>
          <w:sz w:val="18"/>
          <w:szCs w:val="18"/>
          <w:shd w:val="clear" w:color="auto" w:fill="FFFFFF"/>
        </w:rPr>
        <w:t xml:space="preserve"> }</w:t>
      </w:r>
      <w:r>
        <w:rPr>
          <w:rStyle w:val="apple-converted-space"/>
          <w:rFonts w:ascii="Arial" w:hAnsi="Arial" w:cs="Arial"/>
          <w:color w:val="333333"/>
          <w:shd w:val="clear" w:color="auto" w:fill="FFFFFF"/>
        </w:rPr>
        <w:t> </w:t>
      </w:r>
    </w:p>
    <w:p w14:paraId="6E4DA257" w14:textId="77777777" w:rsidR="0094370B" w:rsidRDefault="0094370B">
      <w:pPr>
        <w:rPr>
          <w:rFonts w:ascii="宋体" w:hAnsi="宋体"/>
          <w:szCs w:val="21"/>
        </w:rPr>
      </w:pPr>
    </w:p>
    <w:p w14:paraId="3359DB1E" w14:textId="77777777" w:rsidR="0094370B" w:rsidRDefault="00E64506">
      <w:pPr>
        <w:numPr>
          <w:ilvl w:val="0"/>
          <w:numId w:val="3"/>
        </w:numPr>
        <w:rPr>
          <w:szCs w:val="21"/>
        </w:rPr>
      </w:pPr>
      <w:r>
        <w:rPr>
          <w:rFonts w:hint="eastAsia"/>
          <w:szCs w:val="21"/>
        </w:rPr>
        <w:t>编写程序，输出</w:t>
      </w:r>
      <w:r>
        <w:rPr>
          <w:szCs w:val="21"/>
        </w:rPr>
        <w:t>0</w:t>
      </w:r>
      <w:r>
        <w:rPr>
          <w:rFonts w:hint="eastAsia"/>
          <w:szCs w:val="21"/>
        </w:rPr>
        <w:t>～</w:t>
      </w:r>
      <w:r>
        <w:rPr>
          <w:szCs w:val="21"/>
        </w:rPr>
        <w:t>100</w:t>
      </w:r>
      <w:r>
        <w:rPr>
          <w:rFonts w:hint="eastAsia"/>
          <w:szCs w:val="21"/>
        </w:rPr>
        <w:t>之间所有不能被</w:t>
      </w:r>
      <w:r>
        <w:rPr>
          <w:szCs w:val="21"/>
        </w:rPr>
        <w:t>3</w:t>
      </w:r>
      <w:r>
        <w:rPr>
          <w:rFonts w:hint="eastAsia"/>
          <w:szCs w:val="21"/>
        </w:rPr>
        <w:t>整除的数。</w:t>
      </w:r>
    </w:p>
    <w:p w14:paraId="1937DCF3" w14:textId="77777777" w:rsidR="0094370B" w:rsidRDefault="00E64506">
      <w:pPr>
        <w:numPr>
          <w:ilvl w:val="0"/>
          <w:numId w:val="4"/>
        </w:numPr>
        <w:autoSpaceDN w:val="0"/>
        <w:spacing w:line="315" w:lineRule="atLeast"/>
        <w:rPr>
          <w:szCs w:val="21"/>
        </w:rPr>
      </w:pPr>
      <w:r>
        <w:rPr>
          <w:rFonts w:ascii="ˎ̥" w:hAnsi="ˎ̥" w:hint="eastAsia"/>
          <w:color w:val="000000"/>
          <w:sz w:val="18"/>
          <w:szCs w:val="18"/>
        </w:rPr>
        <w:lastRenderedPageBreak/>
        <w:t xml:space="preserve"> </w:t>
      </w:r>
      <w:r>
        <w:rPr>
          <w:rFonts w:hint="eastAsia"/>
          <w:szCs w:val="21"/>
        </w:rPr>
        <w:t xml:space="preserve">   </w:t>
      </w:r>
      <w:r>
        <w:rPr>
          <w:szCs w:val="21"/>
        </w:rPr>
        <w:t>#include "iostream.h"</w:t>
      </w:r>
    </w:p>
    <w:p w14:paraId="0F2421F5" w14:textId="77777777" w:rsidR="0094370B" w:rsidRDefault="00E64506">
      <w:pPr>
        <w:numPr>
          <w:ilvl w:val="0"/>
          <w:numId w:val="4"/>
        </w:numPr>
        <w:autoSpaceDN w:val="0"/>
        <w:spacing w:line="315" w:lineRule="atLeast"/>
        <w:rPr>
          <w:szCs w:val="21"/>
        </w:rPr>
      </w:pPr>
      <w:r>
        <w:rPr>
          <w:szCs w:val="21"/>
        </w:rPr>
        <w:t>void main()</w:t>
      </w:r>
    </w:p>
    <w:p w14:paraId="78377902" w14:textId="77777777" w:rsidR="0094370B" w:rsidRDefault="00E64506">
      <w:pPr>
        <w:numPr>
          <w:ilvl w:val="0"/>
          <w:numId w:val="4"/>
        </w:numPr>
        <w:autoSpaceDN w:val="0"/>
        <w:spacing w:line="315" w:lineRule="atLeast"/>
        <w:rPr>
          <w:szCs w:val="21"/>
        </w:rPr>
      </w:pPr>
      <w:r>
        <w:rPr>
          <w:szCs w:val="21"/>
        </w:rPr>
        <w:t>{</w:t>
      </w:r>
    </w:p>
    <w:p w14:paraId="032A4D19" w14:textId="77777777" w:rsidR="0094370B" w:rsidRDefault="00E64506">
      <w:pPr>
        <w:numPr>
          <w:ilvl w:val="0"/>
          <w:numId w:val="4"/>
        </w:numPr>
        <w:autoSpaceDN w:val="0"/>
        <w:spacing w:line="315" w:lineRule="atLeast"/>
        <w:rPr>
          <w:szCs w:val="21"/>
        </w:rPr>
      </w:pPr>
      <w:r>
        <w:rPr>
          <w:szCs w:val="21"/>
        </w:rPr>
        <w:t xml:space="preserve"> int i,s,n;</w:t>
      </w:r>
    </w:p>
    <w:p w14:paraId="08DC65DE" w14:textId="77777777" w:rsidR="0094370B" w:rsidRDefault="00E64506">
      <w:pPr>
        <w:numPr>
          <w:ilvl w:val="0"/>
          <w:numId w:val="4"/>
        </w:numPr>
        <w:autoSpaceDN w:val="0"/>
        <w:spacing w:line="315" w:lineRule="atLeast"/>
        <w:rPr>
          <w:szCs w:val="21"/>
        </w:rPr>
      </w:pPr>
      <w:r>
        <w:rPr>
          <w:szCs w:val="21"/>
        </w:rPr>
        <w:t xml:space="preserve"> s=n=0;</w:t>
      </w:r>
    </w:p>
    <w:p w14:paraId="0A3CA875" w14:textId="77777777" w:rsidR="0094370B" w:rsidRDefault="00E64506">
      <w:pPr>
        <w:numPr>
          <w:ilvl w:val="0"/>
          <w:numId w:val="4"/>
        </w:numPr>
        <w:autoSpaceDN w:val="0"/>
        <w:spacing w:line="315" w:lineRule="atLeast"/>
        <w:rPr>
          <w:szCs w:val="21"/>
        </w:rPr>
      </w:pPr>
      <w:r>
        <w:rPr>
          <w:szCs w:val="21"/>
        </w:rPr>
        <w:t xml:space="preserve"> for(i=0;i&lt;=100;i++)</w:t>
      </w:r>
    </w:p>
    <w:p w14:paraId="54173A74" w14:textId="77777777" w:rsidR="0094370B" w:rsidRDefault="00E64506">
      <w:pPr>
        <w:numPr>
          <w:ilvl w:val="0"/>
          <w:numId w:val="4"/>
        </w:numPr>
        <w:autoSpaceDN w:val="0"/>
        <w:spacing w:line="315" w:lineRule="atLeast"/>
        <w:rPr>
          <w:szCs w:val="21"/>
        </w:rPr>
      </w:pPr>
      <w:r>
        <w:rPr>
          <w:szCs w:val="21"/>
        </w:rPr>
        <w:t xml:space="preserve">  if(i%3==0)</w:t>
      </w:r>
    </w:p>
    <w:p w14:paraId="1A2A5A4C" w14:textId="77777777" w:rsidR="0094370B" w:rsidRDefault="00E64506">
      <w:pPr>
        <w:numPr>
          <w:ilvl w:val="0"/>
          <w:numId w:val="4"/>
        </w:numPr>
        <w:autoSpaceDN w:val="0"/>
        <w:spacing w:line="315" w:lineRule="atLeast"/>
        <w:rPr>
          <w:szCs w:val="21"/>
        </w:rPr>
      </w:pPr>
      <w:r>
        <w:rPr>
          <w:szCs w:val="21"/>
        </w:rPr>
        <w:t xml:space="preserve">  {</w:t>
      </w:r>
    </w:p>
    <w:p w14:paraId="65D6E69B" w14:textId="77777777" w:rsidR="0094370B" w:rsidRDefault="00E64506">
      <w:pPr>
        <w:numPr>
          <w:ilvl w:val="0"/>
          <w:numId w:val="4"/>
        </w:numPr>
        <w:autoSpaceDN w:val="0"/>
        <w:spacing w:line="315" w:lineRule="atLeast"/>
        <w:rPr>
          <w:szCs w:val="21"/>
        </w:rPr>
      </w:pPr>
      <w:r>
        <w:rPr>
          <w:szCs w:val="21"/>
        </w:rPr>
        <w:t xml:space="preserve">   cout&lt;&lt;i&lt;&lt;" ";</w:t>
      </w:r>
    </w:p>
    <w:p w14:paraId="0059AFB7" w14:textId="77777777" w:rsidR="0094370B" w:rsidRDefault="00E64506">
      <w:pPr>
        <w:numPr>
          <w:ilvl w:val="0"/>
          <w:numId w:val="4"/>
        </w:numPr>
        <w:autoSpaceDN w:val="0"/>
        <w:spacing w:line="315" w:lineRule="atLeast"/>
        <w:rPr>
          <w:szCs w:val="21"/>
        </w:rPr>
      </w:pPr>
      <w:r>
        <w:rPr>
          <w:szCs w:val="21"/>
        </w:rPr>
        <w:t xml:space="preserve">   n++;</w:t>
      </w:r>
    </w:p>
    <w:p w14:paraId="0BB6A612" w14:textId="77777777" w:rsidR="0094370B" w:rsidRDefault="00E64506">
      <w:pPr>
        <w:numPr>
          <w:ilvl w:val="0"/>
          <w:numId w:val="4"/>
        </w:numPr>
        <w:autoSpaceDN w:val="0"/>
        <w:spacing w:line="315" w:lineRule="atLeast"/>
        <w:rPr>
          <w:szCs w:val="21"/>
        </w:rPr>
      </w:pPr>
      <w:r>
        <w:rPr>
          <w:szCs w:val="21"/>
        </w:rPr>
        <w:t xml:space="preserve">   s+=i;</w:t>
      </w:r>
    </w:p>
    <w:p w14:paraId="790DC8EB" w14:textId="77777777" w:rsidR="0094370B" w:rsidRDefault="00E64506">
      <w:pPr>
        <w:numPr>
          <w:ilvl w:val="0"/>
          <w:numId w:val="4"/>
        </w:numPr>
        <w:autoSpaceDN w:val="0"/>
        <w:spacing w:line="315" w:lineRule="atLeast"/>
        <w:rPr>
          <w:szCs w:val="21"/>
        </w:rPr>
      </w:pPr>
      <w:r>
        <w:rPr>
          <w:szCs w:val="21"/>
        </w:rPr>
        <w:t xml:space="preserve">   if(n%5==0)</w:t>
      </w:r>
    </w:p>
    <w:p w14:paraId="20E1D96C" w14:textId="77777777" w:rsidR="0094370B" w:rsidRDefault="00E64506">
      <w:pPr>
        <w:numPr>
          <w:ilvl w:val="0"/>
          <w:numId w:val="4"/>
        </w:numPr>
        <w:autoSpaceDN w:val="0"/>
        <w:spacing w:line="315" w:lineRule="atLeast"/>
        <w:rPr>
          <w:rFonts w:ascii="宋体" w:hAnsi="宋体"/>
          <w:szCs w:val="21"/>
        </w:rPr>
      </w:pPr>
      <w:r>
        <w:rPr>
          <w:rFonts w:ascii="宋体" w:hAnsi="宋体"/>
          <w:szCs w:val="21"/>
        </w:rPr>
        <w:tab/>
        <w:t xml:space="preserve">   cout&lt;&lt;endl;</w:t>
      </w:r>
    </w:p>
    <w:p w14:paraId="135ECABF" w14:textId="77777777" w:rsidR="0094370B" w:rsidRDefault="00E64506">
      <w:pPr>
        <w:numPr>
          <w:ilvl w:val="0"/>
          <w:numId w:val="4"/>
        </w:numPr>
        <w:autoSpaceDN w:val="0"/>
        <w:spacing w:line="315" w:lineRule="atLeast"/>
        <w:rPr>
          <w:rFonts w:ascii="宋体" w:hAnsi="宋体"/>
          <w:szCs w:val="21"/>
        </w:rPr>
      </w:pPr>
      <w:r>
        <w:rPr>
          <w:rFonts w:ascii="宋体" w:hAnsi="宋体"/>
          <w:szCs w:val="21"/>
        </w:rPr>
        <w:t xml:space="preserve">  }</w:t>
      </w:r>
    </w:p>
    <w:p w14:paraId="3694B1F1" w14:textId="77777777" w:rsidR="0094370B" w:rsidRDefault="00E64506">
      <w:pPr>
        <w:numPr>
          <w:ilvl w:val="0"/>
          <w:numId w:val="4"/>
        </w:numPr>
        <w:autoSpaceDN w:val="0"/>
        <w:spacing w:line="315" w:lineRule="atLeast"/>
        <w:rPr>
          <w:rFonts w:ascii="宋体" w:hAnsi="宋体"/>
          <w:szCs w:val="21"/>
        </w:rPr>
      </w:pPr>
      <w:r>
        <w:rPr>
          <w:rFonts w:ascii="宋体" w:hAnsi="宋体"/>
          <w:szCs w:val="21"/>
        </w:rPr>
        <w:t>}</w:t>
      </w:r>
    </w:p>
    <w:p w14:paraId="017B3901" w14:textId="77777777" w:rsidR="0094370B" w:rsidRDefault="0094370B">
      <w:pPr>
        <w:rPr>
          <w:rFonts w:ascii="宋体" w:hAnsi="宋体"/>
          <w:szCs w:val="21"/>
        </w:rPr>
      </w:pPr>
    </w:p>
    <w:p w14:paraId="6F4695A8" w14:textId="77777777" w:rsidR="0094370B" w:rsidRDefault="00E64506">
      <w:pPr>
        <w:rPr>
          <w:rFonts w:ascii="宋体" w:hAnsi="宋体"/>
          <w:szCs w:val="21"/>
        </w:rPr>
      </w:pPr>
      <w:r>
        <w:rPr>
          <w:rFonts w:ascii="宋体" w:hAnsi="宋体" w:hint="eastAsia"/>
          <w:szCs w:val="21"/>
        </w:rPr>
        <w:t>22.勾股数是满足</w:t>
      </w:r>
      <w:r>
        <w:rPr>
          <w:rFonts w:ascii="宋体" w:hAnsi="宋体"/>
          <w:szCs w:val="21"/>
        </w:rPr>
        <w:t>x2+y2=z2</w:t>
      </w:r>
      <w:r>
        <w:rPr>
          <w:rFonts w:ascii="宋体" w:hAnsi="宋体" w:hint="eastAsia"/>
          <w:szCs w:val="21"/>
        </w:rPr>
        <w:t>的自然数，请编程完成打印50以内的勾股数。</w:t>
      </w:r>
    </w:p>
    <w:p w14:paraId="01E83404" w14:textId="77777777" w:rsidR="0094370B" w:rsidRDefault="00E64506">
      <w:pPr>
        <w:rPr>
          <w:rFonts w:ascii="宋体" w:hAnsi="宋体"/>
          <w:szCs w:val="21"/>
        </w:rPr>
      </w:pPr>
      <w:r>
        <w:rPr>
          <w:rFonts w:ascii="宋体" w:hAnsi="宋体"/>
          <w:szCs w:val="21"/>
        </w:rPr>
        <w:lastRenderedPageBreak/>
        <w:t>#include &lt;stdio.h&gt;</w:t>
      </w:r>
      <w:r>
        <w:rPr>
          <w:rFonts w:ascii="宋体" w:hAnsi="宋体"/>
          <w:szCs w:val="21"/>
        </w:rPr>
        <w:br/>
      </w:r>
      <w:r>
        <w:rPr>
          <w:rFonts w:ascii="宋体" w:hAnsi="宋体"/>
          <w:szCs w:val="21"/>
        </w:rPr>
        <w:br/>
        <w:t>int main()</w:t>
      </w:r>
      <w:r>
        <w:rPr>
          <w:rFonts w:ascii="宋体" w:hAnsi="宋体"/>
          <w:szCs w:val="21"/>
        </w:rPr>
        <w:br/>
        <w:t>{</w:t>
      </w:r>
      <w:r>
        <w:rPr>
          <w:rFonts w:ascii="宋体" w:hAnsi="宋体"/>
          <w:szCs w:val="21"/>
        </w:rPr>
        <w:br/>
        <w:t xml:space="preserve"> int i,j,k;</w:t>
      </w:r>
      <w:r>
        <w:rPr>
          <w:rFonts w:ascii="宋体" w:hAnsi="宋体"/>
          <w:szCs w:val="21"/>
        </w:rPr>
        <w:br/>
        <w:t xml:space="preserve"> for(i=1;i&lt;=</w:t>
      </w:r>
      <w:r>
        <w:rPr>
          <w:rFonts w:ascii="宋体" w:hAnsi="宋体" w:hint="eastAsia"/>
          <w:szCs w:val="21"/>
        </w:rPr>
        <w:t>4</w:t>
      </w:r>
      <w:r>
        <w:rPr>
          <w:rFonts w:ascii="宋体" w:hAnsi="宋体"/>
          <w:szCs w:val="21"/>
        </w:rPr>
        <w:t>9;i++)</w:t>
      </w:r>
      <w:r>
        <w:rPr>
          <w:rFonts w:ascii="宋体" w:hAnsi="宋体"/>
          <w:szCs w:val="21"/>
        </w:rPr>
        <w:br/>
        <w:t xml:space="preserve"> {</w:t>
      </w:r>
      <w:r>
        <w:rPr>
          <w:rFonts w:ascii="宋体" w:hAnsi="宋体"/>
          <w:szCs w:val="21"/>
        </w:rPr>
        <w:br/>
        <w:t xml:space="preserve">  j=i+1;</w:t>
      </w:r>
      <w:r>
        <w:rPr>
          <w:rFonts w:ascii="宋体" w:hAnsi="宋体"/>
          <w:szCs w:val="21"/>
        </w:rPr>
        <w:br/>
        <w:t xml:space="preserve">  for(;j&lt;=</w:t>
      </w:r>
      <w:r>
        <w:rPr>
          <w:rFonts w:ascii="宋体" w:hAnsi="宋体" w:hint="eastAsia"/>
          <w:szCs w:val="21"/>
        </w:rPr>
        <w:t>5</w:t>
      </w:r>
      <w:r>
        <w:rPr>
          <w:rFonts w:ascii="宋体" w:hAnsi="宋体"/>
          <w:szCs w:val="21"/>
        </w:rPr>
        <w:t>0;j++)</w:t>
      </w:r>
      <w:r>
        <w:rPr>
          <w:rFonts w:ascii="宋体" w:hAnsi="宋体"/>
          <w:szCs w:val="21"/>
        </w:rPr>
        <w:br/>
        <w:t xml:space="preserve">  {</w:t>
      </w:r>
      <w:r>
        <w:rPr>
          <w:rFonts w:ascii="宋体" w:hAnsi="宋体"/>
          <w:szCs w:val="21"/>
        </w:rPr>
        <w:br/>
        <w:t xml:space="preserve">   int t=1;</w:t>
      </w:r>
      <w:r>
        <w:rPr>
          <w:rFonts w:ascii="宋体" w:hAnsi="宋体"/>
          <w:szCs w:val="21"/>
        </w:rPr>
        <w:br/>
        <w:t xml:space="preserve">   for(;t&lt;=150;t++)</w:t>
      </w:r>
      <w:r>
        <w:rPr>
          <w:rFonts w:ascii="宋体" w:hAnsi="宋体"/>
          <w:szCs w:val="21"/>
        </w:rPr>
        <w:br/>
        <w:t xml:space="preserve">   {</w:t>
      </w:r>
      <w:r>
        <w:rPr>
          <w:rFonts w:ascii="宋体" w:hAnsi="宋体"/>
          <w:szCs w:val="21"/>
        </w:rPr>
        <w:br/>
        <w:t xml:space="preserve">    if((j*j+i*i)==t*t)</w:t>
      </w:r>
      <w:r>
        <w:rPr>
          <w:rFonts w:ascii="宋体" w:hAnsi="宋体"/>
          <w:szCs w:val="21"/>
        </w:rPr>
        <w:br/>
        <w:t xml:space="preserve">    {</w:t>
      </w:r>
      <w:r>
        <w:rPr>
          <w:rFonts w:ascii="宋体" w:hAnsi="宋体"/>
          <w:szCs w:val="21"/>
        </w:rPr>
        <w:br/>
        <w:t xml:space="preserve">     printf("找到一组:%d*%d+%d*%d=%d*%d\n",i,i,j,j,t,t);</w:t>
      </w:r>
      <w:r>
        <w:rPr>
          <w:rFonts w:ascii="宋体" w:hAnsi="宋体"/>
          <w:szCs w:val="21"/>
        </w:rPr>
        <w:br/>
        <w:t xml:space="preserve">    }</w:t>
      </w:r>
      <w:r>
        <w:rPr>
          <w:rFonts w:ascii="宋体" w:hAnsi="宋体"/>
          <w:szCs w:val="21"/>
        </w:rPr>
        <w:br/>
      </w:r>
      <w:r>
        <w:rPr>
          <w:rFonts w:ascii="宋体" w:hAnsi="宋体"/>
          <w:szCs w:val="21"/>
        </w:rPr>
        <w:lastRenderedPageBreak/>
        <w:t xml:space="preserve">   }</w:t>
      </w:r>
      <w:r>
        <w:rPr>
          <w:rFonts w:ascii="宋体" w:hAnsi="宋体"/>
          <w:szCs w:val="21"/>
        </w:rPr>
        <w:br/>
        <w:t xml:space="preserve">  }</w:t>
      </w:r>
      <w:r>
        <w:rPr>
          <w:rFonts w:ascii="宋体" w:hAnsi="宋体"/>
          <w:szCs w:val="21"/>
        </w:rPr>
        <w:br/>
        <w:t xml:space="preserve"> }</w:t>
      </w:r>
      <w:r>
        <w:rPr>
          <w:rFonts w:ascii="宋体" w:hAnsi="宋体"/>
          <w:szCs w:val="21"/>
        </w:rPr>
        <w:br/>
        <w:t xml:space="preserve"> return 0;</w:t>
      </w:r>
      <w:r>
        <w:rPr>
          <w:rFonts w:ascii="宋体" w:hAnsi="宋体"/>
          <w:szCs w:val="21"/>
        </w:rPr>
        <w:br/>
        <w:t>}</w:t>
      </w:r>
    </w:p>
    <w:p w14:paraId="44201E59" w14:textId="77777777" w:rsidR="0094370B" w:rsidRDefault="00E64506">
      <w:pPr>
        <w:rPr>
          <w:rFonts w:ascii="宋体" w:hAnsi="宋体"/>
          <w:szCs w:val="21"/>
        </w:rPr>
      </w:pPr>
      <w:r>
        <w:rPr>
          <w:rFonts w:ascii="宋体" w:hAnsi="宋体" w:hint="eastAsia"/>
          <w:szCs w:val="21"/>
        </w:rPr>
        <w:t>23、定义个</w:t>
      </w:r>
      <w:r>
        <w:rPr>
          <w:rFonts w:ascii="宋体" w:hAnsi="宋体"/>
          <w:szCs w:val="21"/>
        </w:rPr>
        <w:t>datetime</w:t>
      </w:r>
      <w:r>
        <w:rPr>
          <w:rFonts w:ascii="宋体" w:hAnsi="宋体" w:hint="eastAsia"/>
          <w:szCs w:val="21"/>
        </w:rPr>
        <w:t>类，使其对象可以显示当前系统时间和日期</w:t>
      </w:r>
      <w:r>
        <w:rPr>
          <w:rFonts w:ascii="宋体" w:hAnsi="宋体"/>
          <w:szCs w:val="21"/>
        </w:rPr>
        <w:t xml:space="preserve"> </w:t>
      </w:r>
      <w:r>
        <w:rPr>
          <w:rFonts w:ascii="宋体" w:hAnsi="宋体" w:hint="eastAsia"/>
          <w:szCs w:val="21"/>
        </w:rPr>
        <w:t>。</w:t>
      </w:r>
      <w:r>
        <w:rPr>
          <w:rFonts w:ascii="宋体" w:hAnsi="宋体"/>
          <w:szCs w:val="21"/>
        </w:rPr>
        <w:br/>
      </w:r>
      <w:r>
        <w:rPr>
          <w:rFonts w:ascii="宋体" w:hAnsi="宋体" w:hint="eastAsia"/>
          <w:szCs w:val="21"/>
        </w:rPr>
        <w:t>编写一个程序，该程序的输入有三个整数，找出其中最大的两个整数并输出这两个整数的和</w:t>
      </w:r>
    </w:p>
    <w:p w14:paraId="1F390C36" w14:textId="77777777" w:rsidR="0094370B" w:rsidRDefault="00E64506">
      <w:pPr>
        <w:rPr>
          <w:rFonts w:ascii="宋体" w:hAnsi="宋体"/>
          <w:szCs w:val="21"/>
        </w:rPr>
      </w:pPr>
      <w:r>
        <w:rPr>
          <w:rFonts w:ascii="宋体" w:hAnsi="宋体"/>
          <w:szCs w:val="21"/>
        </w:rPr>
        <w:t>#include&lt;time.h&gt;</w:t>
      </w:r>
      <w:r>
        <w:rPr>
          <w:rFonts w:ascii="宋体" w:hAnsi="宋体"/>
          <w:szCs w:val="21"/>
        </w:rPr>
        <w:br/>
        <w:t>#include&lt;stdio.h&gt;</w:t>
      </w:r>
      <w:r>
        <w:rPr>
          <w:rFonts w:ascii="宋体" w:hAnsi="宋体"/>
          <w:szCs w:val="21"/>
        </w:rPr>
        <w:br/>
        <w:t>class datetime</w:t>
      </w:r>
      <w:r>
        <w:rPr>
          <w:rFonts w:ascii="宋体" w:hAnsi="宋体"/>
          <w:szCs w:val="21"/>
        </w:rPr>
        <w:br/>
        <w:t>{</w:t>
      </w:r>
      <w:r>
        <w:rPr>
          <w:rFonts w:ascii="宋体" w:hAnsi="宋体"/>
          <w:szCs w:val="21"/>
        </w:rPr>
        <w:br/>
        <w:t>public:</w:t>
      </w:r>
      <w:r>
        <w:rPr>
          <w:rFonts w:ascii="宋体" w:hAnsi="宋体"/>
          <w:szCs w:val="21"/>
        </w:rPr>
        <w:br/>
        <w:t xml:space="preserve">    int year;</w:t>
      </w:r>
      <w:r>
        <w:rPr>
          <w:rFonts w:ascii="宋体" w:hAnsi="宋体"/>
          <w:szCs w:val="21"/>
        </w:rPr>
        <w:br/>
        <w:t xml:space="preserve">    int month;</w:t>
      </w:r>
      <w:r>
        <w:rPr>
          <w:rFonts w:ascii="宋体" w:hAnsi="宋体"/>
          <w:szCs w:val="21"/>
        </w:rPr>
        <w:br/>
        <w:t xml:space="preserve">    int day;</w:t>
      </w:r>
      <w:r>
        <w:rPr>
          <w:rFonts w:ascii="宋体" w:hAnsi="宋体"/>
          <w:szCs w:val="21"/>
        </w:rPr>
        <w:br/>
        <w:t xml:space="preserve">    int hour;</w:t>
      </w:r>
      <w:r>
        <w:rPr>
          <w:rFonts w:ascii="宋体" w:hAnsi="宋体"/>
          <w:szCs w:val="21"/>
        </w:rPr>
        <w:br/>
      </w:r>
      <w:r>
        <w:rPr>
          <w:rFonts w:ascii="宋体" w:hAnsi="宋体"/>
          <w:szCs w:val="21"/>
        </w:rPr>
        <w:lastRenderedPageBreak/>
        <w:t xml:space="preserve">    int min;</w:t>
      </w:r>
      <w:r>
        <w:rPr>
          <w:rFonts w:ascii="宋体" w:hAnsi="宋体"/>
          <w:szCs w:val="21"/>
        </w:rPr>
        <w:br/>
        <w:t xml:space="preserve">    int sec;</w:t>
      </w:r>
      <w:r>
        <w:rPr>
          <w:rFonts w:ascii="宋体" w:hAnsi="宋体"/>
          <w:szCs w:val="21"/>
        </w:rPr>
        <w:br/>
        <w:t xml:space="preserve">    datetime()</w:t>
      </w:r>
      <w:r>
        <w:rPr>
          <w:rFonts w:ascii="宋体" w:hAnsi="宋体"/>
          <w:szCs w:val="21"/>
        </w:rPr>
        <w:br/>
        <w:t xml:space="preserve">    {</w:t>
      </w:r>
      <w:r>
        <w:rPr>
          <w:rFonts w:ascii="宋体" w:hAnsi="宋体"/>
          <w:szCs w:val="21"/>
        </w:rPr>
        <w:br/>
        <w:t xml:space="preserve">        struct tm* ptm;</w:t>
      </w:r>
      <w:r>
        <w:rPr>
          <w:rFonts w:ascii="宋体" w:hAnsi="宋体"/>
          <w:szCs w:val="21"/>
        </w:rPr>
        <w:br/>
        <w:t xml:space="preserve">        time_t m;</w:t>
      </w:r>
      <w:r>
        <w:rPr>
          <w:rFonts w:ascii="宋体" w:hAnsi="宋体"/>
          <w:szCs w:val="21"/>
        </w:rPr>
        <w:br/>
        <w:t xml:space="preserve">        time(&amp;m);</w:t>
      </w:r>
      <w:r>
        <w:rPr>
          <w:rFonts w:ascii="宋体" w:hAnsi="宋体"/>
          <w:szCs w:val="21"/>
        </w:rPr>
        <w:br/>
        <w:t xml:space="preserve">        ptm = localtime(&amp;m);</w:t>
      </w:r>
      <w:r>
        <w:rPr>
          <w:rFonts w:ascii="宋体" w:hAnsi="宋体"/>
          <w:szCs w:val="21"/>
        </w:rPr>
        <w:br/>
        <w:t xml:space="preserve">        year = ptm-&gt;tm_year+1900;</w:t>
      </w:r>
      <w:r>
        <w:rPr>
          <w:rFonts w:ascii="宋体" w:hAnsi="宋体"/>
          <w:szCs w:val="21"/>
        </w:rPr>
        <w:br/>
        <w:t xml:space="preserve">        month = ptm-&gt;tm_mon+1;</w:t>
      </w:r>
      <w:r>
        <w:rPr>
          <w:rFonts w:ascii="宋体" w:hAnsi="宋体"/>
          <w:szCs w:val="21"/>
        </w:rPr>
        <w:br/>
        <w:t xml:space="preserve">        day = ptm-&gt;tm_mday;</w:t>
      </w:r>
      <w:r>
        <w:rPr>
          <w:rFonts w:ascii="宋体" w:hAnsi="宋体"/>
          <w:szCs w:val="21"/>
        </w:rPr>
        <w:br/>
        <w:t xml:space="preserve">        hour = ptm-&gt;tm_hour;</w:t>
      </w:r>
      <w:r>
        <w:rPr>
          <w:rFonts w:ascii="宋体" w:hAnsi="宋体"/>
          <w:szCs w:val="21"/>
        </w:rPr>
        <w:br/>
        <w:t xml:space="preserve">        min = ptm-&gt;tm_min;</w:t>
      </w:r>
      <w:r>
        <w:rPr>
          <w:rFonts w:ascii="宋体" w:hAnsi="宋体"/>
          <w:szCs w:val="21"/>
        </w:rPr>
        <w:br/>
        <w:t xml:space="preserve">        sec = ptm-&gt;tm_sec;</w:t>
      </w:r>
      <w:r>
        <w:rPr>
          <w:rFonts w:ascii="宋体" w:hAnsi="宋体"/>
          <w:szCs w:val="21"/>
        </w:rPr>
        <w:br/>
        <w:t xml:space="preserve">    }</w:t>
      </w:r>
      <w:r>
        <w:rPr>
          <w:rFonts w:ascii="宋体" w:hAnsi="宋体"/>
          <w:szCs w:val="21"/>
        </w:rPr>
        <w:br/>
        <w:t xml:space="preserve">    void output()</w:t>
      </w:r>
      <w:r>
        <w:rPr>
          <w:rFonts w:ascii="宋体" w:hAnsi="宋体"/>
          <w:szCs w:val="21"/>
        </w:rPr>
        <w:br/>
        <w:t xml:space="preserve">    { </w:t>
      </w:r>
      <w:r>
        <w:rPr>
          <w:rFonts w:ascii="宋体" w:hAnsi="宋体"/>
          <w:szCs w:val="21"/>
        </w:rPr>
        <w:br/>
      </w:r>
      <w:r>
        <w:rPr>
          <w:rFonts w:ascii="宋体" w:hAnsi="宋体"/>
          <w:szCs w:val="21"/>
        </w:rPr>
        <w:lastRenderedPageBreak/>
        <w:t xml:space="preserve">        printf("%.4d/%.2d/%.2d %.2d:%.2d:%.2d\n",year,month,day,hour,min,sec);</w:t>
      </w:r>
      <w:r>
        <w:rPr>
          <w:rFonts w:ascii="宋体" w:hAnsi="宋体"/>
          <w:szCs w:val="21"/>
        </w:rPr>
        <w:br/>
        <w:t xml:space="preserve">    }</w:t>
      </w:r>
      <w:r>
        <w:rPr>
          <w:rFonts w:ascii="宋体" w:hAnsi="宋体"/>
          <w:szCs w:val="21"/>
        </w:rPr>
        <w:br/>
        <w:t>};</w:t>
      </w:r>
      <w:r>
        <w:rPr>
          <w:rFonts w:ascii="宋体" w:hAnsi="宋体"/>
          <w:szCs w:val="21"/>
        </w:rPr>
        <w:br/>
        <w:t>void main(void)</w:t>
      </w:r>
      <w:r>
        <w:rPr>
          <w:rFonts w:ascii="宋体" w:hAnsi="宋体"/>
          <w:szCs w:val="21"/>
        </w:rPr>
        <w:br/>
        <w:t>{</w:t>
      </w:r>
      <w:r>
        <w:rPr>
          <w:rFonts w:ascii="宋体" w:hAnsi="宋体"/>
          <w:szCs w:val="21"/>
        </w:rPr>
        <w:br/>
        <w:t xml:space="preserve">    datetime d;</w:t>
      </w:r>
      <w:r>
        <w:rPr>
          <w:rFonts w:ascii="宋体" w:hAnsi="宋体"/>
          <w:szCs w:val="21"/>
        </w:rPr>
        <w:br/>
        <w:t xml:space="preserve">    d.output();</w:t>
      </w:r>
      <w:r>
        <w:rPr>
          <w:rFonts w:ascii="宋体" w:hAnsi="宋体"/>
          <w:szCs w:val="21"/>
        </w:rPr>
        <w:br/>
        <w:t>}</w:t>
      </w:r>
    </w:p>
    <w:p w14:paraId="6A962FDB" w14:textId="77777777" w:rsidR="0094370B" w:rsidRDefault="00E64506">
      <w:pPr>
        <w:rPr>
          <w:rFonts w:ascii="宋体" w:hAnsi="宋体"/>
          <w:szCs w:val="21"/>
        </w:rPr>
      </w:pPr>
      <w:r>
        <w:rPr>
          <w:rFonts w:ascii="宋体" w:hAnsi="宋体" w:hint="eastAsia"/>
          <w:szCs w:val="21"/>
        </w:rPr>
        <w:t>24、设计程序给职工加工资，若其工资大于3500，则加300元，若在3000~3500之间，则加600元，若3000元以下，则加800元</w:t>
      </w:r>
    </w:p>
    <w:p w14:paraId="1EB6E643"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#include "iostream.h"</w:t>
      </w:r>
    </w:p>
    <w:p w14:paraId="69AC5BEC"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void main()</w:t>
      </w:r>
    </w:p>
    <w:p w14:paraId="144F66CC"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w:t>
      </w:r>
    </w:p>
    <w:p w14:paraId="45274F77"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int a;</w:t>
      </w:r>
    </w:p>
    <w:p w14:paraId="10205A48"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cin&gt;&gt;a;</w:t>
      </w:r>
    </w:p>
    <w:p w14:paraId="44342BA9"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lastRenderedPageBreak/>
        <w:t xml:space="preserve"> if(a&gt;3500)</w:t>
      </w:r>
    </w:p>
    <w:p w14:paraId="207BD261"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ab/>
        <w:t xml:space="preserve"> a=a+300;</w:t>
      </w:r>
    </w:p>
    <w:p w14:paraId="4942A0DD"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else if(a&gt;3000 &amp;&amp; a&lt;3500)</w:t>
      </w:r>
    </w:p>
    <w:p w14:paraId="1C221F05"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ab/>
        <w:t xml:space="preserve"> a=a+600;</w:t>
      </w:r>
    </w:p>
    <w:p w14:paraId="640CC966"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else</w:t>
      </w:r>
    </w:p>
    <w:p w14:paraId="59972BF0"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ab/>
        <w:t xml:space="preserve"> a=a+800;</w:t>
      </w:r>
    </w:p>
    <w:p w14:paraId="177D86E2"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cout&lt;&lt;a;</w:t>
      </w:r>
    </w:p>
    <w:p w14:paraId="45AC46C5"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w:t>
      </w:r>
    </w:p>
    <w:p w14:paraId="7D23D605" w14:textId="77777777" w:rsidR="0094370B" w:rsidRDefault="0094370B">
      <w:pPr>
        <w:rPr>
          <w:rFonts w:ascii="宋体" w:hAnsi="宋体"/>
          <w:szCs w:val="21"/>
        </w:rPr>
      </w:pPr>
    </w:p>
    <w:p w14:paraId="62D67194" w14:textId="77777777" w:rsidR="0094370B" w:rsidRDefault="00E64506">
      <w:pPr>
        <w:rPr>
          <w:rFonts w:ascii="宋体" w:hAnsi="宋体"/>
          <w:szCs w:val="21"/>
        </w:rPr>
      </w:pPr>
      <w:r>
        <w:rPr>
          <w:rFonts w:ascii="宋体" w:hAnsi="宋体" w:hint="eastAsia"/>
          <w:szCs w:val="21"/>
        </w:rPr>
        <w:t>25、用C++语言的类编写一个程序，该程序从键盘读入两个整数，判断这两个整数是否相等，并输出整数的值，要求先输出整数的值。</w:t>
      </w:r>
    </w:p>
    <w:p w14:paraId="57D02D08"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#include "iostream.h"</w:t>
      </w:r>
    </w:p>
    <w:p w14:paraId="685C65D1"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void main()</w:t>
      </w:r>
    </w:p>
    <w:p w14:paraId="3BBB01EE"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w:t>
      </w:r>
    </w:p>
    <w:p w14:paraId="1045DCBC"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int a,b;</w:t>
      </w:r>
    </w:p>
    <w:p w14:paraId="6331C088"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lastRenderedPageBreak/>
        <w:t xml:space="preserve"> cin&gt;&gt;a&gt;&gt;b;</w:t>
      </w:r>
    </w:p>
    <w:p w14:paraId="06B41001"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cout&lt;&lt;a&lt;&lt;"   "&lt;&lt;b&lt;&lt;endl;</w:t>
      </w:r>
    </w:p>
    <w:p w14:paraId="44D6ADBC"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if(a==b)</w:t>
      </w:r>
    </w:p>
    <w:p w14:paraId="7AD3E80D"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ab/>
        <w:t xml:space="preserve"> cout&lt;&lt;"相等";</w:t>
      </w:r>
    </w:p>
    <w:p w14:paraId="2E7A2400"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 xml:space="preserve"> else</w:t>
      </w:r>
    </w:p>
    <w:p w14:paraId="1EC3CF6C"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ab/>
        <w:t xml:space="preserve"> cout&lt;&lt;"不相等";</w:t>
      </w:r>
    </w:p>
    <w:p w14:paraId="58F91748" w14:textId="77777777" w:rsidR="0094370B" w:rsidRDefault="00E64506">
      <w:pPr>
        <w:autoSpaceDN w:val="0"/>
        <w:spacing w:after="150" w:line="330" w:lineRule="atLeast"/>
        <w:textAlignment w:val="center"/>
        <w:rPr>
          <w:rFonts w:ascii="宋体" w:hAnsi="宋体"/>
          <w:szCs w:val="21"/>
        </w:rPr>
      </w:pPr>
      <w:r>
        <w:rPr>
          <w:rFonts w:ascii="宋体" w:hAnsi="宋体" w:hint="eastAsia"/>
          <w:szCs w:val="21"/>
        </w:rPr>
        <w:t>}</w:t>
      </w:r>
    </w:p>
    <w:p w14:paraId="66FF1612" w14:textId="77777777" w:rsidR="0094370B" w:rsidRDefault="0094370B">
      <w:pPr>
        <w:rPr>
          <w:rFonts w:ascii="宋体" w:hAnsi="宋体"/>
          <w:szCs w:val="21"/>
        </w:rPr>
      </w:pPr>
    </w:p>
    <w:p w14:paraId="62FEA679" w14:textId="77777777" w:rsidR="0094370B" w:rsidRDefault="00E64506">
      <w:pPr>
        <w:rPr>
          <w:rFonts w:ascii="宋体" w:hAnsi="宋体"/>
          <w:szCs w:val="21"/>
        </w:rPr>
      </w:pPr>
      <w:r>
        <w:rPr>
          <w:rFonts w:ascii="宋体" w:hAnsi="宋体"/>
          <w:szCs w:val="21"/>
        </w:rPr>
        <w:t xml:space="preserve">   </w:t>
      </w:r>
    </w:p>
    <w:p w14:paraId="5E456C69" w14:textId="77777777" w:rsidR="0094370B" w:rsidRDefault="0094370B">
      <w:pPr>
        <w:pStyle w:val="ac"/>
        <w:spacing w:line="240" w:lineRule="auto"/>
        <w:ind w:leftChars="0" w:left="0"/>
        <w:rPr>
          <w:rFonts w:ascii="宋体" w:eastAsia="宋体" w:hAnsi="宋体"/>
          <w:kern w:val="2"/>
          <w:sz w:val="21"/>
          <w:szCs w:val="21"/>
        </w:rPr>
      </w:pPr>
    </w:p>
    <w:p w14:paraId="285CED09" w14:textId="77777777" w:rsidR="0094370B" w:rsidRDefault="00E64506">
      <w:pPr>
        <w:rPr>
          <w:rFonts w:ascii="宋体" w:hAnsi="宋体"/>
          <w:szCs w:val="21"/>
        </w:rPr>
      </w:pPr>
      <w:r>
        <w:rPr>
          <w:rFonts w:ascii="宋体" w:hAnsi="宋体" w:hint="eastAsia"/>
          <w:szCs w:val="21"/>
        </w:rPr>
        <w:t>十、</w:t>
      </w:r>
      <w:r>
        <w:rPr>
          <w:rFonts w:ascii="宋体" w:hAnsi="宋体" w:hint="eastAsia"/>
          <w:szCs w:val="21"/>
        </w:rPr>
        <w:tab/>
        <w:t>简答题</w:t>
      </w:r>
    </w:p>
    <w:p w14:paraId="0FFE3389" w14:textId="77777777" w:rsidR="0094370B" w:rsidRDefault="00E64506">
      <w:pPr>
        <w:rPr>
          <w:rFonts w:ascii="宋体" w:hAnsi="宋体"/>
          <w:szCs w:val="21"/>
        </w:rPr>
      </w:pPr>
      <w:r>
        <w:rPr>
          <w:rFonts w:ascii="宋体" w:hAnsi="宋体" w:hint="eastAsia"/>
          <w:szCs w:val="21"/>
        </w:rPr>
        <w:t>1、类的公有成员和私有成员有何区别？</w:t>
      </w:r>
    </w:p>
    <w:p w14:paraId="260BCA44" w14:textId="77777777" w:rsidR="0094370B" w:rsidRDefault="00E64506">
      <w:pPr>
        <w:rPr>
          <w:rFonts w:ascii="宋体" w:hAnsi="宋体"/>
          <w:szCs w:val="21"/>
        </w:rPr>
      </w:pPr>
      <w:r>
        <w:rPr>
          <w:rFonts w:ascii="宋体" w:hAnsi="宋体"/>
          <w:szCs w:val="21"/>
        </w:rPr>
        <w:t>C++中的类里的成员函数是可以是私有函数或公有函数。两者的区别是，私有函数只可以在类里面调用，而公有函数其他类也可以调用</w:t>
      </w:r>
    </w:p>
    <w:p w14:paraId="2D5B4EB9" w14:textId="77777777" w:rsidR="0094370B" w:rsidRDefault="00E64506">
      <w:pPr>
        <w:rPr>
          <w:rFonts w:ascii="宋体" w:hAnsi="宋体"/>
          <w:szCs w:val="21"/>
        </w:rPr>
      </w:pPr>
      <w:r>
        <w:rPr>
          <w:rFonts w:ascii="宋体" w:hAnsi="宋体"/>
          <w:szCs w:val="21"/>
        </w:rPr>
        <w:t>私有成员只可以在本类中使用不能在其他类中使用，而公有成员都可以使用</w:t>
      </w:r>
    </w:p>
    <w:p w14:paraId="22E7D5A4" w14:textId="77777777" w:rsidR="0094370B" w:rsidRDefault="00E64506">
      <w:pPr>
        <w:rPr>
          <w:rFonts w:ascii="宋体" w:hAnsi="宋体"/>
          <w:szCs w:val="21"/>
        </w:rPr>
      </w:pPr>
      <w:r>
        <w:rPr>
          <w:rFonts w:ascii="宋体" w:hAnsi="宋体" w:hint="eastAsia"/>
          <w:szCs w:val="21"/>
        </w:rPr>
        <w:t>2、引入类的静态成员有何意义？</w:t>
      </w:r>
    </w:p>
    <w:p w14:paraId="32FBC487" w14:textId="77777777" w:rsidR="0094370B" w:rsidRDefault="00E64506">
      <w:pPr>
        <w:rPr>
          <w:rFonts w:ascii="宋体" w:hAnsi="宋体"/>
          <w:szCs w:val="21"/>
        </w:rPr>
      </w:pPr>
      <w:r>
        <w:rPr>
          <w:rFonts w:ascii="宋体" w:hAnsi="宋体" w:hint="eastAsia"/>
          <w:szCs w:val="21"/>
        </w:rPr>
        <w:lastRenderedPageBreak/>
        <w:t>3、什么是多态性？它能带来什么样的好处？</w:t>
      </w:r>
    </w:p>
    <w:p w14:paraId="7FAF419C" w14:textId="77777777" w:rsidR="0094370B" w:rsidRDefault="00E64506">
      <w:pPr>
        <w:rPr>
          <w:rFonts w:ascii="宋体" w:hAnsi="宋体"/>
          <w:szCs w:val="21"/>
        </w:rPr>
      </w:pPr>
      <w:r>
        <w:rPr>
          <w:rFonts w:ascii="宋体" w:hAnsi="宋体"/>
          <w:szCs w:val="21"/>
        </w:rPr>
        <w:t>1.   什么是多态</w:t>
      </w:r>
      <w:r>
        <w:rPr>
          <w:rFonts w:ascii="宋体" w:hAnsi="宋体"/>
          <w:szCs w:val="21"/>
        </w:rPr>
        <w:br/>
        <w:t>多态是C++中的一个重要的基础，可以这样说，不掌握多态就是C++的门外汉。然而长期以来，C++社群对于多态的内涵和外延一直争论不休。大有只见树木不见森林之势。多态到底是怎么回事呢？说实在的，我觉的多态这个名字起的不怎么好（或是译的不怎么好）。要是我给起名的话，我就给它定一个这样的名字--“调用’同名函数’却会因上下文不同会有不同的实现的一种机制”。这个名字长是长了点儿，可是比“多态”清楚多了。看这个长的定义，我们可以从中找出多态的三个重要的部分。一是“相同函数名”，二是“依据上下文”，三是“实现却不同”。嘿，还是个顺口溜呢。我们且把它们叫做多态三要素吧。</w:t>
      </w:r>
      <w:r>
        <w:rPr>
          <w:rFonts w:ascii="宋体" w:hAnsi="宋体"/>
          <w:szCs w:val="21"/>
        </w:rPr>
        <w:br/>
        <w:t>2.   多态带来的好处</w:t>
      </w:r>
      <w:r>
        <w:rPr>
          <w:rFonts w:ascii="宋体" w:hAnsi="宋体"/>
          <w:szCs w:val="21"/>
        </w:rPr>
        <w:br/>
        <w:t>多态带来两个明显的好处：一是不用记大量的函数名了，二是它会依据调用时的上下文来确定实现。确定实现的过程由C++本身完成另外还有一个不明显但却很重要的好处是：带来了面向对象的编程。</w:t>
      </w:r>
    </w:p>
    <w:p w14:paraId="01750452" w14:textId="77777777" w:rsidR="0094370B" w:rsidRDefault="00E64506">
      <w:pPr>
        <w:rPr>
          <w:rFonts w:ascii="宋体" w:hAnsi="宋体"/>
          <w:szCs w:val="21"/>
        </w:rPr>
      </w:pPr>
      <w:r>
        <w:rPr>
          <w:rFonts w:ascii="宋体" w:hAnsi="宋体" w:hint="eastAsia"/>
          <w:szCs w:val="21"/>
        </w:rPr>
        <w:t>4、运算符重载能带来什么好处？</w:t>
      </w:r>
    </w:p>
    <w:p w14:paraId="01338101" w14:textId="77777777" w:rsidR="0094370B" w:rsidRDefault="00E64506">
      <w:pPr>
        <w:rPr>
          <w:rFonts w:ascii="宋体" w:hAnsi="宋体"/>
          <w:szCs w:val="21"/>
        </w:rPr>
      </w:pPr>
      <w:r>
        <w:rPr>
          <w:rFonts w:ascii="宋体" w:hAnsi="宋体" w:hint="eastAsia"/>
          <w:szCs w:val="21"/>
        </w:rPr>
        <w:t>5、怎样理解类与对象的含义？类与对象的关系是什么？</w:t>
      </w:r>
    </w:p>
    <w:p w14:paraId="2FE8B438" w14:textId="77777777" w:rsidR="0094370B" w:rsidRDefault="00E64506">
      <w:pPr>
        <w:widowControl/>
        <w:shd w:val="clear" w:color="auto" w:fill="FFFFFF"/>
        <w:spacing w:line="360" w:lineRule="atLeast"/>
        <w:jc w:val="left"/>
        <w:rPr>
          <w:rFonts w:ascii="宋体" w:hAnsi="宋体"/>
          <w:szCs w:val="21"/>
        </w:rPr>
      </w:pPr>
      <w:r>
        <w:rPr>
          <w:rFonts w:ascii="宋体" w:hAnsi="宋体"/>
          <w:szCs w:val="21"/>
        </w:rPr>
        <w:lastRenderedPageBreak/>
        <w:t>类是现实世界或思维世界中的实体在计算机中的反映，它将数据以及这些数据上的操作封装在一起。</w:t>
      </w:r>
    </w:p>
    <w:p w14:paraId="0D5697CE" w14:textId="77777777" w:rsidR="0094370B" w:rsidRDefault="00E64506">
      <w:pPr>
        <w:widowControl/>
        <w:shd w:val="clear" w:color="auto" w:fill="FFFFFF"/>
        <w:spacing w:line="360" w:lineRule="atLeast"/>
        <w:jc w:val="left"/>
        <w:rPr>
          <w:rFonts w:ascii="宋体" w:hAnsi="宋体"/>
          <w:szCs w:val="21"/>
        </w:rPr>
      </w:pPr>
      <w:r>
        <w:rPr>
          <w:rFonts w:ascii="宋体" w:hAnsi="宋体"/>
          <w:szCs w:val="21"/>
        </w:rPr>
        <w:t>对象是具有类类型的</w:t>
      </w:r>
      <w:hyperlink r:id="rId12" w:tgtFrame="_blank" w:history="1">
        <w:r>
          <w:rPr>
            <w:rFonts w:ascii="宋体" w:hAnsi="宋体"/>
            <w:szCs w:val="21"/>
          </w:rPr>
          <w:t>变量</w:t>
        </w:r>
      </w:hyperlink>
      <w:r>
        <w:rPr>
          <w:rFonts w:ascii="宋体" w:hAnsi="宋体"/>
          <w:szCs w:val="21"/>
        </w:rPr>
        <w:t>。</w:t>
      </w:r>
    </w:p>
    <w:p w14:paraId="4E0A81A7" w14:textId="77777777" w:rsidR="0094370B" w:rsidRDefault="00E64506">
      <w:pPr>
        <w:rPr>
          <w:rFonts w:ascii="宋体" w:hAnsi="宋体"/>
          <w:szCs w:val="21"/>
        </w:rPr>
      </w:pPr>
      <w:r>
        <w:rPr>
          <w:rFonts w:ascii="宋体" w:hAnsi="宋体"/>
          <w:szCs w:val="21"/>
        </w:rPr>
        <w:t>类是对象的抽象，而对象是类的具体实例。类是抽象的，不占用内存，而对象是具体的，占用</w:t>
      </w:r>
      <w:hyperlink r:id="rId13" w:tgtFrame="_blank" w:history="1">
        <w:r>
          <w:rPr>
            <w:rFonts w:ascii="宋体" w:hAnsi="宋体"/>
            <w:szCs w:val="21"/>
          </w:rPr>
          <w:t>存储空间</w:t>
        </w:r>
      </w:hyperlink>
      <w:r>
        <w:rPr>
          <w:rFonts w:ascii="宋体" w:hAnsi="宋体"/>
          <w:szCs w:val="21"/>
        </w:rPr>
        <w:t>。类是用于创建对象的蓝图，它是一个定义包括在特定类型的对象中的方法和</w:t>
      </w:r>
      <w:hyperlink r:id="rId14" w:tgtFrame="_blank" w:history="1">
        <w:r>
          <w:rPr>
            <w:rFonts w:ascii="宋体" w:hAnsi="宋体"/>
            <w:szCs w:val="21"/>
          </w:rPr>
          <w:t>变量</w:t>
        </w:r>
      </w:hyperlink>
      <w:r>
        <w:rPr>
          <w:rFonts w:ascii="宋体" w:hAnsi="宋体"/>
          <w:szCs w:val="21"/>
        </w:rPr>
        <w:t>的软件模板。</w:t>
      </w:r>
    </w:p>
    <w:p w14:paraId="041CD4A0" w14:textId="77777777" w:rsidR="0094370B" w:rsidRDefault="00E64506">
      <w:pPr>
        <w:rPr>
          <w:rFonts w:ascii="宋体" w:hAnsi="宋体"/>
          <w:szCs w:val="21"/>
        </w:rPr>
      </w:pPr>
      <w:r>
        <w:rPr>
          <w:rFonts w:ascii="宋体" w:hAnsi="宋体" w:hint="eastAsia"/>
          <w:szCs w:val="21"/>
        </w:rPr>
        <w:t>6、为什么要在基类中定义虚函数？</w:t>
      </w:r>
    </w:p>
    <w:p w14:paraId="6115BDF6" w14:textId="77777777" w:rsidR="0094370B" w:rsidRDefault="00E64506">
      <w:pPr>
        <w:rPr>
          <w:rFonts w:ascii="宋体" w:hAnsi="宋体"/>
          <w:szCs w:val="21"/>
        </w:rPr>
      </w:pPr>
      <w:r>
        <w:rPr>
          <w:rFonts w:ascii="宋体" w:hAnsi="宋体" w:hint="eastAsia"/>
          <w:szCs w:val="21"/>
        </w:rPr>
        <w:t>7、引入友元的目的是什么？</w:t>
      </w:r>
    </w:p>
    <w:p w14:paraId="1A257D48" w14:textId="77777777" w:rsidR="0094370B" w:rsidRDefault="00E64506">
      <w:pPr>
        <w:rPr>
          <w:rFonts w:ascii="宋体" w:hAnsi="宋体"/>
          <w:szCs w:val="21"/>
        </w:rPr>
      </w:pPr>
      <w:r>
        <w:rPr>
          <w:rFonts w:ascii="宋体" w:hAnsi="宋体" w:hint="eastAsia"/>
          <w:szCs w:val="21"/>
        </w:rPr>
        <w:t>友元</w:t>
      </w:r>
      <w:r>
        <w:rPr>
          <w:rFonts w:ascii="宋体" w:hAnsi="宋体"/>
          <w:szCs w:val="21"/>
        </w:rPr>
        <w:t>(</w:t>
      </w:r>
      <w:r>
        <w:rPr>
          <w:rFonts w:ascii="宋体" w:hAnsi="宋体" w:hint="eastAsia"/>
          <w:szCs w:val="21"/>
        </w:rPr>
        <w:t>成员</w:t>
      </w:r>
      <w:r>
        <w:rPr>
          <w:rFonts w:ascii="宋体" w:hAnsi="宋体"/>
          <w:szCs w:val="21"/>
        </w:rPr>
        <w:t>)</w:t>
      </w:r>
      <w:r>
        <w:rPr>
          <w:rFonts w:ascii="宋体" w:hAnsi="宋体" w:hint="eastAsia"/>
          <w:szCs w:val="21"/>
        </w:rPr>
        <w:t>函数特点：定义在类外部，但是需要在类体内进行说明；说明时在前面加上关键字</w:t>
      </w:r>
      <w:r>
        <w:rPr>
          <w:rFonts w:ascii="宋体" w:hAnsi="宋体"/>
          <w:szCs w:val="21"/>
        </w:rPr>
        <w:t xml:space="preserve">friend class A{public:  ...friend (B::)double GetDistance(A start,A stop); .....}; </w:t>
      </w:r>
      <w:r>
        <w:rPr>
          <w:rFonts w:ascii="宋体" w:hAnsi="宋体" w:hint="eastAsia"/>
          <w:szCs w:val="21"/>
        </w:rPr>
        <w:t>友元</w:t>
      </w:r>
      <w:r>
        <w:rPr>
          <w:rFonts w:ascii="宋体" w:hAnsi="宋体"/>
          <w:szCs w:val="21"/>
        </w:rPr>
        <w:t>(</w:t>
      </w:r>
      <w:r>
        <w:rPr>
          <w:rFonts w:ascii="宋体" w:hAnsi="宋体" w:hint="eastAsia"/>
          <w:szCs w:val="21"/>
        </w:rPr>
        <w:t>成员</w:t>
      </w:r>
      <w:r>
        <w:rPr>
          <w:rFonts w:ascii="宋体" w:hAnsi="宋体"/>
          <w:szCs w:val="21"/>
        </w:rPr>
        <w:t>)</w:t>
      </w:r>
      <w:r>
        <w:rPr>
          <w:rFonts w:ascii="宋体" w:hAnsi="宋体" w:hint="eastAsia"/>
          <w:szCs w:val="21"/>
        </w:rPr>
        <w:t>函数作用：提高程序的运行效率，可以访问类中的保护和私有成员；</w:t>
      </w:r>
    </w:p>
    <w:p w14:paraId="2B43F0C0" w14:textId="77777777" w:rsidR="0094370B" w:rsidRDefault="00E64506">
      <w:pPr>
        <w:rPr>
          <w:rFonts w:ascii="宋体" w:hAnsi="宋体"/>
          <w:szCs w:val="21"/>
        </w:rPr>
      </w:pPr>
      <w:r>
        <w:rPr>
          <w:rFonts w:ascii="宋体" w:hAnsi="宋体" w:hint="eastAsia"/>
          <w:szCs w:val="21"/>
        </w:rPr>
        <w:t>友元类特点：</w:t>
      </w:r>
      <w:r>
        <w:rPr>
          <w:rFonts w:ascii="宋体" w:hAnsi="宋体"/>
          <w:szCs w:val="21"/>
        </w:rPr>
        <w:t>class A{......   friend class B;   ......};</w:t>
      </w:r>
    </w:p>
    <w:p w14:paraId="6877B510" w14:textId="77777777" w:rsidR="0094370B" w:rsidRDefault="00E64506">
      <w:pPr>
        <w:rPr>
          <w:rFonts w:ascii="宋体" w:hAnsi="宋体"/>
          <w:szCs w:val="21"/>
        </w:rPr>
      </w:pPr>
      <w:r>
        <w:rPr>
          <w:rFonts w:ascii="宋体" w:hAnsi="宋体" w:hint="eastAsia"/>
          <w:szCs w:val="21"/>
        </w:rPr>
        <w:t>友元类作用：能够允许一个类中的所有成员函数都能够访问另一个类中的私有成员</w:t>
      </w:r>
    </w:p>
    <w:p w14:paraId="536A134F" w14:textId="77777777" w:rsidR="0094370B" w:rsidRDefault="00E64506">
      <w:pPr>
        <w:rPr>
          <w:rFonts w:ascii="宋体" w:hAnsi="宋体"/>
          <w:szCs w:val="21"/>
        </w:rPr>
      </w:pPr>
      <w:r>
        <w:rPr>
          <w:rFonts w:ascii="宋体" w:hAnsi="宋体" w:hint="eastAsia"/>
          <w:szCs w:val="21"/>
        </w:rPr>
        <w:t>具体来说：为了使其他类的成员函数直接访问该类的私有变量即：允许外面的类或函数去访问类的私有变量和保护变量，从而使两个类共享同一函数</w:t>
      </w:r>
    </w:p>
    <w:p w14:paraId="27739824" w14:textId="77777777" w:rsidR="0094370B" w:rsidRDefault="00E64506">
      <w:pPr>
        <w:rPr>
          <w:rFonts w:ascii="宋体" w:hAnsi="宋体"/>
          <w:szCs w:val="21"/>
        </w:rPr>
      </w:pPr>
      <w:r>
        <w:rPr>
          <w:rFonts w:ascii="宋体" w:hAnsi="宋体" w:hint="eastAsia"/>
          <w:szCs w:val="21"/>
        </w:rPr>
        <w:lastRenderedPageBreak/>
        <w:t>优点：能够提高效率，表达简单、清晰</w:t>
      </w:r>
    </w:p>
    <w:p w14:paraId="18A059C6" w14:textId="77777777" w:rsidR="0094370B" w:rsidRDefault="00E64506">
      <w:pPr>
        <w:rPr>
          <w:rFonts w:ascii="宋体" w:hAnsi="宋体"/>
          <w:szCs w:val="21"/>
        </w:rPr>
      </w:pPr>
      <w:r>
        <w:rPr>
          <w:rFonts w:ascii="宋体" w:hAnsi="宋体" w:hint="eastAsia"/>
          <w:szCs w:val="21"/>
        </w:rPr>
        <w:t>缺点：友元函数破环了封装机制，尽量不使用成员函数，除非不得已的情况下才使用友</w:t>
      </w:r>
    </w:p>
    <w:p w14:paraId="5AA0B959" w14:textId="77777777" w:rsidR="0094370B" w:rsidRDefault="00E64506">
      <w:pPr>
        <w:rPr>
          <w:rFonts w:ascii="宋体" w:hAnsi="宋体"/>
          <w:szCs w:val="21"/>
        </w:rPr>
      </w:pPr>
      <w:r>
        <w:rPr>
          <w:rFonts w:ascii="宋体" w:hAnsi="宋体" w:hint="eastAsia"/>
          <w:szCs w:val="21"/>
        </w:rPr>
        <w:t>元函数。</w:t>
      </w:r>
    </w:p>
    <w:p w14:paraId="62F382EA" w14:textId="77777777" w:rsidR="0094370B" w:rsidRDefault="00E64506">
      <w:pPr>
        <w:rPr>
          <w:rFonts w:ascii="宋体" w:hAnsi="宋体"/>
          <w:szCs w:val="21"/>
        </w:rPr>
      </w:pPr>
      <w:r>
        <w:rPr>
          <w:rFonts w:ascii="宋体" w:hAnsi="宋体" w:hint="eastAsia"/>
          <w:szCs w:val="21"/>
        </w:rPr>
        <w:t>8、什么是运算符重载？是否所有运算符都能进行重载？</w:t>
      </w:r>
    </w:p>
    <w:p w14:paraId="32F24751" w14:textId="77777777" w:rsidR="0094370B" w:rsidRDefault="00E64506">
      <w:pPr>
        <w:rPr>
          <w:sz w:val="20"/>
          <w:szCs w:val="20"/>
        </w:rPr>
      </w:pPr>
      <w:r>
        <w:rPr>
          <w:sz w:val="20"/>
          <w:szCs w:val="20"/>
        </w:rPr>
        <w:t>运算作用在复数类对象上应该完成什么功能这就是运算符重载。</w:t>
      </w:r>
    </w:p>
    <w:p w14:paraId="13A6AF04" w14:textId="77777777" w:rsidR="0094370B" w:rsidRDefault="00E64506">
      <w:pPr>
        <w:rPr>
          <w:rFonts w:ascii="宋体" w:hAnsi="宋体"/>
          <w:szCs w:val="21"/>
        </w:rPr>
      </w:pPr>
      <w:r>
        <w:rPr>
          <w:color w:val="333333"/>
        </w:rPr>
        <w:t>重载函数存在于类的继承，是指对你类已有的函数重新定义。重载要注意函数的返回类型及参数表要完全相同。</w:t>
      </w:r>
    </w:p>
    <w:p w14:paraId="7C94F5F4" w14:textId="77777777" w:rsidR="0094370B" w:rsidRDefault="00E64506">
      <w:pPr>
        <w:rPr>
          <w:rFonts w:ascii="宋体" w:hAnsi="宋体"/>
          <w:szCs w:val="21"/>
        </w:rPr>
      </w:pPr>
      <w:r>
        <w:rPr>
          <w:rFonts w:ascii="宋体" w:hAnsi="宋体" w:hint="eastAsia"/>
          <w:szCs w:val="21"/>
        </w:rPr>
        <w:t>9、析构函数有什么作用？</w:t>
      </w:r>
    </w:p>
    <w:p w14:paraId="79AC991C" w14:textId="77777777" w:rsidR="0094370B" w:rsidRDefault="00E64506">
      <w:pPr>
        <w:rPr>
          <w:rFonts w:ascii="宋体" w:hAnsi="宋体"/>
          <w:szCs w:val="21"/>
        </w:rPr>
      </w:pPr>
      <w:r>
        <w:rPr>
          <w:rFonts w:ascii="宋体" w:hAnsi="宋体"/>
          <w:szCs w:val="21"/>
        </w:rPr>
        <w:t>解答要点：</w:t>
      </w:r>
      <w:r>
        <w:rPr>
          <w:rFonts w:ascii="宋体" w:hAnsi="宋体"/>
          <w:szCs w:val="21"/>
        </w:rPr>
        <w:br/>
        <w:t xml:space="preserve">　　对象销毁时，需要调用析构函数。在多态调用时，是用基类的指针访问派生类的对象。如果析构函数是非虚函数，则基类指针只能访问基类的析构函数，而不能访问派生类的析构函数，导致派生类对象销毁时，没有调用派生类的析构函数，只是调用了基类的析构函数。如果把析构函数定义成虚函数，则可克服这个问题。</w:t>
      </w:r>
    </w:p>
    <w:p w14:paraId="6D7AB098" w14:textId="77777777" w:rsidR="0094370B" w:rsidRDefault="00E64506">
      <w:pPr>
        <w:rPr>
          <w:rFonts w:ascii="宋体" w:hAnsi="宋体"/>
          <w:szCs w:val="21"/>
        </w:rPr>
      </w:pPr>
      <w:r>
        <w:rPr>
          <w:rFonts w:ascii="宋体" w:hAnsi="宋体" w:hint="eastAsia"/>
          <w:szCs w:val="21"/>
        </w:rPr>
        <w:t>10、拷贝构造函数在哪几种情况下调用？</w:t>
      </w:r>
    </w:p>
    <w:p w14:paraId="16D5A6F1" w14:textId="77777777" w:rsidR="0094370B" w:rsidRDefault="00E64506">
      <w:pPr>
        <w:rPr>
          <w:rFonts w:ascii="宋体" w:hAnsi="宋体"/>
          <w:szCs w:val="21"/>
        </w:rPr>
      </w:pPr>
      <w:r>
        <w:rPr>
          <w:rFonts w:ascii="宋体" w:hAnsi="宋体"/>
          <w:szCs w:val="21"/>
        </w:rPr>
        <w:t>解答要点：</w:t>
      </w:r>
      <w:r>
        <w:rPr>
          <w:rFonts w:ascii="宋体" w:hAnsi="宋体"/>
          <w:szCs w:val="21"/>
        </w:rPr>
        <w:br/>
      </w:r>
      <w:r>
        <w:rPr>
          <w:rFonts w:ascii="宋体" w:hAnsi="宋体"/>
          <w:szCs w:val="21"/>
        </w:rPr>
        <w:lastRenderedPageBreak/>
        <w:t>用一个对象初始化另一个对象时</w:t>
      </w:r>
      <w:r>
        <w:rPr>
          <w:rFonts w:ascii="宋体" w:hAnsi="宋体"/>
          <w:szCs w:val="21"/>
        </w:rPr>
        <w:br/>
        <w:t>当用对象作为函数参数传递时</w:t>
      </w:r>
      <w:r>
        <w:rPr>
          <w:rFonts w:ascii="宋体" w:hAnsi="宋体"/>
          <w:szCs w:val="21"/>
        </w:rPr>
        <w:br/>
        <w:t>当函数返回对象时</w:t>
      </w:r>
    </w:p>
    <w:p w14:paraId="1D72186F" w14:textId="77777777" w:rsidR="0094370B" w:rsidRDefault="00E64506">
      <w:pPr>
        <w:rPr>
          <w:rFonts w:ascii="宋体" w:hAnsi="宋体"/>
          <w:szCs w:val="21"/>
        </w:rPr>
      </w:pPr>
      <w:r>
        <w:rPr>
          <w:rFonts w:ascii="宋体" w:hAnsi="宋体" w:hint="eastAsia"/>
          <w:szCs w:val="21"/>
        </w:rPr>
        <w:t>11、函数重载与函数覆盖有什么不同，它们与多态有什么关系？</w:t>
      </w:r>
    </w:p>
    <w:p w14:paraId="3D202C99" w14:textId="77777777" w:rsidR="0094370B" w:rsidRDefault="00E64506">
      <w:pPr>
        <w:rPr>
          <w:rFonts w:ascii="宋体" w:hAnsi="宋体"/>
          <w:szCs w:val="21"/>
        </w:rPr>
      </w:pPr>
      <w:r>
        <w:rPr>
          <w:rFonts w:ascii="宋体" w:hAnsi="宋体"/>
          <w:szCs w:val="21"/>
        </w:rPr>
        <w:t>解答要点：</w:t>
      </w:r>
      <w:r>
        <w:rPr>
          <w:rFonts w:ascii="宋体" w:hAnsi="宋体"/>
          <w:szCs w:val="21"/>
        </w:rPr>
        <w:br/>
        <w:t xml:space="preserve">　　函数重载是指函数名相同，而函数的参数个数或类型不同；覆盖是指在派生类中成员函数与基类成员函数的函数名、参数个数、类型与返回值均相同；C++中正是通过虚函数的覆盖，实现多态的功能。</w:t>
      </w:r>
    </w:p>
    <w:p w14:paraId="165BADFF" w14:textId="77777777" w:rsidR="0094370B" w:rsidRDefault="00E64506">
      <w:pPr>
        <w:rPr>
          <w:rFonts w:ascii="宋体" w:hAnsi="宋体"/>
          <w:szCs w:val="21"/>
        </w:rPr>
      </w:pPr>
      <w:r>
        <w:rPr>
          <w:rFonts w:ascii="宋体" w:hAnsi="宋体" w:hint="eastAsia"/>
          <w:szCs w:val="21"/>
        </w:rPr>
        <w:t>12、C++继承是如何工作的？</w:t>
      </w:r>
    </w:p>
    <w:p w14:paraId="562EBCE4" w14:textId="77777777" w:rsidR="0094370B" w:rsidRDefault="00E64506">
      <w:pPr>
        <w:rPr>
          <w:rFonts w:ascii="宋体" w:hAnsi="宋体"/>
          <w:szCs w:val="21"/>
        </w:rPr>
      </w:pPr>
      <w:r>
        <w:rPr>
          <w:rFonts w:ascii="宋体" w:hAnsi="宋体"/>
          <w:szCs w:val="21"/>
        </w:rPr>
        <w:t>解答要点：</w:t>
      </w:r>
      <w:r>
        <w:rPr>
          <w:rFonts w:ascii="宋体" w:hAnsi="宋体"/>
          <w:szCs w:val="21"/>
        </w:rPr>
        <w:br/>
        <w:t xml:space="preserve">　　继承使得派生类能够使用基类的公有和保护成员，从而实现代码的复用，派生类可以增加成员，也可以隐藏和覆盖基类的成员。对于公有继承，基类成员的访问权限在派生类保持不变。</w:t>
      </w:r>
    </w:p>
    <w:p w14:paraId="5A116BF1" w14:textId="77777777" w:rsidR="0094370B" w:rsidRDefault="0094370B">
      <w:pPr>
        <w:rPr>
          <w:rFonts w:ascii="宋体" w:hAnsi="宋体"/>
          <w:szCs w:val="21"/>
        </w:rPr>
      </w:pPr>
    </w:p>
    <w:p w14:paraId="6966D2B7" w14:textId="77777777" w:rsidR="0094370B" w:rsidRDefault="0094370B">
      <w:pPr>
        <w:rPr>
          <w:rFonts w:ascii="宋体" w:hAnsi="宋体"/>
          <w:szCs w:val="21"/>
        </w:rPr>
      </w:pPr>
    </w:p>
    <w:p w14:paraId="28AEB257" w14:textId="77777777" w:rsidR="0094370B" w:rsidRDefault="0094370B">
      <w:pPr>
        <w:rPr>
          <w:rFonts w:ascii="宋体" w:hAnsi="宋体"/>
          <w:szCs w:val="21"/>
        </w:rPr>
      </w:pPr>
    </w:p>
    <w:p w14:paraId="50FC70BF" w14:textId="77777777" w:rsidR="00E64506" w:rsidRDefault="00E64506">
      <w:pPr>
        <w:rPr>
          <w:rFonts w:ascii="宋体" w:hAnsi="宋体"/>
          <w:szCs w:val="21"/>
        </w:rPr>
      </w:pPr>
    </w:p>
    <w:sectPr w:rsidR="00E64506" w:rsidSect="000E72F7">
      <w:headerReference w:type="default" r:id="rId15"/>
      <w:footerReference w:type="default" r:id="rId16"/>
      <w:headerReference w:type="first" r:id="rId17"/>
      <w:footerReference w:type="first" r:id="rId18"/>
      <w:pgSz w:w="11906" w:h="16838" w:code="9"/>
      <w:pgMar w:top="1440" w:right="1800" w:bottom="1440" w:left="1800" w:header="851" w:footer="992" w:gutter="0"/>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黄茵绮" w:date="2018-01-09T09:12:00Z" w:initials="黄茵绮">
    <w:p w14:paraId="7FA98C96" w14:textId="767D88B4" w:rsidR="00717315" w:rsidRDefault="00717315">
      <w:pPr>
        <w:pStyle w:val="ae"/>
      </w:pPr>
      <w:r>
        <w:rPr>
          <w:rStyle w:val="af3"/>
        </w:rPr>
        <w:annotationRef/>
      </w:r>
      <w:r>
        <w:rPr>
          <w:rFonts w:hint="eastAsia"/>
        </w:rPr>
        <w:t>存储字节：</w:t>
      </w:r>
    </w:p>
  </w:comment>
  <w:comment w:id="1" w:author="黄茵绮" w:date="2018-01-09T09:13:00Z" w:initials="黄茵绮">
    <w:p w14:paraId="48F2621E" w14:textId="5A8B0A31" w:rsidR="00717315" w:rsidRDefault="00717315">
      <w:pPr>
        <w:pStyle w:val="ae"/>
      </w:pPr>
      <w:r>
        <w:rPr>
          <w:rStyle w:val="af3"/>
        </w:rPr>
        <w:annotationRef/>
      </w:r>
      <w:r>
        <w:rPr>
          <w:rFonts w:hint="eastAsia"/>
        </w:rPr>
        <w:t>double</w:t>
      </w:r>
      <w:r>
        <w:t>&gt;float&gt;=int&gt;char</w:t>
      </w:r>
    </w:p>
  </w:comment>
  <w:comment w:id="2" w:author="黄茵绮" w:date="2018-01-09T09:44:00Z" w:initials="黄茵绮">
    <w:p w14:paraId="5237362E" w14:textId="59706DDD" w:rsidR="00717315" w:rsidRDefault="00717315">
      <w:pPr>
        <w:pStyle w:val="ae"/>
      </w:pPr>
      <w:r>
        <w:rPr>
          <w:rStyle w:val="af3"/>
        </w:rPr>
        <w:annotationRef/>
      </w:r>
      <w:r>
        <w:rPr>
          <w:rFonts w:hint="eastAsia"/>
        </w:rPr>
        <w:t>构造函数</w:t>
      </w:r>
    </w:p>
  </w:comment>
  <w:comment w:id="3" w:author="黄茵绮" w:date="2018-01-09T09:44:00Z" w:initials="黄茵绮">
    <w:p w14:paraId="7EC29B90" w14:textId="77777777" w:rsidR="00717315" w:rsidRDefault="00717315">
      <w:pPr>
        <w:pStyle w:val="ae"/>
      </w:pPr>
      <w:r>
        <w:rPr>
          <w:rStyle w:val="af3"/>
        </w:rPr>
        <w:annotationRef/>
      </w:r>
      <w:r>
        <w:rPr>
          <w:rFonts w:hint="eastAsia"/>
        </w:rPr>
        <w:t>初始化对象，</w:t>
      </w:r>
    </w:p>
    <w:p w14:paraId="6E3CAF38" w14:textId="77777777" w:rsidR="00717315" w:rsidRDefault="00717315">
      <w:pPr>
        <w:pStyle w:val="ae"/>
      </w:pPr>
      <w:r>
        <w:rPr>
          <w:rFonts w:hint="eastAsia"/>
        </w:rPr>
        <w:t>名字与类相同，</w:t>
      </w:r>
    </w:p>
    <w:p w14:paraId="6227CA57" w14:textId="0AD6D1D6" w:rsidR="00717315" w:rsidRDefault="00717315">
      <w:pPr>
        <w:pStyle w:val="ae"/>
      </w:pPr>
      <w:r>
        <w:rPr>
          <w:rFonts w:hint="eastAsia"/>
        </w:rPr>
        <w:t>没有返回值</w:t>
      </w:r>
    </w:p>
  </w:comment>
  <w:comment w:id="4" w:author="黄茵绮" w:date="2018-01-09T09:58:00Z" w:initials="黄茵绮">
    <w:p w14:paraId="0D6112EF" w14:textId="60200F7F" w:rsidR="00717315" w:rsidRDefault="00717315">
      <w:pPr>
        <w:pStyle w:val="ae"/>
      </w:pPr>
      <w:r>
        <w:rPr>
          <w:rStyle w:val="af3"/>
        </w:rPr>
        <w:annotationRef/>
      </w:r>
      <w:r>
        <w:rPr>
          <w:rFonts w:hint="eastAsia"/>
        </w:rPr>
        <w:t>析构函数</w:t>
      </w:r>
    </w:p>
  </w:comment>
  <w:comment w:id="5" w:author="黄茵绮" w:date="2018-01-09T10:07:00Z" w:initials="黄茵绮">
    <w:p w14:paraId="573EDBD8" w14:textId="7D8688C4" w:rsidR="00717315" w:rsidRDefault="00717315">
      <w:pPr>
        <w:pStyle w:val="ae"/>
      </w:pPr>
      <w:r>
        <w:rPr>
          <w:rStyle w:val="af3"/>
        </w:rPr>
        <w:annotationRef/>
      </w:r>
      <w:r>
        <w:rPr>
          <w:rFonts w:hint="eastAsia"/>
        </w:rPr>
        <w:t>一个类只有一个析构函数，不能重载。</w:t>
      </w:r>
    </w:p>
    <w:p w14:paraId="2D39B0A1" w14:textId="2202A5EA" w:rsidR="00717315" w:rsidRDefault="00717315">
      <w:pPr>
        <w:pStyle w:val="ae"/>
      </w:pPr>
      <w:r>
        <w:rPr>
          <w:rFonts w:hint="eastAsia"/>
        </w:rPr>
        <w:t>析构函数是：“</w:t>
      </w:r>
      <w:r>
        <w:rPr>
          <w:rFonts w:hint="eastAsia"/>
        </w:rPr>
        <w:t>~</w:t>
      </w:r>
      <w:r>
        <w:rPr>
          <w:rFonts w:hint="eastAsia"/>
        </w:rPr>
        <w:t>”</w:t>
      </w:r>
      <w:r>
        <w:rPr>
          <w:rFonts w:hint="eastAsia"/>
        </w:rPr>
        <w:t>+</w:t>
      </w:r>
      <w:r>
        <w:rPr>
          <w:rFonts w:hint="eastAsia"/>
        </w:rPr>
        <w:t>“类的名字”</w:t>
      </w:r>
    </w:p>
    <w:p w14:paraId="5AA3CF42" w14:textId="79FEA9C6" w:rsidR="00717315" w:rsidRDefault="00717315">
      <w:pPr>
        <w:pStyle w:val="ae"/>
      </w:pPr>
      <w:r>
        <w:rPr>
          <w:rFonts w:hint="eastAsia"/>
        </w:rPr>
        <w:t>析构函数无参，无返回类型，无返回值</w:t>
      </w:r>
    </w:p>
    <w:p w14:paraId="39C41195" w14:textId="1F9DE8E8" w:rsidR="00717315" w:rsidRDefault="00717315">
      <w:pPr>
        <w:pStyle w:val="ae"/>
      </w:pPr>
      <w:r>
        <w:rPr>
          <w:rFonts w:hint="eastAsia"/>
        </w:rPr>
        <w:t>构造函数中有</w:t>
      </w:r>
      <w:r>
        <w:rPr>
          <w:rFonts w:hint="eastAsia"/>
        </w:rPr>
        <w:t>new</w:t>
      </w:r>
      <w:r>
        <w:rPr>
          <w:rFonts w:hint="eastAsia"/>
        </w:rPr>
        <w:t>申请分配空间时，需要定义析构函数。</w:t>
      </w:r>
    </w:p>
  </w:comment>
  <w:comment w:id="6" w:author="黄茵绮" w:date="2018-01-09T10:41:00Z" w:initials="黄茵绮">
    <w:p w14:paraId="7EA3FEB2" w14:textId="7515AF5E" w:rsidR="00717315" w:rsidRDefault="00717315">
      <w:pPr>
        <w:pStyle w:val="ae"/>
      </w:pPr>
      <w:r>
        <w:rPr>
          <w:rStyle w:val="af3"/>
        </w:rPr>
        <w:annotationRef/>
      </w:r>
      <w:r>
        <w:rPr>
          <w:rFonts w:hint="eastAsia"/>
        </w:rPr>
        <w:t>静态成员函数</w:t>
      </w:r>
    </w:p>
  </w:comment>
  <w:comment w:id="7" w:author="黄茵绮" w:date="2018-01-09T10:41:00Z" w:initials="黄茵绮">
    <w:p w14:paraId="5BF59CFC" w14:textId="7010758A" w:rsidR="00717315" w:rsidRDefault="00717315">
      <w:pPr>
        <w:pStyle w:val="ae"/>
      </w:pPr>
      <w:r>
        <w:rPr>
          <w:rStyle w:val="af3"/>
        </w:rPr>
        <w:annotationRef/>
      </w:r>
      <w:r>
        <w:rPr>
          <w:rFonts w:hint="eastAsia"/>
        </w:rPr>
        <w:t>只有一个拷贝，不能使用</w:t>
      </w:r>
      <w:r>
        <w:rPr>
          <w:rFonts w:hint="eastAsia"/>
        </w:rPr>
        <w:t>this</w:t>
      </w:r>
      <w:r>
        <w:rPr>
          <w:rFonts w:hint="eastAsia"/>
        </w:rPr>
        <w:t>指针</w:t>
      </w:r>
    </w:p>
    <w:p w14:paraId="427A3268" w14:textId="3E19A9A8" w:rsidR="00717315" w:rsidRDefault="00717315">
      <w:pPr>
        <w:pStyle w:val="ae"/>
      </w:pPr>
      <w:r>
        <w:rPr>
          <w:rFonts w:hint="eastAsia"/>
        </w:rPr>
        <w:t>类内</w:t>
      </w:r>
      <w:r>
        <w:t>P</w:t>
      </w:r>
      <w:r>
        <w:rPr>
          <w:rFonts w:hint="eastAsia"/>
        </w:rPr>
        <w:t>ublic</w:t>
      </w:r>
      <w:r>
        <w:rPr>
          <w:rFonts w:hint="eastAsia"/>
        </w:rPr>
        <w:t>定义，前加</w:t>
      </w:r>
      <w:r>
        <w:rPr>
          <w:rFonts w:hint="eastAsia"/>
        </w:rPr>
        <w:t>static</w:t>
      </w:r>
    </w:p>
    <w:p w14:paraId="71C8CA70" w14:textId="3F0B2A11" w:rsidR="00717315" w:rsidRDefault="00717315">
      <w:pPr>
        <w:pStyle w:val="ae"/>
      </w:pPr>
      <w:r>
        <w:rPr>
          <w:rFonts w:hint="eastAsia"/>
        </w:rPr>
        <w:t>类外定义时，不需要</w:t>
      </w:r>
      <w:r>
        <w:rPr>
          <w:rFonts w:hint="eastAsia"/>
        </w:rPr>
        <w:t>static</w:t>
      </w:r>
      <w:r>
        <w:rPr>
          <w:rFonts w:hint="eastAsia"/>
        </w:rPr>
        <w:t>前缀</w:t>
      </w:r>
    </w:p>
  </w:comment>
  <w:comment w:id="8" w:author="黄茵绮" w:date="2018-01-09T10:51:00Z" w:initials="黄茵绮">
    <w:p w14:paraId="4048B487" w14:textId="4042646D" w:rsidR="00717315" w:rsidRDefault="00717315">
      <w:pPr>
        <w:pStyle w:val="ae"/>
      </w:pPr>
      <w:r>
        <w:rPr>
          <w:rStyle w:val="af3"/>
        </w:rPr>
        <w:annotationRef/>
      </w:r>
      <w:r>
        <w:rPr>
          <w:rFonts w:hint="eastAsia"/>
        </w:rPr>
        <w:t>静态成员数据</w:t>
      </w:r>
    </w:p>
  </w:comment>
  <w:comment w:id="9" w:author="黄茵绮" w:date="2018-01-09T10:51:00Z" w:initials="黄茵绮">
    <w:p w14:paraId="4E138B14" w14:textId="51863A52" w:rsidR="00717315" w:rsidRDefault="00717315">
      <w:pPr>
        <w:pStyle w:val="ae"/>
      </w:pPr>
      <w:r>
        <w:rPr>
          <w:rStyle w:val="af3"/>
        </w:rPr>
        <w:annotationRef/>
      </w:r>
      <w:r>
        <w:rPr>
          <w:rFonts w:hint="eastAsia"/>
        </w:rPr>
        <w:t>定义时仅在类内</w:t>
      </w:r>
      <w:r>
        <w:rPr>
          <w:rFonts w:hint="eastAsia"/>
        </w:rPr>
        <w:t>private</w:t>
      </w:r>
      <w:r>
        <w:rPr>
          <w:rFonts w:hint="eastAsia"/>
        </w:rPr>
        <w:t>，前加</w:t>
      </w:r>
      <w:r>
        <w:rPr>
          <w:rFonts w:hint="eastAsia"/>
        </w:rPr>
        <w:t>static</w:t>
      </w:r>
    </w:p>
    <w:p w14:paraId="257830D6" w14:textId="0A7AD590" w:rsidR="00717315" w:rsidRDefault="00717315">
      <w:pPr>
        <w:pStyle w:val="ae"/>
      </w:pPr>
      <w:r>
        <w:rPr>
          <w:rFonts w:hint="eastAsia"/>
        </w:rPr>
        <w:t>定义不与初始化同时</w:t>
      </w:r>
    </w:p>
    <w:p w14:paraId="255FA0FF" w14:textId="03E71573" w:rsidR="00717315" w:rsidRDefault="00717315">
      <w:pPr>
        <w:pStyle w:val="ae"/>
      </w:pPr>
      <w:r>
        <w:rPr>
          <w:rFonts w:hint="eastAsia"/>
        </w:rPr>
        <w:t>初始化在类外，不加前缀</w:t>
      </w:r>
    </w:p>
    <w:p w14:paraId="532E9EDD" w14:textId="13AE02D5" w:rsidR="00717315" w:rsidRDefault="00717315">
      <w:pPr>
        <w:pStyle w:val="ae"/>
      </w:pPr>
      <w:r>
        <w:rPr>
          <w:rFonts w:hint="eastAsia"/>
        </w:rPr>
        <w:t>建立对向前，即可为静态成员数据赋值</w:t>
      </w:r>
    </w:p>
  </w:comment>
  <w:comment w:id="10" w:author="黄茵绮" w:date="2018-01-09T11:59:00Z" w:initials="黄茵绮">
    <w:p w14:paraId="595F586E" w14:textId="26EF093D" w:rsidR="00717315" w:rsidRDefault="00717315">
      <w:pPr>
        <w:pStyle w:val="ae"/>
      </w:pPr>
      <w:r>
        <w:rPr>
          <w:rStyle w:val="af3"/>
        </w:rPr>
        <w:annotationRef/>
      </w:r>
      <w:r>
        <w:rPr>
          <w:rFonts w:hint="eastAsia"/>
        </w:rPr>
        <w:t>友元函数</w:t>
      </w:r>
    </w:p>
  </w:comment>
  <w:comment w:id="11" w:author="黄茵绮" w:date="2018-01-09T11:59:00Z" w:initials="黄茵绮">
    <w:p w14:paraId="3B423A75" w14:textId="14449E76" w:rsidR="00717315" w:rsidRDefault="00717315">
      <w:pPr>
        <w:pStyle w:val="ae"/>
      </w:pPr>
      <w:r>
        <w:rPr>
          <w:rStyle w:val="af3"/>
        </w:rPr>
        <w:annotationRef/>
      </w:r>
      <w:r>
        <w:rPr>
          <w:rFonts w:hint="eastAsia"/>
        </w:rPr>
        <w:t>独立于当前类，可以访问该类所有对象的成员</w:t>
      </w:r>
    </w:p>
    <w:p w14:paraId="277FC31A" w14:textId="474AA30A" w:rsidR="00717315" w:rsidRDefault="00717315">
      <w:pPr>
        <w:pStyle w:val="ae"/>
      </w:pPr>
      <w:r>
        <w:rPr>
          <w:rFonts w:hint="eastAsia"/>
        </w:rPr>
        <w:t>类内</w:t>
      </w:r>
      <w:r>
        <w:rPr>
          <w:rFonts w:hint="eastAsia"/>
        </w:rPr>
        <w:t>public</w:t>
      </w:r>
      <w:r>
        <w:rPr>
          <w:rFonts w:hint="eastAsia"/>
        </w:rPr>
        <w:t>定义，加前缀</w:t>
      </w:r>
      <w:r>
        <w:rPr>
          <w:rFonts w:hint="eastAsia"/>
        </w:rPr>
        <w:t>friend</w:t>
      </w:r>
    </w:p>
    <w:p w14:paraId="770DA89E" w14:textId="6521A423" w:rsidR="00717315" w:rsidRDefault="00717315">
      <w:pPr>
        <w:pStyle w:val="ae"/>
      </w:pPr>
      <w:r>
        <w:rPr>
          <w:rFonts w:hint="eastAsia"/>
        </w:rPr>
        <w:t>类外定义不用前缀</w:t>
      </w:r>
    </w:p>
    <w:p w14:paraId="56A2AD4D" w14:textId="21D13FFF" w:rsidR="00717315" w:rsidRDefault="00717315">
      <w:pPr>
        <w:pStyle w:val="ae"/>
      </w:pPr>
      <w:r>
        <w:rPr>
          <w:rFonts w:hint="eastAsia"/>
        </w:rPr>
        <w:t>一个友元函数可以同时定义为两个类的友元函数</w:t>
      </w:r>
    </w:p>
    <w:p w14:paraId="7390E264" w14:textId="5412264D" w:rsidR="00717315" w:rsidRDefault="00717315">
      <w:pPr>
        <w:pStyle w:val="ae"/>
      </w:pPr>
      <w:r>
        <w:rPr>
          <w:rFonts w:hint="eastAsia"/>
        </w:rPr>
        <w:t>作用：提高程序效率</w:t>
      </w:r>
    </w:p>
  </w:comment>
  <w:comment w:id="12" w:author="黄茵绮" w:date="2018-01-09T13:25:00Z" w:initials="黄茵绮">
    <w:p w14:paraId="04298F5D" w14:textId="496D9E81" w:rsidR="00717315" w:rsidRDefault="00717315">
      <w:pPr>
        <w:pStyle w:val="ae"/>
      </w:pPr>
      <w:r>
        <w:rPr>
          <w:rStyle w:val="af3"/>
        </w:rPr>
        <w:annotationRef/>
      </w:r>
      <w:r>
        <w:rPr>
          <w:rFonts w:hint="eastAsia"/>
        </w:rPr>
        <w:t>内联函数</w:t>
      </w:r>
    </w:p>
  </w:comment>
  <w:comment w:id="13" w:author="黄茵绮" w:date="2018-01-09T13:25:00Z" w:initials="黄茵绮">
    <w:p w14:paraId="0D668BCA" w14:textId="7666FFA5" w:rsidR="00717315" w:rsidRDefault="00717315">
      <w:pPr>
        <w:pStyle w:val="ae"/>
      </w:pPr>
      <w:r>
        <w:rPr>
          <w:rStyle w:val="af3"/>
        </w:rPr>
        <w:annotationRef/>
      </w:r>
      <w:r>
        <w:rPr>
          <w:rFonts w:hint="eastAsia"/>
        </w:rPr>
        <w:t>常用短小函数采用内联函数形式，可以减少函数调用的额外开销</w:t>
      </w:r>
    </w:p>
    <w:p w14:paraId="686A6562" w14:textId="7B6F6E21" w:rsidR="00717315" w:rsidRDefault="00717315">
      <w:pPr>
        <w:pStyle w:val="ae"/>
      </w:pPr>
      <w:r>
        <w:rPr>
          <w:rFonts w:hint="eastAsia"/>
        </w:rPr>
        <w:t>不能包含循环语句、</w:t>
      </w:r>
      <w:r>
        <w:rPr>
          <w:rFonts w:hint="eastAsia"/>
        </w:rPr>
        <w:t>switch</w:t>
      </w:r>
      <w:r>
        <w:rPr>
          <w:rFonts w:hint="eastAsia"/>
        </w:rPr>
        <w:t>语句</w:t>
      </w:r>
    </w:p>
    <w:p w14:paraId="7CE0EB39" w14:textId="1A225F50" w:rsidR="00717315" w:rsidRDefault="00717315">
      <w:pPr>
        <w:pStyle w:val="ae"/>
      </w:pPr>
      <w:r>
        <w:rPr>
          <w:rFonts w:hint="eastAsia"/>
        </w:rPr>
        <w:t>定义必须放在她第一次被调用之前</w:t>
      </w:r>
    </w:p>
  </w:comment>
  <w:comment w:id="14" w:author="黄茵绮" w:date="2018-01-09T13:27:00Z" w:initials="黄茵绮">
    <w:p w14:paraId="33AF3E67" w14:textId="772D6A13" w:rsidR="00717315" w:rsidRDefault="00717315">
      <w:pPr>
        <w:pStyle w:val="ae"/>
      </w:pPr>
      <w:r>
        <w:rPr>
          <w:rStyle w:val="af3"/>
        </w:rPr>
        <w:annotationRef/>
      </w:r>
      <w:r>
        <w:rPr>
          <w:rFonts w:hint="eastAsia"/>
        </w:rPr>
        <w:t>重载函数</w:t>
      </w:r>
    </w:p>
  </w:comment>
  <w:comment w:id="15" w:author="黄茵绮" w:date="2018-01-09T13:27:00Z" w:initials="黄茵绮">
    <w:p w14:paraId="244B4D3F" w14:textId="69409EFE" w:rsidR="00717315" w:rsidRDefault="00717315">
      <w:pPr>
        <w:pStyle w:val="ae"/>
      </w:pPr>
      <w:r>
        <w:rPr>
          <w:rStyle w:val="af3"/>
        </w:rPr>
        <w:annotationRef/>
      </w:r>
      <w:r>
        <w:rPr>
          <w:rFonts w:hint="eastAsia"/>
        </w:rPr>
        <w:t>功能类似、函数名相同、形式参数必须不同</w:t>
      </w:r>
    </w:p>
  </w:comment>
  <w:comment w:id="16" w:author="黄茵绮" w:date="2018-01-09T14:23:00Z" w:initials="黄茵绮">
    <w:p w14:paraId="5E08E544" w14:textId="16504F07" w:rsidR="00717315" w:rsidRDefault="00717315">
      <w:pPr>
        <w:pStyle w:val="ae"/>
      </w:pPr>
      <w:r>
        <w:rPr>
          <w:rStyle w:val="af3"/>
        </w:rPr>
        <w:annotationRef/>
      </w:r>
      <w:r>
        <w:rPr>
          <w:rFonts w:hint="eastAsia"/>
        </w:rPr>
        <w:t>指针引用数组</w:t>
      </w:r>
    </w:p>
  </w:comment>
  <w:comment w:id="17" w:author="张颖的 iPad" w:date="2015-06-22T10:20:00Z" w:initials="张">
    <w:p w14:paraId="27425942" w14:textId="77777777" w:rsidR="00717315" w:rsidRDefault="00717315">
      <w:pPr>
        <w:pStyle w:val="ae"/>
      </w:pPr>
      <w:r>
        <w:rPr>
          <w:rFonts w:hint="eastAsia"/>
        </w:rPr>
        <w:t>神马意思。</w:t>
      </w:r>
    </w:p>
  </w:comment>
  <w:comment w:id="18" w:author="张颖的 iPad" w:date="2015-06-22T10:20:00Z" w:initials="张">
    <w:p w14:paraId="37671151" w14:textId="77777777" w:rsidR="00717315" w:rsidRDefault="00717315">
      <w:pPr>
        <w:pStyle w:val="ae"/>
      </w:pPr>
      <w:r>
        <w:rPr>
          <w:rFonts w:hint="eastAsia"/>
        </w:rPr>
        <w:t>可以先定义不申明？</w:t>
      </w:r>
    </w:p>
  </w:comment>
  <w:comment w:id="19" w:author="黄茵绮" w:date="2018-01-10T09:32:00Z" w:initials="黄茵绮">
    <w:p w14:paraId="12B2B692" w14:textId="16DAA75D" w:rsidR="00717315" w:rsidRDefault="00717315">
      <w:pPr>
        <w:pStyle w:val="ae"/>
      </w:pPr>
      <w:r>
        <w:rPr>
          <w:rStyle w:val="af3"/>
        </w:rPr>
        <w:annotationRef/>
      </w:r>
      <w:r>
        <w:rPr>
          <w:rFonts w:hint="eastAsia"/>
        </w:rPr>
        <w:t>字节数</w:t>
      </w:r>
    </w:p>
  </w:comment>
  <w:comment w:id="20" w:author="黄茵绮" w:date="2018-01-10T09:32:00Z" w:initials="黄茵绮">
    <w:p w14:paraId="3F7B1B66" w14:textId="0035F970" w:rsidR="00717315" w:rsidRPr="00717315" w:rsidRDefault="00717315" w:rsidP="00717315">
      <w:pPr>
        <w:pStyle w:val="af0"/>
        <w:shd w:val="clear" w:color="auto" w:fill="FFFFFF"/>
        <w:spacing w:before="0" w:beforeAutospacing="0" w:after="0" w:afterAutospacing="0"/>
        <w:rPr>
          <w:rFonts w:ascii="微软雅黑" w:eastAsia="微软雅黑" w:hAnsi="微软雅黑"/>
          <w:color w:val="454545"/>
        </w:rPr>
      </w:pPr>
      <w:r>
        <w:rPr>
          <w:rStyle w:val="af3"/>
        </w:rPr>
        <w:annotationRef/>
      </w:r>
      <w:r w:rsidRPr="00717315">
        <w:rPr>
          <w:rFonts w:ascii="微软雅黑" w:eastAsia="微软雅黑" w:hAnsi="微软雅黑" w:hint="eastAsia"/>
          <w:color w:val="454545"/>
          <w:sz w:val="27"/>
          <w:szCs w:val="27"/>
        </w:rPr>
        <w:t>64位编译器</w:t>
      </w:r>
      <w:r w:rsidRPr="00717315">
        <w:rPr>
          <w:rFonts w:ascii="微软雅黑" w:eastAsia="微软雅黑" w:hAnsi="微软雅黑" w:hint="eastAsia"/>
          <w:color w:val="454545"/>
          <w:sz w:val="27"/>
          <w:szCs w:val="27"/>
        </w:rPr>
        <w:br/>
      </w:r>
    </w:p>
    <w:p w14:paraId="5EE2DE0A" w14:textId="70D6EC59" w:rsidR="00717315" w:rsidRDefault="00717315" w:rsidP="00717315">
      <w:pPr>
        <w:pStyle w:val="ae"/>
      </w:pPr>
      <w:r w:rsidRPr="00717315">
        <w:rPr>
          <w:rFonts w:ascii="微软雅黑" w:eastAsia="微软雅黑" w:hAnsi="微软雅黑" w:cs="宋体" w:hint="eastAsia"/>
          <w:color w:val="454545"/>
          <w:kern w:val="0"/>
          <w:sz w:val="27"/>
          <w:szCs w:val="27"/>
          <w:shd w:val="clear" w:color="auto" w:fill="FFFFFF"/>
        </w:rPr>
        <w:t>char ：1个字节</w:t>
      </w:r>
      <w:r w:rsidRPr="00717315">
        <w:rPr>
          <w:rFonts w:ascii="微软雅黑" w:eastAsia="微软雅黑" w:hAnsi="微软雅黑" w:cs="宋体" w:hint="eastAsia"/>
          <w:color w:val="454545"/>
          <w:kern w:val="0"/>
          <w:sz w:val="27"/>
          <w:szCs w:val="27"/>
          <w:shd w:val="clear" w:color="auto" w:fill="FFFFFF"/>
        </w:rPr>
        <w:br/>
        <w:t>char*(即指针变量): 8个字节</w:t>
      </w:r>
      <w:r w:rsidRPr="00717315">
        <w:rPr>
          <w:rFonts w:ascii="微软雅黑" w:eastAsia="微软雅黑" w:hAnsi="微软雅黑" w:cs="宋体" w:hint="eastAsia"/>
          <w:color w:val="454545"/>
          <w:kern w:val="0"/>
          <w:sz w:val="27"/>
          <w:szCs w:val="27"/>
          <w:shd w:val="clear" w:color="auto" w:fill="FFFFFF"/>
        </w:rPr>
        <w:br/>
        <w:t>short int : 2个字节</w:t>
      </w:r>
      <w:r w:rsidRPr="00717315">
        <w:rPr>
          <w:rFonts w:ascii="微软雅黑" w:eastAsia="微软雅黑" w:hAnsi="微软雅黑" w:cs="宋体" w:hint="eastAsia"/>
          <w:color w:val="454545"/>
          <w:kern w:val="0"/>
          <w:sz w:val="27"/>
          <w:szCs w:val="27"/>
          <w:shd w:val="clear" w:color="auto" w:fill="FFFFFF"/>
        </w:rPr>
        <w:br/>
        <w:t>int：  4个字节</w:t>
      </w:r>
      <w:r w:rsidRPr="00717315">
        <w:rPr>
          <w:rFonts w:ascii="微软雅黑" w:eastAsia="微软雅黑" w:hAnsi="微软雅黑" w:cs="宋体" w:hint="eastAsia"/>
          <w:color w:val="454545"/>
          <w:kern w:val="0"/>
          <w:sz w:val="27"/>
          <w:szCs w:val="27"/>
          <w:shd w:val="clear" w:color="auto" w:fill="FFFFFF"/>
        </w:rPr>
        <w:br/>
        <w:t>unsigned int : 4个字节</w:t>
      </w:r>
      <w:r w:rsidRPr="00717315">
        <w:rPr>
          <w:rFonts w:ascii="微软雅黑" w:eastAsia="微软雅黑" w:hAnsi="微软雅黑" w:cs="宋体" w:hint="eastAsia"/>
          <w:color w:val="454545"/>
          <w:kern w:val="0"/>
          <w:sz w:val="27"/>
          <w:szCs w:val="27"/>
          <w:shd w:val="clear" w:color="auto" w:fill="FFFFFF"/>
        </w:rPr>
        <w:br/>
        <w:t>float:  4个字节</w:t>
      </w:r>
      <w:r w:rsidRPr="00717315">
        <w:rPr>
          <w:rFonts w:ascii="微软雅黑" w:eastAsia="微软雅黑" w:hAnsi="微软雅黑" w:cs="宋体" w:hint="eastAsia"/>
          <w:color w:val="454545"/>
          <w:kern w:val="0"/>
          <w:sz w:val="27"/>
          <w:szCs w:val="27"/>
          <w:shd w:val="clear" w:color="auto" w:fill="FFFFFF"/>
        </w:rPr>
        <w:br/>
        <w:t>double:   8个字节</w:t>
      </w:r>
      <w:r w:rsidRPr="00717315">
        <w:rPr>
          <w:rFonts w:ascii="微软雅黑" w:eastAsia="微软雅黑" w:hAnsi="微软雅黑" w:cs="宋体" w:hint="eastAsia"/>
          <w:color w:val="454545"/>
          <w:kern w:val="0"/>
          <w:sz w:val="27"/>
          <w:szCs w:val="27"/>
          <w:shd w:val="clear" w:color="auto" w:fill="FFFFFF"/>
        </w:rPr>
        <w:br/>
        <w:t>long:   8个字节</w:t>
      </w:r>
      <w:r w:rsidRPr="00717315">
        <w:rPr>
          <w:rFonts w:ascii="微软雅黑" w:eastAsia="微软雅黑" w:hAnsi="微软雅黑" w:cs="宋体" w:hint="eastAsia"/>
          <w:color w:val="454545"/>
          <w:kern w:val="0"/>
          <w:sz w:val="27"/>
          <w:szCs w:val="27"/>
          <w:shd w:val="clear" w:color="auto" w:fill="FFFFFF"/>
        </w:rPr>
        <w:br/>
        <w:t>long long:  8个字节</w:t>
      </w:r>
      <w:r w:rsidRPr="00717315">
        <w:rPr>
          <w:rFonts w:ascii="微软雅黑" w:eastAsia="微软雅黑" w:hAnsi="微软雅黑" w:cs="宋体" w:hint="eastAsia"/>
          <w:color w:val="454545"/>
          <w:kern w:val="0"/>
          <w:sz w:val="27"/>
          <w:szCs w:val="27"/>
          <w:shd w:val="clear" w:color="auto" w:fill="FFFFFF"/>
        </w:rPr>
        <w:br/>
        <w:t>unsigned long:  8个字节</w:t>
      </w:r>
    </w:p>
  </w:comment>
  <w:comment w:id="21" w:author="张颖的 iPad" w:date="2015-06-22T10:38:00Z" w:initials="张">
    <w:p w14:paraId="08103030" w14:textId="77777777" w:rsidR="00717315" w:rsidRDefault="00717315">
      <w:pPr>
        <w:pStyle w:val="ae"/>
      </w:pPr>
      <w:r>
        <w:rPr>
          <w:rFonts w:hint="eastAsia"/>
        </w:rPr>
        <w:t>记住</w:t>
      </w:r>
    </w:p>
  </w:comment>
  <w:comment w:id="22" w:author="张颖的 iPad" w:date="2015-06-22T10:40:00Z" w:initials="张">
    <w:p w14:paraId="70155A28" w14:textId="77777777" w:rsidR="00717315" w:rsidRDefault="00717315">
      <w:pPr>
        <w:pStyle w:val="ae"/>
      </w:pPr>
      <w:r>
        <w:rPr>
          <w:rFonts w:hint="eastAsia"/>
        </w:rPr>
        <w:t>！！！！！</w:t>
      </w:r>
    </w:p>
  </w:comment>
  <w:comment w:id="23" w:author="张颖的 iPad" w:date="2015-06-22T10:47:00Z" w:initials="张">
    <w:p w14:paraId="7E309DA0" w14:textId="77777777" w:rsidR="00717315" w:rsidRDefault="00717315">
      <w:pPr>
        <w:pStyle w:val="ae"/>
      </w:pPr>
      <w:r>
        <w:rPr>
          <w:rFonts w:hint="eastAsia"/>
        </w:rPr>
        <w:t>什么鬼？</w:t>
      </w:r>
    </w:p>
  </w:comment>
  <w:comment w:id="24" w:author="张颖的 iPad" w:date="2015-06-22T10:52:00Z" w:initials="张">
    <w:p w14:paraId="2A1BEEF3" w14:textId="77777777" w:rsidR="00717315" w:rsidRDefault="00717315">
      <w:pPr>
        <w:pStyle w:val="ae"/>
      </w:pPr>
      <w:r>
        <w:rPr>
          <w:rFonts w:hint="eastAsia"/>
        </w:rPr>
        <w:t>要考？</w:t>
      </w:r>
    </w:p>
  </w:comment>
  <w:comment w:id="25" w:author="黄茵绮" w:date="2018-01-10T09:54:00Z" w:initials="黄茵绮">
    <w:p w14:paraId="32171277" w14:textId="46F8BF05" w:rsidR="00C373C4" w:rsidRDefault="00C373C4">
      <w:pPr>
        <w:pStyle w:val="ae"/>
      </w:pPr>
      <w:r>
        <w:rPr>
          <w:rStyle w:val="af3"/>
        </w:rPr>
        <w:annotationRef/>
      </w:r>
      <w:r>
        <w:rPr>
          <w:rFonts w:ascii="微软雅黑" w:eastAsia="微软雅黑" w:hAnsi="微软雅黑" w:hint="eastAsia"/>
          <w:color w:val="333333"/>
          <w:szCs w:val="21"/>
          <w:shd w:val="clear" w:color="auto" w:fill="FFFFFF"/>
        </w:rPr>
        <w:t>友元可以访问与其有友好关系的类中的私有成员</w:t>
      </w:r>
    </w:p>
  </w:comment>
  <w:comment w:id="27" w:author="黄茵绮" w:date="2018-01-10T10:19:00Z" w:initials="黄茵绮">
    <w:p w14:paraId="6841B9B9" w14:textId="77777777" w:rsidR="00A71D14" w:rsidRDefault="00334EFB">
      <w:pPr>
        <w:pStyle w:val="ae"/>
        <w:rPr>
          <w:rFonts w:ascii="microsoft yahei" w:hAnsi="microsoft yahei"/>
          <w:color w:val="3F3F3F"/>
          <w:shd w:val="clear" w:color="auto" w:fill="FFFFFF"/>
        </w:rPr>
      </w:pPr>
      <w:r>
        <w:rPr>
          <w:rStyle w:val="af3"/>
        </w:rPr>
        <w:annotationRef/>
      </w:r>
      <w:r>
        <w:rPr>
          <w:rFonts w:ascii="microsoft yahei" w:hAnsi="microsoft yahei"/>
          <w:color w:val="3F3F3F"/>
          <w:shd w:val="clear" w:color="auto" w:fill="FFFFFF"/>
        </w:rPr>
        <w:t xml:space="preserve">const char * </w:t>
      </w:r>
      <w:r>
        <w:rPr>
          <w:rFonts w:ascii="microsoft yahei" w:hAnsi="microsoft yahei" w:hint="eastAsia"/>
          <w:color w:val="3F3F3F"/>
          <w:shd w:val="clear" w:color="auto" w:fill="FFFFFF"/>
        </w:rPr>
        <w:t>p</w:t>
      </w:r>
      <w:r>
        <w:rPr>
          <w:rFonts w:ascii="microsoft yahei" w:hAnsi="microsoft yahei"/>
          <w:color w:val="3F3F3F"/>
          <w:shd w:val="clear" w:color="auto" w:fill="FFFFFF"/>
        </w:rPr>
        <w:t xml:space="preserve"> = &amp;char_A;//</w:t>
      </w:r>
      <w:r>
        <w:rPr>
          <w:rFonts w:ascii="microsoft yahei" w:hAnsi="microsoft yahei"/>
          <w:color w:val="3F3F3F"/>
          <w:shd w:val="clear" w:color="auto" w:fill="FFFFFF"/>
        </w:rPr>
        <w:t>指向常量的指针</w:t>
      </w:r>
      <w:r>
        <w:rPr>
          <w:rFonts w:ascii="microsoft yahei" w:hAnsi="microsoft yahei"/>
          <w:color w:val="3F3F3F"/>
          <w:shd w:val="clear" w:color="auto" w:fill="FFFFFF"/>
        </w:rPr>
        <w:t> </w:t>
      </w:r>
    </w:p>
    <w:p w14:paraId="19000A97" w14:textId="2F577157" w:rsidR="00A71D14" w:rsidRDefault="00A71D14">
      <w:pPr>
        <w:pStyle w:val="ae"/>
        <w:rPr>
          <w:rFonts w:ascii="microsoft yahei" w:hAnsi="microsoft yahei"/>
          <w:color w:val="3F3F3F"/>
        </w:rPr>
      </w:pPr>
      <w:r>
        <w:rPr>
          <w:rFonts w:ascii="microsoft yahei" w:hAnsi="microsoft yahei" w:hint="eastAsia"/>
          <w:color w:val="3F3F3F"/>
        </w:rPr>
        <w:t>p</w:t>
      </w:r>
      <w:r>
        <w:rPr>
          <w:rFonts w:ascii="microsoft yahei" w:hAnsi="microsoft yahei" w:hint="eastAsia"/>
          <w:color w:val="3F3F3F"/>
        </w:rPr>
        <w:t>是一个指向常量的指针，不能通过指针来修改其指向的值</w:t>
      </w:r>
      <w:r w:rsidR="0016649F">
        <w:rPr>
          <w:rFonts w:ascii="microsoft yahei" w:hAnsi="microsoft yahei" w:hint="eastAsia"/>
          <w:color w:val="3F3F3F"/>
        </w:rPr>
        <w:t>，但可以重新赋值一个新内存地址</w:t>
      </w:r>
      <w:r>
        <w:rPr>
          <w:rFonts w:ascii="microsoft yahei" w:hAnsi="microsoft yahei" w:hint="eastAsia"/>
          <w:color w:val="3F3F3F"/>
        </w:rPr>
        <w:t>。</w:t>
      </w:r>
    </w:p>
    <w:p w14:paraId="7D7C533E" w14:textId="1F263D07" w:rsidR="00A71D14" w:rsidRDefault="00334EFB">
      <w:pPr>
        <w:pStyle w:val="ae"/>
        <w:rPr>
          <w:rFonts w:ascii="microsoft yahei" w:hAnsi="microsoft yahei"/>
          <w:color w:val="3F3F3F"/>
          <w:shd w:val="clear" w:color="auto" w:fill="FFFFFF"/>
        </w:rPr>
      </w:pPr>
      <w:r>
        <w:rPr>
          <w:rFonts w:ascii="microsoft yahei" w:hAnsi="microsoft yahei"/>
          <w:color w:val="3F3F3F"/>
        </w:rPr>
        <w:br/>
      </w:r>
      <w:r>
        <w:rPr>
          <w:rFonts w:ascii="microsoft yahei" w:hAnsi="microsoft yahei"/>
          <w:color w:val="3F3F3F"/>
          <w:shd w:val="clear" w:color="auto" w:fill="FFFFFF"/>
        </w:rPr>
        <w:t xml:space="preserve">char * const </w:t>
      </w:r>
      <w:r w:rsidR="00A71D14">
        <w:rPr>
          <w:rFonts w:ascii="microsoft yahei" w:hAnsi="microsoft yahei"/>
          <w:color w:val="3F3F3F"/>
          <w:shd w:val="clear" w:color="auto" w:fill="FFFFFF"/>
        </w:rPr>
        <w:t>p</w:t>
      </w:r>
      <w:r>
        <w:rPr>
          <w:rFonts w:ascii="microsoft yahei" w:hAnsi="microsoft yahei"/>
          <w:color w:val="3F3F3F"/>
          <w:shd w:val="clear" w:color="auto" w:fill="FFFFFF"/>
        </w:rPr>
        <w:t xml:space="preserve"> = &amp;char_A;//</w:t>
      </w:r>
      <w:r>
        <w:rPr>
          <w:rFonts w:ascii="microsoft yahei" w:hAnsi="microsoft yahei"/>
          <w:color w:val="3F3F3F"/>
          <w:shd w:val="clear" w:color="auto" w:fill="FFFFFF"/>
        </w:rPr>
        <w:t>常量的指针</w:t>
      </w:r>
      <w:r>
        <w:rPr>
          <w:rFonts w:ascii="microsoft yahei" w:hAnsi="microsoft yahei"/>
          <w:color w:val="3F3F3F"/>
          <w:shd w:val="clear" w:color="auto" w:fill="FFFFFF"/>
        </w:rPr>
        <w:t> </w:t>
      </w:r>
    </w:p>
    <w:p w14:paraId="7C27D513" w14:textId="54715A76" w:rsidR="00A71D14" w:rsidRDefault="00A71D14">
      <w:pPr>
        <w:pStyle w:val="ae"/>
        <w:rPr>
          <w:rFonts w:ascii="microsoft yahei" w:hAnsi="microsoft yahei"/>
          <w:color w:val="3F3F3F"/>
        </w:rPr>
      </w:pPr>
      <w:r>
        <w:rPr>
          <w:rFonts w:ascii="microsoft yahei" w:hAnsi="microsoft yahei" w:hint="eastAsia"/>
          <w:color w:val="3F3F3F"/>
        </w:rPr>
        <w:t>p</w:t>
      </w:r>
      <w:r>
        <w:rPr>
          <w:rFonts w:ascii="microsoft yahei" w:hAnsi="microsoft yahei" w:hint="eastAsia"/>
          <w:color w:val="3F3F3F"/>
        </w:rPr>
        <w:t>是常量类型的指针，不能修改这个指针的指向，但指针所指的地址上的存储值可以修改。</w:t>
      </w:r>
    </w:p>
    <w:p w14:paraId="50CB3F6F" w14:textId="77777777" w:rsidR="00334EFB" w:rsidRDefault="00334EFB">
      <w:pPr>
        <w:pStyle w:val="ae"/>
        <w:rPr>
          <w:rFonts w:ascii="microsoft yahei" w:hAnsi="microsoft yahei"/>
          <w:color w:val="3F3F3F"/>
          <w:shd w:val="clear" w:color="auto" w:fill="FFFFFF"/>
        </w:rPr>
      </w:pPr>
      <w:r>
        <w:rPr>
          <w:rFonts w:ascii="microsoft yahei" w:hAnsi="microsoft yahei"/>
          <w:color w:val="3F3F3F"/>
        </w:rPr>
        <w:br/>
      </w:r>
      <w:r>
        <w:rPr>
          <w:rFonts w:ascii="microsoft yahei" w:hAnsi="microsoft yahei"/>
          <w:color w:val="3F3F3F"/>
          <w:shd w:val="clear" w:color="auto" w:fill="FFFFFF"/>
        </w:rPr>
        <w:t xml:space="preserve">const char * const </w:t>
      </w:r>
      <w:r w:rsidR="00A71D14">
        <w:rPr>
          <w:rFonts w:ascii="microsoft yahei" w:hAnsi="microsoft yahei"/>
          <w:color w:val="3F3F3F"/>
          <w:shd w:val="clear" w:color="auto" w:fill="FFFFFF"/>
        </w:rPr>
        <w:t>p</w:t>
      </w:r>
      <w:r>
        <w:rPr>
          <w:rFonts w:ascii="microsoft yahei" w:hAnsi="microsoft yahei"/>
          <w:color w:val="3F3F3F"/>
          <w:shd w:val="clear" w:color="auto" w:fill="FFFFFF"/>
        </w:rPr>
        <w:t xml:space="preserve"> = &amp;char_A;//</w:t>
      </w:r>
      <w:r>
        <w:rPr>
          <w:rFonts w:ascii="microsoft yahei" w:hAnsi="microsoft yahei"/>
          <w:color w:val="3F3F3F"/>
          <w:shd w:val="clear" w:color="auto" w:fill="FFFFFF"/>
        </w:rPr>
        <w:t>指向常量的常量指针</w:t>
      </w:r>
      <w:r>
        <w:rPr>
          <w:rFonts w:ascii="microsoft yahei" w:hAnsi="microsoft yahei"/>
          <w:color w:val="3F3F3F"/>
          <w:shd w:val="clear" w:color="auto" w:fill="FFFFFF"/>
        </w:rPr>
        <w:t> </w:t>
      </w:r>
    </w:p>
    <w:p w14:paraId="691BEAA6" w14:textId="384FDF0F" w:rsidR="0016649F" w:rsidRDefault="0016649F">
      <w:pPr>
        <w:pStyle w:val="ae"/>
        <w:rPr>
          <w:rFonts w:hint="eastAsia"/>
        </w:rPr>
      </w:pPr>
      <w:r>
        <w:rPr>
          <w:rFonts w:hint="eastAsia"/>
        </w:rPr>
        <w:t>同时满足上述，即不可以修改指针的值，也不可以修改指针指向的值。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A98C96" w15:done="1"/>
  <w15:commentEx w15:paraId="48F2621E" w15:paraIdParent="7FA98C96" w15:done="1"/>
  <w15:commentEx w15:paraId="5237362E" w15:done="1"/>
  <w15:commentEx w15:paraId="6227CA57" w15:paraIdParent="5237362E" w15:done="1"/>
  <w15:commentEx w15:paraId="0D6112EF" w15:done="1"/>
  <w15:commentEx w15:paraId="39C41195" w15:paraIdParent="0D6112EF" w15:done="1"/>
  <w15:commentEx w15:paraId="7EA3FEB2" w15:done="1"/>
  <w15:commentEx w15:paraId="71C8CA70" w15:paraIdParent="7EA3FEB2" w15:done="1"/>
  <w15:commentEx w15:paraId="4048B487" w15:done="1"/>
  <w15:commentEx w15:paraId="532E9EDD" w15:paraIdParent="4048B487" w15:done="1"/>
  <w15:commentEx w15:paraId="595F586E" w15:done="1"/>
  <w15:commentEx w15:paraId="7390E264" w15:paraIdParent="595F586E" w15:done="1"/>
  <w15:commentEx w15:paraId="04298F5D" w15:done="1"/>
  <w15:commentEx w15:paraId="7CE0EB39" w15:paraIdParent="04298F5D" w15:done="1"/>
  <w15:commentEx w15:paraId="33AF3E67" w15:done="1"/>
  <w15:commentEx w15:paraId="244B4D3F" w15:paraIdParent="33AF3E67" w15:done="1"/>
  <w15:commentEx w15:paraId="5E08E544" w15:done="0"/>
  <w15:commentEx w15:paraId="27425942" w15:done="0"/>
  <w15:commentEx w15:paraId="37671151" w15:done="0"/>
  <w15:commentEx w15:paraId="12B2B692" w15:done="1"/>
  <w15:commentEx w15:paraId="5EE2DE0A" w15:paraIdParent="12B2B692" w15:done="1"/>
  <w15:commentEx w15:paraId="08103030" w15:done="0"/>
  <w15:commentEx w15:paraId="70155A28" w15:done="0"/>
  <w15:commentEx w15:paraId="7E309DA0" w15:done="0"/>
  <w15:commentEx w15:paraId="2A1BEEF3" w15:done="0"/>
  <w15:commentEx w15:paraId="32171277" w15:done="1"/>
  <w15:commentEx w15:paraId="691BEAA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98C96" w16cid:durableId="1DFF05E3"/>
  <w16cid:commentId w16cid:paraId="48F2621E" w16cid:durableId="1DFF062E"/>
  <w16cid:commentId w16cid:paraId="5237362E" w16cid:durableId="1DFF0D7B"/>
  <w16cid:commentId w16cid:paraId="6227CA57" w16cid:durableId="1DFF0D82"/>
  <w16cid:commentId w16cid:paraId="0D6112EF" w16cid:durableId="1DFF10C3"/>
  <w16cid:commentId w16cid:paraId="39C41195" w16cid:durableId="1DFF12EE"/>
  <w16cid:commentId w16cid:paraId="7EA3FEB2" w16cid:durableId="1DFF1AEA"/>
  <w16cid:commentId w16cid:paraId="71C8CA70" w16cid:durableId="1DFF1AF7"/>
  <w16cid:commentId w16cid:paraId="4048B487" w16cid:durableId="1DFF1D3E"/>
  <w16cid:commentId w16cid:paraId="532E9EDD" w16cid:durableId="1DFF1D4D"/>
  <w16cid:commentId w16cid:paraId="595F586E" w16cid:durableId="1DFF2D21"/>
  <w16cid:commentId w16cid:paraId="7390E264" w16cid:durableId="1DFF2D2C"/>
  <w16cid:commentId w16cid:paraId="04298F5D" w16cid:durableId="1DFF4149"/>
  <w16cid:commentId w16cid:paraId="7CE0EB39" w16cid:durableId="1DFF4150"/>
  <w16cid:commentId w16cid:paraId="33AF3E67" w16cid:durableId="1DFF41B7"/>
  <w16cid:commentId w16cid:paraId="244B4D3F" w16cid:durableId="1DFF41BD"/>
  <w16cid:commentId w16cid:paraId="5E08E544" w16cid:durableId="1DFF4ECB"/>
  <w16cid:commentId w16cid:paraId="37671151" w16cid:durableId="1DFE7780"/>
  <w16cid:commentId w16cid:paraId="12B2B692" w16cid:durableId="1E005C17"/>
  <w16cid:commentId w16cid:paraId="5EE2DE0A" w16cid:durableId="1E005C21"/>
  <w16cid:commentId w16cid:paraId="08103030" w16cid:durableId="1DFE7781"/>
  <w16cid:commentId w16cid:paraId="70155A28" w16cid:durableId="1DFE7782"/>
  <w16cid:commentId w16cid:paraId="7E309DA0" w16cid:durableId="1DFE7783"/>
  <w16cid:commentId w16cid:paraId="2A1BEEF3" w16cid:durableId="1DFE7784"/>
  <w16cid:commentId w16cid:paraId="32171277" w16cid:durableId="1E006144"/>
  <w16cid:commentId w16cid:paraId="691BEAA6" w16cid:durableId="1E0067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40C7B" w14:textId="77777777" w:rsidR="00973C49" w:rsidRDefault="00973C49">
      <w:r>
        <w:separator/>
      </w:r>
    </w:p>
  </w:endnote>
  <w:endnote w:type="continuationSeparator" w:id="0">
    <w:p w14:paraId="5FA712C7" w14:textId="77777777" w:rsidR="00973C49" w:rsidRDefault="0097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_GB2312"/>
    <w:charset w:val="00"/>
    <w:family w:val="modern"/>
    <w:pitch w:val="default"/>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A5DFF" w14:textId="77777777" w:rsidR="00717315" w:rsidRDefault="00717315">
    <w:pPr>
      <w:pStyle w:val="a8"/>
      <w:rPr>
        <w:kern w:val="0"/>
        <w:szCs w:val="21"/>
      </w:rPr>
    </w:pPr>
    <w:r>
      <w:rPr>
        <w:rFonts w:hint="eastAsia"/>
        <w:u w:val="single"/>
      </w:rPr>
      <w:t xml:space="preserve">                                                                                 </w:t>
    </w:r>
    <w:r>
      <w:rPr>
        <w:rFonts w:hint="eastAsia"/>
        <w:u w:val="single"/>
      </w:rPr>
      <w:t xml:space="preserve">　　　　　　</w:t>
    </w:r>
  </w:p>
  <w:p w14:paraId="1E14F414" w14:textId="76704E6C" w:rsidR="00717315" w:rsidRDefault="00717315">
    <w:pPr>
      <w:pStyle w:val="a8"/>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373C4">
      <w:rPr>
        <w:noProof/>
        <w:kern w:val="0"/>
        <w:szCs w:val="21"/>
      </w:rPr>
      <w:t>25</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C373C4">
      <w:rPr>
        <w:noProof/>
        <w:kern w:val="0"/>
        <w:szCs w:val="21"/>
      </w:rPr>
      <w:t>68</w:t>
    </w:r>
    <w:r>
      <w:rPr>
        <w:kern w:val="0"/>
        <w:szCs w:val="21"/>
      </w:rPr>
      <w:fldChar w:fldCharType="end"/>
    </w:r>
    <w:r>
      <w:rPr>
        <w:rFonts w:hint="eastAsia"/>
        <w:kern w:val="0"/>
        <w:szCs w:val="21"/>
      </w:rPr>
      <w:t xml:space="preserve"> </w:t>
    </w:r>
    <w:r>
      <w:rPr>
        <w:rFonts w:hint="eastAsia"/>
        <w:kern w:val="0"/>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9AABD" w14:textId="5AC9C583" w:rsidR="00717315" w:rsidRDefault="00717315">
    <w:pPr>
      <w:pStyle w:val="a8"/>
    </w:pPr>
    <w:r>
      <w:rPr>
        <w:rFonts w:hint="eastAsia"/>
        <w:kern w:val="0"/>
        <w:szCs w:val="21"/>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373C4">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C373C4">
      <w:rPr>
        <w:noProof/>
        <w:kern w:val="0"/>
        <w:szCs w:val="21"/>
      </w:rPr>
      <w:t>68</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049A5" w14:textId="77777777" w:rsidR="00973C49" w:rsidRDefault="00973C49">
      <w:r>
        <w:separator/>
      </w:r>
    </w:p>
  </w:footnote>
  <w:footnote w:type="continuationSeparator" w:id="0">
    <w:p w14:paraId="0619F22F" w14:textId="77777777" w:rsidR="00973C49" w:rsidRDefault="00973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23D34" w14:textId="77777777" w:rsidR="00717315" w:rsidRDefault="00717315">
    <w:pPr>
      <w:pStyle w:val="a6"/>
    </w:pPr>
    <w:r>
      <w:rPr>
        <w:rFonts w:hint="eastAsia"/>
      </w:rPr>
      <w:t>C++</w:t>
    </w:r>
    <w:r>
      <w:rPr>
        <w:rFonts w:hint="eastAsia"/>
      </w:rPr>
      <w:t>程序设计试卷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D36D9" w14:textId="77777777" w:rsidR="00717315" w:rsidRDefault="00717315">
    <w:pPr>
      <w:pStyle w:val="a6"/>
      <w:jc w:val="both"/>
      <w:rPr>
        <w:sz w:val="21"/>
        <w:szCs w:val="24"/>
      </w:rPr>
    </w:pPr>
  </w:p>
  <w:p w14:paraId="40DE02F7" w14:textId="77777777" w:rsidR="00717315" w:rsidRDefault="00717315">
    <w:pPr>
      <w:pStyle w:val="a6"/>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0000002"/>
    <w:multiLevelType w:val="multilevel"/>
    <w:tmpl w:val="00000002"/>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3"/>
    <w:multiLevelType w:val="multilevel"/>
    <w:tmpl w:val="00000003"/>
    <w:lvl w:ilvl="0">
      <w:start w:val="72"/>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7C4E8D"/>
    <w:multiLevelType w:val="multilevel"/>
    <w:tmpl w:val="00000000"/>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黄茵绮">
    <w15:presenceInfo w15:providerId="Windows Live" w15:userId="d359e314f3a7f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6B67"/>
    <w:rsid w:val="000E72F7"/>
    <w:rsid w:val="0013491D"/>
    <w:rsid w:val="0016649F"/>
    <w:rsid w:val="00172A27"/>
    <w:rsid w:val="00262188"/>
    <w:rsid w:val="0032448F"/>
    <w:rsid w:val="00334EFB"/>
    <w:rsid w:val="00390C09"/>
    <w:rsid w:val="00461215"/>
    <w:rsid w:val="004F31AA"/>
    <w:rsid w:val="005A2680"/>
    <w:rsid w:val="00607C5E"/>
    <w:rsid w:val="00615A44"/>
    <w:rsid w:val="00717315"/>
    <w:rsid w:val="0081610C"/>
    <w:rsid w:val="008D0D3B"/>
    <w:rsid w:val="0094370B"/>
    <w:rsid w:val="00973C49"/>
    <w:rsid w:val="00975A33"/>
    <w:rsid w:val="009E6F33"/>
    <w:rsid w:val="00A628FF"/>
    <w:rsid w:val="00A71D14"/>
    <w:rsid w:val="00BD34EE"/>
    <w:rsid w:val="00C326D9"/>
    <w:rsid w:val="00C373C4"/>
    <w:rsid w:val="00CF7658"/>
    <w:rsid w:val="00DD15EE"/>
    <w:rsid w:val="00DF6FA0"/>
    <w:rsid w:val="00E06227"/>
    <w:rsid w:val="00E56EC6"/>
    <w:rsid w:val="00E64506"/>
    <w:rsid w:val="00EA3BB4"/>
    <w:rsid w:val="00EC6078"/>
    <w:rsid w:val="00FF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759cd2" strokecolor="#446188">
      <v:fill color="#759cd2" color2="#a3c5f1" type="gradient">
        <o:fill v:ext="view" type="gradientUnscaled"/>
      </v:fill>
      <v:stroke color="#446188" weight="2pt"/>
    </o:shapedefaults>
    <o:shapelayout v:ext="edit">
      <o:idmap v:ext="edit" data="1"/>
    </o:shapelayout>
  </w:shapeDefaults>
  <w:decimalSymbol w:val="."/>
  <w:listSeparator w:val=","/>
  <w14:docId w14:val="16FA61E4"/>
  <w15:chartTrackingRefBased/>
  <w15:docId w15:val="{31B338CB-500C-4FD4-A9DB-EEDE6941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rPr>
      <w:rFonts w:ascii="宋体" w:hAnsi="宋体"/>
      <w:sz w:val="24"/>
      <w:szCs w:val="24"/>
    </w:rPr>
  </w:style>
  <w:style w:type="character" w:customStyle="1" w:styleId="a5">
    <w:name w:val="页眉 字符"/>
    <w:link w:val="a6"/>
    <w:rPr>
      <w:rFonts w:ascii="Times New Roman" w:eastAsia="宋体" w:hAnsi="Times New Roman" w:cs="Times New Roman"/>
      <w:sz w:val="18"/>
      <w:szCs w:val="18"/>
    </w:rPr>
  </w:style>
  <w:style w:type="character" w:customStyle="1" w:styleId="a7">
    <w:name w:val="页脚 字符"/>
    <w:link w:val="a8"/>
    <w:rPr>
      <w:rFonts w:ascii="Times New Roman" w:eastAsia="宋体" w:hAnsi="Times New Roman" w:cs="Times New Roman"/>
      <w:sz w:val="18"/>
      <w:szCs w:val="18"/>
    </w:rPr>
  </w:style>
  <w:style w:type="character" w:styleId="a9">
    <w:name w:val="Hyperlink"/>
    <w:rPr>
      <w:strike w:val="0"/>
      <w:dstrike w:val="0"/>
      <w:color w:val="136EC2"/>
      <w:u w:val="single"/>
    </w:rPr>
  </w:style>
  <w:style w:type="character" w:customStyle="1" w:styleId="apple-converted-space">
    <w:name w:val="apple-converted-space"/>
  </w:style>
  <w:style w:type="paragraph" w:customStyle="1" w:styleId="aa">
    <w:name w:val="正文（题目）"/>
    <w:basedOn w:val="a"/>
    <w:next w:val="a"/>
    <w:pPr>
      <w:spacing w:beforeLines="50" w:before="156" w:line="312" w:lineRule="atLeast"/>
      <w:ind w:left="350" w:hangingChars="350" w:hanging="350"/>
    </w:pPr>
  </w:style>
  <w:style w:type="paragraph" w:customStyle="1" w:styleId="ab">
    <w:name w:val="选择题选项"/>
    <w:basedOn w:val="a"/>
    <w:pPr>
      <w:tabs>
        <w:tab w:val="left" w:pos="2310"/>
        <w:tab w:val="left" w:pos="3360"/>
        <w:tab w:val="left" w:pos="4830"/>
      </w:tabs>
    </w:pPr>
    <w:rPr>
      <w:rFonts w:ascii="宋体" w:hAnsi="宋体"/>
    </w:rPr>
  </w:style>
  <w:style w:type="paragraph" w:customStyle="1" w:styleId="ac">
    <w:name w:val="程式"/>
    <w:basedOn w:val="a"/>
    <w:pPr>
      <w:widowControl/>
      <w:spacing w:line="220" w:lineRule="exact"/>
      <w:ind w:leftChars="200" w:left="200"/>
    </w:pPr>
    <w:rPr>
      <w:rFonts w:ascii="Courier New" w:eastAsia="楷体_GB2312" w:hAnsi="Courier New"/>
      <w:kern w:val="0"/>
      <w:sz w:val="18"/>
      <w:szCs w:val="20"/>
    </w:rPr>
  </w:style>
  <w:style w:type="paragraph" w:customStyle="1" w:styleId="ad">
    <w:name w:val="程式下"/>
    <w:basedOn w:val="a"/>
    <w:pPr>
      <w:widowControl/>
      <w:spacing w:afterLines="20" w:after="62" w:line="220" w:lineRule="exact"/>
      <w:ind w:leftChars="200" w:left="200"/>
    </w:pPr>
    <w:rPr>
      <w:rFonts w:ascii="Courier New" w:eastAsia="楷体_GB2312" w:hAnsi="Courier New"/>
      <w:kern w:val="0"/>
      <w:sz w:val="18"/>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Plain Text"/>
    <w:basedOn w:val="a"/>
    <w:link w:val="a3"/>
    <w:pPr>
      <w:widowControl/>
      <w:spacing w:before="100" w:beforeAutospacing="1" w:after="100" w:afterAutospacing="1"/>
      <w:jc w:val="left"/>
    </w:pPr>
    <w:rPr>
      <w:rFonts w:ascii="宋体" w:hAnsi="宋体"/>
      <w:sz w:val="24"/>
    </w:rPr>
  </w:style>
  <w:style w:type="paragraph" w:styleId="a8">
    <w:name w:val="footer"/>
    <w:basedOn w:val="a"/>
    <w:link w:val="a7"/>
    <w:pPr>
      <w:tabs>
        <w:tab w:val="center" w:pos="4153"/>
        <w:tab w:val="right" w:pos="8306"/>
      </w:tabs>
      <w:snapToGrid w:val="0"/>
      <w:jc w:val="left"/>
    </w:pPr>
    <w:rPr>
      <w:sz w:val="18"/>
      <w:szCs w:val="18"/>
    </w:rPr>
  </w:style>
  <w:style w:type="paragraph" w:styleId="ae">
    <w:name w:val="annotation text"/>
    <w:basedOn w:val="a"/>
    <w:link w:val="af"/>
    <w:pPr>
      <w:jc w:val="left"/>
    </w:pPr>
  </w:style>
  <w:style w:type="paragraph" w:styleId="af0">
    <w:name w:val="Normal (Web)"/>
    <w:basedOn w:val="a"/>
    <w:uiPriority w:val="99"/>
    <w:pPr>
      <w:widowControl/>
      <w:spacing w:before="100" w:beforeAutospacing="1" w:after="100" w:afterAutospacing="1"/>
      <w:jc w:val="left"/>
    </w:pPr>
    <w:rPr>
      <w:rFonts w:ascii="宋体" w:hAnsi="宋体" w:cs="宋体"/>
      <w:kern w:val="0"/>
      <w:sz w:val="24"/>
    </w:rPr>
  </w:style>
  <w:style w:type="paragraph" w:styleId="af1">
    <w:name w:val="Balloon Text"/>
    <w:basedOn w:val="a"/>
    <w:link w:val="af2"/>
    <w:uiPriority w:val="99"/>
    <w:semiHidden/>
    <w:unhideWhenUsed/>
    <w:rsid w:val="00390C09"/>
    <w:rPr>
      <w:sz w:val="18"/>
      <w:szCs w:val="18"/>
    </w:rPr>
  </w:style>
  <w:style w:type="character" w:customStyle="1" w:styleId="af2">
    <w:name w:val="批注框文本 字符"/>
    <w:basedOn w:val="a0"/>
    <w:link w:val="af1"/>
    <w:uiPriority w:val="99"/>
    <w:semiHidden/>
    <w:rsid w:val="00390C09"/>
    <w:rPr>
      <w:rFonts w:ascii="Times New Roman" w:hAnsi="Times New Roman"/>
      <w:kern w:val="2"/>
      <w:sz w:val="18"/>
      <w:szCs w:val="18"/>
    </w:rPr>
  </w:style>
  <w:style w:type="character" w:styleId="af3">
    <w:name w:val="annotation reference"/>
    <w:basedOn w:val="a0"/>
    <w:uiPriority w:val="99"/>
    <w:semiHidden/>
    <w:unhideWhenUsed/>
    <w:rPr>
      <w:sz w:val="21"/>
      <w:szCs w:val="21"/>
    </w:rPr>
  </w:style>
  <w:style w:type="paragraph" w:styleId="af4">
    <w:name w:val="annotation subject"/>
    <w:basedOn w:val="ae"/>
    <w:next w:val="ae"/>
    <w:link w:val="af5"/>
    <w:uiPriority w:val="99"/>
    <w:semiHidden/>
    <w:unhideWhenUsed/>
    <w:rsid w:val="00262188"/>
    <w:rPr>
      <w:b/>
      <w:bCs/>
    </w:rPr>
  </w:style>
  <w:style w:type="character" w:customStyle="1" w:styleId="af">
    <w:name w:val="批注文字 字符"/>
    <w:basedOn w:val="a0"/>
    <w:link w:val="ae"/>
    <w:rsid w:val="00262188"/>
    <w:rPr>
      <w:rFonts w:ascii="Times New Roman" w:hAnsi="Times New Roman"/>
      <w:kern w:val="2"/>
      <w:sz w:val="21"/>
      <w:szCs w:val="24"/>
    </w:rPr>
  </w:style>
  <w:style w:type="character" w:customStyle="1" w:styleId="af5">
    <w:name w:val="批注主题 字符"/>
    <w:basedOn w:val="af"/>
    <w:link w:val="af4"/>
    <w:uiPriority w:val="99"/>
    <w:semiHidden/>
    <w:rsid w:val="00262188"/>
    <w:rPr>
      <w:rFonts w:ascii="Times New Roman" w:hAnsi="Times New Roman"/>
      <w:b/>
      <w:bCs/>
      <w:kern w:val="2"/>
      <w:sz w:val="21"/>
      <w:szCs w:val="24"/>
    </w:rPr>
  </w:style>
  <w:style w:type="character" w:styleId="af6">
    <w:name w:val="Strong"/>
    <w:basedOn w:val="a0"/>
    <w:uiPriority w:val="22"/>
    <w:qFormat/>
    <w:rsid w:val="007173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77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baike.baidu.com/view/1375172.ht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baike.baidu.com/view/296689.ht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baike.baidu.com/view/2966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1</Pages>
  <Words>8186</Words>
  <Characters>46665</Characters>
  <Application>Microsoft Office Word</Application>
  <DocSecurity>0</DocSecurity>
  <PresentationFormat/>
  <Lines>388</Lines>
  <Paragraphs>109</Paragraphs>
  <Slides>0</Slides>
  <Notes>0</Notes>
  <HiddenSlides>0</HiddenSlides>
  <MMClips>0</MMClips>
  <ScaleCrop>true</ScaleCrop>
  <Manager/>
  <Company>zxm.com</Company>
  <LinksUpToDate>false</LinksUpToDate>
  <CharactersWithSpaces>54742</CharactersWithSpaces>
  <SharedDoc>false</SharedDoc>
  <HLinks>
    <vt:vector size="18" baseType="variant">
      <vt:variant>
        <vt:i4>3801150</vt:i4>
      </vt:variant>
      <vt:variant>
        <vt:i4>9</vt:i4>
      </vt:variant>
      <vt:variant>
        <vt:i4>0</vt:i4>
      </vt:variant>
      <vt:variant>
        <vt:i4>5</vt:i4>
      </vt:variant>
      <vt:variant>
        <vt:lpwstr>http://baike.baidu.com/view/296689.htm</vt:lpwstr>
      </vt:variant>
      <vt:variant>
        <vt:lpwstr/>
      </vt:variant>
      <vt:variant>
        <vt:i4>6422581</vt:i4>
      </vt:variant>
      <vt:variant>
        <vt:i4>6</vt:i4>
      </vt:variant>
      <vt:variant>
        <vt:i4>0</vt:i4>
      </vt:variant>
      <vt:variant>
        <vt:i4>5</vt:i4>
      </vt:variant>
      <vt:variant>
        <vt:lpwstr>http://baike.baidu.com/view/1375172.htm</vt:lpwstr>
      </vt:variant>
      <vt:variant>
        <vt:lpwstr/>
      </vt:variant>
      <vt:variant>
        <vt:i4>3801150</vt:i4>
      </vt:variant>
      <vt:variant>
        <vt:i4>3</vt:i4>
      </vt:variant>
      <vt:variant>
        <vt:i4>0</vt:i4>
      </vt:variant>
      <vt:variant>
        <vt:i4>5</vt:i4>
      </vt:variant>
      <vt:variant>
        <vt:lpwstr>http://baike.baidu.com/view/296689.htm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一、单选题：</dc:title>
  <dc:subject/>
  <dc:creator>zxm</dc:creator>
  <cp:keywords/>
  <dc:description/>
  <cp:lastModifiedBy>黄茵绮</cp:lastModifiedBy>
  <cp:revision>8</cp:revision>
  <dcterms:created xsi:type="dcterms:W3CDTF">2015-06-23T09:36:00Z</dcterms:created>
  <dcterms:modified xsi:type="dcterms:W3CDTF">2018-01-10T03:23:00Z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