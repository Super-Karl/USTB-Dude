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2A6" w:rsidRPr="00AF29DE" w:rsidRDefault="005D22A6" w:rsidP="005D22A6">
      <w:pPr>
        <w:jc w:val="center"/>
        <w:rPr>
          <w:rFonts w:ascii="黑体" w:eastAsia="黑体" w:hAnsi="黑体"/>
          <w:b/>
          <w:bCs/>
          <w:sz w:val="26"/>
          <w:szCs w:val="26"/>
        </w:rPr>
      </w:pPr>
      <w:r w:rsidRPr="00AF29DE">
        <w:rPr>
          <w:rFonts w:ascii="黑体" w:eastAsia="黑体" w:hAnsi="黑体"/>
          <w:b/>
          <w:bCs/>
          <w:sz w:val="26"/>
          <w:szCs w:val="26"/>
        </w:rPr>
        <w:t>一、绪论</w:t>
      </w:r>
    </w:p>
    <w:p w:rsidR="005D22A6" w:rsidRPr="00AF29DE" w:rsidRDefault="005D22A6" w:rsidP="005D22A6">
      <w:pPr>
        <w:rPr>
          <w:rFonts w:ascii="黑体" w:eastAsia="黑体" w:hAnsi="黑体"/>
          <w:b/>
          <w:bCs/>
          <w:sz w:val="24"/>
          <w:szCs w:val="24"/>
        </w:rPr>
      </w:pPr>
      <w:r w:rsidRPr="00AF29DE">
        <w:rPr>
          <w:rFonts w:ascii="黑体" w:eastAsia="黑体" w:hAnsi="黑体"/>
          <w:b/>
          <w:bCs/>
          <w:sz w:val="24"/>
          <w:szCs w:val="24"/>
        </w:rPr>
        <w:t>1.1计算机网络的发展历史</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主机多终端式的发展阶段：系统由一台主机通过两部协调器、电话线路、集线器连接到远程多台终端构成。</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有独立功能的多主机互连阶段：ARPA网是全球第一个采用分组交换技术的网络；分组交换技术是计算机网络形成与发展的重要标志。</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计算机网络标准化阶段：运用了OSI参考模型（开放式系统互连参考模型），计算机网络发展成熟的标志。</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计算机网络的高速化、个性化、综合化、智能化发展阶段。</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1.2计算机网络的基本概念</w:t>
      </w:r>
    </w:p>
    <w:p w:rsidR="005D22A6" w:rsidRPr="00AF29DE" w:rsidRDefault="005D22A6" w:rsidP="005D22A6">
      <w:pPr>
        <w:rPr>
          <w:rFonts w:ascii="黑体" w:eastAsia="黑体" w:hAnsi="黑体"/>
          <w:b/>
          <w:bCs/>
          <w:sz w:val="24"/>
          <w:szCs w:val="24"/>
        </w:rPr>
      </w:pPr>
      <w:r w:rsidRPr="00AF29DE">
        <w:rPr>
          <w:rFonts w:ascii="黑体" w:eastAsia="黑体" w:hAnsi="黑体"/>
          <w:b/>
          <w:bCs/>
          <w:sz w:val="24"/>
          <w:szCs w:val="24"/>
        </w:rPr>
        <w:t>网络的定义</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计算机网络的基本特征如下：1.具有共享能力；2.各计算机自治（计算机自成系统）；3.网络协议支持（管理、控制和通信）4.具有通信功能。</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资源子网和通信子网</w:t>
      </w:r>
    </w:p>
    <w:p w:rsidR="005D22A6" w:rsidRPr="00AF29DE" w:rsidRDefault="005D22A6" w:rsidP="005D22A6">
      <w:pPr>
        <w:rPr>
          <w:rFonts w:ascii="黑体" w:eastAsia="黑体" w:hAnsi="黑体"/>
          <w:b/>
          <w:bCs/>
          <w:sz w:val="24"/>
          <w:szCs w:val="24"/>
        </w:rPr>
      </w:pPr>
      <w:r w:rsidRPr="00AF29DE">
        <w:rPr>
          <w:rFonts w:ascii="黑体" w:eastAsia="黑体" w:hAnsi="黑体"/>
          <w:b/>
          <w:bCs/>
          <w:sz w:val="24"/>
          <w:szCs w:val="24"/>
        </w:rPr>
        <w:t>资源子网是由各计算机系统、终端控制器和终端设备、软件以及可供共享的数据库的构成</w:t>
      </w:r>
      <w:r w:rsidRPr="00AF29DE">
        <w:rPr>
          <w:rFonts w:ascii="黑体" w:eastAsia="黑体" w:hAnsi="黑体" w:hint="eastAsia"/>
          <w:b/>
          <w:bCs/>
          <w:sz w:val="24"/>
          <w:szCs w:val="24"/>
        </w:rPr>
        <w:t>，</w:t>
      </w:r>
      <w:r w:rsidRPr="00AF29DE">
        <w:rPr>
          <w:rFonts w:ascii="黑体" w:eastAsia="黑体" w:hAnsi="黑体"/>
          <w:b/>
          <w:bCs/>
          <w:sz w:val="24"/>
          <w:szCs w:val="24"/>
        </w:rPr>
        <w:t>功能是负责全网面向英语的数据处理工作</w:t>
      </w:r>
      <w:r w:rsidRPr="00AF29DE">
        <w:rPr>
          <w:rFonts w:ascii="黑体" w:eastAsia="黑体" w:hAnsi="黑体" w:hint="eastAsia"/>
          <w:b/>
          <w:bCs/>
          <w:sz w:val="24"/>
          <w:szCs w:val="24"/>
        </w:rPr>
        <w:t>，</w:t>
      </w:r>
      <w:r w:rsidRPr="00AF29DE">
        <w:rPr>
          <w:rFonts w:ascii="黑体" w:eastAsia="黑体" w:hAnsi="黑体"/>
          <w:b/>
          <w:bCs/>
          <w:sz w:val="24"/>
          <w:szCs w:val="24"/>
        </w:rPr>
        <w:t>向用户提供数据处理能力、数据储存能力、数据管理能力、数据输入输出能力等</w:t>
      </w:r>
      <w:r w:rsidRPr="00AF29DE">
        <w:rPr>
          <w:rFonts w:ascii="黑体" w:eastAsia="黑体" w:hAnsi="黑体" w:hint="eastAsia"/>
          <w:b/>
          <w:bCs/>
          <w:sz w:val="24"/>
          <w:szCs w:val="24"/>
        </w:rPr>
        <w:t>。</w:t>
      </w:r>
    </w:p>
    <w:p w:rsidR="005D22A6" w:rsidRPr="00AF29DE" w:rsidRDefault="005D22A6" w:rsidP="005D22A6">
      <w:pPr>
        <w:rPr>
          <w:rFonts w:ascii="黑体" w:eastAsia="黑体" w:hAnsi="黑体"/>
          <w:b/>
          <w:bCs/>
          <w:sz w:val="24"/>
          <w:szCs w:val="24"/>
        </w:rPr>
      </w:pPr>
      <w:r w:rsidRPr="00AF29DE">
        <w:rPr>
          <w:rFonts w:ascii="黑体" w:eastAsia="黑体" w:hAnsi="黑体"/>
          <w:b/>
          <w:bCs/>
          <w:sz w:val="24"/>
          <w:szCs w:val="24"/>
        </w:rPr>
        <w:t>通信子网由通信硬件和软件组成</w:t>
      </w:r>
      <w:r w:rsidRPr="00AF29DE">
        <w:rPr>
          <w:rFonts w:ascii="黑体" w:eastAsia="黑体" w:hAnsi="黑体" w:hint="eastAsia"/>
          <w:b/>
          <w:bCs/>
          <w:sz w:val="24"/>
          <w:szCs w:val="24"/>
        </w:rPr>
        <w:t>，功能是为网中用户共 享资源提供必要的通信手段和服务。</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通信链路：物联链路，逻辑链路，通路。</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广域网（WAN），局域网（LAN），城域网（MAN）;</w:t>
      </w:r>
    </w:p>
    <w:p w:rsidR="005D22A6" w:rsidRPr="00AF29DE" w:rsidRDefault="005D22A6" w:rsidP="005D22A6">
      <w:pPr>
        <w:rPr>
          <w:rFonts w:ascii="黑体" w:eastAsia="黑体" w:hAnsi="黑体"/>
          <w:b/>
          <w:bCs/>
          <w:sz w:val="24"/>
          <w:szCs w:val="24"/>
        </w:rPr>
      </w:pPr>
      <w:r w:rsidRPr="00AF29DE">
        <w:rPr>
          <w:rFonts w:ascii="黑体" w:eastAsia="黑体" w:hAnsi="黑体"/>
          <w:b/>
          <w:bCs/>
          <w:sz w:val="24"/>
          <w:szCs w:val="24"/>
        </w:rPr>
        <w:t>1.3计算机网络的组成</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计算机网络的基本要素（硬件）：网络端点设备，网络连接与互连设备和网络传输介质。</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计算机网络的系统组成：硬件系统：主机、终端；通信控制器，多路复用器，通信线路，互连设备；软件系统：网络操作系统，协议软件，管理软件，通信软件，应用软件。</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计算机拓扑结构：星型，总线型，环形，树形，网状。</w:t>
      </w:r>
    </w:p>
    <w:p w:rsidR="005D22A6" w:rsidRPr="00AF29DE" w:rsidRDefault="005D22A6" w:rsidP="005D22A6">
      <w:pPr>
        <w:rPr>
          <w:rFonts w:ascii="黑体" w:eastAsia="黑体" w:hAnsi="黑体"/>
          <w:b/>
          <w:bCs/>
          <w:sz w:val="24"/>
          <w:szCs w:val="24"/>
        </w:rPr>
      </w:pPr>
      <w:r w:rsidRPr="00AF29DE">
        <w:rPr>
          <w:rFonts w:ascii="黑体" w:eastAsia="黑体" w:hAnsi="黑体"/>
          <w:b/>
          <w:bCs/>
          <w:sz w:val="24"/>
          <w:szCs w:val="24"/>
        </w:rPr>
        <w:t>网络协议三要素</w:t>
      </w:r>
      <w:r w:rsidRPr="00AF29DE">
        <w:rPr>
          <w:rFonts w:ascii="黑体" w:eastAsia="黑体" w:hAnsi="黑体" w:hint="eastAsia"/>
          <w:b/>
          <w:bCs/>
          <w:sz w:val="24"/>
          <w:szCs w:val="24"/>
        </w:rPr>
        <w:t>：</w:t>
      </w:r>
      <w:r w:rsidRPr="00AF29DE">
        <w:rPr>
          <w:rFonts w:ascii="黑体" w:eastAsia="黑体" w:hAnsi="黑体"/>
          <w:b/>
          <w:bCs/>
          <w:sz w:val="24"/>
          <w:szCs w:val="24"/>
        </w:rPr>
        <w:t>语义</w:t>
      </w:r>
      <w:r w:rsidRPr="00AF29DE">
        <w:rPr>
          <w:rFonts w:ascii="黑体" w:eastAsia="黑体" w:hAnsi="黑体" w:hint="eastAsia"/>
          <w:b/>
          <w:bCs/>
          <w:sz w:val="24"/>
          <w:szCs w:val="24"/>
        </w:rPr>
        <w:t>，</w:t>
      </w:r>
      <w:r w:rsidRPr="00AF29DE">
        <w:rPr>
          <w:rFonts w:ascii="黑体" w:eastAsia="黑体" w:hAnsi="黑体"/>
          <w:b/>
          <w:bCs/>
          <w:sz w:val="24"/>
          <w:szCs w:val="24"/>
        </w:rPr>
        <w:t>语法</w:t>
      </w:r>
      <w:r w:rsidRPr="00AF29DE">
        <w:rPr>
          <w:rFonts w:ascii="黑体" w:eastAsia="黑体" w:hAnsi="黑体" w:hint="eastAsia"/>
          <w:b/>
          <w:bCs/>
          <w:sz w:val="24"/>
          <w:szCs w:val="24"/>
        </w:rPr>
        <w:t>，</w:t>
      </w:r>
      <w:r w:rsidRPr="00AF29DE">
        <w:rPr>
          <w:rFonts w:ascii="黑体" w:eastAsia="黑体" w:hAnsi="黑体"/>
          <w:b/>
          <w:bCs/>
          <w:sz w:val="24"/>
          <w:szCs w:val="24"/>
        </w:rPr>
        <w:t>时序</w:t>
      </w:r>
      <w:r w:rsidRPr="00AF29DE">
        <w:rPr>
          <w:rFonts w:ascii="黑体" w:eastAsia="黑体" w:hAnsi="黑体" w:hint="eastAsia"/>
          <w:b/>
          <w:bCs/>
          <w:sz w:val="24"/>
          <w:szCs w:val="24"/>
        </w:rPr>
        <w:t>。</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二者比较：两种模型都采用了层次结构，在某些层次上有着相似的功能。</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OSI是ISO制定的一个国际标准，但它并不实用；TCP/IP模型成为了实际上的工业标准。但由于OSI层次划分详细，比较适于教学。</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lastRenderedPageBreak/>
        <w:t>物理层：处于OSI参考模型的最底层。物理层的主要功能是利用物理传输介质为数据链路层提供物理连接，以便透明的传送比特流。常用设备有（各种物理设备）集线器、中继器、调制解调器、网线、双绞线、同轴电缆。</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 xml:space="preserve">1）物理层是ISO/OSI-RM的最低层或第一层，该层产生并检测电压以便发送和接收携带数据的信号。  2）数据链路层是ISO/OSI-RM的第二层，它控制网络层与物理层之间的通信。数据链路层负责在两个相邻结点间的线路上，无差错地传送以帧为单位的数据，即在不可靠的物理线路上保证数据的可靠传输。  </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 xml:space="preserve">3）网络层，即ISO/OSI-RM的第三层，其主要功能在开放系统之间的网络环境中提供网络对等层对等实体建立、维持、终止网络连接的手段，并在网络连接上交换网络层协议数据单元，通常称之为分组。网络协议：IP  </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 xml:space="preserve">4）传输层有时也称为运输层，是ISO/OSI-RM的第四层。在通信子网中没有传输层，传输层只存在于端开放系统中，即主机中。传输层提供类似于数据链路层所提供的服务，确保数据在端到端之间可靠、顺序、无差错地传输。传输协议：TCP、UDP </w:t>
      </w:r>
    </w:p>
    <w:p w:rsidR="005D22A6" w:rsidRPr="00AF29DE" w:rsidRDefault="005D22A6" w:rsidP="005D22A6">
      <w:pPr>
        <w:rPr>
          <w:rFonts w:ascii="黑体" w:eastAsia="黑体" w:hAnsi="黑体"/>
          <w:b/>
          <w:bCs/>
          <w:sz w:val="24"/>
          <w:szCs w:val="24"/>
        </w:rPr>
      </w:pPr>
      <w:r w:rsidRPr="00AF29DE">
        <w:rPr>
          <w:rFonts w:ascii="黑体" w:eastAsia="黑体" w:hAnsi="黑体"/>
          <w:b/>
          <w:bCs/>
          <w:sz w:val="24"/>
          <w:szCs w:val="24"/>
        </w:rPr>
        <w:t>5</w:t>
      </w:r>
      <w:r w:rsidRPr="00AF29DE">
        <w:rPr>
          <w:rFonts w:ascii="黑体" w:eastAsia="黑体" w:hAnsi="黑体" w:hint="eastAsia"/>
          <w:b/>
          <w:bCs/>
          <w:sz w:val="24"/>
          <w:szCs w:val="24"/>
        </w:rPr>
        <w:t>）应用层是ISO/OSI-RM的最高层，它确定进程之间通信的性质，为通信应用程序提供服务，负责用户信息的语义表示，并提供网络与应用软件（程序）之间的接口服务。应用协议：HTTP、FTP、Telnet。  总结：低三层与通信双方的端系统有关，高三层向应用进程提供直接支持的功能。传输层则是连接上、下两组功能，提供完整的端到端的通信服务-----传输层是计算机网络体系结构中非常重要的一层。  应用层协议构建在TCP和UDP协议提供的传输服务之上；传输层协议构建在IP提供的数据服务之上。</w:t>
      </w:r>
    </w:p>
    <w:p w:rsidR="005D22A6" w:rsidRPr="00AF29DE" w:rsidRDefault="005D22A6" w:rsidP="005D22A6">
      <w:pPr>
        <w:jc w:val="center"/>
        <w:rPr>
          <w:rFonts w:ascii="黑体" w:eastAsia="黑体" w:hAnsi="黑体"/>
          <w:b/>
          <w:bCs/>
          <w:sz w:val="26"/>
          <w:szCs w:val="26"/>
        </w:rPr>
      </w:pPr>
      <w:r w:rsidRPr="00AF29DE">
        <w:rPr>
          <w:rFonts w:ascii="黑体" w:eastAsia="黑体" w:hAnsi="黑体"/>
          <w:b/>
          <w:bCs/>
          <w:sz w:val="26"/>
          <w:szCs w:val="26"/>
        </w:rPr>
        <w:t>二、应用层</w:t>
      </w:r>
    </w:p>
    <w:p w:rsidR="005D22A6" w:rsidRPr="00AF29DE" w:rsidRDefault="005D22A6" w:rsidP="005D22A6">
      <w:pPr>
        <w:rPr>
          <w:rFonts w:ascii="黑体" w:eastAsia="黑体" w:hAnsi="黑体"/>
          <w:b/>
          <w:bCs/>
          <w:sz w:val="24"/>
          <w:szCs w:val="24"/>
        </w:rPr>
      </w:pPr>
      <w:r w:rsidRPr="00AF29DE">
        <w:rPr>
          <w:rFonts w:ascii="黑体" w:eastAsia="黑体" w:hAnsi="黑体"/>
          <w:b/>
          <w:bCs/>
          <w:sz w:val="24"/>
          <w:szCs w:val="24"/>
        </w:rPr>
        <w:t>1.</w:t>
      </w:r>
      <w:r w:rsidRPr="00AF29DE">
        <w:rPr>
          <w:rFonts w:ascii="黑体" w:eastAsia="黑体" w:hAnsi="黑体" w:hint="eastAsia"/>
          <w:b/>
          <w:bCs/>
          <w:sz w:val="24"/>
          <w:szCs w:val="24"/>
        </w:rPr>
        <w:t>应用层大多数协议是基于客户/服务器方式。</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2.域名系统DNS主要是解决Internet上机器或设备命名的一种系统。</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3.DNS查询有两种方式：递归查询和迭代查询。</w:t>
      </w:r>
    </w:p>
    <w:p w:rsidR="005D22A6" w:rsidRPr="00AF29DE" w:rsidRDefault="005D22A6" w:rsidP="005D22A6">
      <w:pPr>
        <w:ind w:left="420" w:hanging="420"/>
        <w:rPr>
          <w:rFonts w:ascii="黑体" w:eastAsia="黑体" w:hAnsi="黑体"/>
          <w:b/>
          <w:bCs/>
          <w:sz w:val="24"/>
          <w:szCs w:val="24"/>
        </w:rPr>
      </w:pPr>
      <w:r w:rsidRPr="00AF29DE">
        <w:rPr>
          <w:b/>
          <w:bCs/>
          <w:noProof/>
        </w:rPr>
        <w:lastRenderedPageBreak/>
        <w:drawing>
          <wp:inline distT="0" distB="0" distL="0" distR="0" wp14:anchorId="000662B8" wp14:editId="1005E38B">
            <wp:extent cx="6645910" cy="39243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924300"/>
                    </a:xfrm>
                    <a:prstGeom prst="rect">
                      <a:avLst/>
                    </a:prstGeom>
                  </pic:spPr>
                </pic:pic>
              </a:graphicData>
            </a:graphic>
          </wp:inline>
        </w:drawing>
      </w:r>
    </w:p>
    <w:p w:rsidR="005D22A6" w:rsidRPr="00AF29DE" w:rsidRDefault="005D22A6" w:rsidP="005D22A6">
      <w:pPr>
        <w:rPr>
          <w:rFonts w:ascii="黑体" w:eastAsia="黑体" w:hAnsi="黑体"/>
          <w:b/>
          <w:bCs/>
          <w:sz w:val="24"/>
          <w:szCs w:val="24"/>
        </w:rPr>
      </w:pPr>
      <w:r w:rsidRPr="00AF29DE">
        <w:rPr>
          <w:b/>
          <w:bCs/>
          <w:noProof/>
        </w:rPr>
        <mc:AlternateContent>
          <mc:Choice Requires="wps">
            <w:drawing>
              <wp:anchor distT="0" distB="0" distL="114300" distR="114300" simplePos="0" relativeHeight="251661312" behindDoc="0" locked="0" layoutInCell="1" allowOverlap="1" wp14:anchorId="4CF715E7" wp14:editId="3E100E36">
                <wp:simplePos x="0" y="0"/>
                <wp:positionH relativeFrom="margin">
                  <wp:posOffset>4988560</wp:posOffset>
                </wp:positionH>
                <wp:positionV relativeFrom="paragraph">
                  <wp:posOffset>1110615</wp:posOffset>
                </wp:positionV>
                <wp:extent cx="1724025" cy="533400"/>
                <wp:effectExtent l="0" t="0" r="28575" b="19050"/>
                <wp:wrapNone/>
                <wp:docPr id="7" name="文本框 7"/>
                <wp:cNvGraphicFramePr/>
                <a:graphic xmlns:a="http://schemas.openxmlformats.org/drawingml/2006/main">
                  <a:graphicData uri="http://schemas.microsoft.com/office/word/2010/wordprocessingShape">
                    <wps:wsp>
                      <wps:cNvSpPr txBox="1"/>
                      <wps:spPr>
                        <a:xfrm>
                          <a:off x="0" y="0"/>
                          <a:ext cx="1724025"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22A6" w:rsidRPr="00B122E3" w:rsidRDefault="005D22A6" w:rsidP="005D22A6">
                            <w:pPr>
                              <w:rPr>
                                <w:rFonts w:ascii="黑体" w:eastAsia="黑体" w:hAnsi="黑体"/>
                                <w:sz w:val="24"/>
                                <w:szCs w:val="24"/>
                              </w:rPr>
                            </w:pPr>
                            <w:r w:rsidRPr="00B122E3">
                              <w:rPr>
                                <w:rFonts w:ascii="黑体" w:eastAsia="黑体" w:hAnsi="黑体" w:hint="eastAsia"/>
                                <w:sz w:val="24"/>
                                <w:szCs w:val="24"/>
                              </w:rPr>
                              <w:t>本地域名</w:t>
                            </w:r>
                            <w:r w:rsidRPr="00B122E3">
                              <w:rPr>
                                <w:rFonts w:ascii="黑体" w:eastAsia="黑体" w:hAnsi="黑体"/>
                                <w:sz w:val="24"/>
                                <w:szCs w:val="24"/>
                              </w:rPr>
                              <w:t>服务器</w:t>
                            </w:r>
                          </w:p>
                          <w:p w:rsidR="005D22A6" w:rsidRPr="00B122E3" w:rsidRDefault="005D22A6" w:rsidP="005D22A6">
                            <w:pPr>
                              <w:rPr>
                                <w:rFonts w:ascii="黑体" w:eastAsia="黑体" w:hAnsi="黑体"/>
                                <w:sz w:val="24"/>
                                <w:szCs w:val="24"/>
                              </w:rPr>
                            </w:pPr>
                            <w:r w:rsidRPr="00B122E3">
                              <w:rPr>
                                <w:rFonts w:ascii="黑体" w:eastAsia="黑体" w:hAnsi="黑体"/>
                                <w:sz w:val="24"/>
                                <w:szCs w:val="24"/>
                              </w:rPr>
                              <w:t>D</w:t>
                            </w:r>
                            <w:r w:rsidRPr="00B122E3">
                              <w:rPr>
                                <w:rFonts w:ascii="黑体" w:eastAsia="黑体" w:hAnsi="黑体" w:hint="eastAsia"/>
                                <w:sz w:val="24"/>
                                <w:szCs w:val="24"/>
                              </w:rPr>
                              <w:t>ns.opq.com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CF715E7" id="_x0000_t202" coordsize="21600,21600" o:spt="202" path="m,l,21600r21600,l21600,xe">
                <v:stroke joinstyle="miter"/>
                <v:path gradientshapeok="t" o:connecttype="rect"/>
              </v:shapetype>
              <v:shape id="文本框 7" o:spid="_x0000_s1026" type="#_x0000_t202" style="position:absolute;left:0;text-align:left;margin-left:392.8pt;margin-top:87.45pt;width:135.75pt;height:42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" fillcolor="white [3201]" strokeweight=".5pt">
                <v:textbox>
                  <w:txbxContent>
                    <w:p w:rsidR="005D22A6" w:rsidRPr="00B122E3" w:rsidRDefault="005D22A6" w:rsidP="005D22A6">
                      <w:pPr>
                        <w:rPr>
                          <w:rFonts w:ascii="黑体" w:eastAsia="黑体" w:hAnsi="黑体"/>
                          <w:sz w:val="24"/>
                          <w:szCs w:val="24"/>
                        </w:rPr>
                      </w:pPr>
                      <w:r w:rsidRPr="00B122E3">
                        <w:rPr>
                          <w:rFonts w:ascii="黑体" w:eastAsia="黑体" w:hAnsi="黑体" w:hint="eastAsia"/>
                          <w:sz w:val="24"/>
                          <w:szCs w:val="24"/>
                        </w:rPr>
                        <w:t>本地域名</w:t>
                      </w:r>
                      <w:r w:rsidRPr="00B122E3">
                        <w:rPr>
                          <w:rFonts w:ascii="黑体" w:eastAsia="黑体" w:hAnsi="黑体"/>
                          <w:sz w:val="24"/>
                          <w:szCs w:val="24"/>
                        </w:rPr>
                        <w:t>服务器</w:t>
                      </w:r>
                    </w:p>
                    <w:p w:rsidR="005D22A6" w:rsidRPr="00B122E3" w:rsidRDefault="005D22A6" w:rsidP="005D22A6">
                      <w:pPr>
                        <w:rPr>
                          <w:rFonts w:ascii="黑体" w:eastAsia="黑体" w:hAnsi="黑体"/>
                          <w:sz w:val="24"/>
                          <w:szCs w:val="24"/>
                        </w:rPr>
                      </w:pPr>
                      <w:r w:rsidRPr="00B122E3">
                        <w:rPr>
                          <w:rFonts w:ascii="黑体" w:eastAsia="黑体" w:hAnsi="黑体"/>
                          <w:sz w:val="24"/>
                          <w:szCs w:val="24"/>
                        </w:rPr>
                        <w:t>D</w:t>
                      </w:r>
                      <w:r w:rsidRPr="00B122E3">
                        <w:rPr>
                          <w:rFonts w:ascii="黑体" w:eastAsia="黑体" w:hAnsi="黑体" w:hint="eastAsia"/>
                          <w:sz w:val="24"/>
                          <w:szCs w:val="24"/>
                        </w:rPr>
                        <w:t>ns.opq.com</w:t>
                      </w:r>
                    </w:p>
                  </w:txbxContent>
                </v:textbox>
                <w10:wrap anchorx="margin"/>
              </v:shape>
            </w:pict>
          </mc:Fallback>
        </mc:AlternateContent>
      </w:r>
      <w:r w:rsidRPr="00AF29DE">
        <w:rPr>
          <w:b/>
          <w:bCs/>
          <w:noProof/>
        </w:rPr>
        <mc:AlternateContent>
          <mc:Choice Requires="wps">
            <w:drawing>
              <wp:anchor distT="0" distB="0" distL="114300" distR="114300" simplePos="0" relativeHeight="251660288" behindDoc="0" locked="0" layoutInCell="1" allowOverlap="1" wp14:anchorId="08FE0656" wp14:editId="1445C71E">
                <wp:simplePos x="0" y="0"/>
                <wp:positionH relativeFrom="column">
                  <wp:posOffset>2647950</wp:posOffset>
                </wp:positionH>
                <wp:positionV relativeFrom="paragraph">
                  <wp:posOffset>1043940</wp:posOffset>
                </wp:positionV>
                <wp:extent cx="1724025" cy="533400"/>
                <wp:effectExtent l="0" t="0" r="28575" b="19050"/>
                <wp:wrapNone/>
                <wp:docPr id="6" name="文本框 6"/>
                <wp:cNvGraphicFramePr/>
                <a:graphic xmlns:a="http://schemas.openxmlformats.org/drawingml/2006/main">
                  <a:graphicData uri="http://schemas.microsoft.com/office/word/2010/wordprocessingShape">
                    <wps:wsp>
                      <wps:cNvSpPr txBox="1"/>
                      <wps:spPr>
                        <a:xfrm>
                          <a:off x="0" y="0"/>
                          <a:ext cx="1724025"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22A6" w:rsidRPr="00B122E3" w:rsidRDefault="005D22A6" w:rsidP="005D22A6">
                            <w:pPr>
                              <w:rPr>
                                <w:rFonts w:ascii="黑体" w:eastAsia="黑体" w:hAnsi="黑体"/>
                                <w:sz w:val="24"/>
                                <w:szCs w:val="24"/>
                              </w:rPr>
                            </w:pPr>
                            <w:r w:rsidRPr="00B122E3">
                              <w:rPr>
                                <w:rFonts w:ascii="黑体" w:eastAsia="黑体" w:hAnsi="黑体" w:hint="eastAsia"/>
                                <w:sz w:val="24"/>
                                <w:szCs w:val="24"/>
                              </w:rPr>
                              <w:t>本地域名</w:t>
                            </w:r>
                            <w:r w:rsidRPr="00B122E3">
                              <w:rPr>
                                <w:rFonts w:ascii="黑体" w:eastAsia="黑体" w:hAnsi="黑体"/>
                                <w:sz w:val="24"/>
                                <w:szCs w:val="24"/>
                              </w:rPr>
                              <w:t>服务器</w:t>
                            </w:r>
                          </w:p>
                          <w:p w:rsidR="005D22A6" w:rsidRPr="00B122E3" w:rsidRDefault="005D22A6" w:rsidP="005D22A6">
                            <w:pPr>
                              <w:rPr>
                                <w:rFonts w:ascii="黑体" w:eastAsia="黑体" w:hAnsi="黑体"/>
                                <w:sz w:val="24"/>
                                <w:szCs w:val="24"/>
                              </w:rPr>
                            </w:pPr>
                            <w:r w:rsidRPr="00B122E3">
                              <w:rPr>
                                <w:rFonts w:ascii="黑体" w:eastAsia="黑体" w:hAnsi="黑体"/>
                                <w:sz w:val="24"/>
                                <w:szCs w:val="24"/>
                              </w:rPr>
                              <w:t>D</w:t>
                            </w:r>
                            <w:r w:rsidRPr="00B122E3">
                              <w:rPr>
                                <w:rFonts w:ascii="黑体" w:eastAsia="黑体" w:hAnsi="黑体" w:hint="eastAsia"/>
                                <w:sz w:val="24"/>
                                <w:szCs w:val="24"/>
                              </w:rPr>
                              <w:t>ns.opq.com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FE0656" id="文本框 6" o:spid="_x0000_s1027" type="#_x0000_t202" style="position:absolute;left:0;text-align:left;margin-left:208.5pt;margin-top:82.2pt;width:135.75pt;height:4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" fillcolor="white [3201]" strokeweight=".5pt">
                <v:textbox>
                  <w:txbxContent>
                    <w:p w:rsidR="005D22A6" w:rsidRPr="00B122E3" w:rsidRDefault="005D22A6" w:rsidP="005D22A6">
                      <w:pPr>
                        <w:rPr>
                          <w:rFonts w:ascii="黑体" w:eastAsia="黑体" w:hAnsi="黑体"/>
                          <w:sz w:val="24"/>
                          <w:szCs w:val="24"/>
                        </w:rPr>
                      </w:pPr>
                      <w:r w:rsidRPr="00B122E3">
                        <w:rPr>
                          <w:rFonts w:ascii="黑体" w:eastAsia="黑体" w:hAnsi="黑体" w:hint="eastAsia"/>
                          <w:sz w:val="24"/>
                          <w:szCs w:val="24"/>
                        </w:rPr>
                        <w:t>本地域名</w:t>
                      </w:r>
                      <w:r w:rsidRPr="00B122E3">
                        <w:rPr>
                          <w:rFonts w:ascii="黑体" w:eastAsia="黑体" w:hAnsi="黑体"/>
                          <w:sz w:val="24"/>
                          <w:szCs w:val="24"/>
                        </w:rPr>
                        <w:t>服务器</w:t>
                      </w:r>
                    </w:p>
                    <w:p w:rsidR="005D22A6" w:rsidRPr="00B122E3" w:rsidRDefault="005D22A6" w:rsidP="005D22A6">
                      <w:pPr>
                        <w:rPr>
                          <w:rFonts w:ascii="黑体" w:eastAsia="黑体" w:hAnsi="黑体"/>
                          <w:sz w:val="24"/>
                          <w:szCs w:val="24"/>
                        </w:rPr>
                      </w:pPr>
                      <w:r w:rsidRPr="00B122E3">
                        <w:rPr>
                          <w:rFonts w:ascii="黑体" w:eastAsia="黑体" w:hAnsi="黑体"/>
                          <w:sz w:val="24"/>
                          <w:szCs w:val="24"/>
                        </w:rPr>
                        <w:t>D</w:t>
                      </w:r>
                      <w:r w:rsidRPr="00B122E3">
                        <w:rPr>
                          <w:rFonts w:ascii="黑体" w:eastAsia="黑体" w:hAnsi="黑体" w:hint="eastAsia"/>
                          <w:sz w:val="24"/>
                          <w:szCs w:val="24"/>
                        </w:rPr>
                        <w:t>ns.opq.com</w:t>
                      </w:r>
                    </w:p>
                  </w:txbxContent>
                </v:textbox>
              </v:shape>
            </w:pict>
          </mc:Fallback>
        </mc:AlternateContent>
      </w:r>
      <w:r w:rsidRPr="00AF29DE">
        <w:rPr>
          <w:b/>
          <w:bCs/>
          <w:noProof/>
        </w:rPr>
        <mc:AlternateContent>
          <mc:Choice Requires="wps">
            <w:drawing>
              <wp:anchor distT="0" distB="0" distL="114300" distR="114300" simplePos="0" relativeHeight="251659264" behindDoc="0" locked="0" layoutInCell="1" allowOverlap="1" wp14:anchorId="53F49460" wp14:editId="68ED15D7">
                <wp:simplePos x="0" y="0"/>
                <wp:positionH relativeFrom="column">
                  <wp:posOffset>200025</wp:posOffset>
                </wp:positionH>
                <wp:positionV relativeFrom="paragraph">
                  <wp:posOffset>1043940</wp:posOffset>
                </wp:positionV>
                <wp:extent cx="1647825" cy="581025"/>
                <wp:effectExtent l="0" t="0" r="28575" b="28575"/>
                <wp:wrapNone/>
                <wp:docPr id="5" name="文本框 5"/>
                <wp:cNvGraphicFramePr/>
                <a:graphic xmlns:a="http://schemas.openxmlformats.org/drawingml/2006/main">
                  <a:graphicData uri="http://schemas.microsoft.com/office/word/2010/wordprocessingShape">
                    <wps:wsp>
                      <wps:cNvSpPr txBox="1"/>
                      <wps:spPr>
                        <a:xfrm>
                          <a:off x="0" y="0"/>
                          <a:ext cx="16478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22A6" w:rsidRPr="00B122E3" w:rsidRDefault="005D22A6" w:rsidP="005D22A6">
                            <w:pPr>
                              <w:rPr>
                                <w:rFonts w:ascii="黑体" w:eastAsia="黑体" w:hAnsi="黑体"/>
                                <w:sz w:val="24"/>
                                <w:szCs w:val="24"/>
                              </w:rPr>
                            </w:pPr>
                            <w:r w:rsidRPr="00B122E3">
                              <w:rPr>
                                <w:rFonts w:ascii="黑体" w:eastAsia="黑体" w:hAnsi="黑体" w:hint="eastAsia"/>
                                <w:sz w:val="24"/>
                                <w:szCs w:val="24"/>
                              </w:rPr>
                              <w:t>本地域名服务器</w:t>
                            </w:r>
                          </w:p>
                          <w:p w:rsidR="005D22A6" w:rsidRPr="00B122E3" w:rsidRDefault="005D22A6" w:rsidP="005D22A6">
                            <w:pPr>
                              <w:rPr>
                                <w:rFonts w:ascii="黑体" w:eastAsia="黑体" w:hAnsi="黑体"/>
                                <w:sz w:val="24"/>
                                <w:szCs w:val="24"/>
                              </w:rPr>
                            </w:pPr>
                            <w:r w:rsidRPr="00B122E3">
                              <w:rPr>
                                <w:rFonts w:ascii="黑体" w:eastAsia="黑体" w:hAnsi="黑体"/>
                                <w:sz w:val="24"/>
                                <w:szCs w:val="24"/>
                              </w:rPr>
                              <w:t>d</w:t>
                            </w:r>
                            <w:r w:rsidRPr="00B122E3">
                              <w:rPr>
                                <w:rFonts w:ascii="黑体" w:eastAsia="黑体" w:hAnsi="黑体" w:hint="eastAsia"/>
                                <w:sz w:val="24"/>
                                <w:szCs w:val="24"/>
                              </w:rPr>
                              <w:t>ns.y.opq.con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F49460" id="文本框 5" o:spid="_x0000_s1028" type="#_x0000_t202" style="position:absolute;left:0;text-align:left;margin-left:15.75pt;margin-top:82.2pt;width:129.75pt;height:45.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" fillcolor="white [3201]" strokeweight=".5pt">
                <v:textbox>
                  <w:txbxContent>
                    <w:p w:rsidR="005D22A6" w:rsidRPr="00B122E3" w:rsidRDefault="005D22A6" w:rsidP="005D22A6">
                      <w:pPr>
                        <w:rPr>
                          <w:rFonts w:ascii="黑体" w:eastAsia="黑体" w:hAnsi="黑体"/>
                          <w:sz w:val="24"/>
                          <w:szCs w:val="24"/>
                        </w:rPr>
                      </w:pPr>
                      <w:r w:rsidRPr="00B122E3">
                        <w:rPr>
                          <w:rFonts w:ascii="黑体" w:eastAsia="黑体" w:hAnsi="黑体" w:hint="eastAsia"/>
                          <w:sz w:val="24"/>
                          <w:szCs w:val="24"/>
                        </w:rPr>
                        <w:t>本地域名服务器</w:t>
                      </w:r>
                    </w:p>
                    <w:p w:rsidR="005D22A6" w:rsidRPr="00B122E3" w:rsidRDefault="005D22A6" w:rsidP="005D22A6">
                      <w:pPr>
                        <w:rPr>
                          <w:rFonts w:ascii="黑体" w:eastAsia="黑体" w:hAnsi="黑体"/>
                          <w:sz w:val="24"/>
                          <w:szCs w:val="24"/>
                        </w:rPr>
                      </w:pPr>
                      <w:r w:rsidRPr="00B122E3">
                        <w:rPr>
                          <w:rFonts w:ascii="黑体" w:eastAsia="黑体" w:hAnsi="黑体"/>
                          <w:sz w:val="24"/>
                          <w:szCs w:val="24"/>
                        </w:rPr>
                        <w:t>d</w:t>
                      </w:r>
                      <w:r w:rsidRPr="00B122E3">
                        <w:rPr>
                          <w:rFonts w:ascii="黑体" w:eastAsia="黑体" w:hAnsi="黑体" w:hint="eastAsia"/>
                          <w:sz w:val="24"/>
                          <w:szCs w:val="24"/>
                        </w:rPr>
                        <w:t>ns.y.opq.con</w:t>
                      </w:r>
                    </w:p>
                  </w:txbxContent>
                </v:textbox>
              </v:shape>
            </w:pict>
          </mc:Fallback>
        </mc:AlternateContent>
      </w:r>
      <w:r w:rsidRPr="00AF29DE">
        <w:rPr>
          <w:b/>
          <w:bCs/>
          <w:noProof/>
        </w:rPr>
        <w:drawing>
          <wp:inline distT="0" distB="0" distL="0" distR="0" wp14:anchorId="6A6BD9AE" wp14:editId="468ADCB9">
            <wp:extent cx="6645910" cy="27432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743200"/>
                    </a:xfrm>
                    <a:prstGeom prst="rect">
                      <a:avLst/>
                    </a:prstGeom>
                  </pic:spPr>
                </pic:pic>
              </a:graphicData>
            </a:graphic>
          </wp:inline>
        </w:drawing>
      </w:r>
    </w:p>
    <w:p w:rsidR="005D22A6" w:rsidRPr="00AF29DE" w:rsidRDefault="005D22A6" w:rsidP="005D22A6">
      <w:pPr>
        <w:rPr>
          <w:rFonts w:ascii="黑体" w:eastAsia="黑体" w:hAnsi="黑体"/>
          <w:b/>
          <w:bCs/>
          <w:sz w:val="24"/>
          <w:szCs w:val="24"/>
        </w:rPr>
      </w:pP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4.文件传输协议FTP是用于在网络上进行文件传输的一套标准协议。FTP使用两个TCP连接。FTP的两个端口号：建立连接的端口号21，传送数据的端口号20。</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好处是数据连接与控制链接不会发生混乱。</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5.简单文件传送协议TFTP是一个很小且易于实现的文件传送协议。其使用UDP数据报，因此有自己的差错改正措施。TFTP只支持文件传输而不支持交互。</w:t>
      </w:r>
    </w:p>
    <w:p w:rsidR="005D22A6" w:rsidRPr="00AF29DE" w:rsidRDefault="005D22A6" w:rsidP="005D22A6">
      <w:pPr>
        <w:rPr>
          <w:rFonts w:ascii="黑体" w:eastAsia="黑体" w:hAnsi="黑体"/>
          <w:b/>
          <w:bCs/>
          <w:sz w:val="24"/>
          <w:szCs w:val="24"/>
        </w:rPr>
      </w:pPr>
      <w:r w:rsidRPr="00AF29DE">
        <w:rPr>
          <w:rFonts w:ascii="黑体" w:eastAsia="黑体" w:hAnsi="黑体"/>
          <w:b/>
          <w:bCs/>
          <w:sz w:val="24"/>
          <w:szCs w:val="24"/>
        </w:rPr>
        <w:t>6.</w:t>
      </w:r>
      <w:r w:rsidRPr="00AF29DE">
        <w:rPr>
          <w:rFonts w:ascii="黑体" w:eastAsia="黑体" w:hAnsi="黑体" w:hint="eastAsia"/>
          <w:b/>
          <w:bCs/>
          <w:sz w:val="24"/>
          <w:szCs w:val="24"/>
        </w:rPr>
        <w:t>Telent是一个简单的远程终端协议，用于远</w:t>
      </w:r>
      <w:r w:rsidRPr="00AF29DE">
        <w:rPr>
          <w:rFonts w:ascii="黑体" w:eastAsia="黑体" w:hAnsi="黑体" w:hint="eastAsia"/>
          <w:b/>
          <w:bCs/>
          <w:sz w:val="24"/>
          <w:szCs w:val="24"/>
        </w:rPr>
        <w:lastRenderedPageBreak/>
        <w:t>程登录。</w:t>
      </w:r>
    </w:p>
    <w:p w:rsidR="005D22A6" w:rsidRPr="00AF29DE" w:rsidRDefault="005D22A6" w:rsidP="005D22A6">
      <w:pPr>
        <w:rPr>
          <w:rFonts w:ascii="黑体" w:eastAsia="黑体" w:hAnsi="黑体"/>
          <w:b/>
          <w:bCs/>
          <w:sz w:val="24"/>
          <w:szCs w:val="24"/>
        </w:rPr>
      </w:pPr>
      <w:r w:rsidRPr="00AF29DE">
        <w:rPr>
          <w:rFonts w:ascii="黑体" w:eastAsia="黑体" w:hAnsi="黑体"/>
          <w:b/>
          <w:bCs/>
          <w:sz w:val="24"/>
          <w:szCs w:val="24"/>
        </w:rPr>
        <w:t>7.SMTP:简单邮件传输协议</w:t>
      </w:r>
      <w:r w:rsidRPr="00AF29DE">
        <w:rPr>
          <w:rFonts w:ascii="黑体" w:eastAsia="黑体" w:hAnsi="黑体" w:hint="eastAsia"/>
          <w:b/>
          <w:bCs/>
          <w:sz w:val="24"/>
          <w:szCs w:val="24"/>
        </w:rPr>
        <w:t>，</w:t>
      </w:r>
      <w:r w:rsidRPr="00AF29DE">
        <w:rPr>
          <w:rFonts w:ascii="黑体" w:eastAsia="黑体" w:hAnsi="黑体"/>
          <w:b/>
          <w:bCs/>
          <w:sz w:val="24"/>
          <w:szCs w:val="24"/>
        </w:rPr>
        <w:t>用于发送邮件</w:t>
      </w:r>
      <w:r w:rsidRPr="00AF29DE">
        <w:rPr>
          <w:rFonts w:ascii="黑体" w:eastAsia="黑体" w:hAnsi="黑体" w:hint="eastAsia"/>
          <w:b/>
          <w:bCs/>
          <w:sz w:val="24"/>
          <w:szCs w:val="24"/>
        </w:rPr>
        <w:t>；</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 xml:space="preserve">  </w:t>
      </w:r>
      <w:r w:rsidRPr="00AF29DE">
        <w:rPr>
          <w:rFonts w:ascii="黑体" w:eastAsia="黑体" w:hAnsi="黑体"/>
          <w:b/>
          <w:bCs/>
          <w:sz w:val="24"/>
          <w:szCs w:val="24"/>
        </w:rPr>
        <w:t>POP3HE IMAP:邮件读取协议</w:t>
      </w:r>
      <w:r w:rsidRPr="00AF29DE">
        <w:rPr>
          <w:rFonts w:ascii="黑体" w:eastAsia="黑体" w:hAnsi="黑体" w:hint="eastAsia"/>
          <w:b/>
          <w:bCs/>
          <w:sz w:val="24"/>
          <w:szCs w:val="24"/>
        </w:rPr>
        <w:t>。</w:t>
      </w:r>
    </w:p>
    <w:p w:rsidR="005D22A6" w:rsidRPr="00AF29DE" w:rsidRDefault="005D22A6" w:rsidP="005D22A6">
      <w:pPr>
        <w:rPr>
          <w:rFonts w:ascii="黑体" w:eastAsia="黑体" w:hAnsi="黑体"/>
          <w:b/>
          <w:bCs/>
          <w:sz w:val="24"/>
          <w:szCs w:val="24"/>
        </w:rPr>
      </w:pPr>
      <w:r w:rsidRPr="00AF29DE">
        <w:rPr>
          <w:rFonts w:ascii="黑体" w:eastAsia="黑体" w:hAnsi="黑体"/>
          <w:b/>
          <w:bCs/>
          <w:sz w:val="24"/>
          <w:szCs w:val="24"/>
        </w:rPr>
        <w:t xml:space="preserve">  </w:t>
      </w:r>
      <w:r w:rsidRPr="00AF29DE">
        <w:rPr>
          <w:rFonts w:ascii="黑体" w:eastAsia="黑体" w:hAnsi="黑体" w:hint="eastAsia"/>
          <w:b/>
          <w:bCs/>
          <w:sz w:val="24"/>
          <w:szCs w:val="24"/>
        </w:rPr>
        <w:t>MIME：邮件扩充协议，也称为多用途互联网邮件扩展类型。就是设定扩展名的文件用一种应用程序8.来打开，当扩展名文件被访问的时候，浏览器会自动使用指定程序打开。</w:t>
      </w:r>
    </w:p>
    <w:p w:rsidR="005D22A6" w:rsidRPr="00AF29DE" w:rsidRDefault="005D22A6" w:rsidP="005D22A6">
      <w:pPr>
        <w:rPr>
          <w:rFonts w:ascii="黑体" w:eastAsia="黑体" w:hAnsi="黑体"/>
          <w:b/>
          <w:bCs/>
          <w:sz w:val="24"/>
          <w:szCs w:val="24"/>
        </w:rPr>
      </w:pPr>
      <w:r w:rsidRPr="00AF29DE">
        <w:rPr>
          <w:rFonts w:ascii="黑体" w:eastAsia="黑体" w:hAnsi="黑体"/>
          <w:b/>
          <w:bCs/>
          <w:sz w:val="24"/>
          <w:szCs w:val="24"/>
        </w:rPr>
        <w:t>9.</w:t>
      </w:r>
      <w:r w:rsidRPr="00AF29DE">
        <w:rPr>
          <w:rFonts w:ascii="黑体" w:eastAsia="黑体" w:hAnsi="黑体" w:hint="eastAsia"/>
          <w:b/>
          <w:bCs/>
          <w:sz w:val="24"/>
          <w:szCs w:val="24"/>
        </w:rPr>
        <w:t>HTTP超文本传送协议，使用TCP连接。端口号80  URL统一资源定位符。</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10动态主机配置协议DHCP提供了即插即用连网。</w:t>
      </w:r>
    </w:p>
    <w:p w:rsidR="005D22A6" w:rsidRPr="00AF29DE" w:rsidRDefault="005D22A6" w:rsidP="005D22A6">
      <w:pPr>
        <w:jc w:val="center"/>
        <w:rPr>
          <w:rFonts w:ascii="黑体" w:eastAsia="黑体" w:hAnsi="黑体"/>
          <w:b/>
          <w:bCs/>
          <w:sz w:val="26"/>
          <w:szCs w:val="26"/>
        </w:rPr>
      </w:pPr>
      <w:r w:rsidRPr="00AF29DE">
        <w:rPr>
          <w:rFonts w:ascii="黑体" w:eastAsia="黑体" w:hAnsi="黑体" w:hint="eastAsia"/>
          <w:b/>
          <w:bCs/>
          <w:sz w:val="26"/>
          <w:szCs w:val="26"/>
        </w:rPr>
        <w:t>三、传输层协议</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1.传输层提供端到端的交换数据的机制，向会话层等高三层提供可靠的传输服务，向网络层提供可靠的目的地站点信息。传输层协议和网络层协议的主要区别在于各自的作用范围不同。</w:t>
      </w:r>
    </w:p>
    <w:p w:rsidR="005D22A6" w:rsidRPr="00AF29DE" w:rsidRDefault="005D22A6" w:rsidP="005D22A6">
      <w:pPr>
        <w:rPr>
          <w:rFonts w:ascii="黑体" w:eastAsia="黑体" w:hAnsi="黑体"/>
          <w:b/>
          <w:bCs/>
          <w:sz w:val="24"/>
          <w:szCs w:val="24"/>
        </w:rPr>
      </w:pPr>
      <w:r w:rsidRPr="00AF29DE">
        <w:rPr>
          <w:rFonts w:ascii="黑体" w:eastAsia="黑体" w:hAnsi="黑体"/>
          <w:b/>
          <w:bCs/>
          <w:sz w:val="24"/>
          <w:szCs w:val="24"/>
        </w:rPr>
        <w:t>2.</w:t>
      </w:r>
      <w:r w:rsidRPr="00AF29DE">
        <w:rPr>
          <w:rFonts w:ascii="黑体" w:eastAsia="黑体" w:hAnsi="黑体" w:hint="eastAsia"/>
          <w:b/>
          <w:bCs/>
          <w:sz w:val="24"/>
          <w:szCs w:val="24"/>
        </w:rPr>
        <w:t>TCP的核心功能：保证可靠传输。</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3.无连接的用户数据报协议ＵＤＰ，面向连接的传输控制协议ＴＣＰ的区别与联系：</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两个对等传输实体在通信时传送的数据单位称为传输协议数据单元ＴＰＤＵ。ＴＣＰ传送的数据单位协议是ＴＣＰ报文段。ＵＤＰ传送的数据单位是ＵＤＰ报文或用户数据报。</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ＵＤＰ在传送数据之前不需要先建立连接，对方的传输层在收到ＵＤＰ报文后不需要给出任何确认。TCP提供面向连接的服务，不提供广播或多播服务。（全双工）</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UDP优点：发送数据之前不需要建立连接，UDP的主机不需要维持复杂的连接状态表，用户数据报只有8B的首部开销，网络出现拥塞不会是源主机的发送速率降低。</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伪首部仅用于计算检验和。</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 xml:space="preserve">4.传输连接的三个阶段：连接建立、数据传送和连接释放。    </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 xml:space="preserve">三次握手：1.连接请求STN，SEQ=x  2.确认SYN，ACK，SEQ=y，ACK=x+1  </w:t>
      </w:r>
      <w:r w:rsidRPr="00AF29DE">
        <w:rPr>
          <w:rFonts w:ascii="黑体" w:eastAsia="黑体" w:hAnsi="黑体"/>
          <w:b/>
          <w:bCs/>
          <w:sz w:val="24"/>
          <w:szCs w:val="24"/>
        </w:rPr>
        <w:t>3.</w:t>
      </w:r>
      <w:r w:rsidRPr="00AF29DE">
        <w:rPr>
          <w:rFonts w:ascii="黑体" w:eastAsia="黑体" w:hAnsi="黑体" w:hint="eastAsia"/>
          <w:b/>
          <w:bCs/>
          <w:sz w:val="24"/>
          <w:szCs w:val="24"/>
        </w:rPr>
        <w:t>.确认ACK，SEQ=x+1，ACK=y+1</w:t>
      </w:r>
    </w:p>
    <w:p w:rsidR="005D22A6" w:rsidRPr="00AF29DE" w:rsidRDefault="005D22A6" w:rsidP="005D22A6">
      <w:pPr>
        <w:rPr>
          <w:rFonts w:ascii="黑体" w:eastAsia="黑体" w:hAnsi="黑体"/>
          <w:b/>
          <w:bCs/>
          <w:sz w:val="24"/>
          <w:szCs w:val="24"/>
        </w:rPr>
      </w:pPr>
      <w:r w:rsidRPr="00AF29DE">
        <w:rPr>
          <w:rFonts w:ascii="黑体" w:eastAsia="黑体" w:hAnsi="黑体"/>
          <w:b/>
          <w:bCs/>
          <w:noProof/>
          <w:sz w:val="24"/>
          <w:szCs w:val="24"/>
        </w:rPr>
        <w:lastRenderedPageBreak/>
        <w:drawing>
          <wp:inline distT="0" distB="0" distL="0" distR="0" wp14:anchorId="5842905A" wp14:editId="0CA8C329">
            <wp:extent cx="6276340" cy="45053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8542" cy="4514084"/>
                    </a:xfrm>
                    <a:prstGeom prst="rect">
                      <a:avLst/>
                    </a:prstGeom>
                    <a:noFill/>
                  </pic:spPr>
                </pic:pic>
              </a:graphicData>
            </a:graphic>
          </wp:inline>
        </w:drawing>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TCP的拥塞控制采用了四种算法：慢开始、拥塞避免、快重传和快恢复。</w:t>
      </w:r>
    </w:p>
    <w:p w:rsidR="005D22A6" w:rsidRPr="00AF29DE" w:rsidRDefault="005D22A6" w:rsidP="005D22A6">
      <w:pPr>
        <w:rPr>
          <w:rFonts w:ascii="黑体" w:eastAsia="黑体" w:hAnsi="黑体"/>
          <w:b/>
          <w:bCs/>
          <w:sz w:val="24"/>
          <w:szCs w:val="24"/>
        </w:rPr>
      </w:pPr>
      <w:r w:rsidRPr="00AF29DE">
        <w:rPr>
          <w:rFonts w:ascii="黑体" w:eastAsia="黑体" w:hAnsi="黑体"/>
          <w:b/>
          <w:bCs/>
          <w:sz w:val="24"/>
          <w:szCs w:val="24"/>
        </w:rPr>
        <w:t>5.</w:t>
      </w:r>
      <w:r w:rsidRPr="00AF29DE">
        <w:rPr>
          <w:rFonts w:ascii="黑体" w:eastAsia="黑体" w:hAnsi="黑体" w:hint="eastAsia"/>
          <w:b/>
          <w:bCs/>
          <w:sz w:val="24"/>
          <w:szCs w:val="24"/>
        </w:rPr>
        <w:t>.</w:t>
      </w:r>
      <w:r w:rsidRPr="00AF29DE">
        <w:rPr>
          <w:rFonts w:hint="eastAsia"/>
          <w:b/>
          <w:bCs/>
        </w:rPr>
        <w:t xml:space="preserve"> </w:t>
      </w:r>
      <w:r w:rsidRPr="00AF29DE">
        <w:rPr>
          <w:rFonts w:ascii="黑体" w:eastAsia="黑体" w:hAnsi="黑体" w:hint="eastAsia"/>
          <w:b/>
          <w:bCs/>
          <w:sz w:val="24"/>
          <w:szCs w:val="24"/>
        </w:rPr>
        <w:t>端口：用于标志传输层协议和应用进程之间的数据接口。</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6.</w:t>
      </w:r>
      <w:r w:rsidRPr="00AF29DE">
        <w:rPr>
          <w:rFonts w:hint="eastAsia"/>
          <w:b/>
          <w:bCs/>
        </w:rPr>
        <w:t xml:space="preserve"> </w:t>
      </w:r>
      <w:r w:rsidRPr="00AF29DE">
        <w:rPr>
          <w:rFonts w:ascii="黑体" w:eastAsia="黑体" w:hAnsi="黑体" w:hint="eastAsia"/>
          <w:b/>
          <w:bCs/>
          <w:sz w:val="24"/>
          <w:szCs w:val="24"/>
        </w:rPr>
        <w:t xml:space="preserve">TCP流量控制策略包括TCP的滑动窗口管理机制、根据接收缓冲区及来自应用的数据确定策略。 TCP滑动窗口管理机制采用的是基于确认和可变窗口大小的策略，它通过让接受端保留一个称为接收窗口的变量来提供流量控制。 TCP定时管理：关键在于超时和重传策略，分为重传，持续，保活，MSL定时器。  </w:t>
      </w:r>
    </w:p>
    <w:p w:rsidR="005D22A6" w:rsidRPr="00AF29DE" w:rsidRDefault="005D22A6" w:rsidP="005D22A6">
      <w:pPr>
        <w:rPr>
          <w:rFonts w:ascii="黑体" w:eastAsia="黑体" w:hAnsi="黑体"/>
          <w:b/>
          <w:bCs/>
          <w:sz w:val="24"/>
          <w:szCs w:val="24"/>
        </w:rPr>
      </w:pPr>
      <w:r w:rsidRPr="00AF29DE">
        <w:rPr>
          <w:rFonts w:ascii="黑体" w:eastAsia="黑体" w:hAnsi="黑体"/>
          <w:b/>
          <w:bCs/>
          <w:sz w:val="24"/>
          <w:szCs w:val="24"/>
        </w:rPr>
        <w:t>7.</w:t>
      </w:r>
      <w:r w:rsidRPr="00AF29DE">
        <w:rPr>
          <w:rFonts w:ascii="黑体" w:eastAsia="黑体" w:hAnsi="黑体" w:hint="eastAsia"/>
          <w:b/>
          <w:bCs/>
          <w:sz w:val="24"/>
          <w:szCs w:val="24"/>
        </w:rPr>
        <w:t>TCP拥塞控制：加载到某个网络上的载荷超过该网络处理能力的现象称为拥塞。原因：主机或者网络交换节点缓存空间不足，处理器处理能力较弱，带宽容量相对不足，由死锁引起的网络性能下降。TCP通过动态的控制滑动窗口的大小来实现拥塞控制的，窗口大小单位是字节。拥塞控制策略：端对端的拥塞控制，网络辅助的拥塞控制。</w:t>
      </w:r>
    </w:p>
    <w:p w:rsidR="005D22A6" w:rsidRPr="00AF29DE" w:rsidRDefault="005D22A6" w:rsidP="005D22A6">
      <w:pPr>
        <w:rPr>
          <w:rFonts w:ascii="黑体" w:eastAsia="黑体" w:hAnsi="黑体"/>
          <w:b/>
          <w:bCs/>
          <w:sz w:val="24"/>
          <w:szCs w:val="24"/>
        </w:rPr>
      </w:pPr>
    </w:p>
    <w:p w:rsidR="005D22A6" w:rsidRPr="00AF29DE" w:rsidRDefault="005D22A6" w:rsidP="005D22A6">
      <w:pPr>
        <w:jc w:val="center"/>
        <w:rPr>
          <w:rFonts w:ascii="黑体" w:eastAsia="黑体" w:hAnsi="黑体"/>
          <w:b/>
          <w:bCs/>
          <w:sz w:val="26"/>
          <w:szCs w:val="26"/>
        </w:rPr>
      </w:pPr>
      <w:r w:rsidRPr="00AF29DE">
        <w:rPr>
          <w:rFonts w:ascii="黑体" w:eastAsia="黑体" w:hAnsi="黑体"/>
          <w:b/>
          <w:bCs/>
          <w:sz w:val="26"/>
          <w:szCs w:val="26"/>
        </w:rPr>
        <w:t>四</w:t>
      </w:r>
      <w:r w:rsidRPr="00AF29DE">
        <w:rPr>
          <w:rFonts w:ascii="黑体" w:eastAsia="黑体" w:hAnsi="黑体" w:hint="eastAsia"/>
          <w:b/>
          <w:bCs/>
          <w:sz w:val="26"/>
          <w:szCs w:val="26"/>
        </w:rPr>
        <w:t>、网络链路层</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lastRenderedPageBreak/>
        <w:t>1.网络层的主要任务：通过路由选择算法，为分组通过通信子网选择最适当的路径；网络层使用数据链路层的服务，实现路由选择、拥塞控制、与网络互联等基本功能，向传输层的端-端传输连接提供服务。</w:t>
      </w:r>
    </w:p>
    <w:p w:rsidR="005D22A6" w:rsidRPr="00AF29DE" w:rsidRDefault="005D22A6" w:rsidP="005D22A6">
      <w:pPr>
        <w:rPr>
          <w:rFonts w:ascii="黑体" w:eastAsia="黑体" w:hAnsi="黑体"/>
          <w:b/>
          <w:bCs/>
          <w:sz w:val="24"/>
          <w:szCs w:val="24"/>
        </w:rPr>
      </w:pPr>
      <w:r w:rsidRPr="00AF29DE">
        <w:rPr>
          <w:rFonts w:ascii="黑体" w:eastAsia="黑体" w:hAnsi="黑体"/>
          <w:b/>
          <w:bCs/>
          <w:sz w:val="24"/>
          <w:szCs w:val="24"/>
        </w:rPr>
        <w:t>2.</w:t>
      </w:r>
      <w:r w:rsidRPr="00AF29DE">
        <w:rPr>
          <w:rFonts w:ascii="黑体" w:eastAsia="黑体" w:hAnsi="黑体" w:hint="eastAsia"/>
          <w:b/>
          <w:bCs/>
          <w:sz w:val="24"/>
          <w:szCs w:val="24"/>
        </w:rPr>
        <w:t>IPv4地址长度为32位的点分十进制地址</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A类1.0.0.0——127.255.255.255 B类128.0.0.0——191.255.255.255 C类192.0.0.0——224.255.255.255 D类224.0.0.0——239.255.255.255 E类240.0.0.0——247.255.255.255</w:t>
      </w:r>
    </w:p>
    <w:p w:rsidR="005D22A6" w:rsidRPr="00AF29DE" w:rsidRDefault="005D22A6" w:rsidP="005D22A6">
      <w:pPr>
        <w:rPr>
          <w:rFonts w:ascii="黑体" w:eastAsia="黑体" w:hAnsi="黑体"/>
          <w:b/>
          <w:bCs/>
          <w:sz w:val="24"/>
          <w:szCs w:val="24"/>
        </w:rPr>
      </w:pPr>
      <w:r w:rsidRPr="00AF29DE">
        <w:rPr>
          <w:rFonts w:ascii="黑体" w:eastAsia="黑体" w:hAnsi="黑体"/>
          <w:b/>
          <w:bCs/>
          <w:sz w:val="24"/>
          <w:szCs w:val="24"/>
        </w:rPr>
        <w:t>3.子网</w:t>
      </w:r>
      <w:r w:rsidRPr="00AF29DE">
        <w:rPr>
          <w:rFonts w:ascii="黑体" w:eastAsia="黑体" w:hAnsi="黑体" w:hint="eastAsia"/>
          <w:b/>
          <w:bCs/>
          <w:sz w:val="24"/>
          <w:szCs w:val="24"/>
        </w:rPr>
        <w:t>：</w:t>
      </w:r>
      <w:r w:rsidRPr="00AF29DE">
        <w:rPr>
          <w:rFonts w:ascii="黑体" w:eastAsia="黑体" w:hAnsi="黑体"/>
          <w:b/>
          <w:bCs/>
          <w:sz w:val="24"/>
          <w:szCs w:val="24"/>
        </w:rPr>
        <w:t>将一个大的网络划分成几个较小的网络</w:t>
      </w:r>
      <w:r w:rsidRPr="00AF29DE">
        <w:rPr>
          <w:rFonts w:ascii="黑体" w:eastAsia="黑体" w:hAnsi="黑体" w:hint="eastAsia"/>
          <w:b/>
          <w:bCs/>
          <w:sz w:val="24"/>
          <w:szCs w:val="24"/>
        </w:rPr>
        <w:t>，</w:t>
      </w:r>
      <w:r w:rsidRPr="00AF29DE">
        <w:rPr>
          <w:rFonts w:ascii="黑体" w:eastAsia="黑体" w:hAnsi="黑体"/>
          <w:b/>
          <w:bCs/>
          <w:sz w:val="24"/>
          <w:szCs w:val="24"/>
        </w:rPr>
        <w:t>而每一个网络都有自己的子网地址</w:t>
      </w:r>
      <w:r w:rsidRPr="00AF29DE">
        <w:rPr>
          <w:rFonts w:ascii="黑体" w:eastAsia="黑体" w:hAnsi="黑体" w:hint="eastAsia"/>
          <w:b/>
          <w:bCs/>
          <w:sz w:val="24"/>
          <w:szCs w:val="24"/>
        </w:rPr>
        <w:t>。</w:t>
      </w:r>
    </w:p>
    <w:p w:rsidR="005D22A6" w:rsidRPr="00AF29DE" w:rsidRDefault="005D22A6" w:rsidP="005D22A6">
      <w:pPr>
        <w:rPr>
          <w:rFonts w:ascii="黑体" w:eastAsia="黑体" w:hAnsi="黑体"/>
          <w:b/>
          <w:bCs/>
          <w:sz w:val="24"/>
          <w:szCs w:val="24"/>
        </w:rPr>
      </w:pPr>
      <w:r w:rsidRPr="00AF29DE">
        <w:rPr>
          <w:rFonts w:ascii="黑体" w:eastAsia="黑体" w:hAnsi="黑体"/>
          <w:b/>
          <w:bCs/>
          <w:sz w:val="24"/>
          <w:szCs w:val="24"/>
        </w:rPr>
        <w:t>5.</w:t>
      </w:r>
      <w:r w:rsidRPr="00AF29DE">
        <w:rPr>
          <w:rFonts w:ascii="黑体" w:eastAsia="黑体" w:hAnsi="黑体" w:hint="eastAsia"/>
          <w:b/>
          <w:bCs/>
          <w:sz w:val="24"/>
          <w:szCs w:val="24"/>
        </w:rPr>
        <w:t>NAT（网络地址转换）技术使得一个私有网络可以通过Internet注册IP链接到外部世界，位于内部网络红人外部网络中的NAT路由器在发送数据包之前，负责把内部IP翻译成外部合法地址。     NAT的翻译可分为静态翻译和动态翻译。NAT 技术的实现方式：静态转换，动态转换，端口多路复用。</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NAT使用的几种情况：连接到Internet，但没有足够的合法地址分配给内部主机；更改到一需要重新分配地址的ISP；有相同的IP地址的两个内部网络合并想支持负载均衡。</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6.分组交互是指在互联网络中路由器转发IP分组的物理传输过程与数据包转发交付机制。可分为直接交付、间接交付两类。当分组的源主机和目的主机在同一个网络，或转发是在最后一个路由器与目的主机之间是，将直接交付。目的主机与援助及不在同一个网络上时，采用间接交付。</w:t>
      </w:r>
    </w:p>
    <w:p w:rsidR="005D22A6" w:rsidRPr="00AF29DE" w:rsidRDefault="005D22A6" w:rsidP="005D22A6">
      <w:pPr>
        <w:rPr>
          <w:rFonts w:ascii="黑体" w:eastAsia="黑体" w:hAnsi="黑体"/>
          <w:b/>
          <w:bCs/>
          <w:sz w:val="24"/>
          <w:szCs w:val="24"/>
        </w:rPr>
      </w:pPr>
      <w:r w:rsidRPr="00AF29DE">
        <w:rPr>
          <w:rFonts w:ascii="黑体" w:eastAsia="黑体" w:hAnsi="黑体"/>
          <w:b/>
          <w:bCs/>
          <w:sz w:val="24"/>
          <w:szCs w:val="24"/>
        </w:rPr>
        <w:t>7.</w:t>
      </w:r>
      <w:r w:rsidRPr="00AF29DE">
        <w:rPr>
          <w:rFonts w:ascii="黑体" w:eastAsia="黑体" w:hAnsi="黑体" w:hint="eastAsia"/>
          <w:b/>
          <w:bCs/>
          <w:sz w:val="24"/>
          <w:szCs w:val="24"/>
        </w:rPr>
        <w:t>RIP是分布式的基于距离向量的路由选择协议，只适用于小型互联网。其跳数最高位15，按固定的时间间隔与相邻路由器交换信息。交换的信息是自己当前的路由表，即到达本自治系统中所有网络的最短距离，以及到每个网络应经过的下一跳路由器。RIP支持水平分割和毒性反转功能，以防产生路由循环。</w:t>
      </w:r>
    </w:p>
    <w:p w:rsidR="005D22A6" w:rsidRPr="00AF29DE" w:rsidRDefault="005D22A6" w:rsidP="005D22A6">
      <w:pPr>
        <w:rPr>
          <w:rFonts w:ascii="黑体" w:eastAsia="黑体" w:hAnsi="黑体"/>
          <w:b/>
          <w:bCs/>
          <w:sz w:val="24"/>
          <w:szCs w:val="24"/>
        </w:rPr>
      </w:pPr>
      <w:r w:rsidRPr="00AF29DE">
        <w:rPr>
          <w:rFonts w:ascii="黑体" w:eastAsia="黑体" w:hAnsi="黑体"/>
          <w:b/>
          <w:bCs/>
          <w:sz w:val="24"/>
          <w:szCs w:val="24"/>
        </w:rPr>
        <w:t>RIP特点</w:t>
      </w:r>
      <w:r w:rsidRPr="00AF29DE">
        <w:rPr>
          <w:rFonts w:ascii="黑体" w:eastAsia="黑体" w:hAnsi="黑体" w:hint="eastAsia"/>
          <w:b/>
          <w:bCs/>
          <w:sz w:val="24"/>
          <w:szCs w:val="24"/>
        </w:rPr>
        <w:t>：</w:t>
      </w:r>
      <w:r w:rsidRPr="00AF29DE">
        <w:rPr>
          <w:rFonts w:ascii="黑体" w:eastAsia="黑体" w:hAnsi="黑体"/>
          <w:b/>
          <w:bCs/>
          <w:sz w:val="24"/>
          <w:szCs w:val="24"/>
        </w:rPr>
        <w:t>仅和相邻的路由器交换信息</w:t>
      </w:r>
      <w:r w:rsidRPr="00AF29DE">
        <w:rPr>
          <w:rFonts w:ascii="黑体" w:eastAsia="黑体" w:hAnsi="黑体" w:hint="eastAsia"/>
          <w:b/>
          <w:bCs/>
          <w:sz w:val="24"/>
          <w:szCs w:val="24"/>
        </w:rPr>
        <w:t>；</w:t>
      </w:r>
      <w:r w:rsidRPr="00AF29DE">
        <w:rPr>
          <w:rFonts w:ascii="黑体" w:eastAsia="黑体" w:hAnsi="黑体"/>
          <w:b/>
          <w:bCs/>
          <w:sz w:val="24"/>
          <w:szCs w:val="24"/>
        </w:rPr>
        <w:t>路由器交换的信息是当前路由器所知道的全部信息</w:t>
      </w:r>
      <w:r w:rsidRPr="00AF29DE">
        <w:rPr>
          <w:rFonts w:ascii="黑体" w:eastAsia="黑体" w:hAnsi="黑体" w:hint="eastAsia"/>
          <w:b/>
          <w:bCs/>
          <w:sz w:val="24"/>
          <w:szCs w:val="24"/>
        </w:rPr>
        <w:t>；</w:t>
      </w:r>
      <w:r w:rsidRPr="00AF29DE">
        <w:rPr>
          <w:rFonts w:ascii="黑体" w:eastAsia="黑体" w:hAnsi="黑体"/>
          <w:b/>
          <w:bCs/>
          <w:sz w:val="24"/>
          <w:szCs w:val="24"/>
        </w:rPr>
        <w:t>按固定时间交换路由信息</w:t>
      </w:r>
      <w:r w:rsidRPr="00AF29DE">
        <w:rPr>
          <w:rFonts w:ascii="黑体" w:eastAsia="黑体" w:hAnsi="黑体" w:hint="eastAsia"/>
          <w:b/>
          <w:bCs/>
          <w:sz w:val="24"/>
          <w:szCs w:val="24"/>
        </w:rPr>
        <w:t>；</w:t>
      </w:r>
      <w:r w:rsidRPr="00AF29DE">
        <w:rPr>
          <w:rFonts w:ascii="黑体" w:eastAsia="黑体" w:hAnsi="黑体"/>
          <w:b/>
          <w:bCs/>
          <w:sz w:val="24"/>
          <w:szCs w:val="24"/>
        </w:rPr>
        <w:t>支持水平分割和毒性翻转功能</w:t>
      </w:r>
      <w:r w:rsidRPr="00AF29DE">
        <w:rPr>
          <w:rFonts w:ascii="黑体" w:eastAsia="黑体" w:hAnsi="黑体" w:hint="eastAsia"/>
          <w:b/>
          <w:bCs/>
          <w:sz w:val="24"/>
          <w:szCs w:val="24"/>
        </w:rPr>
        <w:t>，</w:t>
      </w:r>
      <w:r w:rsidRPr="00AF29DE">
        <w:rPr>
          <w:rFonts w:ascii="黑体" w:eastAsia="黑体" w:hAnsi="黑体"/>
          <w:b/>
          <w:bCs/>
          <w:sz w:val="24"/>
          <w:szCs w:val="24"/>
        </w:rPr>
        <w:t>以防止产生路由循环</w:t>
      </w:r>
      <w:r w:rsidRPr="00AF29DE">
        <w:rPr>
          <w:rFonts w:ascii="黑体" w:eastAsia="黑体" w:hAnsi="黑体" w:hint="eastAsia"/>
          <w:b/>
          <w:bCs/>
          <w:sz w:val="24"/>
          <w:szCs w:val="24"/>
        </w:rPr>
        <w:t>。</w:t>
      </w:r>
    </w:p>
    <w:p w:rsidR="005D22A6" w:rsidRPr="00AF29DE" w:rsidRDefault="005D22A6" w:rsidP="005D22A6">
      <w:pPr>
        <w:rPr>
          <w:rFonts w:ascii="黑体" w:eastAsia="黑体" w:hAnsi="黑体"/>
          <w:b/>
          <w:bCs/>
          <w:sz w:val="24"/>
          <w:szCs w:val="24"/>
        </w:rPr>
      </w:pPr>
      <w:r w:rsidRPr="00AF29DE">
        <w:rPr>
          <w:rFonts w:ascii="黑体" w:eastAsia="黑体" w:hAnsi="黑体"/>
          <w:b/>
          <w:bCs/>
          <w:sz w:val="24"/>
          <w:szCs w:val="24"/>
        </w:rPr>
        <w:t>8.</w:t>
      </w:r>
      <w:r w:rsidRPr="00AF29DE">
        <w:rPr>
          <w:rFonts w:ascii="黑体" w:eastAsia="黑体" w:hAnsi="黑体" w:hint="eastAsia"/>
          <w:b/>
          <w:bCs/>
          <w:sz w:val="24"/>
          <w:szCs w:val="24"/>
        </w:rPr>
        <w:t>OSPF是分布式的链路状态协议，适用于大型互联网。OSPF只在连炉渣UN固态发生变化时才</w:t>
      </w:r>
      <w:r w:rsidRPr="00AF29DE">
        <w:rPr>
          <w:rFonts w:ascii="黑体" w:eastAsia="黑体" w:hAnsi="黑体" w:hint="eastAsia"/>
          <w:b/>
          <w:bCs/>
          <w:sz w:val="24"/>
          <w:szCs w:val="24"/>
        </w:rPr>
        <w:lastRenderedPageBreak/>
        <w:t>用向本自治系统中的所有路由器，用洪泛法发送与本路由器相邻的所有路由器的链路状态信息。即使链路状态没有发生改变，OSPF路由信息也会自动更新，默认时间30min。每隔10s交换一次问候分组，40s没有收到问候分组启动洪泛。</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OSPF五种分组类型：问候分组，数据库描述分组，链路状态请求分组，链路状态更新分组，链路状态确认分组。</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RIP使用UDP，OSPF使用IP，BGP使用TCP。RIP只和邻站交换信息，UDP虽不保证可靠交付，但开销小，可以满足RIP的要求。RIP周期性地交换信息克服了UDP的缺点。OSPF使用可靠的洪泛法，所以直接使用IP，好处就是灵活性好，开销小。BGP需要交换整个路由表和更新信息，要保证正确，就要运用TCP，已经可以保证可靠。</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9.ICMP网际控制报文协议是IP层的协议。ICMP报文作为IP数据报的数据，加上首部后组成IP数据报发送出去。使用ICMP并不是实现了可靠传输。ICMP允许主机或路由器报告差错情况和提供有关异常情况的报告。ICMP报文：信宿不可达报告、数据超时报告、数据报参数错报告、源抑制报文、重定向、回应请求与回应应答报文、地址掩码请求与应答报文。</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10.地址解析协议ARP是根据IP地址获取物理地址的一个TCP/IP协议。改进：采用高速缓存技术，代理ARP技术。</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试简述主机1（IP地址为192.168.25.1，MAC地址为 E1）向主机2（IP地址为192.168.25.2，MAC地址为E2）发送数据时ARP 协议的工作过程（主机1、主机2在同一个子网内）。</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答：（1）当主机1要向主机2发送数据时，必须知道主机2的MAC地址，为此，先根据主机2的IP地址在本机的ARP缓冲表内查找，如找到E2，则把E2填到MAC帧中，并把数据发送给主机2；（1分）</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2）如果在本机的ARP缓冲表内找不到主机2的MAC地址，则主机1产生一个ARP询问包，其中包含主机1的IP地址，MAC地址E1，主机2的IP地址，并广播到网络上询问有谁知道主机2的MAC地址；（3）主机2收到ARP询问包后，根据询问者的IP和MAC地址E1立即向主机1回送一个ARP响应包，其中包含主机1的IP地址，MAC地址E1，主机2的IP地址和MAC</w:t>
      </w:r>
      <w:r w:rsidRPr="00AF29DE">
        <w:rPr>
          <w:rFonts w:ascii="黑体" w:eastAsia="黑体" w:hAnsi="黑体" w:hint="eastAsia"/>
          <w:b/>
          <w:bCs/>
          <w:sz w:val="24"/>
          <w:szCs w:val="24"/>
        </w:rPr>
        <w:lastRenderedPageBreak/>
        <w:t>地址E2，从而主机1获得了主机2的MAC地址E2，进而可向主机2发送数据。</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1</w:t>
      </w:r>
      <w:r w:rsidRPr="00AF29DE">
        <w:rPr>
          <w:rFonts w:ascii="黑体" w:eastAsia="黑体" w:hAnsi="黑体"/>
          <w:b/>
          <w:bCs/>
          <w:sz w:val="24"/>
          <w:szCs w:val="24"/>
        </w:rPr>
        <w:t>1</w:t>
      </w:r>
      <w:r w:rsidRPr="00AF29DE">
        <w:rPr>
          <w:rFonts w:ascii="黑体" w:eastAsia="黑体" w:hAnsi="黑体" w:hint="eastAsia"/>
          <w:b/>
          <w:bCs/>
          <w:sz w:val="24"/>
          <w:szCs w:val="24"/>
        </w:rPr>
        <w:t>.路由器的主要功能：是现在网络层的网络互联，建立并维护路由表，网络层及其以下各层的协议转换，提供网络间的分组转发功能。路由器的工作模式：用户模式，特权模式，设置模式，全局配置模式，其他配置模式，RXBOOT模式。</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1</w:t>
      </w:r>
      <w:r w:rsidRPr="00AF29DE">
        <w:rPr>
          <w:rFonts w:ascii="黑体" w:eastAsia="黑体" w:hAnsi="黑体"/>
          <w:b/>
          <w:bCs/>
          <w:sz w:val="24"/>
          <w:szCs w:val="24"/>
        </w:rPr>
        <w:t>2</w:t>
      </w:r>
      <w:r w:rsidRPr="00AF29DE">
        <w:rPr>
          <w:rFonts w:ascii="黑体" w:eastAsia="黑体" w:hAnsi="黑体" w:hint="eastAsia"/>
          <w:b/>
          <w:bCs/>
          <w:sz w:val="24"/>
          <w:szCs w:val="24"/>
        </w:rPr>
        <w:t>.第三层能交换机本质上是一种高速的路由器。其设计重点在于如何提高接收、处理、和转发分组速度，减小传输延迟，其功能由硬件实现。只能适用于特定网络层协议。而路由器借助路由处理软件，灵活、容易控制，安全性好。</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13.物理地址是数据链路层和物理层使用的地址，而IP地址是网络层和以上各层使用的地址，是一种由软件实现的逻辑地址，在数据链路层看不见数据报的IP地址。</w:t>
      </w:r>
    </w:p>
    <w:p w:rsidR="005D22A6" w:rsidRPr="00AF29DE" w:rsidRDefault="005D22A6" w:rsidP="005D22A6">
      <w:pPr>
        <w:rPr>
          <w:rFonts w:ascii="黑体" w:eastAsia="黑体" w:hAnsi="黑体"/>
          <w:b/>
          <w:bCs/>
          <w:sz w:val="24"/>
          <w:szCs w:val="24"/>
        </w:rPr>
      </w:pPr>
      <w:r w:rsidRPr="00AF29DE">
        <w:rPr>
          <w:rFonts w:ascii="黑体" w:eastAsia="黑体" w:hAnsi="黑体"/>
          <w:b/>
          <w:bCs/>
          <w:sz w:val="24"/>
          <w:szCs w:val="24"/>
        </w:rPr>
        <w:t>14.</w:t>
      </w:r>
      <w:r w:rsidRPr="00AF29DE">
        <w:rPr>
          <w:rFonts w:ascii="黑体" w:eastAsia="黑体" w:hAnsi="黑体" w:hint="eastAsia"/>
          <w:b/>
          <w:bCs/>
          <w:sz w:val="24"/>
          <w:szCs w:val="24"/>
        </w:rPr>
        <w:t>IPv6的主要特征：新的协议报头、更大的地址空间（128位）、有效的分级路由结构、支持地址自动配置、内置安全性、协议更加简洁、可扩展性。   冒号十六进制</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1</w:t>
      </w:r>
      <w:r w:rsidRPr="00AF29DE">
        <w:rPr>
          <w:rFonts w:ascii="黑体" w:eastAsia="黑体" w:hAnsi="黑体"/>
          <w:b/>
          <w:bCs/>
          <w:sz w:val="24"/>
          <w:szCs w:val="24"/>
        </w:rPr>
        <w:t>5</w:t>
      </w:r>
      <w:r w:rsidRPr="00AF29DE">
        <w:rPr>
          <w:rFonts w:ascii="黑体" w:eastAsia="黑体" w:hAnsi="黑体" w:hint="eastAsia"/>
          <w:b/>
          <w:bCs/>
          <w:sz w:val="24"/>
          <w:szCs w:val="24"/>
        </w:rPr>
        <w:t>.Internet控制报文协议ICMP：它是TCP/IP协议族的一个子协议，用于在IP主机、路由器之间传递控制消息。控制消息是指网络通不通、主机是否可达、路由是否可用等网络本身的消息。这些控制消息虽然并不传输用户数据，但是对于用户数据的传递起着重要的作用。</w:t>
      </w:r>
    </w:p>
    <w:p w:rsidR="005D22A6" w:rsidRPr="00AF29DE" w:rsidRDefault="005D22A6" w:rsidP="005D22A6">
      <w:pPr>
        <w:jc w:val="center"/>
        <w:rPr>
          <w:rFonts w:ascii="黑体" w:eastAsia="黑体" w:hAnsi="黑体"/>
          <w:b/>
          <w:bCs/>
          <w:sz w:val="26"/>
          <w:szCs w:val="26"/>
        </w:rPr>
      </w:pPr>
      <w:r w:rsidRPr="00AF29DE">
        <w:rPr>
          <w:rFonts w:ascii="黑体" w:eastAsia="黑体" w:hAnsi="黑体" w:hint="eastAsia"/>
          <w:b/>
          <w:bCs/>
          <w:sz w:val="26"/>
          <w:szCs w:val="26"/>
        </w:rPr>
        <w:t>五、数据链路层</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1.链路：是一条无源的物理线路段，中间没有任何其他节点。</w:t>
      </w:r>
    </w:p>
    <w:p w:rsidR="005D22A6" w:rsidRPr="00AF29DE" w:rsidRDefault="005D22A6" w:rsidP="005D22A6">
      <w:pPr>
        <w:rPr>
          <w:rFonts w:ascii="黑体" w:eastAsia="黑体" w:hAnsi="黑体"/>
          <w:b/>
          <w:bCs/>
          <w:sz w:val="24"/>
          <w:szCs w:val="24"/>
        </w:rPr>
      </w:pPr>
      <w:r w:rsidRPr="00AF29DE">
        <w:rPr>
          <w:rFonts w:ascii="黑体" w:eastAsia="黑体" w:hAnsi="黑体"/>
          <w:b/>
          <w:bCs/>
          <w:sz w:val="24"/>
          <w:szCs w:val="24"/>
        </w:rPr>
        <w:t>2.数据链路：把实现通信协议的硬件和软件加到链路上就是数据链路。</w:t>
      </w:r>
    </w:p>
    <w:p w:rsidR="005D22A6" w:rsidRPr="00AF29DE" w:rsidRDefault="005D22A6" w:rsidP="005D22A6">
      <w:pPr>
        <w:rPr>
          <w:rFonts w:ascii="黑体" w:eastAsia="黑体" w:hAnsi="黑体"/>
          <w:b/>
          <w:bCs/>
          <w:sz w:val="24"/>
          <w:szCs w:val="24"/>
        </w:rPr>
      </w:pPr>
      <w:r w:rsidRPr="00AF29DE">
        <w:rPr>
          <w:rFonts w:ascii="黑体" w:eastAsia="黑体" w:hAnsi="黑体"/>
          <w:b/>
          <w:bCs/>
          <w:sz w:val="24"/>
          <w:szCs w:val="24"/>
        </w:rPr>
        <w:t>3.数据链路层的主要功能：</w:t>
      </w:r>
      <w:r w:rsidRPr="00AF29DE">
        <w:rPr>
          <w:rFonts w:ascii="黑体" w:eastAsia="黑体" w:hAnsi="黑体" w:hint="eastAsia"/>
          <w:b/>
          <w:bCs/>
          <w:sz w:val="24"/>
          <w:szCs w:val="24"/>
        </w:rPr>
        <w:t>在物理层提供的服务基础上，数据链路层在通信的实体间建立数据链路连接；传输以“帧”为单位的数据包；采用差错控制与流量控制方法，使有差错的物理线路变成无差错的数据链路。</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4.PPP</w:t>
      </w:r>
      <w:r w:rsidRPr="00AF29DE">
        <w:rPr>
          <w:rFonts w:ascii="黑体" w:eastAsia="黑体" w:hAnsi="黑体"/>
          <w:b/>
          <w:bCs/>
          <w:sz w:val="24"/>
          <w:szCs w:val="24"/>
        </w:rPr>
        <w:t>：</w:t>
      </w:r>
      <w:r w:rsidRPr="00AF29DE">
        <w:rPr>
          <w:rFonts w:ascii="黑体" w:eastAsia="黑体" w:hAnsi="黑体" w:hint="eastAsia"/>
          <w:b/>
          <w:bCs/>
          <w:sz w:val="24"/>
          <w:szCs w:val="24"/>
        </w:rPr>
        <w:t>点对点协议（PPP）为在点对点连接上传输多协议数据包提供了一个标准方法。PPP 最初设计是为两个对等节点之间的 IP 流量传输提供一种封装协议，主要解决</w:t>
      </w:r>
      <w:r w:rsidRPr="00AF29DE">
        <w:rPr>
          <w:rFonts w:ascii="黑体" w:eastAsia="黑体" w:hAnsi="黑体" w:hint="eastAsia"/>
          <w:b/>
          <w:bCs/>
          <w:sz w:val="24"/>
          <w:szCs w:val="24"/>
          <w:u w:val="single"/>
        </w:rPr>
        <w:t>封装成帧、透明传输与差错检测</w:t>
      </w:r>
      <w:r w:rsidRPr="00AF29DE">
        <w:rPr>
          <w:rFonts w:ascii="黑体" w:eastAsia="黑体" w:hAnsi="黑体" w:hint="eastAsia"/>
          <w:b/>
          <w:bCs/>
          <w:sz w:val="24"/>
          <w:szCs w:val="24"/>
        </w:rPr>
        <w:t>三个问题，由以下三个部分构成：</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（1）一个将IP数据报封装到串行链路的方法。</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（2）链路控制协议LCP：一种扩展链路控制协</w:t>
      </w:r>
      <w:r w:rsidRPr="00AF29DE">
        <w:rPr>
          <w:rFonts w:ascii="黑体" w:eastAsia="黑体" w:hAnsi="黑体" w:hint="eastAsia"/>
          <w:b/>
          <w:bCs/>
          <w:sz w:val="24"/>
          <w:szCs w:val="24"/>
        </w:rPr>
        <w:lastRenderedPageBreak/>
        <w:t>议，用于建立、配置、测试和管理数据链路连接。</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（3）网络控制协议NCP：协商该链路上所传输的数据包格式与类型，建立、配置不同的网络层协议</w:t>
      </w:r>
    </w:p>
    <w:p w:rsidR="005D22A6" w:rsidRPr="00AF29DE" w:rsidRDefault="005D22A6" w:rsidP="005D22A6">
      <w:pPr>
        <w:rPr>
          <w:rFonts w:ascii="黑体" w:eastAsia="黑体" w:hAnsi="黑体"/>
          <w:b/>
          <w:bCs/>
          <w:sz w:val="24"/>
          <w:szCs w:val="24"/>
        </w:rPr>
      </w:pPr>
      <w:r w:rsidRPr="00AF29DE">
        <w:rPr>
          <w:rFonts w:ascii="黑体" w:eastAsia="黑体" w:hAnsi="黑体"/>
          <w:b/>
          <w:bCs/>
          <w:sz w:val="24"/>
          <w:szCs w:val="24"/>
        </w:rPr>
        <w:t>5.CSMA/CD：</w:t>
      </w:r>
      <w:r w:rsidRPr="00AF29DE">
        <w:rPr>
          <w:rFonts w:ascii="黑体" w:eastAsia="黑体" w:hAnsi="黑体" w:hint="eastAsia"/>
          <w:b/>
          <w:bCs/>
          <w:sz w:val="24"/>
          <w:szCs w:val="24"/>
        </w:rPr>
        <w:t>CSMA/CD介质访问控制技术被广泛应用于以太网中。CSMA/CD的工作原理是：当某个站点要发送数据时，它首先监听介质：</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①如果介质是空闲的，则发送；</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②如果介质是忙的，则继续监听，一旦发现介质空闲，就立即发送；</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③站点在发送帧的同时需要继续监听是否发生冲突（碰撞），若在帧发送期间检测到冲突，就立即停止发送，并向介质发送一串阻塞信号以强化冲突，保证让总线上的其他站点都知道已发生了冲突；</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④发送了阻塞信号后，等待一段随机时间，返回步骤①重试。</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6. 面向比特型数据链路层协议实例（HDLC高级数据链路控制协议）  1）HDLC特点：①协议不依赖于任何一种字符编码集②数据报文可透明传输，用于实现透明传输的“0比特插入与删除法”易于硬件实现③全双工通信，不必等待确认便可连续传输数据帧，有较高的数据链路传输效率④所有帧均采用CRC校验，对数据帧进行顺序编号，可防止漏收或重传，传输可靠性高⑤传输控制功能与处理功能分离，具有较大的灵活性。  2）HDLC的配置和传输模式：3种数据链路站的类型是主站、次站和组合站；2种链路结构是非平衡式链路和平衡式链路结构；3种数据传输方式,分别是正常响应模式 、异步响应模式、异步平衡模式 3）HDLC的帧格式  在HDLC中，数据和控制报文均以帧的标准格式传输。 一个完整的HDLC标准帧由标志字段F、地址字段A、 控制字段C、信息字段Info、帧校验序列字段FCS组成。 4）HDLC的帧类型：信息帧(I)、监督帧(S)和无编号帧(U)</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7.典型的数据链路协议：停止等待式ARQ协议、后退N帧式ARQ协议、选择重传式ARQ协议</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8</w:t>
      </w:r>
      <w:r w:rsidRPr="00AF29DE">
        <w:rPr>
          <w:rFonts w:ascii="黑体" w:eastAsia="黑体" w:hAnsi="黑体"/>
          <w:b/>
          <w:bCs/>
          <w:sz w:val="24"/>
          <w:szCs w:val="24"/>
        </w:rPr>
        <w:t>.连续</w:t>
      </w:r>
      <w:r w:rsidRPr="00AF29DE">
        <w:rPr>
          <w:rFonts w:ascii="黑体" w:eastAsia="黑体" w:hAnsi="黑体" w:hint="eastAsia"/>
          <w:b/>
          <w:bCs/>
          <w:sz w:val="24"/>
          <w:szCs w:val="24"/>
        </w:rPr>
        <w:t>ARQ协议：回退n帧（go-back-n）GBN，以及选择性重传（selective repeat）ARQ，两种协议是滑动窗口技术与请求重发技术的结合，由于窗口尺寸开到足够大时，帧在线路上可以连续地流动。</w:t>
      </w:r>
    </w:p>
    <w:p w:rsidR="005D22A6" w:rsidRPr="00AF29DE" w:rsidRDefault="005D22A6" w:rsidP="005D22A6">
      <w:pPr>
        <w:rPr>
          <w:rFonts w:ascii="黑体" w:eastAsia="黑体" w:hAnsi="黑体"/>
          <w:b/>
          <w:bCs/>
          <w:sz w:val="24"/>
          <w:szCs w:val="24"/>
        </w:rPr>
      </w:pPr>
      <w:r w:rsidRPr="00AF29DE">
        <w:rPr>
          <w:rFonts w:ascii="黑体" w:eastAsia="黑体" w:hAnsi="黑体"/>
          <w:b/>
          <w:bCs/>
          <w:sz w:val="24"/>
          <w:szCs w:val="24"/>
        </w:rPr>
        <w:t>9.</w:t>
      </w:r>
      <w:r w:rsidRPr="00AF29DE">
        <w:rPr>
          <w:rFonts w:ascii="黑体" w:eastAsia="黑体" w:hAnsi="黑体" w:hint="eastAsia"/>
          <w:b/>
          <w:bCs/>
          <w:sz w:val="24"/>
          <w:szCs w:val="24"/>
        </w:rPr>
        <w:t xml:space="preserve"> 选择重传ARQ协议：是指发送方可以连续发</w:t>
      </w:r>
      <w:r w:rsidRPr="00AF29DE">
        <w:rPr>
          <w:rFonts w:ascii="黑体" w:eastAsia="黑体" w:hAnsi="黑体" w:hint="eastAsia"/>
          <w:b/>
          <w:bCs/>
          <w:sz w:val="24"/>
          <w:szCs w:val="24"/>
        </w:rPr>
        <w:lastRenderedPageBreak/>
        <w:t>送一系列信息帧，即不用等前一帧被确认便可继续发送下一帧，效率大大提高。但在这种重发请求方案中，需要在发送方设置一个较大的缓冲存储空间（称作重发表），用以存放若干待确认的信息帧。当发送方到对某信息帧的确认帧后，便可从重发表中将该信息帧删除。</w:t>
      </w:r>
    </w:p>
    <w:p w:rsidR="005D22A6" w:rsidRPr="00AF29DE" w:rsidRDefault="005D22A6" w:rsidP="005D22A6">
      <w:pPr>
        <w:rPr>
          <w:rFonts w:ascii="黑体" w:eastAsia="黑体" w:hAnsi="黑体"/>
          <w:b/>
          <w:bCs/>
          <w:sz w:val="24"/>
          <w:szCs w:val="24"/>
        </w:rPr>
      </w:pPr>
      <w:r w:rsidRPr="00AF29DE">
        <w:rPr>
          <w:rFonts w:ascii="黑体" w:eastAsia="黑体" w:hAnsi="黑体"/>
          <w:b/>
          <w:bCs/>
          <w:sz w:val="24"/>
          <w:szCs w:val="24"/>
        </w:rPr>
        <w:t>10.</w:t>
      </w:r>
      <w:r w:rsidRPr="00AF29DE">
        <w:rPr>
          <w:rFonts w:ascii="黑体" w:eastAsia="黑体" w:hAnsi="黑体" w:hint="eastAsia"/>
          <w:b/>
          <w:bCs/>
          <w:sz w:val="24"/>
          <w:szCs w:val="24"/>
        </w:rPr>
        <w:t xml:space="preserve"> 滑动窗口协议：该协议允许发送方在停止并等待确认前发送多个数据分组。由于发送方不必每发一个分组就停下来等待确认，因此该协议可以加速数据的传输。</w:t>
      </w:r>
    </w:p>
    <w:p w:rsidR="005D22A6" w:rsidRPr="00AF29DE" w:rsidRDefault="005D22A6" w:rsidP="005D22A6">
      <w:pPr>
        <w:rPr>
          <w:rFonts w:ascii="黑体" w:eastAsia="黑体" w:hAnsi="黑体"/>
          <w:b/>
          <w:bCs/>
          <w:sz w:val="24"/>
          <w:szCs w:val="24"/>
        </w:rPr>
      </w:pPr>
      <w:r w:rsidRPr="00AF29DE">
        <w:rPr>
          <w:rFonts w:ascii="黑体" w:eastAsia="黑体" w:hAnsi="黑体"/>
          <w:b/>
          <w:bCs/>
          <w:sz w:val="24"/>
          <w:szCs w:val="24"/>
        </w:rPr>
        <w:t>11.</w:t>
      </w:r>
      <w:r w:rsidRPr="00AF29DE">
        <w:rPr>
          <w:rFonts w:ascii="黑体" w:eastAsia="黑体" w:hAnsi="黑体" w:hint="eastAsia"/>
          <w:b/>
          <w:bCs/>
          <w:sz w:val="24"/>
          <w:szCs w:val="24"/>
        </w:rPr>
        <w:t>零比特填充法：</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12. 帧检验序列FCS：判断过程如下：发送网卡利用多项式计算，称循环冗余校验（CRC),将计算结果写入FCS字段，接收方收到这个帧，对其做相同的CRC计算。如果计算结果与接收的FCS字段相同，则帧没有发生错误。如果不同，接收方就相信帧肯定发生了错误，并丢弃这个帧。</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13.停止等待协议：“停止等待”就是每发送完一个分组就停止发送，等待对方的确认。在收到确认后再发送下一个分组。</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14.循环冗余检验C</w:t>
      </w:r>
      <w:r w:rsidRPr="00AF29DE">
        <w:rPr>
          <w:rFonts w:ascii="黑体" w:eastAsia="黑体" w:hAnsi="黑体"/>
          <w:b/>
          <w:bCs/>
          <w:sz w:val="24"/>
          <w:szCs w:val="24"/>
        </w:rPr>
        <w:t>RC:</w:t>
      </w:r>
      <w:r w:rsidRPr="00AF29DE">
        <w:rPr>
          <w:rFonts w:ascii="黑体" w:eastAsia="黑体" w:hAnsi="黑体" w:hint="eastAsia"/>
          <w:b/>
          <w:bCs/>
          <w:sz w:val="24"/>
          <w:szCs w:val="24"/>
        </w:rPr>
        <w:t>就是在每个数据块（称之为帧）中加入一个FCS（帧检查序列）。FCS包含了帧的详细信息，专门用于发送/接收装置比较帧的正确与否。如果数据有误，则再次发送。</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15. 差错检测（error detection），是指在发送的码序列（码字）中加入适当的冗余度以使得接收端能够发现传输中是否发生差错的技术。除了用于通信外，差错检测技术也广泛用于信息存储中。</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16.帧</w:t>
      </w:r>
      <w:r w:rsidRPr="00AF29DE">
        <w:rPr>
          <w:rFonts w:ascii="黑体" w:eastAsia="黑体" w:hAnsi="黑体"/>
          <w:b/>
          <w:bCs/>
          <w:sz w:val="24"/>
          <w:szCs w:val="24"/>
        </w:rPr>
        <w:t>传输</w:t>
      </w:r>
      <w:r w:rsidRPr="00AF29DE">
        <w:rPr>
          <w:rFonts w:ascii="黑体" w:eastAsia="黑体" w:hAnsi="黑体" w:hint="eastAsia"/>
          <w:b/>
          <w:bCs/>
          <w:sz w:val="24"/>
          <w:szCs w:val="24"/>
        </w:rPr>
        <w:t>过程</w:t>
      </w:r>
      <w:r w:rsidRPr="00AF29DE">
        <w:rPr>
          <w:rFonts w:ascii="黑体" w:eastAsia="黑体" w:hAnsi="黑体"/>
          <w:b/>
          <w:bCs/>
          <w:sz w:val="24"/>
          <w:szCs w:val="24"/>
        </w:rPr>
        <w:t>中出现的三种错误：数据帧出错、数据帧丢失、</w:t>
      </w:r>
      <w:r w:rsidRPr="00AF29DE">
        <w:rPr>
          <w:rFonts w:ascii="黑体" w:eastAsia="黑体" w:hAnsi="黑体" w:hint="eastAsia"/>
          <w:b/>
          <w:bCs/>
          <w:sz w:val="24"/>
          <w:szCs w:val="24"/>
        </w:rPr>
        <w:t>确认帧</w:t>
      </w:r>
      <w:r w:rsidRPr="00AF29DE">
        <w:rPr>
          <w:rFonts w:ascii="黑体" w:eastAsia="黑体" w:hAnsi="黑体"/>
          <w:b/>
          <w:bCs/>
          <w:sz w:val="24"/>
          <w:szCs w:val="24"/>
        </w:rPr>
        <w:t>丢失。</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17.实现</w:t>
      </w:r>
      <w:r w:rsidRPr="00AF29DE">
        <w:rPr>
          <w:rFonts w:ascii="黑体" w:eastAsia="黑体" w:hAnsi="黑体"/>
          <w:b/>
          <w:bCs/>
          <w:sz w:val="24"/>
          <w:szCs w:val="24"/>
        </w:rPr>
        <w:t>可靠传输必须加上确认和重传机制。</w:t>
      </w:r>
    </w:p>
    <w:p w:rsidR="005D22A6" w:rsidRPr="00AF29DE" w:rsidRDefault="005D22A6" w:rsidP="005D22A6">
      <w:pPr>
        <w:ind w:left="840" w:hanging="840"/>
        <w:jc w:val="center"/>
        <w:rPr>
          <w:rFonts w:ascii="黑体" w:eastAsia="黑体" w:hAnsi="黑体"/>
          <w:b/>
          <w:bCs/>
          <w:sz w:val="26"/>
          <w:szCs w:val="26"/>
        </w:rPr>
      </w:pPr>
      <w:r w:rsidRPr="00AF29DE">
        <w:rPr>
          <w:rFonts w:ascii="黑体" w:eastAsia="黑体" w:hAnsi="黑体" w:hint="eastAsia"/>
          <w:b/>
          <w:bCs/>
          <w:sz w:val="26"/>
          <w:szCs w:val="26"/>
        </w:rPr>
        <w:t>六、物理层</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1.</w:t>
      </w:r>
      <w:r w:rsidRPr="00AF29DE">
        <w:rPr>
          <w:rFonts w:ascii="黑体" w:eastAsia="黑体" w:hAnsi="黑体" w:hint="eastAsia"/>
          <w:b/>
          <w:bCs/>
          <w:sz w:val="24"/>
          <w:szCs w:val="24"/>
        </w:rPr>
        <w:tab/>
        <w:t>物理层主要功能：为数据端设备提供传输数据的通路；传输数据；完成物理层的一些管理工作。</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2.</w:t>
      </w:r>
      <w:r w:rsidRPr="00AF29DE">
        <w:rPr>
          <w:rFonts w:ascii="黑体" w:eastAsia="黑体" w:hAnsi="黑体" w:hint="eastAsia"/>
          <w:b/>
          <w:bCs/>
          <w:sz w:val="24"/>
          <w:szCs w:val="24"/>
        </w:rPr>
        <w:tab/>
        <w:t>物理层的主要特性：机械特性；电气特性；功能特性；规程特性。</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3.</w:t>
      </w:r>
      <w:r w:rsidRPr="00AF29DE">
        <w:rPr>
          <w:rFonts w:ascii="黑体" w:eastAsia="黑体" w:hAnsi="黑体" w:hint="eastAsia"/>
          <w:b/>
          <w:bCs/>
          <w:sz w:val="24"/>
          <w:szCs w:val="24"/>
        </w:rPr>
        <w:tab/>
        <w:t>数据通信系统可划分为三大部分：源系统、传输系统、目的系统。</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4.</w:t>
      </w:r>
      <w:r w:rsidRPr="00AF29DE">
        <w:rPr>
          <w:rFonts w:ascii="黑体" w:eastAsia="黑体" w:hAnsi="黑体" w:hint="eastAsia"/>
          <w:b/>
          <w:bCs/>
          <w:sz w:val="24"/>
          <w:szCs w:val="24"/>
        </w:rPr>
        <w:tab/>
        <w:t>信道是用来表示向某一个方向传送信息的媒体。</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lastRenderedPageBreak/>
        <w:t>5.</w:t>
      </w:r>
      <w:r w:rsidRPr="00AF29DE">
        <w:rPr>
          <w:rFonts w:ascii="黑体" w:eastAsia="黑体" w:hAnsi="黑体" w:hint="eastAsia"/>
          <w:b/>
          <w:bCs/>
          <w:sz w:val="24"/>
          <w:szCs w:val="24"/>
        </w:rPr>
        <w:tab/>
        <w:t>单工通信、半双工通信、全双工通信。</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6.</w:t>
      </w:r>
      <w:r w:rsidRPr="00AF29DE">
        <w:rPr>
          <w:rFonts w:ascii="黑体" w:eastAsia="黑体" w:hAnsi="黑体" w:hint="eastAsia"/>
          <w:b/>
          <w:bCs/>
          <w:sz w:val="24"/>
          <w:szCs w:val="24"/>
        </w:rPr>
        <w:tab/>
        <w:t>CSMA/CD协议，载波监听多点接入/碰撞检测。使用CSMA/CD协议的以太网不能进行全双工通信，只能进行半双工通信。</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7.</w:t>
      </w:r>
      <w:r w:rsidRPr="00AF29DE">
        <w:rPr>
          <w:rFonts w:ascii="黑体" w:eastAsia="黑体" w:hAnsi="黑体" w:hint="eastAsia"/>
          <w:b/>
          <w:bCs/>
          <w:sz w:val="24"/>
          <w:szCs w:val="24"/>
        </w:rPr>
        <w:tab/>
        <w:t>以太网的MAC（媒体接入控制）层，在局域网中，硬件地址又称为物理地址或MAC地址。</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8.</w:t>
      </w:r>
      <w:r w:rsidRPr="00AF29DE">
        <w:rPr>
          <w:rFonts w:ascii="黑体" w:eastAsia="黑体" w:hAnsi="黑体" w:hint="eastAsia"/>
          <w:b/>
          <w:bCs/>
          <w:sz w:val="24"/>
          <w:szCs w:val="24"/>
        </w:rPr>
        <w:tab/>
        <w:t>高速以太网。在双绞线上传送100Mb/s基带信号的星形拓扑以太网，仍使用CSMA/CD协议，100BASE-T（记住表示格式）以太网又称为快速以太网。</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9.</w:t>
      </w:r>
      <w:r w:rsidRPr="00AF29DE">
        <w:rPr>
          <w:rFonts w:ascii="黑体" w:eastAsia="黑体" w:hAnsi="黑体" w:hint="eastAsia"/>
          <w:b/>
          <w:bCs/>
          <w:sz w:val="24"/>
          <w:szCs w:val="24"/>
        </w:rPr>
        <w:tab/>
        <w:t>无线局域网，无线局域网不能简单搬用CSMA/CD协议，原因是该协议会不断检测信道，话费过大，而且即使实现了碰撞检测功能，接收端也可能出现碰撞。所以无线局域网使用CMSA/CA协议，增加了碰撞避免功能。</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10. 多路复用分为：频分多路复用、时分多路复分、波分多路复用和码分多路复用。</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11. 在计算机网络中，双绞线、同轴电缆以及光纤等用于传输信息的载体称为传输介质</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12.3种帧：单播帧，广播帧，多播帧。</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13.网桥：透明网桥,源路由网桥，多端口网桥——以太网交换机。</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14.以太网</w:t>
      </w:r>
      <w:r w:rsidRPr="00AF29DE">
        <w:rPr>
          <w:rFonts w:ascii="黑体" w:eastAsia="黑体" w:hAnsi="黑体"/>
          <w:b/>
          <w:bCs/>
          <w:sz w:val="24"/>
          <w:szCs w:val="24"/>
        </w:rPr>
        <w:t>四种不同的物理层</w:t>
      </w:r>
      <w:r w:rsidRPr="00AF29DE">
        <w:rPr>
          <w:rFonts w:ascii="黑体" w:eastAsia="黑体" w:hAnsi="黑体" w:hint="eastAsia"/>
          <w:b/>
          <w:bCs/>
          <w:sz w:val="24"/>
          <w:szCs w:val="24"/>
        </w:rPr>
        <w:t>：10BASE5粗缆</w:t>
      </w:r>
      <w:r w:rsidRPr="00AF29DE">
        <w:rPr>
          <w:rFonts w:ascii="黑体" w:eastAsia="黑体" w:hAnsi="黑体"/>
          <w:b/>
          <w:bCs/>
          <w:sz w:val="24"/>
          <w:szCs w:val="24"/>
        </w:rPr>
        <w:t>，</w:t>
      </w:r>
      <w:r w:rsidRPr="00AF29DE">
        <w:rPr>
          <w:rFonts w:ascii="黑体" w:eastAsia="黑体" w:hAnsi="黑体" w:hint="eastAsia"/>
          <w:b/>
          <w:bCs/>
          <w:sz w:val="24"/>
          <w:szCs w:val="24"/>
        </w:rPr>
        <w:t>10BASE2细缆</w:t>
      </w:r>
      <w:r w:rsidRPr="00AF29DE">
        <w:rPr>
          <w:rFonts w:ascii="黑体" w:eastAsia="黑体" w:hAnsi="黑体"/>
          <w:b/>
          <w:bCs/>
          <w:sz w:val="24"/>
          <w:szCs w:val="24"/>
        </w:rPr>
        <w:t>，</w:t>
      </w:r>
      <w:r w:rsidRPr="00AF29DE">
        <w:rPr>
          <w:rFonts w:ascii="黑体" w:eastAsia="黑体" w:hAnsi="黑体" w:hint="eastAsia"/>
          <w:b/>
          <w:bCs/>
          <w:sz w:val="24"/>
          <w:szCs w:val="24"/>
        </w:rPr>
        <w:t>10BASE</w:t>
      </w:r>
      <w:r w:rsidRPr="00AF29DE">
        <w:rPr>
          <w:rFonts w:ascii="黑体" w:eastAsia="黑体" w:hAnsi="黑体"/>
          <w:b/>
          <w:bCs/>
          <w:sz w:val="24"/>
          <w:szCs w:val="24"/>
        </w:rPr>
        <w:t>-T</w:t>
      </w:r>
      <w:r w:rsidRPr="00AF29DE">
        <w:rPr>
          <w:rFonts w:ascii="黑体" w:eastAsia="黑体" w:hAnsi="黑体" w:hint="eastAsia"/>
          <w:b/>
          <w:bCs/>
          <w:sz w:val="24"/>
          <w:szCs w:val="24"/>
        </w:rPr>
        <w:t>双绞线</w:t>
      </w:r>
      <w:r w:rsidRPr="00AF29DE">
        <w:rPr>
          <w:rFonts w:ascii="黑体" w:eastAsia="黑体" w:hAnsi="黑体"/>
          <w:b/>
          <w:bCs/>
          <w:sz w:val="24"/>
          <w:szCs w:val="24"/>
        </w:rPr>
        <w:t>，</w:t>
      </w:r>
      <w:r w:rsidRPr="00AF29DE">
        <w:rPr>
          <w:rFonts w:ascii="黑体" w:eastAsia="黑体" w:hAnsi="黑体" w:hint="eastAsia"/>
          <w:b/>
          <w:bCs/>
          <w:sz w:val="24"/>
          <w:szCs w:val="24"/>
        </w:rPr>
        <w:t>10BASE</w:t>
      </w:r>
      <w:r w:rsidRPr="00AF29DE">
        <w:rPr>
          <w:rFonts w:ascii="黑体" w:eastAsia="黑体" w:hAnsi="黑体"/>
          <w:b/>
          <w:bCs/>
          <w:sz w:val="24"/>
          <w:szCs w:val="24"/>
        </w:rPr>
        <w:t>-F光缆</w:t>
      </w:r>
      <w:r w:rsidRPr="00AF29DE">
        <w:rPr>
          <w:rFonts w:ascii="黑体" w:eastAsia="黑体" w:hAnsi="黑体" w:hint="eastAsia"/>
          <w:b/>
          <w:bCs/>
          <w:sz w:val="24"/>
          <w:szCs w:val="24"/>
        </w:rPr>
        <w:t>。</w:t>
      </w:r>
    </w:p>
    <w:p w:rsidR="005D22A6" w:rsidRPr="00AF29DE" w:rsidRDefault="005D22A6" w:rsidP="005D22A6">
      <w:pPr>
        <w:rPr>
          <w:rFonts w:ascii="黑体" w:eastAsia="黑体" w:hAnsi="黑体"/>
          <w:b/>
          <w:bCs/>
          <w:sz w:val="24"/>
          <w:szCs w:val="24"/>
        </w:rPr>
      </w:pPr>
      <w:r w:rsidRPr="00AF29DE">
        <w:rPr>
          <w:rFonts w:ascii="黑体" w:eastAsia="黑体" w:hAnsi="黑体" w:hint="eastAsia"/>
          <w:b/>
          <w:bCs/>
          <w:sz w:val="24"/>
          <w:szCs w:val="24"/>
        </w:rPr>
        <w:t>15.网桥</w:t>
      </w:r>
      <w:r w:rsidRPr="00AF29DE">
        <w:rPr>
          <w:rFonts w:ascii="黑体" w:eastAsia="黑体" w:hAnsi="黑体"/>
          <w:b/>
          <w:bCs/>
          <w:sz w:val="24"/>
          <w:szCs w:val="24"/>
        </w:rPr>
        <w:t>的好处：过滤通信</w:t>
      </w:r>
      <w:r w:rsidRPr="00AF29DE">
        <w:rPr>
          <w:rFonts w:ascii="黑体" w:eastAsia="黑体" w:hAnsi="黑体" w:hint="eastAsia"/>
          <w:b/>
          <w:bCs/>
          <w:sz w:val="24"/>
          <w:szCs w:val="24"/>
        </w:rPr>
        <w:t>量。</w:t>
      </w:r>
      <w:r w:rsidRPr="00AF29DE">
        <w:rPr>
          <w:rFonts w:ascii="黑体" w:eastAsia="黑体" w:hAnsi="黑体"/>
          <w:b/>
          <w:bCs/>
          <w:sz w:val="24"/>
          <w:szCs w:val="24"/>
        </w:rPr>
        <w:t>扩大物理范围</w:t>
      </w:r>
      <w:r w:rsidRPr="00AF29DE">
        <w:rPr>
          <w:rFonts w:ascii="黑体" w:eastAsia="黑体" w:hAnsi="黑体" w:hint="eastAsia"/>
          <w:b/>
          <w:bCs/>
          <w:sz w:val="24"/>
          <w:szCs w:val="24"/>
        </w:rPr>
        <w:t>。</w:t>
      </w:r>
      <w:r w:rsidRPr="00AF29DE">
        <w:rPr>
          <w:rFonts w:ascii="黑体" w:eastAsia="黑体" w:hAnsi="黑体"/>
          <w:b/>
          <w:bCs/>
          <w:sz w:val="24"/>
          <w:szCs w:val="24"/>
        </w:rPr>
        <w:t>提高可靠性</w:t>
      </w:r>
      <w:r w:rsidRPr="00AF29DE">
        <w:rPr>
          <w:rFonts w:ascii="黑体" w:eastAsia="黑体" w:hAnsi="黑体" w:hint="eastAsia"/>
          <w:b/>
          <w:bCs/>
          <w:sz w:val="24"/>
          <w:szCs w:val="24"/>
        </w:rPr>
        <w:t>。</w:t>
      </w:r>
      <w:r w:rsidRPr="00AF29DE">
        <w:rPr>
          <w:rFonts w:ascii="黑体" w:eastAsia="黑体" w:hAnsi="黑体"/>
          <w:b/>
          <w:bCs/>
          <w:sz w:val="24"/>
          <w:szCs w:val="24"/>
        </w:rPr>
        <w:t>可互联不同物理层</w:t>
      </w:r>
      <w:r w:rsidRPr="00AF29DE">
        <w:rPr>
          <w:rFonts w:ascii="黑体" w:eastAsia="黑体" w:hAnsi="黑体" w:hint="eastAsia"/>
          <w:b/>
          <w:bCs/>
          <w:sz w:val="24"/>
          <w:szCs w:val="24"/>
        </w:rPr>
        <w:t>、</w:t>
      </w:r>
      <w:r w:rsidRPr="00AF29DE">
        <w:rPr>
          <w:rFonts w:ascii="黑体" w:eastAsia="黑体" w:hAnsi="黑体"/>
          <w:b/>
          <w:bCs/>
          <w:sz w:val="24"/>
          <w:szCs w:val="24"/>
        </w:rPr>
        <w:t>不同MAC子层</w:t>
      </w:r>
      <w:r w:rsidRPr="00AF29DE">
        <w:rPr>
          <w:rFonts w:ascii="黑体" w:eastAsia="黑体" w:hAnsi="黑体" w:hint="eastAsia"/>
          <w:b/>
          <w:bCs/>
          <w:sz w:val="24"/>
          <w:szCs w:val="24"/>
        </w:rPr>
        <w:t>和</w:t>
      </w:r>
      <w:r w:rsidRPr="00AF29DE">
        <w:rPr>
          <w:rFonts w:ascii="黑体" w:eastAsia="黑体" w:hAnsi="黑体"/>
          <w:b/>
          <w:bCs/>
          <w:sz w:val="24"/>
          <w:szCs w:val="24"/>
        </w:rPr>
        <w:t>不同速率的局域网。缺点</w:t>
      </w:r>
      <w:r w:rsidRPr="00AF29DE">
        <w:rPr>
          <w:rFonts w:ascii="黑体" w:eastAsia="黑体" w:hAnsi="黑体" w:hint="eastAsia"/>
          <w:b/>
          <w:bCs/>
          <w:sz w:val="24"/>
          <w:szCs w:val="24"/>
        </w:rPr>
        <w:t>：</w:t>
      </w:r>
      <w:r w:rsidRPr="00AF29DE">
        <w:rPr>
          <w:rFonts w:ascii="黑体" w:eastAsia="黑体" w:hAnsi="黑体"/>
          <w:b/>
          <w:bCs/>
          <w:sz w:val="24"/>
          <w:szCs w:val="24"/>
        </w:rPr>
        <w:t>存储转发增加了时延，在MAC子层并没有流量控制功能，具有不同</w:t>
      </w:r>
      <w:r w:rsidRPr="00AF29DE">
        <w:rPr>
          <w:rFonts w:ascii="黑体" w:eastAsia="黑体" w:hAnsi="黑体" w:hint="eastAsia"/>
          <w:b/>
          <w:bCs/>
          <w:sz w:val="24"/>
          <w:szCs w:val="24"/>
        </w:rPr>
        <w:t>MAC子层</w:t>
      </w:r>
      <w:r w:rsidRPr="00AF29DE">
        <w:rPr>
          <w:rFonts w:ascii="黑体" w:eastAsia="黑体" w:hAnsi="黑体"/>
          <w:b/>
          <w:bCs/>
          <w:sz w:val="24"/>
          <w:szCs w:val="24"/>
        </w:rPr>
        <w:t>的</w:t>
      </w:r>
      <w:r w:rsidRPr="00AF29DE">
        <w:rPr>
          <w:rFonts w:ascii="黑体" w:eastAsia="黑体" w:hAnsi="黑体" w:hint="eastAsia"/>
          <w:b/>
          <w:bCs/>
          <w:sz w:val="24"/>
          <w:szCs w:val="24"/>
        </w:rPr>
        <w:t>网段</w:t>
      </w:r>
      <w:r w:rsidRPr="00AF29DE">
        <w:rPr>
          <w:rFonts w:ascii="黑体" w:eastAsia="黑体" w:hAnsi="黑体"/>
          <w:b/>
          <w:bCs/>
          <w:sz w:val="24"/>
          <w:szCs w:val="24"/>
        </w:rPr>
        <w:t>桥</w:t>
      </w:r>
      <w:r w:rsidRPr="00AF29DE">
        <w:rPr>
          <w:rFonts w:ascii="黑体" w:eastAsia="黑体" w:hAnsi="黑体" w:hint="eastAsia"/>
          <w:b/>
          <w:bCs/>
          <w:sz w:val="24"/>
          <w:szCs w:val="24"/>
        </w:rPr>
        <w:t>接在</w:t>
      </w:r>
      <w:r w:rsidRPr="00AF29DE">
        <w:rPr>
          <w:rFonts w:ascii="黑体" w:eastAsia="黑体" w:hAnsi="黑体"/>
          <w:b/>
          <w:bCs/>
          <w:sz w:val="24"/>
          <w:szCs w:val="24"/>
        </w:rPr>
        <w:t>一起时时延更大，网桥只适用于用户数不太多和通信量不太大的局域网。</w:t>
      </w:r>
    </w:p>
    <w:p w:rsidR="005D22A6" w:rsidRPr="00490A5D" w:rsidRDefault="005D22A6" w:rsidP="005D22A6">
      <w:pPr>
        <w:jc w:val="center"/>
        <w:rPr>
          <w:rFonts w:hint="eastAsia"/>
          <w:b/>
          <w:sz w:val="32"/>
          <w:szCs w:val="32"/>
        </w:rPr>
      </w:pPr>
      <w:r w:rsidRPr="00490A5D">
        <w:rPr>
          <w:rFonts w:hint="eastAsia"/>
          <w:b/>
          <w:sz w:val="32"/>
          <w:szCs w:val="32"/>
        </w:rPr>
        <w:t>计算机网络试题库</w:t>
      </w:r>
    </w:p>
    <w:p w:rsidR="005D22A6" w:rsidRDefault="005D22A6" w:rsidP="005D22A6">
      <w:pPr>
        <w:pStyle w:val="1"/>
        <w:numPr>
          <w:ilvl w:val="0"/>
          <w:numId w:val="0"/>
        </w:numPr>
        <w:spacing w:before="0" w:after="0" w:line="240" w:lineRule="auto"/>
        <w:rPr>
          <w:rFonts w:hint="eastAsia"/>
          <w:sz w:val="22"/>
        </w:rPr>
      </w:pPr>
      <w:r>
        <w:rPr>
          <w:rFonts w:hint="eastAsia"/>
          <w:sz w:val="22"/>
        </w:rPr>
        <w:t>1</w:t>
      </w:r>
      <w:r>
        <w:rPr>
          <w:rFonts w:hint="eastAsia"/>
          <w:sz w:val="22"/>
        </w:rPr>
        <w:t>单项选择题</w:t>
      </w:r>
    </w:p>
    <w:p w:rsidR="005D22A6" w:rsidRDefault="005D22A6" w:rsidP="005D22A6">
      <w:pPr>
        <w:pStyle w:val="2"/>
        <w:spacing w:before="0" w:after="0" w:line="240" w:lineRule="auto"/>
        <w:rPr>
          <w:rFonts w:hint="eastAsia"/>
          <w:sz w:val="21"/>
        </w:rPr>
      </w:pPr>
      <w:r>
        <w:rPr>
          <w:rFonts w:hint="eastAsia"/>
          <w:sz w:val="21"/>
        </w:rPr>
        <w:t>以下属于物理层的设备是（</w:t>
      </w:r>
      <w:r>
        <w:rPr>
          <w:rFonts w:hint="eastAsia"/>
          <w:sz w:val="21"/>
        </w:rPr>
        <w:t>A</w:t>
      </w:r>
      <w:r>
        <w:rPr>
          <w:rFonts w:hint="eastAsia"/>
          <w:sz w:val="21"/>
        </w:rPr>
        <w:t>）</w:t>
      </w:r>
    </w:p>
    <w:p w:rsidR="005D22A6" w:rsidRDefault="005D22A6" w:rsidP="005D22A6">
      <w:pPr>
        <w:rPr>
          <w:rFonts w:hint="eastAsia"/>
        </w:rPr>
      </w:pPr>
      <w:r>
        <w:rPr>
          <w:rFonts w:hint="eastAsia"/>
        </w:rPr>
        <w:t xml:space="preserve">A. </w:t>
      </w:r>
      <w:r>
        <w:rPr>
          <w:rFonts w:hint="eastAsia"/>
        </w:rPr>
        <w:t>中继器</w:t>
      </w:r>
      <w:r>
        <w:rPr>
          <w:rFonts w:hint="eastAsia"/>
        </w:rPr>
        <w:t xml:space="preserve">   B. </w:t>
      </w:r>
      <w:r>
        <w:rPr>
          <w:rFonts w:hint="eastAsia"/>
        </w:rPr>
        <w:t>以太网交换机</w:t>
      </w:r>
      <w:r>
        <w:rPr>
          <w:rFonts w:hint="eastAsia"/>
        </w:rPr>
        <w:t xml:space="preserve">  C. </w:t>
      </w:r>
      <w:r>
        <w:rPr>
          <w:rFonts w:hint="eastAsia"/>
        </w:rPr>
        <w:t>桥</w:t>
      </w:r>
      <w:r>
        <w:rPr>
          <w:rFonts w:hint="eastAsia"/>
        </w:rPr>
        <w:t xml:space="preserve">  D. </w:t>
      </w:r>
      <w:r>
        <w:rPr>
          <w:rFonts w:hint="eastAsia"/>
        </w:rPr>
        <w:t>网关</w:t>
      </w:r>
      <w:r>
        <w:rPr>
          <w:rFonts w:hint="eastAsia"/>
        </w:rPr>
        <w:t xml:space="preserve"> </w:t>
      </w:r>
    </w:p>
    <w:p w:rsidR="005D22A6" w:rsidRDefault="005D22A6" w:rsidP="005D22A6">
      <w:pPr>
        <w:pStyle w:val="2"/>
        <w:spacing w:before="0" w:after="0" w:line="240" w:lineRule="auto"/>
        <w:rPr>
          <w:rFonts w:hint="eastAsia"/>
          <w:sz w:val="21"/>
        </w:rPr>
      </w:pPr>
      <w:r>
        <w:rPr>
          <w:rFonts w:hint="eastAsia"/>
          <w:sz w:val="21"/>
        </w:rPr>
        <w:t>在以太网中，是根据</w:t>
      </w:r>
      <w:r>
        <w:rPr>
          <w:rFonts w:hint="eastAsia"/>
          <w:sz w:val="21"/>
        </w:rPr>
        <w:t>_</w:t>
      </w:r>
      <w:r>
        <w:rPr>
          <w:rFonts w:hint="eastAsia"/>
          <w:sz w:val="21"/>
        </w:rPr>
        <w:t>（</w:t>
      </w:r>
      <w:r>
        <w:rPr>
          <w:rFonts w:hint="eastAsia"/>
          <w:sz w:val="21"/>
        </w:rPr>
        <w:t>B</w:t>
      </w:r>
      <w:r>
        <w:rPr>
          <w:rFonts w:hint="eastAsia"/>
          <w:sz w:val="21"/>
        </w:rPr>
        <w:t>）</w:t>
      </w:r>
      <w:r>
        <w:rPr>
          <w:rFonts w:hint="eastAsia"/>
          <w:sz w:val="21"/>
        </w:rPr>
        <w:t>__</w:t>
      </w:r>
      <w:r>
        <w:rPr>
          <w:rFonts w:hint="eastAsia"/>
          <w:sz w:val="21"/>
        </w:rPr>
        <w:t>地址来区分不同的设备的</w:t>
      </w:r>
      <w:r>
        <w:rPr>
          <w:rFonts w:hint="eastAsia"/>
          <w:sz w:val="21"/>
        </w:rPr>
        <w:t xml:space="preserve">. </w:t>
      </w:r>
    </w:p>
    <w:p w:rsidR="005D22A6" w:rsidRDefault="005D22A6" w:rsidP="005D22A6">
      <w:pPr>
        <w:rPr>
          <w:rFonts w:hint="eastAsia"/>
          <w:color w:val="FF0000"/>
        </w:rPr>
      </w:pPr>
      <w:r>
        <w:rPr>
          <w:rFonts w:hint="eastAsia"/>
          <w:color w:val="FF0000"/>
        </w:rPr>
        <w:t>A. LLC</w:t>
      </w:r>
      <w:r>
        <w:rPr>
          <w:rFonts w:hint="eastAsia"/>
          <w:color w:val="FF0000"/>
        </w:rPr>
        <w:t>地址</w:t>
      </w:r>
      <w:r>
        <w:rPr>
          <w:rFonts w:hint="eastAsia"/>
          <w:color w:val="FF0000"/>
        </w:rPr>
        <w:t xml:space="preserve">   B. MAC</w:t>
      </w:r>
      <w:r>
        <w:rPr>
          <w:rFonts w:hint="eastAsia"/>
          <w:color w:val="FF0000"/>
        </w:rPr>
        <w:t>地址</w:t>
      </w:r>
    </w:p>
    <w:p w:rsidR="005D22A6" w:rsidRDefault="005D22A6" w:rsidP="005D22A6">
      <w:pPr>
        <w:rPr>
          <w:rFonts w:hint="eastAsia"/>
          <w:color w:val="FF0000"/>
        </w:rPr>
      </w:pPr>
      <w:r>
        <w:rPr>
          <w:rFonts w:hint="eastAsia"/>
          <w:color w:val="FF0000"/>
        </w:rPr>
        <w:t>C. IP</w:t>
      </w:r>
      <w:r>
        <w:rPr>
          <w:rFonts w:hint="eastAsia"/>
          <w:color w:val="FF0000"/>
        </w:rPr>
        <w:t>地址</w:t>
      </w:r>
      <w:r>
        <w:rPr>
          <w:rFonts w:hint="eastAsia"/>
          <w:color w:val="FF0000"/>
        </w:rPr>
        <w:t xml:space="preserve">     D. IPX</w:t>
      </w:r>
      <w:r>
        <w:rPr>
          <w:rFonts w:hint="eastAsia"/>
          <w:color w:val="FF0000"/>
        </w:rPr>
        <w:t>地址</w:t>
      </w:r>
    </w:p>
    <w:p w:rsidR="005D22A6" w:rsidRDefault="005D22A6" w:rsidP="005D22A6">
      <w:pPr>
        <w:pStyle w:val="2"/>
        <w:spacing w:before="0" w:after="0" w:line="240" w:lineRule="auto"/>
        <w:rPr>
          <w:rFonts w:hint="eastAsia"/>
          <w:sz w:val="21"/>
        </w:rPr>
      </w:pPr>
      <w:r>
        <w:rPr>
          <w:rFonts w:hint="eastAsia"/>
          <w:sz w:val="21"/>
        </w:rPr>
        <w:t>IEEE802.3u</w:t>
      </w:r>
      <w:r>
        <w:rPr>
          <w:rFonts w:hint="eastAsia"/>
          <w:sz w:val="21"/>
        </w:rPr>
        <w:t>标准是指（</w:t>
      </w:r>
      <w:r>
        <w:rPr>
          <w:rFonts w:hint="eastAsia"/>
          <w:sz w:val="21"/>
        </w:rPr>
        <w:t>B</w:t>
      </w:r>
      <w:r>
        <w:rPr>
          <w:rFonts w:hint="eastAsia"/>
          <w:sz w:val="21"/>
        </w:rPr>
        <w:t>）</w:t>
      </w:r>
    </w:p>
    <w:p w:rsidR="005D22A6" w:rsidRDefault="005D22A6" w:rsidP="005D22A6">
      <w:pPr>
        <w:rPr>
          <w:rFonts w:hint="eastAsia"/>
        </w:rPr>
      </w:pPr>
      <w:r>
        <w:rPr>
          <w:rFonts w:hint="eastAsia"/>
        </w:rPr>
        <w:t xml:space="preserve">A. </w:t>
      </w:r>
      <w:r>
        <w:rPr>
          <w:rFonts w:hint="eastAsia"/>
        </w:rPr>
        <w:t>以太网</w:t>
      </w:r>
      <w:r>
        <w:rPr>
          <w:rFonts w:hint="eastAsia"/>
        </w:rPr>
        <w:t xml:space="preserve">      B. </w:t>
      </w:r>
      <w:r>
        <w:rPr>
          <w:rFonts w:hint="eastAsia"/>
        </w:rPr>
        <w:t>快速以太网</w:t>
      </w:r>
    </w:p>
    <w:p w:rsidR="005D22A6" w:rsidRDefault="005D22A6" w:rsidP="005D22A6">
      <w:pPr>
        <w:rPr>
          <w:rFonts w:hint="eastAsia"/>
        </w:rPr>
      </w:pPr>
      <w:r>
        <w:rPr>
          <w:rFonts w:hint="eastAsia"/>
        </w:rPr>
        <w:t xml:space="preserve">C. </w:t>
      </w:r>
      <w:r>
        <w:rPr>
          <w:rFonts w:hint="eastAsia"/>
        </w:rPr>
        <w:t>令牌环网</w:t>
      </w:r>
      <w:r>
        <w:rPr>
          <w:rFonts w:hint="eastAsia"/>
        </w:rPr>
        <w:t xml:space="preserve">    D. FDDI</w:t>
      </w:r>
      <w:r>
        <w:rPr>
          <w:rFonts w:hint="eastAsia"/>
        </w:rPr>
        <w:t>网</w:t>
      </w:r>
    </w:p>
    <w:p w:rsidR="005D22A6" w:rsidRDefault="005D22A6" w:rsidP="005D22A6">
      <w:pPr>
        <w:pStyle w:val="2"/>
        <w:spacing w:before="0" w:after="0" w:line="240" w:lineRule="auto"/>
        <w:rPr>
          <w:rFonts w:hint="eastAsia"/>
          <w:sz w:val="21"/>
        </w:rPr>
      </w:pPr>
      <w:r>
        <w:rPr>
          <w:rFonts w:hint="eastAsia"/>
          <w:sz w:val="21"/>
        </w:rPr>
        <w:lastRenderedPageBreak/>
        <w:t>下面哪种</w:t>
      </w:r>
      <w:r>
        <w:rPr>
          <w:rFonts w:hint="eastAsia"/>
          <w:sz w:val="21"/>
        </w:rPr>
        <w:t xml:space="preserve">LAN </w:t>
      </w:r>
      <w:r>
        <w:rPr>
          <w:rFonts w:hint="eastAsia"/>
          <w:sz w:val="21"/>
        </w:rPr>
        <w:t>是应用</w:t>
      </w:r>
      <w:r>
        <w:rPr>
          <w:rFonts w:hint="eastAsia"/>
          <w:sz w:val="21"/>
        </w:rPr>
        <w:t>CSMA/CD</w:t>
      </w:r>
      <w:r>
        <w:rPr>
          <w:rFonts w:hint="eastAsia"/>
          <w:sz w:val="21"/>
        </w:rPr>
        <w:t>协议的</w:t>
      </w:r>
      <w:r>
        <w:rPr>
          <w:rFonts w:hint="eastAsia"/>
          <w:sz w:val="21"/>
        </w:rPr>
        <w:t xml:space="preserve"> </w:t>
      </w:r>
      <w:r>
        <w:rPr>
          <w:rFonts w:hint="eastAsia"/>
          <w:sz w:val="21"/>
        </w:rPr>
        <w:t>（</w:t>
      </w:r>
      <w:r>
        <w:rPr>
          <w:rFonts w:hint="eastAsia"/>
          <w:sz w:val="21"/>
        </w:rPr>
        <w:t>C</w:t>
      </w:r>
      <w:r>
        <w:rPr>
          <w:rFonts w:hint="eastAsia"/>
          <w:sz w:val="21"/>
        </w:rPr>
        <w:t>）</w:t>
      </w:r>
    </w:p>
    <w:p w:rsidR="005D22A6" w:rsidRDefault="005D22A6" w:rsidP="005D22A6">
      <w:pPr>
        <w:rPr>
          <w:rFonts w:hint="eastAsia"/>
        </w:rPr>
      </w:pPr>
      <w:r>
        <w:rPr>
          <w:rFonts w:hint="eastAsia"/>
        </w:rPr>
        <w:t>A</w:t>
      </w:r>
      <w:r>
        <w:rPr>
          <w:rFonts w:hint="eastAsia"/>
        </w:rPr>
        <w:t>、令牌环</w:t>
      </w:r>
      <w:r>
        <w:rPr>
          <w:rFonts w:hint="eastAsia"/>
        </w:rPr>
        <w:t xml:space="preserve">       B</w:t>
      </w:r>
      <w:r>
        <w:rPr>
          <w:rFonts w:hint="eastAsia"/>
        </w:rPr>
        <w:t>、</w:t>
      </w:r>
      <w:r>
        <w:rPr>
          <w:rFonts w:hint="eastAsia"/>
        </w:rPr>
        <w:t>FDDI</w:t>
      </w:r>
    </w:p>
    <w:p w:rsidR="005D22A6" w:rsidRDefault="005D22A6" w:rsidP="005D22A6">
      <w:pPr>
        <w:rPr>
          <w:rFonts w:hint="eastAsia"/>
        </w:rPr>
      </w:pPr>
      <w:r>
        <w:rPr>
          <w:rFonts w:hint="eastAsia"/>
        </w:rPr>
        <w:t>C</w:t>
      </w:r>
      <w:r>
        <w:rPr>
          <w:rFonts w:hint="eastAsia"/>
        </w:rPr>
        <w:t>、</w:t>
      </w:r>
      <w:r>
        <w:rPr>
          <w:rFonts w:hint="eastAsia"/>
        </w:rPr>
        <w:t>ETHERNET   D</w:t>
      </w:r>
      <w:r>
        <w:rPr>
          <w:rFonts w:hint="eastAsia"/>
        </w:rPr>
        <w:t>、</w:t>
      </w:r>
      <w:r>
        <w:rPr>
          <w:rFonts w:hint="eastAsia"/>
        </w:rPr>
        <w:t>NOVELL</w:t>
      </w:r>
    </w:p>
    <w:p w:rsidR="005D22A6" w:rsidRDefault="005D22A6" w:rsidP="005D22A6">
      <w:pPr>
        <w:pStyle w:val="2"/>
        <w:spacing w:before="0" w:after="0" w:line="240" w:lineRule="auto"/>
        <w:rPr>
          <w:rFonts w:hint="eastAsia"/>
          <w:sz w:val="21"/>
        </w:rPr>
      </w:pPr>
      <w:r>
        <w:rPr>
          <w:rFonts w:hint="eastAsia"/>
          <w:sz w:val="21"/>
        </w:rPr>
        <w:t xml:space="preserve">FDDI </w:t>
      </w:r>
      <w:r>
        <w:rPr>
          <w:rFonts w:hint="eastAsia"/>
          <w:sz w:val="21"/>
        </w:rPr>
        <w:t>使用的是</w:t>
      </w:r>
      <w:r>
        <w:rPr>
          <w:rFonts w:hint="eastAsia"/>
          <w:sz w:val="21"/>
        </w:rPr>
        <w:t>___</w:t>
      </w:r>
      <w:r>
        <w:rPr>
          <w:rFonts w:hint="eastAsia"/>
          <w:sz w:val="21"/>
        </w:rPr>
        <w:t>局域网技术。</w:t>
      </w:r>
      <w:r>
        <w:rPr>
          <w:rFonts w:hint="eastAsia"/>
          <w:sz w:val="21"/>
        </w:rPr>
        <w:t xml:space="preserve"> </w:t>
      </w:r>
      <w:r>
        <w:rPr>
          <w:rFonts w:hint="eastAsia"/>
          <w:sz w:val="21"/>
        </w:rPr>
        <w:t>（</w:t>
      </w:r>
      <w:r>
        <w:rPr>
          <w:rFonts w:hint="eastAsia"/>
          <w:sz w:val="21"/>
        </w:rPr>
        <w:t>C</w:t>
      </w:r>
      <w:r>
        <w:rPr>
          <w:rFonts w:hint="eastAsia"/>
          <w:sz w:val="21"/>
        </w:rPr>
        <w:t>）</w:t>
      </w:r>
    </w:p>
    <w:p w:rsidR="005D22A6" w:rsidRDefault="005D22A6" w:rsidP="005D22A6">
      <w:pPr>
        <w:rPr>
          <w:rFonts w:hint="eastAsia"/>
        </w:rPr>
      </w:pPr>
      <w:r>
        <w:rPr>
          <w:rFonts w:hint="eastAsia"/>
        </w:rPr>
        <w:t>A</w:t>
      </w:r>
      <w:r>
        <w:rPr>
          <w:rFonts w:hint="eastAsia"/>
        </w:rPr>
        <w:t>、以太网；</w:t>
      </w:r>
      <w:r>
        <w:rPr>
          <w:rFonts w:hint="eastAsia"/>
        </w:rPr>
        <w:t xml:space="preserve">     B</w:t>
      </w:r>
      <w:r>
        <w:rPr>
          <w:rFonts w:hint="eastAsia"/>
        </w:rPr>
        <w:t>、快速以太网；</w:t>
      </w:r>
    </w:p>
    <w:p w:rsidR="005D22A6" w:rsidRDefault="005D22A6" w:rsidP="005D22A6">
      <w:pPr>
        <w:rPr>
          <w:rFonts w:hint="eastAsia"/>
        </w:rPr>
      </w:pPr>
      <w:r>
        <w:rPr>
          <w:rFonts w:hint="eastAsia"/>
        </w:rPr>
        <w:t>C</w:t>
      </w:r>
      <w:r>
        <w:rPr>
          <w:rFonts w:hint="eastAsia"/>
        </w:rPr>
        <w:t>、令牌环；</w:t>
      </w:r>
      <w:r>
        <w:rPr>
          <w:rFonts w:hint="eastAsia"/>
        </w:rPr>
        <w:t xml:space="preserve">     D</w:t>
      </w:r>
      <w:r>
        <w:rPr>
          <w:rFonts w:hint="eastAsia"/>
        </w:rPr>
        <w:t>、令牌总线。</w:t>
      </w:r>
    </w:p>
    <w:p w:rsidR="005D22A6" w:rsidRDefault="005D22A6" w:rsidP="005D22A6">
      <w:pPr>
        <w:pStyle w:val="2"/>
        <w:spacing w:before="0" w:after="0" w:line="240" w:lineRule="auto"/>
        <w:rPr>
          <w:rFonts w:hint="eastAsia"/>
          <w:sz w:val="21"/>
        </w:rPr>
      </w:pPr>
      <w:r>
        <w:rPr>
          <w:rFonts w:hint="eastAsia"/>
          <w:sz w:val="21"/>
        </w:rPr>
        <w:t xml:space="preserve">TCP </w:t>
      </w:r>
      <w:r>
        <w:rPr>
          <w:rFonts w:hint="eastAsia"/>
          <w:sz w:val="21"/>
        </w:rPr>
        <w:t>和</w:t>
      </w:r>
      <w:r>
        <w:rPr>
          <w:rFonts w:hint="eastAsia"/>
          <w:sz w:val="21"/>
        </w:rPr>
        <w:t xml:space="preserve">UDP </w:t>
      </w:r>
      <w:r>
        <w:rPr>
          <w:rFonts w:hint="eastAsia"/>
          <w:sz w:val="21"/>
        </w:rPr>
        <w:t>协议的相似之处是</w:t>
      </w:r>
      <w:r>
        <w:rPr>
          <w:rFonts w:hint="eastAsia"/>
          <w:sz w:val="21"/>
        </w:rPr>
        <w:t xml:space="preserve"> </w:t>
      </w:r>
      <w:r>
        <w:rPr>
          <w:rFonts w:hint="eastAsia"/>
          <w:sz w:val="21"/>
        </w:rPr>
        <w:t>（</w:t>
      </w:r>
      <w:r>
        <w:rPr>
          <w:rFonts w:hint="eastAsia"/>
          <w:sz w:val="21"/>
        </w:rPr>
        <w:t>C</w:t>
      </w:r>
      <w:r>
        <w:rPr>
          <w:rFonts w:hint="eastAsia"/>
          <w:sz w:val="21"/>
        </w:rPr>
        <w:t>）</w:t>
      </w:r>
    </w:p>
    <w:p w:rsidR="005D22A6" w:rsidRDefault="005D22A6" w:rsidP="005D22A6">
      <w:pPr>
        <w:rPr>
          <w:rFonts w:hint="eastAsia"/>
        </w:rPr>
      </w:pPr>
      <w:r>
        <w:rPr>
          <w:rFonts w:hint="eastAsia"/>
        </w:rPr>
        <w:t>A</w:t>
      </w:r>
      <w:r>
        <w:rPr>
          <w:rFonts w:hint="eastAsia"/>
        </w:rPr>
        <w:t>、面向连接的协议</w:t>
      </w:r>
      <w:r>
        <w:rPr>
          <w:rFonts w:hint="eastAsia"/>
        </w:rPr>
        <w:t xml:space="preserve">   B</w:t>
      </w:r>
      <w:r>
        <w:rPr>
          <w:rFonts w:hint="eastAsia"/>
        </w:rPr>
        <w:t>、面向非连接的协议</w:t>
      </w:r>
    </w:p>
    <w:p w:rsidR="005D22A6" w:rsidRDefault="005D22A6" w:rsidP="005D22A6">
      <w:pPr>
        <w:rPr>
          <w:rFonts w:hint="eastAsia"/>
        </w:rPr>
      </w:pPr>
      <w:r>
        <w:rPr>
          <w:rFonts w:hint="eastAsia"/>
        </w:rPr>
        <w:t>C</w:t>
      </w:r>
      <w:r>
        <w:rPr>
          <w:rFonts w:hint="eastAsia"/>
        </w:rPr>
        <w:t>、传输层协议</w:t>
      </w:r>
      <w:r>
        <w:rPr>
          <w:rFonts w:hint="eastAsia"/>
        </w:rPr>
        <w:t xml:space="preserve">       D</w:t>
      </w:r>
      <w:r>
        <w:rPr>
          <w:rFonts w:hint="eastAsia"/>
        </w:rPr>
        <w:t>、以上均不对</w:t>
      </w:r>
    </w:p>
    <w:p w:rsidR="005D22A6" w:rsidRDefault="005D22A6" w:rsidP="005D22A6">
      <w:pPr>
        <w:pStyle w:val="2"/>
        <w:spacing w:before="0" w:after="0" w:line="240" w:lineRule="auto"/>
        <w:rPr>
          <w:rFonts w:hint="eastAsia"/>
          <w:sz w:val="21"/>
        </w:rPr>
      </w:pPr>
      <w:r>
        <w:rPr>
          <w:rFonts w:hint="eastAsia"/>
          <w:sz w:val="21"/>
        </w:rPr>
        <w:t>应用程序</w:t>
      </w:r>
      <w:r>
        <w:rPr>
          <w:rFonts w:hint="eastAsia"/>
          <w:sz w:val="21"/>
        </w:rPr>
        <w:t xml:space="preserve">PING </w:t>
      </w:r>
      <w:r>
        <w:rPr>
          <w:rFonts w:hint="eastAsia"/>
          <w:sz w:val="21"/>
        </w:rPr>
        <w:t>发出的是</w:t>
      </w:r>
      <w:r>
        <w:rPr>
          <w:rFonts w:hint="eastAsia"/>
          <w:sz w:val="21"/>
        </w:rPr>
        <w:t>_</w:t>
      </w:r>
      <w:r>
        <w:rPr>
          <w:rFonts w:hint="eastAsia"/>
          <w:sz w:val="21"/>
        </w:rPr>
        <w:t>（</w:t>
      </w:r>
      <w:r>
        <w:rPr>
          <w:rFonts w:hint="eastAsia"/>
          <w:sz w:val="21"/>
        </w:rPr>
        <w:t>C</w:t>
      </w:r>
      <w:r>
        <w:rPr>
          <w:rFonts w:hint="eastAsia"/>
          <w:sz w:val="21"/>
        </w:rPr>
        <w:t>）</w:t>
      </w:r>
      <w:r>
        <w:rPr>
          <w:rFonts w:hint="eastAsia"/>
          <w:sz w:val="21"/>
        </w:rPr>
        <w:t>_</w:t>
      </w:r>
      <w:r>
        <w:rPr>
          <w:rFonts w:hint="eastAsia"/>
          <w:sz w:val="21"/>
        </w:rPr>
        <w:t>报文。</w:t>
      </w:r>
      <w:r>
        <w:rPr>
          <w:rFonts w:hint="eastAsia"/>
          <w:sz w:val="21"/>
        </w:rPr>
        <w:t xml:space="preserve"> </w:t>
      </w:r>
    </w:p>
    <w:p w:rsidR="005D22A6" w:rsidRDefault="005D22A6" w:rsidP="005D22A6">
      <w:pPr>
        <w:rPr>
          <w:rFonts w:hint="eastAsia"/>
        </w:rPr>
      </w:pPr>
      <w:r>
        <w:rPr>
          <w:rFonts w:hint="eastAsia"/>
        </w:rPr>
        <w:t>A</w:t>
      </w:r>
      <w:r>
        <w:rPr>
          <w:rFonts w:hint="eastAsia"/>
        </w:rPr>
        <w:t>、</w:t>
      </w:r>
      <w:r>
        <w:rPr>
          <w:rFonts w:hint="eastAsia"/>
        </w:rPr>
        <w:t xml:space="preserve">TCP </w:t>
      </w:r>
      <w:r>
        <w:rPr>
          <w:rFonts w:hint="eastAsia"/>
        </w:rPr>
        <w:t>请求报文</w:t>
      </w:r>
      <w:r>
        <w:rPr>
          <w:rFonts w:hint="eastAsia"/>
        </w:rPr>
        <w:t xml:space="preserve">    B</w:t>
      </w:r>
      <w:r>
        <w:rPr>
          <w:rFonts w:hint="eastAsia"/>
        </w:rPr>
        <w:t>、</w:t>
      </w:r>
      <w:r>
        <w:rPr>
          <w:rFonts w:hint="eastAsia"/>
        </w:rPr>
        <w:t xml:space="preserve">TCP </w:t>
      </w:r>
      <w:r>
        <w:rPr>
          <w:rFonts w:hint="eastAsia"/>
        </w:rPr>
        <w:t>应答报文</w:t>
      </w:r>
    </w:p>
    <w:p w:rsidR="005D22A6" w:rsidRDefault="005D22A6" w:rsidP="005D22A6">
      <w:pPr>
        <w:rPr>
          <w:rFonts w:hint="eastAsia"/>
        </w:rPr>
      </w:pPr>
      <w:r>
        <w:rPr>
          <w:rFonts w:hint="eastAsia"/>
        </w:rPr>
        <w:t>C</w:t>
      </w:r>
      <w:r>
        <w:rPr>
          <w:rFonts w:hint="eastAsia"/>
        </w:rPr>
        <w:t>、</w:t>
      </w:r>
      <w:r>
        <w:rPr>
          <w:rFonts w:hint="eastAsia"/>
        </w:rPr>
        <w:t xml:space="preserve">ICMP </w:t>
      </w:r>
      <w:r>
        <w:rPr>
          <w:rFonts w:hint="eastAsia"/>
        </w:rPr>
        <w:t>请求报文</w:t>
      </w:r>
      <w:r>
        <w:rPr>
          <w:rFonts w:hint="eastAsia"/>
        </w:rPr>
        <w:t xml:space="preserve">   D</w:t>
      </w:r>
      <w:r>
        <w:rPr>
          <w:rFonts w:hint="eastAsia"/>
        </w:rPr>
        <w:t>、</w:t>
      </w:r>
      <w:r>
        <w:rPr>
          <w:rFonts w:hint="eastAsia"/>
        </w:rPr>
        <w:t xml:space="preserve">ICMP </w:t>
      </w:r>
      <w:r>
        <w:rPr>
          <w:rFonts w:hint="eastAsia"/>
        </w:rPr>
        <w:t>应答报文</w:t>
      </w:r>
    </w:p>
    <w:p w:rsidR="005D22A6" w:rsidRDefault="005D22A6" w:rsidP="005D22A6">
      <w:pPr>
        <w:pStyle w:val="2"/>
        <w:spacing w:before="0" w:after="0" w:line="240" w:lineRule="auto"/>
        <w:rPr>
          <w:rFonts w:hint="eastAsia"/>
          <w:sz w:val="21"/>
        </w:rPr>
      </w:pPr>
      <w:r>
        <w:rPr>
          <w:rFonts w:hint="eastAsia"/>
          <w:sz w:val="21"/>
        </w:rPr>
        <w:t>小于</w:t>
      </w:r>
      <w:r>
        <w:rPr>
          <w:rFonts w:hint="eastAsia"/>
          <w:sz w:val="21"/>
        </w:rPr>
        <w:t>___</w:t>
      </w:r>
      <w:r>
        <w:rPr>
          <w:rFonts w:hint="eastAsia"/>
          <w:sz w:val="21"/>
        </w:rPr>
        <w:t>的</w:t>
      </w:r>
      <w:r>
        <w:rPr>
          <w:rFonts w:hint="eastAsia"/>
          <w:sz w:val="21"/>
        </w:rPr>
        <w:t>TCP/UDP</w:t>
      </w:r>
      <w:r>
        <w:rPr>
          <w:rFonts w:hint="eastAsia"/>
          <w:sz w:val="21"/>
        </w:rPr>
        <w:t>端口号已保留与现有服务一一对应，此数字以上的端口号可自由分配。（</w:t>
      </w:r>
      <w:r>
        <w:rPr>
          <w:rFonts w:hint="eastAsia"/>
          <w:sz w:val="21"/>
        </w:rPr>
        <w:t>C</w:t>
      </w:r>
      <w:r>
        <w:rPr>
          <w:rFonts w:hint="eastAsia"/>
          <w:sz w:val="21"/>
        </w:rPr>
        <w:t>）</w:t>
      </w:r>
    </w:p>
    <w:p w:rsidR="005D22A6" w:rsidRDefault="005D22A6" w:rsidP="005D22A6">
      <w:pPr>
        <w:rPr>
          <w:rFonts w:hint="eastAsia"/>
          <w:color w:val="FF0000"/>
        </w:rPr>
      </w:pPr>
      <w:r>
        <w:rPr>
          <w:rFonts w:hint="eastAsia"/>
          <w:color w:val="FF0000"/>
        </w:rPr>
        <w:t>A</w:t>
      </w:r>
      <w:r>
        <w:rPr>
          <w:rFonts w:hint="eastAsia"/>
          <w:color w:val="FF0000"/>
        </w:rPr>
        <w:t>、</w:t>
      </w:r>
      <w:r>
        <w:rPr>
          <w:rFonts w:hint="eastAsia"/>
          <w:color w:val="FF0000"/>
        </w:rPr>
        <w:t>199  B</w:t>
      </w:r>
      <w:r>
        <w:rPr>
          <w:rFonts w:hint="eastAsia"/>
          <w:color w:val="FF0000"/>
        </w:rPr>
        <w:t>、</w:t>
      </w:r>
      <w:r>
        <w:rPr>
          <w:rFonts w:hint="eastAsia"/>
          <w:color w:val="FF0000"/>
        </w:rPr>
        <w:t>100   C</w:t>
      </w:r>
      <w:r>
        <w:rPr>
          <w:rFonts w:hint="eastAsia"/>
          <w:color w:val="FF0000"/>
        </w:rPr>
        <w:t>、</w:t>
      </w:r>
      <w:r>
        <w:rPr>
          <w:rFonts w:hint="eastAsia"/>
          <w:color w:val="FF0000"/>
        </w:rPr>
        <w:t>1024   D</w:t>
      </w:r>
      <w:r>
        <w:rPr>
          <w:rFonts w:hint="eastAsia"/>
          <w:color w:val="FF0000"/>
        </w:rPr>
        <w:t>、</w:t>
      </w:r>
      <w:r>
        <w:rPr>
          <w:rFonts w:hint="eastAsia"/>
          <w:color w:val="FF0000"/>
        </w:rPr>
        <w:t>2048</w:t>
      </w:r>
    </w:p>
    <w:p w:rsidR="005D22A6" w:rsidRDefault="005D22A6" w:rsidP="005D22A6">
      <w:pPr>
        <w:pStyle w:val="2"/>
        <w:spacing w:before="0" w:after="0" w:line="240" w:lineRule="auto"/>
        <w:rPr>
          <w:rFonts w:hint="eastAsia"/>
          <w:sz w:val="21"/>
        </w:rPr>
      </w:pPr>
      <w:r>
        <w:rPr>
          <w:rFonts w:hint="eastAsia"/>
          <w:sz w:val="21"/>
        </w:rPr>
        <w:t xml:space="preserve"> </w:t>
      </w:r>
      <w:r>
        <w:rPr>
          <w:rFonts w:hint="eastAsia"/>
          <w:sz w:val="21"/>
        </w:rPr>
        <w:t>当一台主机从一个网络移到另一个网络时，以下说法正确的是</w:t>
      </w:r>
      <w:r>
        <w:rPr>
          <w:rFonts w:hint="eastAsia"/>
          <w:sz w:val="21"/>
        </w:rPr>
        <w:t xml:space="preserve"> </w:t>
      </w:r>
      <w:r>
        <w:rPr>
          <w:rFonts w:hint="eastAsia"/>
          <w:sz w:val="21"/>
        </w:rPr>
        <w:t>（</w:t>
      </w:r>
      <w:r>
        <w:rPr>
          <w:rFonts w:hint="eastAsia"/>
          <w:sz w:val="21"/>
        </w:rPr>
        <w:t>B</w:t>
      </w:r>
      <w:r>
        <w:rPr>
          <w:rFonts w:hint="eastAsia"/>
          <w:sz w:val="21"/>
        </w:rPr>
        <w:t>）</w:t>
      </w:r>
    </w:p>
    <w:p w:rsidR="005D22A6" w:rsidRDefault="005D22A6" w:rsidP="005D22A6">
      <w:pPr>
        <w:rPr>
          <w:rFonts w:hint="eastAsia"/>
        </w:rPr>
      </w:pPr>
      <w:r>
        <w:rPr>
          <w:rFonts w:hint="eastAsia"/>
        </w:rPr>
        <w:t>A</w:t>
      </w:r>
      <w:r>
        <w:rPr>
          <w:rFonts w:hint="eastAsia"/>
        </w:rPr>
        <w:t>、必须改变它的</w:t>
      </w:r>
      <w:r>
        <w:rPr>
          <w:rFonts w:hint="eastAsia"/>
        </w:rPr>
        <w:t xml:space="preserve">IP </w:t>
      </w:r>
      <w:r>
        <w:rPr>
          <w:rFonts w:hint="eastAsia"/>
        </w:rPr>
        <w:t>地址和</w:t>
      </w:r>
      <w:r>
        <w:rPr>
          <w:rFonts w:hint="eastAsia"/>
        </w:rPr>
        <w:t xml:space="preserve">MAC </w:t>
      </w:r>
      <w:r>
        <w:rPr>
          <w:rFonts w:hint="eastAsia"/>
        </w:rPr>
        <w:t>地址</w:t>
      </w:r>
    </w:p>
    <w:p w:rsidR="005D22A6" w:rsidRDefault="005D22A6" w:rsidP="005D22A6">
      <w:pPr>
        <w:rPr>
          <w:rFonts w:hint="eastAsia"/>
        </w:rPr>
      </w:pPr>
      <w:r>
        <w:rPr>
          <w:rFonts w:hint="eastAsia"/>
        </w:rPr>
        <w:t>B</w:t>
      </w:r>
      <w:r>
        <w:rPr>
          <w:rFonts w:hint="eastAsia"/>
        </w:rPr>
        <w:t>、必须改变它的</w:t>
      </w:r>
      <w:r>
        <w:rPr>
          <w:rFonts w:hint="eastAsia"/>
        </w:rPr>
        <w:t xml:space="preserve">IP </w:t>
      </w:r>
      <w:r>
        <w:rPr>
          <w:rFonts w:hint="eastAsia"/>
        </w:rPr>
        <w:t>地址，但不需改动</w:t>
      </w:r>
      <w:r>
        <w:rPr>
          <w:rFonts w:hint="eastAsia"/>
        </w:rPr>
        <w:t xml:space="preserve">MAC </w:t>
      </w:r>
      <w:r>
        <w:rPr>
          <w:rFonts w:hint="eastAsia"/>
        </w:rPr>
        <w:t>地址</w:t>
      </w:r>
    </w:p>
    <w:p w:rsidR="005D22A6" w:rsidRDefault="005D22A6" w:rsidP="005D22A6">
      <w:pPr>
        <w:rPr>
          <w:rFonts w:hint="eastAsia"/>
        </w:rPr>
      </w:pPr>
      <w:r>
        <w:rPr>
          <w:rFonts w:hint="eastAsia"/>
        </w:rPr>
        <w:t>C</w:t>
      </w:r>
      <w:r>
        <w:rPr>
          <w:rFonts w:hint="eastAsia"/>
        </w:rPr>
        <w:t>、必须改变它的</w:t>
      </w:r>
      <w:r>
        <w:rPr>
          <w:rFonts w:hint="eastAsia"/>
        </w:rPr>
        <w:t xml:space="preserve">MAC </w:t>
      </w:r>
      <w:r>
        <w:rPr>
          <w:rFonts w:hint="eastAsia"/>
        </w:rPr>
        <w:t>地址，但不需改动</w:t>
      </w:r>
      <w:r>
        <w:rPr>
          <w:rFonts w:hint="eastAsia"/>
        </w:rPr>
        <w:t xml:space="preserve">IP </w:t>
      </w:r>
      <w:r>
        <w:rPr>
          <w:rFonts w:hint="eastAsia"/>
        </w:rPr>
        <w:t>地址</w:t>
      </w:r>
    </w:p>
    <w:p w:rsidR="005D22A6" w:rsidRDefault="005D22A6" w:rsidP="005D22A6">
      <w:r>
        <w:rPr>
          <w:rFonts w:hint="eastAsia"/>
        </w:rPr>
        <w:t>D</w:t>
      </w:r>
      <w:r>
        <w:rPr>
          <w:rFonts w:hint="eastAsia"/>
        </w:rPr>
        <w:t>、</w:t>
      </w:r>
      <w:r>
        <w:rPr>
          <w:rFonts w:hint="eastAsia"/>
        </w:rPr>
        <w:t xml:space="preserve">MAC </w:t>
      </w:r>
      <w:r>
        <w:rPr>
          <w:rFonts w:hint="eastAsia"/>
        </w:rPr>
        <w:t>地址、</w:t>
      </w:r>
      <w:r>
        <w:rPr>
          <w:rFonts w:hint="eastAsia"/>
        </w:rPr>
        <w:t xml:space="preserve">IP </w:t>
      </w:r>
      <w:r>
        <w:rPr>
          <w:rFonts w:hint="eastAsia"/>
        </w:rPr>
        <w:t>地址都不需改动</w:t>
      </w:r>
    </w:p>
    <w:p w:rsidR="005D22A6" w:rsidRDefault="005D22A6" w:rsidP="005D22A6">
      <w:pPr>
        <w:rPr>
          <w:rFonts w:hint="eastAsia"/>
        </w:rPr>
      </w:pPr>
      <w:r>
        <w:rPr>
          <w:rFonts w:hint="eastAsia"/>
        </w:rPr>
        <w:t>[IP</w:t>
      </w:r>
      <w:r>
        <w:rPr>
          <w:rFonts w:hint="eastAsia"/>
        </w:rPr>
        <w:t>协议</w:t>
      </w:r>
      <w:r>
        <w:t>—</w:t>
      </w:r>
      <w:r>
        <w:rPr>
          <w:rFonts w:hint="eastAsia"/>
        </w:rPr>
        <w:t>网络地址</w:t>
      </w:r>
      <w:r>
        <w:rPr>
          <w:rFonts w:hint="eastAsia"/>
        </w:rPr>
        <w:t>]</w:t>
      </w:r>
    </w:p>
    <w:p w:rsidR="005D22A6" w:rsidRDefault="005D22A6" w:rsidP="005D22A6">
      <w:pPr>
        <w:pStyle w:val="2"/>
        <w:spacing w:before="0" w:after="0" w:line="240" w:lineRule="auto"/>
        <w:rPr>
          <w:rFonts w:hint="eastAsia"/>
          <w:sz w:val="21"/>
        </w:rPr>
      </w:pPr>
      <w:r>
        <w:rPr>
          <w:rFonts w:hint="eastAsia"/>
          <w:sz w:val="21"/>
        </w:rPr>
        <w:t xml:space="preserve">IEEE802.5 </w:t>
      </w:r>
      <w:r>
        <w:rPr>
          <w:rFonts w:hint="eastAsia"/>
          <w:sz w:val="21"/>
        </w:rPr>
        <w:t>标准是指</w:t>
      </w:r>
      <w:r>
        <w:rPr>
          <w:rFonts w:hint="eastAsia"/>
          <w:sz w:val="21"/>
        </w:rPr>
        <w:t xml:space="preserve"> </w:t>
      </w:r>
      <w:r>
        <w:rPr>
          <w:rFonts w:hint="eastAsia"/>
          <w:sz w:val="21"/>
        </w:rPr>
        <w:t>（</w:t>
      </w:r>
      <w:r>
        <w:rPr>
          <w:rFonts w:hint="eastAsia"/>
          <w:sz w:val="21"/>
        </w:rPr>
        <w:t>C</w:t>
      </w:r>
      <w:r>
        <w:rPr>
          <w:rFonts w:hint="eastAsia"/>
          <w:sz w:val="21"/>
        </w:rPr>
        <w:t>）</w:t>
      </w:r>
    </w:p>
    <w:p w:rsidR="005D22A6" w:rsidRDefault="005D22A6" w:rsidP="005D22A6">
      <w:pPr>
        <w:rPr>
          <w:rFonts w:hint="eastAsia"/>
        </w:rPr>
      </w:pPr>
      <w:r>
        <w:rPr>
          <w:rFonts w:hint="eastAsia"/>
        </w:rPr>
        <w:t>A</w:t>
      </w:r>
      <w:r>
        <w:rPr>
          <w:rFonts w:hint="eastAsia"/>
        </w:rPr>
        <w:t>、以太网</w:t>
      </w:r>
      <w:r>
        <w:rPr>
          <w:rFonts w:hint="eastAsia"/>
        </w:rPr>
        <w:t xml:space="preserve">  B</w:t>
      </w:r>
      <w:r>
        <w:rPr>
          <w:rFonts w:hint="eastAsia"/>
        </w:rPr>
        <w:t>、令牌总线网</w:t>
      </w:r>
      <w:r>
        <w:rPr>
          <w:rFonts w:hint="eastAsia"/>
        </w:rPr>
        <w:t>C</w:t>
      </w:r>
      <w:r>
        <w:rPr>
          <w:rFonts w:hint="eastAsia"/>
        </w:rPr>
        <w:t>、令牌环网</w:t>
      </w:r>
      <w:r>
        <w:rPr>
          <w:rFonts w:hint="eastAsia"/>
        </w:rPr>
        <w:t xml:space="preserve"> D</w:t>
      </w:r>
      <w:r>
        <w:rPr>
          <w:rFonts w:hint="eastAsia"/>
        </w:rPr>
        <w:t>、</w:t>
      </w:r>
      <w:r>
        <w:rPr>
          <w:rFonts w:hint="eastAsia"/>
        </w:rPr>
        <w:t xml:space="preserve">FDDI </w:t>
      </w:r>
      <w:r>
        <w:rPr>
          <w:rFonts w:hint="eastAsia"/>
        </w:rPr>
        <w:t>网</w:t>
      </w:r>
    </w:p>
    <w:p w:rsidR="005D22A6" w:rsidRDefault="005D22A6" w:rsidP="005D22A6">
      <w:pPr>
        <w:pStyle w:val="2"/>
        <w:spacing w:before="0" w:after="0" w:line="240" w:lineRule="auto"/>
        <w:rPr>
          <w:rFonts w:hint="eastAsia"/>
          <w:sz w:val="21"/>
        </w:rPr>
      </w:pPr>
      <w:r>
        <w:rPr>
          <w:rFonts w:hint="eastAsia"/>
          <w:sz w:val="21"/>
        </w:rPr>
        <w:t xml:space="preserve">ARP </w:t>
      </w:r>
      <w:r>
        <w:rPr>
          <w:rFonts w:hint="eastAsia"/>
          <w:sz w:val="21"/>
        </w:rPr>
        <w:t>协议的作用是</w:t>
      </w:r>
      <w:r>
        <w:rPr>
          <w:rFonts w:hint="eastAsia"/>
          <w:sz w:val="21"/>
        </w:rPr>
        <w:t xml:space="preserve"> </w:t>
      </w:r>
      <w:r>
        <w:rPr>
          <w:rFonts w:hint="eastAsia"/>
          <w:sz w:val="21"/>
        </w:rPr>
        <w:t>（</w:t>
      </w:r>
      <w:r>
        <w:rPr>
          <w:rFonts w:hint="eastAsia"/>
          <w:sz w:val="21"/>
        </w:rPr>
        <w:t>D</w:t>
      </w:r>
      <w:r>
        <w:rPr>
          <w:rFonts w:hint="eastAsia"/>
          <w:sz w:val="21"/>
        </w:rPr>
        <w:t>）</w:t>
      </w:r>
    </w:p>
    <w:p w:rsidR="005D22A6" w:rsidRDefault="005D22A6" w:rsidP="005D22A6">
      <w:pPr>
        <w:rPr>
          <w:rFonts w:hint="eastAsia"/>
        </w:rPr>
      </w:pPr>
      <w:r>
        <w:rPr>
          <w:rFonts w:hint="eastAsia"/>
        </w:rPr>
        <w:t>A</w:t>
      </w:r>
      <w:r>
        <w:rPr>
          <w:rFonts w:hint="eastAsia"/>
        </w:rPr>
        <w:t>、将端口号映射到</w:t>
      </w:r>
      <w:r>
        <w:rPr>
          <w:rFonts w:hint="eastAsia"/>
        </w:rPr>
        <w:t xml:space="preserve">IP </w:t>
      </w:r>
      <w:r>
        <w:rPr>
          <w:rFonts w:hint="eastAsia"/>
        </w:rPr>
        <w:t>地址</w:t>
      </w:r>
    </w:p>
    <w:p w:rsidR="005D22A6" w:rsidRDefault="005D22A6" w:rsidP="005D22A6">
      <w:pPr>
        <w:rPr>
          <w:rFonts w:hint="eastAsia"/>
        </w:rPr>
      </w:pPr>
      <w:r>
        <w:rPr>
          <w:rFonts w:hint="eastAsia"/>
        </w:rPr>
        <w:t>B</w:t>
      </w:r>
      <w:r>
        <w:rPr>
          <w:rFonts w:hint="eastAsia"/>
        </w:rPr>
        <w:t>、连接</w:t>
      </w:r>
      <w:r>
        <w:rPr>
          <w:rFonts w:hint="eastAsia"/>
        </w:rPr>
        <w:t xml:space="preserve">IP </w:t>
      </w:r>
      <w:r>
        <w:rPr>
          <w:rFonts w:hint="eastAsia"/>
        </w:rPr>
        <w:t>层和</w:t>
      </w:r>
      <w:r>
        <w:rPr>
          <w:rFonts w:hint="eastAsia"/>
        </w:rPr>
        <w:t xml:space="preserve">TCP </w:t>
      </w:r>
      <w:r>
        <w:rPr>
          <w:rFonts w:hint="eastAsia"/>
        </w:rPr>
        <w:t>层</w:t>
      </w:r>
    </w:p>
    <w:p w:rsidR="005D22A6" w:rsidRDefault="005D22A6" w:rsidP="005D22A6">
      <w:pPr>
        <w:rPr>
          <w:rFonts w:hint="eastAsia"/>
        </w:rPr>
      </w:pPr>
      <w:r>
        <w:rPr>
          <w:rFonts w:hint="eastAsia"/>
        </w:rPr>
        <w:t>C</w:t>
      </w:r>
      <w:r>
        <w:rPr>
          <w:rFonts w:hint="eastAsia"/>
        </w:rPr>
        <w:t>、广播</w:t>
      </w:r>
      <w:r>
        <w:rPr>
          <w:rFonts w:hint="eastAsia"/>
        </w:rPr>
        <w:t xml:space="preserve">IP </w:t>
      </w:r>
      <w:r>
        <w:rPr>
          <w:rFonts w:hint="eastAsia"/>
        </w:rPr>
        <w:t>地址</w:t>
      </w:r>
    </w:p>
    <w:p w:rsidR="005D22A6" w:rsidRDefault="005D22A6" w:rsidP="005D22A6">
      <w:pPr>
        <w:rPr>
          <w:rFonts w:hint="eastAsia"/>
        </w:rPr>
      </w:pPr>
      <w:r>
        <w:rPr>
          <w:rFonts w:hint="eastAsia"/>
        </w:rPr>
        <w:t>D</w:t>
      </w:r>
      <w:r>
        <w:rPr>
          <w:rFonts w:hint="eastAsia"/>
        </w:rPr>
        <w:t>、将</w:t>
      </w:r>
      <w:r>
        <w:rPr>
          <w:rFonts w:hint="eastAsia"/>
        </w:rPr>
        <w:t xml:space="preserve">IP </w:t>
      </w:r>
      <w:r>
        <w:rPr>
          <w:rFonts w:hint="eastAsia"/>
        </w:rPr>
        <w:t>地址映射到第二层地址</w:t>
      </w:r>
    </w:p>
    <w:p w:rsidR="005D22A6" w:rsidRDefault="005D22A6" w:rsidP="005D22A6">
      <w:pPr>
        <w:pStyle w:val="2"/>
        <w:spacing w:before="0" w:after="0" w:line="240" w:lineRule="auto"/>
        <w:rPr>
          <w:rFonts w:hint="eastAsia"/>
          <w:sz w:val="21"/>
        </w:rPr>
      </w:pPr>
      <w:r>
        <w:rPr>
          <w:rFonts w:hint="eastAsia"/>
          <w:sz w:val="21"/>
        </w:rPr>
        <w:t>10BASE-T</w:t>
      </w:r>
      <w:r>
        <w:rPr>
          <w:rFonts w:hint="eastAsia"/>
          <w:sz w:val="21"/>
        </w:rPr>
        <w:t>是指</w:t>
      </w:r>
      <w:r>
        <w:rPr>
          <w:rFonts w:hint="eastAsia"/>
          <w:sz w:val="21"/>
        </w:rPr>
        <w:t xml:space="preserve"> </w:t>
      </w:r>
      <w:r>
        <w:rPr>
          <w:rFonts w:hint="eastAsia"/>
          <w:sz w:val="21"/>
        </w:rPr>
        <w:t>（</w:t>
      </w:r>
      <w:r>
        <w:rPr>
          <w:rFonts w:hint="eastAsia"/>
          <w:sz w:val="21"/>
        </w:rPr>
        <w:t>C</w:t>
      </w:r>
      <w:r>
        <w:rPr>
          <w:rFonts w:hint="eastAsia"/>
          <w:sz w:val="21"/>
        </w:rPr>
        <w:t>）</w:t>
      </w:r>
    </w:p>
    <w:p w:rsidR="005D22A6" w:rsidRDefault="005D22A6" w:rsidP="005D22A6">
      <w:pPr>
        <w:rPr>
          <w:rFonts w:hint="eastAsia"/>
        </w:rPr>
      </w:pPr>
      <w:r>
        <w:rPr>
          <w:rFonts w:hint="eastAsia"/>
        </w:rPr>
        <w:t>A</w:t>
      </w:r>
      <w:r>
        <w:rPr>
          <w:rFonts w:hint="eastAsia"/>
        </w:rPr>
        <w:t>、粗同轴电缆</w:t>
      </w:r>
      <w:r>
        <w:rPr>
          <w:rFonts w:hint="eastAsia"/>
        </w:rPr>
        <w:t xml:space="preserve">    B</w:t>
      </w:r>
      <w:r>
        <w:rPr>
          <w:rFonts w:hint="eastAsia"/>
        </w:rPr>
        <w:t>、细同轴电缆</w:t>
      </w:r>
    </w:p>
    <w:p w:rsidR="005D22A6" w:rsidRDefault="005D22A6" w:rsidP="005D22A6">
      <w:pPr>
        <w:rPr>
          <w:rFonts w:hint="eastAsia"/>
        </w:rPr>
      </w:pPr>
      <w:r>
        <w:rPr>
          <w:rFonts w:hint="eastAsia"/>
        </w:rPr>
        <w:t>C</w:t>
      </w:r>
      <w:r>
        <w:rPr>
          <w:rFonts w:hint="eastAsia"/>
        </w:rPr>
        <w:t>、双绞线</w:t>
      </w:r>
      <w:r>
        <w:rPr>
          <w:rFonts w:hint="eastAsia"/>
        </w:rPr>
        <w:t xml:space="preserve">        D</w:t>
      </w:r>
      <w:r>
        <w:rPr>
          <w:rFonts w:hint="eastAsia"/>
        </w:rPr>
        <w:t>、光纤</w:t>
      </w:r>
    </w:p>
    <w:p w:rsidR="005D22A6" w:rsidRDefault="005D22A6" w:rsidP="005D22A6">
      <w:pPr>
        <w:pStyle w:val="2"/>
        <w:spacing w:before="0" w:after="0" w:line="240" w:lineRule="auto"/>
        <w:rPr>
          <w:rFonts w:hint="eastAsia"/>
          <w:sz w:val="21"/>
        </w:rPr>
      </w:pPr>
      <w:r>
        <w:rPr>
          <w:rFonts w:hint="eastAsia"/>
          <w:sz w:val="21"/>
        </w:rPr>
        <w:t>如果要将两计算机通过双绞线直接连接，正确的线序是</w:t>
      </w:r>
      <w:r>
        <w:rPr>
          <w:rFonts w:hint="eastAsia"/>
          <w:sz w:val="21"/>
        </w:rPr>
        <w:t xml:space="preserve"> </w:t>
      </w:r>
      <w:r>
        <w:rPr>
          <w:rFonts w:hint="eastAsia"/>
          <w:sz w:val="21"/>
        </w:rPr>
        <w:t>（</w:t>
      </w:r>
      <w:r>
        <w:rPr>
          <w:rFonts w:hint="eastAsia"/>
          <w:sz w:val="21"/>
        </w:rPr>
        <w:t>C</w:t>
      </w:r>
      <w:r>
        <w:rPr>
          <w:rFonts w:hint="eastAsia"/>
          <w:sz w:val="21"/>
        </w:rPr>
        <w:t>）</w:t>
      </w:r>
    </w:p>
    <w:p w:rsidR="005D22A6" w:rsidRDefault="005D22A6" w:rsidP="005D22A6">
      <w:pPr>
        <w:rPr>
          <w:rFonts w:hint="eastAsia"/>
        </w:rPr>
      </w:pPr>
      <w:r>
        <w:rPr>
          <w:rFonts w:hint="eastAsia"/>
        </w:rPr>
        <w:t>A</w:t>
      </w:r>
      <w:r>
        <w:rPr>
          <w:rFonts w:hint="eastAsia"/>
        </w:rPr>
        <w:t>、</w:t>
      </w:r>
      <w:r>
        <w:rPr>
          <w:rFonts w:hint="eastAsia"/>
        </w:rPr>
        <w:t>1--1</w:t>
      </w:r>
      <w:r>
        <w:rPr>
          <w:rFonts w:hint="eastAsia"/>
        </w:rPr>
        <w:t>、</w:t>
      </w:r>
      <w:r>
        <w:rPr>
          <w:rFonts w:hint="eastAsia"/>
        </w:rPr>
        <w:t>2--2</w:t>
      </w:r>
      <w:r>
        <w:rPr>
          <w:rFonts w:hint="eastAsia"/>
        </w:rPr>
        <w:t>、</w:t>
      </w:r>
      <w:r>
        <w:rPr>
          <w:rFonts w:hint="eastAsia"/>
        </w:rPr>
        <w:t>3--3</w:t>
      </w:r>
      <w:r>
        <w:rPr>
          <w:rFonts w:hint="eastAsia"/>
        </w:rPr>
        <w:t>、</w:t>
      </w:r>
      <w:r>
        <w:rPr>
          <w:rFonts w:hint="eastAsia"/>
        </w:rPr>
        <w:t>4--4</w:t>
      </w:r>
      <w:r>
        <w:rPr>
          <w:rFonts w:hint="eastAsia"/>
        </w:rPr>
        <w:t>、</w:t>
      </w:r>
      <w:r>
        <w:rPr>
          <w:rFonts w:hint="eastAsia"/>
        </w:rPr>
        <w:t>5--5</w:t>
      </w:r>
      <w:r>
        <w:rPr>
          <w:rFonts w:hint="eastAsia"/>
        </w:rPr>
        <w:t>、</w:t>
      </w:r>
      <w:r>
        <w:rPr>
          <w:rFonts w:hint="eastAsia"/>
        </w:rPr>
        <w:t>6--6</w:t>
      </w:r>
      <w:r>
        <w:rPr>
          <w:rFonts w:hint="eastAsia"/>
        </w:rPr>
        <w:t>、</w:t>
      </w:r>
      <w:r>
        <w:rPr>
          <w:rFonts w:hint="eastAsia"/>
        </w:rPr>
        <w:t>7--7</w:t>
      </w:r>
      <w:r>
        <w:rPr>
          <w:rFonts w:hint="eastAsia"/>
        </w:rPr>
        <w:t>、</w:t>
      </w:r>
      <w:r>
        <w:rPr>
          <w:rFonts w:hint="eastAsia"/>
        </w:rPr>
        <w:t>8--8</w:t>
      </w:r>
    </w:p>
    <w:p w:rsidR="005D22A6" w:rsidRDefault="005D22A6" w:rsidP="005D22A6">
      <w:pPr>
        <w:rPr>
          <w:rFonts w:hint="eastAsia"/>
        </w:rPr>
      </w:pPr>
      <w:r>
        <w:rPr>
          <w:rFonts w:hint="eastAsia"/>
        </w:rPr>
        <w:t>B</w:t>
      </w:r>
      <w:r>
        <w:rPr>
          <w:rFonts w:hint="eastAsia"/>
        </w:rPr>
        <w:t>、</w:t>
      </w:r>
      <w:r>
        <w:rPr>
          <w:rFonts w:hint="eastAsia"/>
        </w:rPr>
        <w:t>1--2</w:t>
      </w:r>
      <w:r>
        <w:rPr>
          <w:rFonts w:hint="eastAsia"/>
        </w:rPr>
        <w:t>、</w:t>
      </w:r>
      <w:r>
        <w:rPr>
          <w:rFonts w:hint="eastAsia"/>
        </w:rPr>
        <w:t>2--1</w:t>
      </w:r>
      <w:r>
        <w:rPr>
          <w:rFonts w:hint="eastAsia"/>
        </w:rPr>
        <w:t>、</w:t>
      </w:r>
      <w:r>
        <w:rPr>
          <w:rFonts w:hint="eastAsia"/>
        </w:rPr>
        <w:t>3--6</w:t>
      </w:r>
      <w:r>
        <w:rPr>
          <w:rFonts w:hint="eastAsia"/>
        </w:rPr>
        <w:t>、</w:t>
      </w:r>
      <w:r>
        <w:rPr>
          <w:rFonts w:hint="eastAsia"/>
        </w:rPr>
        <w:t>4--4</w:t>
      </w:r>
      <w:r>
        <w:rPr>
          <w:rFonts w:hint="eastAsia"/>
        </w:rPr>
        <w:t>、</w:t>
      </w:r>
      <w:r>
        <w:rPr>
          <w:rFonts w:hint="eastAsia"/>
        </w:rPr>
        <w:t>5--5</w:t>
      </w:r>
      <w:r>
        <w:rPr>
          <w:rFonts w:hint="eastAsia"/>
        </w:rPr>
        <w:t>、</w:t>
      </w:r>
      <w:r>
        <w:rPr>
          <w:rFonts w:hint="eastAsia"/>
        </w:rPr>
        <w:t>6--3</w:t>
      </w:r>
      <w:r>
        <w:rPr>
          <w:rFonts w:hint="eastAsia"/>
        </w:rPr>
        <w:t>、</w:t>
      </w:r>
      <w:r>
        <w:rPr>
          <w:rFonts w:hint="eastAsia"/>
        </w:rPr>
        <w:t>7--7</w:t>
      </w:r>
      <w:r>
        <w:rPr>
          <w:rFonts w:hint="eastAsia"/>
        </w:rPr>
        <w:t>、</w:t>
      </w:r>
      <w:r>
        <w:rPr>
          <w:rFonts w:hint="eastAsia"/>
        </w:rPr>
        <w:t>8--8</w:t>
      </w:r>
    </w:p>
    <w:p w:rsidR="005D22A6" w:rsidRDefault="005D22A6" w:rsidP="005D22A6">
      <w:pPr>
        <w:rPr>
          <w:rFonts w:hint="eastAsia"/>
        </w:rPr>
      </w:pPr>
      <w:r>
        <w:rPr>
          <w:rFonts w:hint="eastAsia"/>
        </w:rPr>
        <w:t>C</w:t>
      </w:r>
      <w:r>
        <w:rPr>
          <w:rFonts w:hint="eastAsia"/>
        </w:rPr>
        <w:t>、</w:t>
      </w:r>
      <w:r>
        <w:rPr>
          <w:rFonts w:hint="eastAsia"/>
        </w:rPr>
        <w:t>1--3</w:t>
      </w:r>
      <w:r>
        <w:rPr>
          <w:rFonts w:hint="eastAsia"/>
        </w:rPr>
        <w:t>、</w:t>
      </w:r>
      <w:r>
        <w:rPr>
          <w:rFonts w:hint="eastAsia"/>
        </w:rPr>
        <w:t>2--6</w:t>
      </w:r>
      <w:r>
        <w:rPr>
          <w:rFonts w:hint="eastAsia"/>
        </w:rPr>
        <w:t>、</w:t>
      </w:r>
      <w:r>
        <w:rPr>
          <w:rFonts w:hint="eastAsia"/>
        </w:rPr>
        <w:t>3--1</w:t>
      </w:r>
      <w:r>
        <w:rPr>
          <w:rFonts w:hint="eastAsia"/>
        </w:rPr>
        <w:t>、</w:t>
      </w:r>
      <w:r>
        <w:rPr>
          <w:rFonts w:hint="eastAsia"/>
        </w:rPr>
        <w:t>4--4</w:t>
      </w:r>
      <w:r>
        <w:rPr>
          <w:rFonts w:hint="eastAsia"/>
        </w:rPr>
        <w:t>、</w:t>
      </w:r>
      <w:r>
        <w:rPr>
          <w:rFonts w:hint="eastAsia"/>
        </w:rPr>
        <w:t>5--5</w:t>
      </w:r>
      <w:r>
        <w:rPr>
          <w:rFonts w:hint="eastAsia"/>
        </w:rPr>
        <w:t>、</w:t>
      </w:r>
      <w:r>
        <w:rPr>
          <w:rFonts w:hint="eastAsia"/>
        </w:rPr>
        <w:t>6--2</w:t>
      </w:r>
      <w:r>
        <w:rPr>
          <w:rFonts w:hint="eastAsia"/>
        </w:rPr>
        <w:t>、</w:t>
      </w:r>
      <w:r>
        <w:rPr>
          <w:rFonts w:hint="eastAsia"/>
        </w:rPr>
        <w:t>7--7</w:t>
      </w:r>
      <w:r>
        <w:rPr>
          <w:rFonts w:hint="eastAsia"/>
        </w:rPr>
        <w:t>、</w:t>
      </w:r>
      <w:r>
        <w:rPr>
          <w:rFonts w:hint="eastAsia"/>
        </w:rPr>
        <w:t>8--8</w:t>
      </w:r>
    </w:p>
    <w:p w:rsidR="005D22A6" w:rsidRDefault="005D22A6" w:rsidP="005D22A6">
      <w:pPr>
        <w:rPr>
          <w:rFonts w:hint="eastAsia"/>
        </w:rPr>
      </w:pPr>
      <w:r>
        <w:rPr>
          <w:rFonts w:hint="eastAsia"/>
        </w:rPr>
        <w:t>D</w:t>
      </w:r>
      <w:r>
        <w:rPr>
          <w:rFonts w:hint="eastAsia"/>
        </w:rPr>
        <w:t>、两计算机不能通过双绞线直接连接</w:t>
      </w:r>
    </w:p>
    <w:p w:rsidR="005D22A6" w:rsidRDefault="005D22A6" w:rsidP="005D22A6">
      <w:pPr>
        <w:pStyle w:val="2"/>
        <w:spacing w:before="0" w:after="0" w:line="240" w:lineRule="auto"/>
        <w:rPr>
          <w:rFonts w:hint="eastAsia"/>
          <w:color w:val="FF0000"/>
          <w:sz w:val="21"/>
        </w:rPr>
      </w:pPr>
      <w:r>
        <w:rPr>
          <w:rFonts w:hint="eastAsia"/>
          <w:color w:val="FF0000"/>
          <w:sz w:val="21"/>
        </w:rPr>
        <w:t xml:space="preserve"> </w:t>
      </w:r>
      <w:r>
        <w:rPr>
          <w:rFonts w:hint="eastAsia"/>
          <w:color w:val="FF0000"/>
          <w:sz w:val="21"/>
        </w:rPr>
        <w:t>帧中继的使用链路层协议是</w:t>
      </w:r>
      <w:r>
        <w:rPr>
          <w:rFonts w:hint="eastAsia"/>
          <w:color w:val="FF0000"/>
          <w:sz w:val="21"/>
        </w:rPr>
        <w:t xml:space="preserve"> </w:t>
      </w:r>
      <w:r>
        <w:rPr>
          <w:rFonts w:hint="eastAsia"/>
          <w:color w:val="FF0000"/>
          <w:sz w:val="21"/>
        </w:rPr>
        <w:t>（</w:t>
      </w:r>
      <w:r>
        <w:rPr>
          <w:rFonts w:hint="eastAsia"/>
          <w:color w:val="FF0000"/>
          <w:sz w:val="21"/>
        </w:rPr>
        <w:t>C</w:t>
      </w:r>
      <w:r>
        <w:rPr>
          <w:rFonts w:hint="eastAsia"/>
          <w:color w:val="FF0000"/>
          <w:sz w:val="21"/>
        </w:rPr>
        <w:t>）</w:t>
      </w:r>
    </w:p>
    <w:p w:rsidR="005D22A6" w:rsidRDefault="005D22A6" w:rsidP="005D22A6">
      <w:pPr>
        <w:rPr>
          <w:rFonts w:hint="eastAsia"/>
          <w:color w:val="FF0000"/>
        </w:rPr>
      </w:pPr>
      <w:r>
        <w:rPr>
          <w:rFonts w:hint="eastAsia"/>
          <w:color w:val="FF0000"/>
        </w:rPr>
        <w:t>A</w:t>
      </w:r>
      <w:r>
        <w:rPr>
          <w:rFonts w:hint="eastAsia"/>
          <w:color w:val="FF0000"/>
        </w:rPr>
        <w:t>、</w:t>
      </w:r>
      <w:r>
        <w:rPr>
          <w:rFonts w:hint="eastAsia"/>
          <w:color w:val="FF0000"/>
        </w:rPr>
        <w:t>LAPB   B</w:t>
      </w:r>
      <w:r>
        <w:rPr>
          <w:rFonts w:hint="eastAsia"/>
          <w:color w:val="FF0000"/>
        </w:rPr>
        <w:t>、</w:t>
      </w:r>
      <w:r>
        <w:rPr>
          <w:rFonts w:hint="eastAsia"/>
          <w:color w:val="FF0000"/>
        </w:rPr>
        <w:t>LAPD  C</w:t>
      </w:r>
      <w:r>
        <w:rPr>
          <w:rFonts w:hint="eastAsia"/>
          <w:color w:val="FF0000"/>
        </w:rPr>
        <w:t>、</w:t>
      </w:r>
      <w:r>
        <w:rPr>
          <w:rFonts w:hint="eastAsia"/>
          <w:color w:val="FF0000"/>
        </w:rPr>
        <w:t>LAPF   D</w:t>
      </w:r>
      <w:r>
        <w:rPr>
          <w:rFonts w:hint="eastAsia"/>
          <w:color w:val="FF0000"/>
        </w:rPr>
        <w:t>、</w:t>
      </w:r>
      <w:r>
        <w:rPr>
          <w:rFonts w:hint="eastAsia"/>
          <w:color w:val="FF0000"/>
        </w:rPr>
        <w:t>HDLC</w:t>
      </w:r>
    </w:p>
    <w:p w:rsidR="005D22A6" w:rsidRDefault="005D22A6" w:rsidP="005D22A6">
      <w:pPr>
        <w:pStyle w:val="2"/>
        <w:spacing w:before="0" w:after="0" w:line="240" w:lineRule="auto"/>
        <w:rPr>
          <w:rFonts w:hint="eastAsia"/>
          <w:sz w:val="21"/>
        </w:rPr>
      </w:pPr>
      <w:r>
        <w:rPr>
          <w:rFonts w:hint="eastAsia"/>
          <w:sz w:val="21"/>
        </w:rPr>
        <w:t>在</w:t>
      </w:r>
      <w:r>
        <w:rPr>
          <w:rFonts w:hint="eastAsia"/>
          <w:sz w:val="21"/>
        </w:rPr>
        <w:t xml:space="preserve">windows95/98 </w:t>
      </w:r>
      <w:r>
        <w:rPr>
          <w:rFonts w:hint="eastAsia"/>
          <w:sz w:val="21"/>
        </w:rPr>
        <w:t>的</w:t>
      </w:r>
      <w:r>
        <w:rPr>
          <w:rFonts w:hint="eastAsia"/>
          <w:sz w:val="21"/>
        </w:rPr>
        <w:t xml:space="preserve">dos </w:t>
      </w:r>
      <w:r>
        <w:rPr>
          <w:rFonts w:hint="eastAsia"/>
          <w:sz w:val="21"/>
        </w:rPr>
        <w:t>窗口下，能用以下命令察看主机的路由表</w:t>
      </w:r>
      <w:r>
        <w:rPr>
          <w:rFonts w:hint="eastAsia"/>
          <w:sz w:val="21"/>
        </w:rPr>
        <w:t xml:space="preserve"> </w:t>
      </w:r>
      <w:r>
        <w:rPr>
          <w:rFonts w:hint="eastAsia"/>
          <w:sz w:val="21"/>
        </w:rPr>
        <w:t>（</w:t>
      </w:r>
      <w:r>
        <w:rPr>
          <w:rFonts w:hint="eastAsia"/>
          <w:sz w:val="21"/>
        </w:rPr>
        <w:t>D</w:t>
      </w:r>
      <w:r>
        <w:rPr>
          <w:rFonts w:hint="eastAsia"/>
          <w:sz w:val="21"/>
        </w:rPr>
        <w:t>）</w:t>
      </w:r>
    </w:p>
    <w:p w:rsidR="005D22A6" w:rsidRDefault="005D22A6" w:rsidP="005D22A6">
      <w:pPr>
        <w:rPr>
          <w:rFonts w:hint="eastAsia"/>
        </w:rPr>
      </w:pPr>
      <w:r>
        <w:rPr>
          <w:rFonts w:hint="eastAsia"/>
        </w:rPr>
        <w:t>A</w:t>
      </w:r>
      <w:r>
        <w:rPr>
          <w:rFonts w:hint="eastAsia"/>
        </w:rPr>
        <w:t>、</w:t>
      </w:r>
      <w:r>
        <w:rPr>
          <w:rFonts w:hint="eastAsia"/>
        </w:rPr>
        <w:t xml:space="preserve">NETSTAT </w:t>
      </w:r>
      <w:r>
        <w:t>–</w:t>
      </w:r>
      <w:r>
        <w:rPr>
          <w:rFonts w:hint="eastAsia"/>
        </w:rPr>
        <w:t>R     B</w:t>
      </w:r>
      <w:r>
        <w:rPr>
          <w:rFonts w:hint="eastAsia"/>
        </w:rPr>
        <w:t>、</w:t>
      </w:r>
      <w:r>
        <w:rPr>
          <w:rFonts w:hint="eastAsia"/>
        </w:rPr>
        <w:t>ARP -A</w:t>
      </w:r>
    </w:p>
    <w:p w:rsidR="005D22A6" w:rsidRDefault="005D22A6" w:rsidP="005D22A6">
      <w:pPr>
        <w:rPr>
          <w:rFonts w:hint="eastAsia"/>
        </w:rPr>
      </w:pPr>
      <w:r>
        <w:rPr>
          <w:rFonts w:hint="eastAsia"/>
        </w:rPr>
        <w:t>C</w:t>
      </w:r>
      <w:r>
        <w:rPr>
          <w:rFonts w:hint="eastAsia"/>
        </w:rPr>
        <w:t>、</w:t>
      </w:r>
      <w:r>
        <w:rPr>
          <w:rFonts w:hint="eastAsia"/>
        </w:rPr>
        <w:t>TRACEROUTE   D</w:t>
      </w:r>
      <w:r>
        <w:rPr>
          <w:rFonts w:hint="eastAsia"/>
        </w:rPr>
        <w:t>、</w:t>
      </w:r>
      <w:r>
        <w:rPr>
          <w:rFonts w:hint="eastAsia"/>
        </w:rPr>
        <w:t>ROUTE PRINT</w:t>
      </w:r>
    </w:p>
    <w:p w:rsidR="005D22A6" w:rsidRDefault="005D22A6" w:rsidP="005D22A6">
      <w:pPr>
        <w:pStyle w:val="2"/>
        <w:spacing w:before="0" w:after="0" w:line="240" w:lineRule="auto"/>
        <w:rPr>
          <w:rFonts w:hint="eastAsia"/>
          <w:sz w:val="21"/>
        </w:rPr>
      </w:pPr>
      <w:r>
        <w:rPr>
          <w:rFonts w:hint="eastAsia"/>
          <w:sz w:val="21"/>
        </w:rPr>
        <w:lastRenderedPageBreak/>
        <w:t>与</w:t>
      </w:r>
      <w:r>
        <w:rPr>
          <w:rFonts w:hint="eastAsia"/>
          <w:sz w:val="21"/>
        </w:rPr>
        <w:t xml:space="preserve">10.110.12.29 mask 255.255.255.224 </w:t>
      </w:r>
      <w:r>
        <w:rPr>
          <w:rFonts w:hint="eastAsia"/>
          <w:sz w:val="21"/>
        </w:rPr>
        <w:t>属于同一网段的主机</w:t>
      </w:r>
      <w:r>
        <w:rPr>
          <w:rFonts w:hint="eastAsia"/>
          <w:sz w:val="21"/>
        </w:rPr>
        <w:t xml:space="preserve">IP </w:t>
      </w:r>
      <w:r>
        <w:rPr>
          <w:rFonts w:hint="eastAsia"/>
          <w:sz w:val="21"/>
        </w:rPr>
        <w:t>地址是</w:t>
      </w:r>
      <w:r>
        <w:rPr>
          <w:rFonts w:hint="eastAsia"/>
          <w:sz w:val="21"/>
        </w:rPr>
        <w:t xml:space="preserve"> </w:t>
      </w:r>
      <w:r>
        <w:rPr>
          <w:rFonts w:hint="eastAsia"/>
          <w:sz w:val="21"/>
        </w:rPr>
        <w:t>（</w:t>
      </w:r>
      <w:r>
        <w:rPr>
          <w:rFonts w:hint="eastAsia"/>
          <w:sz w:val="21"/>
        </w:rPr>
        <w:t>B</w:t>
      </w:r>
      <w:r>
        <w:rPr>
          <w:rFonts w:hint="eastAsia"/>
          <w:sz w:val="21"/>
        </w:rPr>
        <w:t>）</w:t>
      </w:r>
    </w:p>
    <w:p w:rsidR="005D22A6" w:rsidRDefault="005D22A6" w:rsidP="005D22A6">
      <w:pPr>
        <w:rPr>
          <w:rFonts w:hint="eastAsia"/>
        </w:rPr>
      </w:pPr>
      <w:r>
        <w:rPr>
          <w:rFonts w:hint="eastAsia"/>
        </w:rPr>
        <w:t>A</w:t>
      </w:r>
      <w:r>
        <w:rPr>
          <w:rFonts w:hint="eastAsia"/>
        </w:rPr>
        <w:t>、</w:t>
      </w:r>
      <w:r>
        <w:rPr>
          <w:rFonts w:hint="eastAsia"/>
        </w:rPr>
        <w:t>10.110.12.0      B</w:t>
      </w:r>
      <w:r>
        <w:rPr>
          <w:rFonts w:hint="eastAsia"/>
        </w:rPr>
        <w:t>、</w:t>
      </w:r>
      <w:r>
        <w:rPr>
          <w:rFonts w:hint="eastAsia"/>
        </w:rPr>
        <w:t>10.110.12.30</w:t>
      </w:r>
    </w:p>
    <w:p w:rsidR="005D22A6" w:rsidRDefault="005D22A6" w:rsidP="005D22A6">
      <w:pPr>
        <w:rPr>
          <w:rFonts w:hint="eastAsia"/>
        </w:rPr>
      </w:pPr>
      <w:r>
        <w:rPr>
          <w:rFonts w:hint="eastAsia"/>
        </w:rPr>
        <w:t>C</w:t>
      </w:r>
      <w:r>
        <w:rPr>
          <w:rFonts w:hint="eastAsia"/>
        </w:rPr>
        <w:t>、</w:t>
      </w:r>
      <w:r>
        <w:rPr>
          <w:rFonts w:hint="eastAsia"/>
        </w:rPr>
        <w:t>10.110.12.31     D</w:t>
      </w:r>
      <w:r>
        <w:rPr>
          <w:rFonts w:hint="eastAsia"/>
        </w:rPr>
        <w:t>、</w:t>
      </w:r>
      <w:r>
        <w:rPr>
          <w:rFonts w:hint="eastAsia"/>
        </w:rPr>
        <w:t>10.110.12.32</w:t>
      </w:r>
    </w:p>
    <w:p w:rsidR="005D22A6" w:rsidRDefault="005D22A6" w:rsidP="005D22A6">
      <w:pPr>
        <w:pStyle w:val="2"/>
        <w:spacing w:before="0" w:after="0" w:line="240" w:lineRule="auto"/>
        <w:rPr>
          <w:rFonts w:hint="eastAsia"/>
          <w:sz w:val="21"/>
        </w:rPr>
      </w:pPr>
      <w:r>
        <w:rPr>
          <w:rFonts w:hint="eastAsia"/>
          <w:sz w:val="21"/>
        </w:rPr>
        <w:t>某公司申请到一个</w:t>
      </w:r>
      <w:r>
        <w:rPr>
          <w:rFonts w:hint="eastAsia"/>
          <w:sz w:val="21"/>
        </w:rPr>
        <w:t xml:space="preserve">C </w:t>
      </w:r>
      <w:r>
        <w:rPr>
          <w:rFonts w:hint="eastAsia"/>
          <w:sz w:val="21"/>
        </w:rPr>
        <w:t>类</w:t>
      </w:r>
      <w:r>
        <w:rPr>
          <w:rFonts w:hint="eastAsia"/>
          <w:sz w:val="21"/>
        </w:rPr>
        <w:t xml:space="preserve">IP </w:t>
      </w:r>
      <w:r>
        <w:rPr>
          <w:rFonts w:hint="eastAsia"/>
          <w:sz w:val="21"/>
        </w:rPr>
        <w:t>地址，但要连接</w:t>
      </w:r>
      <w:r>
        <w:rPr>
          <w:rFonts w:hint="eastAsia"/>
          <w:sz w:val="21"/>
        </w:rPr>
        <w:t xml:space="preserve">6 </w:t>
      </w:r>
      <w:r>
        <w:rPr>
          <w:rFonts w:hint="eastAsia"/>
          <w:sz w:val="21"/>
        </w:rPr>
        <w:t>个的子公司，最大的一个子公司有</w:t>
      </w:r>
      <w:r>
        <w:rPr>
          <w:rFonts w:hint="eastAsia"/>
          <w:sz w:val="21"/>
        </w:rPr>
        <w:t xml:space="preserve">26 </w:t>
      </w:r>
      <w:r>
        <w:rPr>
          <w:rFonts w:hint="eastAsia"/>
          <w:sz w:val="21"/>
        </w:rPr>
        <w:t>台计算机，每个子公司在一个网段中，则子网掩码应设为</w:t>
      </w:r>
      <w:r>
        <w:rPr>
          <w:rFonts w:hint="eastAsia"/>
          <w:sz w:val="21"/>
        </w:rPr>
        <w:t xml:space="preserve"> </w:t>
      </w:r>
      <w:r>
        <w:rPr>
          <w:rFonts w:hint="eastAsia"/>
          <w:sz w:val="21"/>
        </w:rPr>
        <w:t>（</w:t>
      </w:r>
      <w:r>
        <w:rPr>
          <w:rFonts w:hint="eastAsia"/>
          <w:sz w:val="21"/>
        </w:rPr>
        <w:t>D</w:t>
      </w:r>
      <w:r>
        <w:rPr>
          <w:rFonts w:hint="eastAsia"/>
          <w:sz w:val="21"/>
        </w:rPr>
        <w:t>）</w:t>
      </w:r>
    </w:p>
    <w:p w:rsidR="005D22A6" w:rsidRDefault="005D22A6" w:rsidP="005D22A6">
      <w:pPr>
        <w:rPr>
          <w:rFonts w:hint="eastAsia"/>
        </w:rPr>
      </w:pPr>
      <w:r>
        <w:rPr>
          <w:rFonts w:hint="eastAsia"/>
        </w:rPr>
        <w:t>A</w:t>
      </w:r>
      <w:r>
        <w:rPr>
          <w:rFonts w:hint="eastAsia"/>
        </w:rPr>
        <w:t>、</w:t>
      </w:r>
      <w:r>
        <w:rPr>
          <w:rFonts w:hint="eastAsia"/>
        </w:rPr>
        <w:t>255.255.255.0        B</w:t>
      </w:r>
      <w:r>
        <w:rPr>
          <w:rFonts w:hint="eastAsia"/>
        </w:rPr>
        <w:t>、</w:t>
      </w:r>
      <w:r>
        <w:rPr>
          <w:rFonts w:hint="eastAsia"/>
        </w:rPr>
        <w:t>255.255.255.128</w:t>
      </w:r>
    </w:p>
    <w:p w:rsidR="005D22A6" w:rsidRDefault="005D22A6" w:rsidP="005D22A6">
      <w:pPr>
        <w:rPr>
          <w:rFonts w:hint="eastAsia"/>
        </w:rPr>
      </w:pPr>
      <w:r>
        <w:rPr>
          <w:rFonts w:hint="eastAsia"/>
        </w:rPr>
        <w:t>C</w:t>
      </w:r>
      <w:r>
        <w:rPr>
          <w:rFonts w:hint="eastAsia"/>
        </w:rPr>
        <w:t>、</w:t>
      </w:r>
      <w:r>
        <w:rPr>
          <w:rFonts w:hint="eastAsia"/>
        </w:rPr>
        <w:t>255.255.255.192      D</w:t>
      </w:r>
      <w:r>
        <w:rPr>
          <w:rFonts w:hint="eastAsia"/>
        </w:rPr>
        <w:t>、</w:t>
      </w:r>
      <w:r>
        <w:rPr>
          <w:rFonts w:hint="eastAsia"/>
        </w:rPr>
        <w:t>255.255.255.224</w:t>
      </w:r>
    </w:p>
    <w:p w:rsidR="005D22A6" w:rsidRDefault="005D22A6" w:rsidP="005D22A6">
      <w:pPr>
        <w:pStyle w:val="2"/>
        <w:spacing w:before="0" w:after="0" w:line="240" w:lineRule="auto"/>
        <w:rPr>
          <w:rFonts w:hint="eastAsia"/>
          <w:sz w:val="21"/>
        </w:rPr>
      </w:pPr>
      <w:r>
        <w:rPr>
          <w:rFonts w:hint="eastAsia"/>
          <w:sz w:val="21"/>
        </w:rPr>
        <w:t xml:space="preserve">224.0.0.5 </w:t>
      </w:r>
      <w:r>
        <w:rPr>
          <w:rFonts w:hint="eastAsia"/>
          <w:sz w:val="21"/>
        </w:rPr>
        <w:t>代表的是</w:t>
      </w:r>
      <w:r>
        <w:rPr>
          <w:rFonts w:hint="eastAsia"/>
          <w:sz w:val="21"/>
        </w:rPr>
        <w:t>___</w:t>
      </w:r>
      <w:r>
        <w:rPr>
          <w:rFonts w:hint="eastAsia"/>
          <w:sz w:val="21"/>
        </w:rPr>
        <w:t>地址。</w:t>
      </w:r>
      <w:r>
        <w:rPr>
          <w:rFonts w:hint="eastAsia"/>
          <w:sz w:val="21"/>
        </w:rPr>
        <w:t xml:space="preserve"> </w:t>
      </w:r>
      <w:r>
        <w:rPr>
          <w:rFonts w:hint="eastAsia"/>
          <w:sz w:val="21"/>
        </w:rPr>
        <w:t>（</w:t>
      </w:r>
      <w:r>
        <w:rPr>
          <w:rFonts w:hint="eastAsia"/>
          <w:sz w:val="21"/>
        </w:rPr>
        <w:t>C</w:t>
      </w:r>
      <w:r>
        <w:rPr>
          <w:rFonts w:hint="eastAsia"/>
          <w:sz w:val="21"/>
        </w:rPr>
        <w:t>）</w:t>
      </w:r>
    </w:p>
    <w:p w:rsidR="005D22A6" w:rsidRDefault="005D22A6" w:rsidP="005D22A6">
      <w:pPr>
        <w:rPr>
          <w:rFonts w:hint="eastAsia"/>
        </w:rPr>
      </w:pPr>
      <w:r>
        <w:rPr>
          <w:rFonts w:hint="eastAsia"/>
        </w:rPr>
        <w:t>A</w:t>
      </w:r>
      <w:r>
        <w:rPr>
          <w:rFonts w:hint="eastAsia"/>
        </w:rPr>
        <w:t>、主机地址</w:t>
      </w:r>
      <w:r>
        <w:rPr>
          <w:rFonts w:hint="eastAsia"/>
        </w:rPr>
        <w:t xml:space="preserve">    B</w:t>
      </w:r>
      <w:r>
        <w:rPr>
          <w:rFonts w:hint="eastAsia"/>
        </w:rPr>
        <w:t>、网络地址</w:t>
      </w:r>
    </w:p>
    <w:p w:rsidR="005D22A6" w:rsidRDefault="005D22A6" w:rsidP="005D22A6">
      <w:pPr>
        <w:rPr>
          <w:rFonts w:hint="eastAsia"/>
        </w:rPr>
      </w:pPr>
      <w:r>
        <w:rPr>
          <w:rFonts w:hint="eastAsia"/>
        </w:rPr>
        <w:t>C</w:t>
      </w:r>
      <w:r>
        <w:rPr>
          <w:rFonts w:hint="eastAsia"/>
        </w:rPr>
        <w:t>、组播地址</w:t>
      </w:r>
      <w:r>
        <w:rPr>
          <w:rFonts w:hint="eastAsia"/>
        </w:rPr>
        <w:t xml:space="preserve">     D</w:t>
      </w:r>
      <w:r>
        <w:rPr>
          <w:rFonts w:hint="eastAsia"/>
        </w:rPr>
        <w:t>、广播地址</w:t>
      </w:r>
    </w:p>
    <w:p w:rsidR="005D22A6" w:rsidRDefault="005D22A6" w:rsidP="005D22A6">
      <w:pPr>
        <w:pStyle w:val="2"/>
        <w:spacing w:before="0" w:after="0" w:line="240" w:lineRule="auto"/>
        <w:rPr>
          <w:rFonts w:hint="eastAsia"/>
          <w:sz w:val="21"/>
        </w:rPr>
      </w:pPr>
      <w:r>
        <w:rPr>
          <w:rFonts w:hint="eastAsia"/>
          <w:sz w:val="21"/>
        </w:rPr>
        <w:t>路由选择协议位于（</w:t>
      </w:r>
      <w:r>
        <w:rPr>
          <w:rFonts w:hint="eastAsia"/>
          <w:sz w:val="21"/>
        </w:rPr>
        <w:t>C.</w:t>
      </w:r>
      <w:r>
        <w:rPr>
          <w:rFonts w:hint="eastAsia"/>
          <w:sz w:val="21"/>
        </w:rPr>
        <w:t>。</w:t>
      </w:r>
    </w:p>
    <w:p w:rsidR="005D22A6" w:rsidRDefault="005D22A6" w:rsidP="005D22A6">
      <w:pPr>
        <w:rPr>
          <w:rFonts w:hint="eastAsia"/>
        </w:rPr>
      </w:pPr>
      <w:r>
        <w:rPr>
          <w:rFonts w:hint="eastAsia"/>
        </w:rPr>
        <w:t xml:space="preserve">A. </w:t>
      </w:r>
      <w:r>
        <w:rPr>
          <w:rFonts w:hint="eastAsia"/>
        </w:rPr>
        <w:t>物理层</w:t>
      </w:r>
      <w:r>
        <w:rPr>
          <w:rFonts w:hint="eastAsia"/>
        </w:rPr>
        <w:t xml:space="preserve"> B. </w:t>
      </w:r>
      <w:r>
        <w:rPr>
          <w:rFonts w:hint="eastAsia"/>
        </w:rPr>
        <w:t>数据链路层</w:t>
      </w:r>
      <w:r>
        <w:rPr>
          <w:rFonts w:hint="eastAsia"/>
        </w:rPr>
        <w:t xml:space="preserve"> C. </w:t>
      </w:r>
      <w:r>
        <w:rPr>
          <w:rFonts w:hint="eastAsia"/>
        </w:rPr>
        <w:t>网络层</w:t>
      </w:r>
      <w:r>
        <w:rPr>
          <w:rFonts w:hint="eastAsia"/>
        </w:rPr>
        <w:t xml:space="preserve"> D. </w:t>
      </w:r>
      <w:r>
        <w:rPr>
          <w:rFonts w:hint="eastAsia"/>
        </w:rPr>
        <w:t>应用层</w:t>
      </w:r>
      <w:r>
        <w:rPr>
          <w:rFonts w:hint="eastAsia"/>
        </w:rPr>
        <w:t xml:space="preserve"> </w:t>
      </w:r>
    </w:p>
    <w:p w:rsidR="005D22A6" w:rsidRDefault="005D22A6" w:rsidP="005D22A6">
      <w:pPr>
        <w:pStyle w:val="2"/>
        <w:spacing w:before="0" w:after="0" w:line="240" w:lineRule="auto"/>
        <w:rPr>
          <w:rFonts w:hint="eastAsia"/>
          <w:sz w:val="21"/>
        </w:rPr>
      </w:pPr>
      <w:r>
        <w:rPr>
          <w:rFonts w:hint="eastAsia"/>
          <w:sz w:val="21"/>
        </w:rPr>
        <w:t>在局域网中，</w:t>
      </w:r>
      <w:r>
        <w:rPr>
          <w:rFonts w:hint="eastAsia"/>
          <w:sz w:val="21"/>
        </w:rPr>
        <w:t>MAC</w:t>
      </w:r>
      <w:r>
        <w:rPr>
          <w:rFonts w:hint="eastAsia"/>
          <w:sz w:val="21"/>
        </w:rPr>
        <w:t>指的是（</w:t>
      </w:r>
      <w:r>
        <w:rPr>
          <w:rFonts w:hint="eastAsia"/>
          <w:sz w:val="21"/>
        </w:rPr>
        <w:t xml:space="preserve"> B</w:t>
      </w:r>
      <w:r>
        <w:rPr>
          <w:rFonts w:hint="eastAsia"/>
          <w:sz w:val="21"/>
        </w:rPr>
        <w:t>）。</w:t>
      </w:r>
    </w:p>
    <w:p w:rsidR="005D22A6" w:rsidRDefault="005D22A6" w:rsidP="005D22A6">
      <w:pPr>
        <w:rPr>
          <w:rFonts w:hint="eastAsia"/>
        </w:rPr>
      </w:pPr>
      <w:r>
        <w:rPr>
          <w:rFonts w:hint="eastAsia"/>
        </w:rPr>
        <w:t xml:space="preserve">A. </w:t>
      </w:r>
      <w:r>
        <w:rPr>
          <w:rFonts w:hint="eastAsia"/>
        </w:rPr>
        <w:t>逻辑链路控制子层</w:t>
      </w:r>
      <w:r>
        <w:rPr>
          <w:rFonts w:hint="eastAsia"/>
        </w:rPr>
        <w:t xml:space="preserve">   B. </w:t>
      </w:r>
      <w:r>
        <w:rPr>
          <w:rFonts w:hint="eastAsia"/>
        </w:rPr>
        <w:t>介质访问控制子层</w:t>
      </w:r>
    </w:p>
    <w:p w:rsidR="005D22A6" w:rsidRDefault="005D22A6" w:rsidP="005D22A6">
      <w:pPr>
        <w:rPr>
          <w:rFonts w:hint="eastAsia"/>
        </w:rPr>
      </w:pPr>
      <w:r>
        <w:rPr>
          <w:rFonts w:hint="eastAsia"/>
        </w:rPr>
        <w:t xml:space="preserve">C. </w:t>
      </w:r>
      <w:r>
        <w:rPr>
          <w:rFonts w:hint="eastAsia"/>
        </w:rPr>
        <w:t>物理层</w:t>
      </w:r>
      <w:r>
        <w:rPr>
          <w:rFonts w:hint="eastAsia"/>
        </w:rPr>
        <w:t xml:space="preserve">             D. </w:t>
      </w:r>
      <w:r>
        <w:rPr>
          <w:rFonts w:hint="eastAsia"/>
        </w:rPr>
        <w:t>数据链路层</w:t>
      </w:r>
    </w:p>
    <w:p w:rsidR="005D22A6" w:rsidRDefault="005D22A6" w:rsidP="005D22A6">
      <w:pPr>
        <w:pStyle w:val="2"/>
        <w:spacing w:before="0" w:after="0" w:line="240" w:lineRule="auto"/>
        <w:rPr>
          <w:rFonts w:hint="eastAsia"/>
          <w:sz w:val="21"/>
        </w:rPr>
      </w:pPr>
      <w:r>
        <w:rPr>
          <w:rFonts w:hint="eastAsia"/>
          <w:sz w:val="21"/>
        </w:rPr>
        <w:t>255.255.255.224</w:t>
      </w:r>
      <w:r>
        <w:rPr>
          <w:rFonts w:hint="eastAsia"/>
          <w:sz w:val="21"/>
        </w:rPr>
        <w:t>可能代表的是（</w:t>
      </w:r>
      <w:r>
        <w:rPr>
          <w:rFonts w:hint="eastAsia"/>
          <w:sz w:val="21"/>
        </w:rPr>
        <w:t xml:space="preserve"> C</w:t>
      </w:r>
      <w:r>
        <w:rPr>
          <w:rFonts w:hint="eastAsia"/>
          <w:sz w:val="21"/>
        </w:rPr>
        <w:t>）。</w:t>
      </w:r>
    </w:p>
    <w:p w:rsidR="005D22A6" w:rsidRDefault="005D22A6" w:rsidP="005D22A6">
      <w:pPr>
        <w:rPr>
          <w:rFonts w:hint="eastAsia"/>
        </w:rPr>
      </w:pPr>
      <w:r>
        <w:rPr>
          <w:rFonts w:hint="eastAsia"/>
        </w:rPr>
        <w:t xml:space="preserve">A. </w:t>
      </w:r>
      <w:r>
        <w:rPr>
          <w:rFonts w:hint="eastAsia"/>
        </w:rPr>
        <w:t>一个</w:t>
      </w:r>
      <w:r>
        <w:rPr>
          <w:rFonts w:hint="eastAsia"/>
        </w:rPr>
        <w:t>B</w:t>
      </w:r>
      <w:r>
        <w:rPr>
          <w:rFonts w:hint="eastAsia"/>
        </w:rPr>
        <w:t>类网络号</w:t>
      </w:r>
      <w:r>
        <w:rPr>
          <w:rFonts w:hint="eastAsia"/>
        </w:rPr>
        <w:t xml:space="preserve">  B. </w:t>
      </w:r>
      <w:r>
        <w:rPr>
          <w:rFonts w:hint="eastAsia"/>
        </w:rPr>
        <w:t>一个</w:t>
      </w:r>
      <w:r>
        <w:rPr>
          <w:rFonts w:hint="eastAsia"/>
        </w:rPr>
        <w:t>C</w:t>
      </w:r>
      <w:r>
        <w:rPr>
          <w:rFonts w:hint="eastAsia"/>
        </w:rPr>
        <w:t>类网络中的广播</w:t>
      </w:r>
    </w:p>
    <w:p w:rsidR="005D22A6" w:rsidRDefault="005D22A6" w:rsidP="005D22A6">
      <w:pPr>
        <w:rPr>
          <w:rFonts w:hint="eastAsia"/>
        </w:rPr>
      </w:pPr>
      <w:r>
        <w:rPr>
          <w:rFonts w:hint="eastAsia"/>
        </w:rPr>
        <w:t xml:space="preserve">C. </w:t>
      </w:r>
      <w:r>
        <w:rPr>
          <w:rFonts w:hint="eastAsia"/>
        </w:rPr>
        <w:t>一个具有子网的网络掩码</w:t>
      </w:r>
      <w:r>
        <w:rPr>
          <w:rFonts w:hint="eastAsia"/>
        </w:rPr>
        <w:t xml:space="preserve">   D. </w:t>
      </w:r>
      <w:r>
        <w:rPr>
          <w:rFonts w:hint="eastAsia"/>
        </w:rPr>
        <w:t>以上都不是</w:t>
      </w:r>
    </w:p>
    <w:p w:rsidR="005D22A6" w:rsidRDefault="005D22A6" w:rsidP="005D22A6">
      <w:pPr>
        <w:pStyle w:val="2"/>
        <w:spacing w:before="0" w:after="0" w:line="240" w:lineRule="auto"/>
        <w:rPr>
          <w:rFonts w:hint="eastAsia"/>
          <w:sz w:val="21"/>
        </w:rPr>
      </w:pPr>
      <w:r>
        <w:rPr>
          <w:rFonts w:hint="eastAsia"/>
          <w:sz w:val="21"/>
        </w:rPr>
        <w:t>传输层可以通过（</w:t>
      </w:r>
      <w:r>
        <w:rPr>
          <w:rFonts w:hint="eastAsia"/>
          <w:sz w:val="21"/>
        </w:rPr>
        <w:t xml:space="preserve">B </w:t>
      </w:r>
      <w:r>
        <w:rPr>
          <w:rFonts w:hint="eastAsia"/>
          <w:sz w:val="21"/>
        </w:rPr>
        <w:t>）标识不同的应用。</w:t>
      </w:r>
    </w:p>
    <w:p w:rsidR="005D22A6" w:rsidRDefault="005D22A6" w:rsidP="005D22A6">
      <w:pPr>
        <w:rPr>
          <w:rFonts w:hint="eastAsia"/>
        </w:rPr>
      </w:pPr>
      <w:r>
        <w:rPr>
          <w:rFonts w:hint="eastAsia"/>
        </w:rPr>
        <w:t xml:space="preserve">A. </w:t>
      </w:r>
      <w:r>
        <w:rPr>
          <w:rFonts w:hint="eastAsia"/>
        </w:rPr>
        <w:t>物理地址</w:t>
      </w:r>
      <w:r>
        <w:rPr>
          <w:rFonts w:hint="eastAsia"/>
        </w:rPr>
        <w:t xml:space="preserve">B. </w:t>
      </w:r>
      <w:r>
        <w:rPr>
          <w:rFonts w:hint="eastAsia"/>
        </w:rPr>
        <w:t>端口号</w:t>
      </w:r>
      <w:r>
        <w:rPr>
          <w:rFonts w:hint="eastAsia"/>
        </w:rPr>
        <w:t>C. IP</w:t>
      </w:r>
      <w:r>
        <w:rPr>
          <w:rFonts w:hint="eastAsia"/>
        </w:rPr>
        <w:t>地址</w:t>
      </w:r>
      <w:r>
        <w:rPr>
          <w:rFonts w:hint="eastAsia"/>
        </w:rPr>
        <w:t xml:space="preserve">D. </w:t>
      </w:r>
      <w:r>
        <w:rPr>
          <w:rFonts w:hint="eastAsia"/>
        </w:rPr>
        <w:t>逻辑地址</w:t>
      </w:r>
    </w:p>
    <w:p w:rsidR="005D22A6" w:rsidRDefault="005D22A6" w:rsidP="005D22A6">
      <w:pPr>
        <w:pStyle w:val="2"/>
        <w:spacing w:before="0" w:after="0" w:line="240" w:lineRule="auto"/>
        <w:rPr>
          <w:rFonts w:hint="eastAsia"/>
          <w:sz w:val="21"/>
        </w:rPr>
      </w:pPr>
      <w:r>
        <w:rPr>
          <w:rFonts w:hint="eastAsia"/>
          <w:sz w:val="21"/>
        </w:rPr>
        <w:t>第二代计算机网络的主要特点是</w:t>
      </w:r>
      <w:r>
        <w:rPr>
          <w:rFonts w:hint="eastAsia"/>
          <w:sz w:val="21"/>
        </w:rPr>
        <w:t xml:space="preserve"> </w:t>
      </w:r>
      <w:r>
        <w:rPr>
          <w:rFonts w:hint="eastAsia"/>
          <w:sz w:val="21"/>
        </w:rPr>
        <w:t>（</w:t>
      </w:r>
      <w:r>
        <w:rPr>
          <w:rFonts w:hint="eastAsia"/>
          <w:sz w:val="21"/>
        </w:rPr>
        <w:t xml:space="preserve"> A</w:t>
      </w:r>
      <w:r>
        <w:rPr>
          <w:rFonts w:hint="eastAsia"/>
          <w:sz w:val="21"/>
        </w:rPr>
        <w:t>）。</w:t>
      </w:r>
    </w:p>
    <w:p w:rsidR="005D22A6" w:rsidRDefault="005D22A6" w:rsidP="005D22A6">
      <w:pPr>
        <w:rPr>
          <w:rFonts w:hint="eastAsia"/>
        </w:rPr>
      </w:pPr>
      <w:r>
        <w:rPr>
          <w:rFonts w:hint="eastAsia"/>
        </w:rPr>
        <w:t xml:space="preserve">A. </w:t>
      </w:r>
      <w:r>
        <w:rPr>
          <w:rFonts w:hint="eastAsia"/>
        </w:rPr>
        <w:t>计算机</w:t>
      </w:r>
      <w:r>
        <w:rPr>
          <w:rFonts w:hint="eastAsia"/>
        </w:rPr>
        <w:t>-</w:t>
      </w:r>
      <w:r>
        <w:rPr>
          <w:rFonts w:hint="eastAsia"/>
        </w:rPr>
        <w:t>计算机网络</w:t>
      </w:r>
      <w:r>
        <w:rPr>
          <w:rFonts w:hint="eastAsia"/>
        </w:rPr>
        <w:t xml:space="preserve">B. </w:t>
      </w:r>
      <w:r>
        <w:rPr>
          <w:rFonts w:hint="eastAsia"/>
        </w:rPr>
        <w:t>以单机为中心的联机系统</w:t>
      </w:r>
    </w:p>
    <w:p w:rsidR="005D22A6" w:rsidRDefault="005D22A6" w:rsidP="005D22A6">
      <w:pPr>
        <w:rPr>
          <w:rFonts w:hint="eastAsia"/>
        </w:rPr>
      </w:pPr>
      <w:r>
        <w:rPr>
          <w:rFonts w:hint="eastAsia"/>
        </w:rPr>
        <w:t xml:space="preserve">C. </w:t>
      </w:r>
      <w:r>
        <w:rPr>
          <w:rFonts w:hint="eastAsia"/>
        </w:rPr>
        <w:t>国际网络体系结构标准化</w:t>
      </w:r>
    </w:p>
    <w:p w:rsidR="005D22A6" w:rsidRDefault="005D22A6" w:rsidP="005D22A6">
      <w:pPr>
        <w:rPr>
          <w:rFonts w:hint="eastAsia"/>
        </w:rPr>
      </w:pPr>
      <w:r>
        <w:rPr>
          <w:rFonts w:hint="eastAsia"/>
        </w:rPr>
        <w:t xml:space="preserve">D. </w:t>
      </w:r>
      <w:r>
        <w:rPr>
          <w:rFonts w:hint="eastAsia"/>
        </w:rPr>
        <w:t>各计算机制造厂商网络结构标准化</w:t>
      </w:r>
    </w:p>
    <w:p w:rsidR="005D22A6" w:rsidRDefault="005D22A6" w:rsidP="005D22A6">
      <w:pPr>
        <w:pStyle w:val="2"/>
        <w:spacing w:before="0" w:after="0" w:line="240" w:lineRule="auto"/>
        <w:rPr>
          <w:rFonts w:hint="eastAsia"/>
          <w:sz w:val="21"/>
        </w:rPr>
      </w:pPr>
      <w:r>
        <w:rPr>
          <w:rFonts w:hint="eastAsia"/>
          <w:sz w:val="21"/>
        </w:rPr>
        <w:t>IP</w:t>
      </w:r>
      <w:r>
        <w:rPr>
          <w:rFonts w:hint="eastAsia"/>
          <w:sz w:val="21"/>
        </w:rPr>
        <w:t>地址为</w:t>
      </w:r>
      <w:r>
        <w:rPr>
          <w:rFonts w:hint="eastAsia"/>
          <w:sz w:val="21"/>
        </w:rPr>
        <w:t xml:space="preserve"> 140.111.0.0 </w:t>
      </w:r>
      <w:r>
        <w:rPr>
          <w:rFonts w:hint="eastAsia"/>
          <w:sz w:val="21"/>
        </w:rPr>
        <w:t>的</w:t>
      </w:r>
      <w:r>
        <w:rPr>
          <w:rFonts w:hint="eastAsia"/>
          <w:sz w:val="21"/>
        </w:rPr>
        <w:t>B</w:t>
      </w:r>
      <w:r>
        <w:rPr>
          <w:rFonts w:hint="eastAsia"/>
          <w:sz w:val="21"/>
        </w:rPr>
        <w:t>类网络，若要切割为</w:t>
      </w:r>
      <w:r>
        <w:rPr>
          <w:rFonts w:hint="eastAsia"/>
          <w:sz w:val="21"/>
        </w:rPr>
        <w:t>9</w:t>
      </w:r>
      <w:r>
        <w:rPr>
          <w:rFonts w:hint="eastAsia"/>
          <w:sz w:val="21"/>
        </w:rPr>
        <w:t>个子网，而且都要</w:t>
      </w:r>
      <w:r>
        <w:rPr>
          <w:rFonts w:hint="eastAsia"/>
          <w:sz w:val="21"/>
        </w:rPr>
        <w:t xml:space="preserve"> </w:t>
      </w:r>
      <w:r>
        <w:rPr>
          <w:rFonts w:hint="eastAsia"/>
          <w:sz w:val="21"/>
        </w:rPr>
        <w:t>连上</w:t>
      </w:r>
      <w:r>
        <w:rPr>
          <w:rFonts w:hint="eastAsia"/>
          <w:sz w:val="21"/>
        </w:rPr>
        <w:t>Internet</w:t>
      </w:r>
      <w:r>
        <w:rPr>
          <w:rFonts w:hint="eastAsia"/>
          <w:sz w:val="21"/>
        </w:rPr>
        <w:t>，请问子网掩码设为（</w:t>
      </w:r>
      <w:r>
        <w:rPr>
          <w:rFonts w:hint="eastAsia"/>
          <w:sz w:val="21"/>
        </w:rPr>
        <w:t xml:space="preserve"> D</w:t>
      </w:r>
      <w:r>
        <w:rPr>
          <w:rFonts w:hint="eastAsia"/>
          <w:sz w:val="21"/>
        </w:rPr>
        <w:t>）。</w:t>
      </w:r>
    </w:p>
    <w:p w:rsidR="005D22A6" w:rsidRDefault="005D22A6" w:rsidP="005D22A6">
      <w:pPr>
        <w:rPr>
          <w:rFonts w:hint="eastAsia"/>
        </w:rPr>
      </w:pPr>
      <w:r>
        <w:rPr>
          <w:rFonts w:hint="eastAsia"/>
        </w:rPr>
        <w:t xml:space="preserve">　　</w:t>
      </w:r>
      <w:r>
        <w:rPr>
          <w:rFonts w:hint="eastAsia"/>
        </w:rPr>
        <w:t>A. 255.0.0.0        B. 255.255.0.0</w:t>
      </w:r>
    </w:p>
    <w:p w:rsidR="005D22A6" w:rsidRDefault="005D22A6" w:rsidP="005D22A6">
      <w:pPr>
        <w:rPr>
          <w:rFonts w:hint="eastAsia"/>
        </w:rPr>
      </w:pPr>
      <w:r>
        <w:rPr>
          <w:rFonts w:hint="eastAsia"/>
        </w:rPr>
        <w:t xml:space="preserve">　　</w:t>
      </w:r>
      <w:r>
        <w:rPr>
          <w:rFonts w:hint="eastAsia"/>
        </w:rPr>
        <w:t>C. 255.255.128.0    D. 255.255.240.0</w:t>
      </w:r>
    </w:p>
    <w:p w:rsidR="005D22A6" w:rsidRDefault="005D22A6" w:rsidP="005D22A6">
      <w:pPr>
        <w:pStyle w:val="2"/>
        <w:spacing w:before="0" w:after="0" w:line="240" w:lineRule="auto"/>
        <w:rPr>
          <w:rFonts w:hint="eastAsia"/>
          <w:sz w:val="21"/>
        </w:rPr>
      </w:pPr>
      <w:r>
        <w:rPr>
          <w:rFonts w:hint="eastAsia"/>
          <w:sz w:val="21"/>
        </w:rPr>
        <w:t>在</w:t>
      </w:r>
      <w:r>
        <w:rPr>
          <w:rFonts w:hint="eastAsia"/>
          <w:sz w:val="21"/>
        </w:rPr>
        <w:t>Internet</w:t>
      </w:r>
      <w:r>
        <w:rPr>
          <w:rFonts w:hint="eastAsia"/>
          <w:sz w:val="21"/>
        </w:rPr>
        <w:t>上浏览时，浏览器和</w:t>
      </w:r>
      <w:r>
        <w:rPr>
          <w:rFonts w:hint="eastAsia"/>
          <w:sz w:val="21"/>
        </w:rPr>
        <w:t>WWW</w:t>
      </w:r>
      <w:r>
        <w:rPr>
          <w:rFonts w:hint="eastAsia"/>
          <w:sz w:val="21"/>
        </w:rPr>
        <w:t>服务器之间传输网页使用的协议是（</w:t>
      </w:r>
      <w:r>
        <w:rPr>
          <w:rFonts w:hint="eastAsia"/>
          <w:sz w:val="21"/>
        </w:rPr>
        <w:t xml:space="preserve"> B</w:t>
      </w:r>
      <w:r>
        <w:rPr>
          <w:rFonts w:hint="eastAsia"/>
          <w:sz w:val="21"/>
        </w:rPr>
        <w:t>）。</w:t>
      </w:r>
    </w:p>
    <w:p w:rsidR="005D22A6" w:rsidRDefault="005D22A6" w:rsidP="005D22A6">
      <w:pPr>
        <w:rPr>
          <w:rFonts w:hint="eastAsia"/>
        </w:rPr>
      </w:pPr>
      <w:r>
        <w:rPr>
          <w:rFonts w:hint="eastAsia"/>
        </w:rPr>
        <w:t>A. IP    B. HTTP    C. FTP   D. Telnet</w:t>
      </w:r>
    </w:p>
    <w:p w:rsidR="005D22A6" w:rsidRDefault="005D22A6" w:rsidP="005D22A6">
      <w:pPr>
        <w:pStyle w:val="2"/>
        <w:spacing w:before="0" w:after="0" w:line="240" w:lineRule="auto"/>
        <w:rPr>
          <w:rFonts w:hint="eastAsia"/>
          <w:sz w:val="21"/>
        </w:rPr>
      </w:pPr>
      <w:r>
        <w:rPr>
          <w:rFonts w:hint="eastAsia"/>
          <w:sz w:val="21"/>
        </w:rPr>
        <w:t xml:space="preserve">26. </w:t>
      </w:r>
      <w:r>
        <w:rPr>
          <w:rFonts w:hint="eastAsia"/>
          <w:sz w:val="21"/>
        </w:rPr>
        <w:t>在数据通信中，当发送数据出现差错时，发送端无需进行数据重发的差错控制方法为</w:t>
      </w:r>
      <w:r>
        <w:rPr>
          <w:rFonts w:hint="eastAsia"/>
          <w:sz w:val="21"/>
        </w:rPr>
        <w:t xml:space="preserve"> </w:t>
      </w:r>
      <w:r>
        <w:rPr>
          <w:rFonts w:hint="eastAsia"/>
          <w:sz w:val="21"/>
        </w:rPr>
        <w:t>（</w:t>
      </w:r>
      <w:r>
        <w:rPr>
          <w:rFonts w:hint="eastAsia"/>
          <w:sz w:val="21"/>
        </w:rPr>
        <w:t xml:space="preserve">B </w:t>
      </w:r>
      <w:r>
        <w:rPr>
          <w:rFonts w:hint="eastAsia"/>
          <w:sz w:val="21"/>
        </w:rPr>
        <w:t>）。</w:t>
      </w:r>
    </w:p>
    <w:p w:rsidR="005D22A6" w:rsidRDefault="005D22A6" w:rsidP="005D22A6">
      <w:pPr>
        <w:rPr>
          <w:rFonts w:hint="eastAsia"/>
        </w:rPr>
      </w:pPr>
      <w:r>
        <w:rPr>
          <w:rFonts w:hint="eastAsia"/>
        </w:rPr>
        <w:t xml:space="preserve">　　</w:t>
      </w:r>
      <w:r>
        <w:rPr>
          <w:rFonts w:hint="eastAsia"/>
        </w:rPr>
        <w:t>A. ARQ  B. FEC  C. BEC  D. CRC</w:t>
      </w:r>
    </w:p>
    <w:p w:rsidR="005D22A6" w:rsidRDefault="005D22A6" w:rsidP="005D22A6">
      <w:pPr>
        <w:pStyle w:val="2"/>
        <w:spacing w:before="0" w:after="0" w:line="240" w:lineRule="auto"/>
        <w:rPr>
          <w:rFonts w:hint="eastAsia"/>
          <w:sz w:val="21"/>
        </w:rPr>
      </w:pPr>
      <w:r>
        <w:rPr>
          <w:rFonts w:hint="eastAsia"/>
          <w:sz w:val="21"/>
        </w:rPr>
        <w:t xml:space="preserve">27. </w:t>
      </w:r>
      <w:r>
        <w:rPr>
          <w:rFonts w:hint="eastAsia"/>
          <w:sz w:val="21"/>
        </w:rPr>
        <w:t>计算机通信子网技术发展的顺序是（</w:t>
      </w:r>
      <w:r>
        <w:rPr>
          <w:rFonts w:hint="eastAsia"/>
          <w:sz w:val="21"/>
        </w:rPr>
        <w:t xml:space="preserve"> C</w:t>
      </w:r>
      <w:r>
        <w:rPr>
          <w:rFonts w:hint="eastAsia"/>
          <w:sz w:val="21"/>
        </w:rPr>
        <w:t>）。</w:t>
      </w:r>
    </w:p>
    <w:p w:rsidR="005D22A6" w:rsidRDefault="005D22A6" w:rsidP="005D22A6">
      <w:pPr>
        <w:rPr>
          <w:rFonts w:hint="eastAsia"/>
        </w:rPr>
      </w:pPr>
      <w:r>
        <w:rPr>
          <w:rFonts w:hint="eastAsia"/>
        </w:rPr>
        <w:t>A. ATM-&gt;</w:t>
      </w:r>
      <w:r>
        <w:rPr>
          <w:rFonts w:hint="eastAsia"/>
        </w:rPr>
        <w:t>帧中继</w:t>
      </w:r>
      <w:r>
        <w:rPr>
          <w:rFonts w:hint="eastAsia"/>
        </w:rPr>
        <w:t>-&gt;</w:t>
      </w:r>
      <w:r>
        <w:rPr>
          <w:rFonts w:hint="eastAsia"/>
        </w:rPr>
        <w:t>电路交换</w:t>
      </w:r>
      <w:r>
        <w:rPr>
          <w:rFonts w:hint="eastAsia"/>
        </w:rPr>
        <w:t>-&gt;</w:t>
      </w:r>
      <w:r>
        <w:rPr>
          <w:rFonts w:hint="eastAsia"/>
        </w:rPr>
        <w:t>报文组交换</w:t>
      </w:r>
    </w:p>
    <w:p w:rsidR="005D22A6" w:rsidRDefault="005D22A6" w:rsidP="005D22A6">
      <w:pPr>
        <w:rPr>
          <w:rFonts w:hint="eastAsia"/>
        </w:rPr>
      </w:pPr>
      <w:r>
        <w:rPr>
          <w:rFonts w:hint="eastAsia"/>
        </w:rPr>
        <w:t xml:space="preserve">B. </w:t>
      </w:r>
      <w:r>
        <w:rPr>
          <w:rFonts w:hint="eastAsia"/>
        </w:rPr>
        <w:t>电路交换</w:t>
      </w:r>
      <w:r>
        <w:rPr>
          <w:rFonts w:hint="eastAsia"/>
        </w:rPr>
        <w:t>-&gt;</w:t>
      </w:r>
      <w:r>
        <w:rPr>
          <w:rFonts w:hint="eastAsia"/>
        </w:rPr>
        <w:t>报文组交换</w:t>
      </w:r>
      <w:r>
        <w:rPr>
          <w:rFonts w:hint="eastAsia"/>
        </w:rPr>
        <w:t>-&gt;ATM-&gt;</w:t>
      </w:r>
      <w:r>
        <w:rPr>
          <w:rFonts w:hint="eastAsia"/>
        </w:rPr>
        <w:t>帧中继</w:t>
      </w:r>
    </w:p>
    <w:p w:rsidR="005D22A6" w:rsidRDefault="005D22A6" w:rsidP="005D22A6">
      <w:pPr>
        <w:rPr>
          <w:rFonts w:hint="eastAsia"/>
        </w:rPr>
      </w:pPr>
      <w:r>
        <w:rPr>
          <w:rFonts w:hint="eastAsia"/>
        </w:rPr>
        <w:t xml:space="preserve">C. </w:t>
      </w:r>
      <w:r>
        <w:rPr>
          <w:rFonts w:hint="eastAsia"/>
        </w:rPr>
        <w:t>电路交换</w:t>
      </w:r>
      <w:r>
        <w:rPr>
          <w:rFonts w:hint="eastAsia"/>
        </w:rPr>
        <w:t>-&gt;</w:t>
      </w:r>
      <w:r>
        <w:rPr>
          <w:rFonts w:hint="eastAsia"/>
        </w:rPr>
        <w:t>报文分组交换</w:t>
      </w:r>
      <w:r>
        <w:rPr>
          <w:rFonts w:hint="eastAsia"/>
        </w:rPr>
        <w:t>-&gt;</w:t>
      </w:r>
      <w:r>
        <w:rPr>
          <w:rFonts w:hint="eastAsia"/>
        </w:rPr>
        <w:t>帧中继</w:t>
      </w:r>
      <w:r>
        <w:rPr>
          <w:rFonts w:hint="eastAsia"/>
        </w:rPr>
        <w:t>-&gt;ATM</w:t>
      </w:r>
    </w:p>
    <w:p w:rsidR="005D22A6" w:rsidRDefault="005D22A6" w:rsidP="005D22A6">
      <w:pPr>
        <w:rPr>
          <w:rFonts w:hint="eastAsia"/>
        </w:rPr>
      </w:pPr>
      <w:r>
        <w:rPr>
          <w:rFonts w:hint="eastAsia"/>
        </w:rPr>
        <w:t xml:space="preserve">D. </w:t>
      </w:r>
      <w:r>
        <w:rPr>
          <w:rFonts w:hint="eastAsia"/>
        </w:rPr>
        <w:t>电路交换</w:t>
      </w:r>
      <w:r>
        <w:rPr>
          <w:rFonts w:hint="eastAsia"/>
        </w:rPr>
        <w:t>-&gt;</w:t>
      </w:r>
      <w:r>
        <w:rPr>
          <w:rFonts w:hint="eastAsia"/>
        </w:rPr>
        <w:t>帧中继</w:t>
      </w:r>
      <w:r>
        <w:rPr>
          <w:rFonts w:hint="eastAsia"/>
        </w:rPr>
        <w:t>-&gt;ATM-&gt;</w:t>
      </w:r>
      <w:r>
        <w:rPr>
          <w:rFonts w:hint="eastAsia"/>
        </w:rPr>
        <w:t>报文组交换</w:t>
      </w:r>
    </w:p>
    <w:p w:rsidR="005D22A6" w:rsidRDefault="005D22A6" w:rsidP="005D22A6">
      <w:pPr>
        <w:pStyle w:val="2"/>
        <w:spacing w:before="0" w:after="0" w:line="240" w:lineRule="auto"/>
        <w:rPr>
          <w:rFonts w:hint="eastAsia"/>
          <w:sz w:val="21"/>
        </w:rPr>
      </w:pPr>
      <w:r>
        <w:rPr>
          <w:rFonts w:hint="eastAsia"/>
          <w:sz w:val="21"/>
        </w:rPr>
        <w:t>浏览器与</w:t>
      </w:r>
      <w:r>
        <w:rPr>
          <w:rFonts w:hint="eastAsia"/>
          <w:sz w:val="21"/>
        </w:rPr>
        <w:t>Web</w:t>
      </w:r>
      <w:r>
        <w:rPr>
          <w:rFonts w:hint="eastAsia"/>
          <w:sz w:val="21"/>
        </w:rPr>
        <w:t>服务器之间使用的协议是（</w:t>
      </w:r>
      <w:r>
        <w:rPr>
          <w:rFonts w:hint="eastAsia"/>
          <w:sz w:val="21"/>
        </w:rPr>
        <w:t xml:space="preserve">C </w:t>
      </w:r>
      <w:r>
        <w:rPr>
          <w:rFonts w:hint="eastAsia"/>
          <w:sz w:val="21"/>
        </w:rPr>
        <w:t>）。</w:t>
      </w:r>
    </w:p>
    <w:p w:rsidR="005D22A6" w:rsidRDefault="005D22A6" w:rsidP="005D22A6">
      <w:pPr>
        <w:rPr>
          <w:rFonts w:hint="eastAsia"/>
        </w:rPr>
      </w:pPr>
      <w:r>
        <w:rPr>
          <w:rFonts w:hint="eastAsia"/>
        </w:rPr>
        <w:t>A  DNS   B. SNMP   C. HTTP   D. SMTP</w:t>
      </w:r>
    </w:p>
    <w:p w:rsidR="005D22A6" w:rsidRDefault="005D22A6" w:rsidP="005D22A6">
      <w:pPr>
        <w:pStyle w:val="2"/>
        <w:spacing w:before="0" w:after="0" w:line="240" w:lineRule="auto"/>
        <w:rPr>
          <w:rFonts w:hint="eastAsia"/>
          <w:sz w:val="21"/>
        </w:rPr>
      </w:pPr>
      <w:r>
        <w:rPr>
          <w:rFonts w:hint="eastAsia"/>
          <w:sz w:val="21"/>
        </w:rPr>
        <w:lastRenderedPageBreak/>
        <w:t xml:space="preserve">29. </w:t>
      </w:r>
      <w:r>
        <w:rPr>
          <w:rFonts w:hint="eastAsia"/>
          <w:sz w:val="21"/>
        </w:rPr>
        <w:t>相邻层间交换的数据单元称之为服务数据单元，其英文缩写为（</w:t>
      </w:r>
      <w:r>
        <w:rPr>
          <w:rFonts w:hint="eastAsia"/>
          <w:sz w:val="21"/>
        </w:rPr>
        <w:t xml:space="preserve">A </w:t>
      </w:r>
      <w:r>
        <w:rPr>
          <w:rFonts w:hint="eastAsia"/>
          <w:sz w:val="21"/>
        </w:rPr>
        <w:t>）。</w:t>
      </w:r>
    </w:p>
    <w:p w:rsidR="005D22A6" w:rsidRDefault="005D22A6" w:rsidP="005D22A6">
      <w:pPr>
        <w:rPr>
          <w:rFonts w:hint="eastAsia"/>
        </w:rPr>
      </w:pPr>
      <w:r w:rsidRPr="005D22A6">
        <w:rPr>
          <w:rFonts w:hint="eastAsia"/>
          <w:lang w:val="fr-FR"/>
        </w:rPr>
        <w:t xml:space="preserve">A. SDU   B. IDU    C. PDU    D . </w:t>
      </w:r>
      <w:r>
        <w:rPr>
          <w:rFonts w:hint="eastAsia"/>
        </w:rPr>
        <w:t>ICI</w:t>
      </w:r>
    </w:p>
    <w:p w:rsidR="005D22A6" w:rsidRDefault="005D22A6" w:rsidP="005D22A6">
      <w:pPr>
        <w:pStyle w:val="2"/>
        <w:spacing w:before="0" w:after="0" w:line="240" w:lineRule="auto"/>
        <w:rPr>
          <w:rFonts w:hint="eastAsia"/>
          <w:sz w:val="21"/>
        </w:rPr>
      </w:pPr>
      <w:r>
        <w:rPr>
          <w:rFonts w:hint="eastAsia"/>
          <w:sz w:val="21"/>
        </w:rPr>
        <w:t>DNS</w:t>
      </w:r>
      <w:r>
        <w:rPr>
          <w:rFonts w:hint="eastAsia"/>
          <w:sz w:val="21"/>
        </w:rPr>
        <w:t>服务器和客户机设置完毕后，有三个命令可以测试其设置是否正确，下面（</w:t>
      </w:r>
      <w:r>
        <w:rPr>
          <w:rFonts w:hint="eastAsia"/>
          <w:sz w:val="21"/>
        </w:rPr>
        <w:t>B</w:t>
      </w:r>
      <w:r>
        <w:rPr>
          <w:rFonts w:hint="eastAsia"/>
          <w:sz w:val="21"/>
        </w:rPr>
        <w:t>）不是其中之一。</w:t>
      </w:r>
    </w:p>
    <w:p w:rsidR="005D22A6" w:rsidRDefault="005D22A6" w:rsidP="005D22A6">
      <w:pPr>
        <w:rPr>
          <w:rFonts w:hint="eastAsia"/>
        </w:rPr>
      </w:pPr>
      <w:r>
        <w:rPr>
          <w:rFonts w:hint="eastAsia"/>
        </w:rPr>
        <w:t>A.PING</w:t>
      </w:r>
      <w:r>
        <w:rPr>
          <w:rFonts w:hint="eastAsia"/>
        </w:rPr>
        <w:t xml:space="preserve">　</w:t>
      </w:r>
      <w:r>
        <w:rPr>
          <w:rFonts w:hint="eastAsia"/>
        </w:rPr>
        <w:t xml:space="preserve">B.LOGIN  C.IPCONFIG  D. NSLOOKUP </w:t>
      </w:r>
    </w:p>
    <w:p w:rsidR="005D22A6" w:rsidRDefault="005D22A6" w:rsidP="005D22A6">
      <w:pPr>
        <w:pStyle w:val="2"/>
        <w:spacing w:before="0" w:after="0" w:line="240" w:lineRule="auto"/>
        <w:rPr>
          <w:rFonts w:hint="eastAsia"/>
          <w:sz w:val="21"/>
        </w:rPr>
      </w:pPr>
      <w:r>
        <w:rPr>
          <w:rFonts w:hint="eastAsia"/>
          <w:sz w:val="21"/>
        </w:rPr>
        <w:t xml:space="preserve">31. </w:t>
      </w:r>
      <w:r>
        <w:rPr>
          <w:rFonts w:hint="eastAsia"/>
          <w:sz w:val="21"/>
        </w:rPr>
        <w:t>如果一个</w:t>
      </w:r>
      <w:r>
        <w:rPr>
          <w:rFonts w:hint="eastAsia"/>
          <w:sz w:val="21"/>
        </w:rPr>
        <w:t>C</w:t>
      </w:r>
      <w:r>
        <w:rPr>
          <w:rFonts w:hint="eastAsia"/>
          <w:sz w:val="21"/>
        </w:rPr>
        <w:t>类网络用掩码</w:t>
      </w:r>
      <w:r>
        <w:rPr>
          <w:rFonts w:hint="eastAsia"/>
          <w:sz w:val="21"/>
        </w:rPr>
        <w:t>255.255.255.192</w:t>
      </w:r>
      <w:r>
        <w:rPr>
          <w:rFonts w:hint="eastAsia"/>
          <w:sz w:val="21"/>
        </w:rPr>
        <w:t>划分子网，那么会有（</w:t>
      </w:r>
      <w:r>
        <w:rPr>
          <w:rFonts w:hint="eastAsia"/>
          <w:sz w:val="21"/>
        </w:rPr>
        <w:t>A</w:t>
      </w:r>
      <w:r>
        <w:rPr>
          <w:rFonts w:hint="eastAsia"/>
          <w:sz w:val="21"/>
        </w:rPr>
        <w:t>）个可用的子网。（注：包括全</w:t>
      </w:r>
      <w:r>
        <w:rPr>
          <w:rFonts w:hint="eastAsia"/>
          <w:sz w:val="21"/>
        </w:rPr>
        <w:t>0</w:t>
      </w:r>
      <w:r>
        <w:rPr>
          <w:rFonts w:hint="eastAsia"/>
          <w:sz w:val="21"/>
        </w:rPr>
        <w:t>和全</w:t>
      </w:r>
      <w:r>
        <w:rPr>
          <w:rFonts w:hint="eastAsia"/>
          <w:sz w:val="21"/>
        </w:rPr>
        <w:t>1</w:t>
      </w:r>
      <w:r>
        <w:rPr>
          <w:rFonts w:hint="eastAsia"/>
          <w:sz w:val="21"/>
        </w:rPr>
        <w:t>的子网就有</w:t>
      </w:r>
      <w:r>
        <w:rPr>
          <w:rFonts w:hint="eastAsia"/>
          <w:sz w:val="21"/>
        </w:rPr>
        <w:t>4</w:t>
      </w:r>
      <w:r>
        <w:rPr>
          <w:rFonts w:hint="eastAsia"/>
          <w:sz w:val="21"/>
        </w:rPr>
        <w:t>个了</w:t>
      </w:r>
      <w:r>
        <w:rPr>
          <w:rFonts w:hint="eastAsia"/>
          <w:sz w:val="21"/>
        </w:rPr>
        <w:t>^_^</w:t>
      </w:r>
      <w:r>
        <w:rPr>
          <w:rFonts w:hint="eastAsia"/>
          <w:sz w:val="21"/>
        </w:rPr>
        <w:t>）</w:t>
      </w:r>
    </w:p>
    <w:p w:rsidR="005D22A6" w:rsidRDefault="005D22A6" w:rsidP="005D22A6">
      <w:pPr>
        <w:rPr>
          <w:rFonts w:hint="eastAsia"/>
        </w:rPr>
      </w:pPr>
      <w:r>
        <w:rPr>
          <w:rFonts w:hint="eastAsia"/>
        </w:rPr>
        <w:t>A. 2</w:t>
      </w:r>
      <w:r>
        <w:rPr>
          <w:rFonts w:hint="eastAsia"/>
        </w:rPr>
        <w:t xml:space="preserve">　　</w:t>
      </w:r>
      <w:r>
        <w:rPr>
          <w:rFonts w:hint="eastAsia"/>
        </w:rPr>
        <w:t>B. 4</w:t>
      </w:r>
      <w:r>
        <w:rPr>
          <w:rFonts w:hint="eastAsia"/>
        </w:rPr>
        <w:t xml:space="preserve">　</w:t>
      </w:r>
      <w:r>
        <w:rPr>
          <w:rFonts w:hint="eastAsia"/>
        </w:rPr>
        <w:t xml:space="preserve"> C. 6</w:t>
      </w:r>
      <w:r>
        <w:rPr>
          <w:rFonts w:hint="eastAsia"/>
        </w:rPr>
        <w:t xml:space="preserve">　</w:t>
      </w:r>
      <w:r>
        <w:rPr>
          <w:rFonts w:hint="eastAsia"/>
        </w:rPr>
        <w:t>D. 8</w:t>
      </w:r>
    </w:p>
    <w:p w:rsidR="005D22A6" w:rsidRDefault="005D22A6" w:rsidP="005D22A6">
      <w:pPr>
        <w:pStyle w:val="2"/>
        <w:spacing w:before="0" w:after="0" w:line="240" w:lineRule="auto"/>
        <w:rPr>
          <w:rFonts w:hint="eastAsia"/>
          <w:sz w:val="21"/>
        </w:rPr>
      </w:pPr>
      <w:r>
        <w:rPr>
          <w:rFonts w:hint="eastAsia"/>
          <w:sz w:val="21"/>
        </w:rPr>
        <w:t xml:space="preserve">32. </w:t>
      </w:r>
      <w:r>
        <w:rPr>
          <w:rFonts w:hint="eastAsia"/>
          <w:sz w:val="21"/>
        </w:rPr>
        <w:t>能从数据信号波形中提取同步信号的典型编码是（</w:t>
      </w:r>
      <w:r>
        <w:rPr>
          <w:rFonts w:hint="eastAsia"/>
          <w:sz w:val="21"/>
        </w:rPr>
        <w:t xml:space="preserve">D </w:t>
      </w:r>
      <w:r>
        <w:rPr>
          <w:rFonts w:hint="eastAsia"/>
          <w:sz w:val="21"/>
        </w:rPr>
        <w:t>）。</w:t>
      </w:r>
    </w:p>
    <w:p w:rsidR="005D22A6" w:rsidRDefault="005D22A6" w:rsidP="005D22A6">
      <w:pPr>
        <w:rPr>
          <w:rFonts w:hint="eastAsia"/>
        </w:rPr>
      </w:pPr>
      <w:r>
        <w:rPr>
          <w:rFonts w:hint="eastAsia"/>
        </w:rPr>
        <w:t>A.</w:t>
      </w:r>
      <w:r>
        <w:rPr>
          <w:rFonts w:hint="eastAsia"/>
        </w:rPr>
        <w:t xml:space="preserve">归零码　</w:t>
      </w:r>
      <w:r>
        <w:rPr>
          <w:rFonts w:hint="eastAsia"/>
        </w:rPr>
        <w:t>B.</w:t>
      </w:r>
      <w:r>
        <w:rPr>
          <w:rFonts w:hint="eastAsia"/>
        </w:rPr>
        <w:t xml:space="preserve">不归零码　</w:t>
      </w:r>
      <w:r>
        <w:rPr>
          <w:rFonts w:hint="eastAsia"/>
        </w:rPr>
        <w:t>C.</w:t>
      </w:r>
      <w:r>
        <w:rPr>
          <w:rFonts w:hint="eastAsia"/>
        </w:rPr>
        <w:t xml:space="preserve">定比码　</w:t>
      </w:r>
      <w:r>
        <w:rPr>
          <w:rFonts w:hint="eastAsia"/>
        </w:rPr>
        <w:t>D.</w:t>
      </w:r>
      <w:r>
        <w:rPr>
          <w:rFonts w:hint="eastAsia"/>
        </w:rPr>
        <w:t>曼彻斯特编码</w:t>
      </w:r>
    </w:p>
    <w:p w:rsidR="005D22A6" w:rsidRDefault="005D22A6" w:rsidP="005D22A6">
      <w:pPr>
        <w:pStyle w:val="2"/>
        <w:spacing w:before="0" w:after="0" w:line="240" w:lineRule="auto"/>
        <w:rPr>
          <w:rFonts w:hint="eastAsia"/>
          <w:sz w:val="21"/>
        </w:rPr>
      </w:pPr>
      <w:r>
        <w:rPr>
          <w:rFonts w:hint="eastAsia"/>
          <w:sz w:val="21"/>
        </w:rPr>
        <w:t xml:space="preserve">33. </w:t>
      </w:r>
      <w:r>
        <w:rPr>
          <w:rFonts w:hint="eastAsia"/>
          <w:sz w:val="21"/>
        </w:rPr>
        <w:t>世界上很多国家都相继组建了自己国家的公用数据网，现有的公用数据网大多采用（</w:t>
      </w:r>
      <w:r>
        <w:rPr>
          <w:rFonts w:hint="eastAsia"/>
          <w:sz w:val="21"/>
        </w:rPr>
        <w:t xml:space="preserve"> A</w:t>
      </w:r>
      <w:r>
        <w:rPr>
          <w:rFonts w:hint="eastAsia"/>
          <w:sz w:val="21"/>
        </w:rPr>
        <w:t>）。</w:t>
      </w:r>
    </w:p>
    <w:p w:rsidR="005D22A6" w:rsidRDefault="005D22A6" w:rsidP="005D22A6">
      <w:pPr>
        <w:rPr>
          <w:rFonts w:hint="eastAsia"/>
        </w:rPr>
      </w:pPr>
      <w:r>
        <w:rPr>
          <w:rFonts w:hint="eastAsia"/>
        </w:rPr>
        <w:t>A.</w:t>
      </w:r>
      <w:r>
        <w:rPr>
          <w:rFonts w:hint="eastAsia"/>
        </w:rPr>
        <w:t xml:space="preserve">分组交换方式　　</w:t>
      </w:r>
      <w:r>
        <w:rPr>
          <w:rFonts w:hint="eastAsia"/>
        </w:rPr>
        <w:t>B.</w:t>
      </w:r>
      <w:r>
        <w:rPr>
          <w:rFonts w:hint="eastAsia"/>
        </w:rPr>
        <w:t xml:space="preserve">报文交换方式　　</w:t>
      </w:r>
    </w:p>
    <w:p w:rsidR="005D22A6" w:rsidRDefault="005D22A6" w:rsidP="005D22A6">
      <w:pPr>
        <w:rPr>
          <w:rFonts w:hint="eastAsia"/>
        </w:rPr>
      </w:pPr>
      <w:r>
        <w:rPr>
          <w:rFonts w:hint="eastAsia"/>
        </w:rPr>
        <w:t>C.</w:t>
      </w:r>
      <w:r>
        <w:rPr>
          <w:rFonts w:hint="eastAsia"/>
        </w:rPr>
        <w:t>电路交换方式</w:t>
      </w:r>
      <w:r>
        <w:rPr>
          <w:rFonts w:hint="eastAsia"/>
        </w:rPr>
        <w:t xml:space="preserve"> </w:t>
      </w:r>
      <w:r>
        <w:rPr>
          <w:rFonts w:hint="eastAsia"/>
        </w:rPr>
        <w:t xml:space="preserve">　</w:t>
      </w:r>
      <w:r>
        <w:rPr>
          <w:rFonts w:hint="eastAsia"/>
        </w:rPr>
        <w:t>D.</w:t>
      </w:r>
      <w:r>
        <w:rPr>
          <w:rFonts w:hint="eastAsia"/>
        </w:rPr>
        <w:t>空分交换方式</w:t>
      </w:r>
    </w:p>
    <w:p w:rsidR="005D22A6" w:rsidRDefault="005D22A6" w:rsidP="005D22A6">
      <w:pPr>
        <w:pStyle w:val="2"/>
        <w:spacing w:before="0" w:after="0" w:line="240" w:lineRule="auto"/>
        <w:rPr>
          <w:rFonts w:hint="eastAsia"/>
          <w:sz w:val="21"/>
        </w:rPr>
      </w:pPr>
      <w:r>
        <w:rPr>
          <w:rFonts w:hint="eastAsia"/>
          <w:sz w:val="21"/>
        </w:rPr>
        <w:t>在</w:t>
      </w:r>
      <w:r>
        <w:rPr>
          <w:rFonts w:hint="eastAsia"/>
          <w:sz w:val="21"/>
        </w:rPr>
        <w:t>IP</w:t>
      </w:r>
      <w:r>
        <w:rPr>
          <w:rFonts w:hint="eastAsia"/>
          <w:sz w:val="21"/>
        </w:rPr>
        <w:t>地址方案中，</w:t>
      </w:r>
      <w:r>
        <w:rPr>
          <w:rFonts w:hint="eastAsia"/>
          <w:sz w:val="21"/>
        </w:rPr>
        <w:t>159.226.181.1</w:t>
      </w:r>
      <w:r>
        <w:rPr>
          <w:rFonts w:hint="eastAsia"/>
          <w:sz w:val="21"/>
        </w:rPr>
        <w:t>是一个（</w:t>
      </w:r>
      <w:r>
        <w:rPr>
          <w:rFonts w:hint="eastAsia"/>
          <w:sz w:val="21"/>
        </w:rPr>
        <w:t xml:space="preserve"> B</w:t>
      </w:r>
      <w:r>
        <w:rPr>
          <w:rFonts w:hint="eastAsia"/>
          <w:sz w:val="21"/>
        </w:rPr>
        <w:t>）。</w:t>
      </w:r>
    </w:p>
    <w:p w:rsidR="005D22A6" w:rsidRDefault="005D22A6" w:rsidP="005D22A6">
      <w:pPr>
        <w:rPr>
          <w:rFonts w:hint="eastAsia"/>
        </w:rPr>
      </w:pPr>
      <w:r>
        <w:rPr>
          <w:rFonts w:hint="eastAsia"/>
        </w:rPr>
        <w:t>A. A</w:t>
      </w:r>
      <w:r>
        <w:rPr>
          <w:rFonts w:hint="eastAsia"/>
        </w:rPr>
        <w:t>类地址</w:t>
      </w:r>
      <w:r>
        <w:rPr>
          <w:rFonts w:hint="eastAsia"/>
        </w:rPr>
        <w:t xml:space="preserve"> B. B</w:t>
      </w:r>
      <w:r>
        <w:rPr>
          <w:rFonts w:hint="eastAsia"/>
        </w:rPr>
        <w:t xml:space="preserve">类地址　</w:t>
      </w:r>
      <w:r>
        <w:rPr>
          <w:rFonts w:hint="eastAsia"/>
        </w:rPr>
        <w:t>C. C</w:t>
      </w:r>
      <w:r>
        <w:rPr>
          <w:rFonts w:hint="eastAsia"/>
        </w:rPr>
        <w:t xml:space="preserve">类地址　</w:t>
      </w:r>
      <w:r>
        <w:rPr>
          <w:rFonts w:hint="eastAsia"/>
        </w:rPr>
        <w:t>D. D</w:t>
      </w:r>
      <w:r>
        <w:rPr>
          <w:rFonts w:hint="eastAsia"/>
        </w:rPr>
        <w:t>类地址</w:t>
      </w:r>
    </w:p>
    <w:p w:rsidR="005D22A6" w:rsidRDefault="005D22A6" w:rsidP="005D22A6">
      <w:pPr>
        <w:pStyle w:val="2"/>
        <w:spacing w:before="0" w:after="0" w:line="240" w:lineRule="auto"/>
        <w:rPr>
          <w:rFonts w:hint="eastAsia"/>
          <w:sz w:val="21"/>
        </w:rPr>
      </w:pPr>
      <w:r>
        <w:rPr>
          <w:rFonts w:hint="eastAsia"/>
          <w:sz w:val="21"/>
        </w:rPr>
        <w:t xml:space="preserve">35. </w:t>
      </w:r>
      <w:r>
        <w:rPr>
          <w:rFonts w:hint="eastAsia"/>
          <w:sz w:val="21"/>
        </w:rPr>
        <w:t>在</w:t>
      </w:r>
      <w:r>
        <w:rPr>
          <w:rFonts w:hint="eastAsia"/>
          <w:sz w:val="21"/>
        </w:rPr>
        <w:t>TCP/IP</w:t>
      </w:r>
      <w:r>
        <w:rPr>
          <w:rFonts w:hint="eastAsia"/>
          <w:sz w:val="21"/>
        </w:rPr>
        <w:t>中，解决计算机到计算机之间通信问题的层次是（</w:t>
      </w:r>
      <w:r>
        <w:rPr>
          <w:rFonts w:hint="eastAsia"/>
          <w:sz w:val="21"/>
        </w:rPr>
        <w:t xml:space="preserve"> B</w:t>
      </w:r>
      <w:r>
        <w:rPr>
          <w:rFonts w:hint="eastAsia"/>
          <w:sz w:val="21"/>
        </w:rPr>
        <w:t>）。</w:t>
      </w:r>
    </w:p>
    <w:p w:rsidR="005D22A6" w:rsidRDefault="005D22A6" w:rsidP="005D22A6">
      <w:pPr>
        <w:rPr>
          <w:rFonts w:hint="eastAsia"/>
        </w:rPr>
      </w:pPr>
      <w:r>
        <w:rPr>
          <w:rFonts w:hint="eastAsia"/>
        </w:rPr>
        <w:t xml:space="preserve">A. </w:t>
      </w:r>
      <w:r>
        <w:rPr>
          <w:rFonts w:hint="eastAsia"/>
        </w:rPr>
        <w:t>网络接口层</w:t>
      </w:r>
      <w:r>
        <w:rPr>
          <w:rFonts w:hint="eastAsia"/>
        </w:rPr>
        <w:t xml:space="preserve"> </w:t>
      </w:r>
      <w:r>
        <w:rPr>
          <w:rFonts w:hint="eastAsia"/>
        </w:rPr>
        <w:t xml:space="preserve">　</w:t>
      </w:r>
      <w:r>
        <w:rPr>
          <w:rFonts w:hint="eastAsia"/>
        </w:rPr>
        <w:t>B.</w:t>
      </w:r>
      <w:r>
        <w:rPr>
          <w:rFonts w:hint="eastAsia"/>
        </w:rPr>
        <w:t xml:space="preserve">网际层　</w:t>
      </w:r>
      <w:r>
        <w:rPr>
          <w:rFonts w:hint="eastAsia"/>
        </w:rPr>
        <w:t>C.</w:t>
      </w:r>
      <w:r>
        <w:rPr>
          <w:rFonts w:hint="eastAsia"/>
        </w:rPr>
        <w:t xml:space="preserve">传输层　</w:t>
      </w:r>
      <w:r>
        <w:rPr>
          <w:rFonts w:hint="eastAsia"/>
        </w:rPr>
        <w:t xml:space="preserve">D. </w:t>
      </w:r>
      <w:r>
        <w:rPr>
          <w:rFonts w:hint="eastAsia"/>
        </w:rPr>
        <w:t>应用层</w:t>
      </w:r>
    </w:p>
    <w:p w:rsidR="005D22A6" w:rsidRDefault="005D22A6" w:rsidP="005D22A6">
      <w:pPr>
        <w:pStyle w:val="2"/>
        <w:spacing w:before="0" w:after="0" w:line="240" w:lineRule="auto"/>
        <w:rPr>
          <w:rFonts w:hint="eastAsia"/>
          <w:sz w:val="21"/>
        </w:rPr>
      </w:pPr>
      <w:r>
        <w:rPr>
          <w:rFonts w:hint="eastAsia"/>
          <w:sz w:val="21"/>
        </w:rPr>
        <w:t xml:space="preserve">36. </w:t>
      </w:r>
      <w:r>
        <w:rPr>
          <w:rFonts w:hint="eastAsia"/>
          <w:sz w:val="21"/>
        </w:rPr>
        <w:t>三次握手方法用于（</w:t>
      </w:r>
      <w:r>
        <w:rPr>
          <w:rFonts w:hint="eastAsia"/>
          <w:sz w:val="21"/>
        </w:rPr>
        <w:t xml:space="preserve"> A</w:t>
      </w:r>
      <w:r>
        <w:rPr>
          <w:rFonts w:hint="eastAsia"/>
          <w:sz w:val="21"/>
        </w:rPr>
        <w:t>）。</w:t>
      </w:r>
    </w:p>
    <w:p w:rsidR="005D22A6" w:rsidRDefault="005D22A6" w:rsidP="005D22A6">
      <w:pPr>
        <w:rPr>
          <w:rFonts w:hint="eastAsia"/>
        </w:rPr>
      </w:pPr>
      <w:r>
        <w:rPr>
          <w:rFonts w:hint="eastAsia"/>
        </w:rPr>
        <w:t xml:space="preserve">A. </w:t>
      </w:r>
      <w:r>
        <w:rPr>
          <w:rFonts w:hint="eastAsia"/>
        </w:rPr>
        <w:t xml:space="preserve">传输层连接的建立　</w:t>
      </w:r>
      <w:r>
        <w:rPr>
          <w:rFonts w:hint="eastAsia"/>
        </w:rPr>
        <w:t xml:space="preserve">B. </w:t>
      </w:r>
      <w:r>
        <w:rPr>
          <w:rFonts w:hint="eastAsia"/>
        </w:rPr>
        <w:t>数据链路层的流量控制</w:t>
      </w:r>
    </w:p>
    <w:p w:rsidR="005D22A6" w:rsidRDefault="005D22A6" w:rsidP="005D22A6">
      <w:pPr>
        <w:rPr>
          <w:rFonts w:hint="eastAsia"/>
        </w:rPr>
      </w:pPr>
      <w:r>
        <w:rPr>
          <w:rFonts w:hint="eastAsia"/>
        </w:rPr>
        <w:t xml:space="preserve">C. </w:t>
      </w:r>
      <w:r>
        <w:rPr>
          <w:rFonts w:hint="eastAsia"/>
        </w:rPr>
        <w:t xml:space="preserve">传输层的重复检测　</w:t>
      </w:r>
      <w:r>
        <w:rPr>
          <w:rFonts w:hint="eastAsia"/>
        </w:rPr>
        <w:t xml:space="preserve">D. </w:t>
      </w:r>
      <w:r>
        <w:rPr>
          <w:rFonts w:hint="eastAsia"/>
        </w:rPr>
        <w:t>传输层的流量控制</w:t>
      </w:r>
    </w:p>
    <w:p w:rsidR="005D22A6" w:rsidRDefault="005D22A6" w:rsidP="005D22A6">
      <w:pPr>
        <w:pStyle w:val="2"/>
        <w:spacing w:before="0" w:after="0" w:line="240" w:lineRule="auto"/>
        <w:rPr>
          <w:rFonts w:hint="eastAsia"/>
          <w:sz w:val="21"/>
        </w:rPr>
      </w:pPr>
      <w:r>
        <w:rPr>
          <w:rFonts w:hint="eastAsia"/>
          <w:sz w:val="21"/>
        </w:rPr>
        <w:t xml:space="preserve">37. </w:t>
      </w:r>
      <w:r>
        <w:rPr>
          <w:rFonts w:hint="eastAsia"/>
          <w:sz w:val="21"/>
        </w:rPr>
        <w:t>在计算机网络中，所有的计算机均连接到一条通信传输线路上，在线路两端连有防止信号反射的装置。</w:t>
      </w:r>
      <w:r>
        <w:rPr>
          <w:rFonts w:hint="eastAsia"/>
          <w:sz w:val="21"/>
        </w:rPr>
        <w:t xml:space="preserve"> </w:t>
      </w:r>
      <w:r>
        <w:rPr>
          <w:rFonts w:hint="eastAsia"/>
          <w:sz w:val="21"/>
        </w:rPr>
        <w:t>这种连接结构被称为（</w:t>
      </w:r>
      <w:r>
        <w:rPr>
          <w:rFonts w:hint="eastAsia"/>
          <w:sz w:val="21"/>
        </w:rPr>
        <w:t xml:space="preserve">A </w:t>
      </w:r>
      <w:r>
        <w:rPr>
          <w:rFonts w:hint="eastAsia"/>
          <w:sz w:val="21"/>
        </w:rPr>
        <w:t>）。</w:t>
      </w:r>
    </w:p>
    <w:p w:rsidR="005D22A6" w:rsidRDefault="005D22A6" w:rsidP="005D22A6">
      <w:pPr>
        <w:rPr>
          <w:rFonts w:hint="eastAsia"/>
        </w:rPr>
      </w:pPr>
      <w:r>
        <w:rPr>
          <w:rFonts w:hint="eastAsia"/>
        </w:rPr>
        <w:t>A.</w:t>
      </w:r>
      <w:r>
        <w:rPr>
          <w:rFonts w:hint="eastAsia"/>
        </w:rPr>
        <w:t xml:space="preserve">总线结构　</w:t>
      </w:r>
      <w:r>
        <w:rPr>
          <w:rFonts w:hint="eastAsia"/>
        </w:rPr>
        <w:t>B.</w:t>
      </w:r>
      <w:r>
        <w:rPr>
          <w:rFonts w:hint="eastAsia"/>
        </w:rPr>
        <w:t xml:space="preserve">环型结构　</w:t>
      </w:r>
      <w:r>
        <w:rPr>
          <w:rFonts w:hint="eastAsia"/>
        </w:rPr>
        <w:t>C.</w:t>
      </w:r>
      <w:r>
        <w:rPr>
          <w:rFonts w:hint="eastAsia"/>
        </w:rPr>
        <w:t xml:space="preserve">星型结构　</w:t>
      </w:r>
      <w:r>
        <w:rPr>
          <w:rFonts w:hint="eastAsia"/>
        </w:rPr>
        <w:t>D.</w:t>
      </w:r>
      <w:r>
        <w:rPr>
          <w:rFonts w:hint="eastAsia"/>
        </w:rPr>
        <w:t>网状结构</w:t>
      </w:r>
    </w:p>
    <w:p w:rsidR="005D22A6" w:rsidRDefault="005D22A6" w:rsidP="005D22A6">
      <w:pPr>
        <w:pStyle w:val="2"/>
        <w:spacing w:before="0" w:after="0" w:line="240" w:lineRule="auto"/>
        <w:rPr>
          <w:rFonts w:hint="eastAsia"/>
          <w:sz w:val="21"/>
        </w:rPr>
      </w:pPr>
      <w:r>
        <w:rPr>
          <w:rFonts w:hint="eastAsia"/>
          <w:sz w:val="21"/>
        </w:rPr>
        <w:t xml:space="preserve">38. </w:t>
      </w:r>
      <w:r>
        <w:rPr>
          <w:rFonts w:hint="eastAsia"/>
          <w:sz w:val="21"/>
        </w:rPr>
        <w:t>以下属于广域网技术的是（</w:t>
      </w:r>
      <w:r>
        <w:rPr>
          <w:rFonts w:hint="eastAsia"/>
          <w:sz w:val="21"/>
        </w:rPr>
        <w:t xml:space="preserve"> C</w:t>
      </w:r>
      <w:r>
        <w:rPr>
          <w:rFonts w:hint="eastAsia"/>
          <w:sz w:val="21"/>
        </w:rPr>
        <w:t>）。</w:t>
      </w:r>
    </w:p>
    <w:p w:rsidR="005D22A6" w:rsidRDefault="005D22A6" w:rsidP="005D22A6">
      <w:pPr>
        <w:rPr>
          <w:rFonts w:hint="eastAsia"/>
          <w:color w:val="FF0000"/>
        </w:rPr>
      </w:pPr>
      <w:r>
        <w:rPr>
          <w:rFonts w:hint="eastAsia"/>
          <w:color w:val="FF0000"/>
        </w:rPr>
        <w:t xml:space="preserve">A. </w:t>
      </w:r>
      <w:r>
        <w:rPr>
          <w:rFonts w:hint="eastAsia"/>
          <w:color w:val="FF0000"/>
        </w:rPr>
        <w:t>以太网</w:t>
      </w:r>
      <w:r>
        <w:rPr>
          <w:rFonts w:hint="eastAsia"/>
          <w:color w:val="FF0000"/>
        </w:rPr>
        <w:t xml:space="preserve"> </w:t>
      </w:r>
      <w:r>
        <w:rPr>
          <w:rFonts w:hint="eastAsia"/>
          <w:color w:val="FF0000"/>
        </w:rPr>
        <w:t xml:space="preserve">　</w:t>
      </w:r>
      <w:r>
        <w:rPr>
          <w:rFonts w:hint="eastAsia"/>
          <w:color w:val="FF0000"/>
        </w:rPr>
        <w:t xml:space="preserve">B. </w:t>
      </w:r>
      <w:r>
        <w:rPr>
          <w:rFonts w:hint="eastAsia"/>
          <w:color w:val="FF0000"/>
        </w:rPr>
        <w:t xml:space="preserve">令牌环网　</w:t>
      </w:r>
      <w:r>
        <w:rPr>
          <w:rFonts w:hint="eastAsia"/>
          <w:color w:val="FF0000"/>
        </w:rPr>
        <w:t xml:space="preserve">C. </w:t>
      </w:r>
      <w:r>
        <w:rPr>
          <w:rFonts w:hint="eastAsia"/>
          <w:color w:val="FF0000"/>
        </w:rPr>
        <w:t xml:space="preserve">帧中继　</w:t>
      </w:r>
      <w:r>
        <w:rPr>
          <w:rFonts w:hint="eastAsia"/>
          <w:color w:val="FF0000"/>
        </w:rPr>
        <w:t>D. FDDI</w:t>
      </w:r>
    </w:p>
    <w:p w:rsidR="005D22A6" w:rsidRDefault="005D22A6" w:rsidP="005D22A6">
      <w:pPr>
        <w:pStyle w:val="2"/>
        <w:spacing w:before="0" w:after="0" w:line="240" w:lineRule="auto"/>
        <w:rPr>
          <w:rFonts w:hint="eastAsia"/>
          <w:sz w:val="21"/>
        </w:rPr>
      </w:pPr>
      <w:r>
        <w:rPr>
          <w:rFonts w:hint="eastAsia"/>
          <w:sz w:val="21"/>
        </w:rPr>
        <w:t>39. TCP</w:t>
      </w:r>
      <w:r>
        <w:rPr>
          <w:rFonts w:hint="eastAsia"/>
          <w:sz w:val="21"/>
        </w:rPr>
        <w:t>的协议数据单元被称为（</w:t>
      </w:r>
      <w:r>
        <w:rPr>
          <w:rFonts w:hint="eastAsia"/>
          <w:sz w:val="21"/>
        </w:rPr>
        <w:t xml:space="preserve">C </w:t>
      </w:r>
      <w:r>
        <w:rPr>
          <w:rFonts w:hint="eastAsia"/>
          <w:sz w:val="21"/>
        </w:rPr>
        <w:t>）。</w:t>
      </w:r>
    </w:p>
    <w:p w:rsidR="005D22A6" w:rsidRDefault="005D22A6" w:rsidP="005D22A6">
      <w:pPr>
        <w:rPr>
          <w:rFonts w:hint="eastAsia"/>
        </w:rPr>
      </w:pPr>
      <w:r>
        <w:rPr>
          <w:rFonts w:hint="eastAsia"/>
        </w:rPr>
        <w:t xml:space="preserve">　　</w:t>
      </w:r>
      <w:r>
        <w:rPr>
          <w:rFonts w:hint="eastAsia"/>
        </w:rPr>
        <w:t xml:space="preserve">A. </w:t>
      </w:r>
      <w:r>
        <w:rPr>
          <w:rFonts w:hint="eastAsia"/>
        </w:rPr>
        <w:t xml:space="preserve">比特　　</w:t>
      </w:r>
      <w:r>
        <w:rPr>
          <w:rFonts w:hint="eastAsia"/>
        </w:rPr>
        <w:t xml:space="preserve">B. </w:t>
      </w:r>
      <w:r>
        <w:rPr>
          <w:rFonts w:hint="eastAsia"/>
        </w:rPr>
        <w:t xml:space="preserve">帧　　</w:t>
      </w:r>
      <w:r>
        <w:rPr>
          <w:rFonts w:hint="eastAsia"/>
        </w:rPr>
        <w:t xml:space="preserve">C. </w:t>
      </w:r>
      <w:r>
        <w:rPr>
          <w:rFonts w:hint="eastAsia"/>
        </w:rPr>
        <w:t xml:space="preserve">分段　　</w:t>
      </w:r>
      <w:r>
        <w:rPr>
          <w:rFonts w:hint="eastAsia"/>
        </w:rPr>
        <w:t xml:space="preserve">D. </w:t>
      </w:r>
      <w:r>
        <w:rPr>
          <w:rFonts w:hint="eastAsia"/>
        </w:rPr>
        <w:t>字符</w:t>
      </w:r>
    </w:p>
    <w:p w:rsidR="005D22A6" w:rsidRDefault="005D22A6" w:rsidP="005D22A6">
      <w:pPr>
        <w:pStyle w:val="2"/>
        <w:spacing w:before="0" w:after="0" w:line="240" w:lineRule="auto"/>
        <w:rPr>
          <w:rFonts w:hint="eastAsia"/>
          <w:sz w:val="21"/>
        </w:rPr>
      </w:pPr>
      <w:r>
        <w:rPr>
          <w:rFonts w:hint="eastAsia"/>
          <w:sz w:val="21"/>
        </w:rPr>
        <w:t>下面提供</w:t>
      </w:r>
      <w:r>
        <w:rPr>
          <w:rFonts w:hint="eastAsia"/>
          <w:sz w:val="21"/>
        </w:rPr>
        <w:t>FTP</w:t>
      </w:r>
      <w:r>
        <w:rPr>
          <w:rFonts w:hint="eastAsia"/>
          <w:sz w:val="21"/>
        </w:rPr>
        <w:t>服务的默认</w:t>
      </w:r>
      <w:r>
        <w:rPr>
          <w:rFonts w:hint="eastAsia"/>
          <w:sz w:val="21"/>
        </w:rPr>
        <w:t>TCP</w:t>
      </w:r>
      <w:r>
        <w:rPr>
          <w:rFonts w:hint="eastAsia"/>
          <w:sz w:val="21"/>
        </w:rPr>
        <w:t>端口号是（</w:t>
      </w:r>
      <w:r>
        <w:rPr>
          <w:rFonts w:hint="eastAsia"/>
          <w:sz w:val="21"/>
        </w:rPr>
        <w:t xml:space="preserve">A </w:t>
      </w:r>
      <w:r>
        <w:rPr>
          <w:rFonts w:hint="eastAsia"/>
          <w:sz w:val="21"/>
        </w:rPr>
        <w:t>）。</w:t>
      </w:r>
    </w:p>
    <w:p w:rsidR="005D22A6" w:rsidRDefault="005D22A6" w:rsidP="005D22A6">
      <w:pPr>
        <w:rPr>
          <w:rFonts w:hint="eastAsia"/>
          <w:color w:val="FF0000"/>
        </w:rPr>
      </w:pPr>
      <w:r>
        <w:rPr>
          <w:rFonts w:hint="eastAsia"/>
          <w:color w:val="FF0000"/>
        </w:rPr>
        <w:t xml:space="preserve">　　</w:t>
      </w:r>
      <w:r>
        <w:rPr>
          <w:rFonts w:hint="eastAsia"/>
          <w:color w:val="FF0000"/>
        </w:rPr>
        <w:t>A. 21</w:t>
      </w:r>
      <w:r>
        <w:rPr>
          <w:rFonts w:hint="eastAsia"/>
          <w:color w:val="FF0000"/>
        </w:rPr>
        <w:t xml:space="preserve">　　</w:t>
      </w:r>
      <w:r>
        <w:rPr>
          <w:rFonts w:hint="eastAsia"/>
          <w:color w:val="FF0000"/>
        </w:rPr>
        <w:t>B. 25</w:t>
      </w:r>
      <w:r>
        <w:rPr>
          <w:rFonts w:hint="eastAsia"/>
          <w:color w:val="FF0000"/>
        </w:rPr>
        <w:t xml:space="preserve">　　</w:t>
      </w:r>
      <w:r>
        <w:rPr>
          <w:rFonts w:hint="eastAsia"/>
          <w:color w:val="FF0000"/>
        </w:rPr>
        <w:t xml:space="preserve"> C. 23</w:t>
      </w:r>
      <w:r>
        <w:rPr>
          <w:rFonts w:hint="eastAsia"/>
          <w:color w:val="FF0000"/>
        </w:rPr>
        <w:t xml:space="preserve">　　</w:t>
      </w:r>
      <w:r>
        <w:rPr>
          <w:rFonts w:hint="eastAsia"/>
          <w:color w:val="FF0000"/>
        </w:rPr>
        <w:t>D. 80</w:t>
      </w:r>
    </w:p>
    <w:p w:rsidR="005D22A6" w:rsidRDefault="005D22A6" w:rsidP="005D22A6">
      <w:pPr>
        <w:pStyle w:val="2"/>
        <w:spacing w:before="0" w:after="0" w:line="240" w:lineRule="auto"/>
        <w:rPr>
          <w:rFonts w:hint="eastAsia"/>
          <w:sz w:val="21"/>
        </w:rPr>
      </w:pPr>
      <w:r>
        <w:rPr>
          <w:rFonts w:hint="eastAsia"/>
          <w:sz w:val="21"/>
        </w:rPr>
        <w:t xml:space="preserve">41. </w:t>
      </w:r>
      <w:r>
        <w:rPr>
          <w:rFonts w:hint="eastAsia"/>
          <w:sz w:val="21"/>
        </w:rPr>
        <w:t>在同一个信道上的同一时刻，能够进行双向数据传送的通信方式是（</w:t>
      </w:r>
      <w:r>
        <w:rPr>
          <w:rFonts w:hint="eastAsia"/>
          <w:sz w:val="21"/>
        </w:rPr>
        <w:t xml:space="preserve">C </w:t>
      </w:r>
      <w:r>
        <w:rPr>
          <w:rFonts w:hint="eastAsia"/>
          <w:sz w:val="21"/>
        </w:rPr>
        <w:t>）。</w:t>
      </w:r>
    </w:p>
    <w:p w:rsidR="005D22A6" w:rsidRDefault="005D22A6" w:rsidP="005D22A6">
      <w:pPr>
        <w:rPr>
          <w:rFonts w:hint="eastAsia"/>
        </w:rPr>
      </w:pPr>
      <w:r>
        <w:rPr>
          <w:rFonts w:hint="eastAsia"/>
        </w:rPr>
        <w:t xml:space="preserve">A. </w:t>
      </w:r>
      <w:r>
        <w:rPr>
          <w:rFonts w:hint="eastAsia"/>
        </w:rPr>
        <w:t>单工</w:t>
      </w:r>
      <w:r>
        <w:rPr>
          <w:rFonts w:hint="eastAsia"/>
        </w:rPr>
        <w:t xml:space="preserve"> B.</w:t>
      </w:r>
      <w:r>
        <w:rPr>
          <w:rFonts w:hint="eastAsia"/>
        </w:rPr>
        <w:t xml:space="preserve">半双工　</w:t>
      </w:r>
      <w:r>
        <w:rPr>
          <w:rFonts w:hint="eastAsia"/>
        </w:rPr>
        <w:t xml:space="preserve">C. </w:t>
      </w:r>
      <w:r>
        <w:rPr>
          <w:rFonts w:hint="eastAsia"/>
        </w:rPr>
        <w:t xml:space="preserve">全双工　</w:t>
      </w:r>
      <w:r>
        <w:rPr>
          <w:rFonts w:hint="eastAsia"/>
        </w:rPr>
        <w:t xml:space="preserve">D. </w:t>
      </w:r>
      <w:r>
        <w:rPr>
          <w:rFonts w:hint="eastAsia"/>
        </w:rPr>
        <w:t>上述三种均不是</w:t>
      </w:r>
    </w:p>
    <w:p w:rsidR="005D22A6" w:rsidRDefault="005D22A6" w:rsidP="005D22A6">
      <w:pPr>
        <w:pStyle w:val="2"/>
        <w:spacing w:before="0" w:after="0" w:line="240" w:lineRule="auto"/>
        <w:rPr>
          <w:rFonts w:hint="eastAsia"/>
          <w:sz w:val="21"/>
        </w:rPr>
      </w:pPr>
      <w:r>
        <w:rPr>
          <w:rFonts w:hint="eastAsia"/>
          <w:sz w:val="21"/>
        </w:rPr>
        <w:t xml:space="preserve">42. </w:t>
      </w:r>
      <w:r>
        <w:rPr>
          <w:rFonts w:hint="eastAsia"/>
          <w:sz w:val="21"/>
        </w:rPr>
        <w:t>某部门申请到一个</w:t>
      </w:r>
      <w:r>
        <w:rPr>
          <w:rFonts w:hint="eastAsia"/>
          <w:sz w:val="21"/>
        </w:rPr>
        <w:t>C</w:t>
      </w:r>
      <w:r>
        <w:rPr>
          <w:rFonts w:hint="eastAsia"/>
          <w:sz w:val="21"/>
        </w:rPr>
        <w:t>类</w:t>
      </w:r>
      <w:r>
        <w:rPr>
          <w:rFonts w:hint="eastAsia"/>
          <w:sz w:val="21"/>
        </w:rPr>
        <w:t>IP</w:t>
      </w:r>
      <w:r>
        <w:rPr>
          <w:rFonts w:hint="eastAsia"/>
          <w:sz w:val="21"/>
        </w:rPr>
        <w:t>地址</w:t>
      </w:r>
      <w:r>
        <w:rPr>
          <w:rFonts w:hint="eastAsia"/>
          <w:sz w:val="21"/>
        </w:rPr>
        <w:t>,</w:t>
      </w:r>
      <w:r>
        <w:rPr>
          <w:rFonts w:hint="eastAsia"/>
          <w:sz w:val="21"/>
        </w:rPr>
        <w:t>若要分成</w:t>
      </w:r>
      <w:r>
        <w:rPr>
          <w:rFonts w:hint="eastAsia"/>
          <w:sz w:val="21"/>
        </w:rPr>
        <w:t>8</w:t>
      </w:r>
      <w:r>
        <w:rPr>
          <w:rFonts w:hint="eastAsia"/>
          <w:sz w:val="21"/>
        </w:rPr>
        <w:t>个子网</w:t>
      </w:r>
      <w:r>
        <w:rPr>
          <w:rFonts w:hint="eastAsia"/>
          <w:sz w:val="21"/>
        </w:rPr>
        <w:t>,</w:t>
      </w:r>
      <w:r>
        <w:rPr>
          <w:rFonts w:hint="eastAsia"/>
          <w:sz w:val="21"/>
        </w:rPr>
        <w:t>其掩码应为（</w:t>
      </w:r>
      <w:r>
        <w:rPr>
          <w:rFonts w:hint="eastAsia"/>
          <w:sz w:val="21"/>
        </w:rPr>
        <w:t xml:space="preserve">C </w:t>
      </w:r>
      <w:r>
        <w:rPr>
          <w:rFonts w:hint="eastAsia"/>
          <w:sz w:val="21"/>
        </w:rPr>
        <w:t>）。</w:t>
      </w:r>
    </w:p>
    <w:p w:rsidR="005D22A6" w:rsidRDefault="005D22A6" w:rsidP="005D22A6">
      <w:pPr>
        <w:rPr>
          <w:rFonts w:hint="eastAsia"/>
        </w:rPr>
      </w:pPr>
      <w:r>
        <w:rPr>
          <w:rFonts w:hint="eastAsia"/>
        </w:rPr>
        <w:t xml:space="preserve">　　</w:t>
      </w:r>
      <w:r>
        <w:rPr>
          <w:rFonts w:hint="eastAsia"/>
        </w:rPr>
        <w:t>A. 255.255.255.255</w:t>
      </w:r>
      <w:r>
        <w:rPr>
          <w:rFonts w:hint="eastAsia"/>
        </w:rPr>
        <w:t xml:space="preserve">　　</w:t>
      </w:r>
      <w:r>
        <w:rPr>
          <w:rFonts w:hint="eastAsia"/>
        </w:rPr>
        <w:t>B.255.255.255.0</w:t>
      </w:r>
    </w:p>
    <w:p w:rsidR="005D22A6" w:rsidRDefault="005D22A6" w:rsidP="005D22A6">
      <w:pPr>
        <w:rPr>
          <w:rFonts w:hint="eastAsia"/>
        </w:rPr>
      </w:pPr>
      <w:r>
        <w:rPr>
          <w:rFonts w:hint="eastAsia"/>
        </w:rPr>
        <w:t xml:space="preserve">　　</w:t>
      </w:r>
      <w:r>
        <w:rPr>
          <w:rFonts w:hint="eastAsia"/>
        </w:rPr>
        <w:t>C.255.255.255.224</w:t>
      </w:r>
      <w:r>
        <w:rPr>
          <w:rFonts w:hint="eastAsia"/>
        </w:rPr>
        <w:t xml:space="preserve">　　</w:t>
      </w:r>
      <w:r>
        <w:rPr>
          <w:rFonts w:hint="eastAsia"/>
        </w:rPr>
        <w:t>D.255.255.255.192</w:t>
      </w:r>
    </w:p>
    <w:p w:rsidR="005D22A6" w:rsidRDefault="005D22A6" w:rsidP="005D22A6">
      <w:pPr>
        <w:pStyle w:val="2"/>
        <w:spacing w:before="0" w:after="0" w:line="240" w:lineRule="auto"/>
        <w:rPr>
          <w:rFonts w:hint="eastAsia"/>
          <w:sz w:val="21"/>
        </w:rPr>
      </w:pPr>
      <w:r>
        <w:rPr>
          <w:rFonts w:hint="eastAsia"/>
          <w:sz w:val="21"/>
        </w:rPr>
        <w:t>以下的网络分类方法中，哪一组分类方法有误</w:t>
      </w:r>
      <w:r w:rsidRPr="007F6668">
        <w:rPr>
          <w:rFonts w:hint="eastAsia"/>
          <w:sz w:val="21"/>
          <w:u w:val="single"/>
        </w:rPr>
        <w:t>B</w:t>
      </w:r>
    </w:p>
    <w:p w:rsidR="005D22A6" w:rsidRDefault="005D22A6" w:rsidP="005D22A6">
      <w:pPr>
        <w:rPr>
          <w:rFonts w:hint="eastAsia"/>
          <w:color w:val="FF0000"/>
        </w:rPr>
      </w:pPr>
      <w:r>
        <w:rPr>
          <w:rFonts w:hint="eastAsia"/>
          <w:color w:val="FF0000"/>
        </w:rPr>
        <w:t xml:space="preserve">A. </w:t>
      </w:r>
      <w:r>
        <w:rPr>
          <w:rFonts w:hint="eastAsia"/>
          <w:color w:val="FF0000"/>
        </w:rPr>
        <w:t>局域网</w:t>
      </w:r>
      <w:r>
        <w:rPr>
          <w:rFonts w:hint="eastAsia"/>
          <w:color w:val="FF0000"/>
        </w:rPr>
        <w:t>/</w:t>
      </w:r>
      <w:r>
        <w:rPr>
          <w:rFonts w:hint="eastAsia"/>
          <w:color w:val="FF0000"/>
        </w:rPr>
        <w:t>广域网</w:t>
      </w:r>
      <w:r>
        <w:rPr>
          <w:rFonts w:hint="eastAsia"/>
          <w:color w:val="FF0000"/>
        </w:rPr>
        <w:t xml:space="preserve">   B. </w:t>
      </w:r>
      <w:r>
        <w:rPr>
          <w:rFonts w:hint="eastAsia"/>
          <w:color w:val="FF0000"/>
        </w:rPr>
        <w:t>对等网</w:t>
      </w:r>
      <w:r>
        <w:rPr>
          <w:rFonts w:hint="eastAsia"/>
          <w:color w:val="FF0000"/>
        </w:rPr>
        <w:t>/</w:t>
      </w:r>
      <w:r>
        <w:rPr>
          <w:rFonts w:hint="eastAsia"/>
          <w:color w:val="FF0000"/>
        </w:rPr>
        <w:t>城域网</w:t>
      </w:r>
    </w:p>
    <w:p w:rsidR="005D22A6" w:rsidRDefault="005D22A6" w:rsidP="005D22A6">
      <w:pPr>
        <w:rPr>
          <w:rFonts w:hint="eastAsia"/>
          <w:color w:val="FF0000"/>
        </w:rPr>
      </w:pPr>
      <w:r>
        <w:rPr>
          <w:rFonts w:hint="eastAsia"/>
          <w:color w:val="FF0000"/>
        </w:rPr>
        <w:lastRenderedPageBreak/>
        <w:t xml:space="preserve">C. </w:t>
      </w:r>
      <w:r>
        <w:rPr>
          <w:rFonts w:hint="eastAsia"/>
          <w:color w:val="FF0000"/>
        </w:rPr>
        <w:t>环型网</w:t>
      </w:r>
      <w:r>
        <w:rPr>
          <w:rFonts w:hint="eastAsia"/>
          <w:color w:val="FF0000"/>
        </w:rPr>
        <w:t>/</w:t>
      </w:r>
      <w:r>
        <w:rPr>
          <w:rFonts w:hint="eastAsia"/>
          <w:color w:val="FF0000"/>
        </w:rPr>
        <w:t>星型网</w:t>
      </w:r>
      <w:r>
        <w:rPr>
          <w:rFonts w:hint="eastAsia"/>
          <w:color w:val="FF0000"/>
        </w:rPr>
        <w:t xml:space="preserve">   D. </w:t>
      </w:r>
      <w:r>
        <w:rPr>
          <w:rFonts w:hint="eastAsia"/>
          <w:color w:val="FF0000"/>
        </w:rPr>
        <w:t>有线网</w:t>
      </w:r>
      <w:r>
        <w:rPr>
          <w:rFonts w:hint="eastAsia"/>
          <w:color w:val="FF0000"/>
        </w:rPr>
        <w:t>/</w:t>
      </w:r>
      <w:r>
        <w:rPr>
          <w:rFonts w:hint="eastAsia"/>
          <w:color w:val="FF0000"/>
        </w:rPr>
        <w:t>无线网</w:t>
      </w:r>
    </w:p>
    <w:p w:rsidR="005D22A6" w:rsidRDefault="005D22A6" w:rsidP="005D22A6">
      <w:pPr>
        <w:pStyle w:val="2"/>
        <w:spacing w:before="0" w:after="0" w:line="240" w:lineRule="auto"/>
        <w:rPr>
          <w:rFonts w:hint="eastAsia"/>
          <w:sz w:val="21"/>
        </w:rPr>
      </w:pPr>
      <w:r>
        <w:rPr>
          <w:rFonts w:hint="eastAsia"/>
          <w:sz w:val="21"/>
        </w:rPr>
        <w:t xml:space="preserve">44. </w:t>
      </w:r>
      <w:r>
        <w:rPr>
          <w:rFonts w:hint="eastAsia"/>
          <w:sz w:val="21"/>
        </w:rPr>
        <w:t>在</w:t>
      </w:r>
      <w:r>
        <w:rPr>
          <w:rFonts w:hint="eastAsia"/>
          <w:sz w:val="21"/>
        </w:rPr>
        <w:t>OSI</w:t>
      </w:r>
      <w:r>
        <w:rPr>
          <w:rFonts w:hint="eastAsia"/>
          <w:sz w:val="21"/>
        </w:rPr>
        <w:t>的七层参考模型中，工作在第三层以上的网间连接设备是（</w:t>
      </w:r>
      <w:r>
        <w:rPr>
          <w:rFonts w:hint="eastAsia"/>
          <w:sz w:val="21"/>
        </w:rPr>
        <w:t xml:space="preserve"> C</w:t>
      </w:r>
      <w:r>
        <w:rPr>
          <w:rFonts w:hint="eastAsia"/>
          <w:sz w:val="21"/>
        </w:rPr>
        <w:t>）。</w:t>
      </w:r>
    </w:p>
    <w:p w:rsidR="005D22A6" w:rsidRDefault="005D22A6" w:rsidP="005D22A6">
      <w:pPr>
        <w:rPr>
          <w:rFonts w:hint="eastAsia"/>
        </w:rPr>
      </w:pPr>
      <w:r>
        <w:rPr>
          <w:rFonts w:hint="eastAsia"/>
        </w:rPr>
        <w:t xml:space="preserve">A. </w:t>
      </w:r>
      <w:r>
        <w:rPr>
          <w:rFonts w:hint="eastAsia"/>
        </w:rPr>
        <w:t xml:space="preserve">集线器　　</w:t>
      </w:r>
      <w:r>
        <w:rPr>
          <w:rFonts w:hint="eastAsia"/>
        </w:rPr>
        <w:t xml:space="preserve"> B. </w:t>
      </w:r>
      <w:r>
        <w:rPr>
          <w:rFonts w:hint="eastAsia"/>
        </w:rPr>
        <w:t xml:space="preserve">网关　　</w:t>
      </w:r>
      <w:r>
        <w:rPr>
          <w:rFonts w:hint="eastAsia"/>
        </w:rPr>
        <w:t xml:space="preserve">C. </w:t>
      </w:r>
      <w:r>
        <w:rPr>
          <w:rFonts w:hint="eastAsia"/>
        </w:rPr>
        <w:t xml:space="preserve">网桥　　</w:t>
      </w:r>
      <w:r>
        <w:rPr>
          <w:rFonts w:hint="eastAsia"/>
        </w:rPr>
        <w:t xml:space="preserve">D. </w:t>
      </w:r>
      <w:r>
        <w:rPr>
          <w:rFonts w:hint="eastAsia"/>
        </w:rPr>
        <w:t>中继器</w:t>
      </w:r>
    </w:p>
    <w:p w:rsidR="005D22A6" w:rsidRDefault="005D22A6" w:rsidP="005D22A6">
      <w:pPr>
        <w:pStyle w:val="2"/>
        <w:spacing w:before="0" w:after="0" w:line="240" w:lineRule="auto"/>
        <w:rPr>
          <w:rFonts w:hint="eastAsia"/>
          <w:sz w:val="21"/>
        </w:rPr>
      </w:pPr>
      <w:r>
        <w:rPr>
          <w:rFonts w:hint="eastAsia"/>
          <w:sz w:val="21"/>
        </w:rPr>
        <w:t xml:space="preserve">45. </w:t>
      </w:r>
      <w:r>
        <w:rPr>
          <w:rFonts w:hint="eastAsia"/>
          <w:sz w:val="21"/>
        </w:rPr>
        <w:t>世界上第一个计算机网络是</w:t>
      </w:r>
      <w:r>
        <w:rPr>
          <w:rFonts w:hint="eastAsia"/>
          <w:sz w:val="21"/>
        </w:rPr>
        <w:t xml:space="preserve"> </w:t>
      </w:r>
      <w:r>
        <w:rPr>
          <w:rFonts w:hint="eastAsia"/>
          <w:sz w:val="21"/>
        </w:rPr>
        <w:t>（</w:t>
      </w:r>
      <w:r>
        <w:rPr>
          <w:rFonts w:hint="eastAsia"/>
          <w:sz w:val="21"/>
        </w:rPr>
        <w:t>A</w:t>
      </w:r>
      <w:r>
        <w:rPr>
          <w:rFonts w:hint="eastAsia"/>
          <w:sz w:val="21"/>
        </w:rPr>
        <w:t>）。</w:t>
      </w:r>
    </w:p>
    <w:p w:rsidR="005D22A6" w:rsidRDefault="005D22A6" w:rsidP="005D22A6">
      <w:pPr>
        <w:rPr>
          <w:rFonts w:hint="eastAsia"/>
        </w:rPr>
      </w:pPr>
      <w:r>
        <w:rPr>
          <w:rFonts w:hint="eastAsia"/>
        </w:rPr>
        <w:t>A. ARPANET B. ChinaNet</w:t>
      </w:r>
      <w:r>
        <w:rPr>
          <w:rFonts w:hint="eastAsia"/>
        </w:rPr>
        <w:t xml:space="preserve">　</w:t>
      </w:r>
      <w:r>
        <w:rPr>
          <w:rFonts w:hint="eastAsia"/>
        </w:rPr>
        <w:t>C.Internet</w:t>
      </w:r>
      <w:r>
        <w:rPr>
          <w:rFonts w:hint="eastAsia"/>
        </w:rPr>
        <w:t xml:space="preserve">　</w:t>
      </w:r>
      <w:r>
        <w:rPr>
          <w:rFonts w:hint="eastAsia"/>
        </w:rPr>
        <w:t>D.CERNET</w:t>
      </w:r>
    </w:p>
    <w:p w:rsidR="005D22A6" w:rsidRDefault="005D22A6" w:rsidP="005D22A6">
      <w:pPr>
        <w:pStyle w:val="2"/>
        <w:spacing w:before="0" w:after="0" w:line="240" w:lineRule="auto"/>
        <w:rPr>
          <w:rFonts w:hint="eastAsia"/>
          <w:sz w:val="21"/>
        </w:rPr>
      </w:pPr>
      <w:r>
        <w:rPr>
          <w:rFonts w:hint="eastAsia"/>
          <w:sz w:val="21"/>
        </w:rPr>
        <w:t>以太网媒体访问控制技术</w:t>
      </w:r>
      <w:r>
        <w:rPr>
          <w:rFonts w:hint="eastAsia"/>
          <w:sz w:val="21"/>
        </w:rPr>
        <w:t>CSMA/CD</w:t>
      </w:r>
      <w:r>
        <w:rPr>
          <w:rFonts w:hint="eastAsia"/>
          <w:sz w:val="21"/>
        </w:rPr>
        <w:t>的机制是（</w:t>
      </w:r>
      <w:r>
        <w:rPr>
          <w:rFonts w:hint="eastAsia"/>
          <w:sz w:val="21"/>
        </w:rPr>
        <w:t>A</w:t>
      </w:r>
      <w:r>
        <w:rPr>
          <w:rFonts w:hint="eastAsia"/>
          <w:sz w:val="21"/>
        </w:rPr>
        <w:t>）。</w:t>
      </w:r>
    </w:p>
    <w:p w:rsidR="005D22A6" w:rsidRDefault="005D22A6" w:rsidP="005D22A6">
      <w:pPr>
        <w:rPr>
          <w:rFonts w:hint="eastAsia"/>
        </w:rPr>
      </w:pPr>
      <w:r>
        <w:rPr>
          <w:rFonts w:hint="eastAsia"/>
        </w:rPr>
        <w:t xml:space="preserve">A. </w:t>
      </w:r>
      <w:r>
        <w:rPr>
          <w:rFonts w:hint="eastAsia"/>
        </w:rPr>
        <w:t>争用带宽</w:t>
      </w:r>
      <w:r>
        <w:rPr>
          <w:rFonts w:hint="eastAsia"/>
        </w:rPr>
        <w:t xml:space="preserve">       B. </w:t>
      </w:r>
      <w:r>
        <w:rPr>
          <w:rFonts w:hint="eastAsia"/>
        </w:rPr>
        <w:t>预约带宽</w:t>
      </w:r>
    </w:p>
    <w:p w:rsidR="005D22A6" w:rsidRDefault="005D22A6" w:rsidP="005D22A6">
      <w:pPr>
        <w:rPr>
          <w:rFonts w:hint="eastAsia"/>
        </w:rPr>
      </w:pPr>
      <w:r>
        <w:rPr>
          <w:rFonts w:hint="eastAsia"/>
        </w:rPr>
        <w:t xml:space="preserve">C. </w:t>
      </w:r>
      <w:r>
        <w:rPr>
          <w:rFonts w:hint="eastAsia"/>
        </w:rPr>
        <w:t xml:space="preserve">循环使用带宽　</w:t>
      </w:r>
      <w:r>
        <w:rPr>
          <w:rFonts w:hint="eastAsia"/>
        </w:rPr>
        <w:t xml:space="preserve"> D. </w:t>
      </w:r>
      <w:r>
        <w:rPr>
          <w:rFonts w:hint="eastAsia"/>
        </w:rPr>
        <w:t>按优先级分配带宽</w:t>
      </w:r>
    </w:p>
    <w:p w:rsidR="005D22A6" w:rsidRDefault="005D22A6" w:rsidP="005D22A6">
      <w:pPr>
        <w:pStyle w:val="2"/>
        <w:spacing w:before="0" w:after="0" w:line="240" w:lineRule="auto"/>
        <w:rPr>
          <w:rFonts w:hint="eastAsia"/>
          <w:sz w:val="21"/>
        </w:rPr>
      </w:pPr>
      <w:r>
        <w:rPr>
          <w:rFonts w:hint="eastAsia"/>
          <w:sz w:val="21"/>
        </w:rPr>
        <w:t>以下关于</w:t>
      </w:r>
      <w:r>
        <w:rPr>
          <w:rFonts w:hint="eastAsia"/>
          <w:sz w:val="21"/>
        </w:rPr>
        <w:t>100BASE-T</w:t>
      </w:r>
      <w:r>
        <w:rPr>
          <w:rFonts w:hint="eastAsia"/>
          <w:sz w:val="21"/>
        </w:rPr>
        <w:t>的描述中错误的是（</w:t>
      </w:r>
      <w:r>
        <w:rPr>
          <w:rFonts w:hint="eastAsia"/>
          <w:sz w:val="21"/>
        </w:rPr>
        <w:t>C</w:t>
      </w:r>
      <w:r>
        <w:rPr>
          <w:rFonts w:hint="eastAsia"/>
          <w:sz w:val="21"/>
        </w:rPr>
        <w:t>）。</w:t>
      </w:r>
    </w:p>
    <w:p w:rsidR="005D22A6" w:rsidRDefault="005D22A6" w:rsidP="005D22A6">
      <w:pPr>
        <w:rPr>
          <w:rFonts w:hint="eastAsia"/>
        </w:rPr>
      </w:pPr>
      <w:r>
        <w:rPr>
          <w:rFonts w:hint="eastAsia"/>
        </w:rPr>
        <w:t xml:space="preserve">　　</w:t>
      </w:r>
      <w:r>
        <w:rPr>
          <w:rFonts w:hint="eastAsia"/>
        </w:rPr>
        <w:t xml:space="preserve">A. </w:t>
      </w:r>
      <w:r>
        <w:rPr>
          <w:rFonts w:hint="eastAsia"/>
        </w:rPr>
        <w:t>数据传输速率为</w:t>
      </w:r>
      <w:r>
        <w:rPr>
          <w:rFonts w:hint="eastAsia"/>
        </w:rPr>
        <w:t xml:space="preserve">100Mbit/S </w:t>
      </w:r>
    </w:p>
    <w:p w:rsidR="005D22A6" w:rsidRDefault="005D22A6" w:rsidP="005D22A6">
      <w:pPr>
        <w:rPr>
          <w:rFonts w:hint="eastAsia"/>
        </w:rPr>
      </w:pPr>
      <w:r>
        <w:rPr>
          <w:rFonts w:hint="eastAsia"/>
        </w:rPr>
        <w:t xml:space="preserve">　　</w:t>
      </w:r>
      <w:r>
        <w:rPr>
          <w:rFonts w:hint="eastAsia"/>
        </w:rPr>
        <w:t xml:space="preserve">B. </w:t>
      </w:r>
      <w:r>
        <w:rPr>
          <w:rFonts w:hint="eastAsia"/>
        </w:rPr>
        <w:t>信号类型为基带信号</w:t>
      </w:r>
    </w:p>
    <w:p w:rsidR="005D22A6" w:rsidRDefault="005D22A6" w:rsidP="005D22A6">
      <w:pPr>
        <w:rPr>
          <w:rFonts w:hint="eastAsia"/>
        </w:rPr>
      </w:pPr>
      <w:r>
        <w:rPr>
          <w:rFonts w:hint="eastAsia"/>
        </w:rPr>
        <w:t xml:space="preserve">　　</w:t>
      </w:r>
      <w:r>
        <w:rPr>
          <w:rFonts w:hint="eastAsia"/>
        </w:rPr>
        <w:t xml:space="preserve">C. </w:t>
      </w:r>
      <w:r>
        <w:rPr>
          <w:rFonts w:hint="eastAsia"/>
        </w:rPr>
        <w:t>采用</w:t>
      </w:r>
      <w:r>
        <w:rPr>
          <w:rFonts w:hint="eastAsia"/>
        </w:rPr>
        <w:t xml:space="preserve">5 </w:t>
      </w:r>
      <w:r>
        <w:rPr>
          <w:rFonts w:hint="eastAsia"/>
        </w:rPr>
        <w:t>类</w:t>
      </w:r>
      <w:r>
        <w:rPr>
          <w:rFonts w:hint="eastAsia"/>
        </w:rPr>
        <w:t>UTP</w:t>
      </w:r>
      <w:r>
        <w:rPr>
          <w:rFonts w:hint="eastAsia"/>
        </w:rPr>
        <w:t>，其最大传输距离为</w:t>
      </w:r>
      <w:r>
        <w:rPr>
          <w:rFonts w:hint="eastAsia"/>
        </w:rPr>
        <w:t>185M</w:t>
      </w:r>
    </w:p>
    <w:p w:rsidR="005D22A6" w:rsidRDefault="005D22A6" w:rsidP="005D22A6">
      <w:pPr>
        <w:rPr>
          <w:rFonts w:hint="eastAsia"/>
        </w:rPr>
      </w:pPr>
      <w:r>
        <w:rPr>
          <w:rFonts w:hint="eastAsia"/>
        </w:rPr>
        <w:t xml:space="preserve">　　</w:t>
      </w:r>
      <w:r>
        <w:rPr>
          <w:rFonts w:hint="eastAsia"/>
        </w:rPr>
        <w:t xml:space="preserve">D. </w:t>
      </w:r>
      <w:r>
        <w:rPr>
          <w:rFonts w:hint="eastAsia"/>
        </w:rPr>
        <w:t>支持共享式和交换式两种组网方式</w:t>
      </w:r>
    </w:p>
    <w:p w:rsidR="005D22A6" w:rsidRDefault="005D22A6" w:rsidP="005D22A6">
      <w:pPr>
        <w:pStyle w:val="2"/>
        <w:spacing w:before="0" w:after="0" w:line="240" w:lineRule="auto"/>
        <w:rPr>
          <w:rFonts w:hint="eastAsia"/>
          <w:sz w:val="21"/>
        </w:rPr>
      </w:pPr>
      <w:r>
        <w:rPr>
          <w:rFonts w:hint="eastAsia"/>
          <w:sz w:val="21"/>
        </w:rPr>
        <w:t>48. www.tsinghua.edu.cn</w:t>
      </w:r>
      <w:r>
        <w:rPr>
          <w:rFonts w:hint="eastAsia"/>
          <w:sz w:val="21"/>
        </w:rPr>
        <w:t>在这个完整名称（</w:t>
      </w:r>
      <w:r>
        <w:rPr>
          <w:rFonts w:hint="eastAsia"/>
          <w:sz w:val="21"/>
        </w:rPr>
        <w:t>FQDN</w:t>
      </w:r>
      <w:r>
        <w:rPr>
          <w:rFonts w:hint="eastAsia"/>
          <w:sz w:val="21"/>
        </w:rPr>
        <w:t>）里，（</w:t>
      </w:r>
      <w:r>
        <w:rPr>
          <w:rFonts w:hint="eastAsia"/>
          <w:sz w:val="21"/>
        </w:rPr>
        <w:t>D</w:t>
      </w:r>
      <w:r>
        <w:rPr>
          <w:rFonts w:hint="eastAsia"/>
          <w:sz w:val="21"/>
        </w:rPr>
        <w:t>）是主机名</w:t>
      </w:r>
      <w:r>
        <w:rPr>
          <w:rFonts w:hint="eastAsia"/>
          <w:sz w:val="21"/>
        </w:rPr>
        <w:t>.</w:t>
      </w:r>
    </w:p>
    <w:p w:rsidR="005D22A6" w:rsidRDefault="005D22A6" w:rsidP="005D22A6">
      <w:pPr>
        <w:rPr>
          <w:rFonts w:hint="eastAsia"/>
        </w:rPr>
      </w:pPr>
      <w:r>
        <w:rPr>
          <w:rFonts w:hint="eastAsia"/>
        </w:rPr>
        <w:t>A.edu.cn</w:t>
      </w:r>
      <w:r>
        <w:rPr>
          <w:rFonts w:hint="eastAsia"/>
        </w:rPr>
        <w:t xml:space="preserve">　　</w:t>
      </w:r>
      <w:r>
        <w:rPr>
          <w:rFonts w:hint="eastAsia"/>
        </w:rPr>
        <w:t>B.tsinghua</w:t>
      </w:r>
      <w:r>
        <w:rPr>
          <w:rFonts w:hint="eastAsia"/>
        </w:rPr>
        <w:t xml:space="preserve">　</w:t>
      </w:r>
      <w:r>
        <w:rPr>
          <w:rFonts w:hint="eastAsia"/>
        </w:rPr>
        <w:t>C. tsinghua.edu.cn  D. www</w:t>
      </w:r>
    </w:p>
    <w:p w:rsidR="005D22A6" w:rsidRDefault="005D22A6" w:rsidP="005D22A6">
      <w:pPr>
        <w:pStyle w:val="2"/>
        <w:spacing w:before="0" w:after="0" w:line="240" w:lineRule="auto"/>
        <w:rPr>
          <w:rFonts w:hint="eastAsia"/>
          <w:sz w:val="21"/>
        </w:rPr>
      </w:pPr>
      <w:r>
        <w:rPr>
          <w:rFonts w:hint="eastAsia"/>
          <w:sz w:val="21"/>
        </w:rPr>
        <w:t>49</w:t>
      </w:r>
      <w:r>
        <w:rPr>
          <w:rFonts w:hint="eastAsia"/>
          <w:sz w:val="21"/>
        </w:rPr>
        <w:t>．一般来说，用户上网要通过因特网服务提供商，其英文缩写为</w:t>
      </w:r>
      <w:r>
        <w:rPr>
          <w:rFonts w:hint="eastAsia"/>
          <w:sz w:val="21"/>
        </w:rPr>
        <w:t>(    D  )</w:t>
      </w:r>
    </w:p>
    <w:p w:rsidR="005D22A6" w:rsidRPr="003019D2" w:rsidRDefault="005D22A6" w:rsidP="005D22A6">
      <w:pPr>
        <w:rPr>
          <w:rFonts w:hint="eastAsia"/>
        </w:rPr>
      </w:pPr>
      <w:r w:rsidRPr="003019D2">
        <w:rPr>
          <w:rFonts w:hint="eastAsia"/>
        </w:rPr>
        <w:t>A</w:t>
      </w:r>
      <w:r w:rsidRPr="003019D2">
        <w:rPr>
          <w:rFonts w:hint="eastAsia"/>
        </w:rPr>
        <w:t>．</w:t>
      </w:r>
      <w:r w:rsidRPr="003019D2">
        <w:rPr>
          <w:rFonts w:hint="eastAsia"/>
        </w:rPr>
        <w:t>IDC</w:t>
      </w:r>
      <w:r>
        <w:rPr>
          <w:rFonts w:hint="eastAsia"/>
        </w:rPr>
        <w:t xml:space="preserve">  </w:t>
      </w:r>
      <w:r w:rsidRPr="003019D2">
        <w:rPr>
          <w:rFonts w:hint="eastAsia"/>
        </w:rPr>
        <w:t xml:space="preserve"> B</w:t>
      </w:r>
      <w:r w:rsidRPr="003019D2">
        <w:rPr>
          <w:rFonts w:hint="eastAsia"/>
        </w:rPr>
        <w:t>．</w:t>
      </w:r>
      <w:r w:rsidRPr="003019D2">
        <w:rPr>
          <w:rFonts w:hint="eastAsia"/>
        </w:rPr>
        <w:t xml:space="preserve">ICP </w:t>
      </w:r>
      <w:r>
        <w:rPr>
          <w:rFonts w:hint="eastAsia"/>
        </w:rPr>
        <w:t xml:space="preserve">   </w:t>
      </w:r>
      <w:r w:rsidRPr="003019D2">
        <w:rPr>
          <w:rFonts w:hint="eastAsia"/>
        </w:rPr>
        <w:t>C</w:t>
      </w:r>
      <w:r w:rsidRPr="003019D2">
        <w:rPr>
          <w:rFonts w:hint="eastAsia"/>
        </w:rPr>
        <w:t>．</w:t>
      </w:r>
      <w:r w:rsidRPr="003019D2">
        <w:rPr>
          <w:rFonts w:hint="eastAsia"/>
        </w:rPr>
        <w:t>ASP</w:t>
      </w:r>
      <w:r>
        <w:rPr>
          <w:rFonts w:hint="eastAsia"/>
        </w:rPr>
        <w:t xml:space="preserve">    </w:t>
      </w:r>
      <w:r w:rsidRPr="003019D2">
        <w:rPr>
          <w:rFonts w:hint="eastAsia"/>
        </w:rPr>
        <w:t xml:space="preserve"> D</w:t>
      </w:r>
      <w:r w:rsidRPr="003019D2">
        <w:rPr>
          <w:rFonts w:hint="eastAsia"/>
        </w:rPr>
        <w:t>．</w:t>
      </w:r>
      <w:r w:rsidRPr="003019D2">
        <w:rPr>
          <w:rFonts w:hint="eastAsia"/>
        </w:rPr>
        <w:t xml:space="preserve">ISP             </w:t>
      </w:r>
    </w:p>
    <w:p w:rsidR="005D22A6" w:rsidRDefault="005D22A6" w:rsidP="005D22A6">
      <w:pPr>
        <w:pStyle w:val="2"/>
        <w:spacing w:before="0" w:after="0" w:line="240" w:lineRule="auto"/>
        <w:rPr>
          <w:rFonts w:hint="eastAsia"/>
          <w:sz w:val="21"/>
        </w:rPr>
      </w:pPr>
      <w:r>
        <w:rPr>
          <w:rFonts w:hint="eastAsia"/>
          <w:sz w:val="21"/>
        </w:rPr>
        <w:t>50</w:t>
      </w:r>
      <w:r>
        <w:rPr>
          <w:rFonts w:hint="eastAsia"/>
          <w:sz w:val="21"/>
        </w:rPr>
        <w:t>．使用双绞线作为传输介质，适用于下列哪种类型的以太网</w:t>
      </w:r>
      <w:r>
        <w:rPr>
          <w:rFonts w:hint="eastAsia"/>
          <w:sz w:val="21"/>
        </w:rPr>
        <w:t>(  B  )</w:t>
      </w:r>
    </w:p>
    <w:p w:rsidR="005D22A6" w:rsidRPr="005D22A6" w:rsidRDefault="005D22A6" w:rsidP="005D22A6">
      <w:pPr>
        <w:rPr>
          <w:rFonts w:hint="eastAsia"/>
          <w:lang w:val="fr-FR"/>
        </w:rPr>
      </w:pPr>
      <w:r w:rsidRPr="005D22A6">
        <w:rPr>
          <w:rFonts w:hint="eastAsia"/>
          <w:lang w:val="fr-FR"/>
        </w:rPr>
        <w:t>A</w:t>
      </w:r>
      <w:r w:rsidRPr="005D22A6">
        <w:rPr>
          <w:rFonts w:hint="eastAsia"/>
          <w:lang w:val="fr-FR"/>
        </w:rPr>
        <w:t>．</w:t>
      </w:r>
      <w:r w:rsidRPr="005D22A6">
        <w:rPr>
          <w:rFonts w:hint="eastAsia"/>
          <w:lang w:val="fr-FR"/>
        </w:rPr>
        <w:t>10Base-5  B</w:t>
      </w:r>
      <w:r w:rsidRPr="005D22A6">
        <w:rPr>
          <w:rFonts w:hint="eastAsia"/>
          <w:lang w:val="fr-FR"/>
        </w:rPr>
        <w:t>．</w:t>
      </w:r>
      <w:r w:rsidRPr="005D22A6">
        <w:rPr>
          <w:rFonts w:hint="eastAsia"/>
          <w:lang w:val="fr-FR"/>
        </w:rPr>
        <w:t xml:space="preserve">10/100Base-T  </w:t>
      </w:r>
    </w:p>
    <w:p w:rsidR="005D22A6" w:rsidRPr="005D22A6" w:rsidRDefault="005D22A6" w:rsidP="005D22A6">
      <w:pPr>
        <w:rPr>
          <w:rFonts w:hint="eastAsia"/>
          <w:lang w:val="it-IT"/>
        </w:rPr>
      </w:pPr>
      <w:r w:rsidRPr="005D22A6">
        <w:rPr>
          <w:rFonts w:hint="eastAsia"/>
          <w:lang w:val="it-IT"/>
        </w:rPr>
        <w:t>C</w:t>
      </w:r>
      <w:r w:rsidRPr="005D22A6">
        <w:rPr>
          <w:rFonts w:hint="eastAsia"/>
          <w:lang w:val="it-IT"/>
        </w:rPr>
        <w:t>．</w:t>
      </w:r>
      <w:r w:rsidRPr="005D22A6">
        <w:rPr>
          <w:rFonts w:hint="eastAsia"/>
          <w:lang w:val="it-IT"/>
        </w:rPr>
        <w:t>10/100Base-F  D</w:t>
      </w:r>
      <w:r w:rsidRPr="005D22A6">
        <w:rPr>
          <w:rFonts w:hint="eastAsia"/>
          <w:lang w:val="it-IT"/>
        </w:rPr>
        <w:t>．</w:t>
      </w:r>
      <w:r w:rsidRPr="005D22A6">
        <w:rPr>
          <w:rFonts w:hint="eastAsia"/>
          <w:lang w:val="it-IT"/>
        </w:rPr>
        <w:t>10Base-2</w:t>
      </w:r>
    </w:p>
    <w:p w:rsidR="005D22A6" w:rsidRDefault="005D22A6" w:rsidP="005D22A6">
      <w:pPr>
        <w:pStyle w:val="2"/>
        <w:spacing w:before="0" w:after="0" w:line="240" w:lineRule="auto"/>
        <w:rPr>
          <w:rFonts w:hint="eastAsia"/>
          <w:sz w:val="21"/>
        </w:rPr>
      </w:pPr>
      <w:r>
        <w:rPr>
          <w:rFonts w:hint="eastAsia"/>
          <w:sz w:val="21"/>
        </w:rPr>
        <w:t>51</w:t>
      </w:r>
      <w:r>
        <w:rPr>
          <w:rFonts w:hint="eastAsia"/>
          <w:sz w:val="21"/>
        </w:rPr>
        <w:t>．</w:t>
      </w:r>
      <w:r>
        <w:rPr>
          <w:rFonts w:hint="eastAsia"/>
          <w:sz w:val="21"/>
        </w:rPr>
        <w:t>PPP</w:t>
      </w:r>
      <w:r>
        <w:rPr>
          <w:rFonts w:hint="eastAsia"/>
          <w:sz w:val="21"/>
        </w:rPr>
        <w:t>协议是哪一层的协议</w:t>
      </w:r>
      <w:r>
        <w:rPr>
          <w:rFonts w:hint="eastAsia"/>
          <w:sz w:val="21"/>
        </w:rPr>
        <w:t>(   B )</w:t>
      </w:r>
    </w:p>
    <w:p w:rsidR="005D22A6" w:rsidRDefault="005D22A6" w:rsidP="005D22A6">
      <w:pPr>
        <w:rPr>
          <w:rFonts w:hint="eastAsia"/>
        </w:rPr>
      </w:pPr>
      <w:r>
        <w:rPr>
          <w:rFonts w:hint="eastAsia"/>
        </w:rPr>
        <w:t>A</w:t>
      </w:r>
      <w:r>
        <w:rPr>
          <w:rFonts w:hint="eastAsia"/>
        </w:rPr>
        <w:t>．物理层</w:t>
      </w:r>
      <w:r>
        <w:rPr>
          <w:rFonts w:hint="eastAsia"/>
        </w:rPr>
        <w:t xml:space="preserve">  B</w:t>
      </w:r>
      <w:r>
        <w:rPr>
          <w:rFonts w:hint="eastAsia"/>
        </w:rPr>
        <w:t>．数据链路层</w:t>
      </w:r>
      <w:r>
        <w:rPr>
          <w:rFonts w:hint="eastAsia"/>
        </w:rPr>
        <w:t>C</w:t>
      </w:r>
      <w:r>
        <w:rPr>
          <w:rFonts w:hint="eastAsia"/>
        </w:rPr>
        <w:t>．网络层</w:t>
      </w:r>
      <w:r>
        <w:rPr>
          <w:rFonts w:hint="eastAsia"/>
        </w:rPr>
        <w:t xml:space="preserve">  D</w:t>
      </w:r>
      <w:r>
        <w:rPr>
          <w:rFonts w:hint="eastAsia"/>
        </w:rPr>
        <w:t>．高层</w:t>
      </w:r>
    </w:p>
    <w:p w:rsidR="005D22A6" w:rsidRDefault="005D22A6" w:rsidP="005D22A6">
      <w:pPr>
        <w:pStyle w:val="2"/>
        <w:spacing w:before="0" w:after="0" w:line="240" w:lineRule="auto"/>
        <w:rPr>
          <w:rFonts w:hint="eastAsia"/>
          <w:sz w:val="21"/>
        </w:rPr>
      </w:pPr>
      <w:r>
        <w:rPr>
          <w:rFonts w:hint="eastAsia"/>
          <w:sz w:val="21"/>
        </w:rPr>
        <w:t>52</w:t>
      </w:r>
      <w:r>
        <w:rPr>
          <w:rFonts w:hint="eastAsia"/>
          <w:sz w:val="21"/>
        </w:rPr>
        <w:t>．在以下传输介质中，带宽最宽，抗干扰能力最强的是</w:t>
      </w:r>
      <w:r>
        <w:rPr>
          <w:rFonts w:hint="eastAsia"/>
          <w:sz w:val="21"/>
        </w:rPr>
        <w:t>( D)</w:t>
      </w:r>
    </w:p>
    <w:p w:rsidR="005D22A6" w:rsidRDefault="005D22A6" w:rsidP="005D22A6">
      <w:pPr>
        <w:rPr>
          <w:rFonts w:hint="eastAsia"/>
        </w:rPr>
      </w:pPr>
      <w:r>
        <w:rPr>
          <w:rFonts w:hint="eastAsia"/>
        </w:rPr>
        <w:t>A</w:t>
      </w:r>
      <w:r>
        <w:rPr>
          <w:rFonts w:hint="eastAsia"/>
        </w:rPr>
        <w:t>、双绞线</w:t>
      </w:r>
      <w:r>
        <w:rPr>
          <w:rFonts w:hint="eastAsia"/>
        </w:rPr>
        <w:t xml:space="preserve">  B</w:t>
      </w:r>
      <w:r>
        <w:rPr>
          <w:rFonts w:hint="eastAsia"/>
        </w:rPr>
        <w:t>、无线信道</w:t>
      </w:r>
      <w:r>
        <w:rPr>
          <w:rFonts w:hint="eastAsia"/>
        </w:rPr>
        <w:t xml:space="preserve">   C</w:t>
      </w:r>
      <w:r>
        <w:rPr>
          <w:rFonts w:hint="eastAsia"/>
        </w:rPr>
        <w:t>、同轴电缆</w:t>
      </w:r>
      <w:r>
        <w:rPr>
          <w:rFonts w:hint="eastAsia"/>
        </w:rPr>
        <w:t xml:space="preserve">  D</w:t>
      </w:r>
      <w:r>
        <w:rPr>
          <w:rFonts w:hint="eastAsia"/>
        </w:rPr>
        <w:t>、光纤</w:t>
      </w:r>
    </w:p>
    <w:p w:rsidR="005D22A6" w:rsidRDefault="005D22A6" w:rsidP="005D22A6">
      <w:pPr>
        <w:pStyle w:val="2"/>
        <w:spacing w:before="0" w:after="0" w:line="240" w:lineRule="auto"/>
        <w:rPr>
          <w:rFonts w:hint="eastAsia"/>
          <w:sz w:val="21"/>
        </w:rPr>
      </w:pPr>
      <w:r>
        <w:rPr>
          <w:rFonts w:hint="eastAsia"/>
          <w:sz w:val="21"/>
        </w:rPr>
        <w:t>目前网络应用系统采用的主要模型是</w:t>
      </w:r>
      <w:r>
        <w:rPr>
          <w:rFonts w:hint="eastAsia"/>
          <w:sz w:val="21"/>
        </w:rPr>
        <w:t>( C )</w:t>
      </w:r>
    </w:p>
    <w:p w:rsidR="005D22A6" w:rsidRDefault="005D22A6" w:rsidP="005D22A6">
      <w:pPr>
        <w:rPr>
          <w:rFonts w:hint="eastAsia"/>
        </w:rPr>
      </w:pPr>
      <w:r>
        <w:rPr>
          <w:rFonts w:hint="eastAsia"/>
        </w:rPr>
        <w:t>A</w:t>
      </w:r>
      <w:r>
        <w:rPr>
          <w:rFonts w:hint="eastAsia"/>
        </w:rPr>
        <w:t>．离散个人计算模型</w:t>
      </w:r>
      <w:r>
        <w:rPr>
          <w:rFonts w:hint="eastAsia"/>
        </w:rPr>
        <w:t xml:space="preserve">   B</w:t>
      </w:r>
      <w:r>
        <w:rPr>
          <w:rFonts w:hint="eastAsia"/>
        </w:rPr>
        <w:t>．主机计算模型</w:t>
      </w:r>
      <w:r>
        <w:rPr>
          <w:rFonts w:hint="eastAsia"/>
        </w:rPr>
        <w:t xml:space="preserve">   </w:t>
      </w:r>
    </w:p>
    <w:p w:rsidR="005D22A6" w:rsidRDefault="005D22A6" w:rsidP="005D22A6">
      <w:pPr>
        <w:rPr>
          <w:rFonts w:hint="eastAsia"/>
        </w:rPr>
      </w:pPr>
      <w:r>
        <w:rPr>
          <w:rFonts w:hint="eastAsia"/>
        </w:rPr>
        <w:t>C</w:t>
      </w:r>
      <w:r>
        <w:rPr>
          <w:rFonts w:hint="eastAsia"/>
        </w:rPr>
        <w:t>客户</w:t>
      </w:r>
      <w:r>
        <w:rPr>
          <w:rFonts w:hint="eastAsia"/>
        </w:rPr>
        <w:t>/</w:t>
      </w:r>
      <w:r>
        <w:rPr>
          <w:rFonts w:hint="eastAsia"/>
        </w:rPr>
        <w:t>服务器计算模型</w:t>
      </w:r>
      <w:r>
        <w:rPr>
          <w:rFonts w:hint="eastAsia"/>
        </w:rPr>
        <w:t xml:space="preserve"> D</w:t>
      </w:r>
      <w:r>
        <w:rPr>
          <w:rFonts w:hint="eastAsia"/>
        </w:rPr>
        <w:t>网络</w:t>
      </w:r>
      <w:r>
        <w:rPr>
          <w:rFonts w:hint="eastAsia"/>
        </w:rPr>
        <w:t>/</w:t>
      </w:r>
      <w:r>
        <w:rPr>
          <w:rFonts w:hint="eastAsia"/>
        </w:rPr>
        <w:t>文件服务器计算模型</w:t>
      </w:r>
    </w:p>
    <w:p w:rsidR="005D22A6" w:rsidRDefault="005D22A6" w:rsidP="005D22A6">
      <w:pPr>
        <w:pStyle w:val="2"/>
        <w:spacing w:before="0" w:after="0" w:line="240" w:lineRule="auto"/>
        <w:rPr>
          <w:rFonts w:hint="eastAsia"/>
          <w:sz w:val="21"/>
        </w:rPr>
      </w:pPr>
      <w:r>
        <w:rPr>
          <w:rFonts w:hint="eastAsia"/>
          <w:sz w:val="21"/>
        </w:rPr>
        <w:t xml:space="preserve">  IP</w:t>
      </w:r>
      <w:r>
        <w:rPr>
          <w:rFonts w:hint="eastAsia"/>
          <w:sz w:val="21"/>
        </w:rPr>
        <w:t>协议是无连接的，其信息传输方式是</w:t>
      </w:r>
      <w:r>
        <w:rPr>
          <w:rFonts w:hint="eastAsia"/>
          <w:sz w:val="21"/>
        </w:rPr>
        <w:t>( B )</w:t>
      </w:r>
    </w:p>
    <w:p w:rsidR="005D22A6" w:rsidRDefault="005D22A6" w:rsidP="005D22A6">
      <w:pPr>
        <w:rPr>
          <w:rFonts w:hint="eastAsia"/>
        </w:rPr>
      </w:pPr>
      <w:r>
        <w:rPr>
          <w:rFonts w:hint="eastAsia"/>
        </w:rPr>
        <w:t>A</w:t>
      </w:r>
      <w:r>
        <w:rPr>
          <w:rFonts w:hint="eastAsia"/>
        </w:rPr>
        <w:t>．点对点</w:t>
      </w:r>
      <w:r>
        <w:rPr>
          <w:rFonts w:hint="eastAsia"/>
        </w:rPr>
        <w:t xml:space="preserve">   B</w:t>
      </w:r>
      <w:r>
        <w:rPr>
          <w:rFonts w:hint="eastAsia"/>
        </w:rPr>
        <w:t>．数据报</w:t>
      </w:r>
      <w:r>
        <w:rPr>
          <w:rFonts w:hint="eastAsia"/>
        </w:rPr>
        <w:t xml:space="preserve">    C</w:t>
      </w:r>
      <w:r>
        <w:rPr>
          <w:rFonts w:hint="eastAsia"/>
        </w:rPr>
        <w:t>．广播</w:t>
      </w:r>
      <w:r>
        <w:rPr>
          <w:rFonts w:hint="eastAsia"/>
        </w:rPr>
        <w:t xml:space="preserve">    D</w:t>
      </w:r>
      <w:r>
        <w:rPr>
          <w:rFonts w:hint="eastAsia"/>
        </w:rPr>
        <w:t>．虚电路</w:t>
      </w:r>
    </w:p>
    <w:p w:rsidR="005D22A6" w:rsidRDefault="005D22A6" w:rsidP="005D22A6">
      <w:pPr>
        <w:pStyle w:val="2"/>
        <w:spacing w:before="0" w:after="0" w:line="240" w:lineRule="auto"/>
        <w:rPr>
          <w:rFonts w:hint="eastAsia"/>
          <w:sz w:val="21"/>
        </w:rPr>
      </w:pPr>
      <w:r>
        <w:rPr>
          <w:rFonts w:hint="eastAsia"/>
          <w:sz w:val="21"/>
        </w:rPr>
        <w:t>这两个域名</w:t>
      </w:r>
      <w:r>
        <w:rPr>
          <w:rFonts w:hint="eastAsia"/>
          <w:sz w:val="21"/>
        </w:rPr>
        <w:t>www. pku</w:t>
      </w:r>
      <w:r>
        <w:rPr>
          <w:rFonts w:hint="eastAsia"/>
          <w:sz w:val="21"/>
        </w:rPr>
        <w:t>．</w:t>
      </w:r>
      <w:r>
        <w:rPr>
          <w:rFonts w:hint="eastAsia"/>
          <w:sz w:val="21"/>
        </w:rPr>
        <w:t>edu</w:t>
      </w:r>
      <w:r>
        <w:rPr>
          <w:rFonts w:hint="eastAsia"/>
          <w:sz w:val="21"/>
        </w:rPr>
        <w:t>．</w:t>
      </w:r>
      <w:r>
        <w:rPr>
          <w:rFonts w:hint="eastAsia"/>
          <w:sz w:val="21"/>
        </w:rPr>
        <w:t>cn</w:t>
      </w:r>
      <w:r>
        <w:rPr>
          <w:rFonts w:hint="eastAsia"/>
          <w:sz w:val="21"/>
        </w:rPr>
        <w:t>与</w:t>
      </w:r>
      <w:r>
        <w:rPr>
          <w:rFonts w:hint="eastAsia"/>
          <w:sz w:val="21"/>
        </w:rPr>
        <w:t>www</w:t>
      </w:r>
      <w:r>
        <w:rPr>
          <w:rFonts w:hint="eastAsia"/>
          <w:sz w:val="21"/>
        </w:rPr>
        <w:t>．</w:t>
      </w:r>
      <w:r>
        <w:rPr>
          <w:rFonts w:hint="eastAsia"/>
          <w:sz w:val="21"/>
        </w:rPr>
        <w:t>cam</w:t>
      </w:r>
      <w:r>
        <w:rPr>
          <w:rFonts w:hint="eastAsia"/>
          <w:sz w:val="21"/>
        </w:rPr>
        <w:t>．</w:t>
      </w:r>
      <w:r>
        <w:rPr>
          <w:rFonts w:hint="eastAsia"/>
          <w:sz w:val="21"/>
        </w:rPr>
        <w:t>ac</w:t>
      </w:r>
      <w:r>
        <w:rPr>
          <w:rFonts w:hint="eastAsia"/>
          <w:sz w:val="21"/>
        </w:rPr>
        <w:t>．</w:t>
      </w:r>
      <w:r>
        <w:rPr>
          <w:rFonts w:hint="eastAsia"/>
          <w:sz w:val="21"/>
        </w:rPr>
        <w:t>uk</w:t>
      </w:r>
      <w:r>
        <w:rPr>
          <w:rFonts w:hint="eastAsia"/>
          <w:sz w:val="21"/>
        </w:rPr>
        <w:t>哪部分是相同的</w:t>
      </w:r>
      <w:r>
        <w:rPr>
          <w:rFonts w:hint="eastAsia"/>
          <w:sz w:val="21"/>
        </w:rPr>
        <w:t xml:space="preserve">(  </w:t>
      </w:r>
      <w:r>
        <w:rPr>
          <w:rFonts w:hint="eastAsia"/>
          <w:sz w:val="21"/>
        </w:rPr>
        <w:t>？</w:t>
      </w:r>
      <w:r>
        <w:rPr>
          <w:rFonts w:hint="eastAsia"/>
          <w:sz w:val="21"/>
        </w:rPr>
        <w:t xml:space="preserve"> )</w:t>
      </w:r>
    </w:p>
    <w:p w:rsidR="005D22A6" w:rsidRDefault="005D22A6" w:rsidP="005D22A6">
      <w:pPr>
        <w:rPr>
          <w:rFonts w:hint="eastAsia"/>
        </w:rPr>
      </w:pPr>
      <w:r>
        <w:rPr>
          <w:rFonts w:hint="eastAsia"/>
        </w:rPr>
        <w:t>A</w:t>
      </w:r>
      <w:r>
        <w:rPr>
          <w:rFonts w:hint="eastAsia"/>
        </w:rPr>
        <w:t>．最高层域</w:t>
      </w:r>
      <w:r>
        <w:rPr>
          <w:rFonts w:hint="eastAsia"/>
        </w:rPr>
        <w:t xml:space="preserve">  B</w:t>
      </w:r>
      <w:r>
        <w:rPr>
          <w:rFonts w:hint="eastAsia"/>
        </w:rPr>
        <w:t>．子域</w:t>
      </w:r>
      <w:r>
        <w:rPr>
          <w:rFonts w:hint="eastAsia"/>
        </w:rPr>
        <w:t xml:space="preserve">   C</w:t>
      </w:r>
      <w:r>
        <w:rPr>
          <w:rFonts w:hint="eastAsia"/>
        </w:rPr>
        <w:t>．主机域</w:t>
      </w:r>
      <w:r>
        <w:rPr>
          <w:rFonts w:hint="eastAsia"/>
        </w:rPr>
        <w:t xml:space="preserve">  D</w:t>
      </w:r>
      <w:r>
        <w:rPr>
          <w:rFonts w:hint="eastAsia"/>
        </w:rPr>
        <w:t>．都不相同</w:t>
      </w:r>
    </w:p>
    <w:p w:rsidR="005D22A6" w:rsidRDefault="005D22A6" w:rsidP="005D22A6">
      <w:pPr>
        <w:pStyle w:val="2"/>
        <w:spacing w:before="0" w:after="0" w:line="240" w:lineRule="auto"/>
        <w:rPr>
          <w:rFonts w:hint="eastAsia"/>
          <w:sz w:val="21"/>
        </w:rPr>
      </w:pPr>
      <w:r>
        <w:rPr>
          <w:rFonts w:hint="eastAsia"/>
          <w:sz w:val="21"/>
        </w:rPr>
        <w:t>一座大楼内的一个计算机网络系统，属于（</w:t>
      </w:r>
      <w:r>
        <w:rPr>
          <w:rFonts w:hint="eastAsia"/>
          <w:sz w:val="21"/>
        </w:rPr>
        <w:t>B</w:t>
      </w:r>
      <w:r>
        <w:rPr>
          <w:rFonts w:hint="eastAsia"/>
          <w:sz w:val="21"/>
        </w:rPr>
        <w:t>）</w:t>
      </w:r>
    </w:p>
    <w:p w:rsidR="005D22A6" w:rsidRDefault="005D22A6" w:rsidP="005D22A6">
      <w:pPr>
        <w:rPr>
          <w:rFonts w:hint="eastAsia"/>
        </w:rPr>
      </w:pPr>
      <w:r>
        <w:rPr>
          <w:rFonts w:hint="eastAsia"/>
        </w:rPr>
        <w:t>A</w:t>
      </w:r>
      <w:r>
        <w:rPr>
          <w:rFonts w:hint="eastAsia"/>
        </w:rPr>
        <w:t>、</w:t>
      </w:r>
      <w:r>
        <w:rPr>
          <w:rFonts w:hint="eastAsia"/>
        </w:rPr>
        <w:t>PAN   B</w:t>
      </w:r>
      <w:r>
        <w:rPr>
          <w:rFonts w:hint="eastAsia"/>
        </w:rPr>
        <w:t>、</w:t>
      </w:r>
      <w:r>
        <w:rPr>
          <w:rFonts w:hint="eastAsia"/>
        </w:rPr>
        <w:t>LAN   C</w:t>
      </w:r>
      <w:r>
        <w:rPr>
          <w:rFonts w:hint="eastAsia"/>
        </w:rPr>
        <w:t>、</w:t>
      </w:r>
      <w:r>
        <w:rPr>
          <w:rFonts w:hint="eastAsia"/>
        </w:rPr>
        <w:t>MAN   D</w:t>
      </w:r>
      <w:r>
        <w:rPr>
          <w:rFonts w:hint="eastAsia"/>
        </w:rPr>
        <w:t>、</w:t>
      </w:r>
      <w:r>
        <w:rPr>
          <w:rFonts w:hint="eastAsia"/>
        </w:rPr>
        <w:t>WAN</w:t>
      </w:r>
    </w:p>
    <w:p w:rsidR="005D22A6" w:rsidRDefault="005D22A6" w:rsidP="005D22A6">
      <w:pPr>
        <w:pStyle w:val="2"/>
        <w:spacing w:before="0" w:after="0" w:line="240" w:lineRule="auto"/>
        <w:rPr>
          <w:rFonts w:hint="eastAsia"/>
          <w:sz w:val="21"/>
        </w:rPr>
      </w:pPr>
      <w:r>
        <w:rPr>
          <w:rFonts w:hint="eastAsia"/>
          <w:sz w:val="21"/>
        </w:rPr>
        <w:t>57.</w:t>
      </w:r>
      <w:r>
        <w:rPr>
          <w:rFonts w:hint="eastAsia"/>
          <w:sz w:val="21"/>
        </w:rPr>
        <w:t>网络协议主要要素为（</w:t>
      </w:r>
      <w:r>
        <w:rPr>
          <w:rFonts w:hint="eastAsia"/>
          <w:sz w:val="21"/>
        </w:rPr>
        <w:t xml:space="preserve"> C</w:t>
      </w:r>
      <w:r>
        <w:rPr>
          <w:rFonts w:hint="eastAsia"/>
          <w:sz w:val="21"/>
        </w:rPr>
        <w:t>）</w:t>
      </w:r>
    </w:p>
    <w:p w:rsidR="005D22A6" w:rsidRDefault="005D22A6" w:rsidP="005D22A6">
      <w:pPr>
        <w:rPr>
          <w:rFonts w:hint="eastAsia"/>
        </w:rPr>
      </w:pPr>
      <w:r>
        <w:rPr>
          <w:rFonts w:hint="eastAsia"/>
        </w:rPr>
        <w:t>A</w:t>
      </w:r>
      <w:r>
        <w:rPr>
          <w:rFonts w:hint="eastAsia"/>
        </w:rPr>
        <w:t>、数据格式、编码、信号电平</w:t>
      </w:r>
    </w:p>
    <w:p w:rsidR="005D22A6" w:rsidRDefault="005D22A6" w:rsidP="005D22A6">
      <w:pPr>
        <w:rPr>
          <w:rFonts w:hint="eastAsia"/>
        </w:rPr>
      </w:pPr>
      <w:r>
        <w:rPr>
          <w:rFonts w:hint="eastAsia"/>
        </w:rPr>
        <w:t>B</w:t>
      </w:r>
      <w:r>
        <w:rPr>
          <w:rFonts w:hint="eastAsia"/>
        </w:rPr>
        <w:t>、数据格式、控制信息、速度匹配</w:t>
      </w:r>
    </w:p>
    <w:p w:rsidR="005D22A6" w:rsidRDefault="005D22A6" w:rsidP="005D22A6">
      <w:pPr>
        <w:rPr>
          <w:rFonts w:hint="eastAsia"/>
        </w:rPr>
      </w:pPr>
      <w:r>
        <w:rPr>
          <w:rFonts w:hint="eastAsia"/>
        </w:rPr>
        <w:t>C</w:t>
      </w:r>
      <w:r>
        <w:rPr>
          <w:rFonts w:hint="eastAsia"/>
        </w:rPr>
        <w:t>、语法、语义、时序</w:t>
      </w:r>
    </w:p>
    <w:p w:rsidR="005D22A6" w:rsidRDefault="005D22A6" w:rsidP="005D22A6">
      <w:pPr>
        <w:rPr>
          <w:rFonts w:hint="eastAsia"/>
        </w:rPr>
      </w:pPr>
      <w:r>
        <w:rPr>
          <w:rFonts w:hint="eastAsia"/>
        </w:rPr>
        <w:lastRenderedPageBreak/>
        <w:t>D</w:t>
      </w:r>
      <w:r>
        <w:rPr>
          <w:rFonts w:hint="eastAsia"/>
        </w:rPr>
        <w:t>、编码、控制信息、同步</w:t>
      </w:r>
    </w:p>
    <w:p w:rsidR="005D22A6" w:rsidRDefault="005D22A6" w:rsidP="005D22A6">
      <w:pPr>
        <w:pStyle w:val="2"/>
        <w:spacing w:before="0" w:after="0" w:line="240" w:lineRule="auto"/>
        <w:rPr>
          <w:rFonts w:hint="eastAsia"/>
          <w:sz w:val="21"/>
        </w:rPr>
      </w:pPr>
      <w:r>
        <w:rPr>
          <w:rFonts w:hint="eastAsia"/>
          <w:sz w:val="21"/>
        </w:rPr>
        <w:t>采用专用线路通信时，可以省去的通信阶段是</w:t>
      </w:r>
      <w:r w:rsidRPr="00490A5D">
        <w:rPr>
          <w:rFonts w:hint="eastAsia"/>
          <w:sz w:val="21"/>
          <w:u w:val="single"/>
        </w:rPr>
        <w:t>A</w:t>
      </w:r>
    </w:p>
    <w:p w:rsidR="005D22A6" w:rsidRDefault="005D22A6" w:rsidP="005D22A6">
      <w:pPr>
        <w:rPr>
          <w:rFonts w:hint="eastAsia"/>
        </w:rPr>
      </w:pPr>
      <w:r>
        <w:rPr>
          <w:rFonts w:hint="eastAsia"/>
        </w:rPr>
        <w:t>A</w:t>
      </w:r>
      <w:r>
        <w:rPr>
          <w:rFonts w:hint="eastAsia"/>
        </w:rPr>
        <w:t>、建立通信线路</w:t>
      </w:r>
      <w:r>
        <w:rPr>
          <w:rFonts w:hint="eastAsia"/>
        </w:rPr>
        <w:t xml:space="preserve">      B</w:t>
      </w:r>
      <w:r>
        <w:rPr>
          <w:rFonts w:hint="eastAsia"/>
        </w:rPr>
        <w:t>、建立数据传输链路</w:t>
      </w:r>
    </w:p>
    <w:p w:rsidR="005D22A6" w:rsidRDefault="005D22A6" w:rsidP="005D22A6">
      <w:pPr>
        <w:rPr>
          <w:rFonts w:hint="eastAsia"/>
        </w:rPr>
      </w:pPr>
      <w:r>
        <w:rPr>
          <w:rFonts w:hint="eastAsia"/>
        </w:rPr>
        <w:t>C</w:t>
      </w:r>
      <w:r>
        <w:rPr>
          <w:rFonts w:hint="eastAsia"/>
        </w:rPr>
        <w:t>、传送通信控制信号和数据</w:t>
      </w:r>
      <w:r>
        <w:rPr>
          <w:rFonts w:hint="eastAsia"/>
        </w:rPr>
        <w:t xml:space="preserve"> D</w:t>
      </w:r>
      <w:r>
        <w:rPr>
          <w:rFonts w:hint="eastAsia"/>
        </w:rPr>
        <w:t>、双方确认通信结束</w:t>
      </w:r>
    </w:p>
    <w:p w:rsidR="005D22A6" w:rsidRDefault="005D22A6" w:rsidP="005D22A6">
      <w:pPr>
        <w:pStyle w:val="2"/>
        <w:spacing w:before="0" w:after="0" w:line="240" w:lineRule="auto"/>
        <w:rPr>
          <w:rFonts w:hint="eastAsia"/>
          <w:sz w:val="21"/>
        </w:rPr>
      </w:pPr>
      <w:r>
        <w:rPr>
          <w:rFonts w:hint="eastAsia"/>
          <w:sz w:val="21"/>
        </w:rPr>
        <w:t>59.</w:t>
      </w:r>
      <w:r>
        <w:rPr>
          <w:rFonts w:hint="eastAsia"/>
          <w:sz w:val="21"/>
        </w:rPr>
        <w:t>通信系统必须具备的三个基本要素是（</w:t>
      </w:r>
      <w:r>
        <w:rPr>
          <w:rFonts w:hint="eastAsia"/>
          <w:sz w:val="21"/>
        </w:rPr>
        <w:t xml:space="preserve"> C</w:t>
      </w:r>
      <w:r>
        <w:rPr>
          <w:rFonts w:hint="eastAsia"/>
          <w:sz w:val="21"/>
        </w:rPr>
        <w:t>）</w:t>
      </w:r>
    </w:p>
    <w:p w:rsidR="005D22A6" w:rsidRDefault="005D22A6" w:rsidP="005D22A6">
      <w:pPr>
        <w:rPr>
          <w:rFonts w:hint="eastAsia"/>
        </w:rPr>
      </w:pPr>
      <w:r>
        <w:rPr>
          <w:rFonts w:hint="eastAsia"/>
        </w:rPr>
        <w:t>A</w:t>
      </w:r>
      <w:r>
        <w:rPr>
          <w:rFonts w:hint="eastAsia"/>
        </w:rPr>
        <w:t>、终端、电缆、计算机</w:t>
      </w:r>
    </w:p>
    <w:p w:rsidR="005D22A6" w:rsidRDefault="005D22A6" w:rsidP="005D22A6">
      <w:pPr>
        <w:rPr>
          <w:rFonts w:hint="eastAsia"/>
        </w:rPr>
      </w:pPr>
      <w:r>
        <w:rPr>
          <w:rFonts w:hint="eastAsia"/>
        </w:rPr>
        <w:t>B</w:t>
      </w:r>
      <w:r>
        <w:rPr>
          <w:rFonts w:hint="eastAsia"/>
        </w:rPr>
        <w:t>、信号发生器、通信线路、信号接收设备</w:t>
      </w:r>
    </w:p>
    <w:p w:rsidR="005D22A6" w:rsidRDefault="005D22A6" w:rsidP="005D22A6">
      <w:pPr>
        <w:rPr>
          <w:rFonts w:hint="eastAsia"/>
        </w:rPr>
      </w:pPr>
      <w:r>
        <w:rPr>
          <w:rFonts w:hint="eastAsia"/>
        </w:rPr>
        <w:t>C</w:t>
      </w:r>
      <w:r>
        <w:rPr>
          <w:rFonts w:hint="eastAsia"/>
        </w:rPr>
        <w:t>、信源、通信媒体、信宿</w:t>
      </w:r>
    </w:p>
    <w:p w:rsidR="005D22A6" w:rsidRDefault="005D22A6" w:rsidP="005D22A6">
      <w:pPr>
        <w:rPr>
          <w:rFonts w:hint="eastAsia"/>
        </w:rPr>
      </w:pPr>
      <w:r>
        <w:rPr>
          <w:rFonts w:hint="eastAsia"/>
        </w:rPr>
        <w:t>D</w:t>
      </w:r>
      <w:r>
        <w:rPr>
          <w:rFonts w:hint="eastAsia"/>
        </w:rPr>
        <w:t>、终端、通信设施、接收设备</w:t>
      </w:r>
    </w:p>
    <w:p w:rsidR="005D22A6" w:rsidRDefault="005D22A6" w:rsidP="005D22A6">
      <w:pPr>
        <w:pStyle w:val="2"/>
        <w:spacing w:before="0" w:after="0" w:line="240" w:lineRule="auto"/>
        <w:rPr>
          <w:rFonts w:hint="eastAsia"/>
          <w:sz w:val="21"/>
        </w:rPr>
      </w:pPr>
      <w:r>
        <w:rPr>
          <w:rFonts w:hint="eastAsia"/>
          <w:sz w:val="21"/>
        </w:rPr>
        <w:t>60.</w:t>
      </w:r>
      <w:r>
        <w:rPr>
          <w:rFonts w:hint="eastAsia"/>
          <w:sz w:val="21"/>
        </w:rPr>
        <w:t>计算机网络通信系统是（</w:t>
      </w:r>
      <w:r>
        <w:rPr>
          <w:rFonts w:hint="eastAsia"/>
          <w:sz w:val="21"/>
        </w:rPr>
        <w:t xml:space="preserve"> D</w:t>
      </w:r>
      <w:r>
        <w:rPr>
          <w:rFonts w:hint="eastAsia"/>
          <w:sz w:val="21"/>
        </w:rPr>
        <w:t>）</w:t>
      </w:r>
    </w:p>
    <w:p w:rsidR="005D22A6" w:rsidRDefault="005D22A6" w:rsidP="005D22A6">
      <w:pPr>
        <w:rPr>
          <w:rFonts w:hint="eastAsia"/>
        </w:rPr>
      </w:pPr>
      <w:r>
        <w:rPr>
          <w:rFonts w:hint="eastAsia"/>
        </w:rPr>
        <w:t>A</w:t>
      </w:r>
      <w:r>
        <w:rPr>
          <w:rFonts w:hint="eastAsia"/>
        </w:rPr>
        <w:t>、电信号传输系统</w:t>
      </w:r>
      <w:r>
        <w:rPr>
          <w:rFonts w:hint="eastAsia"/>
        </w:rPr>
        <w:t xml:space="preserve">    B</w:t>
      </w:r>
      <w:r>
        <w:rPr>
          <w:rFonts w:hint="eastAsia"/>
        </w:rPr>
        <w:t>、文字通信系统</w:t>
      </w:r>
    </w:p>
    <w:p w:rsidR="005D22A6" w:rsidRDefault="005D22A6" w:rsidP="005D22A6">
      <w:pPr>
        <w:rPr>
          <w:rFonts w:hint="eastAsia"/>
        </w:rPr>
      </w:pPr>
      <w:r>
        <w:rPr>
          <w:rFonts w:hint="eastAsia"/>
        </w:rPr>
        <w:t>C</w:t>
      </w:r>
      <w:r>
        <w:rPr>
          <w:rFonts w:hint="eastAsia"/>
        </w:rPr>
        <w:t>、信号通信系统</w:t>
      </w:r>
      <w:r>
        <w:rPr>
          <w:rFonts w:hint="eastAsia"/>
        </w:rPr>
        <w:t xml:space="preserve">      D</w:t>
      </w:r>
      <w:r>
        <w:rPr>
          <w:rFonts w:hint="eastAsia"/>
        </w:rPr>
        <w:t>、数据通信系统</w:t>
      </w:r>
    </w:p>
    <w:p w:rsidR="005D22A6" w:rsidRDefault="005D22A6" w:rsidP="005D22A6">
      <w:pPr>
        <w:pStyle w:val="2"/>
        <w:spacing w:before="0" w:after="0" w:line="240" w:lineRule="auto"/>
        <w:rPr>
          <w:rFonts w:hint="eastAsia"/>
          <w:sz w:val="21"/>
        </w:rPr>
      </w:pPr>
      <w:r>
        <w:rPr>
          <w:rFonts w:hint="eastAsia"/>
          <w:sz w:val="21"/>
        </w:rPr>
        <w:t>61.</w:t>
      </w:r>
      <w:r>
        <w:rPr>
          <w:rFonts w:hint="eastAsia"/>
          <w:sz w:val="21"/>
        </w:rPr>
        <w:t>在</w:t>
      </w:r>
      <w:r>
        <w:rPr>
          <w:rFonts w:hint="eastAsia"/>
          <w:sz w:val="21"/>
        </w:rPr>
        <w:t>TCP/IP</w:t>
      </w:r>
      <w:r>
        <w:rPr>
          <w:rFonts w:hint="eastAsia"/>
          <w:sz w:val="21"/>
        </w:rPr>
        <w:t>协议簇的层次中，解决计算机之间通信问题是在（</w:t>
      </w:r>
      <w:r>
        <w:rPr>
          <w:rFonts w:hint="eastAsia"/>
          <w:sz w:val="21"/>
        </w:rPr>
        <w:t xml:space="preserve"> B</w:t>
      </w:r>
      <w:r>
        <w:rPr>
          <w:rFonts w:hint="eastAsia"/>
          <w:sz w:val="21"/>
        </w:rPr>
        <w:t>）</w:t>
      </w:r>
    </w:p>
    <w:p w:rsidR="005D22A6" w:rsidRDefault="005D22A6" w:rsidP="005D22A6">
      <w:pPr>
        <w:rPr>
          <w:rFonts w:hint="eastAsia"/>
        </w:rPr>
      </w:pPr>
      <w:r>
        <w:rPr>
          <w:rFonts w:hint="eastAsia"/>
        </w:rPr>
        <w:t>A</w:t>
      </w:r>
      <w:r>
        <w:rPr>
          <w:rFonts w:hint="eastAsia"/>
        </w:rPr>
        <w:t>、网络接口层</w:t>
      </w:r>
      <w:r>
        <w:rPr>
          <w:rFonts w:hint="eastAsia"/>
        </w:rPr>
        <w:t xml:space="preserve"> B</w:t>
      </w:r>
      <w:r>
        <w:rPr>
          <w:rFonts w:hint="eastAsia"/>
        </w:rPr>
        <w:t>、网际层</w:t>
      </w:r>
      <w:r>
        <w:rPr>
          <w:rFonts w:hint="eastAsia"/>
        </w:rPr>
        <w:t xml:space="preserve"> C</w:t>
      </w:r>
      <w:r>
        <w:rPr>
          <w:rFonts w:hint="eastAsia"/>
        </w:rPr>
        <w:t>、传输层</w:t>
      </w:r>
      <w:r>
        <w:rPr>
          <w:rFonts w:hint="eastAsia"/>
        </w:rPr>
        <w:t xml:space="preserve"> D</w:t>
      </w:r>
      <w:r>
        <w:rPr>
          <w:rFonts w:hint="eastAsia"/>
        </w:rPr>
        <w:t>、应用层</w:t>
      </w:r>
    </w:p>
    <w:p w:rsidR="005D22A6" w:rsidRDefault="005D22A6" w:rsidP="005D22A6">
      <w:pPr>
        <w:pStyle w:val="2"/>
        <w:spacing w:before="0" w:after="0" w:line="240" w:lineRule="auto"/>
        <w:rPr>
          <w:rFonts w:hint="eastAsia"/>
          <w:sz w:val="21"/>
        </w:rPr>
      </w:pPr>
      <w:r>
        <w:rPr>
          <w:rFonts w:hint="eastAsia"/>
          <w:sz w:val="21"/>
        </w:rPr>
        <w:t>62.</w:t>
      </w:r>
      <w:r>
        <w:rPr>
          <w:rFonts w:hint="eastAsia"/>
          <w:sz w:val="21"/>
        </w:rPr>
        <w:t>在中继系统中，中继器处于（</w:t>
      </w:r>
      <w:r>
        <w:rPr>
          <w:rFonts w:hint="eastAsia"/>
          <w:sz w:val="21"/>
        </w:rPr>
        <w:t xml:space="preserve"> A</w:t>
      </w:r>
      <w:r>
        <w:rPr>
          <w:rFonts w:hint="eastAsia"/>
          <w:sz w:val="21"/>
        </w:rPr>
        <w:t>）</w:t>
      </w:r>
    </w:p>
    <w:p w:rsidR="005D22A6" w:rsidRDefault="005D22A6" w:rsidP="005D22A6">
      <w:pPr>
        <w:rPr>
          <w:rFonts w:hint="eastAsia"/>
        </w:rPr>
      </w:pPr>
      <w:r>
        <w:rPr>
          <w:rFonts w:hint="eastAsia"/>
        </w:rPr>
        <w:t>A</w:t>
      </w:r>
      <w:r>
        <w:rPr>
          <w:rFonts w:hint="eastAsia"/>
        </w:rPr>
        <w:t>、物理层</w:t>
      </w:r>
      <w:r>
        <w:rPr>
          <w:rFonts w:hint="eastAsia"/>
        </w:rPr>
        <w:t xml:space="preserve"> B</w:t>
      </w:r>
      <w:r>
        <w:rPr>
          <w:rFonts w:hint="eastAsia"/>
        </w:rPr>
        <w:t>、数据链路层</w:t>
      </w:r>
      <w:r>
        <w:rPr>
          <w:rFonts w:hint="eastAsia"/>
        </w:rPr>
        <w:t xml:space="preserve"> C</w:t>
      </w:r>
      <w:r>
        <w:rPr>
          <w:rFonts w:hint="eastAsia"/>
        </w:rPr>
        <w:t>、网络层</w:t>
      </w:r>
      <w:r>
        <w:rPr>
          <w:rFonts w:hint="eastAsia"/>
        </w:rPr>
        <w:t xml:space="preserve"> D</w:t>
      </w:r>
      <w:r>
        <w:rPr>
          <w:rFonts w:hint="eastAsia"/>
        </w:rPr>
        <w:t>、高层</w:t>
      </w:r>
    </w:p>
    <w:p w:rsidR="005D22A6" w:rsidRDefault="005D22A6" w:rsidP="005D22A6">
      <w:pPr>
        <w:pStyle w:val="2"/>
        <w:spacing w:before="0" w:after="0" w:line="240" w:lineRule="auto"/>
        <w:rPr>
          <w:rFonts w:hint="eastAsia"/>
          <w:sz w:val="21"/>
        </w:rPr>
      </w:pPr>
      <w:r>
        <w:rPr>
          <w:rFonts w:hint="eastAsia"/>
          <w:sz w:val="21"/>
        </w:rPr>
        <w:t>63</w:t>
      </w:r>
      <w:r>
        <w:rPr>
          <w:rFonts w:hint="eastAsia"/>
          <w:sz w:val="21"/>
        </w:rPr>
        <w:t>．对于带宽为</w:t>
      </w:r>
      <w:r>
        <w:rPr>
          <w:rFonts w:hint="eastAsia"/>
          <w:sz w:val="21"/>
        </w:rPr>
        <w:t>6MHz</w:t>
      </w:r>
      <w:r>
        <w:rPr>
          <w:rFonts w:hint="eastAsia"/>
          <w:sz w:val="21"/>
        </w:rPr>
        <w:t>的信道，若用</w:t>
      </w:r>
      <w:r>
        <w:rPr>
          <w:rFonts w:hint="eastAsia"/>
          <w:sz w:val="21"/>
        </w:rPr>
        <w:t>8</w:t>
      </w:r>
      <w:r>
        <w:rPr>
          <w:rFonts w:hint="eastAsia"/>
          <w:sz w:val="21"/>
        </w:rPr>
        <w:t>种不同的状态来表示数据，在不考虑热噪声的情况下，该信道每秒最多能传送的位数为（</w:t>
      </w:r>
      <w:r>
        <w:rPr>
          <w:rFonts w:hint="eastAsia"/>
          <w:sz w:val="21"/>
        </w:rPr>
        <w:t xml:space="preserve">A </w:t>
      </w:r>
      <w:r>
        <w:rPr>
          <w:rFonts w:hint="eastAsia"/>
          <w:sz w:val="21"/>
        </w:rPr>
        <w:t>）</w:t>
      </w:r>
    </w:p>
    <w:p w:rsidR="005D22A6" w:rsidRDefault="005D22A6" w:rsidP="005D22A6">
      <w:r>
        <w:t>A 36×10</w:t>
      </w:r>
      <w:r w:rsidRPr="003019D2">
        <w:rPr>
          <w:vertAlign w:val="superscript"/>
        </w:rPr>
        <w:t>6</w:t>
      </w:r>
      <w:r>
        <w:rPr>
          <w:rFonts w:hint="eastAsia"/>
        </w:rPr>
        <w:t xml:space="preserve">  </w:t>
      </w:r>
      <w:r>
        <w:t>B 18×10</w:t>
      </w:r>
      <w:r w:rsidRPr="003019D2">
        <w:rPr>
          <w:rFonts w:hint="eastAsia"/>
          <w:vertAlign w:val="superscript"/>
        </w:rPr>
        <w:t>6</w:t>
      </w:r>
      <w:r>
        <w:rPr>
          <w:rFonts w:hint="eastAsia"/>
        </w:rPr>
        <w:t xml:space="preserve">  </w:t>
      </w:r>
      <w:r>
        <w:t>C 48×10</w:t>
      </w:r>
      <w:r w:rsidRPr="003019D2">
        <w:rPr>
          <w:vertAlign w:val="superscript"/>
        </w:rPr>
        <w:t>6</w:t>
      </w:r>
      <w:r w:rsidRPr="003019D2">
        <w:rPr>
          <w:rFonts w:hint="eastAsia"/>
          <w:vertAlign w:val="superscript"/>
        </w:rPr>
        <w:t xml:space="preserve"> </w:t>
      </w:r>
      <w:r>
        <w:rPr>
          <w:rFonts w:hint="eastAsia"/>
        </w:rPr>
        <w:t xml:space="preserve"> </w:t>
      </w:r>
      <w:r>
        <w:t>D 96×10</w:t>
      </w:r>
      <w:r w:rsidRPr="003019D2">
        <w:rPr>
          <w:vertAlign w:val="superscript"/>
        </w:rPr>
        <w:t>6</w:t>
      </w:r>
    </w:p>
    <w:p w:rsidR="005D22A6" w:rsidRDefault="005D22A6" w:rsidP="005D22A6">
      <w:pPr>
        <w:pStyle w:val="2"/>
        <w:spacing w:before="0" w:after="0" w:line="240" w:lineRule="auto"/>
        <w:rPr>
          <w:rFonts w:hint="eastAsia"/>
          <w:sz w:val="21"/>
        </w:rPr>
      </w:pPr>
      <w:r>
        <w:rPr>
          <w:rFonts w:hint="eastAsia"/>
          <w:sz w:val="21"/>
        </w:rPr>
        <w:t>就交换技术而言，局域网中的以太网采用的是</w:t>
      </w:r>
      <w:r w:rsidRPr="003F3A72">
        <w:rPr>
          <w:rFonts w:hint="eastAsia"/>
          <w:sz w:val="21"/>
          <w:u w:val="single"/>
        </w:rPr>
        <w:t>A</w:t>
      </w:r>
    </w:p>
    <w:p w:rsidR="005D22A6" w:rsidRDefault="005D22A6" w:rsidP="005D22A6">
      <w:pPr>
        <w:rPr>
          <w:rFonts w:hint="eastAsia"/>
        </w:rPr>
      </w:pPr>
      <w:r>
        <w:rPr>
          <w:rFonts w:hint="eastAsia"/>
        </w:rPr>
        <w:t xml:space="preserve">A </w:t>
      </w:r>
      <w:r>
        <w:rPr>
          <w:rFonts w:hint="eastAsia"/>
        </w:rPr>
        <w:t>分组交换技术</w:t>
      </w:r>
      <w:r>
        <w:rPr>
          <w:rFonts w:hint="eastAsia"/>
        </w:rPr>
        <w:t xml:space="preserve">  B </w:t>
      </w:r>
      <w:r>
        <w:rPr>
          <w:rFonts w:hint="eastAsia"/>
        </w:rPr>
        <w:t>电路交换技术</w:t>
      </w:r>
    </w:p>
    <w:p w:rsidR="005D22A6" w:rsidRDefault="005D22A6" w:rsidP="005D22A6">
      <w:pPr>
        <w:rPr>
          <w:rFonts w:hint="eastAsia"/>
        </w:rPr>
      </w:pPr>
      <w:r>
        <w:rPr>
          <w:rFonts w:hint="eastAsia"/>
        </w:rPr>
        <w:t xml:space="preserve">C </w:t>
      </w:r>
      <w:r>
        <w:rPr>
          <w:rFonts w:hint="eastAsia"/>
        </w:rPr>
        <w:t>报文交换技术</w:t>
      </w:r>
      <w:r>
        <w:rPr>
          <w:rFonts w:hint="eastAsia"/>
        </w:rPr>
        <w:t xml:space="preserve">  D </w:t>
      </w:r>
      <w:r>
        <w:rPr>
          <w:rFonts w:hint="eastAsia"/>
        </w:rPr>
        <w:t>分组交换与电路交换结合技术</w:t>
      </w:r>
    </w:p>
    <w:p w:rsidR="005D22A6" w:rsidRDefault="005D22A6" w:rsidP="005D22A6">
      <w:pPr>
        <w:pStyle w:val="2"/>
        <w:spacing w:before="0" w:after="0" w:line="240" w:lineRule="auto"/>
        <w:rPr>
          <w:rFonts w:hint="eastAsia"/>
          <w:sz w:val="21"/>
        </w:rPr>
      </w:pPr>
      <w:r>
        <w:rPr>
          <w:rFonts w:hint="eastAsia"/>
          <w:sz w:val="21"/>
        </w:rPr>
        <w:t>一个</w:t>
      </w:r>
      <w:r>
        <w:rPr>
          <w:rFonts w:hint="eastAsia"/>
          <w:sz w:val="21"/>
        </w:rPr>
        <w:t>VLAN</w:t>
      </w:r>
      <w:r>
        <w:rPr>
          <w:rFonts w:hint="eastAsia"/>
          <w:sz w:val="21"/>
        </w:rPr>
        <w:t>可以看作是一个</w:t>
      </w:r>
      <w:r>
        <w:rPr>
          <w:rFonts w:hint="eastAsia"/>
          <w:sz w:val="21"/>
        </w:rPr>
        <w:t xml:space="preserve"> </w:t>
      </w:r>
      <w:r>
        <w:rPr>
          <w:rFonts w:hint="eastAsia"/>
          <w:sz w:val="21"/>
        </w:rPr>
        <w:t>（</w:t>
      </w:r>
      <w:r>
        <w:rPr>
          <w:rFonts w:hint="eastAsia"/>
          <w:sz w:val="21"/>
        </w:rPr>
        <w:t>B</w:t>
      </w:r>
      <w:r>
        <w:rPr>
          <w:rFonts w:hint="eastAsia"/>
          <w:sz w:val="21"/>
        </w:rPr>
        <w:t>）</w:t>
      </w:r>
      <w:r>
        <w:rPr>
          <w:rFonts w:hint="eastAsia"/>
          <w:sz w:val="21"/>
        </w:rPr>
        <w:t xml:space="preserve"> </w:t>
      </w:r>
    </w:p>
    <w:p w:rsidR="005D22A6" w:rsidRDefault="005D22A6" w:rsidP="005D22A6">
      <w:pPr>
        <w:rPr>
          <w:rFonts w:hint="eastAsia"/>
          <w:color w:val="FF0000"/>
        </w:rPr>
      </w:pPr>
      <w:r>
        <w:rPr>
          <w:rFonts w:hint="eastAsia"/>
          <w:color w:val="FF0000"/>
        </w:rPr>
        <w:t>A</w:t>
      </w:r>
      <w:r>
        <w:rPr>
          <w:rFonts w:hint="eastAsia"/>
          <w:color w:val="FF0000"/>
        </w:rPr>
        <w:t>、冲突域</w:t>
      </w:r>
      <w:r>
        <w:rPr>
          <w:rFonts w:hint="eastAsia"/>
          <w:color w:val="FF0000"/>
        </w:rPr>
        <w:t xml:space="preserve">   B</w:t>
      </w:r>
      <w:r>
        <w:rPr>
          <w:rFonts w:hint="eastAsia"/>
          <w:color w:val="FF0000"/>
        </w:rPr>
        <w:t>、广播域</w:t>
      </w:r>
      <w:r>
        <w:rPr>
          <w:rFonts w:hint="eastAsia"/>
          <w:color w:val="FF0000"/>
        </w:rPr>
        <w:t xml:space="preserve"> C</w:t>
      </w:r>
      <w:r>
        <w:rPr>
          <w:rFonts w:hint="eastAsia"/>
          <w:color w:val="FF0000"/>
        </w:rPr>
        <w:t>、管理域</w:t>
      </w:r>
      <w:r>
        <w:rPr>
          <w:rFonts w:hint="eastAsia"/>
          <w:color w:val="FF0000"/>
        </w:rPr>
        <w:t xml:space="preserve">   D</w:t>
      </w:r>
      <w:r>
        <w:rPr>
          <w:rFonts w:hint="eastAsia"/>
          <w:color w:val="FF0000"/>
        </w:rPr>
        <w:t>、阻塞域</w:t>
      </w:r>
    </w:p>
    <w:p w:rsidR="005D22A6" w:rsidRDefault="005D22A6" w:rsidP="005D22A6">
      <w:pPr>
        <w:pStyle w:val="2"/>
        <w:spacing w:before="0" w:after="0" w:line="240" w:lineRule="auto"/>
        <w:rPr>
          <w:rFonts w:hint="eastAsia"/>
          <w:sz w:val="21"/>
        </w:rPr>
      </w:pPr>
      <w:r>
        <w:rPr>
          <w:rFonts w:hint="eastAsia"/>
          <w:sz w:val="21"/>
        </w:rPr>
        <w:t>双绞线分（</w:t>
      </w:r>
      <w:r>
        <w:rPr>
          <w:rFonts w:hint="eastAsia"/>
          <w:sz w:val="21"/>
        </w:rPr>
        <w:t>C</w:t>
      </w:r>
      <w:r>
        <w:rPr>
          <w:rFonts w:hint="eastAsia"/>
          <w:sz w:val="21"/>
        </w:rPr>
        <w:t>）两种。</w:t>
      </w:r>
    </w:p>
    <w:p w:rsidR="005D22A6" w:rsidRDefault="005D22A6" w:rsidP="005D22A6">
      <w:pPr>
        <w:rPr>
          <w:rFonts w:hint="eastAsia"/>
          <w:color w:val="FF0000"/>
        </w:rPr>
      </w:pPr>
      <w:r>
        <w:rPr>
          <w:rFonts w:hint="eastAsia"/>
          <w:color w:val="FF0000"/>
        </w:rPr>
        <w:t>A</w:t>
      </w:r>
      <w:r>
        <w:rPr>
          <w:rFonts w:hint="eastAsia"/>
          <w:color w:val="FF0000"/>
        </w:rPr>
        <w:t>、</w:t>
      </w:r>
      <w:r>
        <w:rPr>
          <w:rFonts w:hint="eastAsia"/>
          <w:color w:val="FF0000"/>
        </w:rPr>
        <w:t xml:space="preserve"> </w:t>
      </w:r>
      <w:r>
        <w:rPr>
          <w:rFonts w:hint="eastAsia"/>
          <w:color w:val="FF0000"/>
        </w:rPr>
        <w:t>基带和窄带</w:t>
      </w:r>
      <w:r>
        <w:rPr>
          <w:rFonts w:hint="eastAsia"/>
          <w:color w:val="FF0000"/>
        </w:rPr>
        <w:t xml:space="preserve">    B</w:t>
      </w:r>
      <w:r>
        <w:rPr>
          <w:rFonts w:hint="eastAsia"/>
          <w:color w:val="FF0000"/>
        </w:rPr>
        <w:t>、</w:t>
      </w:r>
      <w:r>
        <w:rPr>
          <w:rFonts w:hint="eastAsia"/>
          <w:color w:val="FF0000"/>
        </w:rPr>
        <w:t xml:space="preserve"> </w:t>
      </w:r>
      <w:r>
        <w:rPr>
          <w:rFonts w:hint="eastAsia"/>
          <w:color w:val="FF0000"/>
        </w:rPr>
        <w:t>粗和细</w:t>
      </w:r>
      <w:r>
        <w:rPr>
          <w:rFonts w:hint="eastAsia"/>
          <w:color w:val="FF0000"/>
        </w:rPr>
        <w:t xml:space="preserve">  </w:t>
      </w:r>
    </w:p>
    <w:p w:rsidR="005D22A6" w:rsidRDefault="005D22A6" w:rsidP="005D22A6">
      <w:pPr>
        <w:rPr>
          <w:rFonts w:hint="eastAsia"/>
        </w:rPr>
      </w:pPr>
      <w:r>
        <w:rPr>
          <w:rFonts w:hint="eastAsia"/>
          <w:color w:val="FF0000"/>
        </w:rPr>
        <w:t>C</w:t>
      </w:r>
      <w:r>
        <w:rPr>
          <w:rFonts w:hint="eastAsia"/>
          <w:color w:val="FF0000"/>
        </w:rPr>
        <w:t>、</w:t>
      </w:r>
      <w:r>
        <w:rPr>
          <w:rFonts w:hint="eastAsia"/>
          <w:color w:val="FF0000"/>
        </w:rPr>
        <w:t xml:space="preserve"> </w:t>
      </w:r>
      <w:r>
        <w:rPr>
          <w:rFonts w:hint="eastAsia"/>
          <w:color w:val="FF0000"/>
        </w:rPr>
        <w:t>屏蔽和非屏蔽</w:t>
      </w:r>
      <w:r>
        <w:rPr>
          <w:rFonts w:hint="eastAsia"/>
          <w:color w:val="FF0000"/>
        </w:rPr>
        <w:t xml:space="preserve">  D</w:t>
      </w:r>
      <w:r>
        <w:rPr>
          <w:rFonts w:hint="eastAsia"/>
          <w:color w:val="FF0000"/>
        </w:rPr>
        <w:t>、基带和宽带</w:t>
      </w:r>
    </w:p>
    <w:p w:rsidR="005D22A6" w:rsidRDefault="005D22A6" w:rsidP="005D22A6">
      <w:pPr>
        <w:pStyle w:val="2"/>
        <w:spacing w:before="0" w:after="0" w:line="240" w:lineRule="auto"/>
        <w:rPr>
          <w:rFonts w:hint="eastAsia"/>
          <w:sz w:val="21"/>
        </w:rPr>
      </w:pPr>
      <w:r>
        <w:rPr>
          <w:rFonts w:hint="eastAsia"/>
          <w:sz w:val="21"/>
        </w:rPr>
        <w:t>在</w:t>
      </w:r>
      <w:r>
        <w:rPr>
          <w:rFonts w:hint="eastAsia"/>
          <w:sz w:val="21"/>
        </w:rPr>
        <w:t>internet</w:t>
      </w:r>
      <w:r>
        <w:rPr>
          <w:rFonts w:hint="eastAsia"/>
          <w:sz w:val="21"/>
        </w:rPr>
        <w:t>的基本服务功能中，远程登录所使用的命令是（</w:t>
      </w:r>
      <w:r>
        <w:rPr>
          <w:rFonts w:hint="eastAsia"/>
          <w:sz w:val="21"/>
        </w:rPr>
        <w:t>B</w:t>
      </w:r>
      <w:r>
        <w:rPr>
          <w:rFonts w:hint="eastAsia"/>
          <w:sz w:val="21"/>
        </w:rPr>
        <w:t>）。</w:t>
      </w:r>
    </w:p>
    <w:p w:rsidR="005D22A6" w:rsidRDefault="005D22A6" w:rsidP="005D22A6">
      <w:pPr>
        <w:rPr>
          <w:rFonts w:hint="eastAsia"/>
        </w:rPr>
      </w:pPr>
      <w:r>
        <w:rPr>
          <w:rFonts w:hint="eastAsia"/>
          <w:color w:val="FF0000"/>
        </w:rPr>
        <w:t>A</w:t>
      </w:r>
      <w:r>
        <w:rPr>
          <w:rFonts w:hint="eastAsia"/>
          <w:color w:val="FF0000"/>
        </w:rPr>
        <w:t>、</w:t>
      </w:r>
      <w:r>
        <w:rPr>
          <w:rFonts w:hint="eastAsia"/>
          <w:color w:val="FF0000"/>
        </w:rPr>
        <w:t xml:space="preserve"> ftp    B</w:t>
      </w:r>
      <w:r>
        <w:rPr>
          <w:rFonts w:hint="eastAsia"/>
          <w:color w:val="FF0000"/>
        </w:rPr>
        <w:t>、</w:t>
      </w:r>
      <w:r>
        <w:rPr>
          <w:rFonts w:hint="eastAsia"/>
          <w:color w:val="FF0000"/>
        </w:rPr>
        <w:t xml:space="preserve"> telnet   C</w:t>
      </w:r>
      <w:r>
        <w:rPr>
          <w:rFonts w:hint="eastAsia"/>
          <w:color w:val="FF0000"/>
        </w:rPr>
        <w:t>、</w:t>
      </w:r>
      <w:r>
        <w:rPr>
          <w:rFonts w:hint="eastAsia"/>
          <w:color w:val="FF0000"/>
        </w:rPr>
        <w:t xml:space="preserve"> mail    D</w:t>
      </w:r>
      <w:r>
        <w:rPr>
          <w:rFonts w:hint="eastAsia"/>
          <w:color w:val="FF0000"/>
        </w:rPr>
        <w:t>、</w:t>
      </w:r>
      <w:r>
        <w:rPr>
          <w:rFonts w:hint="eastAsia"/>
          <w:color w:val="FF0000"/>
        </w:rPr>
        <w:t>open</w:t>
      </w:r>
    </w:p>
    <w:p w:rsidR="005D22A6" w:rsidRDefault="005D22A6" w:rsidP="005D22A6">
      <w:pPr>
        <w:pStyle w:val="2"/>
        <w:spacing w:before="0" w:after="0" w:line="240" w:lineRule="auto"/>
        <w:rPr>
          <w:rFonts w:hint="eastAsia"/>
          <w:sz w:val="21"/>
        </w:rPr>
      </w:pPr>
      <w:r>
        <w:rPr>
          <w:rFonts w:hint="eastAsia"/>
          <w:sz w:val="21"/>
        </w:rPr>
        <w:t>TCP/IP</w:t>
      </w:r>
      <w:r>
        <w:rPr>
          <w:rFonts w:hint="eastAsia"/>
          <w:sz w:val="21"/>
        </w:rPr>
        <w:t>协议规定为（</w:t>
      </w:r>
      <w:r>
        <w:rPr>
          <w:rFonts w:hint="eastAsia"/>
          <w:sz w:val="21"/>
        </w:rPr>
        <w:t>A</w:t>
      </w:r>
      <w:r>
        <w:rPr>
          <w:rFonts w:hint="eastAsia"/>
          <w:sz w:val="21"/>
        </w:rPr>
        <w:t>）。</w:t>
      </w:r>
    </w:p>
    <w:p w:rsidR="005D22A6" w:rsidRDefault="005D22A6" w:rsidP="005D22A6">
      <w:pPr>
        <w:rPr>
          <w:rFonts w:hint="eastAsia"/>
        </w:rPr>
      </w:pPr>
      <w:r>
        <w:rPr>
          <w:rFonts w:hint="eastAsia"/>
          <w:color w:val="FF0000"/>
        </w:rPr>
        <w:t>A</w:t>
      </w:r>
      <w:r>
        <w:rPr>
          <w:rFonts w:hint="eastAsia"/>
          <w:color w:val="FF0000"/>
        </w:rPr>
        <w:t>、</w:t>
      </w:r>
      <w:r>
        <w:rPr>
          <w:rFonts w:hint="eastAsia"/>
          <w:color w:val="FF0000"/>
        </w:rPr>
        <w:t xml:space="preserve"> 4</w:t>
      </w:r>
      <w:r>
        <w:rPr>
          <w:rFonts w:hint="eastAsia"/>
          <w:color w:val="FF0000"/>
        </w:rPr>
        <w:t>层</w:t>
      </w:r>
      <w:r>
        <w:rPr>
          <w:rFonts w:hint="eastAsia"/>
          <w:color w:val="FF0000"/>
        </w:rPr>
        <w:t xml:space="preserve">    B</w:t>
      </w:r>
      <w:r>
        <w:rPr>
          <w:rFonts w:hint="eastAsia"/>
          <w:color w:val="FF0000"/>
        </w:rPr>
        <w:t>、</w:t>
      </w:r>
      <w:r>
        <w:rPr>
          <w:rFonts w:hint="eastAsia"/>
          <w:color w:val="FF0000"/>
        </w:rPr>
        <w:t xml:space="preserve"> 5</w:t>
      </w:r>
      <w:r>
        <w:rPr>
          <w:rFonts w:hint="eastAsia"/>
          <w:color w:val="FF0000"/>
        </w:rPr>
        <w:t>层</w:t>
      </w:r>
      <w:r>
        <w:rPr>
          <w:rFonts w:hint="eastAsia"/>
          <w:color w:val="FF0000"/>
        </w:rPr>
        <w:t xml:space="preserve">   C</w:t>
      </w:r>
      <w:r>
        <w:rPr>
          <w:rFonts w:hint="eastAsia"/>
          <w:color w:val="FF0000"/>
        </w:rPr>
        <w:t>、</w:t>
      </w:r>
      <w:r>
        <w:rPr>
          <w:rFonts w:hint="eastAsia"/>
          <w:color w:val="FF0000"/>
        </w:rPr>
        <w:t xml:space="preserve"> 6</w:t>
      </w:r>
      <w:r>
        <w:rPr>
          <w:rFonts w:hint="eastAsia"/>
          <w:color w:val="FF0000"/>
        </w:rPr>
        <w:t>层</w:t>
      </w:r>
      <w:r>
        <w:rPr>
          <w:rFonts w:hint="eastAsia"/>
          <w:color w:val="FF0000"/>
        </w:rPr>
        <w:t xml:space="preserve">    D</w:t>
      </w:r>
      <w:r>
        <w:rPr>
          <w:rFonts w:hint="eastAsia"/>
          <w:color w:val="FF0000"/>
        </w:rPr>
        <w:t>、</w:t>
      </w:r>
      <w:r>
        <w:rPr>
          <w:rFonts w:hint="eastAsia"/>
          <w:color w:val="FF0000"/>
        </w:rPr>
        <w:t>7</w:t>
      </w:r>
      <w:r>
        <w:rPr>
          <w:rFonts w:hint="eastAsia"/>
          <w:color w:val="FF0000"/>
        </w:rPr>
        <w:t>层</w:t>
      </w:r>
    </w:p>
    <w:p w:rsidR="005D22A6" w:rsidRDefault="005D22A6" w:rsidP="005D22A6">
      <w:pPr>
        <w:pStyle w:val="2"/>
        <w:spacing w:before="0" w:after="0" w:line="240" w:lineRule="auto"/>
        <w:rPr>
          <w:rFonts w:hint="eastAsia"/>
          <w:sz w:val="21"/>
        </w:rPr>
      </w:pPr>
      <w:r>
        <w:rPr>
          <w:rFonts w:hint="eastAsia"/>
          <w:sz w:val="21"/>
        </w:rPr>
        <w:t>Internet</w:t>
      </w:r>
      <w:r>
        <w:rPr>
          <w:rFonts w:hint="eastAsia"/>
          <w:sz w:val="21"/>
        </w:rPr>
        <w:t>网络是一种（</w:t>
      </w:r>
      <w:r>
        <w:rPr>
          <w:rFonts w:hint="eastAsia"/>
          <w:sz w:val="21"/>
        </w:rPr>
        <w:t>D</w:t>
      </w:r>
      <w:r>
        <w:rPr>
          <w:rFonts w:hint="eastAsia"/>
          <w:sz w:val="21"/>
        </w:rPr>
        <w:t>）结构的网络。</w:t>
      </w:r>
    </w:p>
    <w:p w:rsidR="005D22A6" w:rsidRDefault="005D22A6" w:rsidP="005D22A6">
      <w:pPr>
        <w:rPr>
          <w:rFonts w:hint="eastAsia"/>
        </w:rPr>
      </w:pPr>
      <w:r>
        <w:rPr>
          <w:rFonts w:hint="eastAsia"/>
          <w:color w:val="FF0000"/>
        </w:rPr>
        <w:t>A</w:t>
      </w:r>
      <w:r>
        <w:rPr>
          <w:rFonts w:hint="eastAsia"/>
          <w:color w:val="FF0000"/>
        </w:rPr>
        <w:t>、</w:t>
      </w:r>
      <w:r>
        <w:rPr>
          <w:rFonts w:hint="eastAsia"/>
          <w:color w:val="FF0000"/>
        </w:rPr>
        <w:t xml:space="preserve"> </w:t>
      </w:r>
      <w:r>
        <w:rPr>
          <w:rFonts w:hint="eastAsia"/>
          <w:color w:val="FF0000"/>
        </w:rPr>
        <w:t>星型</w:t>
      </w:r>
      <w:r>
        <w:rPr>
          <w:rFonts w:hint="eastAsia"/>
          <w:color w:val="FF0000"/>
        </w:rPr>
        <w:t xml:space="preserve">    B</w:t>
      </w:r>
      <w:r>
        <w:rPr>
          <w:rFonts w:hint="eastAsia"/>
          <w:color w:val="FF0000"/>
        </w:rPr>
        <w:t>、</w:t>
      </w:r>
      <w:r>
        <w:rPr>
          <w:rFonts w:hint="eastAsia"/>
          <w:color w:val="FF0000"/>
        </w:rPr>
        <w:t xml:space="preserve"> </w:t>
      </w:r>
      <w:r>
        <w:rPr>
          <w:rFonts w:hint="eastAsia"/>
          <w:color w:val="FF0000"/>
        </w:rPr>
        <w:t>环型</w:t>
      </w:r>
      <w:r>
        <w:rPr>
          <w:rFonts w:hint="eastAsia"/>
          <w:color w:val="FF0000"/>
        </w:rPr>
        <w:t xml:space="preserve">   C</w:t>
      </w:r>
      <w:r>
        <w:rPr>
          <w:rFonts w:hint="eastAsia"/>
          <w:color w:val="FF0000"/>
        </w:rPr>
        <w:t>、</w:t>
      </w:r>
      <w:r>
        <w:rPr>
          <w:rFonts w:hint="eastAsia"/>
          <w:color w:val="FF0000"/>
        </w:rPr>
        <w:t xml:space="preserve"> </w:t>
      </w:r>
      <w:r>
        <w:rPr>
          <w:rFonts w:hint="eastAsia"/>
          <w:color w:val="FF0000"/>
        </w:rPr>
        <w:t>树型</w:t>
      </w:r>
      <w:r>
        <w:rPr>
          <w:rFonts w:hint="eastAsia"/>
          <w:color w:val="FF0000"/>
        </w:rPr>
        <w:t xml:space="preserve">    D</w:t>
      </w:r>
      <w:r>
        <w:rPr>
          <w:rFonts w:hint="eastAsia"/>
          <w:color w:val="FF0000"/>
        </w:rPr>
        <w:t>、网型</w:t>
      </w:r>
    </w:p>
    <w:p w:rsidR="005D22A6" w:rsidRDefault="005D22A6" w:rsidP="005D22A6">
      <w:pPr>
        <w:pStyle w:val="2"/>
        <w:spacing w:before="0" w:after="0" w:line="240" w:lineRule="auto"/>
        <w:rPr>
          <w:rFonts w:hint="eastAsia"/>
          <w:sz w:val="21"/>
        </w:rPr>
      </w:pPr>
      <w:r>
        <w:rPr>
          <w:rFonts w:hint="eastAsia"/>
          <w:sz w:val="21"/>
        </w:rPr>
        <w:t>下列有关集线器的说法正确的是（</w:t>
      </w:r>
      <w:r>
        <w:rPr>
          <w:rFonts w:hint="eastAsia"/>
          <w:sz w:val="21"/>
        </w:rPr>
        <w:t>B</w:t>
      </w:r>
      <w:r>
        <w:rPr>
          <w:rFonts w:hint="eastAsia"/>
          <w:sz w:val="21"/>
        </w:rPr>
        <w:t>）。</w:t>
      </w:r>
    </w:p>
    <w:p w:rsidR="005D22A6" w:rsidRDefault="005D22A6" w:rsidP="005D22A6">
      <w:pPr>
        <w:rPr>
          <w:rFonts w:hint="eastAsia"/>
          <w:color w:val="FF0000"/>
        </w:rPr>
      </w:pPr>
      <w:r>
        <w:rPr>
          <w:rFonts w:hint="eastAsia"/>
          <w:color w:val="FF0000"/>
        </w:rPr>
        <w:t>A</w:t>
      </w:r>
      <w:r>
        <w:rPr>
          <w:rFonts w:hint="eastAsia"/>
          <w:color w:val="FF0000"/>
        </w:rPr>
        <w:t>、</w:t>
      </w:r>
      <w:r>
        <w:rPr>
          <w:rFonts w:hint="eastAsia"/>
          <w:color w:val="FF0000"/>
        </w:rPr>
        <w:t xml:space="preserve"> </w:t>
      </w:r>
      <w:r>
        <w:rPr>
          <w:rFonts w:hint="eastAsia"/>
          <w:color w:val="FF0000"/>
        </w:rPr>
        <w:t>集线器只能和工作站相连</w:t>
      </w:r>
      <w:r>
        <w:rPr>
          <w:rFonts w:hint="eastAsia"/>
          <w:color w:val="FF0000"/>
        </w:rPr>
        <w:t xml:space="preserve">   </w:t>
      </w:r>
    </w:p>
    <w:p w:rsidR="005D22A6" w:rsidRDefault="005D22A6" w:rsidP="005D22A6">
      <w:pPr>
        <w:rPr>
          <w:rFonts w:hint="eastAsia"/>
          <w:color w:val="FF0000"/>
        </w:rPr>
      </w:pPr>
      <w:r>
        <w:rPr>
          <w:rFonts w:hint="eastAsia"/>
          <w:color w:val="FF0000"/>
        </w:rPr>
        <w:t>B</w:t>
      </w:r>
      <w:r>
        <w:rPr>
          <w:rFonts w:hint="eastAsia"/>
          <w:color w:val="FF0000"/>
        </w:rPr>
        <w:t>、</w:t>
      </w:r>
      <w:r>
        <w:rPr>
          <w:rFonts w:hint="eastAsia"/>
          <w:color w:val="FF0000"/>
        </w:rPr>
        <w:t xml:space="preserve"> </w:t>
      </w:r>
      <w:r>
        <w:rPr>
          <w:rFonts w:hint="eastAsia"/>
          <w:color w:val="FF0000"/>
        </w:rPr>
        <w:t>利用集线器可将总线型网络转换为星型拓扑</w:t>
      </w:r>
    </w:p>
    <w:p w:rsidR="005D22A6" w:rsidRDefault="005D22A6" w:rsidP="005D22A6">
      <w:pPr>
        <w:rPr>
          <w:rFonts w:hint="eastAsia"/>
          <w:color w:val="FF0000"/>
        </w:rPr>
      </w:pPr>
      <w:r>
        <w:rPr>
          <w:rFonts w:hint="eastAsia"/>
          <w:color w:val="FF0000"/>
        </w:rPr>
        <w:t>C</w:t>
      </w:r>
      <w:r>
        <w:rPr>
          <w:rFonts w:hint="eastAsia"/>
          <w:color w:val="FF0000"/>
        </w:rPr>
        <w:t>、</w:t>
      </w:r>
      <w:r>
        <w:rPr>
          <w:rFonts w:hint="eastAsia"/>
          <w:color w:val="FF0000"/>
        </w:rPr>
        <w:t xml:space="preserve"> </w:t>
      </w:r>
      <w:r>
        <w:rPr>
          <w:rFonts w:hint="eastAsia"/>
          <w:color w:val="FF0000"/>
        </w:rPr>
        <w:t>集线器只对信号起传递作用</w:t>
      </w:r>
    </w:p>
    <w:p w:rsidR="005D22A6" w:rsidRDefault="005D22A6" w:rsidP="005D22A6">
      <w:pPr>
        <w:rPr>
          <w:rFonts w:hint="eastAsia"/>
          <w:color w:val="FF0000"/>
        </w:rPr>
      </w:pPr>
      <w:r>
        <w:rPr>
          <w:rFonts w:hint="eastAsia"/>
          <w:color w:val="FF0000"/>
        </w:rPr>
        <w:t>D</w:t>
      </w:r>
      <w:r>
        <w:rPr>
          <w:rFonts w:hint="eastAsia"/>
          <w:color w:val="FF0000"/>
        </w:rPr>
        <w:t>、集线器不能实现网段的隔离</w:t>
      </w:r>
    </w:p>
    <w:p w:rsidR="005D22A6" w:rsidRDefault="005D22A6" w:rsidP="005D22A6">
      <w:pPr>
        <w:pStyle w:val="2"/>
        <w:spacing w:before="0" w:after="0" w:line="240" w:lineRule="auto"/>
        <w:rPr>
          <w:rFonts w:hint="eastAsia"/>
          <w:sz w:val="21"/>
        </w:rPr>
      </w:pPr>
      <w:r>
        <w:rPr>
          <w:rFonts w:hint="eastAsia"/>
          <w:sz w:val="21"/>
        </w:rPr>
        <w:t xml:space="preserve"> </w:t>
      </w:r>
      <w:r>
        <w:rPr>
          <w:sz w:val="21"/>
        </w:rPr>
        <w:t>以太网交换机的每一个端口可以看做一个（</w:t>
      </w:r>
      <w:r>
        <w:rPr>
          <w:rFonts w:hint="eastAsia"/>
          <w:sz w:val="21"/>
        </w:rPr>
        <w:t>A</w:t>
      </w:r>
      <w:r>
        <w:rPr>
          <w:sz w:val="21"/>
        </w:rPr>
        <w:t>）</w:t>
      </w:r>
    </w:p>
    <w:p w:rsidR="005D22A6" w:rsidRDefault="005D22A6" w:rsidP="005D22A6">
      <w:r>
        <w:t xml:space="preserve">A. </w:t>
      </w:r>
      <w:r>
        <w:t>冲突域</w:t>
      </w:r>
      <w:r>
        <w:rPr>
          <w:rFonts w:hint="eastAsia"/>
        </w:rPr>
        <w:t xml:space="preserve">    </w:t>
      </w:r>
      <w:r>
        <w:t xml:space="preserve">B. </w:t>
      </w:r>
      <w:r>
        <w:t>广播域</w:t>
      </w:r>
      <w:r>
        <w:rPr>
          <w:rFonts w:hint="eastAsia"/>
        </w:rPr>
        <w:t xml:space="preserve">   </w:t>
      </w:r>
      <w:r>
        <w:t xml:space="preserve">C. </w:t>
      </w:r>
      <w:r>
        <w:t>管理域</w:t>
      </w:r>
      <w:r>
        <w:rPr>
          <w:rFonts w:hint="eastAsia"/>
        </w:rPr>
        <w:t xml:space="preserve">   </w:t>
      </w:r>
      <w:r>
        <w:t xml:space="preserve">D. </w:t>
      </w:r>
      <w:r>
        <w:t>阻塞域</w:t>
      </w:r>
    </w:p>
    <w:p w:rsidR="005D22A6" w:rsidRDefault="005D22A6" w:rsidP="005D22A6">
      <w:pPr>
        <w:pStyle w:val="2"/>
        <w:spacing w:before="0" w:after="0" w:line="240" w:lineRule="auto"/>
        <w:rPr>
          <w:rFonts w:hint="eastAsia"/>
          <w:sz w:val="21"/>
        </w:rPr>
      </w:pPr>
      <w:r>
        <w:rPr>
          <w:rFonts w:hint="eastAsia"/>
          <w:sz w:val="21"/>
        </w:rPr>
        <w:lastRenderedPageBreak/>
        <w:t>请判断下述中正确的是（</w:t>
      </w:r>
      <w:r>
        <w:rPr>
          <w:rFonts w:hint="eastAsia"/>
          <w:sz w:val="21"/>
        </w:rPr>
        <w:t xml:space="preserve"> C </w:t>
      </w:r>
      <w:r>
        <w:rPr>
          <w:rFonts w:hint="eastAsia"/>
          <w:sz w:val="21"/>
        </w:rPr>
        <w:t>）</w:t>
      </w:r>
    </w:p>
    <w:p w:rsidR="005D22A6" w:rsidRDefault="005D22A6" w:rsidP="005D22A6">
      <w:pPr>
        <w:rPr>
          <w:rFonts w:hint="eastAsia"/>
        </w:rPr>
      </w:pPr>
      <w:r>
        <w:rPr>
          <w:rFonts w:hint="eastAsia"/>
        </w:rPr>
        <w:t>A</w:t>
      </w:r>
      <w:r>
        <w:rPr>
          <w:rFonts w:hint="eastAsia"/>
        </w:rPr>
        <w:t>、</w:t>
      </w:r>
      <w:r>
        <w:rPr>
          <w:rFonts w:hint="eastAsia"/>
        </w:rPr>
        <w:t xml:space="preserve"> </w:t>
      </w:r>
      <w:r>
        <w:rPr>
          <w:rFonts w:hint="eastAsia"/>
        </w:rPr>
        <w:t>时分多路复用是将物理信道的总带宽分割成若干个子信道，该物理信道同时传输各子信道的信号；</w:t>
      </w:r>
    </w:p>
    <w:p w:rsidR="005D22A6" w:rsidRDefault="005D22A6" w:rsidP="005D22A6">
      <w:pPr>
        <w:rPr>
          <w:rFonts w:hint="eastAsia"/>
        </w:rPr>
      </w:pPr>
      <w:r>
        <w:rPr>
          <w:rFonts w:hint="eastAsia"/>
        </w:rPr>
        <w:t>B</w:t>
      </w:r>
      <w:r>
        <w:rPr>
          <w:rFonts w:hint="eastAsia"/>
        </w:rPr>
        <w:t>、</w:t>
      </w:r>
      <w:r>
        <w:rPr>
          <w:rFonts w:hint="eastAsia"/>
        </w:rPr>
        <w:t xml:space="preserve"> </w:t>
      </w:r>
      <w:r>
        <w:rPr>
          <w:rFonts w:hint="eastAsia"/>
        </w:rPr>
        <w:t>虚电路传输方式类似于邮政信箱服务，数据报服务类似于长途电话服务；</w:t>
      </w:r>
    </w:p>
    <w:p w:rsidR="005D22A6" w:rsidRDefault="005D22A6" w:rsidP="005D22A6">
      <w:pPr>
        <w:rPr>
          <w:rFonts w:hint="eastAsia"/>
        </w:rPr>
      </w:pPr>
      <w:r>
        <w:rPr>
          <w:rFonts w:hint="eastAsia"/>
        </w:rPr>
        <w:t>C</w:t>
      </w:r>
      <w:r>
        <w:rPr>
          <w:rFonts w:hint="eastAsia"/>
        </w:rPr>
        <w:t>、</w:t>
      </w:r>
      <w:r>
        <w:rPr>
          <w:rFonts w:hint="eastAsia"/>
        </w:rPr>
        <w:t xml:space="preserve"> </w:t>
      </w:r>
      <w:r>
        <w:rPr>
          <w:rFonts w:hint="eastAsia"/>
        </w:rPr>
        <w:t>多路复用的方法中，从性质上来说，频分多路复用较适用于模拟信号传输，而时分多路复用较适用于数字信号传输</w:t>
      </w:r>
      <w:r>
        <w:rPr>
          <w:rFonts w:hint="eastAsia"/>
        </w:rPr>
        <w:t xml:space="preserve"> </w:t>
      </w:r>
    </w:p>
    <w:p w:rsidR="005D22A6" w:rsidRDefault="005D22A6" w:rsidP="005D22A6">
      <w:pPr>
        <w:rPr>
          <w:rFonts w:hint="eastAsia"/>
        </w:rPr>
      </w:pPr>
      <w:r>
        <w:rPr>
          <w:rFonts w:hint="eastAsia"/>
        </w:rPr>
        <w:t>D</w:t>
      </w:r>
      <w:r>
        <w:rPr>
          <w:rFonts w:hint="eastAsia"/>
        </w:rPr>
        <w:t>、</w:t>
      </w:r>
      <w:r>
        <w:rPr>
          <w:rFonts w:hint="eastAsia"/>
        </w:rPr>
        <w:t xml:space="preserve"> </w:t>
      </w:r>
      <w:r>
        <w:rPr>
          <w:rFonts w:hint="eastAsia"/>
        </w:rPr>
        <w:t>即使采用数字通信方式，也还需要同模拟通信方式一样，必须使用调制解调器。</w:t>
      </w:r>
    </w:p>
    <w:p w:rsidR="005D22A6" w:rsidRDefault="005D22A6" w:rsidP="005D22A6">
      <w:pPr>
        <w:pStyle w:val="2"/>
        <w:spacing w:before="0" w:after="0" w:line="240" w:lineRule="auto"/>
        <w:rPr>
          <w:rFonts w:hint="eastAsia"/>
          <w:sz w:val="21"/>
        </w:rPr>
      </w:pPr>
      <w:r>
        <w:rPr>
          <w:rFonts w:hint="eastAsia"/>
          <w:sz w:val="21"/>
        </w:rPr>
        <w:t>IP</w:t>
      </w:r>
      <w:r>
        <w:rPr>
          <w:rFonts w:hint="eastAsia"/>
          <w:sz w:val="21"/>
        </w:rPr>
        <w:t>电话使用的数据交换技术是（</w:t>
      </w:r>
      <w:r>
        <w:rPr>
          <w:rFonts w:hint="eastAsia"/>
          <w:sz w:val="21"/>
        </w:rPr>
        <w:t>C</w:t>
      </w:r>
      <w:r>
        <w:rPr>
          <w:rFonts w:hint="eastAsia"/>
          <w:sz w:val="21"/>
        </w:rPr>
        <w:t>）</w:t>
      </w:r>
    </w:p>
    <w:p w:rsidR="005D22A6" w:rsidRDefault="005D22A6" w:rsidP="005D22A6">
      <w:pPr>
        <w:rPr>
          <w:rFonts w:hint="eastAsia"/>
        </w:rPr>
      </w:pPr>
      <w:r>
        <w:rPr>
          <w:rFonts w:hint="eastAsia"/>
        </w:rPr>
        <w:t>A</w:t>
      </w:r>
      <w:r>
        <w:rPr>
          <w:rFonts w:hint="eastAsia"/>
        </w:rPr>
        <w:t>电路交换</w:t>
      </w:r>
      <w:r>
        <w:rPr>
          <w:rFonts w:hint="eastAsia"/>
        </w:rPr>
        <w:t xml:space="preserve">   B</w:t>
      </w:r>
      <w:r>
        <w:rPr>
          <w:rFonts w:hint="eastAsia"/>
        </w:rPr>
        <w:t>报文交换</w:t>
      </w:r>
      <w:r>
        <w:rPr>
          <w:rFonts w:hint="eastAsia"/>
        </w:rPr>
        <w:t xml:space="preserve">  C</w:t>
      </w:r>
      <w:r>
        <w:rPr>
          <w:rFonts w:hint="eastAsia"/>
        </w:rPr>
        <w:t>分组交换</w:t>
      </w:r>
      <w:r>
        <w:rPr>
          <w:rFonts w:hint="eastAsia"/>
        </w:rPr>
        <w:t xml:space="preserve">   D</w:t>
      </w:r>
      <w:r>
        <w:rPr>
          <w:rFonts w:hint="eastAsia"/>
        </w:rPr>
        <w:t>包交换</w:t>
      </w:r>
    </w:p>
    <w:p w:rsidR="005D22A6" w:rsidRDefault="005D22A6" w:rsidP="005D22A6">
      <w:pPr>
        <w:pStyle w:val="2"/>
        <w:spacing w:before="0" w:after="0" w:line="240" w:lineRule="auto"/>
        <w:rPr>
          <w:rFonts w:hint="eastAsia"/>
          <w:sz w:val="21"/>
        </w:rPr>
      </w:pPr>
      <w:r>
        <w:rPr>
          <w:rFonts w:hint="eastAsia"/>
          <w:sz w:val="21"/>
        </w:rPr>
        <w:t>在</w:t>
      </w:r>
      <w:r>
        <w:rPr>
          <w:rFonts w:hint="eastAsia"/>
          <w:sz w:val="21"/>
        </w:rPr>
        <w:t>OSI</w:t>
      </w:r>
      <w:r>
        <w:rPr>
          <w:rFonts w:hint="eastAsia"/>
          <w:sz w:val="21"/>
        </w:rPr>
        <w:t>环境中，不同开放系统对等实体之间的通信，需要（</w:t>
      </w:r>
      <w:r>
        <w:rPr>
          <w:rFonts w:hint="eastAsia"/>
          <w:sz w:val="21"/>
        </w:rPr>
        <w:t>N</w:t>
      </w:r>
      <w:r>
        <w:rPr>
          <w:rFonts w:hint="eastAsia"/>
          <w:sz w:val="21"/>
        </w:rPr>
        <w:t>）实体向相邻的上一层（</w:t>
      </w:r>
      <w:r>
        <w:rPr>
          <w:rFonts w:hint="eastAsia"/>
          <w:sz w:val="21"/>
        </w:rPr>
        <w:t>N+1</w:t>
      </w:r>
      <w:r>
        <w:rPr>
          <w:rFonts w:hint="eastAsia"/>
          <w:sz w:val="21"/>
        </w:rPr>
        <w:t>）实体提供一种能力，这种能力称为（</w:t>
      </w:r>
      <w:r>
        <w:rPr>
          <w:rFonts w:hint="eastAsia"/>
          <w:sz w:val="21"/>
        </w:rPr>
        <w:t>B</w:t>
      </w:r>
      <w:r>
        <w:rPr>
          <w:rFonts w:hint="eastAsia"/>
          <w:sz w:val="21"/>
        </w:rPr>
        <w:t>）</w:t>
      </w:r>
    </w:p>
    <w:p w:rsidR="005D22A6" w:rsidRDefault="005D22A6" w:rsidP="005D22A6">
      <w:pPr>
        <w:rPr>
          <w:rFonts w:hint="eastAsia"/>
        </w:rPr>
      </w:pPr>
      <w:r>
        <w:rPr>
          <w:rFonts w:hint="eastAsia"/>
        </w:rPr>
        <w:t>A</w:t>
      </w:r>
      <w:r>
        <w:rPr>
          <w:rFonts w:hint="eastAsia"/>
        </w:rPr>
        <w:t>、协议</w:t>
      </w:r>
      <w:r>
        <w:rPr>
          <w:rFonts w:hint="eastAsia"/>
        </w:rPr>
        <w:t xml:space="preserve">   B</w:t>
      </w:r>
      <w:r>
        <w:rPr>
          <w:rFonts w:hint="eastAsia"/>
        </w:rPr>
        <w:t>、服务</w:t>
      </w:r>
      <w:r>
        <w:rPr>
          <w:rFonts w:hint="eastAsia"/>
        </w:rPr>
        <w:t xml:space="preserve">  C</w:t>
      </w:r>
      <w:r>
        <w:rPr>
          <w:rFonts w:hint="eastAsia"/>
        </w:rPr>
        <w:t>、用户</w:t>
      </w:r>
      <w:r>
        <w:rPr>
          <w:rFonts w:hint="eastAsia"/>
        </w:rPr>
        <w:t xml:space="preserve">   D</w:t>
      </w:r>
      <w:r>
        <w:rPr>
          <w:rFonts w:hint="eastAsia"/>
        </w:rPr>
        <w:t>、功能</w:t>
      </w:r>
    </w:p>
    <w:p w:rsidR="005D22A6" w:rsidRDefault="005D22A6" w:rsidP="005D22A6">
      <w:pPr>
        <w:pStyle w:val="2"/>
        <w:spacing w:before="0" w:after="0" w:line="240" w:lineRule="auto"/>
        <w:ind w:hanging="9"/>
        <w:rPr>
          <w:rFonts w:hint="eastAsia"/>
          <w:sz w:val="21"/>
        </w:rPr>
      </w:pPr>
      <w:r>
        <w:rPr>
          <w:rFonts w:hint="eastAsia"/>
          <w:sz w:val="21"/>
        </w:rPr>
        <w:t>INTERNET</w:t>
      </w:r>
      <w:r>
        <w:rPr>
          <w:rFonts w:hint="eastAsia"/>
          <w:sz w:val="21"/>
        </w:rPr>
        <w:t>最初创建的目的是用于＿</w:t>
      </w:r>
      <w:r>
        <w:rPr>
          <w:rFonts w:hint="eastAsia"/>
          <w:sz w:val="21"/>
        </w:rPr>
        <w:t>D</w:t>
      </w:r>
      <w:r>
        <w:rPr>
          <w:rFonts w:hint="eastAsia"/>
          <w:sz w:val="21"/>
        </w:rPr>
        <w:t>＿</w:t>
      </w:r>
      <w:r>
        <w:rPr>
          <w:rFonts w:hint="eastAsia"/>
          <w:sz w:val="21"/>
        </w:rPr>
        <w:t xml:space="preserve">  </w:t>
      </w:r>
    </w:p>
    <w:p w:rsidR="005D22A6" w:rsidRDefault="005D22A6" w:rsidP="005D22A6">
      <w:pPr>
        <w:ind w:hanging="9"/>
        <w:rPr>
          <w:rFonts w:hint="eastAsia"/>
        </w:rPr>
      </w:pPr>
      <w:r>
        <w:rPr>
          <w:rFonts w:hint="eastAsia"/>
        </w:rPr>
        <w:t xml:space="preserve">A. </w:t>
      </w:r>
      <w:r>
        <w:rPr>
          <w:rFonts w:hint="eastAsia"/>
        </w:rPr>
        <w:t>政治</w:t>
      </w:r>
      <w:r>
        <w:rPr>
          <w:rFonts w:hint="eastAsia"/>
        </w:rPr>
        <w:t xml:space="preserve">  B. </w:t>
      </w:r>
      <w:r>
        <w:rPr>
          <w:rFonts w:hint="eastAsia"/>
        </w:rPr>
        <w:t>经济</w:t>
      </w:r>
      <w:r>
        <w:rPr>
          <w:rFonts w:hint="eastAsia"/>
        </w:rPr>
        <w:t xml:space="preserve">  C. </w:t>
      </w:r>
      <w:r>
        <w:rPr>
          <w:rFonts w:hint="eastAsia"/>
        </w:rPr>
        <w:t>教育</w:t>
      </w:r>
      <w:r>
        <w:rPr>
          <w:rFonts w:hint="eastAsia"/>
        </w:rPr>
        <w:t xml:space="preserve">  D. </w:t>
      </w:r>
      <w:r>
        <w:rPr>
          <w:rFonts w:hint="eastAsia"/>
        </w:rPr>
        <w:t>军事</w:t>
      </w:r>
      <w:r>
        <w:rPr>
          <w:rFonts w:hint="eastAsia"/>
        </w:rPr>
        <w:t xml:space="preserve">  </w:t>
      </w:r>
    </w:p>
    <w:p w:rsidR="005D22A6" w:rsidRDefault="005D22A6" w:rsidP="005D22A6">
      <w:pPr>
        <w:pStyle w:val="2"/>
        <w:spacing w:before="0" w:after="0" w:line="240" w:lineRule="auto"/>
        <w:ind w:hanging="9"/>
        <w:rPr>
          <w:rFonts w:ascii="宋体" w:hAnsi="宋体" w:cs="宋体"/>
          <w:kern w:val="0"/>
          <w:sz w:val="21"/>
        </w:rPr>
      </w:pPr>
      <w:r>
        <w:rPr>
          <w:kern w:val="0"/>
          <w:sz w:val="21"/>
        </w:rPr>
        <w:t>在下图的网络配置中，总共</w:t>
      </w:r>
      <w:r>
        <w:rPr>
          <w:rFonts w:hint="eastAsia"/>
          <w:kern w:val="0"/>
          <w:sz w:val="21"/>
        </w:rPr>
        <w:t>（</w:t>
      </w:r>
      <w:r>
        <w:rPr>
          <w:rFonts w:hint="eastAsia"/>
          <w:kern w:val="0"/>
          <w:sz w:val="21"/>
        </w:rPr>
        <w:t>15</w:t>
      </w:r>
      <w:r>
        <w:rPr>
          <w:rFonts w:hint="eastAsia"/>
          <w:kern w:val="0"/>
          <w:sz w:val="21"/>
        </w:rPr>
        <w:t>）</w:t>
      </w:r>
      <w:r>
        <w:rPr>
          <w:kern w:val="0"/>
          <w:sz w:val="21"/>
        </w:rPr>
        <w:t>个广播域，</w:t>
      </w:r>
      <w:r>
        <w:rPr>
          <w:rFonts w:hint="eastAsia"/>
          <w:kern w:val="0"/>
          <w:sz w:val="21"/>
        </w:rPr>
        <w:t>（</w:t>
      </w:r>
      <w:r>
        <w:rPr>
          <w:rFonts w:hint="eastAsia"/>
          <w:kern w:val="0"/>
          <w:sz w:val="21"/>
        </w:rPr>
        <w:t>16</w:t>
      </w:r>
      <w:r>
        <w:rPr>
          <w:rFonts w:hint="eastAsia"/>
          <w:kern w:val="0"/>
          <w:sz w:val="21"/>
        </w:rPr>
        <w:t>）</w:t>
      </w:r>
      <w:r>
        <w:rPr>
          <w:kern w:val="0"/>
          <w:sz w:val="21"/>
        </w:rPr>
        <w:t>个冲突域。</w:t>
      </w:r>
      <w:r>
        <w:rPr>
          <w:rFonts w:ascii="宋体" w:hAnsi="宋体" w:cs="宋体"/>
          <w:kern w:val="0"/>
          <w:sz w:val="21"/>
        </w:rPr>
        <w:t xml:space="preserve"> </w:t>
      </w:r>
    </w:p>
    <w:p w:rsidR="005D22A6" w:rsidRDefault="005D22A6" w:rsidP="005D22A6">
      <w:pPr>
        <w:widowControl/>
        <w:jc w:val="center"/>
        <w:rPr>
          <w:rFonts w:ascii="宋体" w:hAnsi="宋体" w:cs="宋体" w:hint="eastAsia"/>
          <w:kern w:val="0"/>
        </w:rPr>
      </w:pPr>
      <w:r>
        <w:rPr>
          <w:rFonts w:ascii="宋体" w:hAnsi="宋体" w:cs="宋体"/>
          <w:kern w:val="0"/>
        </w:rPr>
        <w:fldChar w:fldCharType="begin"/>
      </w:r>
      <w:r>
        <w:rPr>
          <w:rFonts w:ascii="宋体" w:hAnsi="宋体" w:cs="宋体"/>
          <w:kern w:val="0"/>
        </w:rPr>
        <w:instrText xml:space="preserve"> INCLUDEPICTURE "http://www.meno.com.cn/IT/UploadFiles/200511/20051125174524319.gif" \* MERGEFORMATINET </w:instrText>
      </w:r>
      <w:r>
        <w:rPr>
          <w:rFonts w:ascii="宋体" w:hAnsi="宋体" w:cs="宋体"/>
          <w:kern w:val="0"/>
        </w:rPr>
        <w:fldChar w:fldCharType="separate"/>
      </w:r>
      <w:r>
        <w:rPr>
          <w:rFonts w:ascii="宋体" w:hAnsi="宋体" w:cs="宋体"/>
          <w:kern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3pt;height:100.45pt;mso-position-horizontal-relative:page;mso-position-vertical-relative:page">
            <v:imagedata r:id="rId10" r:href="rId11"/>
          </v:shape>
        </w:pict>
      </w:r>
      <w:r>
        <w:rPr>
          <w:rFonts w:ascii="宋体" w:hAnsi="宋体" w:cs="宋体"/>
          <w:kern w:val="0"/>
        </w:rPr>
        <w:fldChar w:fldCharType="end"/>
      </w:r>
    </w:p>
    <w:p w:rsidR="005D22A6" w:rsidRDefault="005D22A6" w:rsidP="005D22A6">
      <w:pPr>
        <w:rPr>
          <w:rFonts w:hint="eastAsia"/>
        </w:rPr>
      </w:pPr>
      <w:r>
        <w:rPr>
          <w:rFonts w:hint="eastAsia"/>
        </w:rPr>
        <w:t>15</w:t>
      </w:r>
      <w:r>
        <w:rPr>
          <w:rFonts w:hint="eastAsia"/>
        </w:rPr>
        <w:t>．</w:t>
      </w:r>
      <w:r>
        <w:t>A</w:t>
      </w:r>
      <w:r>
        <w:rPr>
          <w:rFonts w:hint="eastAsia"/>
        </w:rPr>
        <w:t>、</w:t>
      </w:r>
      <w:r>
        <w:t>2</w:t>
      </w:r>
      <w:r>
        <w:rPr>
          <w:rFonts w:hint="eastAsia"/>
        </w:rPr>
        <w:t xml:space="preserve"> </w:t>
      </w:r>
      <w:r>
        <w:t>B</w:t>
      </w:r>
      <w:r>
        <w:rPr>
          <w:rFonts w:hint="eastAsia"/>
        </w:rPr>
        <w:t>、</w:t>
      </w:r>
      <w:r>
        <w:t>3</w:t>
      </w:r>
      <w:r>
        <w:rPr>
          <w:rFonts w:hint="eastAsia"/>
        </w:rPr>
        <w:t xml:space="preserve"> </w:t>
      </w:r>
      <w:r>
        <w:t>C</w:t>
      </w:r>
      <w:r>
        <w:rPr>
          <w:rFonts w:hint="eastAsia"/>
        </w:rPr>
        <w:t>、</w:t>
      </w:r>
      <w:r>
        <w:t>4</w:t>
      </w:r>
      <w:r>
        <w:rPr>
          <w:rFonts w:hint="eastAsia"/>
        </w:rPr>
        <w:t xml:space="preserve"> </w:t>
      </w:r>
      <w:r>
        <w:t>D</w:t>
      </w:r>
      <w:r>
        <w:rPr>
          <w:rFonts w:hint="eastAsia"/>
        </w:rPr>
        <w:t>、</w:t>
      </w:r>
      <w:r>
        <w:t>5</w:t>
      </w:r>
      <w:r>
        <w:rPr>
          <w:rFonts w:hint="eastAsia"/>
        </w:rPr>
        <w:t xml:space="preserve">       </w:t>
      </w:r>
      <w:r>
        <w:rPr>
          <w:rFonts w:hint="eastAsia"/>
        </w:rPr>
        <w:t>（</w:t>
      </w:r>
      <w:r>
        <w:rPr>
          <w:rFonts w:hint="eastAsia"/>
        </w:rPr>
        <w:t xml:space="preserve"> A </w:t>
      </w:r>
      <w:r>
        <w:rPr>
          <w:rFonts w:hint="eastAsia"/>
        </w:rPr>
        <w:t>）</w:t>
      </w:r>
    </w:p>
    <w:p w:rsidR="005D22A6" w:rsidRDefault="005D22A6" w:rsidP="005D22A6">
      <w:pPr>
        <w:rPr>
          <w:rFonts w:hint="eastAsia"/>
        </w:rPr>
      </w:pPr>
      <w:r>
        <w:rPr>
          <w:rFonts w:hint="eastAsia"/>
        </w:rPr>
        <w:t>16</w:t>
      </w:r>
      <w:r>
        <w:rPr>
          <w:rFonts w:hint="eastAsia"/>
        </w:rPr>
        <w:t>．</w:t>
      </w:r>
      <w:r>
        <w:t>A</w:t>
      </w:r>
      <w:r>
        <w:rPr>
          <w:rFonts w:hint="eastAsia"/>
        </w:rPr>
        <w:t>、</w:t>
      </w:r>
      <w:r>
        <w:t>2</w:t>
      </w:r>
      <w:r>
        <w:rPr>
          <w:rFonts w:hint="eastAsia"/>
        </w:rPr>
        <w:t xml:space="preserve"> </w:t>
      </w:r>
      <w:r>
        <w:t>B</w:t>
      </w:r>
      <w:r>
        <w:rPr>
          <w:rFonts w:hint="eastAsia"/>
        </w:rPr>
        <w:t>、</w:t>
      </w:r>
      <w:r>
        <w:t>5</w:t>
      </w:r>
      <w:r>
        <w:rPr>
          <w:rFonts w:hint="eastAsia"/>
        </w:rPr>
        <w:t xml:space="preserve"> </w:t>
      </w:r>
      <w:r>
        <w:t>C</w:t>
      </w:r>
      <w:r>
        <w:rPr>
          <w:rFonts w:hint="eastAsia"/>
        </w:rPr>
        <w:t>、</w:t>
      </w:r>
      <w:r>
        <w:t>6</w:t>
      </w:r>
      <w:r>
        <w:rPr>
          <w:rFonts w:hint="eastAsia"/>
        </w:rPr>
        <w:t xml:space="preserve"> </w:t>
      </w:r>
      <w:r>
        <w:t>D</w:t>
      </w:r>
      <w:r>
        <w:rPr>
          <w:rFonts w:hint="eastAsia"/>
        </w:rPr>
        <w:t>、</w:t>
      </w:r>
      <w:r>
        <w:t>10</w:t>
      </w:r>
      <w:r>
        <w:rPr>
          <w:rFonts w:hint="eastAsia"/>
        </w:rPr>
        <w:t xml:space="preserve">      </w:t>
      </w:r>
      <w:r>
        <w:rPr>
          <w:rFonts w:hint="eastAsia"/>
        </w:rPr>
        <w:t>（</w:t>
      </w:r>
      <w:r>
        <w:rPr>
          <w:rFonts w:hint="eastAsia"/>
        </w:rPr>
        <w:t xml:space="preserve"> C </w:t>
      </w:r>
      <w:r>
        <w:rPr>
          <w:rFonts w:hint="eastAsia"/>
        </w:rPr>
        <w:t>）</w:t>
      </w:r>
    </w:p>
    <w:p w:rsidR="005D22A6" w:rsidRDefault="005D22A6" w:rsidP="005D22A6">
      <w:pPr>
        <w:pStyle w:val="2"/>
        <w:spacing w:before="0" w:after="0" w:line="240" w:lineRule="auto"/>
        <w:rPr>
          <w:rFonts w:hint="eastAsia"/>
          <w:kern w:val="0"/>
          <w:sz w:val="21"/>
        </w:rPr>
      </w:pPr>
      <w:r>
        <w:rPr>
          <w:rFonts w:hint="eastAsia"/>
          <w:kern w:val="0"/>
          <w:sz w:val="21"/>
        </w:rPr>
        <w:t>77</w:t>
      </w:r>
      <w:r>
        <w:rPr>
          <w:rFonts w:hint="eastAsia"/>
          <w:kern w:val="0"/>
          <w:sz w:val="21"/>
        </w:rPr>
        <w:t>．下列只能简单再生信号的设备是。</w:t>
      </w:r>
    </w:p>
    <w:p w:rsidR="005D22A6" w:rsidRDefault="005D22A6" w:rsidP="005D22A6">
      <w:pPr>
        <w:rPr>
          <w:rFonts w:hint="eastAsia"/>
        </w:rPr>
      </w:pPr>
      <w:r>
        <w:rPr>
          <w:rFonts w:hint="eastAsia"/>
        </w:rPr>
        <w:t xml:space="preserve">A. </w:t>
      </w:r>
      <w:r>
        <w:rPr>
          <w:rFonts w:hint="eastAsia"/>
        </w:rPr>
        <w:t xml:space="preserve">网卡　　</w:t>
      </w:r>
      <w:r>
        <w:rPr>
          <w:rFonts w:hint="eastAsia"/>
        </w:rPr>
        <w:t xml:space="preserve">B. </w:t>
      </w:r>
      <w:r>
        <w:rPr>
          <w:rFonts w:hint="eastAsia"/>
        </w:rPr>
        <w:t xml:space="preserve">网桥　　</w:t>
      </w:r>
      <w:r>
        <w:rPr>
          <w:rFonts w:hint="eastAsia"/>
          <w:color w:val="FF0000"/>
        </w:rPr>
        <w:t xml:space="preserve">C. </w:t>
      </w:r>
      <w:r>
        <w:rPr>
          <w:rFonts w:hint="eastAsia"/>
          <w:color w:val="FF0000"/>
        </w:rPr>
        <w:t>中继器</w:t>
      </w:r>
      <w:r>
        <w:rPr>
          <w:rFonts w:hint="eastAsia"/>
          <w:color w:val="FF0000"/>
        </w:rPr>
        <w:t xml:space="preserve"> </w:t>
      </w:r>
      <w:r>
        <w:rPr>
          <w:rFonts w:hint="eastAsia"/>
        </w:rPr>
        <w:t xml:space="preserve">　</w:t>
      </w:r>
      <w:r>
        <w:rPr>
          <w:rFonts w:hint="eastAsia"/>
        </w:rPr>
        <w:t xml:space="preserve">D. </w:t>
      </w:r>
      <w:r>
        <w:rPr>
          <w:rFonts w:hint="eastAsia"/>
        </w:rPr>
        <w:t>路由器</w:t>
      </w:r>
    </w:p>
    <w:p w:rsidR="005D22A6" w:rsidRDefault="005D22A6" w:rsidP="005D22A6">
      <w:pPr>
        <w:pStyle w:val="2"/>
        <w:spacing w:before="0" w:after="0" w:line="240" w:lineRule="auto"/>
        <w:rPr>
          <w:rFonts w:hint="eastAsia"/>
          <w:sz w:val="21"/>
        </w:rPr>
      </w:pPr>
      <w:r>
        <w:rPr>
          <w:rFonts w:hint="eastAsia"/>
          <w:sz w:val="21"/>
        </w:rPr>
        <w:t>网卡是完成</w:t>
      </w:r>
      <w:r>
        <w:rPr>
          <w:rFonts w:hint="eastAsia"/>
          <w:sz w:val="21"/>
        </w:rPr>
        <w:t>( C )</w:t>
      </w:r>
      <w:r>
        <w:rPr>
          <w:rFonts w:hint="eastAsia"/>
          <w:sz w:val="21"/>
        </w:rPr>
        <w:t>功能的</w:t>
      </w:r>
      <w:r>
        <w:rPr>
          <w:rFonts w:hint="eastAsia"/>
          <w:sz w:val="21"/>
        </w:rPr>
        <w:t xml:space="preserve"> .</w:t>
      </w:r>
    </w:p>
    <w:p w:rsidR="005D22A6" w:rsidRDefault="005D22A6" w:rsidP="005D22A6">
      <w:pPr>
        <w:rPr>
          <w:rFonts w:hint="eastAsia"/>
        </w:rPr>
      </w:pPr>
      <w:r>
        <w:rPr>
          <w:rFonts w:hint="eastAsia"/>
        </w:rPr>
        <w:t xml:space="preserve">A. </w:t>
      </w:r>
      <w:r>
        <w:rPr>
          <w:rFonts w:hint="eastAsia"/>
        </w:rPr>
        <w:t>物理层</w:t>
      </w:r>
      <w:r>
        <w:rPr>
          <w:rFonts w:hint="eastAsia"/>
        </w:rPr>
        <w:t xml:space="preserve">            B. </w:t>
      </w:r>
      <w:r>
        <w:rPr>
          <w:rFonts w:hint="eastAsia"/>
        </w:rPr>
        <w:t>数据链路层</w:t>
      </w:r>
    </w:p>
    <w:p w:rsidR="005D22A6" w:rsidRDefault="005D22A6" w:rsidP="005D22A6">
      <w:pPr>
        <w:rPr>
          <w:rFonts w:hint="eastAsia"/>
        </w:rPr>
      </w:pPr>
      <w:r>
        <w:rPr>
          <w:rFonts w:hint="eastAsia"/>
          <w:color w:val="FF0000"/>
        </w:rPr>
        <w:t xml:space="preserve">C. </w:t>
      </w:r>
      <w:r>
        <w:rPr>
          <w:rFonts w:hint="eastAsia"/>
          <w:color w:val="FF0000"/>
        </w:rPr>
        <w:t>物理和数据链路层</w:t>
      </w:r>
      <w:r>
        <w:rPr>
          <w:rFonts w:hint="eastAsia"/>
        </w:rPr>
        <w:t xml:space="preserve">  D. </w:t>
      </w:r>
      <w:r>
        <w:rPr>
          <w:rFonts w:hint="eastAsia"/>
        </w:rPr>
        <w:t>数据链路层和网络层</w:t>
      </w:r>
      <w:r>
        <w:rPr>
          <w:rFonts w:hint="eastAsia"/>
        </w:rPr>
        <w:t xml:space="preserve">     </w:t>
      </w:r>
    </w:p>
    <w:p w:rsidR="005D22A6" w:rsidRDefault="005D22A6" w:rsidP="005D22A6">
      <w:pPr>
        <w:pStyle w:val="2"/>
        <w:spacing w:before="0" w:after="0" w:line="240" w:lineRule="auto"/>
        <w:rPr>
          <w:rFonts w:hint="eastAsia"/>
          <w:sz w:val="21"/>
        </w:rPr>
      </w:pPr>
      <w:r>
        <w:rPr>
          <w:rFonts w:hint="eastAsia"/>
          <w:sz w:val="21"/>
        </w:rPr>
        <w:t>当数据由计算机</w:t>
      </w:r>
      <w:r>
        <w:rPr>
          <w:rFonts w:hint="eastAsia"/>
          <w:sz w:val="21"/>
        </w:rPr>
        <w:t>A</w:t>
      </w:r>
      <w:r>
        <w:rPr>
          <w:rFonts w:hint="eastAsia"/>
          <w:sz w:val="21"/>
        </w:rPr>
        <w:t>传送至计算机</w:t>
      </w:r>
      <w:r>
        <w:rPr>
          <w:rFonts w:hint="eastAsia"/>
          <w:sz w:val="21"/>
        </w:rPr>
        <w:t>B</w:t>
      </w:r>
      <w:r>
        <w:rPr>
          <w:rFonts w:hint="eastAsia"/>
          <w:sz w:val="21"/>
        </w:rPr>
        <w:t>时，不参与数据封装工作的是</w:t>
      </w:r>
      <w:r>
        <w:rPr>
          <w:rFonts w:hint="eastAsia"/>
          <w:sz w:val="21"/>
        </w:rPr>
        <w:t>(A).</w:t>
      </w:r>
    </w:p>
    <w:p w:rsidR="005D22A6" w:rsidRDefault="005D22A6" w:rsidP="005D22A6">
      <w:pPr>
        <w:rPr>
          <w:rFonts w:hint="eastAsia"/>
        </w:rPr>
      </w:pPr>
      <w:r>
        <w:rPr>
          <w:rFonts w:hint="eastAsia"/>
          <w:color w:val="FF0000"/>
        </w:rPr>
        <w:t xml:space="preserve">A. </w:t>
      </w:r>
      <w:r>
        <w:rPr>
          <w:rFonts w:hint="eastAsia"/>
          <w:color w:val="FF0000"/>
        </w:rPr>
        <w:t>物理层</w:t>
      </w:r>
      <w:r>
        <w:rPr>
          <w:rFonts w:hint="eastAsia"/>
          <w:color w:val="FF0000"/>
        </w:rPr>
        <w:t xml:space="preserve"> </w:t>
      </w:r>
      <w:r>
        <w:rPr>
          <w:rFonts w:hint="eastAsia"/>
        </w:rPr>
        <w:t xml:space="preserve"> B. </w:t>
      </w:r>
      <w:r>
        <w:rPr>
          <w:rFonts w:hint="eastAsia"/>
        </w:rPr>
        <w:t>数据链路层</w:t>
      </w:r>
      <w:r>
        <w:rPr>
          <w:rFonts w:hint="eastAsia"/>
        </w:rPr>
        <w:t xml:space="preserve">  C. </w:t>
      </w:r>
      <w:r>
        <w:rPr>
          <w:rFonts w:hint="eastAsia"/>
        </w:rPr>
        <w:t>应用层</w:t>
      </w:r>
      <w:r>
        <w:rPr>
          <w:rFonts w:hint="eastAsia"/>
        </w:rPr>
        <w:t xml:space="preserve"> D. </w:t>
      </w:r>
      <w:r>
        <w:rPr>
          <w:rFonts w:hint="eastAsia"/>
        </w:rPr>
        <w:t>网络层</w:t>
      </w:r>
      <w:r>
        <w:rPr>
          <w:rFonts w:hint="eastAsia"/>
        </w:rPr>
        <w:t xml:space="preserve">            </w:t>
      </w:r>
    </w:p>
    <w:p w:rsidR="005D22A6" w:rsidRDefault="005D22A6" w:rsidP="005D22A6">
      <w:pPr>
        <w:pStyle w:val="2"/>
        <w:spacing w:before="0" w:after="0" w:line="240" w:lineRule="auto"/>
        <w:rPr>
          <w:rFonts w:hint="eastAsia"/>
          <w:sz w:val="21"/>
        </w:rPr>
      </w:pPr>
      <w:r>
        <w:rPr>
          <w:rFonts w:hint="eastAsia"/>
          <w:sz w:val="21"/>
        </w:rPr>
        <w:t>CSMA/CD</w:t>
      </w:r>
      <w:r>
        <w:rPr>
          <w:rFonts w:hint="eastAsia"/>
          <w:sz w:val="21"/>
        </w:rPr>
        <w:t>是</w:t>
      </w:r>
      <w:r>
        <w:rPr>
          <w:rFonts w:hint="eastAsia"/>
          <w:sz w:val="21"/>
        </w:rPr>
        <w:t>IEEE802.3</w:t>
      </w:r>
      <w:r>
        <w:rPr>
          <w:rFonts w:hint="eastAsia"/>
          <w:sz w:val="21"/>
        </w:rPr>
        <w:t>所定义的协议标准，它适用于</w:t>
      </w:r>
      <w:r>
        <w:rPr>
          <w:rFonts w:hint="eastAsia"/>
          <w:sz w:val="21"/>
        </w:rPr>
        <w:t xml:space="preserve"> </w:t>
      </w:r>
      <w:r>
        <w:rPr>
          <w:sz w:val="21"/>
        </w:rPr>
        <w:t xml:space="preserve">( </w:t>
      </w:r>
      <w:r>
        <w:rPr>
          <w:rFonts w:hint="eastAsia"/>
          <w:sz w:val="21"/>
        </w:rPr>
        <w:t>D</w:t>
      </w:r>
      <w:r>
        <w:rPr>
          <w:sz w:val="21"/>
        </w:rPr>
        <w:t>).</w:t>
      </w:r>
    </w:p>
    <w:p w:rsidR="005D22A6" w:rsidRDefault="005D22A6" w:rsidP="005D22A6">
      <w:pPr>
        <w:rPr>
          <w:rFonts w:hint="eastAsia"/>
        </w:rPr>
      </w:pPr>
      <w:r>
        <w:rPr>
          <w:rFonts w:hint="eastAsia"/>
        </w:rPr>
        <w:t>A.</w:t>
      </w:r>
      <w:r>
        <w:rPr>
          <w:rFonts w:hint="eastAsia"/>
        </w:rPr>
        <w:t>令牌环网</w:t>
      </w:r>
      <w:r>
        <w:rPr>
          <w:rFonts w:hint="eastAsia"/>
        </w:rPr>
        <w:t xml:space="preserve">  B.</w:t>
      </w:r>
      <w:r>
        <w:rPr>
          <w:rFonts w:hint="eastAsia"/>
        </w:rPr>
        <w:t>令牌总线网</w:t>
      </w:r>
      <w:r>
        <w:rPr>
          <w:rFonts w:hint="eastAsia"/>
        </w:rPr>
        <w:t xml:space="preserve">  C. </w:t>
      </w:r>
      <w:r>
        <w:rPr>
          <w:rFonts w:hint="eastAsia"/>
        </w:rPr>
        <w:t>网络互连</w:t>
      </w:r>
      <w:r>
        <w:rPr>
          <w:rFonts w:hint="eastAsia"/>
        </w:rPr>
        <w:t xml:space="preserve"> </w:t>
      </w:r>
      <w:r>
        <w:rPr>
          <w:rFonts w:hint="eastAsia"/>
          <w:color w:val="FF0000"/>
        </w:rPr>
        <w:t>D.</w:t>
      </w:r>
      <w:r>
        <w:rPr>
          <w:rFonts w:hint="eastAsia"/>
          <w:color w:val="FF0000"/>
        </w:rPr>
        <w:t>以太网</w:t>
      </w:r>
      <w:r>
        <w:rPr>
          <w:rFonts w:hint="eastAsia"/>
        </w:rPr>
        <w:t xml:space="preserve">       </w:t>
      </w:r>
      <w:r>
        <w:rPr>
          <w:rFonts w:hint="eastAsia"/>
          <w:color w:val="FF0000"/>
        </w:rPr>
        <w:t xml:space="preserve"> </w:t>
      </w:r>
    </w:p>
    <w:p w:rsidR="005D22A6" w:rsidRDefault="005D22A6" w:rsidP="005D22A6">
      <w:pPr>
        <w:pStyle w:val="2"/>
        <w:spacing w:before="0" w:after="0" w:line="240" w:lineRule="auto"/>
        <w:rPr>
          <w:rFonts w:hint="eastAsia"/>
          <w:sz w:val="21"/>
        </w:rPr>
      </w:pPr>
      <w:r>
        <w:rPr>
          <w:rFonts w:hint="eastAsia"/>
          <w:sz w:val="21"/>
        </w:rPr>
        <w:t>100BASE-TX</w:t>
      </w:r>
      <w:r>
        <w:rPr>
          <w:rFonts w:hint="eastAsia"/>
          <w:sz w:val="21"/>
        </w:rPr>
        <w:t>中，所用的传输介质是</w:t>
      </w:r>
      <w:r>
        <w:rPr>
          <w:rFonts w:hint="eastAsia"/>
          <w:sz w:val="21"/>
        </w:rPr>
        <w:t xml:space="preserve">( B ).    </w:t>
      </w:r>
    </w:p>
    <w:p w:rsidR="005D22A6" w:rsidRDefault="005D22A6" w:rsidP="005D22A6">
      <w:pPr>
        <w:rPr>
          <w:rFonts w:hint="eastAsia"/>
        </w:rPr>
      </w:pPr>
      <w:r>
        <w:rPr>
          <w:rFonts w:hint="eastAsia"/>
        </w:rPr>
        <w:t>A. 3</w:t>
      </w:r>
      <w:r>
        <w:rPr>
          <w:rFonts w:hint="eastAsia"/>
        </w:rPr>
        <w:t>类双绞线</w:t>
      </w:r>
      <w:r>
        <w:rPr>
          <w:rFonts w:hint="eastAsia"/>
        </w:rPr>
        <w:t xml:space="preserve">          </w:t>
      </w:r>
      <w:r>
        <w:rPr>
          <w:rFonts w:hint="eastAsia"/>
          <w:color w:val="FF0000"/>
        </w:rPr>
        <w:t>B. 5</w:t>
      </w:r>
      <w:r>
        <w:rPr>
          <w:rFonts w:hint="eastAsia"/>
          <w:color w:val="FF0000"/>
        </w:rPr>
        <w:t>类双绞线</w:t>
      </w:r>
      <w:r>
        <w:rPr>
          <w:rFonts w:hint="eastAsia"/>
          <w:color w:val="FF0000"/>
        </w:rPr>
        <w:t xml:space="preserve">    </w:t>
      </w:r>
      <w:r>
        <w:rPr>
          <w:rFonts w:hint="eastAsia"/>
        </w:rPr>
        <w:t xml:space="preserve">      </w:t>
      </w:r>
    </w:p>
    <w:p w:rsidR="005D22A6" w:rsidRDefault="005D22A6" w:rsidP="005D22A6">
      <w:pPr>
        <w:rPr>
          <w:rFonts w:hint="eastAsia"/>
        </w:rPr>
      </w:pPr>
      <w:r>
        <w:rPr>
          <w:rFonts w:hint="eastAsia"/>
        </w:rPr>
        <w:t>C. 1</w:t>
      </w:r>
      <w:r>
        <w:rPr>
          <w:rFonts w:hint="eastAsia"/>
        </w:rPr>
        <w:t>类屏蔽双绞线</w:t>
      </w:r>
      <w:r>
        <w:rPr>
          <w:rFonts w:hint="eastAsia"/>
        </w:rPr>
        <w:t xml:space="preserve">      D. </w:t>
      </w:r>
      <w:r>
        <w:rPr>
          <w:rFonts w:hint="eastAsia"/>
        </w:rPr>
        <w:t>任意双绞线</w:t>
      </w:r>
    </w:p>
    <w:p w:rsidR="005D22A6" w:rsidRDefault="005D22A6" w:rsidP="005D22A6">
      <w:pPr>
        <w:pStyle w:val="2"/>
        <w:spacing w:before="0" w:after="0" w:line="240" w:lineRule="auto"/>
        <w:rPr>
          <w:rFonts w:hint="eastAsia"/>
          <w:sz w:val="21"/>
        </w:rPr>
      </w:pPr>
      <w:r>
        <w:rPr>
          <w:rFonts w:hint="eastAsia"/>
          <w:sz w:val="21"/>
        </w:rPr>
        <w:lastRenderedPageBreak/>
        <w:t>普通家庭使用的电视机通过以下</w:t>
      </w:r>
      <w:r>
        <w:rPr>
          <w:rFonts w:hint="eastAsia"/>
          <w:sz w:val="21"/>
        </w:rPr>
        <w:t>( C )</w:t>
      </w:r>
      <w:r>
        <w:rPr>
          <w:rFonts w:hint="eastAsia"/>
          <w:sz w:val="21"/>
        </w:rPr>
        <w:t>设备可以实现上网冲浪漫游。</w:t>
      </w:r>
    </w:p>
    <w:p w:rsidR="005D22A6" w:rsidRDefault="005D22A6" w:rsidP="005D22A6">
      <w:pPr>
        <w:rPr>
          <w:rFonts w:hint="eastAsia"/>
        </w:rPr>
      </w:pPr>
      <w:r>
        <w:rPr>
          <w:rFonts w:hint="eastAsia"/>
        </w:rPr>
        <w:t>A</w:t>
      </w:r>
      <w:r>
        <w:rPr>
          <w:rFonts w:hint="eastAsia"/>
        </w:rPr>
        <w:t>．调制解调器</w:t>
      </w:r>
      <w:r>
        <w:rPr>
          <w:rFonts w:hint="eastAsia"/>
        </w:rPr>
        <w:t xml:space="preserve">  B</w:t>
      </w:r>
      <w:r>
        <w:rPr>
          <w:rFonts w:hint="eastAsia"/>
        </w:rPr>
        <w:t>．网卡</w:t>
      </w:r>
      <w:r>
        <w:rPr>
          <w:rFonts w:hint="eastAsia"/>
        </w:rPr>
        <w:t xml:space="preserve">  </w:t>
      </w:r>
      <w:r>
        <w:rPr>
          <w:rFonts w:hint="eastAsia"/>
          <w:b/>
          <w:color w:val="FF0000"/>
        </w:rPr>
        <w:t>C</w:t>
      </w:r>
      <w:r>
        <w:rPr>
          <w:rFonts w:hint="eastAsia"/>
          <w:b/>
          <w:color w:val="FF0000"/>
        </w:rPr>
        <w:t>．</w:t>
      </w:r>
      <w:r>
        <w:rPr>
          <w:rFonts w:hint="eastAsia"/>
          <w:b/>
        </w:rPr>
        <w:t>机顶盒</w:t>
      </w:r>
      <w:r>
        <w:rPr>
          <w:rFonts w:hint="eastAsia"/>
          <w:b/>
        </w:rPr>
        <w:t xml:space="preserve"> </w:t>
      </w:r>
      <w:r>
        <w:rPr>
          <w:rFonts w:hint="eastAsia"/>
        </w:rPr>
        <w:t xml:space="preserve"> D</w:t>
      </w:r>
      <w:r>
        <w:rPr>
          <w:rFonts w:hint="eastAsia"/>
        </w:rPr>
        <w:t>．集线器</w:t>
      </w:r>
    </w:p>
    <w:p w:rsidR="005D22A6" w:rsidRDefault="005D22A6" w:rsidP="005D22A6">
      <w:pPr>
        <w:pStyle w:val="2"/>
        <w:spacing w:before="0" w:after="0" w:line="240" w:lineRule="auto"/>
        <w:rPr>
          <w:rFonts w:hint="eastAsia"/>
          <w:sz w:val="21"/>
        </w:rPr>
      </w:pPr>
      <w:r>
        <w:rPr>
          <w:rFonts w:hint="eastAsia"/>
          <w:sz w:val="21"/>
        </w:rPr>
        <w:t>随着电信和信息技术的发展，国际上出现了所谓“三网融合”的趋势，下列不属于三网之一的是</w:t>
      </w:r>
      <w:r>
        <w:rPr>
          <w:rFonts w:hint="eastAsia"/>
          <w:sz w:val="21"/>
        </w:rPr>
        <w:t>(D)</w:t>
      </w:r>
    </w:p>
    <w:p w:rsidR="005D22A6" w:rsidRDefault="005D22A6" w:rsidP="005D22A6">
      <w:pPr>
        <w:rPr>
          <w:rFonts w:hint="eastAsia"/>
        </w:rPr>
      </w:pPr>
      <w:r>
        <w:rPr>
          <w:rFonts w:hint="eastAsia"/>
        </w:rPr>
        <w:t xml:space="preserve">　</w:t>
      </w:r>
      <w:r>
        <w:rPr>
          <w:rFonts w:hint="eastAsia"/>
        </w:rPr>
        <w:t>A.</w:t>
      </w:r>
      <w:r>
        <w:rPr>
          <w:rFonts w:hint="eastAsia"/>
        </w:rPr>
        <w:t xml:space="preserve">传统电信网　　</w:t>
      </w:r>
      <w:r>
        <w:rPr>
          <w:rFonts w:hint="eastAsia"/>
        </w:rPr>
        <w:t xml:space="preserve"> B</w:t>
      </w:r>
      <w:r>
        <w:rPr>
          <w:rFonts w:hint="eastAsia"/>
        </w:rPr>
        <w:t>．计算机网</w:t>
      </w:r>
      <w:r>
        <w:rPr>
          <w:rFonts w:hint="eastAsia"/>
        </w:rPr>
        <w:t>(</w:t>
      </w:r>
      <w:r>
        <w:rPr>
          <w:rFonts w:hint="eastAsia"/>
        </w:rPr>
        <w:t>主要指互联网</w:t>
      </w:r>
      <w:r>
        <w:rPr>
          <w:rFonts w:hint="eastAsia"/>
        </w:rPr>
        <w:t>)</w:t>
      </w:r>
    </w:p>
    <w:p w:rsidR="005D22A6" w:rsidRDefault="005D22A6" w:rsidP="005D22A6">
      <w:pPr>
        <w:rPr>
          <w:rFonts w:hint="eastAsia"/>
          <w:b/>
        </w:rPr>
      </w:pPr>
      <w:r>
        <w:rPr>
          <w:rFonts w:hint="eastAsia"/>
        </w:rPr>
        <w:t xml:space="preserve">　</w:t>
      </w:r>
      <w:r>
        <w:rPr>
          <w:rFonts w:hint="eastAsia"/>
        </w:rPr>
        <w:t>C</w:t>
      </w:r>
      <w:r>
        <w:rPr>
          <w:rFonts w:hint="eastAsia"/>
        </w:rPr>
        <w:t xml:space="preserve">．有线电视网　　</w:t>
      </w:r>
      <w:r>
        <w:rPr>
          <w:rFonts w:hint="eastAsia"/>
          <w:b/>
          <w:color w:val="FF0000"/>
        </w:rPr>
        <w:t>D</w:t>
      </w:r>
      <w:r>
        <w:rPr>
          <w:rFonts w:hint="eastAsia"/>
          <w:b/>
        </w:rPr>
        <w:t>．卫星通信网</w:t>
      </w:r>
    </w:p>
    <w:p w:rsidR="005D22A6" w:rsidRDefault="005D22A6" w:rsidP="005D22A6">
      <w:pPr>
        <w:pStyle w:val="2"/>
        <w:spacing w:before="0" w:after="0" w:line="240" w:lineRule="auto"/>
        <w:rPr>
          <w:rFonts w:hint="eastAsia"/>
          <w:sz w:val="21"/>
        </w:rPr>
      </w:pPr>
      <w:r>
        <w:rPr>
          <w:rFonts w:hint="eastAsia"/>
          <w:sz w:val="21"/>
        </w:rPr>
        <w:t>世界上第一个网络是在</w:t>
      </w:r>
      <w:r>
        <w:rPr>
          <w:rFonts w:hint="eastAsia"/>
          <w:sz w:val="21"/>
        </w:rPr>
        <w:t>(B)</w:t>
      </w:r>
      <w:r>
        <w:rPr>
          <w:rFonts w:hint="eastAsia"/>
          <w:sz w:val="21"/>
        </w:rPr>
        <w:t>年诞生。考</w:t>
      </w:r>
    </w:p>
    <w:p w:rsidR="005D22A6" w:rsidRDefault="005D22A6" w:rsidP="005D22A6">
      <w:pPr>
        <w:rPr>
          <w:rFonts w:hint="eastAsia"/>
        </w:rPr>
      </w:pPr>
      <w:r>
        <w:rPr>
          <w:rFonts w:hint="eastAsia"/>
        </w:rPr>
        <w:t>A</w:t>
      </w:r>
      <w:r>
        <w:rPr>
          <w:rFonts w:hint="eastAsia"/>
        </w:rPr>
        <w:t>、</w:t>
      </w:r>
      <w:r>
        <w:rPr>
          <w:rFonts w:hint="eastAsia"/>
        </w:rPr>
        <w:t>1946</w:t>
      </w:r>
      <w:r>
        <w:rPr>
          <w:rFonts w:hint="eastAsia"/>
        </w:rPr>
        <w:tab/>
      </w:r>
      <w:r>
        <w:rPr>
          <w:rFonts w:hint="eastAsia"/>
        </w:rPr>
        <w:tab/>
        <w:t>B</w:t>
      </w:r>
      <w:r>
        <w:rPr>
          <w:rFonts w:hint="eastAsia"/>
        </w:rPr>
        <w:t>、</w:t>
      </w:r>
      <w:r>
        <w:rPr>
          <w:rFonts w:hint="eastAsia"/>
        </w:rPr>
        <w:t>1969</w:t>
      </w:r>
      <w:r>
        <w:rPr>
          <w:rFonts w:hint="eastAsia"/>
        </w:rPr>
        <w:tab/>
      </w:r>
      <w:r>
        <w:rPr>
          <w:rFonts w:hint="eastAsia"/>
        </w:rPr>
        <w:tab/>
        <w:t>C</w:t>
      </w:r>
      <w:r>
        <w:rPr>
          <w:rFonts w:hint="eastAsia"/>
        </w:rPr>
        <w:t>、</w:t>
      </w:r>
      <w:r>
        <w:rPr>
          <w:rFonts w:hint="eastAsia"/>
        </w:rPr>
        <w:t>1977</w:t>
      </w:r>
      <w:r>
        <w:rPr>
          <w:rFonts w:hint="eastAsia"/>
        </w:rPr>
        <w:tab/>
      </w:r>
      <w:r>
        <w:rPr>
          <w:rFonts w:hint="eastAsia"/>
        </w:rPr>
        <w:tab/>
        <w:t>D</w:t>
      </w:r>
      <w:r>
        <w:rPr>
          <w:rFonts w:hint="eastAsia"/>
        </w:rPr>
        <w:t>、</w:t>
      </w:r>
      <w:r>
        <w:rPr>
          <w:rFonts w:hint="eastAsia"/>
        </w:rPr>
        <w:t>1973</w:t>
      </w:r>
    </w:p>
    <w:p w:rsidR="005D22A6" w:rsidRDefault="005D22A6" w:rsidP="005D22A6">
      <w:pPr>
        <w:pStyle w:val="2"/>
        <w:spacing w:before="0" w:after="0" w:line="240" w:lineRule="auto"/>
        <w:rPr>
          <w:rFonts w:hint="eastAsia"/>
          <w:sz w:val="21"/>
        </w:rPr>
      </w:pPr>
      <w:r>
        <w:rPr>
          <w:rFonts w:hint="eastAsia"/>
          <w:sz w:val="21"/>
        </w:rPr>
        <w:t>假如收到</w:t>
      </w:r>
      <w:r>
        <w:rPr>
          <w:rFonts w:hint="eastAsia"/>
          <w:sz w:val="21"/>
        </w:rPr>
        <w:t>1000000000</w:t>
      </w:r>
      <w:r>
        <w:rPr>
          <w:rFonts w:hint="eastAsia"/>
          <w:sz w:val="21"/>
        </w:rPr>
        <w:t>个码元，经检查有一个码元出错，则误码率为：</w:t>
      </w:r>
      <w:r>
        <w:rPr>
          <w:rFonts w:hint="eastAsia"/>
          <w:sz w:val="21"/>
        </w:rPr>
        <w:t>(D)</w:t>
      </w:r>
    </w:p>
    <w:p w:rsidR="005D22A6" w:rsidRDefault="005D22A6" w:rsidP="005D22A6">
      <w:pPr>
        <w:rPr>
          <w:rFonts w:hint="eastAsia"/>
        </w:rPr>
      </w:pPr>
      <w:r>
        <w:rPr>
          <w:rFonts w:hint="eastAsia"/>
        </w:rPr>
        <w:t>A</w:t>
      </w:r>
      <w:r>
        <w:rPr>
          <w:rFonts w:hint="eastAsia"/>
        </w:rPr>
        <w:t>、十的负二次方</w:t>
      </w:r>
      <w:r>
        <w:rPr>
          <w:rFonts w:hint="eastAsia"/>
        </w:rPr>
        <w:tab/>
      </w:r>
      <w:r>
        <w:rPr>
          <w:rFonts w:hint="eastAsia"/>
        </w:rPr>
        <w:tab/>
        <w:t>B</w:t>
      </w:r>
      <w:r>
        <w:rPr>
          <w:rFonts w:hint="eastAsia"/>
        </w:rPr>
        <w:t>、十的负四次方</w:t>
      </w:r>
    </w:p>
    <w:p w:rsidR="005D22A6" w:rsidRDefault="005D22A6" w:rsidP="005D22A6">
      <w:pPr>
        <w:rPr>
          <w:rFonts w:hint="eastAsia"/>
        </w:rPr>
      </w:pPr>
      <w:r>
        <w:rPr>
          <w:rFonts w:hint="eastAsia"/>
        </w:rPr>
        <w:t>C</w:t>
      </w:r>
      <w:r>
        <w:rPr>
          <w:rFonts w:hint="eastAsia"/>
        </w:rPr>
        <w:t>、十的负六次方</w:t>
      </w:r>
      <w:r>
        <w:rPr>
          <w:rFonts w:hint="eastAsia"/>
        </w:rPr>
        <w:tab/>
      </w:r>
      <w:r>
        <w:rPr>
          <w:rFonts w:hint="eastAsia"/>
        </w:rPr>
        <w:tab/>
        <w:t>D</w:t>
      </w:r>
      <w:r>
        <w:rPr>
          <w:rFonts w:hint="eastAsia"/>
        </w:rPr>
        <w:t>、十的负九次方</w:t>
      </w:r>
    </w:p>
    <w:p w:rsidR="005D22A6" w:rsidRDefault="005D22A6" w:rsidP="005D22A6">
      <w:pPr>
        <w:pStyle w:val="2"/>
        <w:spacing w:before="0" w:after="0" w:line="240" w:lineRule="auto"/>
        <w:rPr>
          <w:rFonts w:hint="eastAsia"/>
          <w:sz w:val="21"/>
        </w:rPr>
      </w:pPr>
      <w:r>
        <w:rPr>
          <w:rFonts w:hint="eastAsia"/>
          <w:sz w:val="21"/>
        </w:rPr>
        <w:t>电话交换系统采用的是：</w:t>
      </w:r>
      <w:r>
        <w:rPr>
          <w:rFonts w:hint="eastAsia"/>
          <w:sz w:val="21"/>
        </w:rPr>
        <w:t>(A)</w:t>
      </w:r>
      <w:r>
        <w:rPr>
          <w:rFonts w:hint="eastAsia"/>
          <w:sz w:val="21"/>
        </w:rPr>
        <w:t>技术</w:t>
      </w:r>
    </w:p>
    <w:p w:rsidR="005D22A6" w:rsidRDefault="005D22A6" w:rsidP="005D22A6">
      <w:pPr>
        <w:rPr>
          <w:rFonts w:hint="eastAsia"/>
        </w:rPr>
      </w:pPr>
      <w:r>
        <w:rPr>
          <w:rFonts w:hint="eastAsia"/>
        </w:rPr>
        <w:t>A.</w:t>
      </w:r>
      <w:r>
        <w:rPr>
          <w:rFonts w:hint="eastAsia"/>
        </w:rPr>
        <w:t>线路交换</w:t>
      </w:r>
      <w:r>
        <w:rPr>
          <w:rFonts w:hint="eastAsia"/>
        </w:rPr>
        <w:tab/>
        <w:t>B.</w:t>
      </w:r>
      <w:r>
        <w:rPr>
          <w:rFonts w:hint="eastAsia"/>
        </w:rPr>
        <w:t>报文交换</w:t>
      </w:r>
      <w:r>
        <w:rPr>
          <w:rFonts w:hint="eastAsia"/>
        </w:rPr>
        <w:tab/>
        <w:t>C.</w:t>
      </w:r>
      <w:r>
        <w:rPr>
          <w:rFonts w:hint="eastAsia"/>
        </w:rPr>
        <w:t>分组交换</w:t>
      </w:r>
      <w:r>
        <w:rPr>
          <w:rFonts w:hint="eastAsia"/>
        </w:rPr>
        <w:t>D.</w:t>
      </w:r>
      <w:r>
        <w:rPr>
          <w:rFonts w:hint="eastAsia"/>
        </w:rPr>
        <w:t>信号交换</w:t>
      </w:r>
    </w:p>
    <w:p w:rsidR="005D22A6" w:rsidRDefault="005D22A6" w:rsidP="005D22A6">
      <w:pPr>
        <w:pStyle w:val="2"/>
        <w:spacing w:before="0" w:after="0" w:line="240" w:lineRule="auto"/>
        <w:rPr>
          <w:rFonts w:hint="eastAsia"/>
          <w:sz w:val="21"/>
        </w:rPr>
      </w:pPr>
      <w:r>
        <w:rPr>
          <w:rFonts w:hint="eastAsia"/>
          <w:sz w:val="21"/>
        </w:rPr>
        <w:t>以下属于低层协议的是：</w:t>
      </w:r>
      <w:r>
        <w:rPr>
          <w:rFonts w:hint="eastAsia"/>
          <w:sz w:val="21"/>
        </w:rPr>
        <w:t>(B)</w:t>
      </w:r>
    </w:p>
    <w:p w:rsidR="005D22A6" w:rsidRDefault="005D22A6" w:rsidP="005D22A6">
      <w:pPr>
        <w:rPr>
          <w:rFonts w:hint="eastAsia"/>
        </w:rPr>
      </w:pPr>
      <w:r>
        <w:rPr>
          <w:rFonts w:hint="eastAsia"/>
        </w:rPr>
        <w:t>A</w:t>
      </w:r>
      <w:r>
        <w:rPr>
          <w:rFonts w:hint="eastAsia"/>
        </w:rPr>
        <w:t>、</w:t>
      </w:r>
      <w:r>
        <w:rPr>
          <w:rFonts w:hint="eastAsia"/>
        </w:rPr>
        <w:t>FTP</w:t>
      </w:r>
      <w:r>
        <w:rPr>
          <w:rFonts w:hint="eastAsia"/>
        </w:rPr>
        <w:tab/>
      </w:r>
      <w:r>
        <w:rPr>
          <w:rFonts w:hint="eastAsia"/>
        </w:rPr>
        <w:tab/>
        <w:t>B</w:t>
      </w:r>
      <w:r>
        <w:rPr>
          <w:rFonts w:hint="eastAsia"/>
        </w:rPr>
        <w:t>、</w:t>
      </w:r>
      <w:r>
        <w:rPr>
          <w:rFonts w:hint="eastAsia"/>
        </w:rPr>
        <w:t>IP</w:t>
      </w:r>
      <w:r>
        <w:rPr>
          <w:rFonts w:hint="eastAsia"/>
        </w:rPr>
        <w:tab/>
      </w:r>
      <w:r>
        <w:rPr>
          <w:rFonts w:hint="eastAsia"/>
        </w:rPr>
        <w:tab/>
        <w:t>C</w:t>
      </w:r>
      <w:r>
        <w:rPr>
          <w:rFonts w:hint="eastAsia"/>
        </w:rPr>
        <w:t>、</w:t>
      </w:r>
      <w:r>
        <w:rPr>
          <w:rFonts w:hint="eastAsia"/>
        </w:rPr>
        <w:t>UDP</w:t>
      </w:r>
      <w:r>
        <w:rPr>
          <w:rFonts w:hint="eastAsia"/>
        </w:rPr>
        <w:tab/>
      </w:r>
      <w:r>
        <w:rPr>
          <w:rFonts w:hint="eastAsia"/>
        </w:rPr>
        <w:tab/>
        <w:t>D</w:t>
      </w:r>
      <w:r>
        <w:rPr>
          <w:rFonts w:hint="eastAsia"/>
        </w:rPr>
        <w:t>、</w:t>
      </w:r>
      <w:r>
        <w:rPr>
          <w:rFonts w:hint="eastAsia"/>
        </w:rPr>
        <w:t>TCP</w:t>
      </w:r>
    </w:p>
    <w:p w:rsidR="005D22A6" w:rsidRDefault="005D22A6" w:rsidP="005D22A6">
      <w:pPr>
        <w:pStyle w:val="2"/>
        <w:spacing w:before="0" w:after="0" w:line="240" w:lineRule="auto"/>
        <w:rPr>
          <w:rFonts w:hint="eastAsia"/>
          <w:sz w:val="21"/>
        </w:rPr>
      </w:pPr>
      <w:r>
        <w:rPr>
          <w:rFonts w:hint="eastAsia"/>
          <w:sz w:val="21"/>
        </w:rPr>
        <w:t>TCP/IP</w:t>
      </w:r>
      <w:r>
        <w:rPr>
          <w:rFonts w:hint="eastAsia"/>
          <w:sz w:val="21"/>
        </w:rPr>
        <w:t>层的网络接口层对应</w:t>
      </w:r>
      <w:r>
        <w:rPr>
          <w:rFonts w:hint="eastAsia"/>
          <w:sz w:val="21"/>
        </w:rPr>
        <w:t>OSI</w:t>
      </w:r>
      <w:r>
        <w:rPr>
          <w:rFonts w:hint="eastAsia"/>
          <w:sz w:val="21"/>
        </w:rPr>
        <w:t>的</w:t>
      </w:r>
      <w:r>
        <w:rPr>
          <w:rFonts w:hint="eastAsia"/>
          <w:sz w:val="21"/>
        </w:rPr>
        <w:t>(D)</w:t>
      </w:r>
      <w:r>
        <w:rPr>
          <w:rFonts w:hint="eastAsia"/>
          <w:sz w:val="21"/>
        </w:rPr>
        <w:t>。</w:t>
      </w:r>
    </w:p>
    <w:p w:rsidR="005D22A6" w:rsidRDefault="005D22A6" w:rsidP="005D22A6">
      <w:pPr>
        <w:rPr>
          <w:rFonts w:hint="eastAsia"/>
        </w:rPr>
      </w:pPr>
      <w:r>
        <w:rPr>
          <w:rFonts w:hint="eastAsia"/>
        </w:rPr>
        <w:t>A.</w:t>
      </w:r>
      <w:r>
        <w:rPr>
          <w:rFonts w:hint="eastAsia"/>
        </w:rPr>
        <w:t>物理层</w:t>
      </w:r>
      <w:r>
        <w:rPr>
          <w:rFonts w:hint="eastAsia"/>
        </w:rPr>
        <w:tab/>
        <w:t xml:space="preserve"> B.</w:t>
      </w:r>
      <w:r>
        <w:rPr>
          <w:rFonts w:hint="eastAsia"/>
        </w:rPr>
        <w:t>链路层</w:t>
      </w:r>
      <w:r>
        <w:rPr>
          <w:rFonts w:hint="eastAsia"/>
        </w:rPr>
        <w:t xml:space="preserve">  C.</w:t>
      </w:r>
      <w:r>
        <w:rPr>
          <w:rFonts w:hint="eastAsia"/>
        </w:rPr>
        <w:t>网络层</w:t>
      </w:r>
      <w:r>
        <w:rPr>
          <w:rFonts w:hint="eastAsia"/>
        </w:rPr>
        <w:t xml:space="preserve">  D.</w:t>
      </w:r>
      <w:r>
        <w:rPr>
          <w:rFonts w:hint="eastAsia"/>
        </w:rPr>
        <w:t>物理层和链路层</w:t>
      </w:r>
    </w:p>
    <w:p w:rsidR="005D22A6" w:rsidRDefault="005D22A6" w:rsidP="005D22A6">
      <w:pPr>
        <w:pStyle w:val="2"/>
        <w:spacing w:before="0" w:after="0" w:line="240" w:lineRule="auto"/>
        <w:rPr>
          <w:sz w:val="21"/>
        </w:rPr>
      </w:pPr>
      <w:r>
        <w:rPr>
          <w:rFonts w:hint="eastAsia"/>
          <w:sz w:val="21"/>
        </w:rPr>
        <w:t>若网络形状是由站点和连接站点的链路组成的一个闭合环，则称这种拓扑结构为</w:t>
      </w:r>
      <w:r>
        <w:rPr>
          <w:sz w:val="21"/>
        </w:rPr>
        <w:t>(</w:t>
      </w:r>
      <w:r>
        <w:rPr>
          <w:rFonts w:hint="eastAsia"/>
          <w:sz w:val="21"/>
        </w:rPr>
        <w:t xml:space="preserve"> C</w:t>
      </w:r>
      <w:r>
        <w:rPr>
          <w:sz w:val="21"/>
        </w:rPr>
        <w:t> )</w:t>
      </w:r>
    </w:p>
    <w:p w:rsidR="005D22A6" w:rsidRDefault="005D22A6" w:rsidP="005D22A6">
      <w:r>
        <w:t>A.</w:t>
      </w:r>
      <w:r>
        <w:rPr>
          <w:rFonts w:hint="eastAsia"/>
        </w:rPr>
        <w:t>星形拓扑</w:t>
      </w:r>
      <w:r>
        <w:t>    B.</w:t>
      </w:r>
      <w:r>
        <w:rPr>
          <w:rFonts w:hint="eastAsia"/>
        </w:rPr>
        <w:t>总线拓扑</w:t>
      </w:r>
      <w:r>
        <w:t>  C.</w:t>
      </w:r>
      <w:r>
        <w:rPr>
          <w:rFonts w:hint="eastAsia"/>
        </w:rPr>
        <w:t>环形拓扑</w:t>
      </w:r>
      <w:r>
        <w:t>     D.</w:t>
      </w:r>
      <w:r>
        <w:rPr>
          <w:rFonts w:hint="eastAsia"/>
        </w:rPr>
        <w:t>树形拓扑</w:t>
      </w:r>
    </w:p>
    <w:p w:rsidR="005D22A6" w:rsidRDefault="005D22A6" w:rsidP="005D22A6">
      <w:pPr>
        <w:pStyle w:val="2"/>
        <w:spacing w:before="0" w:after="0" w:line="240" w:lineRule="auto"/>
        <w:rPr>
          <w:sz w:val="21"/>
        </w:rPr>
      </w:pPr>
      <w:r>
        <w:rPr>
          <w:rFonts w:hint="eastAsia"/>
          <w:sz w:val="21"/>
        </w:rPr>
        <w:t>以下各项中，不是</w:t>
      </w:r>
      <w:r>
        <w:rPr>
          <w:rFonts w:hint="eastAsia"/>
          <w:color w:val="FF0000"/>
          <w:sz w:val="21"/>
        </w:rPr>
        <w:t>数据报</w:t>
      </w:r>
      <w:r>
        <w:rPr>
          <w:rFonts w:hint="eastAsia"/>
          <w:sz w:val="21"/>
        </w:rPr>
        <w:t>操作特点的是</w:t>
      </w:r>
      <w:r>
        <w:rPr>
          <w:sz w:val="21"/>
        </w:rPr>
        <w:t>(  </w:t>
      </w:r>
      <w:r>
        <w:rPr>
          <w:rFonts w:hint="eastAsia"/>
          <w:sz w:val="21"/>
        </w:rPr>
        <w:t>C</w:t>
      </w:r>
      <w:r>
        <w:rPr>
          <w:sz w:val="21"/>
        </w:rPr>
        <w:t>   )</w:t>
      </w:r>
    </w:p>
    <w:p w:rsidR="005D22A6" w:rsidRDefault="005D22A6" w:rsidP="005D22A6">
      <w:pPr>
        <w:pStyle w:val="a7"/>
        <w:snapToGrid w:val="0"/>
        <w:spacing w:before="0" w:beforeAutospacing="0" w:after="0" w:afterAutospacing="0" w:line="240" w:lineRule="auto"/>
        <w:rPr>
          <w:sz w:val="21"/>
        </w:rPr>
      </w:pPr>
      <w:r>
        <w:rPr>
          <w:sz w:val="21"/>
        </w:rPr>
        <w:t>A.</w:t>
      </w:r>
      <w:r>
        <w:rPr>
          <w:rFonts w:ascii="" w:hAnsi="" w:hint="eastAsia"/>
          <w:sz w:val="21"/>
        </w:rPr>
        <w:t>每个分组自身携带有足够的信息，它的传送是被单独处理的</w:t>
      </w:r>
      <w:r>
        <w:rPr>
          <w:rFonts w:ascii="" w:hAnsi="" w:hint="eastAsia"/>
          <w:sz w:val="21"/>
        </w:rPr>
        <w:t xml:space="preserve">  </w:t>
      </w:r>
      <w:r>
        <w:rPr>
          <w:sz w:val="21"/>
        </w:rPr>
        <w:t>B.</w:t>
      </w:r>
      <w:r>
        <w:rPr>
          <w:rFonts w:ascii="" w:hAnsi="" w:hint="eastAsia"/>
          <w:sz w:val="21"/>
        </w:rPr>
        <w:t>在整个传送过程中，不需建立虚电路</w:t>
      </w:r>
    </w:p>
    <w:p w:rsidR="005D22A6" w:rsidRDefault="005D22A6" w:rsidP="005D22A6">
      <w:pPr>
        <w:pStyle w:val="a7"/>
        <w:snapToGrid w:val="0"/>
        <w:spacing w:before="0" w:beforeAutospacing="0" w:after="0" w:afterAutospacing="0" w:line="240" w:lineRule="auto"/>
        <w:rPr>
          <w:rFonts w:ascii="" w:hAnsi="" w:hint="eastAsia"/>
          <w:color w:val="FF0000"/>
          <w:sz w:val="21"/>
        </w:rPr>
      </w:pPr>
      <w:r>
        <w:rPr>
          <w:color w:val="FF0000"/>
          <w:sz w:val="21"/>
        </w:rPr>
        <w:t>C.</w:t>
      </w:r>
      <w:r>
        <w:rPr>
          <w:rFonts w:ascii="" w:hAnsi="" w:hint="eastAsia"/>
          <w:color w:val="FF0000"/>
          <w:sz w:val="21"/>
        </w:rPr>
        <w:t>使所有分组按顺序到达目的端系统</w:t>
      </w:r>
    </w:p>
    <w:p w:rsidR="005D22A6" w:rsidRPr="00553725" w:rsidRDefault="005D22A6" w:rsidP="005D22A6">
      <w:pPr>
        <w:pStyle w:val="a7"/>
        <w:snapToGrid w:val="0"/>
        <w:spacing w:before="0" w:beforeAutospacing="0" w:after="0" w:afterAutospacing="0" w:line="240" w:lineRule="auto"/>
        <w:rPr>
          <w:color w:val="FF0000"/>
          <w:sz w:val="21"/>
        </w:rPr>
      </w:pPr>
      <w:r>
        <w:rPr>
          <w:sz w:val="21"/>
        </w:rPr>
        <w:t>D.</w:t>
      </w:r>
      <w:r>
        <w:rPr>
          <w:rFonts w:ascii="" w:hAnsi="" w:hint="eastAsia"/>
          <w:sz w:val="21"/>
        </w:rPr>
        <w:t>网络节点要为每个分组做出路由选择</w:t>
      </w:r>
    </w:p>
    <w:p w:rsidR="005D22A6" w:rsidRDefault="005D22A6" w:rsidP="005D22A6">
      <w:pPr>
        <w:pStyle w:val="2"/>
        <w:spacing w:before="0" w:after="0" w:line="240" w:lineRule="auto"/>
        <w:rPr>
          <w:sz w:val="21"/>
        </w:rPr>
      </w:pPr>
      <w:r>
        <w:rPr>
          <w:rFonts w:hint="eastAsia"/>
          <w:sz w:val="21"/>
        </w:rPr>
        <w:t>对于基带</w:t>
      </w:r>
      <w:r>
        <w:rPr>
          <w:sz w:val="21"/>
        </w:rPr>
        <w:t>CSMA/CD</w:t>
      </w:r>
      <w:r>
        <w:rPr>
          <w:rFonts w:hint="eastAsia"/>
          <w:sz w:val="21"/>
        </w:rPr>
        <w:t>而言，为了确保发送站点在传输时能检测到可能存在的冲突，数据帧的传输时延至少要等于信号传播时延的</w:t>
      </w:r>
      <w:r>
        <w:rPr>
          <w:sz w:val="21"/>
        </w:rPr>
        <w:t>(    </w:t>
      </w:r>
      <w:r>
        <w:rPr>
          <w:rFonts w:hint="eastAsia"/>
          <w:sz w:val="21"/>
        </w:rPr>
        <w:t xml:space="preserve">B </w:t>
      </w:r>
      <w:r>
        <w:rPr>
          <w:sz w:val="21"/>
        </w:rPr>
        <w:t xml:space="preserve"> )</w:t>
      </w:r>
    </w:p>
    <w:p w:rsidR="005D22A6" w:rsidRDefault="005D22A6" w:rsidP="005D22A6">
      <w:r>
        <w:t>  A. 1</w:t>
      </w:r>
      <w:r>
        <w:rPr>
          <w:rFonts w:hint="eastAsia"/>
        </w:rPr>
        <w:t>倍</w:t>
      </w:r>
      <w:r>
        <w:t>       B. 2</w:t>
      </w:r>
      <w:r>
        <w:rPr>
          <w:rFonts w:hint="eastAsia"/>
        </w:rPr>
        <w:t>倍</w:t>
      </w:r>
      <w:r>
        <w:t> </w:t>
      </w:r>
      <w:r>
        <w:rPr>
          <w:rFonts w:hint="eastAsia"/>
        </w:rPr>
        <w:t xml:space="preserve">   </w:t>
      </w:r>
      <w:r>
        <w:t xml:space="preserve"> C. 4</w:t>
      </w:r>
      <w:r>
        <w:rPr>
          <w:rFonts w:hint="eastAsia"/>
        </w:rPr>
        <w:t>倍</w:t>
      </w:r>
      <w:r>
        <w:t>        D. 2.5</w:t>
      </w:r>
      <w:r>
        <w:rPr>
          <w:rFonts w:hint="eastAsia"/>
        </w:rPr>
        <w:t>倍</w:t>
      </w:r>
    </w:p>
    <w:p w:rsidR="005D22A6" w:rsidRDefault="005D22A6" w:rsidP="005D22A6">
      <w:pPr>
        <w:pStyle w:val="2"/>
        <w:spacing w:before="0" w:after="0" w:line="240" w:lineRule="auto"/>
        <w:rPr>
          <w:sz w:val="21"/>
        </w:rPr>
      </w:pPr>
      <w:r>
        <w:rPr>
          <w:rFonts w:hint="eastAsia"/>
          <w:sz w:val="21"/>
        </w:rPr>
        <w:t>以下哪一个设置不是上互联网所必须的（</w:t>
      </w:r>
      <w:r>
        <w:rPr>
          <w:sz w:val="21"/>
        </w:rPr>
        <w:t xml:space="preserve"> </w:t>
      </w:r>
      <w:r>
        <w:rPr>
          <w:rFonts w:hint="eastAsia"/>
          <w:sz w:val="21"/>
        </w:rPr>
        <w:t>）</w:t>
      </w:r>
    </w:p>
    <w:p w:rsidR="005D22A6" w:rsidRDefault="005D22A6" w:rsidP="005D22A6">
      <w:pPr>
        <w:rPr>
          <w:rFonts w:hint="eastAsia"/>
        </w:rPr>
      </w:pPr>
      <w:r>
        <w:t>A</w:t>
      </w:r>
      <w:r>
        <w:rPr>
          <w:rFonts w:hint="eastAsia"/>
        </w:rPr>
        <w:t>、</w:t>
      </w:r>
      <w:r>
        <w:t xml:space="preserve">IP </w:t>
      </w:r>
      <w:r>
        <w:rPr>
          <w:rFonts w:hint="eastAsia"/>
        </w:rPr>
        <w:t>地址</w:t>
      </w:r>
      <w:r>
        <w:rPr>
          <w:rFonts w:hint="eastAsia"/>
        </w:rPr>
        <w:t xml:space="preserve">  </w:t>
      </w:r>
      <w:r>
        <w:rPr>
          <w:color w:val="FF0000"/>
        </w:rPr>
        <w:t>B</w:t>
      </w:r>
      <w:r>
        <w:rPr>
          <w:rFonts w:hint="eastAsia"/>
          <w:color w:val="FF0000"/>
        </w:rPr>
        <w:t>、工作组</w:t>
      </w:r>
      <w:r>
        <w:rPr>
          <w:rFonts w:hint="eastAsia"/>
          <w:color w:val="FF0000"/>
        </w:rPr>
        <w:t xml:space="preserve">  </w:t>
      </w:r>
      <w:r>
        <w:t>C</w:t>
      </w:r>
      <w:r>
        <w:rPr>
          <w:rFonts w:hint="eastAsia"/>
        </w:rPr>
        <w:t>、子网掩码</w:t>
      </w:r>
      <w:r>
        <w:rPr>
          <w:rFonts w:hint="eastAsia"/>
        </w:rPr>
        <w:t xml:space="preserve">  </w:t>
      </w:r>
      <w:r>
        <w:t>D</w:t>
      </w:r>
      <w:r>
        <w:rPr>
          <w:rFonts w:hint="eastAsia"/>
        </w:rPr>
        <w:t>、网关</w:t>
      </w:r>
    </w:p>
    <w:p w:rsidR="005D22A6" w:rsidRDefault="005D22A6" w:rsidP="005D22A6">
      <w:pPr>
        <w:pStyle w:val="2"/>
        <w:spacing w:before="0" w:after="0" w:line="240" w:lineRule="auto"/>
        <w:rPr>
          <w:sz w:val="21"/>
        </w:rPr>
      </w:pPr>
      <w:r>
        <w:rPr>
          <w:rFonts w:hint="eastAsia"/>
          <w:sz w:val="21"/>
        </w:rPr>
        <w:t xml:space="preserve"> </w:t>
      </w:r>
      <w:r>
        <w:rPr>
          <w:sz w:val="21"/>
        </w:rPr>
        <w:t>IP</w:t>
      </w:r>
      <w:r>
        <w:rPr>
          <w:rFonts w:hint="eastAsia"/>
          <w:sz w:val="21"/>
        </w:rPr>
        <w:t>电话、电报和专线电话分别使用的数据交换技术是（</w:t>
      </w:r>
      <w:r>
        <w:rPr>
          <w:rFonts w:hint="eastAsia"/>
          <w:sz w:val="21"/>
        </w:rPr>
        <w:t>B</w:t>
      </w:r>
      <w:r>
        <w:rPr>
          <w:sz w:val="21"/>
        </w:rPr>
        <w:t xml:space="preserve"> </w:t>
      </w:r>
      <w:r>
        <w:rPr>
          <w:rFonts w:hint="eastAsia"/>
          <w:sz w:val="21"/>
        </w:rPr>
        <w:t>）</w:t>
      </w:r>
    </w:p>
    <w:p w:rsidR="005D22A6" w:rsidRDefault="005D22A6" w:rsidP="005D22A6">
      <w:r>
        <w:t>A</w:t>
      </w:r>
      <w:r>
        <w:rPr>
          <w:rFonts w:hint="eastAsia"/>
        </w:rPr>
        <w:t>、电路交换技术、报文交换技术和分组交换技术</w:t>
      </w:r>
    </w:p>
    <w:p w:rsidR="005D22A6" w:rsidRDefault="005D22A6" w:rsidP="005D22A6">
      <w:pPr>
        <w:rPr>
          <w:color w:val="FF0000"/>
        </w:rPr>
      </w:pPr>
      <w:r>
        <w:rPr>
          <w:color w:val="FF0000"/>
        </w:rPr>
        <w:t>B</w:t>
      </w:r>
      <w:r>
        <w:rPr>
          <w:rFonts w:hint="eastAsia"/>
          <w:color w:val="FF0000"/>
        </w:rPr>
        <w:t>、分组交换技术、报文交换技术和电路交换技术</w:t>
      </w:r>
    </w:p>
    <w:p w:rsidR="005D22A6" w:rsidRDefault="005D22A6" w:rsidP="005D22A6">
      <w:r>
        <w:t>C</w:t>
      </w:r>
      <w:r>
        <w:rPr>
          <w:rFonts w:hint="eastAsia"/>
        </w:rPr>
        <w:t>、报文交换技术、分组交换技术和电路交换技术</w:t>
      </w:r>
    </w:p>
    <w:p w:rsidR="005D22A6" w:rsidRDefault="005D22A6" w:rsidP="005D22A6">
      <w:r>
        <w:t>D</w:t>
      </w:r>
      <w:r>
        <w:rPr>
          <w:rFonts w:hint="eastAsia"/>
        </w:rPr>
        <w:t>、电路交换技术、分组交换技术和报文交换技术</w:t>
      </w:r>
    </w:p>
    <w:p w:rsidR="005D22A6" w:rsidRDefault="005D22A6" w:rsidP="005D22A6">
      <w:pPr>
        <w:pStyle w:val="2"/>
        <w:spacing w:before="0" w:after="0" w:line="240" w:lineRule="auto"/>
        <w:rPr>
          <w:sz w:val="21"/>
        </w:rPr>
      </w:pPr>
      <w:r>
        <w:rPr>
          <w:rFonts w:hint="eastAsia"/>
          <w:sz w:val="21"/>
        </w:rPr>
        <w:t>下列交换技术中，节点不采用“存储—转发”方式的是（</w:t>
      </w:r>
      <w:r>
        <w:rPr>
          <w:sz w:val="21"/>
        </w:rPr>
        <w:t xml:space="preserve"> </w:t>
      </w:r>
      <w:r>
        <w:rPr>
          <w:rFonts w:hint="eastAsia"/>
          <w:sz w:val="21"/>
        </w:rPr>
        <w:t>A</w:t>
      </w:r>
      <w:r>
        <w:rPr>
          <w:rFonts w:hint="eastAsia"/>
          <w:sz w:val="21"/>
        </w:rPr>
        <w:t>）。</w:t>
      </w:r>
    </w:p>
    <w:p w:rsidR="005D22A6" w:rsidRDefault="005D22A6" w:rsidP="005D22A6">
      <w:r>
        <w:rPr>
          <w:color w:val="FF0000"/>
        </w:rPr>
        <w:t>A</w:t>
      </w:r>
      <w:r>
        <w:rPr>
          <w:rFonts w:hint="eastAsia"/>
          <w:color w:val="FF0000"/>
        </w:rPr>
        <w:t>、电路交换技术</w:t>
      </w:r>
      <w:r>
        <w:rPr>
          <w:rFonts w:hint="eastAsia"/>
          <w:color w:val="FF0000"/>
        </w:rPr>
        <w:t xml:space="preserve">   </w:t>
      </w:r>
      <w:r>
        <w:t>B</w:t>
      </w:r>
      <w:r>
        <w:rPr>
          <w:rFonts w:hint="eastAsia"/>
        </w:rPr>
        <w:t>、报文交换技术</w:t>
      </w:r>
    </w:p>
    <w:p w:rsidR="005D22A6" w:rsidRDefault="005D22A6" w:rsidP="005D22A6">
      <w:pPr>
        <w:rPr>
          <w:rFonts w:hint="eastAsia"/>
        </w:rPr>
      </w:pPr>
      <w:r>
        <w:t>C</w:t>
      </w:r>
      <w:r>
        <w:rPr>
          <w:rFonts w:hint="eastAsia"/>
        </w:rPr>
        <w:t>、虚电路交换技术</w:t>
      </w:r>
      <w:r>
        <w:rPr>
          <w:rFonts w:hint="eastAsia"/>
        </w:rPr>
        <w:t xml:space="preserve"> </w:t>
      </w:r>
      <w:r>
        <w:t>D</w:t>
      </w:r>
      <w:r>
        <w:rPr>
          <w:rFonts w:hint="eastAsia"/>
        </w:rPr>
        <w:t>、数据报交换技术</w:t>
      </w:r>
    </w:p>
    <w:p w:rsidR="005D22A6" w:rsidRDefault="005D22A6" w:rsidP="005D22A6">
      <w:pPr>
        <w:pStyle w:val="2"/>
        <w:spacing w:before="0" w:after="0" w:line="240" w:lineRule="auto"/>
        <w:rPr>
          <w:sz w:val="21"/>
        </w:rPr>
      </w:pPr>
      <w:r>
        <w:rPr>
          <w:rFonts w:hint="eastAsia"/>
          <w:sz w:val="21"/>
        </w:rPr>
        <w:lastRenderedPageBreak/>
        <w:t>采用虚电路分组交换方式时，可以省去的阶段是（</w:t>
      </w:r>
      <w:r>
        <w:rPr>
          <w:rFonts w:hint="eastAsia"/>
          <w:sz w:val="21"/>
        </w:rPr>
        <w:t>D</w:t>
      </w:r>
      <w:r>
        <w:rPr>
          <w:rFonts w:hint="eastAsia"/>
          <w:sz w:val="21"/>
        </w:rPr>
        <w:t>）。</w:t>
      </w:r>
      <w:r w:rsidRPr="0019172D">
        <w:rPr>
          <w:rFonts w:hint="eastAsia"/>
          <w:color w:val="FF0000"/>
          <w:sz w:val="21"/>
        </w:rPr>
        <w:t>纠错</w:t>
      </w:r>
    </w:p>
    <w:p w:rsidR="005D22A6" w:rsidRDefault="005D22A6" w:rsidP="005D22A6">
      <w:r>
        <w:t>A</w:t>
      </w:r>
      <w:r>
        <w:rPr>
          <w:rFonts w:hint="eastAsia"/>
        </w:rPr>
        <w:t>、建立逻辑连接</w:t>
      </w:r>
      <w:r>
        <w:rPr>
          <w:rFonts w:hint="eastAsia"/>
        </w:rPr>
        <w:t xml:space="preserve">  </w:t>
      </w:r>
      <w:r>
        <w:t>B</w:t>
      </w:r>
      <w:r>
        <w:rPr>
          <w:rFonts w:hint="eastAsia"/>
        </w:rPr>
        <w:t>、结束本次连接</w:t>
      </w:r>
    </w:p>
    <w:p w:rsidR="005D22A6" w:rsidRDefault="005D22A6" w:rsidP="005D22A6">
      <w:pPr>
        <w:rPr>
          <w:rFonts w:hint="eastAsia"/>
        </w:rPr>
      </w:pPr>
      <w:r w:rsidRPr="0019172D">
        <w:rPr>
          <w:kern w:val="0"/>
        </w:rPr>
        <w:t>C</w:t>
      </w:r>
      <w:r w:rsidRPr="0019172D">
        <w:rPr>
          <w:rFonts w:hint="eastAsia"/>
          <w:kern w:val="0"/>
        </w:rPr>
        <w:t>、传输数据</w:t>
      </w:r>
      <w:r w:rsidRPr="0019172D">
        <w:rPr>
          <w:rFonts w:hint="eastAsia"/>
          <w:kern w:val="0"/>
        </w:rPr>
        <w:t xml:space="preserve"> </w:t>
      </w:r>
      <w:r>
        <w:rPr>
          <w:rFonts w:hint="eastAsia"/>
          <w:color w:val="FF0000"/>
          <w:kern w:val="0"/>
        </w:rPr>
        <w:t xml:space="preserve">     </w:t>
      </w:r>
      <w:r w:rsidRPr="0019172D">
        <w:rPr>
          <w:b/>
          <w:color w:val="FF0000"/>
          <w:kern w:val="0"/>
        </w:rPr>
        <w:t>D</w:t>
      </w:r>
      <w:r w:rsidRPr="0019172D">
        <w:rPr>
          <w:rFonts w:hint="eastAsia"/>
          <w:b/>
          <w:color w:val="FF0000"/>
          <w:kern w:val="0"/>
        </w:rPr>
        <w:t>、建立物理连接</w:t>
      </w:r>
    </w:p>
    <w:p w:rsidR="005D22A6" w:rsidRDefault="005D22A6" w:rsidP="005D22A6">
      <w:pPr>
        <w:pStyle w:val="2"/>
        <w:spacing w:before="0" w:after="0" w:line="240" w:lineRule="auto"/>
        <w:rPr>
          <w:sz w:val="21"/>
        </w:rPr>
      </w:pPr>
      <w:r>
        <w:rPr>
          <w:rFonts w:hint="eastAsia"/>
          <w:sz w:val="21"/>
        </w:rPr>
        <w:t>下面关于域名的说法正确的是（</w:t>
      </w:r>
      <w:r>
        <w:rPr>
          <w:rFonts w:hint="eastAsia"/>
          <w:sz w:val="21"/>
        </w:rPr>
        <w:t>D</w:t>
      </w:r>
      <w:r>
        <w:rPr>
          <w:sz w:val="21"/>
        </w:rPr>
        <w:t xml:space="preserve"> </w:t>
      </w:r>
      <w:r>
        <w:rPr>
          <w:rFonts w:hint="eastAsia"/>
          <w:sz w:val="21"/>
        </w:rPr>
        <w:t>）</w:t>
      </w:r>
    </w:p>
    <w:p w:rsidR="005D22A6" w:rsidRDefault="005D22A6" w:rsidP="005D22A6">
      <w:r>
        <w:t>A</w:t>
      </w:r>
      <w:r>
        <w:rPr>
          <w:rFonts w:hint="eastAsia"/>
        </w:rPr>
        <w:t>、域名专指一个服务器的名字</w:t>
      </w:r>
    </w:p>
    <w:p w:rsidR="005D22A6" w:rsidRDefault="005D22A6" w:rsidP="005D22A6">
      <w:r>
        <w:t>B</w:t>
      </w:r>
      <w:r>
        <w:rPr>
          <w:rFonts w:hint="eastAsia"/>
        </w:rPr>
        <w:t>、域名就是网址</w:t>
      </w:r>
      <w:r>
        <w:rPr>
          <w:rFonts w:hint="eastAsia"/>
        </w:rPr>
        <w:t xml:space="preserve">  </w:t>
      </w:r>
      <w:r>
        <w:t>C</w:t>
      </w:r>
      <w:r>
        <w:rPr>
          <w:rFonts w:hint="eastAsia"/>
        </w:rPr>
        <w:t>、域名可以自己任意取</w:t>
      </w:r>
    </w:p>
    <w:p w:rsidR="005D22A6" w:rsidRDefault="005D22A6" w:rsidP="005D22A6">
      <w:pPr>
        <w:rPr>
          <w:rFonts w:hint="eastAsia"/>
          <w:color w:val="FF0000"/>
        </w:rPr>
      </w:pPr>
      <w:r>
        <w:rPr>
          <w:color w:val="FF0000"/>
        </w:rPr>
        <w:t>D</w:t>
      </w:r>
      <w:r>
        <w:rPr>
          <w:rFonts w:hint="eastAsia"/>
          <w:color w:val="FF0000"/>
        </w:rPr>
        <w:t>、域名系统按地理域或机构域分层采用层次结构</w:t>
      </w:r>
    </w:p>
    <w:p w:rsidR="005D22A6" w:rsidRDefault="005D22A6" w:rsidP="005D22A6">
      <w:pPr>
        <w:pStyle w:val="2"/>
        <w:spacing w:before="0" w:after="0" w:line="240" w:lineRule="auto"/>
        <w:rPr>
          <w:sz w:val="21"/>
        </w:rPr>
      </w:pPr>
      <w:r>
        <w:rPr>
          <w:rFonts w:hint="eastAsia"/>
          <w:sz w:val="21"/>
        </w:rPr>
        <w:t>因特网中完成域名地址和</w:t>
      </w:r>
      <w:r>
        <w:rPr>
          <w:sz w:val="21"/>
        </w:rPr>
        <w:t xml:space="preserve">IP </w:t>
      </w:r>
      <w:r>
        <w:rPr>
          <w:rFonts w:hint="eastAsia"/>
          <w:sz w:val="21"/>
        </w:rPr>
        <w:t>地址转换的系统是（</w:t>
      </w:r>
      <w:r>
        <w:rPr>
          <w:rFonts w:hint="eastAsia"/>
          <w:sz w:val="21"/>
        </w:rPr>
        <w:t>B</w:t>
      </w:r>
      <w:r>
        <w:rPr>
          <w:rFonts w:hint="eastAsia"/>
          <w:sz w:val="21"/>
        </w:rPr>
        <w:t>）</w:t>
      </w:r>
    </w:p>
    <w:p w:rsidR="005D22A6" w:rsidRDefault="005D22A6" w:rsidP="005D22A6">
      <w:pPr>
        <w:rPr>
          <w:rFonts w:hint="eastAsia"/>
        </w:rPr>
      </w:pPr>
      <w:r>
        <w:t>A</w:t>
      </w:r>
      <w:r>
        <w:rPr>
          <w:rFonts w:hint="eastAsia"/>
        </w:rPr>
        <w:t>、</w:t>
      </w:r>
      <w:r>
        <w:t xml:space="preserve">POP </w:t>
      </w:r>
      <w:r>
        <w:rPr>
          <w:rFonts w:hint="eastAsia"/>
        </w:rPr>
        <w:t xml:space="preserve">  </w:t>
      </w:r>
      <w:r>
        <w:rPr>
          <w:color w:val="FF0000"/>
        </w:rPr>
        <w:t>B</w:t>
      </w:r>
      <w:r>
        <w:rPr>
          <w:rFonts w:hint="eastAsia"/>
          <w:color w:val="FF0000"/>
        </w:rPr>
        <w:t>、</w:t>
      </w:r>
      <w:r>
        <w:rPr>
          <w:color w:val="FF0000"/>
        </w:rPr>
        <w:t>DNS</w:t>
      </w:r>
      <w:r>
        <w:t xml:space="preserve"> </w:t>
      </w:r>
      <w:r>
        <w:rPr>
          <w:rFonts w:hint="eastAsia"/>
        </w:rPr>
        <w:t xml:space="preserve">  </w:t>
      </w:r>
      <w:r>
        <w:t>C</w:t>
      </w:r>
      <w:r>
        <w:rPr>
          <w:rFonts w:hint="eastAsia"/>
        </w:rPr>
        <w:t>、</w:t>
      </w:r>
      <w:r>
        <w:t xml:space="preserve">SLIP </w:t>
      </w:r>
      <w:r>
        <w:rPr>
          <w:rFonts w:hint="eastAsia"/>
        </w:rPr>
        <w:t xml:space="preserve">  </w:t>
      </w:r>
      <w:r>
        <w:t>D</w:t>
      </w:r>
      <w:r>
        <w:rPr>
          <w:rFonts w:hint="eastAsia"/>
        </w:rPr>
        <w:t>、</w:t>
      </w:r>
      <w:r>
        <w:t>Usenet</w:t>
      </w:r>
    </w:p>
    <w:p w:rsidR="005D22A6" w:rsidRDefault="005D22A6" w:rsidP="005D22A6">
      <w:pPr>
        <w:pStyle w:val="2"/>
        <w:spacing w:before="0" w:after="0" w:line="240" w:lineRule="auto"/>
        <w:rPr>
          <w:sz w:val="21"/>
        </w:rPr>
      </w:pPr>
      <w:r>
        <w:rPr>
          <w:sz w:val="21"/>
        </w:rPr>
        <w:t xml:space="preserve">Ipv6 </w:t>
      </w:r>
      <w:r>
        <w:rPr>
          <w:rFonts w:hint="eastAsia"/>
          <w:sz w:val="21"/>
        </w:rPr>
        <w:t>将</w:t>
      </w:r>
      <w:r>
        <w:rPr>
          <w:sz w:val="21"/>
        </w:rPr>
        <w:t xml:space="preserve">32 </w:t>
      </w:r>
      <w:r>
        <w:rPr>
          <w:rFonts w:hint="eastAsia"/>
          <w:sz w:val="21"/>
        </w:rPr>
        <w:t>位地址空间扩展到（</w:t>
      </w:r>
      <w:r>
        <w:rPr>
          <w:sz w:val="21"/>
        </w:rPr>
        <w:t xml:space="preserve">B </w:t>
      </w:r>
      <w:r>
        <w:rPr>
          <w:rFonts w:hint="eastAsia"/>
          <w:sz w:val="21"/>
        </w:rPr>
        <w:t>）。</w:t>
      </w:r>
    </w:p>
    <w:p w:rsidR="005D22A6" w:rsidRDefault="005D22A6" w:rsidP="005D22A6">
      <w:pPr>
        <w:rPr>
          <w:rFonts w:hint="eastAsia"/>
        </w:rPr>
      </w:pPr>
      <w:r>
        <w:t>A</w:t>
      </w:r>
      <w:r>
        <w:rPr>
          <w:rFonts w:hint="eastAsia"/>
        </w:rPr>
        <w:t>、</w:t>
      </w:r>
      <w:r>
        <w:t xml:space="preserve">64 </w:t>
      </w:r>
      <w:r>
        <w:rPr>
          <w:rFonts w:hint="eastAsia"/>
        </w:rPr>
        <w:t>位</w:t>
      </w:r>
      <w:r>
        <w:rPr>
          <w:rFonts w:hint="eastAsia"/>
        </w:rPr>
        <w:t xml:space="preserve">   </w:t>
      </w:r>
      <w:r>
        <w:t>B</w:t>
      </w:r>
      <w:r>
        <w:rPr>
          <w:rFonts w:hint="eastAsia"/>
        </w:rPr>
        <w:t>、</w:t>
      </w:r>
      <w:r>
        <w:t xml:space="preserve">128 </w:t>
      </w:r>
      <w:r>
        <w:rPr>
          <w:rFonts w:hint="eastAsia"/>
        </w:rPr>
        <w:t>位</w:t>
      </w:r>
      <w:r>
        <w:rPr>
          <w:rFonts w:hint="eastAsia"/>
        </w:rPr>
        <w:t xml:space="preserve">   </w:t>
      </w:r>
      <w:r>
        <w:t>C</w:t>
      </w:r>
      <w:r>
        <w:rPr>
          <w:rFonts w:hint="eastAsia"/>
        </w:rPr>
        <w:t>、</w:t>
      </w:r>
      <w:r>
        <w:t xml:space="preserve">256 </w:t>
      </w:r>
      <w:r>
        <w:rPr>
          <w:rFonts w:hint="eastAsia"/>
        </w:rPr>
        <w:t>位</w:t>
      </w:r>
      <w:r>
        <w:rPr>
          <w:rFonts w:hint="eastAsia"/>
        </w:rPr>
        <w:t xml:space="preserve">   </w:t>
      </w:r>
      <w:r>
        <w:t>D</w:t>
      </w:r>
      <w:r>
        <w:rPr>
          <w:rFonts w:hint="eastAsia"/>
        </w:rPr>
        <w:t>、</w:t>
      </w:r>
      <w:r>
        <w:t xml:space="preserve">1024 </w:t>
      </w:r>
      <w:r>
        <w:rPr>
          <w:rFonts w:hint="eastAsia"/>
        </w:rPr>
        <w:t>位</w:t>
      </w:r>
    </w:p>
    <w:p w:rsidR="005D22A6" w:rsidRDefault="005D22A6" w:rsidP="005D22A6">
      <w:pPr>
        <w:pStyle w:val="2"/>
        <w:spacing w:before="0" w:after="0" w:line="240" w:lineRule="auto"/>
        <w:rPr>
          <w:sz w:val="21"/>
        </w:rPr>
      </w:pPr>
      <w:r>
        <w:rPr>
          <w:rFonts w:hint="eastAsia"/>
          <w:sz w:val="21"/>
        </w:rPr>
        <w:t>双绞线由两根具有绝缘保护层的铜导线按一定密度互相绞在一起组成，这样可以（</w:t>
      </w:r>
      <w:r>
        <w:rPr>
          <w:sz w:val="21"/>
        </w:rPr>
        <w:t xml:space="preserve">A </w:t>
      </w:r>
      <w:r>
        <w:rPr>
          <w:rFonts w:hint="eastAsia"/>
          <w:sz w:val="21"/>
        </w:rPr>
        <w:t>）。</w:t>
      </w:r>
    </w:p>
    <w:p w:rsidR="005D22A6" w:rsidRDefault="005D22A6" w:rsidP="005D22A6">
      <w:r>
        <w:t>A</w:t>
      </w:r>
      <w:r>
        <w:rPr>
          <w:rFonts w:hint="eastAsia"/>
        </w:rPr>
        <w:t>、降低信号干扰的程度</w:t>
      </w:r>
      <w:r>
        <w:rPr>
          <w:rFonts w:hint="eastAsia"/>
        </w:rPr>
        <w:t xml:space="preserve">    </w:t>
      </w:r>
      <w:r>
        <w:t>B</w:t>
      </w:r>
      <w:r>
        <w:rPr>
          <w:rFonts w:hint="eastAsia"/>
        </w:rPr>
        <w:t>、降低成本</w:t>
      </w:r>
    </w:p>
    <w:p w:rsidR="005D22A6" w:rsidRDefault="005D22A6" w:rsidP="005D22A6">
      <w:pPr>
        <w:rPr>
          <w:rFonts w:hint="eastAsia"/>
        </w:rPr>
      </w:pPr>
      <w:r>
        <w:t>C</w:t>
      </w:r>
      <w:r>
        <w:rPr>
          <w:rFonts w:hint="eastAsia"/>
        </w:rPr>
        <w:t>、提高传输速度</w:t>
      </w:r>
      <w:r>
        <w:rPr>
          <w:rFonts w:hint="eastAsia"/>
        </w:rPr>
        <w:t xml:space="preserve">          </w:t>
      </w:r>
      <w:r>
        <w:t>D</w:t>
      </w:r>
      <w:r>
        <w:rPr>
          <w:rFonts w:hint="eastAsia"/>
        </w:rPr>
        <w:t>、没有任何作用</w:t>
      </w:r>
    </w:p>
    <w:p w:rsidR="005D22A6" w:rsidRDefault="005D22A6" w:rsidP="005D22A6">
      <w:pPr>
        <w:pStyle w:val="2"/>
        <w:spacing w:before="0" w:after="0" w:line="240" w:lineRule="auto"/>
        <w:rPr>
          <w:sz w:val="21"/>
        </w:rPr>
      </w:pPr>
      <w:r>
        <w:rPr>
          <w:rFonts w:hint="eastAsia"/>
          <w:sz w:val="21"/>
        </w:rPr>
        <w:t>在下列传输介质中，那种传输介质的抗电磁干扰性最好？</w:t>
      </w:r>
      <w:r>
        <w:rPr>
          <w:rFonts w:hint="eastAsia"/>
          <w:sz w:val="21"/>
        </w:rPr>
        <w:t xml:space="preserve"> C</w:t>
      </w:r>
    </w:p>
    <w:p w:rsidR="005D22A6" w:rsidRDefault="005D22A6" w:rsidP="005D22A6">
      <w:r>
        <w:t>A)</w:t>
      </w:r>
      <w:r>
        <w:rPr>
          <w:rFonts w:hint="eastAsia"/>
        </w:rPr>
        <w:t>双绞线</w:t>
      </w:r>
      <w:r>
        <w:rPr>
          <w:rFonts w:hint="eastAsia"/>
        </w:rPr>
        <w:t xml:space="preserve">  </w:t>
      </w:r>
      <w:r>
        <w:t>B)</w:t>
      </w:r>
      <w:r>
        <w:rPr>
          <w:rFonts w:hint="eastAsia"/>
        </w:rPr>
        <w:t>同轴电缆</w:t>
      </w:r>
      <w:r>
        <w:rPr>
          <w:rFonts w:hint="eastAsia"/>
        </w:rPr>
        <w:t xml:space="preserve">  </w:t>
      </w:r>
      <w:r>
        <w:t>C)</w:t>
      </w:r>
      <w:r>
        <w:rPr>
          <w:rFonts w:hint="eastAsia"/>
        </w:rPr>
        <w:t>光缆</w:t>
      </w:r>
      <w:r>
        <w:rPr>
          <w:rFonts w:hint="eastAsia"/>
        </w:rPr>
        <w:t xml:space="preserve">  </w:t>
      </w:r>
      <w:r>
        <w:t>D)</w:t>
      </w:r>
      <w:r>
        <w:rPr>
          <w:rFonts w:hint="eastAsia"/>
        </w:rPr>
        <w:t>无线介质</w:t>
      </w:r>
    </w:p>
    <w:p w:rsidR="005D22A6" w:rsidRDefault="005D22A6" w:rsidP="005D22A6">
      <w:pPr>
        <w:pStyle w:val="2"/>
        <w:spacing w:before="0" w:after="0" w:line="240" w:lineRule="auto"/>
        <w:rPr>
          <w:sz w:val="21"/>
        </w:rPr>
      </w:pPr>
      <w:r>
        <w:rPr>
          <w:rFonts w:hint="eastAsia"/>
          <w:sz w:val="21"/>
        </w:rPr>
        <w:t>决定局域网特性的三个主要技术是（</w:t>
      </w:r>
      <w:r>
        <w:rPr>
          <w:sz w:val="21"/>
        </w:rPr>
        <w:t xml:space="preserve">A </w:t>
      </w:r>
      <w:r>
        <w:rPr>
          <w:rFonts w:hint="eastAsia"/>
          <w:sz w:val="21"/>
        </w:rPr>
        <w:t>），（</w:t>
      </w:r>
      <w:r>
        <w:rPr>
          <w:sz w:val="21"/>
        </w:rPr>
        <w:t xml:space="preserve">B </w:t>
      </w:r>
      <w:r>
        <w:rPr>
          <w:rFonts w:hint="eastAsia"/>
          <w:sz w:val="21"/>
        </w:rPr>
        <w:t>）和（</w:t>
      </w:r>
      <w:r>
        <w:rPr>
          <w:sz w:val="21"/>
        </w:rPr>
        <w:t xml:space="preserve">C </w:t>
      </w:r>
      <w:r>
        <w:rPr>
          <w:rFonts w:hint="eastAsia"/>
          <w:sz w:val="21"/>
        </w:rPr>
        <w:t>）。其中最为重要（</w:t>
      </w:r>
      <w:r>
        <w:rPr>
          <w:sz w:val="21"/>
        </w:rPr>
        <w:t>C</w:t>
      </w:r>
      <w:r>
        <w:rPr>
          <w:rFonts w:hint="eastAsia"/>
          <w:sz w:val="21"/>
        </w:rPr>
        <w:t>），它对网络特性起着十分重要的作用。</w:t>
      </w:r>
    </w:p>
    <w:p w:rsidR="005D22A6" w:rsidRDefault="005D22A6" w:rsidP="005D22A6">
      <w:pPr>
        <w:rPr>
          <w:rFonts w:hint="eastAsia"/>
        </w:rPr>
      </w:pPr>
      <w:r>
        <w:t>A</w:t>
      </w:r>
      <w:r>
        <w:rPr>
          <w:rFonts w:hint="eastAsia"/>
        </w:rPr>
        <w:t>）拓扑结构</w:t>
      </w:r>
      <w:r>
        <w:rPr>
          <w:rFonts w:hint="eastAsia"/>
        </w:rPr>
        <w:t xml:space="preserve">           </w:t>
      </w:r>
      <w:r>
        <w:t>B</w:t>
      </w:r>
      <w:r>
        <w:rPr>
          <w:rFonts w:hint="eastAsia"/>
        </w:rPr>
        <w:t>）传输介质</w:t>
      </w:r>
    </w:p>
    <w:p w:rsidR="005D22A6" w:rsidRDefault="005D22A6" w:rsidP="005D22A6">
      <w:r>
        <w:t>C</w:t>
      </w:r>
      <w:r>
        <w:rPr>
          <w:rFonts w:hint="eastAsia"/>
        </w:rPr>
        <w:t>）介质访问控制方法</w:t>
      </w:r>
      <w:r>
        <w:rPr>
          <w:rFonts w:hint="eastAsia"/>
        </w:rPr>
        <w:t xml:space="preserve">   </w:t>
      </w:r>
      <w:r>
        <w:t>D</w:t>
      </w:r>
      <w:r>
        <w:rPr>
          <w:rFonts w:hint="eastAsia"/>
        </w:rPr>
        <w:t>）链路距离</w:t>
      </w:r>
    </w:p>
    <w:p w:rsidR="005D22A6" w:rsidRDefault="005D22A6" w:rsidP="005D22A6">
      <w:pPr>
        <w:pStyle w:val="2"/>
        <w:spacing w:before="0" w:after="0" w:line="240" w:lineRule="auto"/>
        <w:rPr>
          <w:sz w:val="21"/>
        </w:rPr>
      </w:pPr>
      <w:r>
        <w:rPr>
          <w:rFonts w:hint="eastAsia"/>
          <w:sz w:val="21"/>
        </w:rPr>
        <w:t>局域网常用的拓扑结构有（</w:t>
      </w:r>
      <w:r>
        <w:rPr>
          <w:rFonts w:hint="eastAsia"/>
          <w:sz w:val="21"/>
        </w:rPr>
        <w:t>A</w:t>
      </w:r>
      <w:r>
        <w:rPr>
          <w:rFonts w:hint="eastAsia"/>
          <w:sz w:val="21"/>
        </w:rPr>
        <w:t>），（</w:t>
      </w:r>
      <w:r>
        <w:rPr>
          <w:rFonts w:hint="eastAsia"/>
          <w:sz w:val="21"/>
        </w:rPr>
        <w:t>C</w:t>
      </w:r>
      <w:r>
        <w:rPr>
          <w:rFonts w:hint="eastAsia"/>
          <w:sz w:val="21"/>
        </w:rPr>
        <w:t>）和（</w:t>
      </w:r>
      <w:r>
        <w:rPr>
          <w:rFonts w:hint="eastAsia"/>
          <w:sz w:val="21"/>
        </w:rPr>
        <w:t>D</w:t>
      </w:r>
      <w:r>
        <w:rPr>
          <w:rFonts w:hint="eastAsia"/>
          <w:sz w:val="21"/>
        </w:rPr>
        <w:t>）。</w:t>
      </w:r>
    </w:p>
    <w:p w:rsidR="005D22A6" w:rsidRDefault="005D22A6" w:rsidP="005D22A6">
      <w:r>
        <w:rPr>
          <w:rFonts w:hint="eastAsia"/>
        </w:rPr>
        <w:t>（</w:t>
      </w:r>
      <w:r>
        <w:t>A</w:t>
      </w:r>
      <w:r>
        <w:rPr>
          <w:rFonts w:hint="eastAsia"/>
        </w:rPr>
        <w:t>）星型（</w:t>
      </w:r>
      <w:r>
        <w:t>B</w:t>
      </w:r>
      <w:r>
        <w:rPr>
          <w:rFonts w:hint="eastAsia"/>
        </w:rPr>
        <w:t>）不规则型（</w:t>
      </w:r>
      <w:r>
        <w:t>C</w:t>
      </w:r>
      <w:r>
        <w:rPr>
          <w:rFonts w:hint="eastAsia"/>
        </w:rPr>
        <w:t>）总线型（</w:t>
      </w:r>
      <w:r>
        <w:t>D</w:t>
      </w:r>
      <w:r>
        <w:rPr>
          <w:rFonts w:hint="eastAsia"/>
        </w:rPr>
        <w:t>）环型</w:t>
      </w:r>
    </w:p>
    <w:p w:rsidR="005D22A6" w:rsidRDefault="005D22A6" w:rsidP="005D22A6">
      <w:pPr>
        <w:pStyle w:val="2"/>
        <w:spacing w:before="0" w:after="0" w:line="240" w:lineRule="auto"/>
        <w:rPr>
          <w:rFonts w:hint="eastAsia"/>
          <w:sz w:val="21"/>
        </w:rPr>
      </w:pPr>
      <w:r w:rsidRPr="0019172D">
        <w:rPr>
          <w:rFonts w:hint="eastAsia"/>
          <w:sz w:val="21"/>
        </w:rPr>
        <w:t>局域网互连主要有（</w:t>
      </w:r>
      <w:r w:rsidRPr="0019172D">
        <w:rPr>
          <w:rFonts w:hint="eastAsia"/>
          <w:sz w:val="21"/>
        </w:rPr>
        <w:t>A</w:t>
      </w:r>
      <w:r w:rsidRPr="0019172D">
        <w:rPr>
          <w:rFonts w:hint="eastAsia"/>
          <w:sz w:val="21"/>
        </w:rPr>
        <w:t>）和（</w:t>
      </w:r>
      <w:r w:rsidRPr="0019172D">
        <w:rPr>
          <w:rFonts w:hint="eastAsia"/>
          <w:sz w:val="21"/>
        </w:rPr>
        <w:t>D</w:t>
      </w:r>
      <w:r w:rsidRPr="0019172D">
        <w:rPr>
          <w:rFonts w:hint="eastAsia"/>
          <w:sz w:val="21"/>
        </w:rPr>
        <w:t>）两种形式。</w:t>
      </w:r>
    </w:p>
    <w:p w:rsidR="005D22A6" w:rsidRPr="005D22A6" w:rsidRDefault="005D22A6" w:rsidP="005D22A6">
      <w:pPr>
        <w:rPr>
          <w:rFonts w:hint="eastAsia"/>
          <w:lang w:val="nl-NL"/>
        </w:rPr>
      </w:pPr>
      <w:r w:rsidRPr="005D22A6">
        <w:rPr>
          <w:lang w:val="nl-NL"/>
        </w:rPr>
        <w:t>A</w:t>
      </w:r>
      <w:r w:rsidRPr="005D22A6">
        <w:rPr>
          <w:rFonts w:hint="eastAsia"/>
          <w:lang w:val="nl-NL"/>
        </w:rPr>
        <w:t>）</w:t>
      </w:r>
      <w:r w:rsidRPr="005D22A6">
        <w:rPr>
          <w:lang w:val="nl-NL"/>
        </w:rPr>
        <w:t>LAN-LAN</w:t>
      </w:r>
      <w:r w:rsidRPr="005D22A6">
        <w:rPr>
          <w:rFonts w:hint="eastAsia"/>
          <w:lang w:val="nl-NL"/>
        </w:rPr>
        <w:t xml:space="preserve">   </w:t>
      </w:r>
      <w:r w:rsidRPr="005D22A6">
        <w:rPr>
          <w:lang w:val="nl-NL"/>
        </w:rPr>
        <w:t>B</w:t>
      </w:r>
      <w:r w:rsidRPr="005D22A6">
        <w:rPr>
          <w:rFonts w:hint="eastAsia"/>
          <w:lang w:val="nl-NL"/>
        </w:rPr>
        <w:t>）</w:t>
      </w:r>
      <w:r w:rsidRPr="005D22A6">
        <w:rPr>
          <w:lang w:val="nl-NL"/>
        </w:rPr>
        <w:t>LAN-WAN</w:t>
      </w:r>
    </w:p>
    <w:p w:rsidR="005D22A6" w:rsidRPr="005D22A6" w:rsidRDefault="005D22A6" w:rsidP="005D22A6">
      <w:pPr>
        <w:rPr>
          <w:lang w:val="nl-NL"/>
        </w:rPr>
      </w:pPr>
      <w:r w:rsidRPr="005D22A6">
        <w:rPr>
          <w:lang w:val="nl-NL"/>
        </w:rPr>
        <w:t>C</w:t>
      </w:r>
      <w:r w:rsidRPr="005D22A6">
        <w:rPr>
          <w:rFonts w:hint="eastAsia"/>
          <w:lang w:val="nl-NL"/>
        </w:rPr>
        <w:t>）</w:t>
      </w:r>
      <w:r w:rsidRPr="005D22A6">
        <w:rPr>
          <w:lang w:val="nl-NL"/>
        </w:rPr>
        <w:t>WAN-WAN</w:t>
      </w:r>
      <w:r w:rsidRPr="005D22A6">
        <w:rPr>
          <w:rFonts w:hint="eastAsia"/>
          <w:lang w:val="nl-NL"/>
        </w:rPr>
        <w:t xml:space="preserve">  </w:t>
      </w:r>
      <w:r w:rsidRPr="005D22A6">
        <w:rPr>
          <w:lang w:val="nl-NL"/>
        </w:rPr>
        <w:t>D</w:t>
      </w:r>
      <w:r w:rsidRPr="005D22A6">
        <w:rPr>
          <w:rFonts w:hint="eastAsia"/>
          <w:lang w:val="nl-NL"/>
        </w:rPr>
        <w:t>）</w:t>
      </w:r>
      <w:r w:rsidRPr="005D22A6">
        <w:rPr>
          <w:lang w:val="nl-NL"/>
        </w:rPr>
        <w:t>LAN-WAN-LAN</w:t>
      </w:r>
    </w:p>
    <w:p w:rsidR="005D22A6" w:rsidRDefault="005D22A6" w:rsidP="005D22A6">
      <w:pPr>
        <w:pStyle w:val="2"/>
        <w:spacing w:before="0" w:after="0" w:line="240" w:lineRule="auto"/>
        <w:rPr>
          <w:sz w:val="21"/>
        </w:rPr>
      </w:pPr>
      <w:r>
        <w:rPr>
          <w:rFonts w:hint="eastAsia"/>
          <w:sz w:val="21"/>
        </w:rPr>
        <w:t>常见的网络互连设备有（</w:t>
      </w:r>
      <w:r>
        <w:rPr>
          <w:rFonts w:hint="eastAsia"/>
          <w:sz w:val="21"/>
        </w:rPr>
        <w:t>A</w:t>
      </w:r>
      <w:r>
        <w:rPr>
          <w:rFonts w:hint="eastAsia"/>
          <w:sz w:val="21"/>
        </w:rPr>
        <w:t>），（</w:t>
      </w:r>
      <w:r>
        <w:rPr>
          <w:rFonts w:hint="eastAsia"/>
          <w:sz w:val="21"/>
        </w:rPr>
        <w:t>B</w:t>
      </w:r>
      <w:r>
        <w:rPr>
          <w:rFonts w:hint="eastAsia"/>
          <w:sz w:val="21"/>
        </w:rPr>
        <w:t>）和（</w:t>
      </w:r>
      <w:r>
        <w:rPr>
          <w:rFonts w:hint="eastAsia"/>
          <w:sz w:val="21"/>
        </w:rPr>
        <w:t>C</w:t>
      </w:r>
      <w:r>
        <w:rPr>
          <w:rFonts w:hint="eastAsia"/>
          <w:sz w:val="21"/>
        </w:rPr>
        <w:t>）。</w:t>
      </w:r>
    </w:p>
    <w:p w:rsidR="005D22A6" w:rsidRDefault="005D22A6" w:rsidP="005D22A6">
      <w:pPr>
        <w:rPr>
          <w:rFonts w:hint="eastAsia"/>
        </w:rPr>
      </w:pPr>
      <w:r>
        <w:t>A</w:t>
      </w:r>
      <w:r>
        <w:rPr>
          <w:rFonts w:hint="eastAsia"/>
        </w:rPr>
        <w:t>）集线器</w:t>
      </w:r>
      <w:r>
        <w:rPr>
          <w:rFonts w:hint="eastAsia"/>
        </w:rPr>
        <w:t xml:space="preserve">  </w:t>
      </w:r>
      <w:r>
        <w:t>B</w:t>
      </w:r>
      <w:r>
        <w:rPr>
          <w:rFonts w:hint="eastAsia"/>
        </w:rPr>
        <w:t>）路由器</w:t>
      </w:r>
      <w:r>
        <w:rPr>
          <w:rFonts w:hint="eastAsia"/>
        </w:rPr>
        <w:t xml:space="preserve">  </w:t>
      </w:r>
      <w:r>
        <w:t>C</w:t>
      </w:r>
      <w:r>
        <w:rPr>
          <w:rFonts w:hint="eastAsia"/>
        </w:rPr>
        <w:t>）网桥</w:t>
      </w:r>
      <w:r>
        <w:rPr>
          <w:rFonts w:hint="eastAsia"/>
        </w:rPr>
        <w:t xml:space="preserve">  </w:t>
      </w:r>
      <w:r>
        <w:t>D</w:t>
      </w:r>
      <w:r>
        <w:rPr>
          <w:rFonts w:hint="eastAsia"/>
        </w:rPr>
        <w:t>）网关</w:t>
      </w:r>
    </w:p>
    <w:p w:rsidR="005D22A6" w:rsidRDefault="005D22A6" w:rsidP="005D22A6">
      <w:pPr>
        <w:pStyle w:val="2"/>
        <w:spacing w:before="0" w:after="0" w:line="240" w:lineRule="auto"/>
        <w:rPr>
          <w:sz w:val="21"/>
        </w:rPr>
      </w:pPr>
      <w:r>
        <w:rPr>
          <w:rFonts w:hint="eastAsia"/>
          <w:sz w:val="21"/>
        </w:rPr>
        <w:t>决定使用哪条途径通过子网，应属于下列</w:t>
      </w:r>
      <w:r>
        <w:rPr>
          <w:sz w:val="21"/>
        </w:rPr>
        <w:t xml:space="preserve">OSI </w:t>
      </w:r>
      <w:r>
        <w:rPr>
          <w:rFonts w:hint="eastAsia"/>
          <w:sz w:val="21"/>
        </w:rPr>
        <w:t>的哪一层处理？</w:t>
      </w:r>
      <w:r>
        <w:rPr>
          <w:rFonts w:hint="eastAsia"/>
          <w:sz w:val="21"/>
        </w:rPr>
        <w:t>D</w:t>
      </w:r>
    </w:p>
    <w:p w:rsidR="005D22A6" w:rsidRDefault="005D22A6" w:rsidP="005D22A6">
      <w:pPr>
        <w:rPr>
          <w:rFonts w:hint="eastAsia"/>
          <w:color w:val="FF0000"/>
        </w:rPr>
      </w:pPr>
      <w:r>
        <w:t>A</w:t>
      </w:r>
      <w:r>
        <w:rPr>
          <w:rFonts w:hint="eastAsia"/>
        </w:rPr>
        <w:t>）物理层</w:t>
      </w:r>
      <w:r>
        <w:rPr>
          <w:rFonts w:hint="eastAsia"/>
        </w:rPr>
        <w:t xml:space="preserve"> </w:t>
      </w:r>
      <w:r>
        <w:t>B</w:t>
      </w:r>
      <w:r>
        <w:rPr>
          <w:rFonts w:hint="eastAsia"/>
        </w:rPr>
        <w:t>）数据链路层</w:t>
      </w:r>
      <w:r>
        <w:rPr>
          <w:rFonts w:hint="eastAsia"/>
        </w:rPr>
        <w:t xml:space="preserve"> </w:t>
      </w:r>
      <w:r>
        <w:t>C</w:t>
      </w:r>
      <w:r>
        <w:rPr>
          <w:rFonts w:hint="eastAsia"/>
        </w:rPr>
        <w:t>）传输层</w:t>
      </w:r>
      <w:r>
        <w:rPr>
          <w:rFonts w:hint="eastAsia"/>
          <w:color w:val="FF0000"/>
        </w:rPr>
        <w:t xml:space="preserve"> </w:t>
      </w:r>
      <w:r>
        <w:rPr>
          <w:color w:val="FF0000"/>
        </w:rPr>
        <w:t>D</w:t>
      </w:r>
      <w:r>
        <w:rPr>
          <w:rFonts w:hint="eastAsia"/>
          <w:color w:val="FF0000"/>
        </w:rPr>
        <w:t>）网络层</w:t>
      </w:r>
    </w:p>
    <w:p w:rsidR="005D22A6" w:rsidRDefault="005D22A6" w:rsidP="005D22A6">
      <w:pPr>
        <w:pStyle w:val="2"/>
        <w:spacing w:before="0" w:after="0" w:line="240" w:lineRule="auto"/>
        <w:rPr>
          <w:sz w:val="21"/>
        </w:rPr>
      </w:pPr>
      <w:r>
        <w:rPr>
          <w:rFonts w:hint="eastAsia"/>
          <w:sz w:val="21"/>
        </w:rPr>
        <w:t>将传输比特流划分为帧，应属于下列</w:t>
      </w:r>
      <w:r>
        <w:rPr>
          <w:sz w:val="21"/>
        </w:rPr>
        <w:t xml:space="preserve">OSI </w:t>
      </w:r>
      <w:r>
        <w:rPr>
          <w:rFonts w:hint="eastAsia"/>
          <w:sz w:val="21"/>
        </w:rPr>
        <w:t>的哪一层处理？</w:t>
      </w:r>
      <w:r>
        <w:rPr>
          <w:rFonts w:hint="eastAsia"/>
          <w:sz w:val="21"/>
        </w:rPr>
        <w:t xml:space="preserve">  B</w:t>
      </w:r>
    </w:p>
    <w:p w:rsidR="005D22A6" w:rsidRDefault="005D22A6" w:rsidP="005D22A6">
      <w:pPr>
        <w:ind w:firstLineChars="50" w:firstLine="105"/>
      </w:pPr>
      <w:r>
        <w:t>A</w:t>
      </w:r>
      <w:r>
        <w:rPr>
          <w:rFonts w:hint="eastAsia"/>
        </w:rPr>
        <w:t>）物理层</w:t>
      </w:r>
      <w:r>
        <w:rPr>
          <w:rFonts w:hint="eastAsia"/>
        </w:rPr>
        <w:t xml:space="preserve"> </w:t>
      </w:r>
      <w:r>
        <w:t>B</w:t>
      </w:r>
      <w:r>
        <w:rPr>
          <w:rFonts w:hint="eastAsia"/>
        </w:rPr>
        <w:t>）数据链路层</w:t>
      </w:r>
      <w:r>
        <w:rPr>
          <w:rFonts w:hint="eastAsia"/>
        </w:rPr>
        <w:t xml:space="preserve"> </w:t>
      </w:r>
      <w:r>
        <w:t>C</w:t>
      </w:r>
      <w:r>
        <w:rPr>
          <w:rFonts w:hint="eastAsia"/>
        </w:rPr>
        <w:t>）传输层</w:t>
      </w:r>
      <w:r>
        <w:rPr>
          <w:rFonts w:hint="eastAsia"/>
        </w:rPr>
        <w:t xml:space="preserve"> </w:t>
      </w:r>
      <w:r>
        <w:t>D</w:t>
      </w:r>
      <w:r>
        <w:rPr>
          <w:rFonts w:hint="eastAsia"/>
        </w:rPr>
        <w:t>）网络层</w:t>
      </w:r>
    </w:p>
    <w:p w:rsidR="005D22A6" w:rsidRDefault="005D22A6" w:rsidP="005D22A6">
      <w:pPr>
        <w:pStyle w:val="2"/>
        <w:spacing w:before="0" w:after="0" w:line="240" w:lineRule="auto"/>
        <w:rPr>
          <w:sz w:val="21"/>
        </w:rPr>
      </w:pPr>
      <w:r>
        <w:rPr>
          <w:rFonts w:hint="eastAsia"/>
          <w:sz w:val="21"/>
        </w:rPr>
        <w:t>两端用户传输文件，应属于下列</w:t>
      </w:r>
      <w:r>
        <w:rPr>
          <w:sz w:val="21"/>
        </w:rPr>
        <w:t xml:space="preserve">OSI </w:t>
      </w:r>
      <w:r>
        <w:rPr>
          <w:rFonts w:hint="eastAsia"/>
          <w:sz w:val="21"/>
        </w:rPr>
        <w:t>的哪一层处理？（</w:t>
      </w:r>
      <w:r>
        <w:rPr>
          <w:sz w:val="21"/>
        </w:rPr>
        <w:t>D</w:t>
      </w:r>
      <w:r>
        <w:rPr>
          <w:rFonts w:hint="eastAsia"/>
          <w:sz w:val="21"/>
        </w:rPr>
        <w:t>）</w:t>
      </w:r>
    </w:p>
    <w:p w:rsidR="005D22A6" w:rsidRDefault="005D22A6" w:rsidP="005D22A6">
      <w:r>
        <w:rPr>
          <w:rFonts w:hint="eastAsia"/>
        </w:rPr>
        <w:t>（</w:t>
      </w:r>
      <w:r>
        <w:t>A</w:t>
      </w:r>
      <w:r>
        <w:rPr>
          <w:rFonts w:hint="eastAsia"/>
        </w:rPr>
        <w:t>）表示层（</w:t>
      </w:r>
      <w:r>
        <w:t>B</w:t>
      </w:r>
      <w:r>
        <w:rPr>
          <w:rFonts w:hint="eastAsia"/>
        </w:rPr>
        <w:t>）会话层（</w:t>
      </w:r>
      <w:r>
        <w:t>C</w:t>
      </w:r>
      <w:r>
        <w:rPr>
          <w:rFonts w:hint="eastAsia"/>
        </w:rPr>
        <w:t>）传输层（</w:t>
      </w:r>
      <w:r>
        <w:t>D</w:t>
      </w:r>
      <w:r>
        <w:rPr>
          <w:rFonts w:hint="eastAsia"/>
        </w:rPr>
        <w:t>）应用层</w:t>
      </w:r>
    </w:p>
    <w:p w:rsidR="005D22A6" w:rsidRDefault="005D22A6" w:rsidP="005D22A6">
      <w:pPr>
        <w:pStyle w:val="2"/>
        <w:spacing w:before="0" w:after="0" w:line="240" w:lineRule="auto"/>
        <w:rPr>
          <w:sz w:val="21"/>
        </w:rPr>
      </w:pPr>
      <w:r>
        <w:rPr>
          <w:rFonts w:hint="eastAsia"/>
          <w:sz w:val="21"/>
        </w:rPr>
        <w:t>在</w:t>
      </w:r>
      <w:r>
        <w:rPr>
          <w:sz w:val="21"/>
        </w:rPr>
        <w:t xml:space="preserve">OSI </w:t>
      </w:r>
      <w:r>
        <w:rPr>
          <w:rFonts w:hint="eastAsia"/>
          <w:sz w:val="21"/>
        </w:rPr>
        <w:t>模型中，一个层</w:t>
      </w:r>
      <w:r>
        <w:rPr>
          <w:sz w:val="21"/>
        </w:rPr>
        <w:t xml:space="preserve">N </w:t>
      </w:r>
      <w:r>
        <w:rPr>
          <w:rFonts w:hint="eastAsia"/>
          <w:sz w:val="21"/>
        </w:rPr>
        <w:t>与它的上层（第</w:t>
      </w:r>
      <w:r>
        <w:rPr>
          <w:sz w:val="21"/>
        </w:rPr>
        <w:t xml:space="preserve">N+1 </w:t>
      </w:r>
      <w:r>
        <w:rPr>
          <w:rFonts w:hint="eastAsia"/>
          <w:sz w:val="21"/>
        </w:rPr>
        <w:t>层）的关系是什么？</w:t>
      </w:r>
      <w:r>
        <w:rPr>
          <w:rFonts w:hint="eastAsia"/>
          <w:sz w:val="21"/>
        </w:rPr>
        <w:t xml:space="preserve"> A</w:t>
      </w:r>
    </w:p>
    <w:p w:rsidR="005D22A6" w:rsidRDefault="005D22A6" w:rsidP="005D22A6">
      <w:r>
        <w:t>A)</w:t>
      </w:r>
      <w:r>
        <w:rPr>
          <w:rFonts w:hint="eastAsia"/>
        </w:rPr>
        <w:t>第</w:t>
      </w:r>
      <w:r>
        <w:t xml:space="preserve">N </w:t>
      </w:r>
      <w:r>
        <w:rPr>
          <w:rFonts w:hint="eastAsia"/>
        </w:rPr>
        <w:t>层为第</w:t>
      </w:r>
      <w:r>
        <w:t xml:space="preserve">N+1 </w:t>
      </w:r>
      <w:r>
        <w:rPr>
          <w:rFonts w:hint="eastAsia"/>
        </w:rPr>
        <w:t>层提供服务。</w:t>
      </w:r>
    </w:p>
    <w:p w:rsidR="005D22A6" w:rsidRDefault="005D22A6" w:rsidP="005D22A6">
      <w:r>
        <w:lastRenderedPageBreak/>
        <w:t>B)</w:t>
      </w:r>
      <w:r>
        <w:rPr>
          <w:rFonts w:hint="eastAsia"/>
        </w:rPr>
        <w:t>第</w:t>
      </w:r>
      <w:r>
        <w:t xml:space="preserve">N+1 </w:t>
      </w:r>
      <w:r>
        <w:rPr>
          <w:rFonts w:hint="eastAsia"/>
        </w:rPr>
        <w:t>层把从第</w:t>
      </w:r>
      <w:r>
        <w:t xml:space="preserve">N </w:t>
      </w:r>
      <w:r>
        <w:rPr>
          <w:rFonts w:hint="eastAsia"/>
        </w:rPr>
        <w:t>层接收到的信息添一个报头。</w:t>
      </w:r>
    </w:p>
    <w:p w:rsidR="005D22A6" w:rsidRDefault="005D22A6" w:rsidP="005D22A6">
      <w:pPr>
        <w:rPr>
          <w:rFonts w:hint="eastAsia"/>
        </w:rPr>
      </w:pPr>
      <w:r>
        <w:t>C</w:t>
      </w:r>
      <w:r>
        <w:rPr>
          <w:rFonts w:hint="eastAsia"/>
        </w:rPr>
        <w:t>）第</w:t>
      </w:r>
      <w:r>
        <w:t xml:space="preserve">N </w:t>
      </w:r>
      <w:r>
        <w:rPr>
          <w:rFonts w:hint="eastAsia"/>
        </w:rPr>
        <w:t>层使用第</w:t>
      </w:r>
      <w:r>
        <w:t xml:space="preserve">N+1 </w:t>
      </w:r>
      <w:r>
        <w:rPr>
          <w:rFonts w:hint="eastAsia"/>
        </w:rPr>
        <w:t>层第通的服务。</w:t>
      </w:r>
    </w:p>
    <w:p w:rsidR="005D22A6" w:rsidRDefault="005D22A6" w:rsidP="005D22A6">
      <w:r>
        <w:t>D</w:t>
      </w:r>
      <w:r>
        <w:rPr>
          <w:rFonts w:hint="eastAsia"/>
        </w:rPr>
        <w:t>）第</w:t>
      </w:r>
      <w:r>
        <w:t xml:space="preserve">N </w:t>
      </w:r>
      <w:r>
        <w:rPr>
          <w:rFonts w:hint="eastAsia"/>
        </w:rPr>
        <w:t>层与第</w:t>
      </w:r>
      <w:r>
        <w:t xml:space="preserve">N+1 </w:t>
      </w:r>
      <w:r>
        <w:rPr>
          <w:rFonts w:hint="eastAsia"/>
        </w:rPr>
        <w:t>层相互没有影响。</w:t>
      </w:r>
    </w:p>
    <w:p w:rsidR="005D22A6" w:rsidRDefault="005D22A6" w:rsidP="005D22A6">
      <w:pPr>
        <w:pStyle w:val="2"/>
        <w:spacing w:before="0" w:after="0" w:line="240" w:lineRule="auto"/>
        <w:rPr>
          <w:sz w:val="21"/>
        </w:rPr>
      </w:pPr>
      <w:r>
        <w:rPr>
          <w:rFonts w:hint="eastAsia"/>
          <w:sz w:val="21"/>
        </w:rPr>
        <w:t>两个不同的计算机类型能通信，如果（</w:t>
      </w:r>
      <w:r>
        <w:rPr>
          <w:rFonts w:hint="eastAsia"/>
          <w:sz w:val="21"/>
        </w:rPr>
        <w:t>C</w:t>
      </w:r>
      <w:r>
        <w:rPr>
          <w:rFonts w:hint="eastAsia"/>
          <w:sz w:val="21"/>
        </w:rPr>
        <w:t>）。</w:t>
      </w:r>
    </w:p>
    <w:p w:rsidR="005D22A6" w:rsidRDefault="005D22A6" w:rsidP="005D22A6">
      <w:pPr>
        <w:rPr>
          <w:rFonts w:hint="eastAsia"/>
        </w:rPr>
      </w:pPr>
      <w:r>
        <w:t>A)</w:t>
      </w:r>
      <w:r>
        <w:rPr>
          <w:rFonts w:hint="eastAsia"/>
        </w:rPr>
        <w:t xml:space="preserve"> </w:t>
      </w:r>
      <w:r>
        <w:rPr>
          <w:rFonts w:hint="eastAsia"/>
        </w:rPr>
        <w:t>它们符合</w:t>
      </w:r>
      <w:r>
        <w:t xml:space="preserve">OSI </w:t>
      </w:r>
      <w:r>
        <w:rPr>
          <w:rFonts w:hint="eastAsia"/>
        </w:rPr>
        <w:t>模型</w:t>
      </w:r>
      <w:r>
        <w:rPr>
          <w:rFonts w:hint="eastAsia"/>
        </w:rPr>
        <w:t xml:space="preserve">  </w:t>
      </w:r>
    </w:p>
    <w:p w:rsidR="005D22A6" w:rsidRDefault="005D22A6" w:rsidP="005D22A6">
      <w:r>
        <w:t>B</w:t>
      </w:r>
      <w:r>
        <w:rPr>
          <w:rFonts w:hint="eastAsia"/>
        </w:rPr>
        <w:t>）它们都使用</w:t>
      </w:r>
      <w:r>
        <w:t>TCP/IP</w:t>
      </w:r>
    </w:p>
    <w:p w:rsidR="005D22A6" w:rsidRDefault="005D22A6" w:rsidP="005D22A6">
      <w:r>
        <w:t>C</w:t>
      </w:r>
      <w:r>
        <w:rPr>
          <w:rFonts w:hint="eastAsia"/>
        </w:rPr>
        <w:t>）它们都是兼容的协议组</w:t>
      </w:r>
    </w:p>
    <w:p w:rsidR="005D22A6" w:rsidRDefault="005D22A6" w:rsidP="005D22A6">
      <w:r>
        <w:t>D</w:t>
      </w:r>
      <w:r>
        <w:rPr>
          <w:rFonts w:hint="eastAsia"/>
        </w:rPr>
        <w:t>）它们一个是</w:t>
      </w:r>
      <w:r>
        <w:t>Macintosh</w:t>
      </w:r>
      <w:r>
        <w:rPr>
          <w:rFonts w:hint="eastAsia"/>
        </w:rPr>
        <w:t>，一个是</w:t>
      </w:r>
      <w:r>
        <w:t xml:space="preserve">Unix </w:t>
      </w:r>
      <w:r>
        <w:rPr>
          <w:rFonts w:hint="eastAsia"/>
        </w:rPr>
        <w:t>工作站</w:t>
      </w:r>
    </w:p>
    <w:p w:rsidR="005D22A6" w:rsidRDefault="005D22A6" w:rsidP="005D22A6">
      <w:pPr>
        <w:rPr>
          <w:rFonts w:hint="eastAsia"/>
        </w:rPr>
      </w:pPr>
      <w:r>
        <w:t>(</w:t>
      </w:r>
      <w:r>
        <w:rPr>
          <w:rFonts w:hint="eastAsia"/>
        </w:rPr>
        <w:t>第一章概述知识点</w:t>
      </w:r>
      <w:r>
        <w:t>:</w:t>
      </w:r>
      <w:r>
        <w:rPr>
          <w:rFonts w:hint="eastAsia"/>
        </w:rPr>
        <w:t>协议与体系结构</w:t>
      </w:r>
      <w:r>
        <w:rPr>
          <w:rFonts w:hint="eastAsia"/>
        </w:rPr>
        <w:t>,</w:t>
      </w:r>
      <w:r w:rsidRPr="00A64AA3">
        <w:rPr>
          <w:rFonts w:hint="eastAsia"/>
          <w:b/>
          <w:color w:val="FF0000"/>
        </w:rPr>
        <w:t xml:space="preserve"> </w:t>
      </w:r>
      <w:r w:rsidRPr="00A64AA3">
        <w:rPr>
          <w:rFonts w:hint="eastAsia"/>
          <w:b/>
          <w:color w:val="FF0000"/>
        </w:rPr>
        <w:t>难</w:t>
      </w:r>
      <w:r>
        <w:t>)</w:t>
      </w:r>
    </w:p>
    <w:p w:rsidR="005D22A6" w:rsidRDefault="005D22A6" w:rsidP="005D22A6">
      <w:pPr>
        <w:pStyle w:val="2"/>
        <w:spacing w:before="0" w:after="0" w:line="240" w:lineRule="auto"/>
        <w:rPr>
          <w:sz w:val="21"/>
        </w:rPr>
      </w:pPr>
      <w:r>
        <w:rPr>
          <w:sz w:val="21"/>
        </w:rPr>
        <w:t xml:space="preserve">OSI/RM </w:t>
      </w:r>
      <w:r>
        <w:rPr>
          <w:rFonts w:hint="eastAsia"/>
          <w:sz w:val="21"/>
        </w:rPr>
        <w:t>模型中，哪个层次用来在设备的进程间传递报文</w:t>
      </w:r>
      <w:r>
        <w:rPr>
          <w:rFonts w:hint="eastAsia"/>
          <w:sz w:val="21"/>
        </w:rPr>
        <w:t>? B</w:t>
      </w:r>
    </w:p>
    <w:p w:rsidR="005D22A6" w:rsidRDefault="005D22A6" w:rsidP="005D22A6">
      <w:r>
        <w:rPr>
          <w:rFonts w:hint="eastAsia"/>
        </w:rPr>
        <w:t>（</w:t>
      </w:r>
      <w:r>
        <w:t>A</w:t>
      </w:r>
      <w:r>
        <w:rPr>
          <w:rFonts w:hint="eastAsia"/>
        </w:rPr>
        <w:t>）网络层（</w:t>
      </w:r>
      <w:r>
        <w:t>B</w:t>
      </w:r>
      <w:r>
        <w:rPr>
          <w:rFonts w:hint="eastAsia"/>
        </w:rPr>
        <w:t>）传输层（</w:t>
      </w:r>
      <w:r>
        <w:t>C</w:t>
      </w:r>
      <w:r>
        <w:rPr>
          <w:rFonts w:hint="eastAsia"/>
        </w:rPr>
        <w:t>）会话层（</w:t>
      </w:r>
      <w:r>
        <w:t>D</w:t>
      </w:r>
      <w:r>
        <w:rPr>
          <w:rFonts w:hint="eastAsia"/>
        </w:rPr>
        <w:t>）表示层</w:t>
      </w:r>
    </w:p>
    <w:p w:rsidR="005D22A6" w:rsidRDefault="005D22A6" w:rsidP="005D22A6">
      <w:pPr>
        <w:pStyle w:val="2"/>
        <w:spacing w:before="0" w:after="0" w:line="240" w:lineRule="auto"/>
        <w:rPr>
          <w:sz w:val="21"/>
        </w:rPr>
      </w:pPr>
      <w:r>
        <w:rPr>
          <w:rFonts w:hint="eastAsia"/>
          <w:sz w:val="21"/>
        </w:rPr>
        <w:t>关于协议组，下列（</w:t>
      </w:r>
      <w:r>
        <w:rPr>
          <w:rFonts w:hint="eastAsia"/>
          <w:sz w:val="21"/>
        </w:rPr>
        <w:t>C</w:t>
      </w:r>
      <w:r>
        <w:rPr>
          <w:rFonts w:hint="eastAsia"/>
          <w:sz w:val="21"/>
        </w:rPr>
        <w:t>）、（</w:t>
      </w:r>
      <w:r>
        <w:rPr>
          <w:rFonts w:hint="eastAsia"/>
          <w:sz w:val="21"/>
        </w:rPr>
        <w:t>D</w:t>
      </w:r>
      <w:r>
        <w:rPr>
          <w:rFonts w:hint="eastAsia"/>
          <w:sz w:val="21"/>
        </w:rPr>
        <w:t>）叙述正确。</w:t>
      </w:r>
    </w:p>
    <w:p w:rsidR="005D22A6" w:rsidRDefault="005D22A6" w:rsidP="005D22A6">
      <w:r>
        <w:t>A)</w:t>
      </w:r>
      <w:r>
        <w:rPr>
          <w:rFonts w:hint="eastAsia"/>
        </w:rPr>
        <w:t>一给定的协议组能在仅仅一种计算机类型上运行。</w:t>
      </w:r>
    </w:p>
    <w:p w:rsidR="005D22A6" w:rsidRDefault="005D22A6" w:rsidP="005D22A6">
      <w:r>
        <w:t>B)</w:t>
      </w:r>
      <w:r>
        <w:rPr>
          <w:rFonts w:hint="eastAsia"/>
        </w:rPr>
        <w:t>每层为从协议组较高层接收的分组加报头。</w:t>
      </w:r>
    </w:p>
    <w:p w:rsidR="005D22A6" w:rsidRDefault="005D22A6" w:rsidP="005D22A6">
      <w:r>
        <w:t>C)</w:t>
      </w:r>
      <w:r>
        <w:rPr>
          <w:rFonts w:hint="eastAsia"/>
        </w:rPr>
        <w:t>协议组是协议的层次集合。</w:t>
      </w:r>
    </w:p>
    <w:p w:rsidR="005D22A6" w:rsidRDefault="005D22A6" w:rsidP="005D22A6">
      <w:r>
        <w:t>D)</w:t>
      </w:r>
      <w:r>
        <w:rPr>
          <w:rFonts w:hint="eastAsia"/>
        </w:rPr>
        <w:t>每层为下一个最高层提供服务。</w:t>
      </w:r>
    </w:p>
    <w:p w:rsidR="005D22A6" w:rsidRDefault="005D22A6" w:rsidP="005D22A6">
      <w:pPr>
        <w:pStyle w:val="2"/>
        <w:spacing w:before="0" w:after="0" w:line="240" w:lineRule="auto"/>
        <w:rPr>
          <w:sz w:val="21"/>
        </w:rPr>
      </w:pPr>
      <w:r>
        <w:rPr>
          <w:rFonts w:hint="eastAsia"/>
          <w:sz w:val="21"/>
        </w:rPr>
        <w:t>下列语句（</w:t>
      </w:r>
      <w:r>
        <w:rPr>
          <w:rFonts w:hint="eastAsia"/>
          <w:sz w:val="21"/>
        </w:rPr>
        <w:t>A</w:t>
      </w:r>
      <w:r>
        <w:rPr>
          <w:rFonts w:hint="eastAsia"/>
          <w:sz w:val="21"/>
        </w:rPr>
        <w:t>）、（</w:t>
      </w:r>
      <w:r>
        <w:rPr>
          <w:rFonts w:hint="eastAsia"/>
          <w:sz w:val="21"/>
        </w:rPr>
        <w:t>C</w:t>
      </w:r>
      <w:r>
        <w:rPr>
          <w:rFonts w:hint="eastAsia"/>
          <w:sz w:val="21"/>
        </w:rPr>
        <w:t>）叙述正确。</w:t>
      </w:r>
    </w:p>
    <w:p w:rsidR="005D22A6" w:rsidRDefault="005D22A6" w:rsidP="005D22A6">
      <w:r>
        <w:t>A)</w:t>
      </w:r>
      <w:r>
        <w:rPr>
          <w:rFonts w:hint="eastAsia"/>
        </w:rPr>
        <w:t>数据链路层处理设备到设备的通信。</w:t>
      </w:r>
    </w:p>
    <w:p w:rsidR="005D22A6" w:rsidRDefault="005D22A6" w:rsidP="005D22A6">
      <w:r>
        <w:t>B)</w:t>
      </w:r>
      <w:r>
        <w:rPr>
          <w:rFonts w:hint="eastAsia"/>
        </w:rPr>
        <w:t>网络层处理高层进程间的通信</w:t>
      </w:r>
    </w:p>
    <w:p w:rsidR="005D22A6" w:rsidRDefault="005D22A6" w:rsidP="005D22A6">
      <w:r>
        <w:t>C)</w:t>
      </w:r>
      <w:r>
        <w:rPr>
          <w:rFonts w:hint="eastAsia"/>
        </w:rPr>
        <w:t>传输层处理端结点间的通信</w:t>
      </w:r>
    </w:p>
    <w:p w:rsidR="005D22A6" w:rsidRDefault="005D22A6" w:rsidP="005D22A6">
      <w:r>
        <w:t>D)</w:t>
      </w:r>
      <w:r>
        <w:rPr>
          <w:rFonts w:hint="eastAsia"/>
        </w:rPr>
        <w:t>上述所有的都对。</w:t>
      </w:r>
    </w:p>
    <w:p w:rsidR="005D22A6" w:rsidRDefault="005D22A6" w:rsidP="005D22A6">
      <w:pPr>
        <w:pStyle w:val="2"/>
        <w:spacing w:before="0" w:after="0" w:line="240" w:lineRule="auto"/>
        <w:rPr>
          <w:sz w:val="21"/>
        </w:rPr>
      </w:pPr>
      <w:r>
        <w:rPr>
          <w:rFonts w:hint="eastAsia"/>
          <w:sz w:val="21"/>
        </w:rPr>
        <w:t>下列说法中哪些正确？</w:t>
      </w:r>
      <w:r>
        <w:rPr>
          <w:rFonts w:hint="eastAsia"/>
          <w:sz w:val="21"/>
        </w:rPr>
        <w:t>C</w:t>
      </w:r>
    </w:p>
    <w:p w:rsidR="005D22A6" w:rsidRDefault="005D22A6" w:rsidP="005D22A6">
      <w:r>
        <w:t>(1)</w:t>
      </w:r>
      <w:r>
        <w:rPr>
          <w:rFonts w:hint="eastAsia"/>
        </w:rPr>
        <w:t>虚电路与电路交换中的电路没有实质不同</w:t>
      </w:r>
    </w:p>
    <w:p w:rsidR="005D22A6" w:rsidRDefault="005D22A6" w:rsidP="005D22A6">
      <w:r>
        <w:t>(2)</w:t>
      </w:r>
      <w:r>
        <w:rPr>
          <w:rFonts w:hint="eastAsia"/>
        </w:rPr>
        <w:t>在通信的两站间只能建立一条虚电路</w:t>
      </w:r>
    </w:p>
    <w:p w:rsidR="005D22A6" w:rsidRDefault="005D22A6" w:rsidP="005D22A6">
      <w:r>
        <w:t>(3)</w:t>
      </w:r>
      <w:r>
        <w:rPr>
          <w:rFonts w:hint="eastAsia"/>
        </w:rPr>
        <w:t>虚电路也有连接建立、数据传输、连接释放三阶段</w:t>
      </w:r>
    </w:p>
    <w:p w:rsidR="005D22A6" w:rsidRDefault="005D22A6" w:rsidP="005D22A6">
      <w:r>
        <w:t>(4)</w:t>
      </w:r>
      <w:r>
        <w:rPr>
          <w:rFonts w:hint="eastAsia"/>
        </w:rPr>
        <w:t>虚电路的各个结点不需要为每个分组作路径选择判定</w:t>
      </w:r>
    </w:p>
    <w:p w:rsidR="005D22A6" w:rsidRDefault="005D22A6" w:rsidP="005D22A6">
      <w:r>
        <w:t xml:space="preserve">A) (1),(2) </w:t>
      </w:r>
      <w:r>
        <w:rPr>
          <w:rFonts w:hint="eastAsia"/>
        </w:rPr>
        <w:t xml:space="preserve"> </w:t>
      </w:r>
      <w:r>
        <w:t>B) (2),(3)</w:t>
      </w:r>
      <w:r>
        <w:rPr>
          <w:rFonts w:hint="eastAsia"/>
        </w:rPr>
        <w:t xml:space="preserve">  </w:t>
      </w:r>
      <w:r>
        <w:t xml:space="preserve">C) (3),(4) </w:t>
      </w:r>
      <w:r>
        <w:rPr>
          <w:rFonts w:hint="eastAsia"/>
        </w:rPr>
        <w:t xml:space="preserve"> </w:t>
      </w:r>
      <w:r>
        <w:t>D) (1),(4)</w:t>
      </w:r>
    </w:p>
    <w:p w:rsidR="005D22A6" w:rsidRDefault="005D22A6" w:rsidP="005D22A6">
      <w:pPr>
        <w:pStyle w:val="2"/>
        <w:spacing w:before="0" w:after="0" w:line="240" w:lineRule="auto"/>
        <w:rPr>
          <w:sz w:val="21"/>
        </w:rPr>
      </w:pPr>
      <w:r>
        <w:rPr>
          <w:rFonts w:hint="eastAsia"/>
          <w:sz w:val="21"/>
        </w:rPr>
        <w:t>下列有关计算机网络叙述错误的是</w:t>
      </w:r>
      <w:r>
        <w:rPr>
          <w:sz w:val="21"/>
        </w:rPr>
        <w:t>_</w:t>
      </w:r>
      <w:r>
        <w:rPr>
          <w:rFonts w:hint="eastAsia"/>
          <w:sz w:val="21"/>
        </w:rPr>
        <w:t>D</w:t>
      </w:r>
      <w:r>
        <w:rPr>
          <w:sz w:val="21"/>
        </w:rPr>
        <w:t>_</w:t>
      </w:r>
      <w:r>
        <w:rPr>
          <w:rFonts w:hint="eastAsia"/>
          <w:sz w:val="21"/>
        </w:rPr>
        <w:t>。</w:t>
      </w:r>
    </w:p>
    <w:p w:rsidR="005D22A6" w:rsidRDefault="005D22A6" w:rsidP="005D22A6">
      <w:r>
        <w:t>A</w:t>
      </w:r>
      <w:r>
        <w:rPr>
          <w:rFonts w:hint="eastAsia"/>
        </w:rPr>
        <w:t>：利用</w:t>
      </w:r>
      <w:r>
        <w:t>Internet</w:t>
      </w:r>
      <w:r>
        <w:rPr>
          <w:rFonts w:hint="eastAsia"/>
        </w:rPr>
        <w:t>网可以使用远程的超级计算中心的计算机资源</w:t>
      </w:r>
    </w:p>
    <w:p w:rsidR="005D22A6" w:rsidRDefault="005D22A6" w:rsidP="005D22A6">
      <w:r>
        <w:t>B</w:t>
      </w:r>
      <w:r>
        <w:rPr>
          <w:rFonts w:hint="eastAsia"/>
        </w:rPr>
        <w:t>：计算机网络是在通信协议控制下实现的计算机互联</w:t>
      </w:r>
    </w:p>
    <w:p w:rsidR="005D22A6" w:rsidRDefault="005D22A6" w:rsidP="005D22A6">
      <w:r>
        <w:t>C</w:t>
      </w:r>
      <w:r>
        <w:rPr>
          <w:rFonts w:hint="eastAsia"/>
        </w:rPr>
        <w:t>：建立计算机网络的最主要目的是实现资源共享</w:t>
      </w:r>
    </w:p>
    <w:p w:rsidR="005D22A6" w:rsidRDefault="005D22A6" w:rsidP="005D22A6">
      <w:pPr>
        <w:rPr>
          <w:rFonts w:hint="eastAsia"/>
          <w:color w:val="FF0000"/>
        </w:rPr>
      </w:pPr>
      <w:r>
        <w:rPr>
          <w:color w:val="FF0000"/>
        </w:rPr>
        <w:t>D</w:t>
      </w:r>
      <w:r>
        <w:rPr>
          <w:rFonts w:hint="eastAsia"/>
          <w:color w:val="FF0000"/>
        </w:rPr>
        <w:t>：以接入的计算机多少可以将网络划分为广域网、城域网和局域网</w:t>
      </w:r>
    </w:p>
    <w:p w:rsidR="005D22A6" w:rsidRDefault="005D22A6" w:rsidP="005D22A6">
      <w:pPr>
        <w:pStyle w:val="2"/>
        <w:spacing w:before="0" w:after="0" w:line="240" w:lineRule="auto"/>
        <w:rPr>
          <w:sz w:val="21"/>
        </w:rPr>
      </w:pPr>
      <w:r>
        <w:rPr>
          <w:sz w:val="21"/>
        </w:rPr>
        <w:t>TCP/IP</w:t>
      </w:r>
      <w:r>
        <w:rPr>
          <w:rFonts w:hint="eastAsia"/>
          <w:sz w:val="21"/>
        </w:rPr>
        <w:t>协议是</w:t>
      </w:r>
      <w:r>
        <w:rPr>
          <w:sz w:val="21"/>
        </w:rPr>
        <w:t>Internet</w:t>
      </w:r>
      <w:r>
        <w:rPr>
          <w:rFonts w:hint="eastAsia"/>
          <w:sz w:val="21"/>
        </w:rPr>
        <w:t>中计算机之间通信所必须共同遵循的一种</w:t>
      </w:r>
      <w:r>
        <w:rPr>
          <w:sz w:val="21"/>
        </w:rPr>
        <w:t>__</w:t>
      </w:r>
      <w:r>
        <w:rPr>
          <w:rFonts w:hint="eastAsia"/>
          <w:sz w:val="21"/>
        </w:rPr>
        <w:t>B</w:t>
      </w:r>
      <w:r>
        <w:rPr>
          <w:sz w:val="21"/>
        </w:rPr>
        <w:t>__</w:t>
      </w:r>
      <w:r>
        <w:rPr>
          <w:rFonts w:hint="eastAsia"/>
          <w:sz w:val="21"/>
        </w:rPr>
        <w:t>。</w:t>
      </w:r>
    </w:p>
    <w:p w:rsidR="005D22A6" w:rsidRDefault="005D22A6" w:rsidP="005D22A6">
      <w:r>
        <w:t>A</w:t>
      </w:r>
      <w:r>
        <w:rPr>
          <w:rFonts w:hint="eastAsia"/>
        </w:rPr>
        <w:t>：信息资源</w:t>
      </w:r>
      <w:r>
        <w:rPr>
          <w:rFonts w:hint="eastAsia"/>
        </w:rPr>
        <w:t xml:space="preserve">  </w:t>
      </w:r>
      <w:r>
        <w:rPr>
          <w:color w:val="FF0000"/>
        </w:rPr>
        <w:t>B</w:t>
      </w:r>
      <w:r>
        <w:rPr>
          <w:rFonts w:hint="eastAsia"/>
          <w:color w:val="FF0000"/>
        </w:rPr>
        <w:t>：通信规定</w:t>
      </w:r>
      <w:r>
        <w:rPr>
          <w:rFonts w:hint="eastAsia"/>
          <w:color w:val="FF0000"/>
        </w:rPr>
        <w:t xml:space="preserve">  </w:t>
      </w:r>
      <w:r>
        <w:t>C</w:t>
      </w:r>
      <w:r>
        <w:rPr>
          <w:rFonts w:hint="eastAsia"/>
        </w:rPr>
        <w:t>：软件</w:t>
      </w:r>
      <w:r>
        <w:rPr>
          <w:rFonts w:hint="eastAsia"/>
        </w:rPr>
        <w:t xml:space="preserve">  </w:t>
      </w:r>
      <w:r>
        <w:t>D</w:t>
      </w:r>
      <w:r>
        <w:rPr>
          <w:rFonts w:hint="eastAsia"/>
        </w:rPr>
        <w:t>：硬件</w:t>
      </w:r>
    </w:p>
    <w:p w:rsidR="005D22A6" w:rsidRDefault="005D22A6" w:rsidP="005D22A6">
      <w:pPr>
        <w:pStyle w:val="2"/>
        <w:spacing w:before="0" w:after="0" w:line="240" w:lineRule="auto"/>
        <w:rPr>
          <w:sz w:val="21"/>
        </w:rPr>
      </w:pPr>
      <w:r>
        <w:rPr>
          <w:rFonts w:hint="eastAsia"/>
          <w:sz w:val="21"/>
        </w:rPr>
        <w:t>下面</w:t>
      </w:r>
      <w:r>
        <w:rPr>
          <w:sz w:val="21"/>
        </w:rPr>
        <w:t>__</w:t>
      </w:r>
      <w:r>
        <w:rPr>
          <w:rFonts w:hint="eastAsia"/>
          <w:sz w:val="21"/>
        </w:rPr>
        <w:t>C</w:t>
      </w:r>
      <w:r>
        <w:rPr>
          <w:sz w:val="21"/>
        </w:rPr>
        <w:t>__</w:t>
      </w:r>
      <w:r>
        <w:rPr>
          <w:rFonts w:hint="eastAsia"/>
          <w:sz w:val="21"/>
        </w:rPr>
        <w:t>命令用于测试网络是否连通。</w:t>
      </w:r>
    </w:p>
    <w:p w:rsidR="005D22A6" w:rsidRDefault="005D22A6" w:rsidP="005D22A6">
      <w:pPr>
        <w:rPr>
          <w:rFonts w:hint="eastAsia"/>
        </w:rPr>
      </w:pPr>
      <w:r>
        <w:t>A</w:t>
      </w:r>
      <w:r>
        <w:rPr>
          <w:rFonts w:hint="eastAsia"/>
        </w:rPr>
        <w:t>：</w:t>
      </w:r>
      <w:r>
        <w:t>telnet</w:t>
      </w:r>
      <w:r>
        <w:rPr>
          <w:rFonts w:hint="eastAsia"/>
        </w:rPr>
        <w:t xml:space="preserve">   </w:t>
      </w:r>
      <w:r>
        <w:t>B</w:t>
      </w:r>
      <w:r>
        <w:rPr>
          <w:rFonts w:hint="eastAsia"/>
        </w:rPr>
        <w:t>：</w:t>
      </w:r>
      <w:r>
        <w:t>nslookup</w:t>
      </w:r>
      <w:r>
        <w:rPr>
          <w:rFonts w:hint="eastAsia"/>
        </w:rPr>
        <w:t xml:space="preserve">  </w:t>
      </w:r>
      <w:r>
        <w:rPr>
          <w:color w:val="FF0000"/>
        </w:rPr>
        <w:t>C</w:t>
      </w:r>
      <w:r>
        <w:rPr>
          <w:rFonts w:hint="eastAsia"/>
          <w:color w:val="FF0000"/>
        </w:rPr>
        <w:t>：</w:t>
      </w:r>
      <w:r>
        <w:rPr>
          <w:color w:val="FF0000"/>
        </w:rPr>
        <w:t>ping</w:t>
      </w:r>
      <w:r>
        <w:rPr>
          <w:rFonts w:hint="eastAsia"/>
          <w:color w:val="FF0000"/>
        </w:rPr>
        <w:t xml:space="preserve">  </w:t>
      </w:r>
      <w:r>
        <w:t>D</w:t>
      </w:r>
      <w:r>
        <w:rPr>
          <w:rFonts w:hint="eastAsia"/>
        </w:rPr>
        <w:t>：</w:t>
      </w:r>
      <w:r>
        <w:t>ftp</w:t>
      </w:r>
    </w:p>
    <w:p w:rsidR="005D22A6" w:rsidRDefault="005D22A6" w:rsidP="005D22A6">
      <w:pPr>
        <w:pStyle w:val="2"/>
        <w:spacing w:before="0" w:after="0" w:line="240" w:lineRule="auto"/>
        <w:rPr>
          <w:sz w:val="21"/>
        </w:rPr>
      </w:pPr>
      <w:r>
        <w:rPr>
          <w:rFonts w:hint="eastAsia"/>
          <w:sz w:val="21"/>
        </w:rPr>
        <w:t>在</w:t>
      </w:r>
      <w:r>
        <w:rPr>
          <w:sz w:val="21"/>
        </w:rPr>
        <w:t>Internet</w:t>
      </w:r>
      <w:r>
        <w:rPr>
          <w:rFonts w:hint="eastAsia"/>
          <w:sz w:val="21"/>
        </w:rPr>
        <w:t>中，用于文件传输的协议是</w:t>
      </w:r>
      <w:r>
        <w:rPr>
          <w:sz w:val="21"/>
        </w:rPr>
        <w:t>_</w:t>
      </w:r>
      <w:r>
        <w:rPr>
          <w:rFonts w:hint="eastAsia"/>
          <w:sz w:val="21"/>
        </w:rPr>
        <w:t>C</w:t>
      </w:r>
      <w:r>
        <w:rPr>
          <w:sz w:val="21"/>
        </w:rPr>
        <w:t>__</w:t>
      </w:r>
      <w:r>
        <w:rPr>
          <w:rFonts w:hint="eastAsia"/>
          <w:sz w:val="21"/>
        </w:rPr>
        <w:t>。</w:t>
      </w:r>
    </w:p>
    <w:p w:rsidR="005D22A6" w:rsidRDefault="005D22A6" w:rsidP="005D22A6">
      <w:pPr>
        <w:rPr>
          <w:rFonts w:hint="eastAsia"/>
        </w:rPr>
      </w:pPr>
      <w:r>
        <w:t>A</w:t>
      </w:r>
      <w:r>
        <w:rPr>
          <w:rFonts w:hint="eastAsia"/>
        </w:rPr>
        <w:t>：</w:t>
      </w:r>
      <w:r>
        <w:t>HTML</w:t>
      </w:r>
      <w:r>
        <w:rPr>
          <w:rFonts w:hint="eastAsia"/>
        </w:rPr>
        <w:t xml:space="preserve">  </w:t>
      </w:r>
      <w:r>
        <w:t>B</w:t>
      </w:r>
      <w:r>
        <w:rPr>
          <w:rFonts w:hint="eastAsia"/>
        </w:rPr>
        <w:t>：</w:t>
      </w:r>
      <w:r>
        <w:t>SMTP</w:t>
      </w:r>
      <w:r>
        <w:rPr>
          <w:rFonts w:hint="eastAsia"/>
        </w:rPr>
        <w:t xml:space="preserve">  </w:t>
      </w:r>
      <w:r>
        <w:rPr>
          <w:color w:val="FF0000"/>
        </w:rPr>
        <w:t>C</w:t>
      </w:r>
      <w:r>
        <w:rPr>
          <w:rFonts w:hint="eastAsia"/>
          <w:color w:val="FF0000"/>
        </w:rPr>
        <w:t>：</w:t>
      </w:r>
      <w:r>
        <w:rPr>
          <w:color w:val="FF0000"/>
        </w:rPr>
        <w:t>FTP</w:t>
      </w:r>
      <w:r>
        <w:rPr>
          <w:rFonts w:hint="eastAsia"/>
          <w:color w:val="FF0000"/>
        </w:rPr>
        <w:t xml:space="preserve">  </w:t>
      </w:r>
      <w:r>
        <w:t>D</w:t>
      </w:r>
      <w:r>
        <w:rPr>
          <w:rFonts w:hint="eastAsia"/>
        </w:rPr>
        <w:t>：</w:t>
      </w:r>
      <w:r>
        <w:t>POP</w:t>
      </w:r>
    </w:p>
    <w:p w:rsidR="005D22A6" w:rsidRDefault="005D22A6" w:rsidP="005D22A6">
      <w:pPr>
        <w:pStyle w:val="2"/>
        <w:spacing w:before="0" w:after="0" w:line="240" w:lineRule="auto"/>
        <w:rPr>
          <w:sz w:val="21"/>
        </w:rPr>
      </w:pPr>
      <w:r>
        <w:rPr>
          <w:rFonts w:hint="eastAsia"/>
          <w:sz w:val="21"/>
        </w:rPr>
        <w:lastRenderedPageBreak/>
        <w:t>下列说法错误的是</w:t>
      </w:r>
      <w:r>
        <w:rPr>
          <w:sz w:val="21"/>
        </w:rPr>
        <w:t>__</w:t>
      </w:r>
      <w:r>
        <w:rPr>
          <w:rFonts w:hint="eastAsia"/>
          <w:sz w:val="21"/>
        </w:rPr>
        <w:t>D</w:t>
      </w:r>
      <w:r>
        <w:rPr>
          <w:sz w:val="21"/>
        </w:rPr>
        <w:t>__</w:t>
      </w:r>
      <w:r>
        <w:rPr>
          <w:rFonts w:hint="eastAsia"/>
          <w:sz w:val="21"/>
        </w:rPr>
        <w:t>。</w:t>
      </w:r>
    </w:p>
    <w:p w:rsidR="005D22A6" w:rsidRDefault="005D22A6" w:rsidP="005D22A6">
      <w:r>
        <w:t>A</w:t>
      </w:r>
      <w:r>
        <w:rPr>
          <w:rFonts w:hint="eastAsia"/>
        </w:rPr>
        <w:t>：电子邮件是</w:t>
      </w:r>
      <w:r>
        <w:t>Internet</w:t>
      </w:r>
      <w:r>
        <w:rPr>
          <w:rFonts w:hint="eastAsia"/>
        </w:rPr>
        <w:t>提供的一项最基本的服务</w:t>
      </w:r>
    </w:p>
    <w:p w:rsidR="005D22A6" w:rsidRDefault="005D22A6" w:rsidP="005D22A6">
      <w:r>
        <w:t>B</w:t>
      </w:r>
      <w:r>
        <w:rPr>
          <w:rFonts w:hint="eastAsia"/>
        </w:rPr>
        <w:t>：电子邮件具有快速、高效、方便、价廉等特点</w:t>
      </w:r>
    </w:p>
    <w:p w:rsidR="005D22A6" w:rsidRDefault="005D22A6" w:rsidP="005D22A6">
      <w:r>
        <w:t>C</w:t>
      </w:r>
      <w:r>
        <w:rPr>
          <w:rFonts w:hint="eastAsia"/>
        </w:rPr>
        <w:t>：通过电子邮件，可向世界上任何一个角落的网上用户发送信息</w:t>
      </w:r>
    </w:p>
    <w:p w:rsidR="005D22A6" w:rsidRDefault="005D22A6" w:rsidP="005D22A6">
      <w:pPr>
        <w:rPr>
          <w:rFonts w:hint="eastAsia"/>
          <w:color w:val="FF0000"/>
        </w:rPr>
      </w:pPr>
      <w:r>
        <w:rPr>
          <w:color w:val="FF0000"/>
        </w:rPr>
        <w:t>D</w:t>
      </w:r>
      <w:r>
        <w:rPr>
          <w:rFonts w:hint="eastAsia"/>
          <w:color w:val="FF0000"/>
        </w:rPr>
        <w:t>：可发送的多媒体信息只有文字和图像</w:t>
      </w:r>
    </w:p>
    <w:p w:rsidR="005D22A6" w:rsidRDefault="005D22A6" w:rsidP="005D22A6">
      <w:pPr>
        <w:pStyle w:val="2"/>
        <w:spacing w:before="0" w:after="0" w:line="240" w:lineRule="auto"/>
        <w:rPr>
          <w:sz w:val="21"/>
        </w:rPr>
      </w:pPr>
      <w:r>
        <w:rPr>
          <w:sz w:val="21"/>
        </w:rPr>
        <w:t>POP3</w:t>
      </w:r>
      <w:r>
        <w:rPr>
          <w:rFonts w:hint="eastAsia"/>
          <w:sz w:val="21"/>
        </w:rPr>
        <w:t>服务器用来</w:t>
      </w:r>
      <w:r>
        <w:rPr>
          <w:sz w:val="21"/>
        </w:rPr>
        <w:t>__</w:t>
      </w:r>
      <w:r>
        <w:rPr>
          <w:rFonts w:hint="eastAsia"/>
          <w:sz w:val="21"/>
        </w:rPr>
        <w:t>A</w:t>
      </w:r>
      <w:r>
        <w:rPr>
          <w:sz w:val="21"/>
        </w:rPr>
        <w:t>__</w:t>
      </w:r>
      <w:r>
        <w:rPr>
          <w:rFonts w:hint="eastAsia"/>
          <w:sz w:val="21"/>
        </w:rPr>
        <w:t>邮件。</w:t>
      </w:r>
    </w:p>
    <w:p w:rsidR="005D22A6" w:rsidRDefault="005D22A6" w:rsidP="005D22A6">
      <w:pPr>
        <w:rPr>
          <w:rFonts w:hint="eastAsia"/>
        </w:rPr>
      </w:pPr>
      <w:r>
        <w:rPr>
          <w:color w:val="FF0000"/>
        </w:rPr>
        <w:t>A</w:t>
      </w:r>
      <w:r>
        <w:rPr>
          <w:rFonts w:hint="eastAsia"/>
          <w:color w:val="FF0000"/>
        </w:rPr>
        <w:t>：接收</w:t>
      </w:r>
      <w:r>
        <w:rPr>
          <w:rFonts w:hint="eastAsia"/>
          <w:color w:val="FF0000"/>
        </w:rPr>
        <w:t xml:space="preserve">  </w:t>
      </w:r>
      <w:r>
        <w:t>B</w:t>
      </w:r>
      <w:r>
        <w:rPr>
          <w:rFonts w:hint="eastAsia"/>
        </w:rPr>
        <w:t>：发送</w:t>
      </w:r>
      <w:r>
        <w:rPr>
          <w:rFonts w:hint="eastAsia"/>
        </w:rPr>
        <w:t xml:space="preserve">  </w:t>
      </w:r>
      <w:r>
        <w:t>C</w:t>
      </w:r>
      <w:r>
        <w:rPr>
          <w:rFonts w:hint="eastAsia"/>
        </w:rPr>
        <w:t>：接收和发送</w:t>
      </w:r>
      <w:r>
        <w:rPr>
          <w:rFonts w:hint="eastAsia"/>
        </w:rPr>
        <w:t xml:space="preserve">  </w:t>
      </w:r>
      <w:r>
        <w:t>D</w:t>
      </w:r>
      <w:r>
        <w:rPr>
          <w:rFonts w:hint="eastAsia"/>
        </w:rPr>
        <w:t>：以上均错</w:t>
      </w:r>
    </w:p>
    <w:p w:rsidR="005D22A6" w:rsidRDefault="005D22A6" w:rsidP="005D22A6">
      <w:pPr>
        <w:pStyle w:val="2"/>
        <w:spacing w:before="0" w:after="0" w:line="240" w:lineRule="auto"/>
        <w:rPr>
          <w:sz w:val="21"/>
        </w:rPr>
      </w:pPr>
      <w:r>
        <w:rPr>
          <w:rFonts w:hint="eastAsia"/>
          <w:sz w:val="21"/>
        </w:rPr>
        <w:t>在拓扑结构中，下列关于环型的叙述正确的是</w:t>
      </w:r>
      <w:r>
        <w:rPr>
          <w:sz w:val="21"/>
        </w:rPr>
        <w:t>_</w:t>
      </w:r>
      <w:r>
        <w:rPr>
          <w:rFonts w:hint="eastAsia"/>
          <w:sz w:val="21"/>
        </w:rPr>
        <w:t>C</w:t>
      </w:r>
      <w:r>
        <w:rPr>
          <w:sz w:val="21"/>
        </w:rPr>
        <w:t>_</w:t>
      </w:r>
      <w:r>
        <w:rPr>
          <w:rFonts w:hint="eastAsia"/>
          <w:sz w:val="21"/>
        </w:rPr>
        <w:t>。</w:t>
      </w:r>
    </w:p>
    <w:p w:rsidR="005D22A6" w:rsidRDefault="005D22A6" w:rsidP="005D22A6">
      <w:r>
        <w:t>A</w:t>
      </w:r>
      <w:r>
        <w:rPr>
          <w:rFonts w:hint="eastAsia"/>
        </w:rPr>
        <w:t>环中的数据沿着环的两个方向绕环传输</w:t>
      </w:r>
    </w:p>
    <w:p w:rsidR="005D22A6" w:rsidRDefault="005D22A6" w:rsidP="005D22A6">
      <w:r>
        <w:t>B</w:t>
      </w:r>
      <w:r>
        <w:rPr>
          <w:rFonts w:hint="eastAsia"/>
        </w:rPr>
        <w:t>环型拓扑中各结点首尾相连形成一个永不闭合的环</w:t>
      </w:r>
    </w:p>
    <w:p w:rsidR="005D22A6" w:rsidRDefault="005D22A6" w:rsidP="005D22A6">
      <w:pPr>
        <w:rPr>
          <w:color w:val="FF0000"/>
        </w:rPr>
      </w:pPr>
      <w:r>
        <w:rPr>
          <w:color w:val="FF0000"/>
        </w:rPr>
        <w:t>C</w:t>
      </w:r>
      <w:r>
        <w:rPr>
          <w:rFonts w:hint="eastAsia"/>
          <w:color w:val="FF0000"/>
        </w:rPr>
        <w:t>环型拓扑的抗故障性能好</w:t>
      </w:r>
    </w:p>
    <w:p w:rsidR="005D22A6" w:rsidRDefault="005D22A6" w:rsidP="005D22A6">
      <w:pPr>
        <w:rPr>
          <w:rFonts w:hint="eastAsia"/>
        </w:rPr>
      </w:pPr>
      <w:r>
        <w:t>D</w:t>
      </w:r>
      <w:r>
        <w:rPr>
          <w:rFonts w:hint="eastAsia"/>
        </w:rPr>
        <w:t>网络中的任意一个结点或一条传输介质出现故障都不会导致整个网络的故障</w:t>
      </w:r>
    </w:p>
    <w:p w:rsidR="005D22A6" w:rsidRDefault="005D22A6" w:rsidP="005D22A6">
      <w:pPr>
        <w:pStyle w:val="2"/>
        <w:spacing w:before="0" w:after="0" w:line="240" w:lineRule="auto"/>
        <w:rPr>
          <w:sz w:val="21"/>
        </w:rPr>
      </w:pPr>
      <w:r>
        <w:rPr>
          <w:rFonts w:hint="eastAsia"/>
          <w:sz w:val="21"/>
        </w:rPr>
        <w:t>系统可靠性最高的网络拓扑结构是</w:t>
      </w:r>
      <w:r>
        <w:rPr>
          <w:sz w:val="21"/>
        </w:rPr>
        <w:t>__</w:t>
      </w:r>
      <w:r>
        <w:rPr>
          <w:rFonts w:hint="eastAsia"/>
          <w:sz w:val="21"/>
        </w:rPr>
        <w:t>B</w:t>
      </w:r>
      <w:r>
        <w:rPr>
          <w:sz w:val="21"/>
        </w:rPr>
        <w:t>_</w:t>
      </w:r>
      <w:r>
        <w:rPr>
          <w:rFonts w:hint="eastAsia"/>
          <w:sz w:val="21"/>
        </w:rPr>
        <w:t>。</w:t>
      </w:r>
    </w:p>
    <w:p w:rsidR="005D22A6" w:rsidRDefault="005D22A6" w:rsidP="005D22A6">
      <w:pPr>
        <w:rPr>
          <w:rFonts w:hint="eastAsia"/>
        </w:rPr>
      </w:pPr>
      <w:r>
        <w:t>A</w:t>
      </w:r>
      <w:r>
        <w:rPr>
          <w:rFonts w:hint="eastAsia"/>
        </w:rPr>
        <w:t>：总线型</w:t>
      </w:r>
      <w:r>
        <w:rPr>
          <w:rFonts w:hint="eastAsia"/>
        </w:rPr>
        <w:t xml:space="preserve">   </w:t>
      </w:r>
      <w:r>
        <w:rPr>
          <w:color w:val="FF0000"/>
        </w:rPr>
        <w:t>B</w:t>
      </w:r>
      <w:r>
        <w:rPr>
          <w:rFonts w:hint="eastAsia"/>
          <w:color w:val="FF0000"/>
        </w:rPr>
        <w:t>：网状型</w:t>
      </w:r>
      <w:r>
        <w:rPr>
          <w:rFonts w:hint="eastAsia"/>
          <w:color w:val="FF0000"/>
        </w:rPr>
        <w:t xml:space="preserve">  </w:t>
      </w:r>
      <w:r>
        <w:t>C</w:t>
      </w:r>
      <w:r>
        <w:rPr>
          <w:rFonts w:hint="eastAsia"/>
        </w:rPr>
        <w:t>：星型</w:t>
      </w:r>
      <w:r>
        <w:rPr>
          <w:rFonts w:hint="eastAsia"/>
        </w:rPr>
        <w:t xml:space="preserve">   </w:t>
      </w:r>
      <w:r>
        <w:t>D</w:t>
      </w:r>
      <w:r>
        <w:rPr>
          <w:rFonts w:hint="eastAsia"/>
        </w:rPr>
        <w:t>：树型</w:t>
      </w:r>
    </w:p>
    <w:p w:rsidR="005D22A6" w:rsidRDefault="005D22A6" w:rsidP="005D22A6">
      <w:pPr>
        <w:pStyle w:val="2"/>
        <w:spacing w:before="0" w:after="0" w:line="240" w:lineRule="auto"/>
        <w:rPr>
          <w:sz w:val="21"/>
        </w:rPr>
      </w:pPr>
      <w:r>
        <w:rPr>
          <w:rFonts w:hint="eastAsia"/>
          <w:sz w:val="21"/>
        </w:rPr>
        <w:t>下列关于广域网的叙述，错误的是</w:t>
      </w:r>
      <w:r>
        <w:rPr>
          <w:sz w:val="21"/>
        </w:rPr>
        <w:t>__</w:t>
      </w:r>
      <w:r>
        <w:rPr>
          <w:rFonts w:hint="eastAsia"/>
          <w:sz w:val="21"/>
        </w:rPr>
        <w:t>B</w:t>
      </w:r>
      <w:r>
        <w:rPr>
          <w:sz w:val="21"/>
        </w:rPr>
        <w:t>__</w:t>
      </w:r>
      <w:r>
        <w:rPr>
          <w:rFonts w:hint="eastAsia"/>
          <w:sz w:val="21"/>
        </w:rPr>
        <w:t>。</w:t>
      </w:r>
    </w:p>
    <w:p w:rsidR="005D22A6" w:rsidRDefault="005D22A6" w:rsidP="005D22A6">
      <w:r>
        <w:t>A</w:t>
      </w:r>
      <w:r>
        <w:rPr>
          <w:rFonts w:hint="eastAsia"/>
        </w:rPr>
        <w:t>广域网能连接多个城市或国家并能提供远距离通信</w:t>
      </w:r>
    </w:p>
    <w:p w:rsidR="005D22A6" w:rsidRDefault="005D22A6" w:rsidP="005D22A6">
      <w:pPr>
        <w:rPr>
          <w:color w:val="FF0000"/>
        </w:rPr>
      </w:pPr>
      <w:r>
        <w:rPr>
          <w:color w:val="FF0000"/>
        </w:rPr>
        <w:t>B</w:t>
      </w:r>
      <w:r>
        <w:rPr>
          <w:rFonts w:hint="eastAsia"/>
          <w:color w:val="FF0000"/>
        </w:rPr>
        <w:t>广域网一般可以包含</w:t>
      </w:r>
      <w:r>
        <w:rPr>
          <w:color w:val="FF0000"/>
        </w:rPr>
        <w:t>OSI</w:t>
      </w:r>
      <w:r>
        <w:rPr>
          <w:rFonts w:hint="eastAsia"/>
          <w:color w:val="FF0000"/>
        </w:rPr>
        <w:t>参考模型的</w:t>
      </w:r>
      <w:r>
        <w:rPr>
          <w:color w:val="FF0000"/>
        </w:rPr>
        <w:t>7</w:t>
      </w:r>
      <w:r>
        <w:rPr>
          <w:rFonts w:hint="eastAsia"/>
          <w:color w:val="FF0000"/>
        </w:rPr>
        <w:t>个层次</w:t>
      </w:r>
    </w:p>
    <w:p w:rsidR="005D22A6" w:rsidRDefault="005D22A6" w:rsidP="005D22A6">
      <w:r>
        <w:t>C</w:t>
      </w:r>
      <w:r>
        <w:rPr>
          <w:rFonts w:hint="eastAsia"/>
        </w:rPr>
        <w:t>目前大部分广域网都采用存储转发方式进行数据交换</w:t>
      </w:r>
    </w:p>
    <w:p w:rsidR="005D22A6" w:rsidRDefault="005D22A6" w:rsidP="005D22A6">
      <w:pPr>
        <w:rPr>
          <w:rFonts w:hint="eastAsia"/>
        </w:rPr>
      </w:pPr>
      <w:r>
        <w:t>D</w:t>
      </w:r>
      <w:r>
        <w:rPr>
          <w:rFonts w:hint="eastAsia"/>
        </w:rPr>
        <w:t>广域网可以提供面向连接和无连接两种服务模式</w:t>
      </w:r>
    </w:p>
    <w:p w:rsidR="005D22A6" w:rsidRDefault="005D22A6" w:rsidP="005D22A6">
      <w:pPr>
        <w:pStyle w:val="2"/>
        <w:spacing w:before="0" w:after="0" w:line="240" w:lineRule="auto"/>
        <w:rPr>
          <w:sz w:val="21"/>
        </w:rPr>
      </w:pPr>
      <w:r>
        <w:rPr>
          <w:rFonts w:hint="eastAsia"/>
          <w:sz w:val="21"/>
        </w:rPr>
        <w:t>广域网提供两种服务模式，对应于这两种服务模式，广域网的组网方式有</w:t>
      </w:r>
      <w:r>
        <w:rPr>
          <w:sz w:val="21"/>
        </w:rPr>
        <w:t>_</w:t>
      </w:r>
      <w:r>
        <w:rPr>
          <w:rFonts w:hint="eastAsia"/>
          <w:sz w:val="21"/>
        </w:rPr>
        <w:t>C</w:t>
      </w:r>
      <w:r>
        <w:rPr>
          <w:sz w:val="21"/>
        </w:rPr>
        <w:t>__</w:t>
      </w:r>
      <w:r>
        <w:rPr>
          <w:rFonts w:hint="eastAsia"/>
          <w:sz w:val="21"/>
        </w:rPr>
        <w:t>。</w:t>
      </w:r>
    </w:p>
    <w:p w:rsidR="005D22A6" w:rsidRDefault="005D22A6" w:rsidP="005D22A6">
      <w:r>
        <w:t>A</w:t>
      </w:r>
      <w:r>
        <w:rPr>
          <w:rFonts w:hint="eastAsia"/>
        </w:rPr>
        <w:t>：虚电路方式和总线型方式</w:t>
      </w:r>
    </w:p>
    <w:p w:rsidR="005D22A6" w:rsidRDefault="005D22A6" w:rsidP="005D22A6">
      <w:r>
        <w:t>B</w:t>
      </w:r>
      <w:r>
        <w:rPr>
          <w:rFonts w:hint="eastAsia"/>
        </w:rPr>
        <w:t>：总线型方式和星型方式</w:t>
      </w:r>
    </w:p>
    <w:p w:rsidR="005D22A6" w:rsidRDefault="005D22A6" w:rsidP="005D22A6">
      <w:pPr>
        <w:rPr>
          <w:color w:val="FF0000"/>
        </w:rPr>
      </w:pPr>
      <w:r>
        <w:rPr>
          <w:color w:val="FF0000"/>
        </w:rPr>
        <w:t>C</w:t>
      </w:r>
      <w:r>
        <w:rPr>
          <w:rFonts w:hint="eastAsia"/>
          <w:color w:val="FF0000"/>
        </w:rPr>
        <w:t>：虚电路方式和数据报方式</w:t>
      </w:r>
    </w:p>
    <w:p w:rsidR="005D22A6" w:rsidRDefault="005D22A6" w:rsidP="005D22A6">
      <w:pPr>
        <w:rPr>
          <w:rFonts w:hint="eastAsia"/>
        </w:rPr>
      </w:pPr>
      <w:r>
        <w:t>D</w:t>
      </w:r>
      <w:r>
        <w:rPr>
          <w:rFonts w:hint="eastAsia"/>
        </w:rPr>
        <w:t>：数据报方式和总线型方式</w:t>
      </w:r>
    </w:p>
    <w:p w:rsidR="005D22A6" w:rsidRDefault="005D22A6" w:rsidP="005D22A6">
      <w:pPr>
        <w:pStyle w:val="2"/>
        <w:spacing w:before="0" w:after="0" w:line="240" w:lineRule="auto"/>
        <w:rPr>
          <w:sz w:val="21"/>
        </w:rPr>
      </w:pPr>
      <w:r>
        <w:rPr>
          <w:sz w:val="21"/>
        </w:rPr>
        <w:t>12</w:t>
      </w:r>
      <w:r>
        <w:rPr>
          <w:rFonts w:hint="eastAsia"/>
          <w:sz w:val="21"/>
        </w:rPr>
        <w:t>．</w:t>
      </w:r>
      <w:r>
        <w:rPr>
          <w:sz w:val="21"/>
        </w:rPr>
        <w:t xml:space="preserve">Internet </w:t>
      </w:r>
      <w:r>
        <w:rPr>
          <w:rFonts w:hint="eastAsia"/>
          <w:sz w:val="21"/>
        </w:rPr>
        <w:t>是由</w:t>
      </w:r>
      <w:r>
        <w:rPr>
          <w:rFonts w:hint="eastAsia"/>
          <w:sz w:val="21"/>
        </w:rPr>
        <w:t>__B__</w:t>
      </w:r>
      <w:r>
        <w:rPr>
          <w:rFonts w:hint="eastAsia"/>
          <w:sz w:val="21"/>
        </w:rPr>
        <w:t>发展而来的。</w:t>
      </w:r>
    </w:p>
    <w:p w:rsidR="005D22A6" w:rsidRDefault="005D22A6" w:rsidP="005D22A6">
      <w:pPr>
        <w:rPr>
          <w:rFonts w:hint="eastAsia"/>
        </w:rPr>
      </w:pPr>
      <w:r>
        <w:t>A</w:t>
      </w:r>
      <w:r>
        <w:rPr>
          <w:rFonts w:hint="eastAsia"/>
        </w:rPr>
        <w:t>．局域网</w:t>
      </w:r>
      <w:r>
        <w:rPr>
          <w:color w:val="FF0000"/>
        </w:rPr>
        <w:t>B</w:t>
      </w:r>
      <w:r>
        <w:rPr>
          <w:rFonts w:hint="eastAsia"/>
          <w:color w:val="FF0000"/>
        </w:rPr>
        <w:t>．</w:t>
      </w:r>
      <w:r>
        <w:rPr>
          <w:color w:val="FF0000"/>
        </w:rPr>
        <w:t>ARPANET</w:t>
      </w:r>
      <w:r>
        <w:t xml:space="preserve"> C</w:t>
      </w:r>
      <w:r>
        <w:rPr>
          <w:rFonts w:hint="eastAsia"/>
        </w:rPr>
        <w:t>．标准网</w:t>
      </w:r>
      <w:r>
        <w:t>D</w:t>
      </w:r>
      <w:r>
        <w:rPr>
          <w:rFonts w:hint="eastAsia"/>
        </w:rPr>
        <w:t>．</w:t>
      </w:r>
      <w:r>
        <w:t>WAN</w:t>
      </w:r>
    </w:p>
    <w:p w:rsidR="005D22A6" w:rsidRDefault="005D22A6" w:rsidP="005D22A6">
      <w:pPr>
        <w:pStyle w:val="2"/>
        <w:spacing w:before="0" w:after="0" w:line="240" w:lineRule="auto"/>
        <w:rPr>
          <w:sz w:val="21"/>
        </w:rPr>
      </w:pPr>
      <w:r>
        <w:rPr>
          <w:rFonts w:hint="eastAsia"/>
          <w:sz w:val="21"/>
        </w:rPr>
        <w:t>对于下列说法，错误的是</w:t>
      </w:r>
      <w:r>
        <w:rPr>
          <w:sz w:val="21"/>
        </w:rPr>
        <w:t>___</w:t>
      </w:r>
      <w:r>
        <w:rPr>
          <w:rFonts w:hint="eastAsia"/>
          <w:sz w:val="21"/>
        </w:rPr>
        <w:t>D</w:t>
      </w:r>
      <w:r>
        <w:rPr>
          <w:sz w:val="21"/>
        </w:rPr>
        <w:t>___</w:t>
      </w:r>
      <w:r>
        <w:rPr>
          <w:rFonts w:hint="eastAsia"/>
          <w:sz w:val="21"/>
        </w:rPr>
        <w:t>。</w:t>
      </w:r>
    </w:p>
    <w:p w:rsidR="005D22A6" w:rsidRDefault="005D22A6" w:rsidP="005D22A6">
      <w:r>
        <w:t>A</w:t>
      </w:r>
      <w:r>
        <w:rPr>
          <w:rFonts w:hint="eastAsia"/>
        </w:rPr>
        <w:t>：</w:t>
      </w:r>
      <w:r>
        <w:t>TCP</w:t>
      </w:r>
      <w:r>
        <w:rPr>
          <w:rFonts w:hint="eastAsia"/>
        </w:rPr>
        <w:t>协议可以提供可靠的数据流传输服务</w:t>
      </w:r>
    </w:p>
    <w:p w:rsidR="005D22A6" w:rsidRDefault="005D22A6" w:rsidP="005D22A6">
      <w:r>
        <w:t>B</w:t>
      </w:r>
      <w:r>
        <w:rPr>
          <w:rFonts w:hint="eastAsia"/>
        </w:rPr>
        <w:t>：</w:t>
      </w:r>
      <w:r>
        <w:t>TCP</w:t>
      </w:r>
      <w:r>
        <w:rPr>
          <w:rFonts w:hint="eastAsia"/>
        </w:rPr>
        <w:t>协议可以提供面向连接的数据流传输服务</w:t>
      </w:r>
    </w:p>
    <w:p w:rsidR="005D22A6" w:rsidRDefault="005D22A6" w:rsidP="005D22A6">
      <w:r>
        <w:t>C</w:t>
      </w:r>
      <w:r>
        <w:rPr>
          <w:rFonts w:hint="eastAsia"/>
        </w:rPr>
        <w:t>：</w:t>
      </w:r>
      <w:r>
        <w:t>TCP</w:t>
      </w:r>
      <w:r>
        <w:rPr>
          <w:rFonts w:hint="eastAsia"/>
        </w:rPr>
        <w:t>协议可以提供全双工的数据流传输服务</w:t>
      </w:r>
    </w:p>
    <w:p w:rsidR="005D22A6" w:rsidRDefault="005D22A6" w:rsidP="005D22A6">
      <w:r>
        <w:t>D</w:t>
      </w:r>
      <w:r>
        <w:rPr>
          <w:rFonts w:hint="eastAsia"/>
        </w:rPr>
        <w:t>：</w:t>
      </w:r>
      <w:r>
        <w:t>TCP</w:t>
      </w:r>
      <w:r>
        <w:rPr>
          <w:rFonts w:hint="eastAsia"/>
        </w:rPr>
        <w:t>协议可以提供面向非连接的数据流传输服务</w:t>
      </w:r>
    </w:p>
    <w:p w:rsidR="005D22A6" w:rsidRDefault="005D22A6" w:rsidP="005D22A6">
      <w:pPr>
        <w:pStyle w:val="2"/>
        <w:spacing w:before="0" w:after="0" w:line="240" w:lineRule="auto"/>
        <w:rPr>
          <w:sz w:val="21"/>
        </w:rPr>
      </w:pPr>
      <w:r>
        <w:rPr>
          <w:rFonts w:hint="eastAsia"/>
          <w:sz w:val="21"/>
        </w:rPr>
        <w:t>以下关于</w:t>
      </w:r>
      <w:r>
        <w:rPr>
          <w:sz w:val="21"/>
        </w:rPr>
        <w:t>TCP/IP</w:t>
      </w:r>
      <w:r>
        <w:rPr>
          <w:rFonts w:hint="eastAsia"/>
          <w:sz w:val="21"/>
        </w:rPr>
        <w:t>协议的描述中，哪个是错误的</w:t>
      </w:r>
      <w:r>
        <w:rPr>
          <w:rFonts w:hint="eastAsia"/>
          <w:sz w:val="21"/>
          <w:u w:val="single"/>
        </w:rPr>
        <w:t xml:space="preserve">    A </w:t>
      </w:r>
      <w:r>
        <w:rPr>
          <w:rFonts w:hint="eastAsia"/>
          <w:sz w:val="21"/>
        </w:rPr>
        <w:t>。</w:t>
      </w:r>
    </w:p>
    <w:p w:rsidR="005D22A6" w:rsidRDefault="005D22A6" w:rsidP="005D22A6">
      <w:pPr>
        <w:rPr>
          <w:color w:val="FF0000"/>
        </w:rPr>
      </w:pPr>
      <w:r>
        <w:rPr>
          <w:color w:val="FF0000"/>
        </w:rPr>
        <w:t>A</w:t>
      </w:r>
      <w:r>
        <w:rPr>
          <w:rFonts w:hint="eastAsia"/>
          <w:color w:val="FF0000"/>
        </w:rPr>
        <w:t>.</w:t>
      </w:r>
      <w:r>
        <w:rPr>
          <w:color w:val="FF0000"/>
        </w:rPr>
        <w:t>TCP/IP</w:t>
      </w:r>
      <w:r>
        <w:rPr>
          <w:rFonts w:hint="eastAsia"/>
          <w:color w:val="FF0000"/>
        </w:rPr>
        <w:t>协议属于应用层</w:t>
      </w:r>
    </w:p>
    <w:p w:rsidR="005D22A6" w:rsidRDefault="005D22A6" w:rsidP="005D22A6">
      <w:r>
        <w:t>B</w:t>
      </w:r>
      <w:r>
        <w:rPr>
          <w:rFonts w:hint="eastAsia"/>
        </w:rPr>
        <w:t>.</w:t>
      </w:r>
      <w:r>
        <w:t>TCP</w:t>
      </w:r>
      <w:r>
        <w:rPr>
          <w:rFonts w:hint="eastAsia"/>
        </w:rPr>
        <w:t>、</w:t>
      </w:r>
      <w:r>
        <w:t>UDP</w:t>
      </w:r>
      <w:r>
        <w:rPr>
          <w:rFonts w:hint="eastAsia"/>
        </w:rPr>
        <w:t>协议都要通过</w:t>
      </w:r>
      <w:r>
        <w:t>IP</w:t>
      </w:r>
      <w:r>
        <w:rPr>
          <w:rFonts w:hint="eastAsia"/>
        </w:rPr>
        <w:t>协议来发送、接收数据</w:t>
      </w:r>
    </w:p>
    <w:p w:rsidR="005D22A6" w:rsidRDefault="005D22A6" w:rsidP="005D22A6">
      <w:r>
        <w:t>C</w:t>
      </w:r>
      <w:r>
        <w:rPr>
          <w:rFonts w:hint="eastAsia"/>
        </w:rPr>
        <w:t>.</w:t>
      </w:r>
      <w:r>
        <w:t>TCP</w:t>
      </w:r>
      <w:r>
        <w:rPr>
          <w:rFonts w:hint="eastAsia"/>
        </w:rPr>
        <w:t>协议提供可靠的面向连接服务</w:t>
      </w:r>
    </w:p>
    <w:p w:rsidR="005D22A6" w:rsidRDefault="005D22A6" w:rsidP="005D22A6">
      <w:pPr>
        <w:rPr>
          <w:rFonts w:hint="eastAsia"/>
        </w:rPr>
      </w:pPr>
      <w:r>
        <w:t>D</w:t>
      </w:r>
      <w:r>
        <w:rPr>
          <w:rFonts w:hint="eastAsia"/>
        </w:rPr>
        <w:t>.</w:t>
      </w:r>
      <w:r>
        <w:t>UDP</w:t>
      </w:r>
      <w:r>
        <w:rPr>
          <w:rFonts w:hint="eastAsia"/>
        </w:rPr>
        <w:t>协议提供简单的无连接服务</w:t>
      </w:r>
    </w:p>
    <w:p w:rsidR="005D22A6" w:rsidRDefault="005D22A6" w:rsidP="005D22A6">
      <w:pPr>
        <w:pStyle w:val="2"/>
        <w:spacing w:before="0" w:after="0" w:line="240" w:lineRule="auto"/>
        <w:rPr>
          <w:sz w:val="21"/>
        </w:rPr>
      </w:pPr>
      <w:r>
        <w:rPr>
          <w:rFonts w:hint="eastAsia"/>
          <w:sz w:val="21"/>
        </w:rPr>
        <w:t>下列关于</w:t>
      </w:r>
      <w:r>
        <w:rPr>
          <w:sz w:val="21"/>
        </w:rPr>
        <w:t>IP</w:t>
      </w:r>
      <w:r>
        <w:rPr>
          <w:rFonts w:hint="eastAsia"/>
          <w:sz w:val="21"/>
        </w:rPr>
        <w:t>地址的说法中错误的是</w:t>
      </w:r>
      <w:r>
        <w:rPr>
          <w:sz w:val="21"/>
        </w:rPr>
        <w:t>_</w:t>
      </w:r>
      <w:r>
        <w:rPr>
          <w:rFonts w:hint="eastAsia"/>
          <w:sz w:val="21"/>
        </w:rPr>
        <w:t>C</w:t>
      </w:r>
      <w:r>
        <w:rPr>
          <w:sz w:val="21"/>
        </w:rPr>
        <w:t>_</w:t>
      </w:r>
      <w:r>
        <w:rPr>
          <w:rFonts w:hint="eastAsia"/>
          <w:sz w:val="21"/>
        </w:rPr>
        <w:t>。</w:t>
      </w:r>
    </w:p>
    <w:p w:rsidR="005D22A6" w:rsidRDefault="005D22A6" w:rsidP="005D22A6">
      <w:r>
        <w:t>A</w:t>
      </w:r>
      <w:r>
        <w:rPr>
          <w:rFonts w:hint="eastAsia"/>
        </w:rPr>
        <w:t>：一个</w:t>
      </w:r>
      <w:r>
        <w:t>IP</w:t>
      </w:r>
      <w:r>
        <w:rPr>
          <w:rFonts w:hint="eastAsia"/>
        </w:rPr>
        <w:t>地址只能标识网络中的唯一的一台计算机</w:t>
      </w:r>
    </w:p>
    <w:p w:rsidR="005D22A6" w:rsidRDefault="005D22A6" w:rsidP="005D22A6">
      <w:r>
        <w:lastRenderedPageBreak/>
        <w:t>B</w:t>
      </w:r>
      <w:r>
        <w:rPr>
          <w:rFonts w:hint="eastAsia"/>
        </w:rPr>
        <w:t>：</w:t>
      </w:r>
      <w:r>
        <w:t>IP</w:t>
      </w:r>
      <w:r>
        <w:rPr>
          <w:rFonts w:hint="eastAsia"/>
        </w:rPr>
        <w:t>地址一般用点分十进制表示</w:t>
      </w:r>
    </w:p>
    <w:p w:rsidR="005D22A6" w:rsidRDefault="005D22A6" w:rsidP="005D22A6">
      <w:pPr>
        <w:rPr>
          <w:color w:val="FF0000"/>
        </w:rPr>
      </w:pPr>
      <w:r>
        <w:rPr>
          <w:color w:val="FF0000"/>
        </w:rPr>
        <w:t>C</w:t>
      </w:r>
      <w:r>
        <w:rPr>
          <w:rFonts w:hint="eastAsia"/>
          <w:color w:val="FF0000"/>
        </w:rPr>
        <w:t>：地址</w:t>
      </w:r>
      <w:r>
        <w:rPr>
          <w:color w:val="FF0000"/>
        </w:rPr>
        <w:t>205.106.286.36</w:t>
      </w:r>
      <w:r>
        <w:rPr>
          <w:rFonts w:hint="eastAsia"/>
          <w:color w:val="FF0000"/>
        </w:rPr>
        <w:t>是一个非法的</w:t>
      </w:r>
      <w:r>
        <w:rPr>
          <w:color w:val="FF0000"/>
        </w:rPr>
        <w:t>IP</w:t>
      </w:r>
      <w:r>
        <w:rPr>
          <w:rFonts w:hint="eastAsia"/>
          <w:color w:val="FF0000"/>
        </w:rPr>
        <w:t>地址</w:t>
      </w:r>
    </w:p>
    <w:p w:rsidR="005D22A6" w:rsidRDefault="005D22A6" w:rsidP="005D22A6">
      <w:pPr>
        <w:rPr>
          <w:rFonts w:hint="eastAsia"/>
        </w:rPr>
      </w:pPr>
      <w:r>
        <w:t>D</w:t>
      </w:r>
      <w:r>
        <w:rPr>
          <w:rFonts w:hint="eastAsia"/>
        </w:rPr>
        <w:t>：同一个网络中不能有两台计算机的</w:t>
      </w:r>
      <w:r>
        <w:t>IP</w:t>
      </w:r>
      <w:r>
        <w:rPr>
          <w:rFonts w:hint="eastAsia"/>
        </w:rPr>
        <w:t>地址相同</w:t>
      </w:r>
    </w:p>
    <w:p w:rsidR="005D22A6" w:rsidRDefault="005D22A6" w:rsidP="005D22A6">
      <w:pPr>
        <w:pStyle w:val="2"/>
        <w:spacing w:before="0" w:after="0" w:line="240" w:lineRule="auto"/>
        <w:rPr>
          <w:sz w:val="21"/>
        </w:rPr>
      </w:pPr>
      <w:r>
        <w:rPr>
          <w:rFonts w:hint="eastAsia"/>
          <w:sz w:val="21"/>
        </w:rPr>
        <w:t>一个</w:t>
      </w:r>
      <w:r>
        <w:rPr>
          <w:sz w:val="21"/>
        </w:rPr>
        <w:t>IP</w:t>
      </w:r>
      <w:r>
        <w:rPr>
          <w:rFonts w:hint="eastAsia"/>
          <w:sz w:val="21"/>
        </w:rPr>
        <w:t>地址包含网络地址与</w:t>
      </w:r>
      <w:r>
        <w:rPr>
          <w:sz w:val="21"/>
        </w:rPr>
        <w:t>__</w:t>
      </w:r>
      <w:r>
        <w:rPr>
          <w:rFonts w:hint="eastAsia"/>
          <w:sz w:val="21"/>
        </w:rPr>
        <w:t>C</w:t>
      </w:r>
      <w:r>
        <w:rPr>
          <w:sz w:val="21"/>
        </w:rPr>
        <w:t>___</w:t>
      </w:r>
      <w:r>
        <w:rPr>
          <w:rFonts w:hint="eastAsia"/>
          <w:sz w:val="21"/>
        </w:rPr>
        <w:t>。</w:t>
      </w:r>
    </w:p>
    <w:p w:rsidR="005D22A6" w:rsidRDefault="005D22A6" w:rsidP="005D22A6">
      <w:pPr>
        <w:rPr>
          <w:rFonts w:hint="eastAsia"/>
        </w:rPr>
      </w:pPr>
      <w:r>
        <w:t>A</w:t>
      </w:r>
      <w:r>
        <w:rPr>
          <w:rFonts w:hint="eastAsia"/>
        </w:rPr>
        <w:t>：广播地址</w:t>
      </w:r>
      <w:r>
        <w:rPr>
          <w:rFonts w:hint="eastAsia"/>
        </w:rPr>
        <w:t xml:space="preserve">   </w:t>
      </w:r>
      <w:r>
        <w:t>B</w:t>
      </w:r>
      <w:r>
        <w:rPr>
          <w:rFonts w:hint="eastAsia"/>
        </w:rPr>
        <w:t>：多址地址</w:t>
      </w:r>
      <w:r>
        <w:rPr>
          <w:rFonts w:hint="eastAsia"/>
        </w:rPr>
        <w:t xml:space="preserve">   </w:t>
      </w:r>
    </w:p>
    <w:p w:rsidR="005D22A6" w:rsidRDefault="005D22A6" w:rsidP="005D22A6">
      <w:pPr>
        <w:rPr>
          <w:rFonts w:hint="eastAsia"/>
        </w:rPr>
      </w:pPr>
      <w:r>
        <w:rPr>
          <w:color w:val="FF0000"/>
        </w:rPr>
        <w:t>C</w:t>
      </w:r>
      <w:r>
        <w:rPr>
          <w:rFonts w:hint="eastAsia"/>
          <w:color w:val="FF0000"/>
        </w:rPr>
        <w:t>：主机地址</w:t>
      </w:r>
      <w:r>
        <w:rPr>
          <w:rFonts w:hint="eastAsia"/>
          <w:color w:val="FF0000"/>
        </w:rPr>
        <w:t xml:space="preserve">   </w:t>
      </w:r>
      <w:r>
        <w:t>D</w:t>
      </w:r>
      <w:r>
        <w:rPr>
          <w:rFonts w:hint="eastAsia"/>
        </w:rPr>
        <w:t>：子网掩码</w:t>
      </w:r>
    </w:p>
    <w:p w:rsidR="005D22A6" w:rsidRDefault="005D22A6" w:rsidP="005D22A6">
      <w:pPr>
        <w:pStyle w:val="2"/>
        <w:spacing w:before="0" w:after="0" w:line="240" w:lineRule="auto"/>
        <w:rPr>
          <w:sz w:val="21"/>
        </w:rPr>
      </w:pPr>
      <w:r>
        <w:rPr>
          <w:sz w:val="21"/>
        </w:rPr>
        <w:t>IPv4</w:t>
      </w:r>
      <w:r>
        <w:rPr>
          <w:rFonts w:hint="eastAsia"/>
          <w:sz w:val="21"/>
        </w:rPr>
        <w:t>的</w:t>
      </w:r>
      <w:r>
        <w:rPr>
          <w:sz w:val="21"/>
        </w:rPr>
        <w:t>32</w:t>
      </w:r>
      <w:r>
        <w:rPr>
          <w:rFonts w:hint="eastAsia"/>
          <w:sz w:val="21"/>
        </w:rPr>
        <w:t>位地址共</w:t>
      </w:r>
      <w:r>
        <w:rPr>
          <w:sz w:val="21"/>
        </w:rPr>
        <w:t>40</w:t>
      </w:r>
      <w:r>
        <w:rPr>
          <w:rFonts w:hint="eastAsia"/>
          <w:sz w:val="21"/>
        </w:rPr>
        <w:t>多亿个，</w:t>
      </w:r>
      <w:r>
        <w:rPr>
          <w:sz w:val="21"/>
        </w:rPr>
        <w:t>IPv6</w:t>
      </w:r>
      <w:r>
        <w:rPr>
          <w:rFonts w:hint="eastAsia"/>
          <w:sz w:val="21"/>
        </w:rPr>
        <w:t>的</w:t>
      </w:r>
      <w:r>
        <w:rPr>
          <w:sz w:val="21"/>
        </w:rPr>
        <w:t>128</w:t>
      </w:r>
      <w:r>
        <w:rPr>
          <w:rFonts w:hint="eastAsia"/>
          <w:sz w:val="21"/>
        </w:rPr>
        <w:t>位地址是</w:t>
      </w:r>
      <w:r>
        <w:rPr>
          <w:sz w:val="21"/>
        </w:rPr>
        <w:t>IPv4</w:t>
      </w:r>
      <w:r>
        <w:rPr>
          <w:rFonts w:hint="eastAsia"/>
          <w:sz w:val="21"/>
        </w:rPr>
        <w:t>地址总数的</w:t>
      </w:r>
      <w:r>
        <w:rPr>
          <w:rFonts w:hint="eastAsia"/>
          <w:sz w:val="21"/>
          <w:u w:val="single"/>
        </w:rPr>
        <w:t xml:space="preserve">    C     </w:t>
      </w:r>
      <w:r>
        <w:rPr>
          <w:rFonts w:hint="eastAsia"/>
          <w:sz w:val="21"/>
        </w:rPr>
        <w:t>倍。</w:t>
      </w:r>
    </w:p>
    <w:p w:rsidR="005D22A6" w:rsidRDefault="005D22A6" w:rsidP="005D22A6">
      <w:pPr>
        <w:rPr>
          <w:rFonts w:hint="eastAsia"/>
        </w:rPr>
      </w:pPr>
      <w:r>
        <w:t>A</w:t>
      </w:r>
      <w:r>
        <w:rPr>
          <w:rFonts w:hint="eastAsia"/>
        </w:rPr>
        <w:t>．</w:t>
      </w:r>
      <w:r>
        <w:t>4</w:t>
      </w:r>
      <w:r>
        <w:rPr>
          <w:rFonts w:hint="eastAsia"/>
        </w:rPr>
        <w:t xml:space="preserve"> </w:t>
      </w:r>
      <w:r>
        <w:t xml:space="preserve"> B</w:t>
      </w:r>
      <w:r>
        <w:rPr>
          <w:rFonts w:hint="eastAsia"/>
        </w:rPr>
        <w:t>．</w:t>
      </w:r>
      <w:r>
        <w:t>96</w:t>
      </w:r>
      <w:r>
        <w:rPr>
          <w:rFonts w:hint="eastAsia"/>
        </w:rPr>
        <w:t xml:space="preserve"> </w:t>
      </w:r>
      <w:r>
        <w:rPr>
          <w:color w:val="FF0000"/>
        </w:rPr>
        <w:t xml:space="preserve"> C</w:t>
      </w:r>
      <w:r>
        <w:rPr>
          <w:rFonts w:hint="eastAsia"/>
          <w:color w:val="FF0000"/>
        </w:rPr>
        <w:t>．</w:t>
      </w:r>
      <w:r>
        <w:rPr>
          <w:color w:val="FF0000"/>
        </w:rPr>
        <w:t>2</w:t>
      </w:r>
      <w:r>
        <w:rPr>
          <w:rFonts w:hint="eastAsia"/>
          <w:color w:val="FF0000"/>
        </w:rPr>
        <w:t>的</w:t>
      </w:r>
      <w:r>
        <w:rPr>
          <w:color w:val="FF0000"/>
        </w:rPr>
        <w:t>96</w:t>
      </w:r>
      <w:r>
        <w:rPr>
          <w:rFonts w:hint="eastAsia"/>
          <w:color w:val="FF0000"/>
        </w:rPr>
        <w:t>次方</w:t>
      </w:r>
      <w:r>
        <w:rPr>
          <w:rFonts w:hint="eastAsia"/>
          <w:color w:val="FF0000"/>
        </w:rPr>
        <w:t xml:space="preserve">  </w:t>
      </w:r>
      <w:r>
        <w:t>D</w:t>
      </w:r>
      <w:r>
        <w:rPr>
          <w:rFonts w:hint="eastAsia"/>
        </w:rPr>
        <w:t>．</w:t>
      </w:r>
      <w:r>
        <w:t>2</w:t>
      </w:r>
      <w:r>
        <w:rPr>
          <w:rFonts w:hint="eastAsia"/>
        </w:rPr>
        <w:t>的</w:t>
      </w:r>
      <w:r>
        <w:t>4</w:t>
      </w:r>
      <w:r>
        <w:rPr>
          <w:rFonts w:hint="eastAsia"/>
        </w:rPr>
        <w:t>次方</w:t>
      </w:r>
    </w:p>
    <w:p w:rsidR="005D22A6" w:rsidRDefault="005D22A6" w:rsidP="005D22A6">
      <w:pPr>
        <w:pStyle w:val="2"/>
        <w:spacing w:before="0" w:after="0" w:line="240" w:lineRule="auto"/>
        <w:rPr>
          <w:sz w:val="21"/>
        </w:rPr>
      </w:pPr>
      <w:r>
        <w:rPr>
          <w:rFonts w:hint="eastAsia"/>
          <w:sz w:val="21"/>
        </w:rPr>
        <w:t>在以下四个</w:t>
      </w:r>
      <w:r>
        <w:rPr>
          <w:sz w:val="21"/>
        </w:rPr>
        <w:t>WWW</w:t>
      </w:r>
      <w:r>
        <w:rPr>
          <w:rFonts w:hint="eastAsia"/>
          <w:sz w:val="21"/>
        </w:rPr>
        <w:t>网址中，哪一个网址不符合</w:t>
      </w:r>
      <w:r>
        <w:rPr>
          <w:sz w:val="21"/>
        </w:rPr>
        <w:t>WWW</w:t>
      </w:r>
      <w:r>
        <w:rPr>
          <w:rFonts w:hint="eastAsia"/>
          <w:sz w:val="21"/>
        </w:rPr>
        <w:t>网址书写规则</w:t>
      </w:r>
      <w:r>
        <w:rPr>
          <w:sz w:val="21"/>
        </w:rPr>
        <w:t>__</w:t>
      </w:r>
      <w:r>
        <w:rPr>
          <w:rFonts w:hint="eastAsia"/>
          <w:sz w:val="21"/>
        </w:rPr>
        <w:t>B</w:t>
      </w:r>
      <w:r>
        <w:rPr>
          <w:sz w:val="21"/>
        </w:rPr>
        <w:t>__</w:t>
      </w:r>
      <w:r>
        <w:rPr>
          <w:rFonts w:hint="eastAsia"/>
          <w:sz w:val="21"/>
        </w:rPr>
        <w:t>。</w:t>
      </w:r>
    </w:p>
    <w:p w:rsidR="005D22A6" w:rsidRDefault="005D22A6" w:rsidP="005D22A6">
      <w:pPr>
        <w:rPr>
          <w:color w:val="FF0000"/>
        </w:rPr>
      </w:pPr>
      <w:r>
        <w:t>A</w:t>
      </w:r>
      <w:r>
        <w:rPr>
          <w:rFonts w:hint="eastAsia"/>
        </w:rPr>
        <w:t>：</w:t>
      </w:r>
      <w:r>
        <w:t>www.163.com</w:t>
      </w:r>
      <w:r>
        <w:rPr>
          <w:rFonts w:hint="eastAsia"/>
        </w:rPr>
        <w:t xml:space="preserve">     </w:t>
      </w:r>
      <w:r>
        <w:rPr>
          <w:color w:val="FF0000"/>
        </w:rPr>
        <w:t>B</w:t>
      </w:r>
      <w:r>
        <w:rPr>
          <w:rFonts w:hint="eastAsia"/>
          <w:color w:val="FF0000"/>
        </w:rPr>
        <w:t>：</w:t>
      </w:r>
      <w:r>
        <w:rPr>
          <w:color w:val="FF0000"/>
        </w:rPr>
        <w:t>www.nk.cn.edu</w:t>
      </w:r>
    </w:p>
    <w:p w:rsidR="005D22A6" w:rsidRDefault="005D22A6" w:rsidP="005D22A6">
      <w:pPr>
        <w:rPr>
          <w:rFonts w:hint="eastAsia"/>
        </w:rPr>
      </w:pPr>
      <w:r>
        <w:t>C</w:t>
      </w:r>
      <w:r>
        <w:rPr>
          <w:rFonts w:hint="eastAsia"/>
        </w:rPr>
        <w:t>：</w:t>
      </w:r>
      <w:r>
        <w:t>www.863.org.cn</w:t>
      </w:r>
      <w:r>
        <w:rPr>
          <w:rFonts w:hint="eastAsia"/>
        </w:rPr>
        <w:t xml:space="preserve">   </w:t>
      </w:r>
      <w:r>
        <w:t>D</w:t>
      </w:r>
      <w:r>
        <w:rPr>
          <w:rFonts w:hint="eastAsia"/>
        </w:rPr>
        <w:t>：</w:t>
      </w:r>
      <w:r>
        <w:t>www.tj.net.jp</w:t>
      </w:r>
    </w:p>
    <w:p w:rsidR="005D22A6" w:rsidRDefault="005D22A6" w:rsidP="005D22A6">
      <w:pPr>
        <w:pStyle w:val="2"/>
        <w:spacing w:before="0" w:after="0" w:line="240" w:lineRule="auto"/>
        <w:rPr>
          <w:sz w:val="21"/>
        </w:rPr>
      </w:pPr>
      <w:r>
        <w:rPr>
          <w:sz w:val="21"/>
        </w:rPr>
        <w:t>TCP/IP</w:t>
      </w:r>
      <w:r>
        <w:rPr>
          <w:rFonts w:hint="eastAsia"/>
          <w:sz w:val="21"/>
        </w:rPr>
        <w:t>协议簇包含一个提供对电子邮件邮箱进行远程获取的协议，称为</w:t>
      </w:r>
      <w:r>
        <w:rPr>
          <w:sz w:val="21"/>
        </w:rPr>
        <w:t>___</w:t>
      </w:r>
      <w:r>
        <w:rPr>
          <w:rFonts w:hint="eastAsia"/>
          <w:sz w:val="21"/>
        </w:rPr>
        <w:t>A</w:t>
      </w:r>
      <w:r>
        <w:rPr>
          <w:sz w:val="21"/>
        </w:rPr>
        <w:t>___</w:t>
      </w:r>
      <w:r>
        <w:rPr>
          <w:rFonts w:hint="eastAsia"/>
          <w:sz w:val="21"/>
        </w:rPr>
        <w:t>。</w:t>
      </w:r>
    </w:p>
    <w:p w:rsidR="005D22A6" w:rsidRDefault="005D22A6" w:rsidP="005D22A6">
      <w:pPr>
        <w:rPr>
          <w:rFonts w:hint="eastAsia"/>
        </w:rPr>
      </w:pPr>
      <w:r>
        <w:rPr>
          <w:color w:val="FF0000"/>
        </w:rPr>
        <w:t>A</w:t>
      </w:r>
      <w:r>
        <w:rPr>
          <w:rFonts w:hint="eastAsia"/>
          <w:color w:val="FF0000"/>
        </w:rPr>
        <w:t>：</w:t>
      </w:r>
      <w:r>
        <w:rPr>
          <w:color w:val="FF0000"/>
        </w:rPr>
        <w:t>POP</w:t>
      </w:r>
      <w:r>
        <w:rPr>
          <w:rFonts w:hint="eastAsia"/>
          <w:color w:val="FF0000"/>
        </w:rPr>
        <w:t xml:space="preserve">   </w:t>
      </w:r>
      <w:r>
        <w:t>B</w:t>
      </w:r>
      <w:r>
        <w:rPr>
          <w:rFonts w:hint="eastAsia"/>
        </w:rPr>
        <w:t>：</w:t>
      </w:r>
      <w:r>
        <w:t>SMTP</w:t>
      </w:r>
      <w:r>
        <w:rPr>
          <w:rFonts w:hint="eastAsia"/>
        </w:rPr>
        <w:t xml:space="preserve">  </w:t>
      </w:r>
      <w:r>
        <w:t>C</w:t>
      </w:r>
      <w:r>
        <w:rPr>
          <w:rFonts w:hint="eastAsia"/>
        </w:rPr>
        <w:t>：</w:t>
      </w:r>
      <w:r>
        <w:t>FTP</w:t>
      </w:r>
      <w:r>
        <w:rPr>
          <w:rFonts w:hint="eastAsia"/>
        </w:rPr>
        <w:t xml:space="preserve">   </w:t>
      </w:r>
      <w:r>
        <w:t>D</w:t>
      </w:r>
      <w:r>
        <w:rPr>
          <w:rFonts w:hint="eastAsia"/>
        </w:rPr>
        <w:t>：</w:t>
      </w:r>
      <w:r>
        <w:t>TELNET</w:t>
      </w:r>
    </w:p>
    <w:p w:rsidR="005D22A6" w:rsidRDefault="005D22A6" w:rsidP="005D22A6">
      <w:pPr>
        <w:pStyle w:val="2"/>
        <w:spacing w:before="0" w:after="0" w:line="240" w:lineRule="auto"/>
        <w:rPr>
          <w:sz w:val="21"/>
        </w:rPr>
      </w:pPr>
      <w:r>
        <w:rPr>
          <w:sz w:val="21"/>
        </w:rPr>
        <w:t>OSPF</w:t>
      </w:r>
      <w:r>
        <w:rPr>
          <w:rFonts w:hint="eastAsia"/>
          <w:sz w:val="21"/>
        </w:rPr>
        <w:t>协议是</w:t>
      </w:r>
      <w:r>
        <w:rPr>
          <w:sz w:val="21"/>
        </w:rPr>
        <w:t xml:space="preserve"> </w:t>
      </w:r>
      <w:r>
        <w:rPr>
          <w:rFonts w:hint="eastAsia"/>
          <w:sz w:val="21"/>
          <w:u w:val="single"/>
        </w:rPr>
        <w:t xml:space="preserve"> </w:t>
      </w:r>
      <w:r>
        <w:rPr>
          <w:sz w:val="21"/>
          <w:u w:val="single"/>
        </w:rPr>
        <w:t xml:space="preserve"> </w:t>
      </w:r>
      <w:r>
        <w:rPr>
          <w:rFonts w:hint="eastAsia"/>
          <w:sz w:val="21"/>
          <w:u w:val="single"/>
        </w:rPr>
        <w:t xml:space="preserve">A   </w:t>
      </w:r>
      <w:r>
        <w:rPr>
          <w:sz w:val="21"/>
        </w:rPr>
        <w:t xml:space="preserve"> </w:t>
      </w:r>
      <w:r>
        <w:rPr>
          <w:rFonts w:hint="eastAsia"/>
          <w:sz w:val="21"/>
        </w:rPr>
        <w:t xml:space="preserve"> </w:t>
      </w:r>
      <w:r>
        <w:rPr>
          <w:rFonts w:hint="eastAsia"/>
          <w:sz w:val="21"/>
        </w:rPr>
        <w:t>。</w:t>
      </w:r>
    </w:p>
    <w:p w:rsidR="005D22A6" w:rsidRDefault="005D22A6" w:rsidP="005D22A6">
      <w:pPr>
        <w:rPr>
          <w:rFonts w:hint="eastAsia"/>
        </w:rPr>
      </w:pPr>
      <w:r>
        <w:rPr>
          <w:rFonts w:hint="eastAsia"/>
        </w:rPr>
        <w:t>A</w:t>
      </w:r>
      <w:r>
        <w:rPr>
          <w:rFonts w:hint="eastAsia"/>
        </w:rPr>
        <w:t>．域内路由协议</w:t>
      </w:r>
      <w:r>
        <w:t xml:space="preserve"> </w:t>
      </w:r>
      <w:r>
        <w:rPr>
          <w:rFonts w:hint="eastAsia"/>
        </w:rPr>
        <w:t xml:space="preserve">   </w:t>
      </w:r>
      <w:r>
        <w:t>B</w:t>
      </w:r>
      <w:r>
        <w:rPr>
          <w:rFonts w:hint="eastAsia"/>
        </w:rPr>
        <w:t>．域间路由协议</w:t>
      </w:r>
      <w:r>
        <w:rPr>
          <w:rFonts w:hint="eastAsia"/>
        </w:rPr>
        <w:tab/>
      </w:r>
    </w:p>
    <w:p w:rsidR="005D22A6" w:rsidRDefault="005D22A6" w:rsidP="005D22A6">
      <w:r>
        <w:rPr>
          <w:rFonts w:hint="eastAsia"/>
        </w:rPr>
        <w:t>C</w:t>
      </w:r>
      <w:r>
        <w:rPr>
          <w:rFonts w:hint="eastAsia"/>
        </w:rPr>
        <w:t>．无域路由协议</w:t>
      </w:r>
      <w:r>
        <w:rPr>
          <w:rFonts w:hint="eastAsia"/>
        </w:rPr>
        <w:tab/>
      </w:r>
      <w:r>
        <w:rPr>
          <w:rFonts w:hint="eastAsia"/>
        </w:rPr>
        <w:tab/>
        <w:t>D</w:t>
      </w:r>
      <w:r>
        <w:rPr>
          <w:rFonts w:hint="eastAsia"/>
        </w:rPr>
        <w:t>．应用层协议</w:t>
      </w:r>
    </w:p>
    <w:p w:rsidR="005D22A6" w:rsidRDefault="005D22A6" w:rsidP="005D22A6">
      <w:pPr>
        <w:pStyle w:val="2"/>
        <w:spacing w:before="0" w:after="0" w:line="240" w:lineRule="auto"/>
        <w:rPr>
          <w:sz w:val="21"/>
        </w:rPr>
      </w:pPr>
      <w:r>
        <w:rPr>
          <w:rFonts w:hint="eastAsia"/>
          <w:sz w:val="21"/>
        </w:rPr>
        <w:t>在虚电路服务中分组的顺序</w:t>
      </w:r>
      <w:r>
        <w:rPr>
          <w:rFonts w:hint="eastAsia"/>
          <w:sz w:val="21"/>
          <w:u w:val="single"/>
        </w:rPr>
        <w:t xml:space="preserve">   A    </w:t>
      </w:r>
      <w:r>
        <w:rPr>
          <w:rFonts w:hint="eastAsia"/>
          <w:sz w:val="21"/>
        </w:rPr>
        <w:t>。</w:t>
      </w:r>
    </w:p>
    <w:p w:rsidR="005D22A6" w:rsidRDefault="005D22A6" w:rsidP="005D22A6">
      <w:pPr>
        <w:rPr>
          <w:rFonts w:hint="eastAsia"/>
        </w:rPr>
      </w:pPr>
      <w:r>
        <w:rPr>
          <w:rFonts w:hint="eastAsia"/>
          <w:color w:val="FF0000"/>
        </w:rPr>
        <w:t>A</w:t>
      </w:r>
      <w:r>
        <w:rPr>
          <w:rFonts w:hint="eastAsia"/>
          <w:color w:val="FF0000"/>
        </w:rPr>
        <w:t>．总是按发送顺序到达目的站</w:t>
      </w:r>
      <w:r>
        <w:rPr>
          <w:rFonts w:hint="eastAsia"/>
          <w:color w:val="FF0000"/>
        </w:rPr>
        <w:tab/>
      </w:r>
      <w:r>
        <w:rPr>
          <w:rFonts w:hint="eastAsia"/>
        </w:rPr>
        <w:tab/>
      </w:r>
      <w:r>
        <w:rPr>
          <w:rFonts w:hint="eastAsia"/>
        </w:rPr>
        <w:tab/>
      </w:r>
    </w:p>
    <w:p w:rsidR="005D22A6" w:rsidRDefault="005D22A6" w:rsidP="005D22A6">
      <w:pPr>
        <w:rPr>
          <w:rFonts w:hint="eastAsia"/>
        </w:rPr>
      </w:pPr>
      <w:r>
        <w:rPr>
          <w:rFonts w:hint="eastAsia"/>
        </w:rPr>
        <w:t xml:space="preserve">B. </w:t>
      </w:r>
      <w:r>
        <w:rPr>
          <w:rFonts w:hint="eastAsia"/>
        </w:rPr>
        <w:t>总是与发送顺序相反到达目的站</w:t>
      </w:r>
    </w:p>
    <w:p w:rsidR="005D22A6" w:rsidRDefault="005D22A6" w:rsidP="005D22A6">
      <w:pPr>
        <w:rPr>
          <w:rFonts w:hint="eastAsia"/>
        </w:rPr>
      </w:pPr>
      <w:r>
        <w:rPr>
          <w:rFonts w:hint="eastAsia"/>
        </w:rPr>
        <w:t xml:space="preserve">C. </w:t>
      </w:r>
      <w:r>
        <w:rPr>
          <w:rFonts w:hint="eastAsia"/>
        </w:rPr>
        <w:t>到达目的站时可能不按发送顺序</w:t>
      </w:r>
      <w:r>
        <w:rPr>
          <w:rFonts w:hint="eastAsia"/>
        </w:rPr>
        <w:tab/>
      </w:r>
      <w:r>
        <w:rPr>
          <w:rFonts w:hint="eastAsia"/>
        </w:rPr>
        <w:tab/>
      </w:r>
    </w:p>
    <w:p w:rsidR="005D22A6" w:rsidRDefault="005D22A6" w:rsidP="005D22A6">
      <w:pPr>
        <w:rPr>
          <w:rFonts w:hint="eastAsia"/>
        </w:rPr>
      </w:pPr>
      <w:r>
        <w:rPr>
          <w:rFonts w:hint="eastAsia"/>
        </w:rPr>
        <w:t xml:space="preserve">D. </w:t>
      </w:r>
      <w:r>
        <w:rPr>
          <w:rFonts w:hint="eastAsia"/>
        </w:rPr>
        <w:t>到达顺序是任意的</w:t>
      </w:r>
    </w:p>
    <w:p w:rsidR="005D22A6" w:rsidRDefault="005D22A6" w:rsidP="005D22A6">
      <w:pPr>
        <w:pStyle w:val="2"/>
        <w:spacing w:before="0" w:after="0" w:line="240" w:lineRule="auto"/>
        <w:rPr>
          <w:rFonts w:hint="eastAsia"/>
          <w:sz w:val="21"/>
        </w:rPr>
      </w:pPr>
      <w:r>
        <w:rPr>
          <w:rFonts w:hint="eastAsia"/>
          <w:sz w:val="21"/>
        </w:rPr>
        <w:t>下面属于路由选择协议的是</w:t>
      </w:r>
      <w:r>
        <w:rPr>
          <w:rFonts w:hint="eastAsia"/>
          <w:sz w:val="21"/>
          <w:u w:val="single"/>
        </w:rPr>
        <w:t xml:space="preserve">  B   </w:t>
      </w:r>
      <w:r>
        <w:rPr>
          <w:rFonts w:hint="eastAsia"/>
          <w:sz w:val="21"/>
        </w:rPr>
        <w:t>。</w:t>
      </w:r>
    </w:p>
    <w:p w:rsidR="005D22A6" w:rsidRDefault="005D22A6" w:rsidP="005D22A6">
      <w:pPr>
        <w:rPr>
          <w:rFonts w:ascii="宋体" w:hAnsi="宋体" w:cs="宋体" w:hint="eastAsia"/>
          <w:kern w:val="0"/>
          <w:szCs w:val="21"/>
        </w:rPr>
      </w:pPr>
      <w:r>
        <w:rPr>
          <w:rFonts w:hint="eastAsia"/>
        </w:rPr>
        <w:t>A</w:t>
      </w:r>
      <w:r>
        <w:rPr>
          <w:rFonts w:hint="eastAsia"/>
        </w:rPr>
        <w:t>．</w:t>
      </w:r>
      <w:r>
        <w:rPr>
          <w:rFonts w:hint="eastAsia"/>
        </w:rPr>
        <w:t>TCP/IP</w:t>
      </w:r>
      <w:r>
        <w:rPr>
          <w:rFonts w:hint="eastAsia"/>
        </w:rPr>
        <w:tab/>
      </w:r>
      <w:r>
        <w:rPr>
          <w:rFonts w:hint="eastAsia"/>
          <w:color w:val="FF0000"/>
        </w:rPr>
        <w:t>B</w:t>
      </w:r>
      <w:r>
        <w:rPr>
          <w:rFonts w:hint="eastAsia"/>
          <w:color w:val="FF0000"/>
        </w:rPr>
        <w:t>．</w:t>
      </w:r>
      <w:r>
        <w:rPr>
          <w:rFonts w:hint="eastAsia"/>
          <w:color w:val="FF0000"/>
        </w:rPr>
        <w:t>RIP</w:t>
      </w:r>
      <w:r>
        <w:rPr>
          <w:rFonts w:hint="eastAsia"/>
        </w:rPr>
        <w:tab/>
        <w:t>C</w:t>
      </w:r>
      <w:r>
        <w:rPr>
          <w:rFonts w:hint="eastAsia"/>
        </w:rPr>
        <w:t>．</w:t>
      </w:r>
      <w:r>
        <w:rPr>
          <w:rFonts w:hint="eastAsia"/>
        </w:rPr>
        <w:t>IPX/SPX</w:t>
      </w:r>
      <w:r>
        <w:rPr>
          <w:rFonts w:hint="eastAsia"/>
        </w:rPr>
        <w:tab/>
        <w:t>D</w:t>
      </w:r>
      <w:r>
        <w:rPr>
          <w:rFonts w:hint="eastAsia"/>
        </w:rPr>
        <w:t>．</w:t>
      </w:r>
      <w:r>
        <w:rPr>
          <w:rFonts w:hint="eastAsia"/>
        </w:rPr>
        <w:t>AppleTalk</w:t>
      </w:r>
    </w:p>
    <w:p w:rsidR="005D22A6" w:rsidRDefault="005D22A6" w:rsidP="005D22A6">
      <w:pPr>
        <w:pStyle w:val="2"/>
        <w:spacing w:before="0" w:after="0" w:line="240" w:lineRule="auto"/>
        <w:rPr>
          <w:rFonts w:hint="eastAsia"/>
          <w:sz w:val="21"/>
        </w:rPr>
      </w:pPr>
      <w:r>
        <w:rPr>
          <w:rFonts w:hint="eastAsia"/>
          <w:sz w:val="21"/>
        </w:rPr>
        <w:t>在</w:t>
      </w:r>
      <w:r>
        <w:rPr>
          <w:rFonts w:ascii="黑体" w:eastAsia="黑体" w:hint="eastAsia"/>
          <w:sz w:val="21"/>
        </w:rPr>
        <w:t>OSI</w:t>
      </w:r>
      <w:r>
        <w:rPr>
          <w:rFonts w:hint="eastAsia"/>
          <w:sz w:val="21"/>
        </w:rPr>
        <w:t>参考模型中能实现路由选择、拥塞控制与互联功能的层是</w:t>
      </w:r>
      <w:r>
        <w:rPr>
          <w:rFonts w:hint="eastAsia"/>
          <w:sz w:val="21"/>
          <w:u w:val="single"/>
        </w:rPr>
        <w:t xml:space="preserve">  C  </w:t>
      </w:r>
      <w:r>
        <w:rPr>
          <w:rFonts w:hint="eastAsia"/>
          <w:sz w:val="21"/>
        </w:rPr>
        <w:t>。</w:t>
      </w:r>
    </w:p>
    <w:p w:rsidR="005D22A6" w:rsidRDefault="005D22A6" w:rsidP="005D22A6">
      <w:pPr>
        <w:rPr>
          <w:rFonts w:hint="eastAsia"/>
        </w:rPr>
      </w:pPr>
      <w:r>
        <w:rPr>
          <w:rFonts w:hint="eastAsia"/>
        </w:rPr>
        <w:t>A</w:t>
      </w:r>
      <w:r>
        <w:rPr>
          <w:rFonts w:hint="eastAsia"/>
        </w:rPr>
        <w:t>．传输层</w:t>
      </w:r>
      <w:r>
        <w:rPr>
          <w:rFonts w:hint="eastAsia"/>
        </w:rPr>
        <w:tab/>
        <w:t>B</w:t>
      </w:r>
      <w:r>
        <w:rPr>
          <w:rFonts w:hint="eastAsia"/>
        </w:rPr>
        <w:t>．应用层</w:t>
      </w:r>
      <w:r>
        <w:rPr>
          <w:rFonts w:hint="eastAsia"/>
        </w:rPr>
        <w:tab/>
      </w:r>
      <w:r>
        <w:rPr>
          <w:rFonts w:hint="eastAsia"/>
          <w:color w:val="FF0000"/>
        </w:rPr>
        <w:t>C</w:t>
      </w:r>
      <w:r>
        <w:rPr>
          <w:rFonts w:hint="eastAsia"/>
          <w:color w:val="FF0000"/>
        </w:rPr>
        <w:t>．网络层</w:t>
      </w:r>
      <w:r>
        <w:rPr>
          <w:rFonts w:hint="eastAsia"/>
        </w:rPr>
        <w:tab/>
        <w:t>D</w:t>
      </w:r>
      <w:r>
        <w:rPr>
          <w:rFonts w:hint="eastAsia"/>
        </w:rPr>
        <w:t>．物理层</w:t>
      </w:r>
    </w:p>
    <w:p w:rsidR="005D22A6" w:rsidRDefault="005D22A6" w:rsidP="005D22A6">
      <w:pPr>
        <w:pStyle w:val="2"/>
        <w:spacing w:before="0" w:after="0" w:line="240" w:lineRule="auto"/>
        <w:rPr>
          <w:rFonts w:hint="eastAsia"/>
          <w:sz w:val="21"/>
        </w:rPr>
      </w:pPr>
      <w:r>
        <w:rPr>
          <w:rFonts w:hint="eastAsia"/>
          <w:sz w:val="21"/>
        </w:rPr>
        <w:t>协议是</w:t>
      </w:r>
      <w:r>
        <w:rPr>
          <w:rFonts w:hint="eastAsia"/>
          <w:sz w:val="21"/>
          <w:u w:val="single"/>
        </w:rPr>
        <w:t xml:space="preserve">  D  </w:t>
      </w:r>
      <w:r>
        <w:rPr>
          <w:rFonts w:hint="eastAsia"/>
          <w:sz w:val="21"/>
        </w:rPr>
        <w:t>之间进行通信的规则或约定。</w:t>
      </w:r>
    </w:p>
    <w:p w:rsidR="005D22A6" w:rsidRDefault="005D22A6" w:rsidP="005D22A6">
      <w:pPr>
        <w:rPr>
          <w:rFonts w:hint="eastAsia"/>
        </w:rPr>
      </w:pPr>
      <w:r>
        <w:rPr>
          <w:rFonts w:hint="eastAsia"/>
        </w:rPr>
        <w:t>A</w:t>
      </w:r>
      <w:r>
        <w:rPr>
          <w:rFonts w:hint="eastAsia"/>
        </w:rPr>
        <w:t>．同一结点上下层</w:t>
      </w:r>
      <w:r>
        <w:rPr>
          <w:rFonts w:hint="eastAsia"/>
        </w:rPr>
        <w:tab/>
        <w:t xml:space="preserve"> B</w:t>
      </w:r>
      <w:r>
        <w:rPr>
          <w:rFonts w:hint="eastAsia"/>
        </w:rPr>
        <w:t>．不同结点</w:t>
      </w:r>
    </w:p>
    <w:p w:rsidR="005D22A6" w:rsidRDefault="005D22A6" w:rsidP="005D22A6">
      <w:pPr>
        <w:rPr>
          <w:rFonts w:ascii="黑体" w:eastAsia="黑体" w:hint="eastAsia"/>
        </w:rPr>
      </w:pPr>
      <w:r>
        <w:rPr>
          <w:rFonts w:hint="eastAsia"/>
        </w:rPr>
        <w:t>C.</w:t>
      </w:r>
      <w:r>
        <w:rPr>
          <w:rFonts w:hint="eastAsia"/>
        </w:rPr>
        <w:t>相邻实体</w:t>
      </w:r>
      <w:r>
        <w:rPr>
          <w:rFonts w:hint="eastAsia"/>
        </w:rPr>
        <w:tab/>
        <w:t xml:space="preserve">         </w:t>
      </w:r>
      <w:r>
        <w:rPr>
          <w:rFonts w:hint="eastAsia"/>
          <w:color w:val="FF0000"/>
        </w:rPr>
        <w:t>D</w:t>
      </w:r>
      <w:r>
        <w:rPr>
          <w:rFonts w:hint="eastAsia"/>
          <w:color w:val="FF0000"/>
        </w:rPr>
        <w:t>．不同结点对等实体</w:t>
      </w:r>
    </w:p>
    <w:p w:rsidR="005D22A6" w:rsidRDefault="005D22A6" w:rsidP="005D22A6">
      <w:pPr>
        <w:pStyle w:val="2"/>
        <w:spacing w:before="0" w:after="0" w:line="240" w:lineRule="auto"/>
        <w:rPr>
          <w:rFonts w:hint="eastAsia"/>
          <w:sz w:val="21"/>
        </w:rPr>
      </w:pPr>
      <w:r>
        <w:rPr>
          <w:rFonts w:hint="eastAsia"/>
          <w:sz w:val="21"/>
        </w:rPr>
        <w:t>电子邮件服务器之间相互传递邮件通常使用的协议是</w:t>
      </w:r>
      <w:r>
        <w:rPr>
          <w:rFonts w:hint="eastAsia"/>
          <w:sz w:val="21"/>
        </w:rPr>
        <w:t>__B___</w:t>
      </w:r>
      <w:r>
        <w:rPr>
          <w:rFonts w:hint="eastAsia"/>
          <w:sz w:val="21"/>
        </w:rPr>
        <w:t>。</w:t>
      </w:r>
    </w:p>
    <w:p w:rsidR="005D22A6" w:rsidRDefault="005D22A6" w:rsidP="005D22A6">
      <w:pPr>
        <w:rPr>
          <w:rFonts w:hint="eastAsia"/>
          <w:b/>
        </w:rPr>
      </w:pPr>
      <w:r>
        <w:rPr>
          <w:rFonts w:hint="eastAsia"/>
          <w:b/>
        </w:rPr>
        <w:t xml:space="preserve">A)PPP    </w:t>
      </w:r>
      <w:r>
        <w:rPr>
          <w:rFonts w:hint="eastAsia"/>
          <w:b/>
          <w:color w:val="FF0000"/>
        </w:rPr>
        <w:t xml:space="preserve">B)SMTP </w:t>
      </w:r>
      <w:r>
        <w:rPr>
          <w:rFonts w:hint="eastAsia"/>
          <w:b/>
        </w:rPr>
        <w:t xml:space="preserve"> C)FTP   D)EMAIL</w:t>
      </w:r>
    </w:p>
    <w:p w:rsidR="005D22A6" w:rsidRDefault="005D22A6" w:rsidP="005D22A6">
      <w:pPr>
        <w:pStyle w:val="2"/>
        <w:spacing w:before="0" w:after="0" w:line="240" w:lineRule="auto"/>
        <w:rPr>
          <w:rFonts w:hint="eastAsia"/>
          <w:sz w:val="21"/>
        </w:rPr>
      </w:pPr>
      <w:r>
        <w:rPr>
          <w:rFonts w:hint="eastAsia"/>
          <w:sz w:val="21"/>
        </w:rPr>
        <w:t>下列哪种连接方式采用上、下行不对称的高速数据调制技术</w:t>
      </w:r>
      <w:r>
        <w:rPr>
          <w:rFonts w:hint="eastAsia"/>
          <w:sz w:val="21"/>
        </w:rPr>
        <w:t>___C_.</w:t>
      </w:r>
    </w:p>
    <w:p w:rsidR="005D22A6" w:rsidRDefault="005D22A6" w:rsidP="005D22A6">
      <w:pPr>
        <w:rPr>
          <w:rFonts w:hint="eastAsia"/>
          <w:b/>
        </w:rPr>
      </w:pPr>
      <w:r>
        <w:rPr>
          <w:rFonts w:hint="eastAsia"/>
          <w:b/>
        </w:rPr>
        <w:t xml:space="preserve">A) ISDN   B)Cable Modem   </w:t>
      </w:r>
      <w:r>
        <w:rPr>
          <w:rFonts w:hint="eastAsia"/>
          <w:b/>
          <w:color w:val="FF0000"/>
        </w:rPr>
        <w:t xml:space="preserve">C) ADSL  </w:t>
      </w:r>
      <w:r>
        <w:rPr>
          <w:rFonts w:hint="eastAsia"/>
          <w:b/>
        </w:rPr>
        <w:t xml:space="preserve"> D) UML</w:t>
      </w:r>
    </w:p>
    <w:p w:rsidR="005D22A6" w:rsidRDefault="005D22A6" w:rsidP="005D22A6">
      <w:pPr>
        <w:pStyle w:val="2"/>
        <w:spacing w:before="0" w:after="0" w:line="240" w:lineRule="auto"/>
        <w:rPr>
          <w:sz w:val="21"/>
        </w:rPr>
      </w:pPr>
      <w:r>
        <w:rPr>
          <w:sz w:val="21"/>
        </w:rPr>
        <w:t>在</w:t>
      </w:r>
      <w:r>
        <w:rPr>
          <w:sz w:val="21"/>
        </w:rPr>
        <w:t>TCP/IP</w:t>
      </w:r>
      <w:r>
        <w:rPr>
          <w:sz w:val="21"/>
        </w:rPr>
        <w:t>协议簇中，</w:t>
      </w:r>
      <w:r>
        <w:rPr>
          <w:sz w:val="21"/>
        </w:rPr>
        <w:t>__</w:t>
      </w:r>
      <w:r>
        <w:rPr>
          <w:color w:val="FF0000"/>
          <w:sz w:val="21"/>
        </w:rPr>
        <w:t>A</w:t>
      </w:r>
      <w:r>
        <w:rPr>
          <w:sz w:val="21"/>
        </w:rPr>
        <w:t>____</w:t>
      </w:r>
      <w:r>
        <w:rPr>
          <w:sz w:val="21"/>
        </w:rPr>
        <w:t>协议属于网络层的无连接协议。</w:t>
      </w:r>
      <w:r>
        <w:rPr>
          <w:sz w:val="21"/>
        </w:rPr>
        <w:br/>
      </w:r>
      <w:r>
        <w:rPr>
          <w:color w:val="FF0000"/>
          <w:sz w:val="21"/>
        </w:rPr>
        <w:t>A</w:t>
      </w:r>
      <w:r>
        <w:rPr>
          <w:color w:val="FF0000"/>
          <w:sz w:val="21"/>
        </w:rPr>
        <w:t>．</w:t>
      </w:r>
      <w:r>
        <w:rPr>
          <w:color w:val="FF0000"/>
          <w:sz w:val="21"/>
        </w:rPr>
        <w:t>IP</w:t>
      </w:r>
      <w:r>
        <w:rPr>
          <w:color w:val="FF0000"/>
          <w:sz w:val="21"/>
        </w:rPr>
        <w:t xml:space="preserve">　</w:t>
      </w:r>
      <w:r>
        <w:rPr>
          <w:sz w:val="21"/>
        </w:rPr>
        <w:t xml:space="preserve">　</w:t>
      </w:r>
      <w:r>
        <w:rPr>
          <w:sz w:val="21"/>
        </w:rPr>
        <w:t>B</w:t>
      </w:r>
      <w:r>
        <w:rPr>
          <w:sz w:val="21"/>
        </w:rPr>
        <w:t>．</w:t>
      </w:r>
      <w:r>
        <w:rPr>
          <w:sz w:val="21"/>
        </w:rPr>
        <w:t>SMTP</w:t>
      </w:r>
      <w:r>
        <w:rPr>
          <w:sz w:val="21"/>
        </w:rPr>
        <w:t xml:space="preserve">　　</w:t>
      </w:r>
      <w:r>
        <w:rPr>
          <w:sz w:val="21"/>
        </w:rPr>
        <w:t>C</w:t>
      </w:r>
      <w:r>
        <w:rPr>
          <w:sz w:val="21"/>
        </w:rPr>
        <w:t>．</w:t>
      </w:r>
      <w:r>
        <w:rPr>
          <w:rFonts w:hint="eastAsia"/>
          <w:sz w:val="21"/>
        </w:rPr>
        <w:t>UDP</w:t>
      </w:r>
      <w:r>
        <w:rPr>
          <w:sz w:val="21"/>
        </w:rPr>
        <w:t xml:space="preserve">　　</w:t>
      </w:r>
      <w:r>
        <w:rPr>
          <w:sz w:val="21"/>
        </w:rPr>
        <w:t>D</w:t>
      </w:r>
      <w:r>
        <w:rPr>
          <w:sz w:val="21"/>
        </w:rPr>
        <w:t>．</w:t>
      </w:r>
      <w:r>
        <w:rPr>
          <w:sz w:val="21"/>
        </w:rPr>
        <w:t xml:space="preserve">TCP </w:t>
      </w:r>
    </w:p>
    <w:p w:rsidR="005D22A6" w:rsidRDefault="005D22A6" w:rsidP="005D22A6">
      <w:r>
        <w:t>IP</w:t>
      </w:r>
      <w:r>
        <w:t>、</w:t>
      </w:r>
      <w:r>
        <w:t>ICMP</w:t>
      </w:r>
      <w:r>
        <w:t>协议工作在网络层，</w:t>
      </w:r>
      <w:r>
        <w:t>SMTP</w:t>
      </w:r>
      <w:r>
        <w:t>、</w:t>
      </w:r>
      <w:r>
        <w:t>SNMP</w:t>
      </w:r>
      <w:r>
        <w:t>应用层，</w:t>
      </w:r>
      <w:r>
        <w:t>TCP</w:t>
      </w:r>
      <w:r>
        <w:t>、</w:t>
      </w:r>
      <w:r>
        <w:t>UDP</w:t>
      </w:r>
      <w:r>
        <w:t>协议运输层</w:t>
      </w:r>
    </w:p>
    <w:p w:rsidR="005D22A6" w:rsidRDefault="005D22A6" w:rsidP="005D22A6">
      <w:pPr>
        <w:pStyle w:val="2"/>
        <w:widowControl/>
        <w:spacing w:before="0" w:after="0" w:line="240" w:lineRule="auto"/>
        <w:ind w:hanging="9"/>
        <w:jc w:val="left"/>
        <w:rPr>
          <w:color w:val="000000"/>
          <w:sz w:val="21"/>
          <w:szCs w:val="20"/>
        </w:rPr>
      </w:pPr>
      <w:r>
        <w:rPr>
          <w:sz w:val="21"/>
        </w:rPr>
        <w:lastRenderedPageBreak/>
        <w:t>在</w:t>
      </w:r>
      <w:r>
        <w:rPr>
          <w:sz w:val="21"/>
        </w:rPr>
        <w:t>TCP/IP</w:t>
      </w:r>
      <w:r>
        <w:rPr>
          <w:sz w:val="21"/>
        </w:rPr>
        <w:t>协议簇中，</w:t>
      </w:r>
      <w:r>
        <w:rPr>
          <w:sz w:val="21"/>
        </w:rPr>
        <w:t>__</w:t>
      </w:r>
      <w:r>
        <w:rPr>
          <w:color w:val="FF0000"/>
          <w:sz w:val="21"/>
        </w:rPr>
        <w:t>C</w:t>
      </w:r>
      <w:r>
        <w:rPr>
          <w:sz w:val="21"/>
        </w:rPr>
        <w:t>___</w:t>
      </w:r>
      <w:r>
        <w:rPr>
          <w:sz w:val="21"/>
        </w:rPr>
        <w:t>属于自上而下的第二层。</w:t>
      </w:r>
      <w:r>
        <w:rPr>
          <w:sz w:val="21"/>
        </w:rPr>
        <w:br/>
        <w:t>A</w:t>
      </w:r>
      <w:r>
        <w:rPr>
          <w:sz w:val="21"/>
        </w:rPr>
        <w:t>．</w:t>
      </w:r>
      <w:r>
        <w:rPr>
          <w:sz w:val="21"/>
        </w:rPr>
        <w:t>ICMP</w:t>
      </w:r>
      <w:r>
        <w:rPr>
          <w:sz w:val="21"/>
        </w:rPr>
        <w:t xml:space="preserve">　　</w:t>
      </w:r>
      <w:r>
        <w:rPr>
          <w:sz w:val="21"/>
        </w:rPr>
        <w:t>B</w:t>
      </w:r>
      <w:r>
        <w:rPr>
          <w:sz w:val="21"/>
        </w:rPr>
        <w:t>．</w:t>
      </w:r>
      <w:r>
        <w:rPr>
          <w:sz w:val="21"/>
        </w:rPr>
        <w:t>SNMP</w:t>
      </w:r>
      <w:r>
        <w:rPr>
          <w:sz w:val="21"/>
        </w:rPr>
        <w:t xml:space="preserve">　</w:t>
      </w:r>
      <w:r>
        <w:rPr>
          <w:sz w:val="21"/>
        </w:rPr>
        <w:t>C</w:t>
      </w:r>
      <w:r>
        <w:rPr>
          <w:sz w:val="21"/>
        </w:rPr>
        <w:t>．</w:t>
      </w:r>
      <w:r>
        <w:rPr>
          <w:sz w:val="21"/>
        </w:rPr>
        <w:t>UDP</w:t>
      </w:r>
      <w:r>
        <w:rPr>
          <w:sz w:val="21"/>
        </w:rPr>
        <w:t xml:space="preserve">　　</w:t>
      </w:r>
      <w:r>
        <w:rPr>
          <w:sz w:val="21"/>
        </w:rPr>
        <w:t xml:space="preserve"> D</w:t>
      </w:r>
      <w:r>
        <w:rPr>
          <w:sz w:val="21"/>
        </w:rPr>
        <w:t>．</w:t>
      </w:r>
      <w:r>
        <w:rPr>
          <w:sz w:val="21"/>
        </w:rPr>
        <w:t xml:space="preserve">IP </w:t>
      </w:r>
      <w:r>
        <w:rPr>
          <w:color w:val="000000"/>
          <w:sz w:val="21"/>
          <w:szCs w:val="20"/>
        </w:rPr>
        <w:t xml:space="preserve">                                                         </w:t>
      </w:r>
    </w:p>
    <w:p w:rsidR="005D22A6" w:rsidRDefault="005D22A6" w:rsidP="005D22A6">
      <w:pPr>
        <w:pStyle w:val="2"/>
        <w:spacing w:before="0" w:after="0" w:line="240" w:lineRule="auto"/>
        <w:ind w:hanging="9"/>
        <w:rPr>
          <w:rFonts w:hint="eastAsia"/>
          <w:sz w:val="21"/>
        </w:rPr>
      </w:pPr>
      <w:r>
        <w:rPr>
          <w:sz w:val="21"/>
        </w:rPr>
        <w:t>在</w:t>
      </w:r>
      <w:r>
        <w:rPr>
          <w:sz w:val="21"/>
        </w:rPr>
        <w:t>B</w:t>
      </w:r>
      <w:r>
        <w:rPr>
          <w:sz w:val="21"/>
        </w:rPr>
        <w:t>类网络中，可以分配的主机地址是多少</w:t>
      </w:r>
      <w:r>
        <w:rPr>
          <w:sz w:val="21"/>
        </w:rPr>
        <w:t>?__D__</w:t>
      </w:r>
    </w:p>
    <w:p w:rsidR="005D22A6" w:rsidRDefault="005D22A6" w:rsidP="005D22A6">
      <w:pPr>
        <w:ind w:hanging="9"/>
      </w:pPr>
      <w:r>
        <w:t>A</w:t>
      </w:r>
      <w:r>
        <w:t>．</w:t>
      </w:r>
      <w:r>
        <w:t>1022</w:t>
      </w:r>
      <w:r>
        <w:t xml:space="preserve">　　</w:t>
      </w:r>
      <w:r>
        <w:t>B</w:t>
      </w:r>
      <w:r>
        <w:t>．</w:t>
      </w:r>
      <w:r>
        <w:t>4094</w:t>
      </w:r>
      <w:r>
        <w:t xml:space="preserve">　　</w:t>
      </w:r>
      <w:r>
        <w:t>C</w:t>
      </w:r>
      <w:r>
        <w:t>．</w:t>
      </w:r>
      <w:r>
        <w:t>32766</w:t>
      </w:r>
      <w:r>
        <w:t xml:space="preserve">　　</w:t>
      </w:r>
      <w:r>
        <w:t xml:space="preserve"> D</w:t>
      </w:r>
      <w:r>
        <w:t>．</w:t>
      </w:r>
      <w:r>
        <w:t xml:space="preserve">65534 </w:t>
      </w:r>
    </w:p>
    <w:p w:rsidR="005D22A6" w:rsidRDefault="005D22A6" w:rsidP="005D22A6">
      <w:pPr>
        <w:pStyle w:val="2"/>
        <w:spacing w:before="0" w:after="0" w:line="240" w:lineRule="auto"/>
        <w:ind w:hanging="9"/>
        <w:rPr>
          <w:rFonts w:hint="eastAsia"/>
          <w:sz w:val="21"/>
        </w:rPr>
      </w:pPr>
      <w:r>
        <w:rPr>
          <w:sz w:val="21"/>
        </w:rPr>
        <w:t xml:space="preserve">   </w:t>
      </w:r>
      <w:r>
        <w:rPr>
          <w:sz w:val="21"/>
        </w:rPr>
        <w:t>以下网络地址中属于私网地址</w:t>
      </w:r>
      <w:r>
        <w:rPr>
          <w:sz w:val="21"/>
        </w:rPr>
        <w:t>(PrivateAddress)</w:t>
      </w:r>
      <w:r>
        <w:rPr>
          <w:sz w:val="21"/>
        </w:rPr>
        <w:t>的是</w:t>
      </w:r>
      <w:r>
        <w:rPr>
          <w:sz w:val="21"/>
        </w:rPr>
        <w:t>__</w:t>
      </w:r>
      <w:r>
        <w:rPr>
          <w:rFonts w:hint="eastAsia"/>
          <w:sz w:val="21"/>
        </w:rPr>
        <w:t>C</w:t>
      </w:r>
      <w:r>
        <w:rPr>
          <w:sz w:val="21"/>
        </w:rPr>
        <w:t>__</w:t>
      </w:r>
      <w:r>
        <w:rPr>
          <w:sz w:val="21"/>
        </w:rPr>
        <w:t xml:space="preserve">　　</w:t>
      </w:r>
      <w:r>
        <w:rPr>
          <w:sz w:val="21"/>
        </w:rPr>
        <w:t xml:space="preserve">    </w:t>
      </w:r>
    </w:p>
    <w:p w:rsidR="005D22A6" w:rsidRDefault="005D22A6" w:rsidP="005D22A6">
      <w:pPr>
        <w:widowControl/>
        <w:ind w:hanging="9"/>
        <w:jc w:val="left"/>
        <w:rPr>
          <w:color w:val="000000"/>
          <w:szCs w:val="20"/>
        </w:rPr>
      </w:pPr>
      <w:r>
        <w:rPr>
          <w:color w:val="000000"/>
          <w:szCs w:val="20"/>
        </w:rPr>
        <w:t>A</w:t>
      </w:r>
      <w:r>
        <w:rPr>
          <w:color w:val="000000"/>
          <w:szCs w:val="20"/>
        </w:rPr>
        <w:t>．</w:t>
      </w:r>
      <w:r>
        <w:rPr>
          <w:color w:val="000000"/>
          <w:szCs w:val="20"/>
        </w:rPr>
        <w:t>172.15.22.1</w:t>
      </w:r>
      <w:r>
        <w:rPr>
          <w:color w:val="000000"/>
          <w:szCs w:val="20"/>
        </w:rPr>
        <w:t xml:space="preserve">　　　</w:t>
      </w:r>
      <w:r>
        <w:rPr>
          <w:color w:val="000000"/>
          <w:szCs w:val="20"/>
        </w:rPr>
        <w:t>B</w:t>
      </w:r>
      <w:r>
        <w:rPr>
          <w:color w:val="000000"/>
          <w:szCs w:val="20"/>
        </w:rPr>
        <w:t>．</w:t>
      </w:r>
      <w:r>
        <w:rPr>
          <w:color w:val="000000"/>
          <w:szCs w:val="20"/>
        </w:rPr>
        <w:t>128.168.22.1</w:t>
      </w:r>
      <w:r>
        <w:rPr>
          <w:color w:val="000000"/>
          <w:szCs w:val="20"/>
        </w:rPr>
        <w:br/>
        <w:t>C</w:t>
      </w:r>
      <w:r>
        <w:rPr>
          <w:color w:val="000000"/>
          <w:szCs w:val="20"/>
        </w:rPr>
        <w:t>．</w:t>
      </w:r>
      <w:r>
        <w:rPr>
          <w:color w:val="000000"/>
          <w:szCs w:val="20"/>
        </w:rPr>
        <w:t>172.16.22.1</w:t>
      </w:r>
      <w:r>
        <w:rPr>
          <w:color w:val="000000"/>
          <w:szCs w:val="20"/>
        </w:rPr>
        <w:t xml:space="preserve">　　　</w:t>
      </w:r>
      <w:r>
        <w:rPr>
          <w:color w:val="000000"/>
          <w:szCs w:val="20"/>
        </w:rPr>
        <w:t>D</w:t>
      </w:r>
      <w:r>
        <w:rPr>
          <w:color w:val="000000"/>
          <w:szCs w:val="20"/>
        </w:rPr>
        <w:t>．</w:t>
      </w:r>
      <w:r>
        <w:rPr>
          <w:color w:val="000000"/>
          <w:szCs w:val="20"/>
        </w:rPr>
        <w:t xml:space="preserve">192.158.22.1 </w:t>
      </w:r>
    </w:p>
    <w:p w:rsidR="005D22A6" w:rsidRPr="005C0A7D" w:rsidRDefault="005D22A6" w:rsidP="005D22A6">
      <w:pPr>
        <w:widowControl/>
        <w:jc w:val="left"/>
        <w:rPr>
          <w:b/>
          <w:color w:val="FF0000"/>
          <w:szCs w:val="20"/>
        </w:rPr>
      </w:pPr>
      <w:r w:rsidRPr="005C0A7D">
        <w:rPr>
          <w:b/>
          <w:color w:val="FF0000"/>
          <w:szCs w:val="20"/>
        </w:rPr>
        <w:t>私有地址的范围：</w:t>
      </w:r>
    </w:p>
    <w:p w:rsidR="005D22A6" w:rsidRPr="005C0A7D" w:rsidRDefault="005D22A6" w:rsidP="005D22A6">
      <w:pPr>
        <w:widowControl/>
        <w:jc w:val="left"/>
        <w:rPr>
          <w:b/>
          <w:color w:val="FF0000"/>
          <w:szCs w:val="20"/>
        </w:rPr>
      </w:pPr>
      <w:r w:rsidRPr="005C0A7D">
        <w:rPr>
          <w:b/>
          <w:color w:val="FF0000"/>
          <w:szCs w:val="20"/>
        </w:rPr>
        <w:t>A</w:t>
      </w:r>
      <w:r w:rsidRPr="005C0A7D">
        <w:rPr>
          <w:b/>
          <w:color w:val="FF0000"/>
          <w:szCs w:val="20"/>
        </w:rPr>
        <w:t>类地址：</w:t>
      </w:r>
      <w:r w:rsidRPr="005C0A7D">
        <w:rPr>
          <w:b/>
          <w:color w:val="FF0000"/>
          <w:szCs w:val="20"/>
        </w:rPr>
        <w:t>10.0.0.0</w:t>
      </w:r>
      <w:r w:rsidRPr="005C0A7D">
        <w:rPr>
          <w:b/>
          <w:color w:val="FF0000"/>
          <w:szCs w:val="20"/>
        </w:rPr>
        <w:t>～</w:t>
      </w:r>
      <w:r w:rsidRPr="005C0A7D">
        <w:rPr>
          <w:b/>
          <w:color w:val="FF0000"/>
          <w:szCs w:val="20"/>
        </w:rPr>
        <w:t xml:space="preserve">10.255.255.255 </w:t>
      </w:r>
    </w:p>
    <w:p w:rsidR="005D22A6" w:rsidRPr="005C0A7D" w:rsidRDefault="005D22A6" w:rsidP="005D22A6">
      <w:pPr>
        <w:widowControl/>
        <w:jc w:val="left"/>
        <w:rPr>
          <w:b/>
          <w:color w:val="FF0000"/>
          <w:szCs w:val="20"/>
        </w:rPr>
      </w:pPr>
      <w:r w:rsidRPr="005C0A7D">
        <w:rPr>
          <w:b/>
          <w:color w:val="FF0000"/>
          <w:szCs w:val="20"/>
        </w:rPr>
        <w:t>B</w:t>
      </w:r>
      <w:r w:rsidRPr="005C0A7D">
        <w:rPr>
          <w:b/>
          <w:color w:val="FF0000"/>
          <w:szCs w:val="20"/>
        </w:rPr>
        <w:t>类地址：</w:t>
      </w:r>
      <w:r w:rsidRPr="005C0A7D">
        <w:rPr>
          <w:b/>
          <w:color w:val="FF0000"/>
          <w:szCs w:val="20"/>
        </w:rPr>
        <w:t>172.16.0.0</w:t>
      </w:r>
      <w:r w:rsidRPr="005C0A7D">
        <w:rPr>
          <w:b/>
          <w:color w:val="FF0000"/>
          <w:szCs w:val="20"/>
        </w:rPr>
        <w:t>～</w:t>
      </w:r>
      <w:r w:rsidRPr="005C0A7D">
        <w:rPr>
          <w:b/>
          <w:color w:val="FF0000"/>
          <w:szCs w:val="20"/>
        </w:rPr>
        <w:t xml:space="preserve">172.31.255.255 </w:t>
      </w:r>
    </w:p>
    <w:p w:rsidR="005D22A6" w:rsidRPr="005C0A7D" w:rsidRDefault="005D22A6" w:rsidP="005D22A6">
      <w:pPr>
        <w:widowControl/>
        <w:jc w:val="left"/>
        <w:rPr>
          <w:b/>
          <w:color w:val="FF0000"/>
          <w:szCs w:val="20"/>
        </w:rPr>
      </w:pPr>
      <w:r w:rsidRPr="005C0A7D">
        <w:rPr>
          <w:b/>
          <w:color w:val="FF0000"/>
          <w:szCs w:val="20"/>
        </w:rPr>
        <w:t>C</w:t>
      </w:r>
      <w:r w:rsidRPr="005C0A7D">
        <w:rPr>
          <w:b/>
          <w:color w:val="FF0000"/>
          <w:szCs w:val="20"/>
        </w:rPr>
        <w:t>类地址：</w:t>
      </w:r>
      <w:r w:rsidRPr="005C0A7D">
        <w:rPr>
          <w:b/>
          <w:color w:val="FF0000"/>
          <w:szCs w:val="20"/>
        </w:rPr>
        <w:t>192.168.0.0</w:t>
      </w:r>
      <w:r w:rsidRPr="005C0A7D">
        <w:rPr>
          <w:b/>
          <w:color w:val="FF0000"/>
          <w:szCs w:val="20"/>
        </w:rPr>
        <w:t>～</w:t>
      </w:r>
      <w:r w:rsidRPr="005C0A7D">
        <w:rPr>
          <w:b/>
          <w:color w:val="FF0000"/>
          <w:szCs w:val="20"/>
        </w:rPr>
        <w:t xml:space="preserve">192.168.255.255 </w:t>
      </w:r>
    </w:p>
    <w:p w:rsidR="005D22A6" w:rsidRDefault="005D22A6" w:rsidP="005D22A6">
      <w:pPr>
        <w:pStyle w:val="2"/>
        <w:spacing w:before="0" w:after="0" w:line="240" w:lineRule="auto"/>
        <w:rPr>
          <w:rFonts w:hint="eastAsia"/>
          <w:sz w:val="21"/>
        </w:rPr>
      </w:pPr>
      <w:r>
        <w:rPr>
          <w:sz w:val="21"/>
        </w:rPr>
        <w:t>设有</w:t>
      </w:r>
      <w:r>
        <w:rPr>
          <w:sz w:val="21"/>
        </w:rPr>
        <w:t>2</w:t>
      </w:r>
      <w:r>
        <w:rPr>
          <w:sz w:val="21"/>
        </w:rPr>
        <w:t>条路由</w:t>
      </w:r>
      <w:r>
        <w:rPr>
          <w:sz w:val="21"/>
        </w:rPr>
        <w:t>21.1.193.0/24</w:t>
      </w:r>
      <w:r>
        <w:rPr>
          <w:sz w:val="21"/>
        </w:rPr>
        <w:t>和</w:t>
      </w:r>
      <w:r>
        <w:rPr>
          <w:sz w:val="21"/>
        </w:rPr>
        <w:t>21.1.194.0/24</w:t>
      </w:r>
      <w:r>
        <w:rPr>
          <w:sz w:val="21"/>
        </w:rPr>
        <w:t>，如果进行路由汇聚，覆盖这</w:t>
      </w:r>
      <w:r>
        <w:rPr>
          <w:sz w:val="21"/>
        </w:rPr>
        <w:t>2</w:t>
      </w:r>
      <w:r>
        <w:rPr>
          <w:sz w:val="21"/>
        </w:rPr>
        <w:t>条路由的地址是</w:t>
      </w:r>
      <w:r>
        <w:rPr>
          <w:sz w:val="21"/>
        </w:rPr>
        <w:t>_C_</w:t>
      </w:r>
      <w:r>
        <w:rPr>
          <w:sz w:val="21"/>
        </w:rPr>
        <w:t>。</w:t>
      </w:r>
    </w:p>
    <w:p w:rsidR="005D22A6" w:rsidRDefault="005D22A6" w:rsidP="005D22A6">
      <w:pPr>
        <w:widowControl/>
        <w:jc w:val="left"/>
        <w:rPr>
          <w:color w:val="000000"/>
          <w:szCs w:val="20"/>
        </w:rPr>
      </w:pPr>
      <w:r>
        <w:rPr>
          <w:color w:val="000000"/>
          <w:szCs w:val="20"/>
        </w:rPr>
        <w:t>A</w:t>
      </w:r>
      <w:r>
        <w:rPr>
          <w:color w:val="000000"/>
          <w:szCs w:val="20"/>
        </w:rPr>
        <w:t>．</w:t>
      </w:r>
      <w:r>
        <w:rPr>
          <w:color w:val="000000"/>
          <w:szCs w:val="20"/>
        </w:rPr>
        <w:t>21.1.200.0/22</w:t>
      </w:r>
      <w:r>
        <w:rPr>
          <w:color w:val="000000"/>
          <w:szCs w:val="20"/>
        </w:rPr>
        <w:t xml:space="preserve">　　　</w:t>
      </w:r>
      <w:r>
        <w:rPr>
          <w:color w:val="000000"/>
          <w:szCs w:val="20"/>
        </w:rPr>
        <w:t>B</w:t>
      </w:r>
      <w:r>
        <w:rPr>
          <w:color w:val="000000"/>
          <w:szCs w:val="20"/>
        </w:rPr>
        <w:t>．</w:t>
      </w:r>
      <w:r>
        <w:rPr>
          <w:color w:val="000000"/>
          <w:szCs w:val="20"/>
        </w:rPr>
        <w:t>21.1.192.0/23</w:t>
      </w:r>
      <w:r>
        <w:rPr>
          <w:color w:val="000000"/>
          <w:szCs w:val="20"/>
        </w:rPr>
        <w:br/>
        <w:t>C</w:t>
      </w:r>
      <w:r>
        <w:rPr>
          <w:color w:val="000000"/>
          <w:szCs w:val="20"/>
        </w:rPr>
        <w:t>．</w:t>
      </w:r>
      <w:r>
        <w:rPr>
          <w:color w:val="000000"/>
          <w:szCs w:val="20"/>
        </w:rPr>
        <w:t>21.1.192.0/21</w:t>
      </w:r>
      <w:r>
        <w:rPr>
          <w:color w:val="000000"/>
          <w:szCs w:val="20"/>
        </w:rPr>
        <w:t xml:space="preserve">　　　</w:t>
      </w:r>
      <w:r>
        <w:rPr>
          <w:color w:val="000000"/>
          <w:szCs w:val="20"/>
        </w:rPr>
        <w:t>D</w:t>
      </w:r>
      <w:r>
        <w:rPr>
          <w:color w:val="000000"/>
          <w:szCs w:val="20"/>
        </w:rPr>
        <w:t>．</w:t>
      </w:r>
      <w:r>
        <w:rPr>
          <w:color w:val="000000"/>
          <w:szCs w:val="20"/>
        </w:rPr>
        <w:t xml:space="preserve">21.1.224.0/20 </w:t>
      </w:r>
    </w:p>
    <w:p w:rsidR="005D22A6" w:rsidRDefault="005D22A6" w:rsidP="005D22A6">
      <w:pPr>
        <w:pStyle w:val="2"/>
        <w:spacing w:before="0" w:after="0" w:line="240" w:lineRule="auto"/>
        <w:rPr>
          <w:rFonts w:hint="eastAsia"/>
          <w:sz w:val="21"/>
        </w:rPr>
      </w:pPr>
      <w:r>
        <w:rPr>
          <w:sz w:val="21"/>
        </w:rPr>
        <w:t>下面关于</w:t>
      </w:r>
      <w:r>
        <w:rPr>
          <w:sz w:val="21"/>
        </w:rPr>
        <w:t>IPv6</w:t>
      </w:r>
      <w:r>
        <w:rPr>
          <w:sz w:val="21"/>
        </w:rPr>
        <w:t>协议优点的描述中，准确的是</w:t>
      </w:r>
      <w:r w:rsidRPr="007D1AD1">
        <w:rPr>
          <w:sz w:val="21"/>
          <w:u w:val="single"/>
        </w:rPr>
        <w:t>B</w:t>
      </w:r>
    </w:p>
    <w:p w:rsidR="005D22A6" w:rsidRDefault="005D22A6" w:rsidP="005D22A6">
      <w:pPr>
        <w:widowControl/>
        <w:jc w:val="left"/>
        <w:rPr>
          <w:color w:val="000000"/>
          <w:szCs w:val="20"/>
        </w:rPr>
      </w:pPr>
      <w:r>
        <w:rPr>
          <w:color w:val="000000"/>
          <w:szCs w:val="20"/>
        </w:rPr>
        <w:t>A</w:t>
      </w:r>
      <w:r>
        <w:rPr>
          <w:color w:val="000000"/>
          <w:szCs w:val="20"/>
        </w:rPr>
        <w:t>．</w:t>
      </w:r>
      <w:r>
        <w:rPr>
          <w:color w:val="000000"/>
          <w:szCs w:val="20"/>
        </w:rPr>
        <w:t>IPv6</w:t>
      </w:r>
      <w:r>
        <w:rPr>
          <w:color w:val="000000"/>
          <w:szCs w:val="20"/>
        </w:rPr>
        <w:t>协议允许全局</w:t>
      </w:r>
      <w:r>
        <w:rPr>
          <w:color w:val="000000"/>
          <w:szCs w:val="20"/>
        </w:rPr>
        <w:t>IP</w:t>
      </w:r>
      <w:r>
        <w:rPr>
          <w:color w:val="000000"/>
          <w:szCs w:val="20"/>
        </w:rPr>
        <w:t>地址出现重复</w:t>
      </w:r>
      <w:r>
        <w:rPr>
          <w:color w:val="000000"/>
          <w:szCs w:val="20"/>
        </w:rPr>
        <w:br/>
        <w:t>B</w:t>
      </w:r>
      <w:r>
        <w:rPr>
          <w:color w:val="000000"/>
          <w:szCs w:val="20"/>
        </w:rPr>
        <w:t>．</w:t>
      </w:r>
      <w:r>
        <w:rPr>
          <w:color w:val="000000"/>
          <w:szCs w:val="20"/>
        </w:rPr>
        <w:t>IPv6</w:t>
      </w:r>
      <w:r>
        <w:rPr>
          <w:color w:val="000000"/>
          <w:szCs w:val="20"/>
        </w:rPr>
        <w:t>协议解决了</w:t>
      </w:r>
      <w:r>
        <w:rPr>
          <w:color w:val="000000"/>
          <w:szCs w:val="20"/>
        </w:rPr>
        <w:t>IP</w:t>
      </w:r>
      <w:r>
        <w:rPr>
          <w:color w:val="000000"/>
          <w:szCs w:val="20"/>
        </w:rPr>
        <w:t>地址短缺的问题</w:t>
      </w:r>
      <w:r>
        <w:rPr>
          <w:color w:val="000000"/>
          <w:szCs w:val="20"/>
        </w:rPr>
        <w:br/>
        <w:t>C</w:t>
      </w:r>
      <w:r>
        <w:rPr>
          <w:color w:val="000000"/>
          <w:szCs w:val="20"/>
        </w:rPr>
        <w:t>．</w:t>
      </w:r>
      <w:r>
        <w:rPr>
          <w:color w:val="000000"/>
          <w:szCs w:val="20"/>
        </w:rPr>
        <w:t>IPv6</w:t>
      </w:r>
      <w:r>
        <w:rPr>
          <w:color w:val="000000"/>
          <w:szCs w:val="20"/>
        </w:rPr>
        <w:t>协议支持通过卫星链路的</w:t>
      </w:r>
      <w:r>
        <w:rPr>
          <w:color w:val="000000"/>
          <w:szCs w:val="20"/>
        </w:rPr>
        <w:t>Intemet</w:t>
      </w:r>
      <w:r>
        <w:rPr>
          <w:color w:val="000000"/>
          <w:szCs w:val="20"/>
        </w:rPr>
        <w:t>连接</w:t>
      </w:r>
      <w:r>
        <w:rPr>
          <w:color w:val="000000"/>
          <w:szCs w:val="20"/>
        </w:rPr>
        <w:br/>
        <w:t>D</w:t>
      </w:r>
      <w:r>
        <w:rPr>
          <w:color w:val="000000"/>
          <w:szCs w:val="20"/>
        </w:rPr>
        <w:t>．</w:t>
      </w:r>
      <w:r>
        <w:rPr>
          <w:color w:val="000000"/>
          <w:szCs w:val="20"/>
        </w:rPr>
        <w:t>IPv6</w:t>
      </w:r>
      <w:r>
        <w:rPr>
          <w:color w:val="000000"/>
          <w:szCs w:val="20"/>
        </w:rPr>
        <w:t>协议支持光纤通信</w:t>
      </w:r>
      <w:r>
        <w:rPr>
          <w:color w:val="000000"/>
          <w:szCs w:val="20"/>
        </w:rPr>
        <w:t xml:space="preserve"> </w:t>
      </w:r>
    </w:p>
    <w:p w:rsidR="005D22A6" w:rsidRDefault="005D22A6" w:rsidP="005D22A6">
      <w:pPr>
        <w:pStyle w:val="2"/>
        <w:spacing w:before="0" w:after="0" w:line="240" w:lineRule="auto"/>
        <w:rPr>
          <w:rFonts w:hint="eastAsia"/>
          <w:sz w:val="21"/>
        </w:rPr>
      </w:pPr>
      <w:r>
        <w:rPr>
          <w:sz w:val="21"/>
        </w:rPr>
        <w:t>RARP</w:t>
      </w:r>
      <w:r>
        <w:rPr>
          <w:sz w:val="21"/>
        </w:rPr>
        <w:t>协议用于</w:t>
      </w:r>
      <w:r>
        <w:rPr>
          <w:sz w:val="21"/>
        </w:rPr>
        <w:t>__C__</w:t>
      </w:r>
      <w:r>
        <w:rPr>
          <w:sz w:val="21"/>
        </w:rPr>
        <w:t>。</w:t>
      </w:r>
    </w:p>
    <w:p w:rsidR="005D22A6" w:rsidRDefault="005D22A6" w:rsidP="005D22A6">
      <w:pPr>
        <w:widowControl/>
        <w:jc w:val="left"/>
        <w:rPr>
          <w:color w:val="000000"/>
          <w:szCs w:val="20"/>
        </w:rPr>
      </w:pPr>
      <w:r>
        <w:rPr>
          <w:color w:val="000000"/>
          <w:szCs w:val="20"/>
        </w:rPr>
        <w:t>A</w:t>
      </w:r>
      <w:r>
        <w:rPr>
          <w:color w:val="000000"/>
          <w:szCs w:val="20"/>
        </w:rPr>
        <w:t>．根据</w:t>
      </w:r>
      <w:r>
        <w:rPr>
          <w:color w:val="000000"/>
          <w:szCs w:val="20"/>
        </w:rPr>
        <w:t>IP</w:t>
      </w:r>
      <w:r>
        <w:rPr>
          <w:color w:val="000000"/>
          <w:szCs w:val="20"/>
        </w:rPr>
        <w:t>地址查询对应的</w:t>
      </w:r>
      <w:r>
        <w:rPr>
          <w:color w:val="000000"/>
          <w:szCs w:val="20"/>
        </w:rPr>
        <w:t>MAC</w:t>
      </w:r>
      <w:r>
        <w:rPr>
          <w:color w:val="000000"/>
          <w:szCs w:val="20"/>
        </w:rPr>
        <w:t>地址</w:t>
      </w:r>
      <w:r>
        <w:rPr>
          <w:color w:val="000000"/>
          <w:szCs w:val="20"/>
        </w:rPr>
        <w:br/>
        <w:t>B</w:t>
      </w:r>
      <w:r>
        <w:rPr>
          <w:color w:val="000000"/>
          <w:szCs w:val="20"/>
        </w:rPr>
        <w:t>．</w:t>
      </w:r>
      <w:r>
        <w:rPr>
          <w:color w:val="000000"/>
          <w:szCs w:val="20"/>
        </w:rPr>
        <w:t>IP</w:t>
      </w:r>
      <w:r>
        <w:rPr>
          <w:color w:val="000000"/>
          <w:szCs w:val="20"/>
        </w:rPr>
        <w:t>协议运行中的差错控制</w:t>
      </w:r>
      <w:r>
        <w:rPr>
          <w:color w:val="000000"/>
          <w:szCs w:val="20"/>
        </w:rPr>
        <w:br/>
        <w:t>C</w:t>
      </w:r>
      <w:r>
        <w:rPr>
          <w:color w:val="000000"/>
          <w:szCs w:val="20"/>
        </w:rPr>
        <w:t>．把</w:t>
      </w:r>
      <w:r>
        <w:rPr>
          <w:color w:val="000000"/>
          <w:szCs w:val="20"/>
        </w:rPr>
        <w:t>MAC</w:t>
      </w:r>
      <w:r>
        <w:rPr>
          <w:color w:val="000000"/>
          <w:szCs w:val="20"/>
        </w:rPr>
        <w:t>地址转换成对应的</w:t>
      </w:r>
      <w:r>
        <w:rPr>
          <w:color w:val="000000"/>
          <w:szCs w:val="20"/>
        </w:rPr>
        <w:t>IP</w:t>
      </w:r>
      <w:r>
        <w:rPr>
          <w:color w:val="000000"/>
          <w:szCs w:val="20"/>
        </w:rPr>
        <w:t>地址</w:t>
      </w:r>
      <w:r>
        <w:rPr>
          <w:color w:val="000000"/>
          <w:szCs w:val="20"/>
        </w:rPr>
        <w:br/>
        <w:t>D</w:t>
      </w:r>
      <w:r>
        <w:rPr>
          <w:color w:val="000000"/>
          <w:szCs w:val="20"/>
        </w:rPr>
        <w:t>．根据交换的路由信息动态生成路由表</w:t>
      </w:r>
      <w:r>
        <w:rPr>
          <w:color w:val="000000"/>
          <w:szCs w:val="20"/>
        </w:rPr>
        <w:t xml:space="preserve"> </w:t>
      </w:r>
    </w:p>
    <w:p w:rsidR="005D22A6" w:rsidRDefault="005D22A6" w:rsidP="005D22A6">
      <w:pPr>
        <w:widowControl/>
        <w:jc w:val="left"/>
        <w:rPr>
          <w:color w:val="000000"/>
          <w:szCs w:val="20"/>
        </w:rPr>
      </w:pPr>
      <w:r>
        <w:rPr>
          <w:color w:val="000000"/>
          <w:szCs w:val="20"/>
        </w:rPr>
        <w:t>RARP</w:t>
      </w:r>
      <w:r>
        <w:rPr>
          <w:color w:val="000000"/>
          <w:szCs w:val="20"/>
        </w:rPr>
        <w:t>：知道自己的硬件地址（</w:t>
      </w:r>
      <w:r>
        <w:rPr>
          <w:color w:val="000000"/>
          <w:szCs w:val="20"/>
        </w:rPr>
        <w:t>MAC</w:t>
      </w:r>
      <w:r>
        <w:rPr>
          <w:color w:val="000000"/>
          <w:szCs w:val="20"/>
        </w:rPr>
        <w:t>）</w:t>
      </w:r>
      <w:r>
        <w:rPr>
          <w:color w:val="000000"/>
          <w:szCs w:val="20"/>
        </w:rPr>
        <w:t>IP</w:t>
      </w:r>
    </w:p>
    <w:p w:rsidR="005D22A6" w:rsidRDefault="005D22A6" w:rsidP="005D22A6">
      <w:pPr>
        <w:widowControl/>
        <w:jc w:val="left"/>
        <w:rPr>
          <w:color w:val="000000"/>
          <w:szCs w:val="20"/>
        </w:rPr>
      </w:pPr>
      <w:r>
        <w:rPr>
          <w:color w:val="000000"/>
          <w:szCs w:val="20"/>
        </w:rPr>
        <w:t>ARP</w:t>
      </w:r>
      <w:r>
        <w:rPr>
          <w:color w:val="000000"/>
          <w:szCs w:val="20"/>
        </w:rPr>
        <w:t>：通过</w:t>
      </w:r>
      <w:r>
        <w:rPr>
          <w:color w:val="000000"/>
          <w:szCs w:val="20"/>
        </w:rPr>
        <w:t>IP</w:t>
      </w:r>
      <w:r>
        <w:rPr>
          <w:color w:val="000000"/>
          <w:szCs w:val="20"/>
        </w:rPr>
        <w:t>地址找到硬件地址（</w:t>
      </w:r>
      <w:r>
        <w:rPr>
          <w:color w:val="000000"/>
          <w:szCs w:val="20"/>
        </w:rPr>
        <w:t>MAC</w:t>
      </w:r>
      <w:r>
        <w:rPr>
          <w:color w:val="000000"/>
          <w:szCs w:val="20"/>
        </w:rPr>
        <w:t>）</w:t>
      </w:r>
    </w:p>
    <w:p w:rsidR="005D22A6" w:rsidRDefault="005D22A6" w:rsidP="005D22A6">
      <w:pPr>
        <w:pStyle w:val="2"/>
        <w:spacing w:before="0" w:after="0" w:line="240" w:lineRule="auto"/>
        <w:rPr>
          <w:rFonts w:hint="eastAsia"/>
          <w:sz w:val="21"/>
        </w:rPr>
      </w:pPr>
      <w:r>
        <w:rPr>
          <w:sz w:val="21"/>
        </w:rPr>
        <w:t>下面关于</w:t>
      </w:r>
      <w:r>
        <w:rPr>
          <w:sz w:val="21"/>
        </w:rPr>
        <w:t>ICMP</w:t>
      </w:r>
      <w:r>
        <w:rPr>
          <w:sz w:val="21"/>
        </w:rPr>
        <w:t>协议的描述中，正确的是</w:t>
      </w:r>
      <w:r>
        <w:rPr>
          <w:rFonts w:hint="eastAsia"/>
          <w:sz w:val="21"/>
        </w:rPr>
        <w:t>(</w:t>
      </w:r>
      <w:r>
        <w:rPr>
          <w:sz w:val="21"/>
        </w:rPr>
        <w:t>C</w:t>
      </w:r>
      <w:r>
        <w:rPr>
          <w:rFonts w:hint="eastAsia"/>
          <w:sz w:val="21"/>
        </w:rPr>
        <w:t>)</w:t>
      </w:r>
      <w:r>
        <w:rPr>
          <w:sz w:val="21"/>
        </w:rPr>
        <w:t>。</w:t>
      </w:r>
    </w:p>
    <w:p w:rsidR="005D22A6" w:rsidRDefault="005D22A6" w:rsidP="005D22A6">
      <w:pPr>
        <w:widowControl/>
        <w:jc w:val="left"/>
        <w:rPr>
          <w:color w:val="000000"/>
          <w:szCs w:val="20"/>
        </w:rPr>
      </w:pPr>
      <w:r>
        <w:rPr>
          <w:color w:val="000000"/>
          <w:szCs w:val="20"/>
        </w:rPr>
        <w:t>A</w:t>
      </w:r>
      <w:r>
        <w:rPr>
          <w:color w:val="000000"/>
          <w:szCs w:val="20"/>
        </w:rPr>
        <w:t>．</w:t>
      </w:r>
      <w:r>
        <w:rPr>
          <w:color w:val="000000"/>
          <w:szCs w:val="20"/>
        </w:rPr>
        <w:t>ICMP</w:t>
      </w:r>
      <w:r>
        <w:rPr>
          <w:color w:val="000000"/>
          <w:szCs w:val="20"/>
        </w:rPr>
        <w:t>协议根据</w:t>
      </w:r>
      <w:r>
        <w:rPr>
          <w:color w:val="000000"/>
          <w:szCs w:val="20"/>
        </w:rPr>
        <w:t>MAC</w:t>
      </w:r>
      <w:r>
        <w:rPr>
          <w:color w:val="000000"/>
          <w:szCs w:val="20"/>
        </w:rPr>
        <w:t>地址查找对应的</w:t>
      </w:r>
      <w:r>
        <w:rPr>
          <w:color w:val="000000"/>
          <w:szCs w:val="20"/>
        </w:rPr>
        <w:t>IP</w:t>
      </w:r>
      <w:r>
        <w:rPr>
          <w:color w:val="000000"/>
          <w:szCs w:val="20"/>
        </w:rPr>
        <w:t>地址</w:t>
      </w:r>
      <w:r>
        <w:rPr>
          <w:color w:val="000000"/>
          <w:szCs w:val="20"/>
        </w:rPr>
        <w:br/>
        <w:t>B</w:t>
      </w:r>
      <w:r>
        <w:rPr>
          <w:color w:val="000000"/>
          <w:szCs w:val="20"/>
        </w:rPr>
        <w:t>．</w:t>
      </w:r>
      <w:r>
        <w:rPr>
          <w:color w:val="000000"/>
          <w:szCs w:val="20"/>
        </w:rPr>
        <w:t>ICMP</w:t>
      </w:r>
      <w:r>
        <w:rPr>
          <w:color w:val="000000"/>
          <w:szCs w:val="20"/>
        </w:rPr>
        <w:t>协议把公网的</w:t>
      </w:r>
      <w:r>
        <w:rPr>
          <w:color w:val="000000"/>
          <w:szCs w:val="20"/>
        </w:rPr>
        <w:t>IP</w:t>
      </w:r>
      <w:r>
        <w:rPr>
          <w:color w:val="000000"/>
          <w:szCs w:val="20"/>
        </w:rPr>
        <w:t>地址转换为私网的</w:t>
      </w:r>
      <w:r>
        <w:rPr>
          <w:color w:val="000000"/>
          <w:szCs w:val="20"/>
        </w:rPr>
        <w:t>IP</w:t>
      </w:r>
      <w:r>
        <w:rPr>
          <w:color w:val="000000"/>
          <w:szCs w:val="20"/>
        </w:rPr>
        <w:t>地址</w:t>
      </w:r>
      <w:r>
        <w:rPr>
          <w:color w:val="000000"/>
          <w:szCs w:val="20"/>
        </w:rPr>
        <w:br/>
        <w:t>C</w:t>
      </w:r>
      <w:r>
        <w:rPr>
          <w:color w:val="000000"/>
          <w:szCs w:val="20"/>
        </w:rPr>
        <w:t>．</w:t>
      </w:r>
      <w:r>
        <w:rPr>
          <w:color w:val="000000"/>
          <w:szCs w:val="20"/>
        </w:rPr>
        <w:t>ICMP</w:t>
      </w:r>
      <w:r>
        <w:rPr>
          <w:color w:val="000000"/>
          <w:szCs w:val="20"/>
        </w:rPr>
        <w:t>协议用于控制数据报传送中的差错情况</w:t>
      </w:r>
      <w:r>
        <w:rPr>
          <w:color w:val="000000"/>
          <w:szCs w:val="20"/>
        </w:rPr>
        <w:br/>
        <w:t>D</w:t>
      </w:r>
      <w:r>
        <w:rPr>
          <w:color w:val="000000"/>
          <w:szCs w:val="20"/>
        </w:rPr>
        <w:t>．</w:t>
      </w:r>
      <w:r>
        <w:rPr>
          <w:color w:val="000000"/>
          <w:szCs w:val="20"/>
        </w:rPr>
        <w:t>ICMP</w:t>
      </w:r>
      <w:r>
        <w:rPr>
          <w:color w:val="000000"/>
          <w:szCs w:val="20"/>
        </w:rPr>
        <w:t>协议集中管理网络中的</w:t>
      </w:r>
      <w:r>
        <w:rPr>
          <w:color w:val="000000"/>
          <w:szCs w:val="20"/>
        </w:rPr>
        <w:t>IP</w:t>
      </w:r>
      <w:r>
        <w:rPr>
          <w:color w:val="000000"/>
          <w:szCs w:val="20"/>
        </w:rPr>
        <w:t>地址分配</w:t>
      </w:r>
      <w:r>
        <w:rPr>
          <w:color w:val="000000"/>
          <w:szCs w:val="20"/>
        </w:rPr>
        <w:t xml:space="preserve"> </w:t>
      </w:r>
    </w:p>
    <w:p w:rsidR="005D22A6" w:rsidRDefault="005D22A6" w:rsidP="005D22A6">
      <w:pPr>
        <w:pStyle w:val="2"/>
        <w:spacing w:before="0" w:after="0" w:line="240" w:lineRule="auto"/>
        <w:rPr>
          <w:rFonts w:hint="eastAsia"/>
          <w:sz w:val="21"/>
        </w:rPr>
      </w:pPr>
      <w:r>
        <w:rPr>
          <w:sz w:val="21"/>
        </w:rPr>
        <w:t>某公司的几个分部在市内的不同地点办公，各分部联网的最好解决方案是</w:t>
      </w:r>
      <w:r>
        <w:rPr>
          <w:rFonts w:hint="eastAsia"/>
          <w:sz w:val="21"/>
          <w:u w:val="single"/>
        </w:rPr>
        <w:t xml:space="preserve">  </w:t>
      </w:r>
      <w:r w:rsidRPr="007F4C4A">
        <w:rPr>
          <w:sz w:val="21"/>
          <w:u w:val="single"/>
        </w:rPr>
        <w:t>D</w:t>
      </w:r>
      <w:r>
        <w:rPr>
          <w:rFonts w:hint="eastAsia"/>
          <w:sz w:val="21"/>
          <w:u w:val="single"/>
        </w:rPr>
        <w:t xml:space="preserve">  </w:t>
      </w:r>
      <w:r>
        <w:rPr>
          <w:sz w:val="21"/>
        </w:rPr>
        <w:t>。</w:t>
      </w:r>
    </w:p>
    <w:p w:rsidR="005D22A6" w:rsidRDefault="005D22A6" w:rsidP="005D22A6">
      <w:pPr>
        <w:rPr>
          <w:rFonts w:hint="eastAsia"/>
        </w:rPr>
      </w:pPr>
      <w:r>
        <w:rPr>
          <w:color w:val="000000"/>
          <w:szCs w:val="20"/>
        </w:rPr>
        <w:t>A</w:t>
      </w:r>
      <w:r>
        <w:rPr>
          <w:color w:val="000000"/>
          <w:szCs w:val="20"/>
        </w:rPr>
        <w:t>．公司使用统一的网络地址块，各分部之间用以太网相连</w:t>
      </w:r>
      <w:r>
        <w:rPr>
          <w:color w:val="000000"/>
          <w:szCs w:val="20"/>
        </w:rPr>
        <w:br/>
        <w:t>B</w:t>
      </w:r>
      <w:r>
        <w:rPr>
          <w:color w:val="000000"/>
          <w:szCs w:val="20"/>
        </w:rPr>
        <w:t>．公司使用统一的网络地址块，各分部之间用网桥相连</w:t>
      </w:r>
      <w:r>
        <w:rPr>
          <w:color w:val="000000"/>
          <w:szCs w:val="20"/>
        </w:rPr>
        <w:br/>
        <w:t>C</w:t>
      </w:r>
      <w:r>
        <w:rPr>
          <w:color w:val="000000"/>
          <w:szCs w:val="20"/>
        </w:rPr>
        <w:t>．各分部分别申请一个网络地址块，用集线器相连</w:t>
      </w:r>
      <w:r>
        <w:rPr>
          <w:color w:val="000000"/>
          <w:szCs w:val="20"/>
        </w:rPr>
        <w:br/>
        <w:t>D</w:t>
      </w:r>
      <w:r>
        <w:rPr>
          <w:color w:val="000000"/>
          <w:szCs w:val="20"/>
        </w:rPr>
        <w:t>．把公司的网络地址块划分为几个子网，各分部之间用路由器相连</w:t>
      </w:r>
    </w:p>
    <w:p w:rsidR="005D22A6" w:rsidRDefault="005D22A6" w:rsidP="005D22A6">
      <w:pPr>
        <w:pStyle w:val="2"/>
        <w:spacing w:before="0" w:after="0" w:line="240" w:lineRule="auto"/>
        <w:rPr>
          <w:rFonts w:hint="eastAsia"/>
          <w:sz w:val="21"/>
        </w:rPr>
      </w:pPr>
      <w:r>
        <w:rPr>
          <w:sz w:val="21"/>
        </w:rPr>
        <w:lastRenderedPageBreak/>
        <w:t>下面对三层交换机的描述中最准确的是</w:t>
      </w:r>
      <w:r>
        <w:rPr>
          <w:sz w:val="21"/>
        </w:rPr>
        <w:t>_C_</w:t>
      </w:r>
      <w:r>
        <w:rPr>
          <w:sz w:val="21"/>
        </w:rPr>
        <w:t>。</w:t>
      </w:r>
    </w:p>
    <w:p w:rsidR="005D22A6" w:rsidRDefault="005D22A6" w:rsidP="005D22A6">
      <w:pPr>
        <w:rPr>
          <w:rFonts w:hint="eastAsia"/>
        </w:rPr>
      </w:pPr>
      <w:r>
        <w:t>A</w:t>
      </w:r>
      <w:r>
        <w:t>．使用</w:t>
      </w:r>
      <w:r>
        <w:t>X.25</w:t>
      </w:r>
      <w:r>
        <w:t xml:space="preserve">交换机　　　</w:t>
      </w:r>
    </w:p>
    <w:p w:rsidR="005D22A6" w:rsidRDefault="005D22A6" w:rsidP="005D22A6">
      <w:pPr>
        <w:rPr>
          <w:rFonts w:hint="eastAsia"/>
        </w:rPr>
      </w:pPr>
      <w:r>
        <w:t>B</w:t>
      </w:r>
      <w:r>
        <w:t>．用路由器代替交换机</w:t>
      </w:r>
      <w:r>
        <w:br/>
      </w:r>
      <w:r w:rsidRPr="00FC094E">
        <w:rPr>
          <w:b/>
          <w:color w:val="FF0000"/>
        </w:rPr>
        <w:t>C</w:t>
      </w:r>
      <w:r w:rsidRPr="00FC094E">
        <w:rPr>
          <w:b/>
          <w:color w:val="FF0000"/>
        </w:rPr>
        <w:t xml:space="preserve">．二层交换，三层转发　</w:t>
      </w:r>
      <w:r>
        <w:t xml:space="preserve">　</w:t>
      </w:r>
    </w:p>
    <w:p w:rsidR="005D22A6" w:rsidRDefault="005D22A6" w:rsidP="005D22A6">
      <w:pPr>
        <w:rPr>
          <w:rFonts w:hint="eastAsia"/>
        </w:rPr>
      </w:pPr>
      <w:r>
        <w:t>D</w:t>
      </w:r>
      <w:r>
        <w:t>．由交换机识别</w:t>
      </w:r>
      <w:r>
        <w:t>MAC</w:t>
      </w:r>
      <w:r>
        <w:t>地址进行交换</w:t>
      </w:r>
    </w:p>
    <w:p w:rsidR="005D22A6" w:rsidRDefault="005D22A6" w:rsidP="005D22A6">
      <w:pPr>
        <w:pStyle w:val="2"/>
        <w:spacing w:before="0" w:after="0" w:line="240" w:lineRule="auto"/>
        <w:rPr>
          <w:rFonts w:hint="eastAsia"/>
          <w:sz w:val="21"/>
        </w:rPr>
      </w:pPr>
      <w:r>
        <w:rPr>
          <w:sz w:val="21"/>
        </w:rPr>
        <w:t>某工作站无法访问域名为</w:t>
      </w:r>
      <w:r>
        <w:rPr>
          <w:sz w:val="21"/>
        </w:rPr>
        <w:t>www.test.com</w:t>
      </w:r>
      <w:r>
        <w:rPr>
          <w:sz w:val="21"/>
        </w:rPr>
        <w:t>的服务器，此时使用</w:t>
      </w:r>
      <w:r>
        <w:rPr>
          <w:sz w:val="21"/>
        </w:rPr>
        <w:t>ping</w:t>
      </w:r>
      <w:r>
        <w:rPr>
          <w:sz w:val="21"/>
        </w:rPr>
        <w:t>命令按照该服务器的</w:t>
      </w:r>
      <w:r>
        <w:rPr>
          <w:sz w:val="21"/>
        </w:rPr>
        <w:t>IP</w:t>
      </w:r>
      <w:r>
        <w:rPr>
          <w:sz w:val="21"/>
        </w:rPr>
        <w:t>地址进行测试，发现响应正常。但是按照服务器域名进行测试，发现超时。此时可能出现的问题是</w:t>
      </w:r>
      <w:r>
        <w:rPr>
          <w:sz w:val="21"/>
        </w:rPr>
        <w:t>___C_</w:t>
      </w:r>
      <w:r>
        <w:rPr>
          <w:sz w:val="21"/>
        </w:rPr>
        <w:t>。</w:t>
      </w:r>
    </w:p>
    <w:p w:rsidR="005D22A6" w:rsidRDefault="005D22A6" w:rsidP="005D22A6">
      <w:pPr>
        <w:widowControl/>
        <w:jc w:val="left"/>
        <w:rPr>
          <w:color w:val="000000"/>
          <w:szCs w:val="20"/>
        </w:rPr>
      </w:pPr>
      <w:r>
        <w:rPr>
          <w:color w:val="000000"/>
          <w:szCs w:val="20"/>
        </w:rPr>
        <w:t>A</w:t>
      </w:r>
      <w:r>
        <w:rPr>
          <w:color w:val="000000"/>
          <w:szCs w:val="20"/>
        </w:rPr>
        <w:t xml:space="preserve">．线路故障　</w:t>
      </w:r>
      <w:r>
        <w:rPr>
          <w:color w:val="000000"/>
          <w:szCs w:val="20"/>
        </w:rPr>
        <w:t xml:space="preserve"> </w:t>
      </w:r>
      <w:r>
        <w:rPr>
          <w:color w:val="000000"/>
          <w:szCs w:val="20"/>
        </w:rPr>
        <w:t xml:space="preserve">　</w:t>
      </w:r>
      <w:r>
        <w:rPr>
          <w:rFonts w:hint="eastAsia"/>
          <w:color w:val="000000"/>
          <w:szCs w:val="20"/>
        </w:rPr>
        <w:t xml:space="preserve"> </w:t>
      </w:r>
      <w:r>
        <w:rPr>
          <w:color w:val="000000"/>
          <w:szCs w:val="20"/>
        </w:rPr>
        <w:t>B</w:t>
      </w:r>
      <w:r>
        <w:rPr>
          <w:color w:val="000000"/>
          <w:szCs w:val="20"/>
        </w:rPr>
        <w:t xml:space="preserve">．路由故障　</w:t>
      </w:r>
    </w:p>
    <w:p w:rsidR="005D22A6" w:rsidRDefault="005D22A6" w:rsidP="005D22A6">
      <w:pPr>
        <w:widowControl/>
        <w:jc w:val="left"/>
        <w:rPr>
          <w:color w:val="000000"/>
          <w:szCs w:val="20"/>
        </w:rPr>
      </w:pPr>
      <w:r>
        <w:rPr>
          <w:color w:val="000000"/>
          <w:szCs w:val="20"/>
        </w:rPr>
        <w:t>C</w:t>
      </w:r>
      <w:r>
        <w:rPr>
          <w:color w:val="000000"/>
          <w:szCs w:val="20"/>
        </w:rPr>
        <w:t xml:space="preserve">．域名解析故障　</w:t>
      </w:r>
      <w:r>
        <w:rPr>
          <w:color w:val="000000"/>
          <w:szCs w:val="20"/>
        </w:rPr>
        <w:t>D</w:t>
      </w:r>
      <w:r>
        <w:rPr>
          <w:color w:val="000000"/>
          <w:szCs w:val="20"/>
        </w:rPr>
        <w:t>．服务器网卡故障</w:t>
      </w:r>
      <w:r>
        <w:rPr>
          <w:color w:val="000000"/>
          <w:szCs w:val="20"/>
        </w:rPr>
        <w:t xml:space="preserve"> </w:t>
      </w:r>
    </w:p>
    <w:p w:rsidR="005D22A6" w:rsidRDefault="005D22A6" w:rsidP="005D22A6">
      <w:pPr>
        <w:pStyle w:val="2"/>
        <w:spacing w:before="0" w:after="0" w:line="240" w:lineRule="auto"/>
        <w:rPr>
          <w:rFonts w:hint="eastAsia"/>
          <w:sz w:val="21"/>
        </w:rPr>
      </w:pPr>
      <w:r>
        <w:rPr>
          <w:sz w:val="21"/>
        </w:rPr>
        <w:t>在</w:t>
      </w:r>
      <w:r>
        <w:rPr>
          <w:sz w:val="21"/>
        </w:rPr>
        <w:t>Windows</w:t>
      </w:r>
      <w:r>
        <w:rPr>
          <w:sz w:val="21"/>
        </w:rPr>
        <w:t>操作系统中可以通过安装</w:t>
      </w:r>
      <w:r>
        <w:rPr>
          <w:sz w:val="21"/>
        </w:rPr>
        <w:t>_A_</w:t>
      </w:r>
      <w:r>
        <w:rPr>
          <w:sz w:val="21"/>
        </w:rPr>
        <w:t>组件创建</w:t>
      </w:r>
      <w:r>
        <w:rPr>
          <w:sz w:val="21"/>
        </w:rPr>
        <w:t>FTP</w:t>
      </w:r>
      <w:r>
        <w:rPr>
          <w:sz w:val="21"/>
        </w:rPr>
        <w:t>站点。</w:t>
      </w:r>
    </w:p>
    <w:p w:rsidR="005D22A6" w:rsidRDefault="005D22A6" w:rsidP="005D22A6">
      <w:pPr>
        <w:rPr>
          <w:rFonts w:hint="eastAsia"/>
        </w:rPr>
      </w:pPr>
      <w:r w:rsidRPr="00262BCD">
        <w:rPr>
          <w:b/>
          <w:color w:val="000000"/>
          <w:szCs w:val="20"/>
        </w:rPr>
        <w:t>A</w:t>
      </w:r>
      <w:r w:rsidRPr="00262BCD">
        <w:rPr>
          <w:b/>
          <w:color w:val="000000"/>
          <w:szCs w:val="20"/>
        </w:rPr>
        <w:t>．</w:t>
      </w:r>
      <w:r w:rsidRPr="00262BCD">
        <w:rPr>
          <w:b/>
          <w:color w:val="000000"/>
          <w:szCs w:val="20"/>
        </w:rPr>
        <w:t>IIS</w:t>
      </w:r>
      <w:r>
        <w:rPr>
          <w:color w:val="000000"/>
          <w:szCs w:val="20"/>
        </w:rPr>
        <w:t xml:space="preserve">　　　</w:t>
      </w:r>
      <w:r>
        <w:rPr>
          <w:color w:val="000000"/>
          <w:szCs w:val="20"/>
        </w:rPr>
        <w:t>B</w:t>
      </w:r>
      <w:r>
        <w:rPr>
          <w:color w:val="000000"/>
          <w:szCs w:val="20"/>
        </w:rPr>
        <w:t>．</w:t>
      </w:r>
      <w:r>
        <w:rPr>
          <w:color w:val="000000"/>
          <w:szCs w:val="20"/>
        </w:rPr>
        <w:t>IE</w:t>
      </w:r>
      <w:r>
        <w:rPr>
          <w:color w:val="000000"/>
          <w:szCs w:val="20"/>
        </w:rPr>
        <w:t xml:space="preserve">　　　</w:t>
      </w:r>
      <w:r>
        <w:rPr>
          <w:color w:val="000000"/>
          <w:szCs w:val="20"/>
        </w:rPr>
        <w:t>C</w:t>
      </w:r>
      <w:r>
        <w:rPr>
          <w:color w:val="000000"/>
          <w:szCs w:val="20"/>
        </w:rPr>
        <w:t>．</w:t>
      </w:r>
      <w:r>
        <w:rPr>
          <w:color w:val="000000"/>
          <w:szCs w:val="20"/>
        </w:rPr>
        <w:t>WWW</w:t>
      </w:r>
      <w:r>
        <w:rPr>
          <w:color w:val="000000"/>
          <w:szCs w:val="20"/>
        </w:rPr>
        <w:t xml:space="preserve">　　</w:t>
      </w:r>
      <w:r>
        <w:rPr>
          <w:color w:val="000000"/>
          <w:szCs w:val="20"/>
        </w:rPr>
        <w:t xml:space="preserve"> D</w:t>
      </w:r>
      <w:r>
        <w:rPr>
          <w:color w:val="000000"/>
          <w:szCs w:val="20"/>
        </w:rPr>
        <w:t>．</w:t>
      </w:r>
      <w:r>
        <w:rPr>
          <w:color w:val="000000"/>
          <w:szCs w:val="20"/>
        </w:rPr>
        <w:t>DNS</w:t>
      </w:r>
    </w:p>
    <w:p w:rsidR="005D22A6" w:rsidRDefault="005D22A6" w:rsidP="005D22A6">
      <w:pPr>
        <w:pStyle w:val="2"/>
        <w:spacing w:before="0" w:after="0" w:line="240" w:lineRule="auto"/>
        <w:rPr>
          <w:sz w:val="21"/>
        </w:rPr>
      </w:pPr>
      <w:r>
        <w:rPr>
          <w:sz w:val="21"/>
        </w:rPr>
        <w:t>电子邮件应用程序利用</w:t>
      </w:r>
      <w:r>
        <w:rPr>
          <w:sz w:val="21"/>
        </w:rPr>
        <w:t>POP3</w:t>
      </w:r>
      <w:r>
        <w:rPr>
          <w:sz w:val="21"/>
        </w:rPr>
        <w:t>协议</w:t>
      </w:r>
      <w:r>
        <w:rPr>
          <w:sz w:val="21"/>
          <w:u w:val="single"/>
        </w:rPr>
        <w:t xml:space="preserve">  D </w:t>
      </w:r>
      <w:r>
        <w:rPr>
          <w:sz w:val="21"/>
        </w:rPr>
        <w:t>。</w:t>
      </w:r>
    </w:p>
    <w:p w:rsidR="005D22A6" w:rsidRDefault="005D22A6" w:rsidP="005D22A6">
      <w:pPr>
        <w:widowControl/>
        <w:jc w:val="left"/>
        <w:rPr>
          <w:color w:val="000000"/>
          <w:szCs w:val="20"/>
        </w:rPr>
      </w:pPr>
      <w:r>
        <w:rPr>
          <w:color w:val="000000"/>
          <w:szCs w:val="20"/>
        </w:rPr>
        <w:t xml:space="preserve">A. </w:t>
      </w:r>
      <w:r>
        <w:rPr>
          <w:color w:val="000000"/>
          <w:szCs w:val="20"/>
        </w:rPr>
        <w:t>创建邮件</w:t>
      </w:r>
      <w:r>
        <w:rPr>
          <w:color w:val="000000"/>
          <w:szCs w:val="20"/>
        </w:rPr>
        <w:tab/>
        <w:t xml:space="preserve">B. </w:t>
      </w:r>
      <w:r>
        <w:rPr>
          <w:color w:val="000000"/>
          <w:szCs w:val="20"/>
        </w:rPr>
        <w:t>加密邮件</w:t>
      </w:r>
      <w:r>
        <w:rPr>
          <w:color w:val="000000"/>
          <w:szCs w:val="20"/>
        </w:rPr>
        <w:t>C.</w:t>
      </w:r>
      <w:r>
        <w:rPr>
          <w:color w:val="000000"/>
          <w:szCs w:val="20"/>
        </w:rPr>
        <w:t>发送邮件</w:t>
      </w:r>
      <w:r>
        <w:rPr>
          <w:rFonts w:hint="eastAsia"/>
          <w:color w:val="000000"/>
          <w:szCs w:val="20"/>
        </w:rPr>
        <w:t xml:space="preserve"> </w:t>
      </w:r>
      <w:r>
        <w:rPr>
          <w:color w:val="000000"/>
          <w:szCs w:val="20"/>
        </w:rPr>
        <w:t xml:space="preserve">D. </w:t>
      </w:r>
      <w:r>
        <w:rPr>
          <w:color w:val="000000"/>
          <w:szCs w:val="20"/>
        </w:rPr>
        <w:t>接收邮件</w:t>
      </w:r>
    </w:p>
    <w:p w:rsidR="005D22A6" w:rsidRDefault="005D22A6" w:rsidP="005D22A6">
      <w:pPr>
        <w:pStyle w:val="2"/>
        <w:spacing w:before="0" w:after="0" w:line="240" w:lineRule="auto"/>
        <w:rPr>
          <w:sz w:val="21"/>
        </w:rPr>
      </w:pPr>
      <w:r>
        <w:rPr>
          <w:sz w:val="21"/>
        </w:rPr>
        <w:t>TCP/IP</w:t>
      </w:r>
      <w:r>
        <w:rPr>
          <w:sz w:val="21"/>
        </w:rPr>
        <w:t>网络中常用的距离矢量路由协议是</w:t>
      </w:r>
      <w:r w:rsidRPr="007D1AD1">
        <w:rPr>
          <w:sz w:val="21"/>
          <w:u w:val="single"/>
        </w:rPr>
        <w:t xml:space="preserve"> </w:t>
      </w:r>
      <w:r w:rsidRPr="007D1AD1">
        <w:rPr>
          <w:rFonts w:hint="eastAsia"/>
          <w:sz w:val="21"/>
          <w:u w:val="single"/>
        </w:rPr>
        <w:t>D</w:t>
      </w:r>
    </w:p>
    <w:p w:rsidR="005D22A6" w:rsidRDefault="005D22A6" w:rsidP="005D22A6">
      <w:pPr>
        <w:widowControl/>
        <w:jc w:val="left"/>
        <w:rPr>
          <w:color w:val="000000"/>
          <w:szCs w:val="20"/>
        </w:rPr>
      </w:pPr>
      <w:r>
        <w:rPr>
          <w:color w:val="000000"/>
          <w:szCs w:val="20"/>
        </w:rPr>
        <w:t>A. ARP</w:t>
      </w:r>
      <w:r>
        <w:rPr>
          <w:color w:val="000000"/>
          <w:szCs w:val="20"/>
        </w:rPr>
        <w:tab/>
      </w:r>
      <w:r>
        <w:rPr>
          <w:color w:val="000000"/>
          <w:szCs w:val="20"/>
        </w:rPr>
        <w:tab/>
        <w:t>B. ICMP</w:t>
      </w:r>
      <w:r>
        <w:rPr>
          <w:color w:val="000000"/>
          <w:szCs w:val="20"/>
        </w:rPr>
        <w:tab/>
      </w:r>
      <w:r>
        <w:rPr>
          <w:color w:val="000000"/>
          <w:szCs w:val="20"/>
        </w:rPr>
        <w:tab/>
        <w:t>C. OSPF</w:t>
      </w:r>
      <w:r>
        <w:rPr>
          <w:color w:val="000000"/>
          <w:szCs w:val="20"/>
        </w:rPr>
        <w:tab/>
      </w:r>
      <w:r>
        <w:rPr>
          <w:color w:val="000000"/>
          <w:szCs w:val="20"/>
        </w:rPr>
        <w:tab/>
        <w:t>D. RIP</w:t>
      </w:r>
    </w:p>
    <w:p w:rsidR="005D22A6" w:rsidRDefault="005D22A6" w:rsidP="005D22A6">
      <w:pPr>
        <w:pStyle w:val="2"/>
        <w:spacing w:before="0" w:after="0" w:line="240" w:lineRule="auto"/>
        <w:rPr>
          <w:sz w:val="21"/>
        </w:rPr>
      </w:pPr>
      <w:r>
        <w:rPr>
          <w:sz w:val="21"/>
        </w:rPr>
        <w:t>下面有关</w:t>
      </w:r>
      <w:r>
        <w:rPr>
          <w:sz w:val="21"/>
        </w:rPr>
        <w:t>VLAN</w:t>
      </w:r>
      <w:r>
        <w:rPr>
          <w:sz w:val="21"/>
        </w:rPr>
        <w:t>的说法正确的是</w:t>
      </w:r>
      <w:r>
        <w:rPr>
          <w:sz w:val="21"/>
        </w:rPr>
        <w:t xml:space="preserve">  </w:t>
      </w:r>
      <w:r>
        <w:rPr>
          <w:rFonts w:hint="eastAsia"/>
          <w:sz w:val="21"/>
        </w:rPr>
        <w:t>(</w:t>
      </w:r>
      <w:r>
        <w:rPr>
          <w:sz w:val="21"/>
        </w:rPr>
        <w:t>A</w:t>
      </w:r>
      <w:r>
        <w:rPr>
          <w:rFonts w:hint="eastAsia"/>
          <w:sz w:val="21"/>
        </w:rPr>
        <w:t>)</w:t>
      </w:r>
      <w:r>
        <w:rPr>
          <w:sz w:val="21"/>
        </w:rPr>
        <w:t xml:space="preserve"> </w:t>
      </w:r>
      <w:r>
        <w:rPr>
          <w:sz w:val="21"/>
        </w:rPr>
        <w:t>。</w:t>
      </w:r>
    </w:p>
    <w:p w:rsidR="005D22A6" w:rsidRDefault="005D22A6" w:rsidP="005D22A6">
      <w:pPr>
        <w:widowControl/>
        <w:jc w:val="left"/>
        <w:rPr>
          <w:rFonts w:hint="eastAsia"/>
          <w:color w:val="000000"/>
          <w:szCs w:val="20"/>
        </w:rPr>
      </w:pPr>
      <w:r>
        <w:rPr>
          <w:color w:val="000000"/>
          <w:szCs w:val="20"/>
        </w:rPr>
        <w:t xml:space="preserve">A. </w:t>
      </w:r>
      <w:r>
        <w:rPr>
          <w:color w:val="000000"/>
          <w:szCs w:val="20"/>
        </w:rPr>
        <w:t>一个</w:t>
      </w:r>
      <w:r>
        <w:rPr>
          <w:color w:val="000000"/>
          <w:szCs w:val="20"/>
        </w:rPr>
        <w:t>VLAN</w:t>
      </w:r>
      <w:r>
        <w:rPr>
          <w:color w:val="000000"/>
          <w:szCs w:val="20"/>
        </w:rPr>
        <w:t>组成一个广播域</w:t>
      </w:r>
      <w:r>
        <w:rPr>
          <w:color w:val="000000"/>
          <w:szCs w:val="20"/>
        </w:rPr>
        <w:tab/>
      </w:r>
    </w:p>
    <w:p w:rsidR="005D22A6" w:rsidRDefault="005D22A6" w:rsidP="005D22A6">
      <w:pPr>
        <w:widowControl/>
        <w:jc w:val="left"/>
        <w:rPr>
          <w:color w:val="000000"/>
          <w:szCs w:val="20"/>
        </w:rPr>
      </w:pPr>
      <w:r>
        <w:rPr>
          <w:color w:val="000000"/>
          <w:szCs w:val="20"/>
        </w:rPr>
        <w:t xml:space="preserve">B. </w:t>
      </w:r>
      <w:r>
        <w:rPr>
          <w:color w:val="000000"/>
          <w:szCs w:val="20"/>
        </w:rPr>
        <w:t>一个</w:t>
      </w:r>
      <w:r>
        <w:rPr>
          <w:color w:val="000000"/>
          <w:szCs w:val="20"/>
        </w:rPr>
        <w:t>VLAN</w:t>
      </w:r>
      <w:r>
        <w:rPr>
          <w:color w:val="000000"/>
          <w:szCs w:val="20"/>
        </w:rPr>
        <w:t>是一个冲突域</w:t>
      </w:r>
      <w:r>
        <w:rPr>
          <w:color w:val="000000"/>
          <w:szCs w:val="20"/>
        </w:rPr>
        <w:t xml:space="preserve">  </w:t>
      </w:r>
    </w:p>
    <w:p w:rsidR="005D22A6" w:rsidRDefault="005D22A6" w:rsidP="005D22A6">
      <w:pPr>
        <w:widowControl/>
        <w:jc w:val="left"/>
        <w:rPr>
          <w:rFonts w:hint="eastAsia"/>
          <w:color w:val="000000"/>
          <w:szCs w:val="20"/>
        </w:rPr>
      </w:pPr>
      <w:r>
        <w:rPr>
          <w:color w:val="000000"/>
          <w:szCs w:val="20"/>
        </w:rPr>
        <w:t xml:space="preserve">C. </w:t>
      </w:r>
      <w:r>
        <w:rPr>
          <w:color w:val="000000"/>
          <w:szCs w:val="20"/>
        </w:rPr>
        <w:t>各个</w:t>
      </w:r>
      <w:r>
        <w:rPr>
          <w:color w:val="000000"/>
          <w:szCs w:val="20"/>
        </w:rPr>
        <w:t>VLAN</w:t>
      </w:r>
      <w:r>
        <w:rPr>
          <w:color w:val="000000"/>
          <w:szCs w:val="20"/>
        </w:rPr>
        <w:t>之间不能通信</w:t>
      </w:r>
      <w:r>
        <w:rPr>
          <w:color w:val="000000"/>
          <w:szCs w:val="20"/>
        </w:rPr>
        <w:tab/>
      </w:r>
      <w:r>
        <w:rPr>
          <w:color w:val="000000"/>
          <w:szCs w:val="20"/>
        </w:rPr>
        <w:tab/>
      </w:r>
    </w:p>
    <w:p w:rsidR="005D22A6" w:rsidRDefault="005D22A6" w:rsidP="005D22A6">
      <w:pPr>
        <w:widowControl/>
        <w:jc w:val="left"/>
        <w:rPr>
          <w:color w:val="000000"/>
          <w:szCs w:val="20"/>
        </w:rPr>
      </w:pPr>
      <w:r>
        <w:rPr>
          <w:color w:val="000000"/>
          <w:szCs w:val="20"/>
        </w:rPr>
        <w:t>D. VLAN</w:t>
      </w:r>
      <w:r>
        <w:rPr>
          <w:color w:val="000000"/>
          <w:szCs w:val="20"/>
        </w:rPr>
        <w:t>之间必须通过服务器交换信息</w:t>
      </w:r>
    </w:p>
    <w:p w:rsidR="005D22A6" w:rsidRDefault="005D22A6" w:rsidP="005D22A6">
      <w:pPr>
        <w:pStyle w:val="2"/>
        <w:spacing w:before="0" w:after="0" w:line="240" w:lineRule="auto"/>
        <w:rPr>
          <w:sz w:val="21"/>
        </w:rPr>
      </w:pPr>
      <w:r>
        <w:rPr>
          <w:sz w:val="21"/>
        </w:rPr>
        <w:t>在</w:t>
      </w:r>
      <w:r>
        <w:rPr>
          <w:sz w:val="21"/>
        </w:rPr>
        <w:t>OSI</w:t>
      </w:r>
      <w:r>
        <w:rPr>
          <w:sz w:val="21"/>
        </w:rPr>
        <w:t>层次体系结构中</w:t>
      </w:r>
      <w:r>
        <w:rPr>
          <w:sz w:val="21"/>
        </w:rPr>
        <w:t>,</w:t>
      </w:r>
      <w:r>
        <w:rPr>
          <w:sz w:val="21"/>
        </w:rPr>
        <w:t>实际的通信是在</w:t>
      </w:r>
      <w:r>
        <w:rPr>
          <w:sz w:val="21"/>
        </w:rPr>
        <w:t>(</w:t>
      </w:r>
      <w:r>
        <w:rPr>
          <w:rFonts w:hint="eastAsia"/>
          <w:sz w:val="21"/>
        </w:rPr>
        <w:t xml:space="preserve"> </w:t>
      </w:r>
      <w:r>
        <w:rPr>
          <w:sz w:val="21"/>
        </w:rPr>
        <w:t>A</w:t>
      </w:r>
      <w:r>
        <w:rPr>
          <w:rFonts w:hint="eastAsia"/>
          <w:sz w:val="21"/>
        </w:rPr>
        <w:t xml:space="preserve"> )</w:t>
      </w:r>
      <w:r>
        <w:rPr>
          <w:sz w:val="21"/>
        </w:rPr>
        <w:t>实体间进行的</w:t>
      </w:r>
      <w:r>
        <w:rPr>
          <w:sz w:val="21"/>
        </w:rPr>
        <w:t xml:space="preserve"> </w:t>
      </w:r>
      <w:r>
        <w:rPr>
          <w:rFonts w:hint="eastAsia"/>
          <w:sz w:val="21"/>
        </w:rPr>
        <w:t>.</w:t>
      </w:r>
    </w:p>
    <w:p w:rsidR="005D22A6" w:rsidRDefault="005D22A6" w:rsidP="005D22A6">
      <w:pPr>
        <w:widowControl/>
        <w:jc w:val="left"/>
        <w:rPr>
          <w:color w:val="000000"/>
          <w:szCs w:val="20"/>
        </w:rPr>
      </w:pPr>
      <w:r>
        <w:rPr>
          <w:color w:val="000000"/>
          <w:szCs w:val="20"/>
        </w:rPr>
        <w:t xml:space="preserve">A </w:t>
      </w:r>
      <w:r>
        <w:rPr>
          <w:color w:val="000000"/>
          <w:szCs w:val="20"/>
        </w:rPr>
        <w:t>物理层</w:t>
      </w:r>
      <w:r>
        <w:rPr>
          <w:color w:val="000000"/>
          <w:szCs w:val="20"/>
        </w:rPr>
        <w:t xml:space="preserve">   B </w:t>
      </w:r>
      <w:r>
        <w:rPr>
          <w:color w:val="000000"/>
          <w:szCs w:val="20"/>
        </w:rPr>
        <w:t>数据链路层</w:t>
      </w:r>
      <w:r>
        <w:rPr>
          <w:color w:val="000000"/>
          <w:szCs w:val="20"/>
        </w:rPr>
        <w:t xml:space="preserve">  C </w:t>
      </w:r>
      <w:r>
        <w:rPr>
          <w:color w:val="000000"/>
          <w:szCs w:val="20"/>
        </w:rPr>
        <w:t>网络层</w:t>
      </w:r>
      <w:r>
        <w:rPr>
          <w:color w:val="000000"/>
          <w:szCs w:val="20"/>
        </w:rPr>
        <w:t xml:space="preserve">  D </w:t>
      </w:r>
      <w:r>
        <w:rPr>
          <w:color w:val="000000"/>
          <w:szCs w:val="20"/>
        </w:rPr>
        <w:t>传输层</w:t>
      </w:r>
    </w:p>
    <w:p w:rsidR="005D22A6" w:rsidRDefault="005D22A6" w:rsidP="005D22A6">
      <w:pPr>
        <w:pStyle w:val="2"/>
        <w:spacing w:before="0" w:after="0" w:line="240" w:lineRule="auto"/>
        <w:rPr>
          <w:rFonts w:hint="eastAsia"/>
          <w:sz w:val="21"/>
        </w:rPr>
      </w:pPr>
      <w:r>
        <w:rPr>
          <w:sz w:val="21"/>
        </w:rPr>
        <w:t>下面关于</w:t>
      </w:r>
      <w:r>
        <w:rPr>
          <w:sz w:val="21"/>
        </w:rPr>
        <w:t>CSMA/CD</w:t>
      </w:r>
      <w:r>
        <w:rPr>
          <w:sz w:val="21"/>
        </w:rPr>
        <w:t>网络的叙述哪个是正确的</w:t>
      </w:r>
      <w:r>
        <w:rPr>
          <w:sz w:val="21"/>
        </w:rPr>
        <w:t>?</w:t>
      </w:r>
      <w:r>
        <w:rPr>
          <w:sz w:val="21"/>
        </w:rPr>
        <w:t>（</w:t>
      </w:r>
      <w:r>
        <w:rPr>
          <w:rFonts w:hint="eastAsia"/>
          <w:sz w:val="21"/>
        </w:rPr>
        <w:t>A</w:t>
      </w:r>
      <w:r>
        <w:rPr>
          <w:sz w:val="21"/>
        </w:rPr>
        <w:t>）</w:t>
      </w:r>
    </w:p>
    <w:p w:rsidR="005D22A6" w:rsidRDefault="005D22A6" w:rsidP="005D22A6">
      <w:pPr>
        <w:widowControl/>
        <w:jc w:val="left"/>
        <w:rPr>
          <w:color w:val="000000"/>
          <w:szCs w:val="20"/>
        </w:rPr>
      </w:pPr>
      <w:r w:rsidRPr="004C3D87">
        <w:rPr>
          <w:b/>
          <w:color w:val="000000"/>
          <w:szCs w:val="20"/>
        </w:rPr>
        <w:t xml:space="preserve">A </w:t>
      </w:r>
      <w:r w:rsidRPr="004C3D87">
        <w:rPr>
          <w:b/>
          <w:color w:val="000000"/>
          <w:szCs w:val="20"/>
        </w:rPr>
        <w:t>任何一个节点的通信数据要通过整个网络，并且每</w:t>
      </w:r>
      <w:r w:rsidRPr="004C3D87">
        <w:rPr>
          <w:b/>
          <w:color w:val="000000"/>
          <w:szCs w:val="20"/>
        </w:rPr>
        <w:t>—</w:t>
      </w:r>
      <w:r w:rsidRPr="004C3D87">
        <w:rPr>
          <w:b/>
          <w:color w:val="000000"/>
          <w:szCs w:val="20"/>
        </w:rPr>
        <w:t>个节点都接收并检验该数据</w:t>
      </w:r>
      <w:r>
        <w:rPr>
          <w:color w:val="000000"/>
          <w:szCs w:val="20"/>
        </w:rPr>
        <w:br/>
        <w:t xml:space="preserve">B </w:t>
      </w:r>
      <w:r>
        <w:rPr>
          <w:color w:val="000000"/>
          <w:szCs w:val="20"/>
        </w:rPr>
        <w:t>如果源节点知道目的地的</w:t>
      </w:r>
      <w:r>
        <w:rPr>
          <w:color w:val="000000"/>
          <w:szCs w:val="20"/>
        </w:rPr>
        <w:t>IP</w:t>
      </w:r>
      <w:r>
        <w:rPr>
          <w:color w:val="000000"/>
          <w:szCs w:val="20"/>
        </w:rPr>
        <w:t>和</w:t>
      </w:r>
      <w:r>
        <w:rPr>
          <w:color w:val="000000"/>
          <w:szCs w:val="20"/>
        </w:rPr>
        <w:t>MAC</w:t>
      </w:r>
      <w:r>
        <w:rPr>
          <w:color w:val="000000"/>
          <w:szCs w:val="20"/>
        </w:rPr>
        <w:t>地址的话，信号是直接送往目的地</w:t>
      </w:r>
      <w:r>
        <w:rPr>
          <w:color w:val="000000"/>
          <w:szCs w:val="20"/>
        </w:rPr>
        <w:br/>
        <w:t>C —</w:t>
      </w:r>
      <w:r>
        <w:rPr>
          <w:color w:val="000000"/>
          <w:szCs w:val="20"/>
        </w:rPr>
        <w:t>个节点的数据发往最近的路由器，路由器将数据直接发到目的地</w:t>
      </w:r>
      <w:r>
        <w:rPr>
          <w:color w:val="000000"/>
          <w:szCs w:val="20"/>
        </w:rPr>
        <w:br/>
        <w:t xml:space="preserve">D </w:t>
      </w:r>
      <w:r>
        <w:rPr>
          <w:color w:val="000000"/>
          <w:szCs w:val="20"/>
        </w:rPr>
        <w:t>信号都是以广播方式发送的</w:t>
      </w:r>
    </w:p>
    <w:p w:rsidR="005D22A6" w:rsidRDefault="005D22A6" w:rsidP="005D22A6">
      <w:pPr>
        <w:pStyle w:val="2"/>
        <w:spacing w:before="0" w:after="0" w:line="240" w:lineRule="auto"/>
        <w:rPr>
          <w:sz w:val="21"/>
        </w:rPr>
      </w:pPr>
      <w:r>
        <w:rPr>
          <w:sz w:val="21"/>
        </w:rPr>
        <w:t>关于路由器，下列说法中正确的是</w:t>
      </w:r>
      <w:r>
        <w:rPr>
          <w:sz w:val="21"/>
        </w:rPr>
        <w:t xml:space="preserve"> </w:t>
      </w:r>
      <w:r>
        <w:rPr>
          <w:sz w:val="21"/>
        </w:rPr>
        <w:t>（</w:t>
      </w:r>
      <w:r>
        <w:rPr>
          <w:sz w:val="21"/>
        </w:rPr>
        <w:t xml:space="preserve"> C</w:t>
      </w:r>
      <w:r>
        <w:rPr>
          <w:sz w:val="21"/>
        </w:rPr>
        <w:t>）。</w:t>
      </w:r>
      <w:r>
        <w:rPr>
          <w:sz w:val="21"/>
        </w:rPr>
        <w:t xml:space="preserve"> </w:t>
      </w:r>
    </w:p>
    <w:p w:rsidR="005D22A6" w:rsidRDefault="005D22A6" w:rsidP="005D22A6">
      <w:pPr>
        <w:rPr>
          <w:color w:val="000000"/>
          <w:szCs w:val="20"/>
        </w:rPr>
      </w:pPr>
      <w:r>
        <w:rPr>
          <w:color w:val="000000"/>
          <w:szCs w:val="20"/>
        </w:rPr>
        <w:t xml:space="preserve">A. </w:t>
      </w:r>
      <w:r>
        <w:rPr>
          <w:color w:val="000000"/>
          <w:szCs w:val="20"/>
        </w:rPr>
        <w:t>路由器处理的信息量比交换机少，因而转发速度比交换机快</w:t>
      </w:r>
      <w:r>
        <w:rPr>
          <w:color w:val="000000"/>
          <w:szCs w:val="20"/>
        </w:rPr>
        <w:t xml:space="preserve"> </w:t>
      </w:r>
    </w:p>
    <w:p w:rsidR="005D22A6" w:rsidRDefault="005D22A6" w:rsidP="005D22A6">
      <w:pPr>
        <w:rPr>
          <w:color w:val="000000"/>
          <w:szCs w:val="20"/>
        </w:rPr>
      </w:pPr>
      <w:r>
        <w:rPr>
          <w:color w:val="000000"/>
          <w:szCs w:val="20"/>
        </w:rPr>
        <w:t xml:space="preserve">B. </w:t>
      </w:r>
      <w:r>
        <w:rPr>
          <w:color w:val="000000"/>
          <w:szCs w:val="20"/>
        </w:rPr>
        <w:t>对于同一目标，路由器只提供延迟最小的最佳路由</w:t>
      </w:r>
      <w:r>
        <w:rPr>
          <w:color w:val="000000"/>
          <w:szCs w:val="20"/>
        </w:rPr>
        <w:t xml:space="preserve"> </w:t>
      </w:r>
    </w:p>
    <w:p w:rsidR="005D22A6" w:rsidRDefault="005D22A6" w:rsidP="005D22A6">
      <w:pPr>
        <w:rPr>
          <w:color w:val="000000"/>
          <w:szCs w:val="20"/>
        </w:rPr>
      </w:pPr>
      <w:r>
        <w:rPr>
          <w:color w:val="000000"/>
          <w:szCs w:val="20"/>
        </w:rPr>
        <w:t xml:space="preserve">C. </w:t>
      </w:r>
      <w:r>
        <w:rPr>
          <w:color w:val="000000"/>
          <w:szCs w:val="20"/>
        </w:rPr>
        <w:t>通常的路由器可以支持多种网络层协议，并提供不同协议之间的分组转换</w:t>
      </w:r>
      <w:r>
        <w:rPr>
          <w:color w:val="000000"/>
          <w:szCs w:val="20"/>
        </w:rPr>
        <w:t xml:space="preserve"> </w:t>
      </w:r>
    </w:p>
    <w:p w:rsidR="005D22A6" w:rsidRDefault="005D22A6" w:rsidP="005D22A6">
      <w:pPr>
        <w:rPr>
          <w:color w:val="000000"/>
          <w:szCs w:val="20"/>
        </w:rPr>
      </w:pPr>
      <w:r>
        <w:rPr>
          <w:color w:val="000000"/>
          <w:szCs w:val="20"/>
        </w:rPr>
        <w:t xml:space="preserve">D. </w:t>
      </w:r>
      <w:r>
        <w:rPr>
          <w:color w:val="000000"/>
          <w:szCs w:val="20"/>
        </w:rPr>
        <w:t>路由器不但能够根据逻辑地址进行转发，而且可以根据物理地址进行转发</w:t>
      </w:r>
    </w:p>
    <w:p w:rsidR="005D22A6" w:rsidRDefault="005D22A6" w:rsidP="005D22A6">
      <w:pPr>
        <w:pStyle w:val="2"/>
        <w:spacing w:before="0" w:after="0" w:line="240" w:lineRule="auto"/>
        <w:rPr>
          <w:sz w:val="21"/>
        </w:rPr>
      </w:pPr>
      <w:r>
        <w:rPr>
          <w:rFonts w:hint="eastAsia"/>
          <w:sz w:val="21"/>
        </w:rPr>
        <w:lastRenderedPageBreak/>
        <w:t>因特网中的协议应该满足规定的层次关系</w:t>
      </w:r>
      <w:r>
        <w:rPr>
          <w:sz w:val="21"/>
        </w:rPr>
        <w:t>，下面的选项中能正确表示协议层次</w:t>
      </w:r>
      <w:r>
        <w:rPr>
          <w:rFonts w:hint="eastAsia"/>
          <w:sz w:val="21"/>
        </w:rPr>
        <w:t>和对应关系</w:t>
      </w:r>
      <w:r>
        <w:rPr>
          <w:sz w:val="21"/>
        </w:rPr>
        <w:t>的是</w:t>
      </w:r>
      <w:r>
        <w:rPr>
          <w:rFonts w:hint="eastAsia"/>
          <w:sz w:val="21"/>
        </w:rPr>
        <w:t xml:space="preserve"> </w:t>
      </w:r>
      <w:r w:rsidRPr="00AF4C7C">
        <w:rPr>
          <w:rFonts w:hint="eastAsia"/>
          <w:sz w:val="21"/>
          <w:u w:val="single"/>
        </w:rPr>
        <w:t xml:space="preserve"> A</w:t>
      </w:r>
    </w:p>
    <w:tbl>
      <w:tblPr>
        <w:tblpPr w:leftFromText="180" w:rightFromText="180" w:vertAnchor="text" w:horzAnchor="page" w:tblpX="8773" w:tblpY="45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8"/>
        <w:gridCol w:w="813"/>
      </w:tblGrid>
      <w:tr w:rsidR="005D22A6" w:rsidTr="00D465EC">
        <w:tc>
          <w:tcPr>
            <w:tcW w:w="788" w:type="dxa"/>
          </w:tcPr>
          <w:p w:rsidR="005D22A6" w:rsidRDefault="005D22A6" w:rsidP="00D465EC">
            <w:pPr>
              <w:tabs>
                <w:tab w:val="left" w:pos="420"/>
                <w:tab w:val="left" w:pos="2566"/>
                <w:tab w:val="left" w:pos="4336"/>
                <w:tab w:val="left" w:pos="6316"/>
              </w:tabs>
              <w:rPr>
                <w:rFonts w:hint="eastAsia"/>
                <w:color w:val="000000"/>
                <w:szCs w:val="21"/>
              </w:rPr>
            </w:pPr>
            <w:r>
              <w:rPr>
                <w:rFonts w:hint="eastAsia"/>
                <w:color w:val="000000"/>
                <w:szCs w:val="21"/>
              </w:rPr>
              <w:t>RIP</w:t>
            </w:r>
          </w:p>
        </w:tc>
        <w:tc>
          <w:tcPr>
            <w:tcW w:w="813" w:type="dxa"/>
          </w:tcPr>
          <w:p w:rsidR="005D22A6" w:rsidRDefault="005D22A6" w:rsidP="00D465EC">
            <w:pPr>
              <w:tabs>
                <w:tab w:val="left" w:pos="420"/>
                <w:tab w:val="left" w:pos="2566"/>
                <w:tab w:val="left" w:pos="4336"/>
                <w:tab w:val="left" w:pos="6316"/>
              </w:tabs>
              <w:rPr>
                <w:rFonts w:hint="eastAsia"/>
                <w:color w:val="000000"/>
                <w:szCs w:val="21"/>
              </w:rPr>
            </w:pPr>
            <w:r>
              <w:rPr>
                <w:rFonts w:hint="eastAsia"/>
                <w:color w:val="000000"/>
                <w:szCs w:val="21"/>
              </w:rPr>
              <w:t xml:space="preserve">Telnet </w:t>
            </w:r>
          </w:p>
        </w:tc>
      </w:tr>
      <w:tr w:rsidR="005D22A6" w:rsidTr="00D465EC">
        <w:tc>
          <w:tcPr>
            <w:tcW w:w="788" w:type="dxa"/>
          </w:tcPr>
          <w:p w:rsidR="005D22A6" w:rsidRDefault="005D22A6" w:rsidP="00D465EC">
            <w:pPr>
              <w:tabs>
                <w:tab w:val="left" w:pos="420"/>
                <w:tab w:val="left" w:pos="2566"/>
                <w:tab w:val="left" w:pos="4336"/>
                <w:tab w:val="left" w:pos="6316"/>
              </w:tabs>
              <w:rPr>
                <w:color w:val="000000"/>
                <w:szCs w:val="21"/>
              </w:rPr>
            </w:pPr>
            <w:r>
              <w:rPr>
                <w:color w:val="000000"/>
                <w:szCs w:val="21"/>
              </w:rPr>
              <w:t>TCP</w:t>
            </w:r>
          </w:p>
        </w:tc>
        <w:tc>
          <w:tcPr>
            <w:tcW w:w="813" w:type="dxa"/>
          </w:tcPr>
          <w:p w:rsidR="005D22A6" w:rsidRDefault="005D22A6" w:rsidP="00D465EC">
            <w:pPr>
              <w:tabs>
                <w:tab w:val="left" w:pos="420"/>
                <w:tab w:val="left" w:pos="2566"/>
                <w:tab w:val="left" w:pos="4336"/>
                <w:tab w:val="left" w:pos="6316"/>
              </w:tabs>
              <w:rPr>
                <w:rFonts w:hint="eastAsia"/>
                <w:color w:val="000000"/>
                <w:szCs w:val="21"/>
              </w:rPr>
            </w:pPr>
            <w:r>
              <w:rPr>
                <w:rFonts w:hint="eastAsia"/>
                <w:color w:val="000000"/>
                <w:szCs w:val="21"/>
              </w:rPr>
              <w:t>ARP</w:t>
            </w:r>
          </w:p>
        </w:tc>
      </w:tr>
      <w:tr w:rsidR="005D22A6" w:rsidTr="00D465EC">
        <w:tc>
          <w:tcPr>
            <w:tcW w:w="1601" w:type="dxa"/>
            <w:gridSpan w:val="2"/>
            <w:vAlign w:val="center"/>
          </w:tcPr>
          <w:p w:rsidR="005D22A6" w:rsidRDefault="005D22A6" w:rsidP="00D465EC">
            <w:pPr>
              <w:tabs>
                <w:tab w:val="left" w:pos="420"/>
                <w:tab w:val="left" w:pos="2566"/>
                <w:tab w:val="left" w:pos="4336"/>
                <w:tab w:val="left" w:pos="6316"/>
              </w:tabs>
              <w:jc w:val="center"/>
              <w:rPr>
                <w:color w:val="000000"/>
                <w:szCs w:val="21"/>
              </w:rPr>
            </w:pPr>
            <w:r>
              <w:rPr>
                <w:color w:val="000000"/>
                <w:szCs w:val="21"/>
              </w:rPr>
              <w:t>IP</w:t>
            </w:r>
          </w:p>
        </w:tc>
      </w:tr>
    </w:tbl>
    <w:p w:rsidR="005D22A6" w:rsidRDefault="005D22A6" w:rsidP="005D22A6">
      <w:pPr>
        <w:rPr>
          <w:color w:val="000000"/>
          <w:szCs w:val="21"/>
        </w:rPr>
      </w:pPr>
      <w:r>
        <w:rPr>
          <w:color w:val="FF0000"/>
        </w:rPr>
        <w:t xml:space="preserve"> A.</w:t>
      </w:r>
      <w:r>
        <w:rPr>
          <w:color w:val="000000"/>
          <w:szCs w:val="21"/>
        </w:rPr>
        <w:t xml:space="preserve">                 B.</w:t>
      </w:r>
    </w:p>
    <w:tbl>
      <w:tblPr>
        <w:tblpPr w:leftFromText="180" w:rightFromText="180" w:vertAnchor="text" w:horzAnchor="page" w:tblpX="6538" w:tblpY="39"/>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8"/>
        <w:gridCol w:w="813"/>
      </w:tblGrid>
      <w:tr w:rsidR="005D22A6" w:rsidTr="00D465EC">
        <w:tc>
          <w:tcPr>
            <w:tcW w:w="788" w:type="dxa"/>
          </w:tcPr>
          <w:p w:rsidR="005D22A6" w:rsidRDefault="005D22A6" w:rsidP="00D465EC">
            <w:pPr>
              <w:tabs>
                <w:tab w:val="left" w:pos="420"/>
                <w:tab w:val="left" w:pos="2566"/>
                <w:tab w:val="left" w:pos="4336"/>
                <w:tab w:val="left" w:pos="6316"/>
              </w:tabs>
              <w:rPr>
                <w:rFonts w:hint="eastAsia"/>
                <w:color w:val="000000"/>
                <w:szCs w:val="21"/>
              </w:rPr>
            </w:pPr>
            <w:r>
              <w:rPr>
                <w:rFonts w:hint="eastAsia"/>
                <w:color w:val="000000"/>
                <w:szCs w:val="21"/>
              </w:rPr>
              <w:t>TFTP</w:t>
            </w:r>
          </w:p>
        </w:tc>
        <w:tc>
          <w:tcPr>
            <w:tcW w:w="813" w:type="dxa"/>
          </w:tcPr>
          <w:p w:rsidR="005D22A6" w:rsidRDefault="005D22A6" w:rsidP="00D465EC">
            <w:pPr>
              <w:tabs>
                <w:tab w:val="left" w:pos="420"/>
                <w:tab w:val="left" w:pos="2566"/>
                <w:tab w:val="left" w:pos="4336"/>
                <w:tab w:val="left" w:pos="6316"/>
              </w:tabs>
              <w:rPr>
                <w:rFonts w:hint="eastAsia"/>
                <w:color w:val="000000"/>
                <w:szCs w:val="21"/>
              </w:rPr>
            </w:pPr>
            <w:r>
              <w:rPr>
                <w:rFonts w:hint="eastAsia"/>
                <w:color w:val="000000"/>
                <w:szCs w:val="21"/>
              </w:rPr>
              <w:t>Telnet</w:t>
            </w:r>
          </w:p>
        </w:tc>
      </w:tr>
      <w:tr w:rsidR="005D22A6" w:rsidTr="00D465EC">
        <w:tc>
          <w:tcPr>
            <w:tcW w:w="788" w:type="dxa"/>
          </w:tcPr>
          <w:p w:rsidR="005D22A6" w:rsidRDefault="005D22A6" w:rsidP="00D465EC">
            <w:pPr>
              <w:tabs>
                <w:tab w:val="left" w:pos="420"/>
                <w:tab w:val="left" w:pos="2566"/>
                <w:tab w:val="left" w:pos="4336"/>
                <w:tab w:val="left" w:pos="6316"/>
              </w:tabs>
              <w:rPr>
                <w:color w:val="000000"/>
                <w:szCs w:val="21"/>
              </w:rPr>
            </w:pPr>
            <w:r>
              <w:rPr>
                <w:color w:val="000000"/>
                <w:szCs w:val="21"/>
              </w:rPr>
              <w:t>UDP</w:t>
            </w:r>
          </w:p>
        </w:tc>
        <w:tc>
          <w:tcPr>
            <w:tcW w:w="813" w:type="dxa"/>
          </w:tcPr>
          <w:p w:rsidR="005D22A6" w:rsidRDefault="005D22A6" w:rsidP="00D465EC">
            <w:pPr>
              <w:tabs>
                <w:tab w:val="left" w:pos="420"/>
                <w:tab w:val="left" w:pos="2566"/>
                <w:tab w:val="left" w:pos="4336"/>
                <w:tab w:val="left" w:pos="6316"/>
              </w:tabs>
              <w:rPr>
                <w:color w:val="000000"/>
                <w:szCs w:val="21"/>
              </w:rPr>
            </w:pPr>
            <w:r>
              <w:rPr>
                <w:color w:val="000000"/>
                <w:szCs w:val="21"/>
              </w:rPr>
              <w:t>TCP</w:t>
            </w:r>
          </w:p>
        </w:tc>
      </w:tr>
      <w:tr w:rsidR="005D22A6" w:rsidTr="00D465EC">
        <w:tc>
          <w:tcPr>
            <w:tcW w:w="1601" w:type="dxa"/>
            <w:gridSpan w:val="2"/>
          </w:tcPr>
          <w:p w:rsidR="005D22A6" w:rsidRDefault="005D22A6" w:rsidP="00D465EC">
            <w:pPr>
              <w:tabs>
                <w:tab w:val="left" w:pos="420"/>
                <w:tab w:val="left" w:pos="2566"/>
                <w:tab w:val="left" w:pos="4336"/>
                <w:tab w:val="left" w:pos="6316"/>
              </w:tabs>
              <w:jc w:val="center"/>
              <w:rPr>
                <w:color w:val="000000"/>
                <w:szCs w:val="21"/>
              </w:rPr>
            </w:pPr>
            <w:r>
              <w:rPr>
                <w:color w:val="000000"/>
                <w:szCs w:val="21"/>
              </w:rPr>
              <w:t>IP</w:t>
            </w:r>
          </w:p>
        </w:tc>
      </w:tr>
    </w:tbl>
    <w:p w:rsidR="005D22A6" w:rsidRDefault="005D22A6" w:rsidP="005D22A6">
      <w:pPr>
        <w:ind w:firstLineChars="300" w:firstLine="630"/>
        <w:rPr>
          <w:rFonts w:hint="eastAsia"/>
          <w:color w:val="000000"/>
          <w:szCs w:val="21"/>
        </w:rPr>
      </w:pPr>
    </w:p>
    <w:p w:rsidR="005D22A6" w:rsidRDefault="005D22A6" w:rsidP="005D22A6">
      <w:pPr>
        <w:ind w:firstLineChars="300" w:firstLine="630"/>
        <w:rPr>
          <w:color w:val="000000"/>
          <w:szCs w:val="21"/>
        </w:rPr>
      </w:pPr>
    </w:p>
    <w:p w:rsidR="005D22A6" w:rsidRDefault="005D22A6" w:rsidP="005D22A6">
      <w:pPr>
        <w:tabs>
          <w:tab w:val="left" w:pos="420"/>
          <w:tab w:val="left" w:pos="4176"/>
          <w:tab w:val="left" w:pos="4638"/>
          <w:tab w:val="left" w:pos="6316"/>
        </w:tabs>
        <w:rPr>
          <w:color w:val="000000"/>
          <w:szCs w:val="21"/>
        </w:rPr>
      </w:pPr>
      <w:r>
        <w:rPr>
          <w:color w:val="000000"/>
          <w:szCs w:val="21"/>
        </w:rPr>
        <w:t xml:space="preserve">            </w:t>
      </w:r>
    </w:p>
    <w:tbl>
      <w:tblPr>
        <w:tblpPr w:leftFromText="180" w:rightFromText="180" w:vertAnchor="text" w:horzAnchor="page" w:tblpX="6463" w:tblpY="7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
        <w:gridCol w:w="870"/>
      </w:tblGrid>
      <w:tr w:rsidR="005D22A6" w:rsidTr="00D465EC">
        <w:trPr>
          <w:trHeight w:val="325"/>
        </w:trPr>
        <w:tc>
          <w:tcPr>
            <w:tcW w:w="808" w:type="dxa"/>
            <w:tcBorders>
              <w:top w:val="single" w:sz="4" w:space="0" w:color="auto"/>
              <w:left w:val="single" w:sz="4" w:space="0" w:color="auto"/>
            </w:tcBorders>
          </w:tcPr>
          <w:p w:rsidR="005D22A6" w:rsidRDefault="005D22A6" w:rsidP="00D465EC">
            <w:pPr>
              <w:tabs>
                <w:tab w:val="left" w:pos="420"/>
                <w:tab w:val="left" w:pos="2566"/>
                <w:tab w:val="left" w:pos="4336"/>
                <w:tab w:val="left" w:pos="6316"/>
              </w:tabs>
              <w:rPr>
                <w:rFonts w:hint="eastAsia"/>
                <w:color w:val="000000"/>
                <w:szCs w:val="21"/>
              </w:rPr>
            </w:pPr>
            <w:r>
              <w:rPr>
                <w:rFonts w:hint="eastAsia"/>
                <w:color w:val="000000"/>
                <w:szCs w:val="21"/>
              </w:rPr>
              <w:t>HTTP</w:t>
            </w:r>
            <w:r>
              <w:rPr>
                <w:color w:val="000000"/>
                <w:szCs w:val="21"/>
              </w:rPr>
              <w:t xml:space="preserve"> </w:t>
            </w:r>
          </w:p>
        </w:tc>
        <w:tc>
          <w:tcPr>
            <w:tcW w:w="870" w:type="dxa"/>
            <w:tcBorders>
              <w:top w:val="single" w:sz="4" w:space="0" w:color="auto"/>
            </w:tcBorders>
          </w:tcPr>
          <w:p w:rsidR="005D22A6" w:rsidRDefault="005D22A6" w:rsidP="00D465EC">
            <w:pPr>
              <w:tabs>
                <w:tab w:val="left" w:pos="420"/>
                <w:tab w:val="left" w:pos="2566"/>
                <w:tab w:val="left" w:pos="4336"/>
                <w:tab w:val="left" w:pos="6316"/>
              </w:tabs>
              <w:rPr>
                <w:color w:val="000000"/>
                <w:szCs w:val="21"/>
              </w:rPr>
            </w:pPr>
            <w:r>
              <w:rPr>
                <w:rFonts w:hint="eastAsia"/>
                <w:color w:val="000000"/>
                <w:szCs w:val="21"/>
              </w:rPr>
              <w:t>SNMP</w:t>
            </w:r>
          </w:p>
        </w:tc>
      </w:tr>
      <w:tr w:rsidR="005D22A6" w:rsidTr="00D465EC">
        <w:trPr>
          <w:trHeight w:val="325"/>
        </w:trPr>
        <w:tc>
          <w:tcPr>
            <w:tcW w:w="808" w:type="dxa"/>
            <w:tcBorders>
              <w:top w:val="single" w:sz="4" w:space="0" w:color="auto"/>
              <w:left w:val="single" w:sz="4" w:space="0" w:color="auto"/>
            </w:tcBorders>
            <w:vAlign w:val="center"/>
          </w:tcPr>
          <w:p w:rsidR="005D22A6" w:rsidRDefault="005D22A6" w:rsidP="00D465EC">
            <w:pPr>
              <w:tabs>
                <w:tab w:val="left" w:pos="420"/>
                <w:tab w:val="left" w:pos="2566"/>
                <w:tab w:val="left" w:pos="4336"/>
                <w:tab w:val="left" w:pos="6316"/>
              </w:tabs>
              <w:jc w:val="center"/>
              <w:rPr>
                <w:rFonts w:hint="eastAsia"/>
                <w:color w:val="000000"/>
                <w:szCs w:val="21"/>
              </w:rPr>
            </w:pPr>
            <w:r>
              <w:rPr>
                <w:rFonts w:hint="eastAsia"/>
                <w:color w:val="000000"/>
                <w:szCs w:val="21"/>
              </w:rPr>
              <w:t xml:space="preserve"> UDP</w:t>
            </w:r>
          </w:p>
        </w:tc>
        <w:tc>
          <w:tcPr>
            <w:tcW w:w="870" w:type="dxa"/>
            <w:tcBorders>
              <w:top w:val="single" w:sz="4" w:space="0" w:color="auto"/>
            </w:tcBorders>
          </w:tcPr>
          <w:p w:rsidR="005D22A6" w:rsidRDefault="005D22A6" w:rsidP="00D465EC">
            <w:pPr>
              <w:tabs>
                <w:tab w:val="left" w:pos="420"/>
                <w:tab w:val="left" w:pos="2566"/>
                <w:tab w:val="left" w:pos="4336"/>
                <w:tab w:val="left" w:pos="6316"/>
              </w:tabs>
              <w:rPr>
                <w:rFonts w:hint="eastAsia"/>
                <w:color w:val="000000"/>
                <w:szCs w:val="21"/>
              </w:rPr>
            </w:pPr>
            <w:r>
              <w:rPr>
                <w:rFonts w:hint="eastAsia"/>
                <w:color w:val="000000"/>
                <w:szCs w:val="21"/>
              </w:rPr>
              <w:t>UDP</w:t>
            </w:r>
          </w:p>
        </w:tc>
      </w:tr>
      <w:tr w:rsidR="005D22A6" w:rsidTr="00D465EC">
        <w:trPr>
          <w:trHeight w:val="325"/>
        </w:trPr>
        <w:tc>
          <w:tcPr>
            <w:tcW w:w="1678" w:type="dxa"/>
            <w:gridSpan w:val="2"/>
            <w:tcBorders>
              <w:left w:val="single" w:sz="4" w:space="0" w:color="auto"/>
            </w:tcBorders>
            <w:vAlign w:val="center"/>
          </w:tcPr>
          <w:p w:rsidR="005D22A6" w:rsidRDefault="005D22A6" w:rsidP="00D465EC">
            <w:pPr>
              <w:tabs>
                <w:tab w:val="left" w:pos="420"/>
                <w:tab w:val="left" w:pos="2566"/>
                <w:tab w:val="left" w:pos="4336"/>
                <w:tab w:val="left" w:pos="6316"/>
              </w:tabs>
              <w:jc w:val="center"/>
              <w:rPr>
                <w:rFonts w:hint="eastAsia"/>
                <w:color w:val="000000"/>
                <w:szCs w:val="21"/>
              </w:rPr>
            </w:pPr>
            <w:r>
              <w:rPr>
                <w:rFonts w:hint="eastAsia"/>
                <w:color w:val="000000"/>
                <w:szCs w:val="21"/>
              </w:rPr>
              <w:t xml:space="preserve">IP </w:t>
            </w:r>
          </w:p>
        </w:tc>
      </w:tr>
    </w:tbl>
    <w:p w:rsidR="005D22A6" w:rsidRDefault="005D22A6" w:rsidP="005D22A6">
      <w:pPr>
        <w:rPr>
          <w:rFonts w:hint="eastAsia"/>
          <w:color w:val="000000"/>
          <w:szCs w:val="21"/>
        </w:rPr>
      </w:pPr>
      <w:r>
        <w:rPr>
          <w:rFonts w:hint="eastAsia"/>
          <w:color w:val="000000"/>
          <w:szCs w:val="21"/>
        </w:rPr>
        <w:t xml:space="preserve">           </w:t>
      </w:r>
    </w:p>
    <w:p w:rsidR="005D22A6" w:rsidRDefault="005D22A6" w:rsidP="005D22A6">
      <w:pPr>
        <w:rPr>
          <w:rFonts w:hint="eastAsia"/>
          <w:color w:val="000000"/>
          <w:szCs w:val="21"/>
        </w:rPr>
      </w:pPr>
      <w:r>
        <w:rPr>
          <w:color w:val="000000"/>
          <w:szCs w:val="21"/>
        </w:rPr>
        <w:t xml:space="preserve"> C.</w:t>
      </w:r>
      <w:r>
        <w:rPr>
          <w:rFonts w:hint="eastAsia"/>
          <w:color w:val="000000"/>
          <w:szCs w:val="21"/>
        </w:rPr>
        <w:t xml:space="preserve">                     </w:t>
      </w:r>
      <w:r>
        <w:rPr>
          <w:color w:val="000000"/>
          <w:szCs w:val="21"/>
        </w:rPr>
        <w:t>D.</w:t>
      </w:r>
    </w:p>
    <w:tbl>
      <w:tblPr>
        <w:tblpPr w:leftFromText="180" w:rightFromText="180" w:vertAnchor="text" w:horzAnchor="page" w:tblpX="8818" w:tblpY="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3"/>
        <w:gridCol w:w="780"/>
      </w:tblGrid>
      <w:tr w:rsidR="005D22A6" w:rsidTr="00D465EC">
        <w:trPr>
          <w:trHeight w:val="325"/>
        </w:trPr>
        <w:tc>
          <w:tcPr>
            <w:tcW w:w="843" w:type="dxa"/>
            <w:tcBorders>
              <w:top w:val="single" w:sz="4" w:space="0" w:color="auto"/>
              <w:left w:val="single" w:sz="4" w:space="0" w:color="auto"/>
            </w:tcBorders>
          </w:tcPr>
          <w:p w:rsidR="005D22A6" w:rsidRDefault="005D22A6" w:rsidP="00D465EC">
            <w:pPr>
              <w:tabs>
                <w:tab w:val="left" w:pos="420"/>
                <w:tab w:val="left" w:pos="2566"/>
                <w:tab w:val="left" w:pos="4336"/>
                <w:tab w:val="left" w:pos="6316"/>
              </w:tabs>
              <w:rPr>
                <w:rFonts w:hint="eastAsia"/>
                <w:color w:val="000000"/>
                <w:szCs w:val="21"/>
              </w:rPr>
            </w:pPr>
            <w:r>
              <w:rPr>
                <w:rFonts w:hint="eastAsia"/>
                <w:color w:val="000000"/>
                <w:szCs w:val="21"/>
              </w:rPr>
              <w:t>SMTP</w:t>
            </w:r>
          </w:p>
        </w:tc>
        <w:tc>
          <w:tcPr>
            <w:tcW w:w="780" w:type="dxa"/>
            <w:tcBorders>
              <w:top w:val="single" w:sz="4" w:space="0" w:color="auto"/>
            </w:tcBorders>
          </w:tcPr>
          <w:p w:rsidR="005D22A6" w:rsidRDefault="005D22A6" w:rsidP="00D465EC">
            <w:pPr>
              <w:tabs>
                <w:tab w:val="left" w:pos="420"/>
                <w:tab w:val="left" w:pos="2566"/>
                <w:tab w:val="left" w:pos="4336"/>
                <w:tab w:val="left" w:pos="6316"/>
              </w:tabs>
              <w:rPr>
                <w:color w:val="000000"/>
                <w:szCs w:val="21"/>
              </w:rPr>
            </w:pPr>
            <w:r>
              <w:rPr>
                <w:rFonts w:hint="eastAsia"/>
                <w:color w:val="000000"/>
                <w:szCs w:val="21"/>
              </w:rPr>
              <w:t>FTP</w:t>
            </w:r>
            <w:r>
              <w:rPr>
                <w:color w:val="000000"/>
                <w:szCs w:val="21"/>
              </w:rPr>
              <w:t xml:space="preserve">  </w:t>
            </w:r>
          </w:p>
        </w:tc>
      </w:tr>
      <w:tr w:rsidR="005D22A6" w:rsidTr="00D465EC">
        <w:trPr>
          <w:trHeight w:val="325"/>
        </w:trPr>
        <w:tc>
          <w:tcPr>
            <w:tcW w:w="843" w:type="dxa"/>
            <w:tcBorders>
              <w:top w:val="single" w:sz="4" w:space="0" w:color="auto"/>
              <w:left w:val="single" w:sz="4" w:space="0" w:color="auto"/>
            </w:tcBorders>
            <w:vAlign w:val="center"/>
          </w:tcPr>
          <w:p w:rsidR="005D22A6" w:rsidRDefault="005D22A6" w:rsidP="00D465EC">
            <w:pPr>
              <w:tabs>
                <w:tab w:val="left" w:pos="420"/>
                <w:tab w:val="left" w:pos="2566"/>
                <w:tab w:val="left" w:pos="4336"/>
                <w:tab w:val="left" w:pos="6316"/>
              </w:tabs>
              <w:jc w:val="center"/>
              <w:rPr>
                <w:color w:val="000000"/>
                <w:szCs w:val="21"/>
              </w:rPr>
            </w:pPr>
            <w:r>
              <w:rPr>
                <w:color w:val="000000"/>
                <w:szCs w:val="21"/>
              </w:rPr>
              <w:t>TCP</w:t>
            </w:r>
          </w:p>
        </w:tc>
        <w:tc>
          <w:tcPr>
            <w:tcW w:w="780" w:type="dxa"/>
            <w:tcBorders>
              <w:top w:val="single" w:sz="4" w:space="0" w:color="auto"/>
            </w:tcBorders>
          </w:tcPr>
          <w:p w:rsidR="005D22A6" w:rsidRDefault="005D22A6" w:rsidP="00D465EC">
            <w:pPr>
              <w:tabs>
                <w:tab w:val="left" w:pos="420"/>
                <w:tab w:val="left" w:pos="2566"/>
                <w:tab w:val="left" w:pos="4336"/>
                <w:tab w:val="left" w:pos="6316"/>
              </w:tabs>
              <w:rPr>
                <w:color w:val="000000"/>
                <w:szCs w:val="21"/>
              </w:rPr>
            </w:pPr>
            <w:r>
              <w:rPr>
                <w:color w:val="000000"/>
                <w:szCs w:val="21"/>
              </w:rPr>
              <w:t>UDP</w:t>
            </w:r>
          </w:p>
        </w:tc>
      </w:tr>
      <w:tr w:rsidR="005D22A6" w:rsidTr="00D465EC">
        <w:trPr>
          <w:trHeight w:val="341"/>
        </w:trPr>
        <w:tc>
          <w:tcPr>
            <w:tcW w:w="1623" w:type="dxa"/>
            <w:gridSpan w:val="2"/>
            <w:tcBorders>
              <w:left w:val="single" w:sz="4" w:space="0" w:color="auto"/>
            </w:tcBorders>
          </w:tcPr>
          <w:p w:rsidR="005D22A6" w:rsidRDefault="005D22A6" w:rsidP="00D465EC">
            <w:pPr>
              <w:tabs>
                <w:tab w:val="left" w:pos="420"/>
                <w:tab w:val="left" w:pos="2566"/>
                <w:tab w:val="left" w:pos="4336"/>
                <w:tab w:val="left" w:pos="6316"/>
              </w:tabs>
              <w:jc w:val="center"/>
              <w:rPr>
                <w:rFonts w:hint="eastAsia"/>
                <w:color w:val="000000"/>
                <w:szCs w:val="21"/>
              </w:rPr>
            </w:pPr>
            <w:r>
              <w:rPr>
                <w:rFonts w:hint="eastAsia"/>
                <w:color w:val="000000"/>
                <w:szCs w:val="21"/>
              </w:rPr>
              <w:t>IP</w:t>
            </w:r>
          </w:p>
        </w:tc>
      </w:tr>
    </w:tbl>
    <w:p w:rsidR="005D22A6" w:rsidRDefault="005D22A6" w:rsidP="005D22A6">
      <w:pPr>
        <w:ind w:firstLineChars="200" w:firstLine="420"/>
        <w:rPr>
          <w:rFonts w:hint="eastAsia"/>
          <w:color w:val="000000"/>
        </w:rPr>
      </w:pPr>
      <w:r>
        <w:rPr>
          <w:color w:val="000000"/>
          <w:szCs w:val="21"/>
        </w:rPr>
        <w:t xml:space="preserve">  </w:t>
      </w:r>
    </w:p>
    <w:p w:rsidR="005D22A6" w:rsidRDefault="005D22A6" w:rsidP="005D22A6">
      <w:pPr>
        <w:pStyle w:val="2"/>
        <w:spacing w:before="0" w:after="0" w:line="240" w:lineRule="auto"/>
        <w:rPr>
          <w:kern w:val="0"/>
          <w:sz w:val="21"/>
        </w:rPr>
      </w:pPr>
      <w:r>
        <w:rPr>
          <w:kern w:val="0"/>
          <w:sz w:val="21"/>
        </w:rPr>
        <w:t>下列网络中不是采用分组交换技术的广域网的是【</w:t>
      </w:r>
      <w:r>
        <w:rPr>
          <w:rFonts w:hint="eastAsia"/>
          <w:kern w:val="0"/>
          <w:sz w:val="21"/>
        </w:rPr>
        <w:t xml:space="preserve">B </w:t>
      </w:r>
      <w:r>
        <w:rPr>
          <w:kern w:val="0"/>
          <w:sz w:val="21"/>
        </w:rPr>
        <w:t>】</w:t>
      </w:r>
    </w:p>
    <w:p w:rsidR="005D22A6" w:rsidRDefault="005D22A6" w:rsidP="005D22A6">
      <w:pPr>
        <w:tabs>
          <w:tab w:val="left" w:pos="0"/>
        </w:tabs>
        <w:autoSpaceDE w:val="0"/>
        <w:autoSpaceDN w:val="0"/>
        <w:adjustRightInd w:val="0"/>
        <w:jc w:val="left"/>
        <w:rPr>
          <w:rFonts w:ascii="新宋体" w:hAnsi="新宋体" w:cs="新宋体"/>
          <w:color w:val="000000"/>
          <w:kern w:val="0"/>
        </w:rPr>
      </w:pPr>
      <w:r w:rsidRPr="001C67A7">
        <w:rPr>
          <w:iCs/>
          <w:color w:val="000000"/>
          <w:kern w:val="0"/>
          <w:sz w:val="22"/>
          <w:szCs w:val="28"/>
        </w:rPr>
        <w:t>A.</w:t>
      </w:r>
      <w:r w:rsidRPr="001C67A7">
        <w:rPr>
          <w:rFonts w:ascii="新宋体" w:hAnsi="新宋体" w:cs="新宋体"/>
          <w:color w:val="000000"/>
          <w:kern w:val="0"/>
        </w:rPr>
        <w:t>X.25</w:t>
      </w:r>
      <w:r w:rsidRPr="001C67A7">
        <w:rPr>
          <w:rFonts w:ascii="新宋体" w:hAnsi="新宋体" w:cs="新宋体" w:hint="eastAsia"/>
          <w:color w:val="000000"/>
          <w:kern w:val="0"/>
        </w:rPr>
        <w:t xml:space="preserve">  </w:t>
      </w:r>
      <w:r w:rsidRPr="001C67A7">
        <w:rPr>
          <w:iCs/>
          <w:color w:val="000000"/>
          <w:kern w:val="0"/>
          <w:sz w:val="22"/>
          <w:szCs w:val="28"/>
        </w:rPr>
        <w:t>B.</w:t>
      </w:r>
      <w:r w:rsidRPr="001C67A7">
        <w:rPr>
          <w:rFonts w:ascii="新宋体" w:hAnsi="新宋体" w:cs="新宋体"/>
          <w:color w:val="000000"/>
          <w:kern w:val="0"/>
        </w:rPr>
        <w:t>综合业务数字网</w:t>
      </w:r>
      <w:r w:rsidRPr="001C67A7">
        <w:rPr>
          <w:rFonts w:ascii="新宋体" w:hAnsi="新宋体" w:cs="新宋体" w:hint="eastAsia"/>
          <w:color w:val="000000"/>
          <w:kern w:val="0"/>
        </w:rPr>
        <w:t xml:space="preserve">  </w:t>
      </w:r>
      <w:r w:rsidRPr="001C67A7">
        <w:rPr>
          <w:iCs/>
          <w:color w:val="000000"/>
          <w:kern w:val="0"/>
          <w:sz w:val="22"/>
          <w:szCs w:val="28"/>
        </w:rPr>
        <w:t>C.</w:t>
      </w:r>
      <w:r w:rsidRPr="001C67A7">
        <w:rPr>
          <w:color w:val="000000"/>
          <w:kern w:val="0"/>
          <w:sz w:val="22"/>
          <w:szCs w:val="28"/>
        </w:rPr>
        <w:tab/>
      </w:r>
      <w:r w:rsidRPr="001C67A7">
        <w:rPr>
          <w:rFonts w:ascii="新宋体" w:hAnsi="新宋体" w:cs="新宋体"/>
          <w:color w:val="000000"/>
          <w:kern w:val="0"/>
        </w:rPr>
        <w:t>帧中继</w:t>
      </w:r>
      <w:r w:rsidRPr="001C67A7">
        <w:rPr>
          <w:rFonts w:ascii="新宋体" w:hAnsi="新宋体" w:cs="新宋体" w:hint="eastAsia"/>
          <w:color w:val="000000"/>
          <w:kern w:val="0"/>
        </w:rPr>
        <w:t xml:space="preserve">  </w:t>
      </w:r>
      <w:r w:rsidRPr="001C67A7">
        <w:rPr>
          <w:iCs/>
          <w:color w:val="000000"/>
          <w:kern w:val="0"/>
          <w:sz w:val="22"/>
          <w:szCs w:val="28"/>
        </w:rPr>
        <w:t>D.</w:t>
      </w:r>
      <w:r w:rsidRPr="001C67A7">
        <w:rPr>
          <w:rFonts w:ascii="新宋体" w:hAnsi="新宋体" w:cs="新宋体"/>
          <w:color w:val="000000"/>
          <w:kern w:val="0"/>
        </w:rPr>
        <w:t>A</w:t>
      </w:r>
      <w:r>
        <w:rPr>
          <w:rFonts w:ascii="新宋体" w:hAnsi="新宋体" w:cs="新宋体"/>
          <w:color w:val="000000"/>
          <w:kern w:val="0"/>
        </w:rPr>
        <w:t>TM</w:t>
      </w:r>
    </w:p>
    <w:p w:rsidR="005D22A6" w:rsidRDefault="005D22A6" w:rsidP="005D22A6">
      <w:pPr>
        <w:autoSpaceDE w:val="0"/>
        <w:autoSpaceDN w:val="0"/>
        <w:adjustRightInd w:val="0"/>
        <w:jc w:val="left"/>
        <w:rPr>
          <w:rFonts w:hint="eastAsia"/>
        </w:rPr>
      </w:pPr>
      <w:r>
        <w:rPr>
          <w:rFonts w:ascii="新宋体" w:hAnsi="新宋体" w:cs="新宋体"/>
          <w:color w:val="35804A"/>
          <w:kern w:val="0"/>
        </w:rPr>
        <w:t>解析：</w:t>
      </w:r>
      <w:r>
        <w:rPr>
          <w:rFonts w:ascii="新宋体" w:hAnsi="新宋体" w:cs="新宋体"/>
          <w:color w:val="35804A"/>
          <w:kern w:val="0"/>
        </w:rPr>
        <w:t>(P210)</w:t>
      </w:r>
      <w:r>
        <w:rPr>
          <w:rFonts w:ascii="新宋体" w:hAnsi="新宋体" w:cs="新宋体"/>
          <w:color w:val="35804A"/>
          <w:kern w:val="0"/>
        </w:rPr>
        <w:t>公共传输网络基本可以分成两大类：一类是电路交换网络；另一类是分组交换网络。公共交换电话网（</w:t>
      </w:r>
      <w:r>
        <w:rPr>
          <w:rFonts w:ascii="新宋体" w:hAnsi="新宋体" w:cs="新宋体"/>
          <w:color w:val="35804A"/>
          <w:kern w:val="0"/>
        </w:rPr>
        <w:t>PSTN</w:t>
      </w:r>
      <w:r>
        <w:rPr>
          <w:rFonts w:ascii="新宋体" w:hAnsi="新宋体" w:cs="新宋体"/>
          <w:color w:val="35804A"/>
          <w:kern w:val="0"/>
        </w:rPr>
        <w:t>）和综合业务数字网（</w:t>
      </w:r>
      <w:r>
        <w:rPr>
          <w:rFonts w:ascii="新宋体" w:hAnsi="新宋体" w:cs="新宋体"/>
          <w:color w:val="35804A"/>
          <w:kern w:val="0"/>
        </w:rPr>
        <w:t>ISDN</w:t>
      </w:r>
      <w:r>
        <w:rPr>
          <w:rFonts w:ascii="新宋体" w:hAnsi="新宋体" w:cs="新宋体"/>
          <w:color w:val="35804A"/>
          <w:kern w:val="0"/>
        </w:rPr>
        <w:t>）都是采用电路交换技术的通信网络。</w:t>
      </w:r>
      <w:r>
        <w:rPr>
          <w:rFonts w:ascii="新宋体" w:hAnsi="新宋体" w:cs="新宋体"/>
          <w:color w:val="35804A"/>
          <w:kern w:val="0"/>
        </w:rPr>
        <w:t>X.25</w:t>
      </w:r>
      <w:r>
        <w:rPr>
          <w:rFonts w:ascii="新宋体" w:hAnsi="新宋体" w:cs="新宋体"/>
          <w:color w:val="35804A"/>
          <w:kern w:val="0"/>
        </w:rPr>
        <w:t>、帧中继及</w:t>
      </w:r>
      <w:r>
        <w:rPr>
          <w:rFonts w:ascii="新宋体" w:hAnsi="新宋体" w:cs="新宋体"/>
          <w:color w:val="35804A"/>
          <w:kern w:val="0"/>
        </w:rPr>
        <w:t>ATM</w:t>
      </w:r>
      <w:r>
        <w:rPr>
          <w:rFonts w:ascii="新宋体" w:hAnsi="新宋体" w:cs="新宋体"/>
          <w:color w:val="35804A"/>
          <w:kern w:val="0"/>
        </w:rPr>
        <w:t>等都是采用交换技术的广域网。</w:t>
      </w:r>
    </w:p>
    <w:p w:rsidR="005D22A6" w:rsidRDefault="005D22A6" w:rsidP="005D22A6">
      <w:pPr>
        <w:pStyle w:val="2"/>
        <w:spacing w:before="0" w:after="0" w:line="240" w:lineRule="auto"/>
        <w:rPr>
          <w:kern w:val="0"/>
          <w:sz w:val="21"/>
        </w:rPr>
      </w:pPr>
      <w:r>
        <w:rPr>
          <w:kern w:val="0"/>
          <w:sz w:val="21"/>
        </w:rPr>
        <w:t>电子邮件的收信人从邮件服务器自己的邮箱中取出邮件使用的协议是【</w:t>
      </w:r>
      <w:r>
        <w:rPr>
          <w:rFonts w:hint="eastAsia"/>
          <w:kern w:val="0"/>
          <w:sz w:val="21"/>
        </w:rPr>
        <w:t xml:space="preserve">  B</w:t>
      </w:r>
      <w:r>
        <w:rPr>
          <w:kern w:val="0"/>
          <w:sz w:val="21"/>
        </w:rPr>
        <w:t>】</w:t>
      </w:r>
    </w:p>
    <w:p w:rsidR="005D22A6" w:rsidRDefault="005D22A6" w:rsidP="005D22A6">
      <w:pPr>
        <w:rPr>
          <w:rFonts w:ascii="新宋体" w:hAnsi="新宋体" w:cs="新宋体"/>
          <w:color w:val="313FD0"/>
          <w:kern w:val="0"/>
        </w:rPr>
      </w:pPr>
      <w:r>
        <w:rPr>
          <w:rFonts w:cs="Arial Unicode MS"/>
        </w:rPr>
        <w:t>A.</w:t>
      </w:r>
      <w:r>
        <w:rPr>
          <w:rFonts w:cs="Arial Unicode MS"/>
        </w:rPr>
        <w:tab/>
        <w:t>SMTP</w:t>
      </w:r>
      <w:r>
        <w:rPr>
          <w:rFonts w:cs="Arial Unicode MS" w:hint="eastAsia"/>
        </w:rPr>
        <w:t xml:space="preserve">  </w:t>
      </w:r>
      <w:r>
        <w:rPr>
          <w:rFonts w:cs="Arial Unicode MS"/>
        </w:rPr>
        <w:t>B.</w:t>
      </w:r>
      <w:r>
        <w:rPr>
          <w:rFonts w:cs="Arial Unicode MS"/>
        </w:rPr>
        <w:tab/>
        <w:t>POP3</w:t>
      </w:r>
      <w:r>
        <w:rPr>
          <w:rFonts w:cs="Arial Unicode MS" w:hint="eastAsia"/>
        </w:rPr>
        <w:t xml:space="preserve">  </w:t>
      </w:r>
      <w:r>
        <w:rPr>
          <w:rFonts w:cs="Arial Unicode MS"/>
        </w:rPr>
        <w:t>C.</w:t>
      </w:r>
      <w:r>
        <w:rPr>
          <w:rFonts w:cs="Arial Unicode MS"/>
        </w:rPr>
        <w:tab/>
        <w:t>TCP</w:t>
      </w:r>
      <w:r>
        <w:rPr>
          <w:rFonts w:cs="Arial Unicode MS" w:hint="eastAsia"/>
        </w:rPr>
        <w:t xml:space="preserve">   </w:t>
      </w:r>
      <w:r>
        <w:rPr>
          <w:rFonts w:cs="Arial Unicode MS"/>
        </w:rPr>
        <w:t>D.</w:t>
      </w:r>
      <w:r>
        <w:rPr>
          <w:rFonts w:cs="Arial Unicode MS"/>
        </w:rPr>
        <w:tab/>
        <w:t>FTP</w:t>
      </w:r>
    </w:p>
    <w:p w:rsidR="005D22A6" w:rsidRDefault="005D22A6" w:rsidP="005D22A6">
      <w:pPr>
        <w:autoSpaceDE w:val="0"/>
        <w:autoSpaceDN w:val="0"/>
        <w:adjustRightInd w:val="0"/>
        <w:jc w:val="left"/>
        <w:rPr>
          <w:rFonts w:hint="eastAsia"/>
        </w:rPr>
      </w:pPr>
      <w:r>
        <w:rPr>
          <w:rFonts w:ascii="新宋体" w:hAnsi="新宋体" w:cs="新宋体"/>
          <w:color w:val="35804A"/>
          <w:kern w:val="0"/>
        </w:rPr>
        <w:t>解析：</w:t>
      </w:r>
      <w:r>
        <w:rPr>
          <w:rFonts w:ascii="新宋体" w:hAnsi="新宋体" w:cs="新宋体"/>
          <w:color w:val="35804A"/>
          <w:kern w:val="0"/>
        </w:rPr>
        <w:t>(P150)POP3</w:t>
      </w:r>
      <w:r>
        <w:rPr>
          <w:rFonts w:ascii="新宋体" w:hAnsi="新宋体" w:cs="新宋体"/>
          <w:color w:val="35804A"/>
          <w:kern w:val="0"/>
        </w:rPr>
        <w:t>为邮件系统提供了一种接收邮件的方式，使用户可以直接将邮件下载到本地计算机，在自己的客户端阅读邮件。解析：</w:t>
      </w:r>
      <w:r>
        <w:rPr>
          <w:rFonts w:ascii="新宋体" w:hAnsi="新宋体" w:cs="新宋体"/>
          <w:color w:val="35804A"/>
          <w:kern w:val="0"/>
        </w:rPr>
        <w:t>(P144)</w:t>
      </w:r>
      <w:r>
        <w:rPr>
          <w:rFonts w:ascii="新宋体" w:hAnsi="新宋体" w:cs="新宋体"/>
          <w:color w:val="35804A"/>
          <w:kern w:val="0"/>
        </w:rPr>
        <w:t>域名解析服务</w:t>
      </w:r>
      <w:r>
        <w:rPr>
          <w:rFonts w:ascii="新宋体" w:hAnsi="新宋体" w:cs="新宋体"/>
          <w:color w:val="35804A"/>
          <w:kern w:val="0"/>
        </w:rPr>
        <w:t>DNS</w:t>
      </w:r>
      <w:r>
        <w:rPr>
          <w:rFonts w:ascii="新宋体" w:hAnsi="新宋体" w:cs="新宋体"/>
          <w:color w:val="35804A"/>
          <w:kern w:val="0"/>
        </w:rPr>
        <w:t>使用</w:t>
      </w:r>
      <w:r>
        <w:rPr>
          <w:rFonts w:ascii="新宋体" w:hAnsi="新宋体" w:cs="新宋体"/>
          <w:color w:val="35804A"/>
          <w:kern w:val="0"/>
        </w:rPr>
        <w:t>53</w:t>
      </w:r>
      <w:r>
        <w:rPr>
          <w:rFonts w:ascii="新宋体" w:hAnsi="新宋体" w:cs="新宋体"/>
          <w:color w:val="35804A"/>
          <w:kern w:val="0"/>
        </w:rPr>
        <w:t>号端口；简单网络管理协议</w:t>
      </w:r>
      <w:r>
        <w:rPr>
          <w:rFonts w:ascii="新宋体" w:hAnsi="新宋体" w:cs="新宋体"/>
          <w:color w:val="35804A"/>
          <w:kern w:val="0"/>
        </w:rPr>
        <w:t>SNMP</w:t>
      </w:r>
      <w:r>
        <w:rPr>
          <w:rFonts w:ascii="新宋体" w:hAnsi="新宋体" w:cs="新宋体"/>
          <w:color w:val="35804A"/>
          <w:kern w:val="0"/>
        </w:rPr>
        <w:t>使用</w:t>
      </w:r>
      <w:r>
        <w:rPr>
          <w:rFonts w:ascii="新宋体" w:hAnsi="新宋体" w:cs="新宋体"/>
          <w:color w:val="35804A"/>
          <w:kern w:val="0"/>
        </w:rPr>
        <w:t>161</w:t>
      </w:r>
      <w:r>
        <w:rPr>
          <w:rFonts w:ascii="新宋体" w:hAnsi="新宋体" w:cs="新宋体"/>
          <w:color w:val="35804A"/>
          <w:kern w:val="0"/>
        </w:rPr>
        <w:t>号端口；聊天软件</w:t>
      </w:r>
      <w:r>
        <w:rPr>
          <w:rFonts w:ascii="新宋体" w:hAnsi="新宋体" w:cs="新宋体"/>
          <w:color w:val="35804A"/>
          <w:kern w:val="0"/>
        </w:rPr>
        <w:t>QICQ</w:t>
      </w:r>
      <w:r>
        <w:rPr>
          <w:rFonts w:ascii="新宋体" w:hAnsi="新宋体" w:cs="新宋体"/>
          <w:color w:val="35804A"/>
          <w:kern w:val="0"/>
        </w:rPr>
        <w:t>使用</w:t>
      </w:r>
      <w:r>
        <w:rPr>
          <w:rFonts w:ascii="新宋体" w:hAnsi="新宋体" w:cs="新宋体"/>
          <w:color w:val="35804A"/>
          <w:kern w:val="0"/>
        </w:rPr>
        <w:t>8000</w:t>
      </w:r>
      <w:r>
        <w:rPr>
          <w:rFonts w:ascii="新宋体" w:hAnsi="新宋体" w:cs="新宋体"/>
          <w:color w:val="35804A"/>
          <w:kern w:val="0"/>
        </w:rPr>
        <w:t>号端口；简单文件传输协议</w:t>
      </w:r>
      <w:r>
        <w:rPr>
          <w:rFonts w:ascii="新宋体" w:hAnsi="新宋体" w:cs="新宋体"/>
          <w:color w:val="35804A"/>
          <w:kern w:val="0"/>
        </w:rPr>
        <w:t>FTP</w:t>
      </w:r>
      <w:r>
        <w:rPr>
          <w:rFonts w:ascii="新宋体" w:hAnsi="新宋体" w:cs="新宋体"/>
          <w:color w:val="35804A"/>
          <w:kern w:val="0"/>
        </w:rPr>
        <w:t>使用</w:t>
      </w:r>
      <w:r>
        <w:rPr>
          <w:rFonts w:ascii="新宋体" w:hAnsi="新宋体" w:cs="新宋体"/>
          <w:color w:val="35804A"/>
          <w:kern w:val="0"/>
        </w:rPr>
        <w:t>69</w:t>
      </w:r>
      <w:r>
        <w:rPr>
          <w:rFonts w:ascii="新宋体" w:hAnsi="新宋体" w:cs="新宋体"/>
          <w:color w:val="35804A"/>
          <w:kern w:val="0"/>
        </w:rPr>
        <w:t>号端口。</w:t>
      </w:r>
    </w:p>
    <w:p w:rsidR="005D22A6" w:rsidRDefault="005D22A6" w:rsidP="005D22A6">
      <w:pPr>
        <w:pStyle w:val="2"/>
        <w:spacing w:before="0" w:after="0" w:line="240" w:lineRule="auto"/>
        <w:rPr>
          <w:kern w:val="0"/>
          <w:sz w:val="21"/>
        </w:rPr>
      </w:pPr>
      <w:r>
        <w:rPr>
          <w:kern w:val="0"/>
          <w:sz w:val="21"/>
        </w:rPr>
        <w:t>下列有关虚电路服务的叙述中不正确的是【</w:t>
      </w:r>
      <w:r>
        <w:rPr>
          <w:rFonts w:hint="eastAsia"/>
          <w:kern w:val="0"/>
          <w:sz w:val="21"/>
        </w:rPr>
        <w:t>C</w:t>
      </w:r>
      <w:r>
        <w:rPr>
          <w:kern w:val="0"/>
          <w:sz w:val="21"/>
        </w:rPr>
        <w:t>】</w:t>
      </w:r>
    </w:p>
    <w:p w:rsidR="005D22A6" w:rsidRDefault="005D22A6" w:rsidP="005D22A6">
      <w:pPr>
        <w:tabs>
          <w:tab w:val="left" w:pos="0"/>
        </w:tabs>
        <w:autoSpaceDE w:val="0"/>
        <w:autoSpaceDN w:val="0"/>
        <w:adjustRightInd w:val="0"/>
        <w:jc w:val="left"/>
        <w:rPr>
          <w:rFonts w:ascii="新宋体" w:hAnsi="新宋体" w:cs="新宋体"/>
          <w:color w:val="000000"/>
          <w:kern w:val="0"/>
        </w:rPr>
      </w:pPr>
      <w:r w:rsidRPr="00512C91">
        <w:rPr>
          <w:iCs/>
          <w:color w:val="000000"/>
          <w:kern w:val="0"/>
          <w:sz w:val="22"/>
          <w:szCs w:val="28"/>
        </w:rPr>
        <w:t>A.</w:t>
      </w:r>
      <w:r>
        <w:rPr>
          <w:rFonts w:ascii="新宋体" w:hAnsi="新宋体" w:cs="新宋体"/>
          <w:color w:val="000000"/>
          <w:kern w:val="0"/>
        </w:rPr>
        <w:t>OSI</w:t>
      </w:r>
      <w:r>
        <w:rPr>
          <w:rFonts w:ascii="新宋体" w:hAnsi="新宋体" w:cs="新宋体"/>
          <w:color w:val="000000"/>
          <w:kern w:val="0"/>
        </w:rPr>
        <w:t>中面向连接的网络服务就是虚电路服务</w:t>
      </w:r>
    </w:p>
    <w:p w:rsidR="005D22A6" w:rsidRPr="00512C91" w:rsidRDefault="005D22A6" w:rsidP="005D22A6">
      <w:pPr>
        <w:tabs>
          <w:tab w:val="left" w:pos="0"/>
        </w:tabs>
        <w:autoSpaceDE w:val="0"/>
        <w:autoSpaceDN w:val="0"/>
        <w:adjustRightInd w:val="0"/>
        <w:jc w:val="left"/>
        <w:rPr>
          <w:iCs/>
          <w:color w:val="000000"/>
          <w:kern w:val="0"/>
          <w:sz w:val="22"/>
          <w:szCs w:val="28"/>
        </w:rPr>
      </w:pPr>
      <w:r w:rsidRPr="00512C91">
        <w:rPr>
          <w:iCs/>
          <w:color w:val="000000"/>
          <w:kern w:val="0"/>
          <w:sz w:val="22"/>
          <w:szCs w:val="28"/>
        </w:rPr>
        <w:t>B.SNA</w:t>
      </w:r>
      <w:r w:rsidRPr="00512C91">
        <w:rPr>
          <w:iCs/>
          <w:color w:val="000000"/>
          <w:kern w:val="0"/>
          <w:sz w:val="22"/>
          <w:szCs w:val="28"/>
        </w:rPr>
        <w:t>采用的是虚电路操作支持虚电路服务的方式</w:t>
      </w:r>
    </w:p>
    <w:p w:rsidR="005D22A6" w:rsidRPr="00512C91" w:rsidRDefault="005D22A6" w:rsidP="005D22A6">
      <w:pPr>
        <w:tabs>
          <w:tab w:val="left" w:pos="0"/>
        </w:tabs>
        <w:autoSpaceDE w:val="0"/>
        <w:autoSpaceDN w:val="0"/>
        <w:adjustRightInd w:val="0"/>
        <w:jc w:val="left"/>
        <w:rPr>
          <w:iCs/>
          <w:color w:val="000000"/>
          <w:kern w:val="0"/>
          <w:sz w:val="22"/>
          <w:szCs w:val="28"/>
        </w:rPr>
      </w:pPr>
      <w:r w:rsidRPr="00512C91">
        <w:rPr>
          <w:iCs/>
          <w:color w:val="000000"/>
          <w:kern w:val="0"/>
          <w:sz w:val="22"/>
          <w:szCs w:val="28"/>
        </w:rPr>
        <w:t>C.</w:t>
      </w:r>
      <w:r w:rsidRPr="00512C91">
        <w:rPr>
          <w:iCs/>
          <w:color w:val="000000"/>
          <w:kern w:val="0"/>
          <w:sz w:val="22"/>
          <w:szCs w:val="28"/>
        </w:rPr>
        <w:t>以数据报方式操作的网络中不可以提供虚电路服务</w:t>
      </w:r>
    </w:p>
    <w:p w:rsidR="005D22A6" w:rsidRPr="00512C91" w:rsidRDefault="005D22A6" w:rsidP="005D22A6">
      <w:pPr>
        <w:tabs>
          <w:tab w:val="left" w:pos="0"/>
        </w:tabs>
        <w:autoSpaceDE w:val="0"/>
        <w:autoSpaceDN w:val="0"/>
        <w:adjustRightInd w:val="0"/>
        <w:jc w:val="left"/>
        <w:rPr>
          <w:iCs/>
          <w:color w:val="000000"/>
          <w:kern w:val="0"/>
          <w:sz w:val="22"/>
          <w:szCs w:val="28"/>
        </w:rPr>
      </w:pPr>
      <w:r w:rsidRPr="00512C91">
        <w:rPr>
          <w:iCs/>
          <w:color w:val="000000"/>
          <w:kern w:val="0"/>
          <w:sz w:val="22"/>
          <w:szCs w:val="28"/>
        </w:rPr>
        <w:t>D.</w:t>
      </w:r>
      <w:r w:rsidRPr="00512C91">
        <w:rPr>
          <w:iCs/>
          <w:color w:val="000000"/>
          <w:kern w:val="0"/>
          <w:sz w:val="22"/>
          <w:szCs w:val="28"/>
        </w:rPr>
        <w:t>在</w:t>
      </w:r>
      <w:r w:rsidRPr="00512C91">
        <w:rPr>
          <w:iCs/>
          <w:color w:val="000000"/>
          <w:kern w:val="0"/>
          <w:sz w:val="22"/>
          <w:szCs w:val="28"/>
        </w:rPr>
        <w:t>ARPANET</w:t>
      </w:r>
      <w:r w:rsidRPr="00512C91">
        <w:rPr>
          <w:iCs/>
          <w:color w:val="000000"/>
          <w:kern w:val="0"/>
          <w:sz w:val="22"/>
          <w:szCs w:val="28"/>
        </w:rPr>
        <w:t>内部使用数据报操作方式，但可以向端系统提供数据报和虚电路两种服务</w:t>
      </w:r>
    </w:p>
    <w:p w:rsidR="005D22A6" w:rsidRDefault="005D22A6" w:rsidP="005D22A6">
      <w:pPr>
        <w:autoSpaceDE w:val="0"/>
        <w:autoSpaceDN w:val="0"/>
        <w:adjustRightInd w:val="0"/>
        <w:jc w:val="left"/>
        <w:rPr>
          <w:rFonts w:ascii="新宋体" w:hAnsi="新宋体" w:cs="新宋体"/>
          <w:color w:val="35804A"/>
          <w:kern w:val="0"/>
        </w:rPr>
      </w:pPr>
      <w:r>
        <w:rPr>
          <w:rFonts w:ascii="新宋体" w:hAnsi="新宋体" w:cs="新宋体"/>
          <w:color w:val="35804A"/>
          <w:kern w:val="0"/>
        </w:rPr>
        <w:t>解析：</w:t>
      </w:r>
      <w:r>
        <w:rPr>
          <w:rFonts w:ascii="新宋体" w:hAnsi="新宋体" w:cs="新宋体"/>
          <w:color w:val="35804A"/>
          <w:kern w:val="0"/>
        </w:rPr>
        <w:t>(P95)</w:t>
      </w:r>
      <w:r>
        <w:rPr>
          <w:rFonts w:ascii="新宋体" w:hAnsi="新宋体" w:cs="新宋体"/>
          <w:color w:val="35804A"/>
          <w:kern w:val="0"/>
        </w:rPr>
        <w:t>虚电路服务是网络层向传输层提供的一种使所有分组按顺序到达目的端可靠的数据传送方式。进行数据交换的两个端系统之间存在着一条为它们服务的虚电路。以虚电路方式操作的网络，一般总是提供虚电路服务。</w:t>
      </w:r>
      <w:r>
        <w:rPr>
          <w:rFonts w:ascii="新宋体" w:hAnsi="新宋体" w:cs="新宋体"/>
          <w:color w:val="35804A"/>
          <w:kern w:val="0"/>
        </w:rPr>
        <w:t>OSI</w:t>
      </w:r>
      <w:r>
        <w:rPr>
          <w:rFonts w:ascii="新宋体" w:hAnsi="新宋体" w:cs="新宋体"/>
          <w:color w:val="35804A"/>
          <w:kern w:val="0"/>
        </w:rPr>
        <w:t>中面向连接的网络服务就是虚电路服务。在虚电路操作方式中，端系统的网络层同通信子网节点的操作是一致的。</w:t>
      </w:r>
      <w:r>
        <w:rPr>
          <w:rFonts w:ascii="新宋体" w:hAnsi="新宋体" w:cs="新宋体"/>
          <w:color w:val="35804A"/>
          <w:kern w:val="0"/>
        </w:rPr>
        <w:t>SNA</w:t>
      </w:r>
      <w:r>
        <w:rPr>
          <w:rFonts w:ascii="新宋体" w:hAnsi="新宋体" w:cs="新宋体"/>
          <w:color w:val="35804A"/>
          <w:kern w:val="0"/>
        </w:rPr>
        <w:t>就是采用虚电路操作支持虚电路服务的方式的实例。以数据报方式操作的网络，也可以提供虚电路服务，即通信子网内部节点按数据报方式交换数据，而与端系统相连的网络节点则向端系统提供虚电路服务。对于端系统来</w:t>
      </w:r>
      <w:r>
        <w:rPr>
          <w:rFonts w:ascii="新宋体" w:hAnsi="新宋体" w:cs="新宋体"/>
          <w:color w:val="35804A"/>
          <w:kern w:val="0"/>
        </w:rPr>
        <w:lastRenderedPageBreak/>
        <w:t>说，它的网络层与网络节点间的通信仍像虚电路操作方式的网络节点间一样，先建立虚电路，再交换数据分组，最后拆除电路。</w:t>
      </w:r>
    </w:p>
    <w:p w:rsidR="005D22A6" w:rsidRDefault="005D22A6" w:rsidP="005D22A6">
      <w:pPr>
        <w:pStyle w:val="2"/>
        <w:spacing w:before="0" w:after="0" w:line="240" w:lineRule="auto"/>
        <w:rPr>
          <w:rFonts w:ascii="宋体" w:hAnsi="宋体" w:cs="Arial Unicode MS" w:hint="eastAsia"/>
          <w:sz w:val="21"/>
        </w:rPr>
      </w:pPr>
      <w:r>
        <w:rPr>
          <w:rFonts w:hint="eastAsia"/>
          <w:sz w:val="21"/>
        </w:rPr>
        <w:t>使用双绞线作为传输介质，适用于下列哪种类型的以太网</w:t>
      </w:r>
      <w:r>
        <w:rPr>
          <w:rFonts w:ascii="宋体" w:hAnsi="宋体" w:cs="Arial Unicode MS" w:hint="eastAsia"/>
          <w:sz w:val="21"/>
        </w:rPr>
        <w:t>( B)</w:t>
      </w:r>
    </w:p>
    <w:p w:rsidR="005D22A6" w:rsidRDefault="005D22A6" w:rsidP="005D22A6">
      <w:pPr>
        <w:rPr>
          <w:rFonts w:ascii="宋体" w:hAnsi="宋体" w:cs="Arial Unicode MS" w:hint="eastAsia"/>
          <w:lang w:val="fr-FR"/>
        </w:rPr>
      </w:pPr>
      <w:r>
        <w:rPr>
          <w:rFonts w:ascii="宋体" w:hAnsi="宋体" w:cs="Arial Unicode MS" w:hint="eastAsia"/>
          <w:lang w:val="fr-FR"/>
        </w:rPr>
        <w:t>A．10Base-5</w:t>
      </w:r>
      <w:r w:rsidRPr="005D22A6">
        <w:rPr>
          <w:rFonts w:ascii="宋体" w:hAnsi="宋体" w:cs="Arial Unicode MS" w:hint="eastAsia"/>
          <w:lang w:val="fr-FR"/>
        </w:rPr>
        <w:t xml:space="preserve">        </w:t>
      </w:r>
      <w:r>
        <w:rPr>
          <w:rFonts w:ascii="宋体" w:hAnsi="宋体" w:cs="Arial Unicode MS" w:hint="eastAsia"/>
          <w:lang w:val="fr-FR"/>
        </w:rPr>
        <w:t>B．10/100Base-T</w:t>
      </w:r>
      <w:r w:rsidRPr="00D3325B">
        <w:rPr>
          <w:rFonts w:ascii="宋体" w:hAnsi="宋体" w:cs="Arial Unicode MS" w:hint="eastAsia"/>
          <w:lang w:val="fr-FR"/>
        </w:rPr>
        <w:t xml:space="preserve"> </w:t>
      </w:r>
    </w:p>
    <w:p w:rsidR="005D22A6" w:rsidRPr="005D22A6" w:rsidRDefault="005D22A6" w:rsidP="005D22A6">
      <w:pPr>
        <w:rPr>
          <w:rFonts w:hint="eastAsia"/>
          <w:lang w:val="it-IT"/>
        </w:rPr>
      </w:pPr>
      <w:r w:rsidRPr="005D22A6">
        <w:rPr>
          <w:rFonts w:ascii="宋体" w:hAnsi="宋体" w:cs="Arial Unicode MS" w:hint="eastAsia"/>
          <w:lang w:val="it-IT"/>
        </w:rPr>
        <w:t xml:space="preserve">C．10/100Base-F    D．10Base-2 </w:t>
      </w:r>
      <w:r w:rsidRPr="005D22A6">
        <w:rPr>
          <w:rFonts w:ascii="宋体" w:hAnsi="宋体" w:cs="Arial Unicode MS" w:hint="eastAsia"/>
          <w:lang w:val="it-IT"/>
        </w:rPr>
        <w:tab/>
      </w:r>
    </w:p>
    <w:p w:rsidR="005D22A6" w:rsidRDefault="005D22A6" w:rsidP="005D22A6">
      <w:pPr>
        <w:pStyle w:val="2"/>
        <w:spacing w:before="0" w:after="0" w:line="240" w:lineRule="auto"/>
        <w:rPr>
          <w:rFonts w:ascii="宋体" w:hAnsi="宋体" w:cs="Arial Unicode MS" w:hint="eastAsia"/>
          <w:sz w:val="21"/>
        </w:rPr>
      </w:pPr>
      <w:r>
        <w:rPr>
          <w:rFonts w:hint="eastAsia"/>
          <w:sz w:val="21"/>
        </w:rPr>
        <w:t>用</w:t>
      </w:r>
      <w:r>
        <w:rPr>
          <w:rFonts w:hint="eastAsia"/>
          <w:sz w:val="21"/>
        </w:rPr>
        <w:t>TCP</w:t>
      </w:r>
      <w:r>
        <w:rPr>
          <w:rFonts w:hint="eastAsia"/>
          <w:sz w:val="21"/>
        </w:rPr>
        <w:t>／</w:t>
      </w:r>
      <w:r>
        <w:rPr>
          <w:rFonts w:hint="eastAsia"/>
          <w:sz w:val="21"/>
        </w:rPr>
        <w:t>IP</w:t>
      </w:r>
      <w:r>
        <w:rPr>
          <w:rFonts w:hint="eastAsia"/>
          <w:sz w:val="21"/>
        </w:rPr>
        <w:t>协议的网络在传输信息时，如果出了错误需要报告，采用的协议是</w:t>
      </w:r>
      <w:r>
        <w:rPr>
          <w:rFonts w:ascii="宋体" w:hAnsi="宋体" w:cs="Arial Unicode MS" w:hint="eastAsia"/>
          <w:sz w:val="21"/>
        </w:rPr>
        <w:t>(</w:t>
      </w:r>
      <w:r>
        <w:rPr>
          <w:rFonts w:ascii="宋体" w:hAnsi="宋体" w:cs="Arial Unicode MS" w:hint="eastAsia"/>
          <w:color w:val="0070C0"/>
          <w:sz w:val="21"/>
        </w:rPr>
        <w:t>A</w:t>
      </w:r>
      <w:r>
        <w:rPr>
          <w:rFonts w:ascii="宋体" w:hAnsi="宋体" w:cs="Arial Unicode MS" w:hint="eastAsia"/>
          <w:sz w:val="21"/>
        </w:rPr>
        <w:t xml:space="preserve">) </w:t>
      </w:r>
    </w:p>
    <w:p w:rsidR="005D22A6" w:rsidRDefault="005D22A6" w:rsidP="005D22A6">
      <w:pPr>
        <w:rPr>
          <w:rFonts w:hint="eastAsia"/>
        </w:rPr>
      </w:pPr>
      <w:r>
        <w:rPr>
          <w:rFonts w:ascii="宋体" w:hAnsi="宋体" w:cs="Arial Unicode MS" w:hint="eastAsia"/>
        </w:rPr>
        <w:t>A．ICMP   B．HTTP</w:t>
      </w:r>
      <w:r>
        <w:rPr>
          <w:rFonts w:ascii="宋体" w:hAnsi="宋体" w:cs="Arial Unicode MS" w:hint="eastAsia"/>
        </w:rPr>
        <w:tab/>
        <w:t>C．TCP    D．SMTP</w:t>
      </w:r>
    </w:p>
    <w:p w:rsidR="005D22A6" w:rsidRPr="001C67A7" w:rsidRDefault="005D22A6" w:rsidP="005D22A6">
      <w:pPr>
        <w:pStyle w:val="2"/>
        <w:spacing w:before="0" w:after="0" w:line="240" w:lineRule="auto"/>
        <w:rPr>
          <w:rFonts w:cs="Arial Unicode MS"/>
          <w:sz w:val="21"/>
        </w:rPr>
      </w:pPr>
      <w:r w:rsidRPr="001C67A7">
        <w:rPr>
          <w:sz w:val="21"/>
        </w:rPr>
        <w:t>采用</w:t>
      </w:r>
      <w:r w:rsidRPr="001C67A7">
        <w:rPr>
          <w:color w:val="FF0000"/>
          <w:sz w:val="21"/>
        </w:rPr>
        <w:t>半双</w:t>
      </w:r>
      <w:r w:rsidRPr="001C67A7">
        <w:rPr>
          <w:sz w:val="21"/>
        </w:rPr>
        <w:t>工通信方式，数据传输的方向为</w:t>
      </w:r>
      <w:r w:rsidRPr="001C67A7">
        <w:rPr>
          <w:rFonts w:cs="Arial Unicode MS"/>
          <w:sz w:val="21"/>
        </w:rPr>
        <w:t>( </w:t>
      </w:r>
      <w:r w:rsidRPr="001C67A7">
        <w:rPr>
          <w:rFonts w:cs="Arial Unicode MS" w:hint="eastAsia"/>
          <w:color w:val="0070C0"/>
          <w:sz w:val="21"/>
        </w:rPr>
        <w:t>C</w:t>
      </w:r>
      <w:r w:rsidRPr="001C67A7">
        <w:rPr>
          <w:rFonts w:cs="Arial Unicode MS"/>
          <w:color w:val="0070C0"/>
          <w:sz w:val="21"/>
        </w:rPr>
        <w:t> </w:t>
      </w:r>
      <w:r w:rsidRPr="001C67A7">
        <w:rPr>
          <w:rFonts w:cs="Arial Unicode MS"/>
          <w:sz w:val="21"/>
        </w:rPr>
        <w:t xml:space="preserve">) </w:t>
      </w:r>
    </w:p>
    <w:p w:rsidR="005D22A6" w:rsidRDefault="005D22A6" w:rsidP="005D22A6">
      <w:pPr>
        <w:rPr>
          <w:rFonts w:cs="Arial Unicode MS"/>
        </w:rPr>
      </w:pPr>
      <w:r>
        <w:rPr>
          <w:rFonts w:cs="Arial Unicode MS"/>
        </w:rPr>
        <w:t>A</w:t>
      </w:r>
      <w:r>
        <w:rPr>
          <w:rFonts w:cs="Arial Unicode MS"/>
        </w:rPr>
        <w:t>．可以在两个方向上同时传输</w:t>
      </w:r>
      <w:r>
        <w:rPr>
          <w:rFonts w:cs="Arial Unicode MS"/>
        </w:rPr>
        <w:t xml:space="preserve"> </w:t>
      </w:r>
    </w:p>
    <w:p w:rsidR="005D22A6" w:rsidRDefault="005D22A6" w:rsidP="005D22A6">
      <w:pPr>
        <w:rPr>
          <w:rFonts w:cs="Arial Unicode MS"/>
        </w:rPr>
      </w:pPr>
      <w:r>
        <w:rPr>
          <w:rFonts w:cs="Arial Unicode MS"/>
        </w:rPr>
        <w:t>B</w:t>
      </w:r>
      <w:r>
        <w:rPr>
          <w:rFonts w:cs="Arial Unicode MS"/>
        </w:rPr>
        <w:t>．只能在一个方向上传输</w:t>
      </w:r>
      <w:r>
        <w:rPr>
          <w:rFonts w:cs="Arial Unicode MS"/>
        </w:rPr>
        <w:t xml:space="preserve"> </w:t>
      </w:r>
    </w:p>
    <w:p w:rsidR="005D22A6" w:rsidRDefault="005D22A6" w:rsidP="005D22A6">
      <w:pPr>
        <w:rPr>
          <w:rFonts w:cs="Arial Unicode MS"/>
        </w:rPr>
      </w:pPr>
      <w:r>
        <w:rPr>
          <w:rFonts w:cs="Arial Unicode MS"/>
        </w:rPr>
        <w:t>C</w:t>
      </w:r>
      <w:r>
        <w:rPr>
          <w:rFonts w:cs="Arial Unicode MS"/>
        </w:rPr>
        <w:t>．可以在两个方向上传输，但不能同时进行</w:t>
      </w:r>
    </w:p>
    <w:p w:rsidR="005D22A6" w:rsidRDefault="005D22A6" w:rsidP="005D22A6">
      <w:pPr>
        <w:rPr>
          <w:rFonts w:hint="eastAsia"/>
        </w:rPr>
      </w:pPr>
      <w:r>
        <w:rPr>
          <w:rFonts w:cs="Arial Unicode MS"/>
        </w:rPr>
        <w:t>D</w:t>
      </w:r>
      <w:r>
        <w:rPr>
          <w:rFonts w:cs="Arial Unicode MS"/>
        </w:rPr>
        <w:t>．以上均不对</w:t>
      </w:r>
    </w:p>
    <w:p w:rsidR="005D22A6" w:rsidRPr="001C67A7" w:rsidRDefault="005D22A6" w:rsidP="005D22A6">
      <w:pPr>
        <w:pStyle w:val="2"/>
        <w:spacing w:before="0" w:after="0" w:line="240" w:lineRule="auto"/>
        <w:rPr>
          <w:rFonts w:hint="eastAsia"/>
          <w:sz w:val="21"/>
        </w:rPr>
      </w:pPr>
      <w:r w:rsidRPr="001C67A7">
        <w:rPr>
          <w:sz w:val="21"/>
        </w:rPr>
        <w:t>采用</w:t>
      </w:r>
      <w:r w:rsidRPr="001C67A7">
        <w:rPr>
          <w:rFonts w:hint="eastAsia"/>
          <w:color w:val="FF0000"/>
          <w:sz w:val="21"/>
        </w:rPr>
        <w:t>全</w:t>
      </w:r>
      <w:r w:rsidRPr="001C67A7">
        <w:rPr>
          <w:color w:val="FF0000"/>
          <w:sz w:val="21"/>
        </w:rPr>
        <w:t>双</w:t>
      </w:r>
      <w:r w:rsidRPr="001C67A7">
        <w:rPr>
          <w:sz w:val="21"/>
        </w:rPr>
        <w:t>工通信方式，数据传输的方向为</w:t>
      </w:r>
      <w:r w:rsidRPr="001C67A7">
        <w:rPr>
          <w:rFonts w:ascii="宋体" w:hAnsi="宋体" w:cs="Arial Unicode MS"/>
          <w:sz w:val="21"/>
        </w:rPr>
        <w:t>(</w:t>
      </w:r>
      <w:r w:rsidRPr="001C67A7">
        <w:rPr>
          <w:rFonts w:ascii="宋体" w:hAnsi="宋体" w:cs="Arial Unicode MS" w:hint="eastAsia"/>
          <w:color w:val="0070C0"/>
          <w:sz w:val="21"/>
        </w:rPr>
        <w:t>A</w:t>
      </w:r>
      <w:r w:rsidRPr="001C67A7">
        <w:rPr>
          <w:rFonts w:ascii="宋体" w:hAnsi="宋体" w:cs="Arial Unicode MS"/>
          <w:sz w:val="21"/>
        </w:rPr>
        <w:t xml:space="preserve"> )</w:t>
      </w:r>
    </w:p>
    <w:p w:rsidR="005D22A6" w:rsidRDefault="005D22A6" w:rsidP="005D22A6">
      <w:pPr>
        <w:rPr>
          <w:rFonts w:cs="Arial Unicode MS" w:hint="eastAsia"/>
        </w:rPr>
      </w:pPr>
      <w:r w:rsidRPr="001C67A7">
        <w:rPr>
          <w:rFonts w:cs="Arial Unicode MS"/>
        </w:rPr>
        <w:t>A</w:t>
      </w:r>
      <w:r w:rsidRPr="001C67A7">
        <w:rPr>
          <w:rFonts w:cs="Arial Unicode MS"/>
        </w:rPr>
        <w:t>．可以在两个方向上同时传输</w:t>
      </w:r>
      <w:r w:rsidRPr="001C67A7">
        <w:rPr>
          <w:rFonts w:cs="Arial Unicode MS"/>
        </w:rPr>
        <w:t xml:space="preserve"> </w:t>
      </w:r>
    </w:p>
    <w:p w:rsidR="005D22A6" w:rsidRDefault="005D22A6" w:rsidP="005D22A6">
      <w:pPr>
        <w:rPr>
          <w:rFonts w:cs="Arial Unicode MS" w:hint="eastAsia"/>
        </w:rPr>
      </w:pPr>
      <w:r w:rsidRPr="001C67A7">
        <w:rPr>
          <w:rFonts w:cs="Arial Unicode MS"/>
        </w:rPr>
        <w:t>B</w:t>
      </w:r>
      <w:r w:rsidRPr="001C67A7">
        <w:rPr>
          <w:rFonts w:cs="Arial Unicode MS"/>
        </w:rPr>
        <w:t>．只能在一个方向上传输</w:t>
      </w:r>
      <w:r w:rsidRPr="001C67A7">
        <w:rPr>
          <w:rFonts w:cs="Arial Unicode MS"/>
        </w:rPr>
        <w:t xml:space="preserve"> </w:t>
      </w:r>
    </w:p>
    <w:p w:rsidR="005D22A6" w:rsidRDefault="005D22A6" w:rsidP="005D22A6">
      <w:pPr>
        <w:rPr>
          <w:rFonts w:cs="Arial Unicode MS" w:hint="eastAsia"/>
        </w:rPr>
      </w:pPr>
      <w:r w:rsidRPr="001C67A7">
        <w:rPr>
          <w:rFonts w:cs="Arial Unicode MS"/>
        </w:rPr>
        <w:t>C</w:t>
      </w:r>
      <w:r w:rsidRPr="001C67A7">
        <w:rPr>
          <w:rFonts w:cs="Arial Unicode MS"/>
        </w:rPr>
        <w:t>．可以在两个方向上传输，但不能同时进行</w:t>
      </w:r>
      <w:r w:rsidRPr="001C67A7">
        <w:rPr>
          <w:rFonts w:cs="Arial Unicode MS"/>
        </w:rPr>
        <w:t xml:space="preserve"> </w:t>
      </w:r>
    </w:p>
    <w:p w:rsidR="005D22A6" w:rsidRPr="001C67A7" w:rsidRDefault="005D22A6" w:rsidP="005D22A6">
      <w:pPr>
        <w:rPr>
          <w:rFonts w:cs="Arial Unicode MS" w:hint="eastAsia"/>
        </w:rPr>
      </w:pPr>
      <w:r w:rsidRPr="001C67A7">
        <w:rPr>
          <w:rFonts w:cs="Arial Unicode MS"/>
        </w:rPr>
        <w:t>D</w:t>
      </w:r>
      <w:r w:rsidRPr="001C67A7">
        <w:rPr>
          <w:rFonts w:cs="Arial Unicode MS"/>
        </w:rPr>
        <w:t>．以上均不对</w:t>
      </w:r>
    </w:p>
    <w:p w:rsidR="005D22A6" w:rsidRPr="007A6BB8" w:rsidRDefault="005D22A6" w:rsidP="005D22A6">
      <w:pPr>
        <w:pStyle w:val="2"/>
        <w:spacing w:before="0" w:after="0" w:line="240" w:lineRule="auto"/>
        <w:rPr>
          <w:rFonts w:cs="Arial Unicode MS" w:hint="eastAsia"/>
          <w:sz w:val="21"/>
        </w:rPr>
      </w:pPr>
      <w:r w:rsidRPr="007A6BB8">
        <w:rPr>
          <w:sz w:val="21"/>
        </w:rPr>
        <w:t>以下各项中，</w:t>
      </w:r>
      <w:r w:rsidRPr="007A6BB8">
        <w:rPr>
          <w:color w:val="FF0000"/>
          <w:sz w:val="21"/>
        </w:rPr>
        <w:t>不是</w:t>
      </w:r>
      <w:r w:rsidRPr="007A6BB8">
        <w:rPr>
          <w:sz w:val="21"/>
        </w:rPr>
        <w:t>IP</w:t>
      </w:r>
      <w:r w:rsidRPr="007A6BB8">
        <w:rPr>
          <w:sz w:val="21"/>
        </w:rPr>
        <w:t>数据报操作特点的是</w:t>
      </w:r>
      <w:r w:rsidRPr="007A6BB8">
        <w:rPr>
          <w:rFonts w:cs="Arial Unicode MS"/>
          <w:sz w:val="21"/>
        </w:rPr>
        <w:t>(</w:t>
      </w:r>
      <w:r w:rsidRPr="007A6BB8">
        <w:rPr>
          <w:rFonts w:cs="Arial Unicode MS"/>
          <w:color w:val="0070C0"/>
          <w:sz w:val="21"/>
        </w:rPr>
        <w:t> </w:t>
      </w:r>
      <w:r w:rsidRPr="007A6BB8">
        <w:rPr>
          <w:rFonts w:cs="Arial Unicode MS" w:hint="eastAsia"/>
          <w:color w:val="0070C0"/>
          <w:sz w:val="21"/>
        </w:rPr>
        <w:t xml:space="preserve">C </w:t>
      </w:r>
      <w:r w:rsidRPr="007A6BB8">
        <w:rPr>
          <w:rFonts w:cs="Arial Unicode MS"/>
          <w:sz w:val="21"/>
        </w:rPr>
        <w:t xml:space="preserve">) </w:t>
      </w:r>
    </w:p>
    <w:p w:rsidR="005D22A6" w:rsidRDefault="005D22A6" w:rsidP="005D22A6">
      <w:pPr>
        <w:rPr>
          <w:rFonts w:cs="Arial Unicode MS" w:hint="eastAsia"/>
        </w:rPr>
      </w:pPr>
      <w:r>
        <w:rPr>
          <w:rFonts w:cs="Arial Unicode MS"/>
        </w:rPr>
        <w:t>A</w:t>
      </w:r>
      <w:r>
        <w:rPr>
          <w:rFonts w:cs="Arial Unicode MS"/>
        </w:rPr>
        <w:t>．每个分组自身携带有足够的信息，它的传送是被单独处理的</w:t>
      </w:r>
      <w:r>
        <w:rPr>
          <w:rFonts w:cs="Arial Unicode MS"/>
        </w:rPr>
        <w:t xml:space="preserve"> </w:t>
      </w:r>
    </w:p>
    <w:p w:rsidR="005D22A6" w:rsidRDefault="005D22A6" w:rsidP="005D22A6">
      <w:pPr>
        <w:rPr>
          <w:rFonts w:cs="Arial Unicode MS" w:hint="eastAsia"/>
        </w:rPr>
      </w:pPr>
      <w:r>
        <w:rPr>
          <w:rFonts w:cs="Arial Unicode MS"/>
        </w:rPr>
        <w:t>B</w:t>
      </w:r>
      <w:r>
        <w:rPr>
          <w:rFonts w:cs="Arial Unicode MS"/>
        </w:rPr>
        <w:t>．在整个传送过程中，不需建立虚电路</w:t>
      </w:r>
      <w:r>
        <w:rPr>
          <w:rFonts w:cs="Arial Unicode MS"/>
        </w:rPr>
        <w:t xml:space="preserve"> </w:t>
      </w:r>
    </w:p>
    <w:p w:rsidR="005D22A6" w:rsidRDefault="005D22A6" w:rsidP="005D22A6">
      <w:pPr>
        <w:rPr>
          <w:rFonts w:cs="Arial Unicode MS" w:hint="eastAsia"/>
        </w:rPr>
      </w:pPr>
      <w:r>
        <w:rPr>
          <w:rFonts w:cs="Arial Unicode MS"/>
        </w:rPr>
        <w:t>C</w:t>
      </w:r>
      <w:r>
        <w:rPr>
          <w:rFonts w:cs="Arial Unicode MS"/>
        </w:rPr>
        <w:t>．使所有分组按顺序到达目的端系统</w:t>
      </w:r>
      <w:r>
        <w:rPr>
          <w:rFonts w:cs="Arial Unicode MS"/>
        </w:rPr>
        <w:t xml:space="preserve"> </w:t>
      </w:r>
    </w:p>
    <w:p w:rsidR="005D22A6" w:rsidRDefault="005D22A6" w:rsidP="005D22A6">
      <w:pPr>
        <w:rPr>
          <w:rFonts w:hint="eastAsia"/>
        </w:rPr>
      </w:pPr>
      <w:r>
        <w:rPr>
          <w:rFonts w:cs="Arial Unicode MS"/>
        </w:rPr>
        <w:t>D</w:t>
      </w:r>
      <w:r>
        <w:rPr>
          <w:rFonts w:cs="Arial Unicode MS"/>
        </w:rPr>
        <w:t>．网络节点要为每个分组做出路由选择</w:t>
      </w:r>
    </w:p>
    <w:p w:rsidR="005D22A6" w:rsidRDefault="005D22A6" w:rsidP="005D22A6">
      <w:pPr>
        <w:pStyle w:val="2"/>
        <w:spacing w:before="0" w:after="0" w:line="240" w:lineRule="auto"/>
        <w:rPr>
          <w:sz w:val="21"/>
        </w:rPr>
      </w:pPr>
      <w:r>
        <w:rPr>
          <w:sz w:val="21"/>
        </w:rPr>
        <w:t>对</w:t>
      </w:r>
      <w:r>
        <w:rPr>
          <w:sz w:val="21"/>
        </w:rPr>
        <w:t>IP</w:t>
      </w:r>
      <w:r>
        <w:rPr>
          <w:sz w:val="21"/>
        </w:rPr>
        <w:t>数据报分片的重组通常发生在（</w:t>
      </w:r>
      <w:r>
        <w:rPr>
          <w:color w:val="0070C0"/>
          <w:sz w:val="21"/>
        </w:rPr>
        <w:t> </w:t>
      </w:r>
      <w:r>
        <w:rPr>
          <w:rFonts w:hint="eastAsia"/>
          <w:color w:val="0070C0"/>
          <w:sz w:val="21"/>
        </w:rPr>
        <w:t>B</w:t>
      </w:r>
      <w:r>
        <w:rPr>
          <w:sz w:val="21"/>
        </w:rPr>
        <w:t>）上。</w:t>
      </w:r>
    </w:p>
    <w:p w:rsidR="005D22A6" w:rsidRDefault="005D22A6" w:rsidP="005D22A6">
      <w:pPr>
        <w:pStyle w:val="a7"/>
        <w:spacing w:before="0" w:beforeAutospacing="0" w:after="0" w:afterAutospacing="0" w:line="240" w:lineRule="auto"/>
        <w:rPr>
          <w:rFonts w:cs="Arial Unicode MS" w:hint="eastAsia"/>
          <w:sz w:val="21"/>
        </w:rPr>
      </w:pPr>
      <w:r>
        <w:rPr>
          <w:rFonts w:cs="Arial Unicode MS"/>
          <w:sz w:val="21"/>
        </w:rPr>
        <w:t>A．源主机</w:t>
      </w:r>
      <w:r>
        <w:rPr>
          <w:rFonts w:cs="Arial Unicode MS" w:hint="eastAsia"/>
          <w:sz w:val="21"/>
        </w:rPr>
        <w:t xml:space="preserve">                 </w:t>
      </w:r>
      <w:r>
        <w:rPr>
          <w:rFonts w:cs="Arial Unicode MS"/>
          <w:sz w:val="21"/>
        </w:rPr>
        <w:t>B．目的主机</w:t>
      </w:r>
    </w:p>
    <w:p w:rsidR="005D22A6" w:rsidRDefault="005D22A6" w:rsidP="005D22A6">
      <w:pPr>
        <w:pStyle w:val="a7"/>
        <w:spacing w:before="0" w:beforeAutospacing="0" w:after="0" w:afterAutospacing="0" w:line="240" w:lineRule="auto"/>
        <w:rPr>
          <w:rFonts w:cs="Arial Unicode MS"/>
          <w:sz w:val="21"/>
        </w:rPr>
      </w:pPr>
      <w:r>
        <w:rPr>
          <w:rFonts w:cs="Arial Unicode MS"/>
          <w:sz w:val="21"/>
        </w:rPr>
        <w:t>C．IP数据报经过的路由器</w:t>
      </w:r>
      <w:r>
        <w:rPr>
          <w:rFonts w:cs="Arial Unicode MS" w:hint="eastAsia"/>
          <w:sz w:val="21"/>
        </w:rPr>
        <w:t xml:space="preserve">  </w:t>
      </w:r>
      <w:r>
        <w:rPr>
          <w:rFonts w:cs="Arial Unicode MS"/>
          <w:sz w:val="21"/>
        </w:rPr>
        <w:t>D．目的主机或路由器</w:t>
      </w:r>
    </w:p>
    <w:p w:rsidR="005D22A6" w:rsidRDefault="005D22A6" w:rsidP="005D22A6">
      <w:pPr>
        <w:pStyle w:val="2"/>
        <w:spacing w:before="0" w:after="0" w:line="240" w:lineRule="auto"/>
        <w:rPr>
          <w:sz w:val="21"/>
        </w:rPr>
      </w:pPr>
      <w:r>
        <w:rPr>
          <w:sz w:val="21"/>
        </w:rPr>
        <w:t>下面接入方式中哪种传输速率最快（</w:t>
      </w:r>
      <w:r>
        <w:rPr>
          <w:sz w:val="21"/>
        </w:rPr>
        <w:t>  </w:t>
      </w:r>
      <w:r>
        <w:rPr>
          <w:rFonts w:hint="eastAsia"/>
          <w:color w:val="0070C0"/>
          <w:sz w:val="21"/>
        </w:rPr>
        <w:t>E</w:t>
      </w:r>
      <w:r>
        <w:rPr>
          <w:sz w:val="21"/>
        </w:rPr>
        <w:t>）。</w:t>
      </w:r>
    </w:p>
    <w:p w:rsidR="005D22A6" w:rsidRDefault="005D22A6" w:rsidP="005D22A6">
      <w:pPr>
        <w:pStyle w:val="a7"/>
        <w:spacing w:before="0" w:beforeAutospacing="0" w:after="0" w:afterAutospacing="0" w:line="240" w:lineRule="auto"/>
        <w:rPr>
          <w:rFonts w:cs="Arial Unicode MS" w:hint="eastAsia"/>
          <w:sz w:val="21"/>
        </w:rPr>
      </w:pPr>
      <w:r>
        <w:rPr>
          <w:rFonts w:cs="Arial Unicode MS"/>
          <w:sz w:val="21"/>
        </w:rPr>
        <w:t>A．电话拨号</w:t>
      </w:r>
      <w:r>
        <w:rPr>
          <w:rFonts w:cs="Arial Unicode MS" w:hint="eastAsia"/>
          <w:sz w:val="21"/>
        </w:rPr>
        <w:t xml:space="preserve">    </w:t>
      </w:r>
      <w:r>
        <w:rPr>
          <w:rFonts w:cs="Arial Unicode MS"/>
          <w:sz w:val="21"/>
        </w:rPr>
        <w:t>B．DDN专线</w:t>
      </w:r>
    </w:p>
    <w:p w:rsidR="005D22A6" w:rsidRDefault="005D22A6" w:rsidP="005D22A6">
      <w:pPr>
        <w:pStyle w:val="a7"/>
        <w:spacing w:before="0" w:beforeAutospacing="0" w:after="0" w:afterAutospacing="0" w:line="240" w:lineRule="auto"/>
        <w:rPr>
          <w:rFonts w:cs="Arial Unicode MS" w:hint="eastAsia"/>
          <w:sz w:val="21"/>
        </w:rPr>
      </w:pPr>
      <w:r>
        <w:rPr>
          <w:rFonts w:cs="Arial Unicode MS"/>
          <w:sz w:val="21"/>
        </w:rPr>
        <w:t xml:space="preserve">C．ADSLD光纤同轴混合（HFC）  </w:t>
      </w:r>
    </w:p>
    <w:p w:rsidR="005D22A6" w:rsidRDefault="005D22A6" w:rsidP="005D22A6">
      <w:pPr>
        <w:pStyle w:val="a7"/>
        <w:spacing w:before="0" w:beforeAutospacing="0" w:after="0" w:afterAutospacing="0" w:line="240" w:lineRule="auto"/>
        <w:rPr>
          <w:rFonts w:cs="Arial Unicode MS"/>
          <w:sz w:val="21"/>
        </w:rPr>
      </w:pPr>
      <w:r>
        <w:rPr>
          <w:rFonts w:cs="Arial Unicode MS"/>
          <w:sz w:val="21"/>
        </w:rPr>
        <w:t>E．光纤接入</w:t>
      </w:r>
      <w:r>
        <w:rPr>
          <w:rFonts w:cs="Arial Unicode MS" w:hint="eastAsia"/>
          <w:sz w:val="21"/>
        </w:rPr>
        <w:t xml:space="preserve">    </w:t>
      </w:r>
      <w:r>
        <w:rPr>
          <w:rFonts w:cs="Arial Unicode MS"/>
          <w:sz w:val="21"/>
        </w:rPr>
        <w:t>F．无线接入</w:t>
      </w:r>
    </w:p>
    <w:p w:rsidR="005D22A6" w:rsidRDefault="005D22A6" w:rsidP="005D22A6">
      <w:pPr>
        <w:pStyle w:val="2"/>
        <w:spacing w:before="0" w:after="0" w:line="240" w:lineRule="auto"/>
        <w:rPr>
          <w:rFonts w:hint="eastAsia"/>
          <w:kern w:val="0"/>
          <w:sz w:val="21"/>
        </w:rPr>
      </w:pPr>
      <w:r>
        <w:rPr>
          <w:kern w:val="0"/>
          <w:sz w:val="21"/>
        </w:rPr>
        <w:t>关于路由器，下列说法中错误的是</w:t>
      </w:r>
      <w:r>
        <w:rPr>
          <w:kern w:val="0"/>
          <w:sz w:val="21"/>
        </w:rPr>
        <w:t xml:space="preserve"> </w:t>
      </w:r>
      <w:r>
        <w:rPr>
          <w:rFonts w:hint="eastAsia"/>
          <w:kern w:val="0"/>
          <w:sz w:val="21"/>
          <w:u w:val="single"/>
        </w:rPr>
        <w:t xml:space="preserve">  D  </w:t>
      </w:r>
      <w:r>
        <w:rPr>
          <w:rFonts w:hint="eastAsia"/>
          <w:kern w:val="0"/>
          <w:sz w:val="21"/>
        </w:rPr>
        <w:t>.</w:t>
      </w:r>
      <w:r>
        <w:rPr>
          <w:kern w:val="0"/>
          <w:sz w:val="21"/>
        </w:rPr>
        <w:t xml:space="preserve"> </w:t>
      </w:r>
    </w:p>
    <w:p w:rsidR="005D22A6" w:rsidRDefault="005D22A6" w:rsidP="005D22A6">
      <w:pPr>
        <w:rPr>
          <w:rFonts w:ascii="宋体" w:hAnsi="宋体" w:cs="宋体" w:hint="eastAsia"/>
          <w:color w:val="323E32"/>
          <w:kern w:val="0"/>
          <w:szCs w:val="21"/>
        </w:rPr>
      </w:pPr>
      <w:r>
        <w:rPr>
          <w:rFonts w:ascii="宋体" w:hAnsi="宋体" w:cs="宋体"/>
          <w:color w:val="323E32"/>
          <w:kern w:val="0"/>
          <w:szCs w:val="21"/>
        </w:rPr>
        <w:t xml:space="preserve">A．路由器可以隔离子网，抑制广播风暴      　</w:t>
      </w:r>
      <w:r>
        <w:rPr>
          <w:rFonts w:ascii="宋体" w:hAnsi="宋体" w:cs="宋体" w:hint="eastAsia"/>
          <w:color w:val="323E32"/>
          <w:kern w:val="0"/>
          <w:szCs w:val="21"/>
        </w:rPr>
        <w:t xml:space="preserve">   </w:t>
      </w:r>
    </w:p>
    <w:p w:rsidR="005D22A6" w:rsidRDefault="005D22A6" w:rsidP="005D22A6">
      <w:pPr>
        <w:rPr>
          <w:rFonts w:ascii="宋体" w:hAnsi="宋体" w:cs="宋体"/>
          <w:color w:val="323E32"/>
          <w:kern w:val="0"/>
          <w:szCs w:val="21"/>
        </w:rPr>
      </w:pPr>
      <w:r>
        <w:rPr>
          <w:rFonts w:ascii="宋体" w:hAnsi="宋体" w:cs="宋体"/>
          <w:color w:val="323E32"/>
          <w:kern w:val="0"/>
          <w:szCs w:val="21"/>
        </w:rPr>
        <w:t>B．路由器可以实现网络地址转换</w:t>
      </w:r>
      <w:r>
        <w:rPr>
          <w:rFonts w:ascii="宋体" w:hAnsi="宋体" w:cs="宋体"/>
          <w:color w:val="323E32"/>
          <w:kern w:val="0"/>
          <w:szCs w:val="21"/>
        </w:rPr>
        <w:br/>
      </w:r>
      <w:r>
        <w:rPr>
          <w:rFonts w:ascii="宋体" w:hAnsi="宋体" w:cs="宋体"/>
          <w:color w:val="323E32"/>
          <w:kern w:val="0"/>
          <w:szCs w:val="21"/>
        </w:rPr>
        <w:lastRenderedPageBreak/>
        <w:t xml:space="preserve">C．路由器可以提供可靠性不同的多条路由选择  　</w:t>
      </w:r>
    </w:p>
    <w:p w:rsidR="005D22A6" w:rsidRDefault="005D22A6" w:rsidP="005D22A6">
      <w:pPr>
        <w:rPr>
          <w:rFonts w:ascii="宋体" w:hAnsi="宋体" w:cs="宋体" w:hint="eastAsia"/>
          <w:color w:val="FF0000"/>
          <w:kern w:val="0"/>
          <w:szCs w:val="21"/>
        </w:rPr>
      </w:pPr>
      <w:r>
        <w:rPr>
          <w:rFonts w:ascii="宋体" w:hAnsi="宋体" w:cs="宋体"/>
          <w:color w:val="FF0000"/>
          <w:kern w:val="0"/>
          <w:szCs w:val="21"/>
        </w:rPr>
        <w:t>D．路由器只能实现点对点的传输</w:t>
      </w:r>
    </w:p>
    <w:p w:rsidR="005D22A6" w:rsidRDefault="005D22A6" w:rsidP="005D22A6">
      <w:pPr>
        <w:pStyle w:val="2"/>
        <w:spacing w:before="0" w:after="0" w:line="240" w:lineRule="auto"/>
        <w:rPr>
          <w:rFonts w:hint="eastAsia"/>
          <w:kern w:val="0"/>
          <w:sz w:val="21"/>
        </w:rPr>
      </w:pPr>
      <w:r>
        <w:rPr>
          <w:kern w:val="0"/>
          <w:sz w:val="21"/>
        </w:rPr>
        <w:t>在</w:t>
      </w:r>
      <w:r>
        <w:rPr>
          <w:kern w:val="0"/>
          <w:sz w:val="21"/>
        </w:rPr>
        <w:t>HFC</w:t>
      </w:r>
      <w:r>
        <w:rPr>
          <w:kern w:val="0"/>
          <w:sz w:val="21"/>
        </w:rPr>
        <w:t>网络中，</w:t>
      </w:r>
      <w:r>
        <w:rPr>
          <w:kern w:val="0"/>
          <w:sz w:val="21"/>
        </w:rPr>
        <w:t>Cable Modem</w:t>
      </w:r>
      <w:r>
        <w:rPr>
          <w:kern w:val="0"/>
          <w:sz w:val="21"/>
        </w:rPr>
        <w:t>的作用是</w:t>
      </w:r>
      <w:r>
        <w:rPr>
          <w:rFonts w:hint="eastAsia"/>
          <w:kern w:val="0"/>
          <w:sz w:val="21"/>
          <w:u w:val="single"/>
        </w:rPr>
        <w:t xml:space="preserve"> B</w:t>
      </w:r>
      <w:r>
        <w:rPr>
          <w:kern w:val="0"/>
          <w:sz w:val="21"/>
        </w:rPr>
        <w:t>。</w:t>
      </w:r>
    </w:p>
    <w:p w:rsidR="005D22A6" w:rsidRDefault="005D22A6" w:rsidP="005D22A6">
      <w:pPr>
        <w:rPr>
          <w:rFonts w:ascii="宋体" w:hAnsi="宋体" w:cs="宋体"/>
          <w:color w:val="323E32"/>
          <w:kern w:val="0"/>
          <w:szCs w:val="21"/>
        </w:rPr>
      </w:pPr>
      <w:r>
        <w:rPr>
          <w:rFonts w:ascii="宋体" w:hAnsi="宋体" w:cs="宋体"/>
          <w:color w:val="323E32"/>
          <w:kern w:val="0"/>
          <w:szCs w:val="21"/>
        </w:rPr>
        <w:t xml:space="preserve">A．用于调制解调和拨号上网    　</w:t>
      </w:r>
      <w:r>
        <w:rPr>
          <w:rFonts w:ascii="宋体" w:hAnsi="宋体" w:cs="宋体" w:hint="eastAsia"/>
          <w:color w:val="323E32"/>
          <w:kern w:val="0"/>
          <w:szCs w:val="21"/>
        </w:rPr>
        <w:t xml:space="preserve">       </w:t>
      </w:r>
      <w:r>
        <w:rPr>
          <w:rFonts w:ascii="宋体" w:hAnsi="宋体" w:cs="宋体"/>
          <w:color w:val="323E32"/>
          <w:kern w:val="0"/>
          <w:szCs w:val="21"/>
        </w:rPr>
        <w:t xml:space="preserve">  </w:t>
      </w:r>
    </w:p>
    <w:p w:rsidR="005D22A6" w:rsidRDefault="005D22A6" w:rsidP="005D22A6">
      <w:pPr>
        <w:rPr>
          <w:rFonts w:ascii="宋体" w:hAnsi="宋体" w:cs="宋体"/>
          <w:color w:val="323E32"/>
          <w:kern w:val="0"/>
          <w:szCs w:val="21"/>
        </w:rPr>
      </w:pPr>
      <w:r>
        <w:rPr>
          <w:rFonts w:ascii="宋体" w:hAnsi="宋体" w:cs="宋体"/>
          <w:color w:val="FF0000"/>
          <w:kern w:val="0"/>
          <w:szCs w:val="21"/>
        </w:rPr>
        <w:t>B．用于调制解调以及作为以太网接口</w:t>
      </w:r>
      <w:r>
        <w:rPr>
          <w:rFonts w:ascii="宋体" w:hAnsi="宋体" w:cs="宋体"/>
          <w:color w:val="323E32"/>
          <w:kern w:val="0"/>
          <w:szCs w:val="21"/>
        </w:rPr>
        <w:br/>
        <w:t xml:space="preserve">C．用于连接电话线和用户终端计算机    　  </w:t>
      </w:r>
    </w:p>
    <w:p w:rsidR="005D22A6" w:rsidRDefault="005D22A6" w:rsidP="005D22A6">
      <w:pPr>
        <w:rPr>
          <w:rFonts w:ascii="宋体" w:hAnsi="宋体" w:cs="宋体" w:hint="eastAsia"/>
          <w:color w:val="323E32"/>
          <w:kern w:val="0"/>
          <w:szCs w:val="21"/>
        </w:rPr>
      </w:pPr>
      <w:r>
        <w:rPr>
          <w:rFonts w:ascii="宋体" w:hAnsi="宋体" w:cs="宋体"/>
          <w:color w:val="323E32"/>
          <w:kern w:val="0"/>
          <w:szCs w:val="21"/>
        </w:rPr>
        <w:t>D．连接ISDN接口和用户终端计算机</w:t>
      </w:r>
    </w:p>
    <w:p w:rsidR="005D22A6" w:rsidRDefault="005D22A6" w:rsidP="005D22A6">
      <w:pPr>
        <w:pStyle w:val="2"/>
        <w:spacing w:before="0" w:after="0" w:line="240" w:lineRule="auto"/>
        <w:rPr>
          <w:rFonts w:hint="eastAsia"/>
          <w:kern w:val="0"/>
          <w:sz w:val="21"/>
        </w:rPr>
      </w:pPr>
      <w:r>
        <w:rPr>
          <w:kern w:val="0"/>
          <w:sz w:val="21"/>
        </w:rPr>
        <w:t>关于</w:t>
      </w:r>
      <w:r>
        <w:rPr>
          <w:kern w:val="0"/>
          <w:sz w:val="21"/>
        </w:rPr>
        <w:t>ARP</w:t>
      </w:r>
      <w:r>
        <w:rPr>
          <w:kern w:val="0"/>
          <w:sz w:val="21"/>
        </w:rPr>
        <w:t>表，以下描述中正确的是</w:t>
      </w:r>
      <w:r>
        <w:rPr>
          <w:kern w:val="0"/>
          <w:sz w:val="21"/>
        </w:rPr>
        <w:t xml:space="preserve"> </w:t>
      </w:r>
      <w:r>
        <w:rPr>
          <w:rFonts w:hint="eastAsia"/>
          <w:kern w:val="0"/>
          <w:sz w:val="21"/>
          <w:u w:val="single"/>
        </w:rPr>
        <w:t xml:space="preserve">  B </w:t>
      </w:r>
      <w:r>
        <w:rPr>
          <w:rFonts w:hint="eastAsia"/>
          <w:kern w:val="0"/>
          <w:sz w:val="21"/>
        </w:rPr>
        <w:t>.</w:t>
      </w:r>
      <w:r>
        <w:rPr>
          <w:kern w:val="0"/>
          <w:sz w:val="21"/>
        </w:rPr>
        <w:t xml:space="preserve"> </w:t>
      </w:r>
    </w:p>
    <w:p w:rsidR="005D22A6" w:rsidRDefault="005D22A6" w:rsidP="005D22A6">
      <w:pPr>
        <w:rPr>
          <w:rFonts w:ascii="宋体" w:hAnsi="宋体" w:cs="宋体"/>
          <w:color w:val="323E32"/>
          <w:kern w:val="0"/>
          <w:szCs w:val="21"/>
        </w:rPr>
      </w:pPr>
      <w:r>
        <w:rPr>
          <w:rFonts w:ascii="宋体" w:hAnsi="宋体" w:cs="宋体"/>
          <w:color w:val="323E32"/>
          <w:kern w:val="0"/>
          <w:szCs w:val="21"/>
        </w:rPr>
        <w:t>A．提供常用目标地址的快捷方式来减少网络流量</w:t>
      </w:r>
    </w:p>
    <w:p w:rsidR="005D22A6" w:rsidRDefault="005D22A6" w:rsidP="005D22A6">
      <w:pPr>
        <w:rPr>
          <w:rFonts w:ascii="宋体" w:hAnsi="宋体" w:cs="宋体"/>
          <w:color w:val="323E32"/>
          <w:kern w:val="0"/>
          <w:szCs w:val="21"/>
        </w:rPr>
      </w:pPr>
      <w:r>
        <w:rPr>
          <w:rFonts w:ascii="宋体" w:hAnsi="宋体" w:cs="宋体"/>
          <w:color w:val="FF0000"/>
          <w:kern w:val="0"/>
          <w:szCs w:val="21"/>
        </w:rPr>
        <w:t>B．用于建立IP地址到MAC地址的映射</w:t>
      </w:r>
      <w:r>
        <w:rPr>
          <w:rFonts w:ascii="宋体" w:hAnsi="宋体" w:cs="宋体"/>
          <w:color w:val="323E32"/>
          <w:kern w:val="0"/>
          <w:szCs w:val="21"/>
        </w:rPr>
        <w:br/>
        <w:t xml:space="preserve">C．用于在各个子网之间进行路由选择      　</w:t>
      </w:r>
    </w:p>
    <w:p w:rsidR="005D22A6" w:rsidRDefault="005D22A6" w:rsidP="005D22A6">
      <w:pPr>
        <w:rPr>
          <w:rFonts w:hint="eastAsia"/>
        </w:rPr>
      </w:pPr>
      <w:r>
        <w:rPr>
          <w:rFonts w:ascii="宋体" w:hAnsi="宋体" w:cs="宋体"/>
          <w:color w:val="323E32"/>
          <w:kern w:val="0"/>
          <w:szCs w:val="21"/>
        </w:rPr>
        <w:t>D．用于进行应用层信息的转换</w:t>
      </w:r>
    </w:p>
    <w:p w:rsidR="005D22A6" w:rsidRDefault="005D22A6" w:rsidP="005D22A6">
      <w:pPr>
        <w:pStyle w:val="2"/>
        <w:spacing w:before="0" w:after="0" w:line="240" w:lineRule="auto"/>
        <w:rPr>
          <w:rStyle w:val="text"/>
          <w:rFonts w:ascii="宋体" w:hAnsi="宋体" w:hint="eastAsia"/>
          <w:color w:val="000000"/>
          <w:sz w:val="21"/>
          <w:lang w:val="it-IT"/>
        </w:rPr>
      </w:pPr>
      <w:r>
        <w:rPr>
          <w:rStyle w:val="text"/>
          <w:rFonts w:ascii="宋体" w:hAnsi="宋体" w:hint="eastAsia"/>
          <w:color w:val="000000"/>
          <w:sz w:val="21"/>
        </w:rPr>
        <w:t>当一个以太网中的一台源主机要发送数据给同一网络中的另一台目的主机时</w:t>
      </w:r>
      <w:r>
        <w:rPr>
          <w:rStyle w:val="text"/>
          <w:rFonts w:ascii="宋体" w:hAnsi="宋体" w:hint="eastAsia"/>
          <w:color w:val="000000"/>
          <w:sz w:val="21"/>
          <w:lang w:val="it-IT"/>
        </w:rPr>
        <w:t>，以太帧头部的目的地址是</w:t>
      </w:r>
      <w:r>
        <w:rPr>
          <w:rStyle w:val="text"/>
          <w:rFonts w:ascii="宋体" w:hAnsi="宋体" w:hint="eastAsia"/>
          <w:color w:val="000000"/>
          <w:sz w:val="21"/>
          <w:u w:val="single"/>
          <w:lang w:val="it-IT"/>
        </w:rPr>
        <w:t xml:space="preserve">         </w:t>
      </w:r>
      <w:r>
        <w:rPr>
          <w:rStyle w:val="text"/>
          <w:rFonts w:ascii="宋体" w:hAnsi="宋体" w:hint="eastAsia"/>
          <w:color w:val="000000"/>
          <w:sz w:val="21"/>
          <w:lang w:val="it-IT"/>
        </w:rPr>
        <w:t xml:space="preserve"> ，IP包头部的目的地址</w:t>
      </w:r>
      <w:r>
        <w:rPr>
          <w:rStyle w:val="text"/>
          <w:rFonts w:ascii="宋体" w:hAnsi="宋体" w:hint="eastAsia"/>
          <w:color w:val="000000"/>
          <w:sz w:val="21"/>
          <w:u w:val="single"/>
          <w:lang w:val="it-IT"/>
        </w:rPr>
        <w:t xml:space="preserve">         </w:t>
      </w:r>
      <w:r>
        <w:rPr>
          <w:rStyle w:val="text"/>
          <w:rFonts w:ascii="宋体" w:hAnsi="宋体" w:hint="eastAsia"/>
          <w:color w:val="000000"/>
          <w:sz w:val="21"/>
          <w:lang w:val="it-IT"/>
        </w:rPr>
        <w:t xml:space="preserve">。                                                 </w:t>
      </w:r>
    </w:p>
    <w:p w:rsidR="005D22A6" w:rsidRDefault="005D22A6" w:rsidP="005D22A6">
      <w:pPr>
        <w:rPr>
          <w:rFonts w:ascii="宋体" w:hAnsi="宋体"/>
          <w:b/>
          <w:color w:val="000000"/>
          <w:lang w:val="it-IT"/>
        </w:rPr>
      </w:pPr>
      <w:r>
        <w:rPr>
          <w:rStyle w:val="text"/>
          <w:rFonts w:ascii="宋体" w:hAnsi="宋体"/>
          <w:color w:val="000000"/>
          <w:lang w:val="it-IT"/>
        </w:rPr>
        <w:t xml:space="preserve"> A</w:t>
      </w:r>
      <w:r>
        <w:rPr>
          <w:rFonts w:ascii="宋体" w:hAnsi="宋体" w:hint="eastAsia"/>
          <w:color w:val="000000"/>
          <w:lang w:val="it-IT"/>
        </w:rPr>
        <w:t>．</w:t>
      </w:r>
      <w:r>
        <w:rPr>
          <w:rFonts w:ascii="宋体" w:hAnsi="宋体" w:hint="eastAsia"/>
          <w:color w:val="000000"/>
        </w:rPr>
        <w:t>路由器的</w:t>
      </w:r>
      <w:r>
        <w:rPr>
          <w:rFonts w:ascii="宋体" w:hAnsi="宋体" w:hint="eastAsia"/>
          <w:color w:val="000000"/>
          <w:lang w:val="it-IT"/>
        </w:rPr>
        <w:t>IP</w:t>
      </w:r>
      <w:r>
        <w:rPr>
          <w:rFonts w:ascii="宋体" w:hAnsi="宋体" w:hint="eastAsia"/>
          <w:color w:val="000000"/>
        </w:rPr>
        <w:t>地址</w:t>
      </w:r>
      <w:r>
        <w:rPr>
          <w:rFonts w:ascii="宋体" w:hAnsi="宋体"/>
          <w:color w:val="000000"/>
          <w:lang w:val="it-IT"/>
        </w:rPr>
        <w:t xml:space="preserve">      B</w:t>
      </w:r>
      <w:r>
        <w:rPr>
          <w:rFonts w:ascii="宋体" w:hAnsi="宋体" w:hint="eastAsia"/>
          <w:color w:val="000000"/>
          <w:lang w:val="it-IT"/>
        </w:rPr>
        <w:t>．</w:t>
      </w:r>
      <w:r>
        <w:rPr>
          <w:rFonts w:ascii="宋体" w:hAnsi="宋体" w:hint="eastAsia"/>
          <w:color w:val="000000"/>
        </w:rPr>
        <w:t>路由器的</w:t>
      </w:r>
      <w:r>
        <w:rPr>
          <w:rFonts w:ascii="宋体" w:hAnsi="宋体" w:hint="eastAsia"/>
          <w:color w:val="000000"/>
          <w:lang w:val="it-IT"/>
        </w:rPr>
        <w:t>MAC地址</w:t>
      </w:r>
    </w:p>
    <w:p w:rsidR="005D22A6" w:rsidRDefault="005D22A6" w:rsidP="005D22A6">
      <w:pPr>
        <w:rPr>
          <w:rFonts w:hint="eastAsia"/>
          <w:lang w:val="it-IT"/>
        </w:rPr>
      </w:pPr>
      <w:r>
        <w:rPr>
          <w:rFonts w:ascii="宋体" w:hAnsi="宋体"/>
          <w:b/>
          <w:color w:val="FF0000"/>
          <w:lang w:val="it-IT"/>
        </w:rPr>
        <w:t xml:space="preserve"> C</w:t>
      </w:r>
      <w:r>
        <w:rPr>
          <w:rFonts w:ascii="宋体" w:hAnsi="宋体" w:hint="eastAsia"/>
          <w:color w:val="FF0000"/>
          <w:lang w:val="it-IT"/>
        </w:rPr>
        <w:t>．</w:t>
      </w:r>
      <w:r>
        <w:rPr>
          <w:rFonts w:ascii="宋体" w:hAnsi="宋体" w:hint="eastAsia"/>
          <w:color w:val="FF0000"/>
        </w:rPr>
        <w:t>目的主机的</w:t>
      </w:r>
      <w:r>
        <w:rPr>
          <w:rFonts w:ascii="宋体" w:hAnsi="宋体" w:hint="eastAsia"/>
          <w:color w:val="FF0000"/>
          <w:lang w:val="it-IT"/>
        </w:rPr>
        <w:t>MAC</w:t>
      </w:r>
      <w:r>
        <w:rPr>
          <w:rFonts w:ascii="宋体" w:hAnsi="宋体" w:hint="eastAsia"/>
          <w:color w:val="FF0000"/>
        </w:rPr>
        <w:t>地址</w:t>
      </w:r>
      <w:r>
        <w:rPr>
          <w:rFonts w:ascii="宋体" w:hAnsi="宋体"/>
          <w:b/>
          <w:color w:val="000000"/>
          <w:lang w:val="it-IT"/>
        </w:rPr>
        <w:t xml:space="preserve">  </w:t>
      </w:r>
      <w:r>
        <w:rPr>
          <w:rFonts w:ascii="宋体" w:hAnsi="宋体"/>
          <w:b/>
          <w:color w:val="FF0000"/>
          <w:lang w:val="it-IT"/>
        </w:rPr>
        <w:t>D</w:t>
      </w:r>
      <w:r>
        <w:rPr>
          <w:rFonts w:ascii="宋体" w:hAnsi="宋体" w:hint="eastAsia"/>
          <w:color w:val="FF0000"/>
          <w:lang w:val="it-IT"/>
        </w:rPr>
        <w:t>．</w:t>
      </w:r>
      <w:r>
        <w:rPr>
          <w:rFonts w:ascii="宋体" w:hAnsi="宋体" w:hint="eastAsia"/>
          <w:color w:val="FF0000"/>
        </w:rPr>
        <w:t>目的主机的</w:t>
      </w:r>
      <w:r>
        <w:rPr>
          <w:rFonts w:ascii="宋体" w:hAnsi="宋体" w:hint="eastAsia"/>
          <w:color w:val="FF0000"/>
          <w:lang w:val="it-IT"/>
        </w:rPr>
        <w:t>IP</w:t>
      </w:r>
      <w:r>
        <w:rPr>
          <w:rFonts w:ascii="宋体" w:hAnsi="宋体" w:hint="eastAsia"/>
          <w:color w:val="FF0000"/>
        </w:rPr>
        <w:t>地址</w:t>
      </w:r>
    </w:p>
    <w:p w:rsidR="005D22A6" w:rsidRPr="00560BCF" w:rsidRDefault="005D22A6" w:rsidP="005D22A6">
      <w:pPr>
        <w:pStyle w:val="2"/>
        <w:spacing w:before="0" w:after="0" w:line="240" w:lineRule="auto"/>
        <w:rPr>
          <w:rFonts w:hint="eastAsia"/>
          <w:sz w:val="21"/>
          <w:u w:val="single"/>
        </w:rPr>
      </w:pPr>
      <w:r>
        <w:rPr>
          <w:sz w:val="21"/>
        </w:rPr>
        <w:t>下</w:t>
      </w:r>
      <w:r w:rsidRPr="00560BCF">
        <w:rPr>
          <w:rFonts w:ascii="Times New Roman"/>
          <w:sz w:val="21"/>
        </w:rPr>
        <w:t>列关于</w:t>
      </w:r>
      <w:r w:rsidRPr="00560BCF">
        <w:rPr>
          <w:rFonts w:ascii="Times New Roman" w:hAnsi="Times New Roman"/>
          <w:sz w:val="21"/>
        </w:rPr>
        <w:t>IPv4</w:t>
      </w:r>
      <w:r w:rsidRPr="00560BCF">
        <w:rPr>
          <w:rFonts w:ascii="Times New Roman"/>
          <w:sz w:val="21"/>
        </w:rPr>
        <w:t>地址的描述中错误是</w:t>
      </w:r>
      <w:r w:rsidRPr="00560BCF">
        <w:rPr>
          <w:rFonts w:ascii="Times New Roman" w:hAnsi="Times New Roman"/>
          <w:sz w:val="21"/>
        </w:rPr>
        <w:t xml:space="preserve"> </w:t>
      </w:r>
      <w:r>
        <w:rPr>
          <w:rFonts w:ascii="Times New Roman" w:hAnsi="Times New Roman" w:hint="eastAsia"/>
          <w:sz w:val="21"/>
          <w:u w:val="single"/>
        </w:rPr>
        <w:t xml:space="preserve">  </w:t>
      </w:r>
      <w:r w:rsidRPr="00560BCF">
        <w:rPr>
          <w:rFonts w:ascii="Times New Roman" w:hAnsi="Times New Roman"/>
          <w:sz w:val="21"/>
          <w:u w:val="single"/>
        </w:rPr>
        <w:t>D</w:t>
      </w:r>
      <w:r>
        <w:rPr>
          <w:rFonts w:ascii="Times New Roman" w:hAnsi="Times New Roman" w:hint="eastAsia"/>
          <w:sz w:val="21"/>
          <w:u w:val="single"/>
        </w:rPr>
        <w:t xml:space="preserve">   </w:t>
      </w:r>
    </w:p>
    <w:p w:rsidR="005D22A6" w:rsidRDefault="005D22A6" w:rsidP="005D22A6">
      <w:pPr>
        <w:rPr>
          <w:rFonts w:ascii="宋体" w:hAnsi="宋体" w:hint="eastAsia"/>
          <w:color w:val="000000"/>
        </w:rPr>
      </w:pPr>
      <w:r>
        <w:rPr>
          <w:rFonts w:ascii="宋体" w:hAnsi="宋体" w:hint="eastAsia"/>
          <w:color w:val="000000"/>
        </w:rPr>
        <w:t>A．</w:t>
      </w:r>
      <w:r>
        <w:rPr>
          <w:rFonts w:ascii="宋体" w:hAnsi="宋体"/>
          <w:color w:val="000000"/>
        </w:rPr>
        <w:t xml:space="preserve">IP地址的总长度为32位 </w:t>
      </w:r>
      <w:r>
        <w:rPr>
          <w:rFonts w:ascii="宋体" w:hAnsi="宋体" w:hint="eastAsia"/>
          <w:color w:val="000000"/>
        </w:rPr>
        <w:t xml:space="preserve"> </w:t>
      </w:r>
    </w:p>
    <w:p w:rsidR="005D22A6" w:rsidRDefault="005D22A6" w:rsidP="005D22A6">
      <w:pPr>
        <w:rPr>
          <w:rFonts w:ascii="宋体" w:hAnsi="宋体" w:hint="eastAsia"/>
          <w:color w:val="000000"/>
        </w:rPr>
      </w:pPr>
      <w:r>
        <w:rPr>
          <w:rFonts w:ascii="宋体" w:hAnsi="宋体" w:hint="eastAsia"/>
          <w:color w:val="000000"/>
        </w:rPr>
        <w:t>B．</w:t>
      </w:r>
      <w:r>
        <w:rPr>
          <w:rFonts w:ascii="宋体" w:hAnsi="宋体"/>
          <w:color w:val="000000"/>
        </w:rPr>
        <w:t xml:space="preserve">每一个IP地址都由网络地址和主机地址组成 </w:t>
      </w:r>
    </w:p>
    <w:p w:rsidR="005D22A6" w:rsidRDefault="005D22A6" w:rsidP="005D22A6">
      <w:pPr>
        <w:rPr>
          <w:rFonts w:ascii="宋体" w:hAnsi="宋体" w:hint="eastAsia"/>
          <w:color w:val="000000"/>
        </w:rPr>
      </w:pPr>
      <w:r>
        <w:rPr>
          <w:rFonts w:ascii="宋体" w:hAnsi="宋体" w:hint="eastAsia"/>
          <w:color w:val="000000"/>
        </w:rPr>
        <w:t>C．</w:t>
      </w:r>
      <w:r>
        <w:rPr>
          <w:rFonts w:ascii="宋体" w:hAnsi="宋体"/>
          <w:color w:val="000000"/>
        </w:rPr>
        <w:t>一个C类地址拥有8位主机</w:t>
      </w:r>
      <w:r>
        <w:rPr>
          <w:rFonts w:ascii="宋体" w:hAnsi="宋体" w:hint="eastAsia"/>
          <w:color w:val="000000"/>
        </w:rPr>
        <w:t>地址</w:t>
      </w:r>
      <w:r>
        <w:rPr>
          <w:rFonts w:ascii="宋体" w:hAnsi="宋体"/>
          <w:color w:val="000000"/>
        </w:rPr>
        <w:t>，可给25</w:t>
      </w:r>
      <w:r>
        <w:rPr>
          <w:rFonts w:ascii="宋体" w:hAnsi="宋体" w:hint="eastAsia"/>
          <w:color w:val="000000"/>
        </w:rPr>
        <w:t>4</w:t>
      </w:r>
      <w:r>
        <w:rPr>
          <w:rFonts w:ascii="宋体" w:hAnsi="宋体"/>
          <w:color w:val="000000"/>
        </w:rPr>
        <w:t xml:space="preserve">台主机分配地址 </w:t>
      </w:r>
    </w:p>
    <w:p w:rsidR="005D22A6" w:rsidRDefault="005D22A6" w:rsidP="005D22A6">
      <w:pPr>
        <w:rPr>
          <w:rFonts w:ascii="宋体" w:hAnsi="宋体" w:hint="eastAsia"/>
          <w:color w:val="FF0000"/>
        </w:rPr>
      </w:pPr>
      <w:r>
        <w:rPr>
          <w:rFonts w:ascii="宋体" w:hAnsi="宋体" w:hint="eastAsia"/>
          <w:color w:val="FF0000"/>
        </w:rPr>
        <w:t>D．</w:t>
      </w:r>
      <w:r>
        <w:rPr>
          <w:rFonts w:ascii="宋体" w:hAnsi="宋体"/>
          <w:color w:val="FF0000"/>
        </w:rPr>
        <w:t>A类地址拥有最多的</w:t>
      </w:r>
      <w:r>
        <w:rPr>
          <w:rFonts w:ascii="宋体" w:hAnsi="宋体" w:hint="eastAsia"/>
          <w:color w:val="FF0000"/>
        </w:rPr>
        <w:t>网络</w:t>
      </w:r>
      <w:r>
        <w:rPr>
          <w:rFonts w:ascii="宋体" w:hAnsi="宋体"/>
          <w:color w:val="FF0000"/>
        </w:rPr>
        <w:t>数</w:t>
      </w:r>
    </w:p>
    <w:p w:rsidR="005D22A6" w:rsidRDefault="005D22A6" w:rsidP="005D22A6">
      <w:pPr>
        <w:pStyle w:val="2"/>
        <w:spacing w:before="0" w:after="0" w:line="240" w:lineRule="auto"/>
        <w:rPr>
          <w:rFonts w:hint="eastAsia"/>
          <w:sz w:val="21"/>
        </w:rPr>
      </w:pPr>
      <w:r>
        <w:rPr>
          <w:rFonts w:hint="eastAsia"/>
          <w:sz w:val="21"/>
        </w:rPr>
        <w:t>通信信道的每一端可以是发送端，也可以是接受端，信息可由这一端传输到另一端，也可以从那一端传输到这一端，在同一时刻，信息可以每一端进行收发的通信方式为</w:t>
      </w:r>
      <w:r>
        <w:rPr>
          <w:rFonts w:hint="eastAsia"/>
          <w:sz w:val="21"/>
          <w:u w:val="single"/>
        </w:rPr>
        <w:t xml:space="preserve">    C   </w:t>
      </w:r>
      <w:r>
        <w:rPr>
          <w:rFonts w:hint="eastAsia"/>
          <w:sz w:val="21"/>
        </w:rPr>
        <w:t xml:space="preserve">        </w:t>
      </w:r>
    </w:p>
    <w:p w:rsidR="005D22A6" w:rsidRDefault="005D22A6" w:rsidP="005D22A6">
      <w:pPr>
        <w:rPr>
          <w:rFonts w:ascii="宋体" w:hAnsi="宋体" w:hint="eastAsia"/>
          <w:color w:val="000000"/>
        </w:rPr>
      </w:pPr>
      <w:r>
        <w:rPr>
          <w:rFonts w:ascii="宋体" w:hAnsi="宋体" w:hint="eastAsia"/>
          <w:color w:val="000000"/>
        </w:rPr>
        <w:t xml:space="preserve">A单工通信    B半双工  </w:t>
      </w:r>
      <w:r>
        <w:rPr>
          <w:rFonts w:ascii="宋体" w:hAnsi="宋体" w:hint="eastAsia"/>
          <w:color w:val="FF0000"/>
        </w:rPr>
        <w:t xml:space="preserve">C全双工 </w:t>
      </w:r>
      <w:r>
        <w:rPr>
          <w:rFonts w:ascii="宋体" w:hAnsi="宋体" w:hint="eastAsia"/>
          <w:color w:val="000000"/>
        </w:rPr>
        <w:t xml:space="preserve">  D模拟</w:t>
      </w:r>
    </w:p>
    <w:p w:rsidR="005D22A6" w:rsidRDefault="005D22A6" w:rsidP="005D22A6">
      <w:pPr>
        <w:pStyle w:val="2"/>
        <w:spacing w:before="0" w:after="0" w:line="240" w:lineRule="auto"/>
        <w:rPr>
          <w:rFonts w:hint="eastAsia"/>
          <w:sz w:val="21"/>
        </w:rPr>
      </w:pPr>
      <w:r>
        <w:rPr>
          <w:sz w:val="21"/>
        </w:rPr>
        <w:t>以太</w:t>
      </w:r>
      <w:r w:rsidRPr="00560BCF">
        <w:rPr>
          <w:rFonts w:ascii="Times New Roman"/>
          <w:sz w:val="21"/>
        </w:rPr>
        <w:t>网</w:t>
      </w:r>
      <w:r w:rsidRPr="00560BCF">
        <w:rPr>
          <w:rFonts w:ascii="Times New Roman" w:hAnsi="Times New Roman"/>
          <w:sz w:val="21"/>
        </w:rPr>
        <w:t>100BASE-FX</w:t>
      </w:r>
      <w:r w:rsidRPr="00560BCF">
        <w:rPr>
          <w:rFonts w:ascii="Times New Roman"/>
          <w:sz w:val="21"/>
        </w:rPr>
        <w:t>标准规定的传输介质是</w:t>
      </w:r>
      <w:r w:rsidRPr="00560BCF">
        <w:rPr>
          <w:rFonts w:ascii="Times New Roman" w:hAnsi="Times New Roman"/>
          <w:sz w:val="21"/>
          <w:u w:val="single"/>
        </w:rPr>
        <w:t>D</w:t>
      </w:r>
    </w:p>
    <w:p w:rsidR="005D22A6" w:rsidRDefault="005D22A6" w:rsidP="005D22A6">
      <w:pPr>
        <w:rPr>
          <w:rFonts w:ascii="宋体" w:hAnsi="宋体" w:hint="eastAsia"/>
          <w:color w:val="FF0000"/>
        </w:rPr>
      </w:pPr>
      <w:r>
        <w:rPr>
          <w:rFonts w:ascii="宋体" w:hAnsi="宋体"/>
          <w:color w:val="000000"/>
        </w:rPr>
        <w:t>A．3类UTP　B．5类UTP　C．</w:t>
      </w:r>
      <w:r>
        <w:rPr>
          <w:rFonts w:ascii="宋体" w:hAnsi="宋体" w:hint="eastAsia"/>
          <w:color w:val="000000"/>
        </w:rPr>
        <w:t>无线介质</w:t>
      </w:r>
      <w:r>
        <w:rPr>
          <w:rFonts w:ascii="宋体" w:hAnsi="宋体"/>
          <w:color w:val="000000"/>
        </w:rPr>
        <w:t xml:space="preserve">　</w:t>
      </w:r>
      <w:r>
        <w:rPr>
          <w:rFonts w:ascii="宋体" w:hAnsi="宋体"/>
          <w:color w:val="FF0000"/>
        </w:rPr>
        <w:t>D．光纤</w:t>
      </w:r>
    </w:p>
    <w:p w:rsidR="005D22A6" w:rsidRDefault="005D22A6" w:rsidP="005D22A6">
      <w:pPr>
        <w:pStyle w:val="2"/>
        <w:spacing w:before="0" w:after="0" w:line="240" w:lineRule="auto"/>
        <w:rPr>
          <w:rFonts w:ascii="宋体" w:hAnsi="宋体" w:hint="eastAsia"/>
          <w:color w:val="000000"/>
          <w:sz w:val="21"/>
        </w:rPr>
      </w:pPr>
      <w:r>
        <w:rPr>
          <w:rFonts w:ascii="宋体" w:hAnsi="宋体" w:hint="eastAsia"/>
          <w:color w:val="000000"/>
          <w:sz w:val="21"/>
        </w:rPr>
        <w:t>7．</w:t>
      </w:r>
      <w:r>
        <w:rPr>
          <w:rFonts w:ascii="宋体" w:hAnsi="宋体"/>
          <w:color w:val="000000"/>
          <w:sz w:val="21"/>
        </w:rPr>
        <w:t>在缺省配置的情况下，交换机的所有端口</w:t>
      </w:r>
      <w:r>
        <w:rPr>
          <w:rFonts w:ascii="宋体" w:hAnsi="宋体" w:hint="eastAsia"/>
          <w:color w:val="000000"/>
          <w:sz w:val="21"/>
          <w:u w:val="single"/>
        </w:rPr>
        <w:t xml:space="preserve">       </w:t>
      </w:r>
      <w:r>
        <w:rPr>
          <w:rFonts w:ascii="宋体" w:hAnsi="宋体" w:hint="eastAsia"/>
          <w:color w:val="000000"/>
          <w:sz w:val="21"/>
        </w:rPr>
        <w:t>，</w:t>
      </w:r>
      <w:r>
        <w:rPr>
          <w:rFonts w:ascii="宋体" w:hAnsi="宋体"/>
          <w:color w:val="000000"/>
          <w:sz w:val="21"/>
        </w:rPr>
        <w:t xml:space="preserve">连接在不同交换机上的，属于同一VLAN的数据帧必须通过 </w:t>
      </w:r>
      <w:r>
        <w:rPr>
          <w:rFonts w:ascii="宋体" w:hAnsi="宋体" w:hint="eastAsia"/>
          <w:color w:val="000000"/>
          <w:sz w:val="21"/>
          <w:u w:val="single"/>
        </w:rPr>
        <w:t xml:space="preserve">       </w:t>
      </w:r>
      <w:r>
        <w:rPr>
          <w:rFonts w:ascii="宋体" w:hAnsi="宋体"/>
          <w:color w:val="000000"/>
          <w:sz w:val="21"/>
        </w:rPr>
        <w:t>传输。</w:t>
      </w:r>
    </w:p>
    <w:p w:rsidR="005D22A6" w:rsidRDefault="005D22A6" w:rsidP="005D22A6">
      <w:pPr>
        <w:rPr>
          <w:rFonts w:ascii="宋体" w:hAnsi="宋体" w:hint="eastAsia"/>
          <w:color w:val="000000"/>
        </w:rPr>
      </w:pPr>
      <w:r>
        <w:rPr>
          <w:rFonts w:ascii="宋体" w:hAnsi="宋体"/>
          <w:color w:val="000000"/>
        </w:rPr>
        <w:t>A．处于直通状态　 </w:t>
      </w:r>
      <w:r>
        <w:rPr>
          <w:rFonts w:ascii="宋体" w:hAnsi="宋体"/>
          <w:color w:val="FF0000"/>
        </w:rPr>
        <w:t>B．属于同一VLAN</w:t>
      </w:r>
      <w:r>
        <w:rPr>
          <w:rFonts w:ascii="宋体" w:hAnsi="宋体"/>
          <w:color w:val="000000"/>
        </w:rPr>
        <w:t xml:space="preserve">　</w:t>
      </w:r>
    </w:p>
    <w:p w:rsidR="005D22A6" w:rsidRDefault="005D22A6" w:rsidP="005D22A6">
      <w:pPr>
        <w:rPr>
          <w:rFonts w:ascii="宋体" w:hAnsi="宋体" w:hint="eastAsia"/>
          <w:color w:val="FF0000"/>
        </w:rPr>
      </w:pPr>
      <w:r>
        <w:rPr>
          <w:rFonts w:ascii="宋体" w:hAnsi="宋体"/>
          <w:color w:val="000000"/>
        </w:rPr>
        <w:t>C．属于不同VLAN</w:t>
      </w:r>
      <w:r>
        <w:rPr>
          <w:rFonts w:ascii="宋体" w:hAnsi="宋体" w:hint="eastAsia"/>
          <w:color w:val="000000"/>
        </w:rPr>
        <w:t xml:space="preserve"> </w:t>
      </w:r>
      <w:r>
        <w:rPr>
          <w:rFonts w:ascii="宋体" w:hAnsi="宋体"/>
          <w:color w:val="000000"/>
        </w:rPr>
        <w:t xml:space="preserve">　</w:t>
      </w:r>
      <w:r>
        <w:rPr>
          <w:rFonts w:ascii="宋体" w:hAnsi="宋体"/>
          <w:color w:val="FF0000"/>
        </w:rPr>
        <w:t>D．Trunk链路</w:t>
      </w:r>
    </w:p>
    <w:p w:rsidR="005D22A6" w:rsidRDefault="005D22A6" w:rsidP="005D22A6">
      <w:pPr>
        <w:pStyle w:val="2"/>
        <w:spacing w:before="0" w:after="0" w:line="240" w:lineRule="auto"/>
        <w:rPr>
          <w:rFonts w:hint="eastAsia"/>
          <w:sz w:val="21"/>
        </w:rPr>
      </w:pPr>
      <w:r>
        <w:rPr>
          <w:rFonts w:hint="eastAsia"/>
          <w:sz w:val="21"/>
        </w:rPr>
        <w:t>8</w:t>
      </w:r>
      <w:r>
        <w:rPr>
          <w:rFonts w:hint="eastAsia"/>
          <w:sz w:val="21"/>
        </w:rPr>
        <w:t>、路由器在两个网段之间转发数据包时，读取其中的</w:t>
      </w:r>
      <w:r>
        <w:rPr>
          <w:rFonts w:hint="eastAsia"/>
          <w:sz w:val="21"/>
          <w:u w:val="single"/>
        </w:rPr>
        <w:t xml:space="preserve">   A  </w:t>
      </w:r>
      <w:r>
        <w:rPr>
          <w:rFonts w:hint="eastAsia"/>
          <w:sz w:val="21"/>
        </w:rPr>
        <w:t>地址来确定下一跳的转发路径。</w:t>
      </w:r>
      <w:r>
        <w:rPr>
          <w:rFonts w:hint="eastAsia"/>
          <w:sz w:val="21"/>
        </w:rPr>
        <w:t xml:space="preserve">                                                   </w:t>
      </w:r>
    </w:p>
    <w:p w:rsidR="005D22A6" w:rsidRDefault="005D22A6" w:rsidP="005D22A6">
      <w:pPr>
        <w:rPr>
          <w:rFonts w:ascii="宋体" w:hAnsi="宋体" w:hint="eastAsia"/>
          <w:color w:val="000000"/>
        </w:rPr>
      </w:pPr>
      <w:r>
        <w:rPr>
          <w:rFonts w:ascii="宋体" w:hAnsi="宋体" w:hint="eastAsia"/>
          <w:color w:val="FF0000"/>
        </w:rPr>
        <w:t xml:space="preserve">A. 目标IP </w:t>
      </w:r>
      <w:r>
        <w:rPr>
          <w:rFonts w:ascii="宋体" w:hAnsi="宋体" w:hint="eastAsia"/>
          <w:color w:val="000000"/>
        </w:rPr>
        <w:t xml:space="preserve">    B. MAC     C. 源IP    D. ARP</w:t>
      </w:r>
    </w:p>
    <w:p w:rsidR="005D22A6" w:rsidRDefault="005D22A6" w:rsidP="005D22A6">
      <w:pPr>
        <w:pStyle w:val="2"/>
        <w:spacing w:before="0" w:after="0" w:line="240" w:lineRule="auto"/>
        <w:rPr>
          <w:rFonts w:hint="eastAsia"/>
          <w:sz w:val="21"/>
        </w:rPr>
      </w:pPr>
      <w:r>
        <w:rPr>
          <w:rFonts w:hint="eastAsia"/>
          <w:sz w:val="21"/>
        </w:rPr>
        <w:t>以下对</w:t>
      </w:r>
      <w:r>
        <w:rPr>
          <w:rFonts w:hint="eastAsia"/>
          <w:sz w:val="21"/>
        </w:rPr>
        <w:t>IP</w:t>
      </w:r>
      <w:r>
        <w:rPr>
          <w:rFonts w:hint="eastAsia"/>
          <w:sz w:val="21"/>
        </w:rPr>
        <w:t>地址分配中描述不正确的是（</w:t>
      </w:r>
      <w:r>
        <w:rPr>
          <w:rFonts w:hint="eastAsia"/>
          <w:sz w:val="21"/>
        </w:rPr>
        <w:t xml:space="preserve"> </w:t>
      </w:r>
      <w:r>
        <w:rPr>
          <w:rFonts w:hint="eastAsia"/>
          <w:color w:val="0000FF"/>
          <w:sz w:val="21"/>
        </w:rPr>
        <w:t>B</w:t>
      </w:r>
      <w:r>
        <w:rPr>
          <w:rFonts w:hint="eastAsia"/>
          <w:sz w:val="21"/>
        </w:rPr>
        <w:t xml:space="preserve"> </w:t>
      </w:r>
      <w:r>
        <w:rPr>
          <w:rFonts w:hint="eastAsia"/>
          <w:sz w:val="21"/>
        </w:rPr>
        <w:t>）</w:t>
      </w:r>
      <w:r>
        <w:rPr>
          <w:rFonts w:hint="eastAsia"/>
          <w:sz w:val="21"/>
        </w:rPr>
        <w:t>.</w:t>
      </w:r>
    </w:p>
    <w:p w:rsidR="005D22A6" w:rsidRPr="0038598F" w:rsidRDefault="005D22A6" w:rsidP="005D22A6">
      <w:pPr>
        <w:rPr>
          <w:rFonts w:hint="eastAsia"/>
        </w:rPr>
      </w:pPr>
      <w:r w:rsidRPr="0038598F">
        <w:rPr>
          <w:rFonts w:hint="eastAsia"/>
        </w:rPr>
        <w:t>A</w:t>
      </w:r>
      <w:r w:rsidRPr="0038598F">
        <w:rPr>
          <w:rFonts w:hint="eastAsia"/>
        </w:rPr>
        <w:t>、网络</w:t>
      </w:r>
      <w:r w:rsidRPr="0038598F">
        <w:rPr>
          <w:rFonts w:hint="eastAsia"/>
        </w:rPr>
        <w:t>ID</w:t>
      </w:r>
      <w:r w:rsidRPr="0038598F">
        <w:rPr>
          <w:rFonts w:hint="eastAsia"/>
        </w:rPr>
        <w:t>不能全为</w:t>
      </w:r>
      <w:r w:rsidRPr="0038598F">
        <w:rPr>
          <w:rFonts w:hint="eastAsia"/>
        </w:rPr>
        <w:t>1</w:t>
      </w:r>
      <w:r w:rsidRPr="0038598F">
        <w:rPr>
          <w:rFonts w:hint="eastAsia"/>
        </w:rPr>
        <w:t>或全为</w:t>
      </w:r>
      <w:r w:rsidRPr="0038598F">
        <w:rPr>
          <w:rFonts w:hint="eastAsia"/>
        </w:rPr>
        <w:t>0</w:t>
      </w:r>
      <w:r w:rsidRPr="0038598F">
        <w:rPr>
          <w:rFonts w:hint="eastAsia"/>
        </w:rPr>
        <w:tab/>
      </w:r>
      <w:r w:rsidRPr="0038598F">
        <w:rPr>
          <w:rFonts w:hint="eastAsia"/>
        </w:rPr>
        <w:tab/>
      </w:r>
      <w:r w:rsidRPr="0038598F">
        <w:rPr>
          <w:rFonts w:hint="eastAsia"/>
        </w:rPr>
        <w:tab/>
      </w:r>
    </w:p>
    <w:p w:rsidR="005D22A6" w:rsidRPr="0038598F" w:rsidRDefault="005D22A6" w:rsidP="005D22A6">
      <w:pPr>
        <w:rPr>
          <w:rFonts w:hint="eastAsia"/>
        </w:rPr>
      </w:pPr>
      <w:r w:rsidRPr="0038598F">
        <w:rPr>
          <w:rFonts w:hint="eastAsia"/>
        </w:rPr>
        <w:t>B</w:t>
      </w:r>
      <w:r w:rsidRPr="0038598F">
        <w:rPr>
          <w:rFonts w:hint="eastAsia"/>
        </w:rPr>
        <w:t>、同一网络上每台主机必须有不同的网络</w:t>
      </w:r>
      <w:r w:rsidRPr="0038598F">
        <w:rPr>
          <w:rFonts w:hint="eastAsia"/>
        </w:rPr>
        <w:t>ID</w:t>
      </w:r>
    </w:p>
    <w:p w:rsidR="005D22A6" w:rsidRDefault="005D22A6" w:rsidP="005D22A6">
      <w:pPr>
        <w:rPr>
          <w:rFonts w:hint="eastAsia"/>
          <w:b/>
        </w:rPr>
      </w:pPr>
      <w:r w:rsidRPr="0038598F">
        <w:rPr>
          <w:rFonts w:hint="eastAsia"/>
        </w:rPr>
        <w:t>C</w:t>
      </w:r>
      <w:r w:rsidRPr="0038598F">
        <w:rPr>
          <w:rFonts w:hint="eastAsia"/>
        </w:rPr>
        <w:t>、网络</w:t>
      </w:r>
      <w:r w:rsidRPr="0038598F">
        <w:rPr>
          <w:rFonts w:hint="eastAsia"/>
        </w:rPr>
        <w:t>ID</w:t>
      </w:r>
      <w:r w:rsidRPr="0038598F">
        <w:rPr>
          <w:rFonts w:hint="eastAsia"/>
        </w:rPr>
        <w:t>不能以</w:t>
      </w:r>
      <w:r w:rsidRPr="0038598F">
        <w:rPr>
          <w:rFonts w:hint="eastAsia"/>
        </w:rPr>
        <w:t>127</w:t>
      </w:r>
      <w:r w:rsidRPr="0038598F">
        <w:rPr>
          <w:rFonts w:hint="eastAsia"/>
        </w:rPr>
        <w:t>开头</w:t>
      </w:r>
      <w:r w:rsidRPr="0038598F">
        <w:rPr>
          <w:rFonts w:hint="eastAsia"/>
        </w:rPr>
        <w:tab/>
      </w:r>
      <w:r>
        <w:rPr>
          <w:rFonts w:hint="eastAsia"/>
          <w:b/>
        </w:rPr>
        <w:tab/>
      </w:r>
      <w:r>
        <w:rPr>
          <w:rFonts w:hint="eastAsia"/>
          <w:b/>
        </w:rPr>
        <w:tab/>
      </w:r>
      <w:r>
        <w:rPr>
          <w:rFonts w:hint="eastAsia"/>
          <w:b/>
        </w:rPr>
        <w:tab/>
      </w:r>
    </w:p>
    <w:p w:rsidR="005D22A6" w:rsidRPr="0038598F" w:rsidRDefault="005D22A6" w:rsidP="005D22A6">
      <w:pPr>
        <w:rPr>
          <w:rFonts w:hint="eastAsia"/>
        </w:rPr>
      </w:pPr>
      <w:r w:rsidRPr="0038598F">
        <w:rPr>
          <w:rFonts w:hint="eastAsia"/>
        </w:rPr>
        <w:t>D</w:t>
      </w:r>
      <w:r w:rsidRPr="0038598F">
        <w:rPr>
          <w:rFonts w:hint="eastAsia"/>
        </w:rPr>
        <w:t>、同一网络上每台主机必须分配唯一的主机</w:t>
      </w:r>
      <w:r w:rsidRPr="0038598F">
        <w:rPr>
          <w:rFonts w:hint="eastAsia"/>
        </w:rPr>
        <w:t>ID</w:t>
      </w:r>
    </w:p>
    <w:p w:rsidR="005D22A6" w:rsidRDefault="005D22A6" w:rsidP="005D22A6">
      <w:pPr>
        <w:pStyle w:val="2"/>
        <w:spacing w:before="0" w:after="0" w:line="240" w:lineRule="auto"/>
        <w:rPr>
          <w:rFonts w:hint="eastAsia"/>
          <w:sz w:val="21"/>
        </w:rPr>
      </w:pPr>
      <w:r>
        <w:rPr>
          <w:rFonts w:hint="eastAsia"/>
          <w:sz w:val="21"/>
        </w:rPr>
        <w:lastRenderedPageBreak/>
        <w:t>对网际控制协议（</w:t>
      </w:r>
      <w:r>
        <w:rPr>
          <w:rFonts w:hint="eastAsia"/>
          <w:sz w:val="21"/>
        </w:rPr>
        <w:t>ICMP</w:t>
      </w:r>
      <w:r>
        <w:rPr>
          <w:rFonts w:hint="eastAsia"/>
          <w:sz w:val="21"/>
        </w:rPr>
        <w:t>）描述错误的是（</w:t>
      </w:r>
      <w:r>
        <w:rPr>
          <w:rFonts w:hint="eastAsia"/>
          <w:sz w:val="21"/>
        </w:rPr>
        <w:t xml:space="preserve"> </w:t>
      </w:r>
      <w:r>
        <w:rPr>
          <w:rFonts w:hint="eastAsia"/>
          <w:color w:val="0000FF"/>
          <w:sz w:val="21"/>
        </w:rPr>
        <w:t>B</w:t>
      </w:r>
      <w:r>
        <w:rPr>
          <w:rFonts w:hint="eastAsia"/>
          <w:sz w:val="21"/>
        </w:rPr>
        <w:t xml:space="preserve"> </w:t>
      </w:r>
      <w:r>
        <w:rPr>
          <w:rFonts w:hint="eastAsia"/>
          <w:sz w:val="21"/>
        </w:rPr>
        <w:t>）</w:t>
      </w:r>
      <w:r>
        <w:rPr>
          <w:rFonts w:hint="eastAsia"/>
          <w:sz w:val="21"/>
        </w:rPr>
        <w:t>.</w:t>
      </w:r>
    </w:p>
    <w:p w:rsidR="005D22A6" w:rsidRPr="0038598F" w:rsidRDefault="005D22A6" w:rsidP="005D22A6">
      <w:pPr>
        <w:rPr>
          <w:rFonts w:hint="eastAsia"/>
        </w:rPr>
      </w:pPr>
      <w:r w:rsidRPr="0038598F">
        <w:rPr>
          <w:rFonts w:hint="eastAsia"/>
        </w:rPr>
        <w:t>A</w:t>
      </w:r>
      <w:r w:rsidRPr="0038598F">
        <w:rPr>
          <w:rFonts w:hint="eastAsia"/>
        </w:rPr>
        <w:t>、</w:t>
      </w:r>
      <w:r w:rsidRPr="0038598F">
        <w:rPr>
          <w:rFonts w:hint="eastAsia"/>
        </w:rPr>
        <w:t>ICMP</w:t>
      </w:r>
      <w:r w:rsidRPr="0038598F">
        <w:rPr>
          <w:rFonts w:hint="eastAsia"/>
        </w:rPr>
        <w:t>封装在</w:t>
      </w:r>
      <w:r w:rsidRPr="0038598F">
        <w:rPr>
          <w:rFonts w:hint="eastAsia"/>
        </w:rPr>
        <w:t>IP</w:t>
      </w:r>
      <w:r w:rsidRPr="0038598F">
        <w:rPr>
          <w:rFonts w:hint="eastAsia"/>
        </w:rPr>
        <w:t>数据报的数据部分</w:t>
      </w:r>
      <w:r w:rsidRPr="0038598F">
        <w:rPr>
          <w:rFonts w:hint="eastAsia"/>
        </w:rPr>
        <w:tab/>
      </w:r>
      <w:r w:rsidRPr="0038598F">
        <w:rPr>
          <w:rFonts w:hint="eastAsia"/>
        </w:rPr>
        <w:tab/>
      </w:r>
    </w:p>
    <w:p w:rsidR="005D22A6" w:rsidRPr="0038598F" w:rsidRDefault="005D22A6" w:rsidP="005D22A6">
      <w:pPr>
        <w:rPr>
          <w:rFonts w:hint="eastAsia"/>
        </w:rPr>
      </w:pPr>
      <w:r w:rsidRPr="0038598F">
        <w:rPr>
          <w:rFonts w:hint="eastAsia"/>
        </w:rPr>
        <w:t>B</w:t>
      </w:r>
      <w:r w:rsidRPr="0038598F">
        <w:rPr>
          <w:rFonts w:hint="eastAsia"/>
        </w:rPr>
        <w:t>、</w:t>
      </w:r>
      <w:r w:rsidRPr="0038598F">
        <w:rPr>
          <w:rFonts w:hint="eastAsia"/>
        </w:rPr>
        <w:t>ICMP</w:t>
      </w:r>
      <w:r w:rsidRPr="0038598F">
        <w:rPr>
          <w:rFonts w:hint="eastAsia"/>
        </w:rPr>
        <w:t>消息的传输是可靠的</w:t>
      </w:r>
    </w:p>
    <w:p w:rsidR="005D22A6" w:rsidRPr="0038598F" w:rsidRDefault="005D22A6" w:rsidP="005D22A6">
      <w:pPr>
        <w:rPr>
          <w:rFonts w:hint="eastAsia"/>
        </w:rPr>
      </w:pPr>
      <w:r w:rsidRPr="0038598F">
        <w:rPr>
          <w:rFonts w:hint="eastAsia"/>
        </w:rPr>
        <w:t>C</w:t>
      </w:r>
      <w:r w:rsidRPr="0038598F">
        <w:rPr>
          <w:rFonts w:hint="eastAsia"/>
        </w:rPr>
        <w:t>、</w:t>
      </w:r>
      <w:r w:rsidRPr="0038598F">
        <w:rPr>
          <w:rFonts w:hint="eastAsia"/>
        </w:rPr>
        <w:t>ICMP</w:t>
      </w:r>
      <w:r w:rsidRPr="0038598F">
        <w:rPr>
          <w:rFonts w:hint="eastAsia"/>
        </w:rPr>
        <w:t>是</w:t>
      </w:r>
      <w:r w:rsidRPr="0038598F">
        <w:rPr>
          <w:rFonts w:hint="eastAsia"/>
        </w:rPr>
        <w:t>IP</w:t>
      </w:r>
      <w:r w:rsidRPr="0038598F">
        <w:rPr>
          <w:rFonts w:hint="eastAsia"/>
        </w:rPr>
        <w:t>协议的必需的一个部分</w:t>
      </w:r>
      <w:r w:rsidRPr="0038598F">
        <w:rPr>
          <w:rFonts w:hint="eastAsia"/>
        </w:rPr>
        <w:tab/>
      </w:r>
      <w:r w:rsidRPr="0038598F">
        <w:rPr>
          <w:rFonts w:hint="eastAsia"/>
        </w:rPr>
        <w:tab/>
      </w:r>
    </w:p>
    <w:p w:rsidR="005D22A6" w:rsidRPr="0038598F" w:rsidRDefault="005D22A6" w:rsidP="005D22A6">
      <w:pPr>
        <w:rPr>
          <w:rFonts w:hint="eastAsia"/>
        </w:rPr>
      </w:pPr>
      <w:r w:rsidRPr="0038598F">
        <w:rPr>
          <w:rFonts w:hint="eastAsia"/>
        </w:rPr>
        <w:t>D</w:t>
      </w:r>
      <w:r w:rsidRPr="0038598F">
        <w:rPr>
          <w:rFonts w:hint="eastAsia"/>
        </w:rPr>
        <w:t>、</w:t>
      </w:r>
      <w:r w:rsidRPr="0038598F">
        <w:rPr>
          <w:rFonts w:hint="eastAsia"/>
        </w:rPr>
        <w:t>ICMP</w:t>
      </w:r>
      <w:r w:rsidRPr="0038598F">
        <w:rPr>
          <w:rFonts w:hint="eastAsia"/>
        </w:rPr>
        <w:t>可用来进行拥塞控制</w:t>
      </w:r>
    </w:p>
    <w:p w:rsidR="005D22A6" w:rsidRDefault="005D22A6" w:rsidP="005D22A6">
      <w:pPr>
        <w:pStyle w:val="2"/>
        <w:spacing w:before="0" w:after="0" w:line="240" w:lineRule="auto"/>
        <w:rPr>
          <w:rFonts w:hint="eastAsia"/>
          <w:sz w:val="21"/>
        </w:rPr>
      </w:pPr>
      <w:r>
        <w:rPr>
          <w:rFonts w:hint="eastAsia"/>
          <w:sz w:val="21"/>
        </w:rPr>
        <w:t>TELNET</w:t>
      </w:r>
      <w:r>
        <w:rPr>
          <w:rFonts w:hint="eastAsia"/>
          <w:sz w:val="21"/>
        </w:rPr>
        <w:t>通过</w:t>
      </w:r>
      <w:r>
        <w:rPr>
          <w:rFonts w:hint="eastAsia"/>
          <w:sz w:val="21"/>
        </w:rPr>
        <w:t>TCP/IP</w:t>
      </w:r>
      <w:r>
        <w:rPr>
          <w:rFonts w:hint="eastAsia"/>
          <w:sz w:val="21"/>
        </w:rPr>
        <w:t>协议在客户机和远程登录服务器之间建立一个（</w:t>
      </w:r>
      <w:r>
        <w:rPr>
          <w:rFonts w:hint="eastAsia"/>
          <w:sz w:val="21"/>
        </w:rPr>
        <w:t xml:space="preserve"> </w:t>
      </w:r>
      <w:r>
        <w:rPr>
          <w:rFonts w:hint="eastAsia"/>
          <w:color w:val="0000FF"/>
          <w:sz w:val="21"/>
        </w:rPr>
        <w:t>C</w:t>
      </w:r>
      <w:r>
        <w:rPr>
          <w:rFonts w:hint="eastAsia"/>
          <w:sz w:val="21"/>
        </w:rPr>
        <w:t xml:space="preserve"> </w:t>
      </w:r>
      <w:r>
        <w:rPr>
          <w:rFonts w:hint="eastAsia"/>
          <w:sz w:val="21"/>
        </w:rPr>
        <w:t>）</w:t>
      </w:r>
      <w:r>
        <w:rPr>
          <w:rFonts w:hint="eastAsia"/>
          <w:sz w:val="21"/>
        </w:rPr>
        <w:t>.</w:t>
      </w:r>
    </w:p>
    <w:p w:rsidR="005D22A6" w:rsidRPr="00116C71" w:rsidRDefault="005D22A6" w:rsidP="005D22A6">
      <w:pPr>
        <w:rPr>
          <w:rFonts w:hint="eastAsia"/>
        </w:rPr>
      </w:pPr>
      <w:r w:rsidRPr="00116C71">
        <w:rPr>
          <w:rFonts w:hint="eastAsia"/>
        </w:rPr>
        <w:t>A</w:t>
      </w:r>
      <w:r w:rsidRPr="00116C71">
        <w:rPr>
          <w:rFonts w:hint="eastAsia"/>
        </w:rPr>
        <w:t>、</w:t>
      </w:r>
      <w:r w:rsidRPr="00116C71">
        <w:rPr>
          <w:rFonts w:hint="eastAsia"/>
        </w:rPr>
        <w:t>UDP</w:t>
      </w:r>
      <w:r>
        <w:rPr>
          <w:rFonts w:hint="eastAsia"/>
        </w:rPr>
        <w:t xml:space="preserve"> </w:t>
      </w:r>
      <w:r w:rsidRPr="00116C71">
        <w:rPr>
          <w:rFonts w:hint="eastAsia"/>
        </w:rPr>
        <w:tab/>
        <w:t>B</w:t>
      </w:r>
      <w:r w:rsidRPr="00116C71">
        <w:rPr>
          <w:rFonts w:hint="eastAsia"/>
        </w:rPr>
        <w:t>、</w:t>
      </w:r>
      <w:r w:rsidRPr="00116C71">
        <w:rPr>
          <w:rFonts w:hint="eastAsia"/>
        </w:rPr>
        <w:t>ARP</w:t>
      </w:r>
      <w:r w:rsidRPr="00116C71">
        <w:rPr>
          <w:rFonts w:hint="eastAsia"/>
        </w:rPr>
        <w:tab/>
      </w:r>
      <w:r>
        <w:rPr>
          <w:rFonts w:hint="eastAsia"/>
        </w:rPr>
        <w:t xml:space="preserve">  </w:t>
      </w:r>
      <w:r w:rsidRPr="00116C71">
        <w:rPr>
          <w:rFonts w:hint="eastAsia"/>
        </w:rPr>
        <w:t>C</w:t>
      </w:r>
      <w:r w:rsidRPr="00116C71">
        <w:rPr>
          <w:rFonts w:hint="eastAsia"/>
        </w:rPr>
        <w:t>、</w:t>
      </w:r>
      <w:r w:rsidRPr="00116C71">
        <w:rPr>
          <w:rFonts w:hint="eastAsia"/>
        </w:rPr>
        <w:t>TCP</w:t>
      </w:r>
      <w:r w:rsidRPr="00116C71">
        <w:rPr>
          <w:rFonts w:hint="eastAsia"/>
        </w:rPr>
        <w:tab/>
        <w:t>D</w:t>
      </w:r>
      <w:r w:rsidRPr="00116C71">
        <w:rPr>
          <w:rFonts w:hint="eastAsia"/>
        </w:rPr>
        <w:t>、</w:t>
      </w:r>
      <w:r w:rsidRPr="00116C71">
        <w:rPr>
          <w:rFonts w:hint="eastAsia"/>
        </w:rPr>
        <w:t>RARP</w:t>
      </w:r>
    </w:p>
    <w:p w:rsidR="005D22A6" w:rsidRDefault="005D22A6" w:rsidP="005D22A6">
      <w:pPr>
        <w:pStyle w:val="2"/>
        <w:spacing w:before="0" w:after="0" w:line="240" w:lineRule="auto"/>
        <w:jc w:val="left"/>
        <w:rPr>
          <w:rFonts w:hint="eastAsia"/>
          <w:sz w:val="21"/>
        </w:rPr>
      </w:pPr>
      <w:r>
        <w:rPr>
          <w:rFonts w:hint="eastAsia"/>
          <w:sz w:val="21"/>
        </w:rPr>
        <w:t>802.3</w:t>
      </w:r>
      <w:r>
        <w:rPr>
          <w:rFonts w:hint="eastAsia"/>
          <w:sz w:val="21"/>
        </w:rPr>
        <w:t>以太网最大可传送的帧（数据）长度为</w:t>
      </w:r>
      <w:r>
        <w:rPr>
          <w:sz w:val="21"/>
        </w:rPr>
        <w:t>_</w:t>
      </w:r>
      <w:r>
        <w:rPr>
          <w:rFonts w:hint="eastAsia"/>
          <w:sz w:val="21"/>
        </w:rPr>
        <w:t>D</w:t>
      </w:r>
      <w:r>
        <w:rPr>
          <w:sz w:val="21"/>
        </w:rPr>
        <w:t>_</w:t>
      </w:r>
      <w:r>
        <w:rPr>
          <w:rFonts w:hint="eastAsia"/>
          <w:sz w:val="21"/>
        </w:rPr>
        <w:t>个</w:t>
      </w:r>
      <w:r>
        <w:rPr>
          <w:rFonts w:hint="eastAsia"/>
          <w:sz w:val="21"/>
        </w:rPr>
        <w:t>8</w:t>
      </w:r>
      <w:r>
        <w:rPr>
          <w:rFonts w:hint="eastAsia"/>
          <w:sz w:val="21"/>
        </w:rPr>
        <w:t>位组。</w:t>
      </w:r>
    </w:p>
    <w:p w:rsidR="005D22A6" w:rsidRPr="00116C71" w:rsidRDefault="005D22A6" w:rsidP="005D22A6">
      <w:pPr>
        <w:rPr>
          <w:rFonts w:hint="eastAsia"/>
        </w:rPr>
      </w:pPr>
      <w:r w:rsidRPr="00116C71">
        <w:rPr>
          <w:rFonts w:hint="eastAsia"/>
        </w:rPr>
        <w:t>A</w:t>
      </w:r>
      <w:r w:rsidRPr="00116C71">
        <w:rPr>
          <w:rFonts w:hint="eastAsia"/>
        </w:rPr>
        <w:t>、</w:t>
      </w:r>
      <w:r w:rsidRPr="00116C71">
        <w:rPr>
          <w:rFonts w:hint="eastAsia"/>
        </w:rPr>
        <w:t>64</w:t>
      </w:r>
      <w:r w:rsidRPr="00116C71">
        <w:rPr>
          <w:rFonts w:hint="eastAsia"/>
        </w:rPr>
        <w:tab/>
      </w:r>
      <w:r w:rsidRPr="00116C71">
        <w:rPr>
          <w:rFonts w:hint="eastAsia"/>
        </w:rPr>
        <w:tab/>
        <w:t>B</w:t>
      </w:r>
      <w:r w:rsidRPr="00116C71">
        <w:rPr>
          <w:rFonts w:hint="eastAsia"/>
        </w:rPr>
        <w:t>、</w:t>
      </w:r>
      <w:r w:rsidRPr="00116C71">
        <w:rPr>
          <w:rFonts w:hint="eastAsia"/>
        </w:rPr>
        <w:t>32</w:t>
      </w:r>
      <w:r w:rsidRPr="00116C71">
        <w:rPr>
          <w:rFonts w:hint="eastAsia"/>
        </w:rPr>
        <w:tab/>
      </w:r>
      <w:r w:rsidRPr="00116C71">
        <w:rPr>
          <w:rFonts w:hint="eastAsia"/>
        </w:rPr>
        <w:tab/>
        <w:t>C</w:t>
      </w:r>
      <w:r w:rsidRPr="00116C71">
        <w:rPr>
          <w:rFonts w:hint="eastAsia"/>
        </w:rPr>
        <w:t>、</w:t>
      </w:r>
      <w:r w:rsidRPr="00116C71">
        <w:rPr>
          <w:rFonts w:hint="eastAsia"/>
        </w:rPr>
        <w:t>256</w:t>
      </w:r>
      <w:r w:rsidRPr="00116C71">
        <w:rPr>
          <w:rFonts w:hint="eastAsia"/>
        </w:rPr>
        <w:tab/>
      </w:r>
      <w:r w:rsidRPr="00116C71">
        <w:rPr>
          <w:rFonts w:hint="eastAsia"/>
        </w:rPr>
        <w:tab/>
        <w:t>D</w:t>
      </w:r>
      <w:r w:rsidRPr="00116C71">
        <w:rPr>
          <w:rFonts w:hint="eastAsia"/>
        </w:rPr>
        <w:t>、</w:t>
      </w:r>
      <w:r w:rsidRPr="00116C71">
        <w:rPr>
          <w:rFonts w:hint="eastAsia"/>
        </w:rPr>
        <w:t>1500</w:t>
      </w:r>
    </w:p>
    <w:p w:rsidR="005D22A6" w:rsidRDefault="005D22A6" w:rsidP="005D22A6">
      <w:pPr>
        <w:pStyle w:val="2"/>
        <w:spacing w:before="0" w:after="0" w:line="240" w:lineRule="auto"/>
        <w:rPr>
          <w:rFonts w:hint="eastAsia"/>
          <w:sz w:val="21"/>
        </w:rPr>
      </w:pPr>
      <w:r>
        <w:rPr>
          <w:rFonts w:hint="eastAsia"/>
          <w:sz w:val="21"/>
        </w:rPr>
        <w:t>FTP</w:t>
      </w:r>
      <w:r>
        <w:rPr>
          <w:rFonts w:hint="eastAsia"/>
          <w:sz w:val="21"/>
        </w:rPr>
        <w:t>协议的缺省端口号是</w:t>
      </w:r>
      <w:r w:rsidRPr="00116C71">
        <w:rPr>
          <w:rFonts w:hint="eastAsia"/>
          <w:sz w:val="21"/>
          <w:u w:val="single"/>
        </w:rPr>
        <w:t xml:space="preserve">   </w:t>
      </w:r>
      <w:r>
        <w:rPr>
          <w:rFonts w:hint="eastAsia"/>
          <w:sz w:val="21"/>
          <w:u w:val="single"/>
        </w:rPr>
        <w:t xml:space="preserve">A  </w:t>
      </w:r>
      <w:r>
        <w:rPr>
          <w:rFonts w:hint="eastAsia"/>
          <w:sz w:val="21"/>
        </w:rPr>
        <w:t>.</w:t>
      </w:r>
    </w:p>
    <w:p w:rsidR="005D22A6" w:rsidRPr="00116C71" w:rsidRDefault="005D22A6" w:rsidP="005D22A6">
      <w:pPr>
        <w:numPr>
          <w:ilvl w:val="0"/>
          <w:numId w:val="11"/>
        </w:numPr>
        <w:rPr>
          <w:rFonts w:hint="eastAsia"/>
        </w:rPr>
      </w:pPr>
      <w:r w:rsidRPr="00116C71">
        <w:rPr>
          <w:rFonts w:hint="eastAsia"/>
        </w:rPr>
        <w:t>21</w:t>
      </w:r>
      <w:r w:rsidRPr="00116C71">
        <w:t xml:space="preserve"> </w:t>
      </w:r>
      <w:r w:rsidRPr="00116C71">
        <w:rPr>
          <w:rFonts w:hint="eastAsia"/>
        </w:rPr>
        <w:t xml:space="preserve">  </w:t>
      </w:r>
      <w:r>
        <w:rPr>
          <w:rFonts w:hint="eastAsia"/>
        </w:rPr>
        <w:t xml:space="preserve">B. </w:t>
      </w:r>
      <w:r w:rsidRPr="00116C71">
        <w:rPr>
          <w:rFonts w:hint="eastAsia"/>
        </w:rPr>
        <w:t xml:space="preserve">23      </w:t>
      </w:r>
      <w:r>
        <w:rPr>
          <w:rFonts w:hint="eastAsia"/>
        </w:rPr>
        <w:t xml:space="preserve">C. </w:t>
      </w:r>
      <w:r w:rsidRPr="00116C71">
        <w:rPr>
          <w:rFonts w:hint="eastAsia"/>
        </w:rPr>
        <w:t>25</w:t>
      </w:r>
      <w:r w:rsidRPr="00116C71">
        <w:t xml:space="preserve"> </w:t>
      </w:r>
      <w:r w:rsidRPr="00116C71">
        <w:rPr>
          <w:rFonts w:hint="eastAsia"/>
        </w:rPr>
        <w:t xml:space="preserve">   </w:t>
      </w:r>
      <w:r>
        <w:rPr>
          <w:rFonts w:hint="eastAsia"/>
        </w:rPr>
        <w:t xml:space="preserve">D. </w:t>
      </w:r>
      <w:r w:rsidRPr="00116C71">
        <w:rPr>
          <w:rFonts w:hint="eastAsia"/>
        </w:rPr>
        <w:t>29</w:t>
      </w:r>
    </w:p>
    <w:p w:rsidR="005D22A6" w:rsidRPr="00BF773F" w:rsidRDefault="005D22A6" w:rsidP="005D22A6">
      <w:pPr>
        <w:pStyle w:val="2"/>
        <w:spacing w:before="0" w:after="0" w:line="240" w:lineRule="auto"/>
        <w:rPr>
          <w:rFonts w:hint="eastAsia"/>
          <w:sz w:val="21"/>
          <w:u w:val="single"/>
        </w:rPr>
      </w:pPr>
      <w:r>
        <w:rPr>
          <w:sz w:val="21"/>
        </w:rPr>
        <w:t>在</w:t>
      </w:r>
      <w:r>
        <w:rPr>
          <w:sz w:val="21"/>
        </w:rPr>
        <w:t>IP</w:t>
      </w:r>
      <w:r>
        <w:rPr>
          <w:sz w:val="21"/>
        </w:rPr>
        <w:t>协议中用来进行组播的</w:t>
      </w:r>
      <w:r>
        <w:rPr>
          <w:sz w:val="21"/>
        </w:rPr>
        <w:t>IP</w:t>
      </w:r>
      <w:r>
        <w:rPr>
          <w:sz w:val="21"/>
        </w:rPr>
        <w:t>地址是</w:t>
      </w:r>
      <w:r>
        <w:rPr>
          <w:rFonts w:hint="eastAsia"/>
          <w:sz w:val="21"/>
          <w:u w:val="single"/>
        </w:rPr>
        <w:t xml:space="preserve">  C  </w:t>
      </w:r>
      <w:r>
        <w:rPr>
          <w:rFonts w:hint="eastAsia"/>
          <w:sz w:val="21"/>
        </w:rPr>
        <w:t>.</w:t>
      </w:r>
    </w:p>
    <w:p w:rsidR="005D22A6" w:rsidRPr="00560BCF" w:rsidRDefault="005D22A6" w:rsidP="005D22A6">
      <w:pPr>
        <w:rPr>
          <w:rFonts w:hint="eastAsia"/>
        </w:rPr>
      </w:pPr>
      <w:r>
        <w:rPr>
          <w:rFonts w:hint="eastAsia"/>
        </w:rPr>
        <w:t xml:space="preserve">A. </w:t>
      </w:r>
      <w:r w:rsidRPr="00560BCF">
        <w:t>A</w:t>
      </w:r>
      <w:r w:rsidRPr="00560BCF">
        <w:t>类</w:t>
      </w:r>
      <w:r w:rsidRPr="00560BCF">
        <w:rPr>
          <w:rFonts w:hint="eastAsia"/>
        </w:rPr>
        <w:t xml:space="preserve">     B. </w:t>
      </w:r>
      <w:r w:rsidRPr="00560BCF">
        <w:t>C</w:t>
      </w:r>
      <w:r w:rsidRPr="00560BCF">
        <w:t>类</w:t>
      </w:r>
      <w:r w:rsidRPr="00560BCF">
        <w:rPr>
          <w:rFonts w:hint="eastAsia"/>
        </w:rPr>
        <w:t xml:space="preserve">     </w:t>
      </w:r>
      <w:r w:rsidRPr="00560BCF">
        <w:t xml:space="preserve"> </w:t>
      </w:r>
      <w:r w:rsidRPr="00560BCF">
        <w:rPr>
          <w:rFonts w:hint="eastAsia"/>
        </w:rPr>
        <w:t xml:space="preserve">C. </w:t>
      </w:r>
      <w:r w:rsidRPr="00560BCF">
        <w:t>D</w:t>
      </w:r>
      <w:r w:rsidRPr="00560BCF">
        <w:t>类</w:t>
      </w:r>
      <w:r w:rsidRPr="00560BCF">
        <w:t xml:space="preserve"> </w:t>
      </w:r>
      <w:r w:rsidRPr="00560BCF">
        <w:rPr>
          <w:rFonts w:hint="eastAsia"/>
        </w:rPr>
        <w:t xml:space="preserve">    D. </w:t>
      </w:r>
      <w:r w:rsidRPr="00560BCF">
        <w:t>E</w:t>
      </w:r>
      <w:r w:rsidRPr="00560BCF">
        <w:t>类</w:t>
      </w:r>
    </w:p>
    <w:p w:rsidR="005D22A6" w:rsidRDefault="005D22A6" w:rsidP="005D22A6">
      <w:pPr>
        <w:pStyle w:val="2"/>
        <w:spacing w:before="0" w:after="0" w:line="240" w:lineRule="auto"/>
        <w:rPr>
          <w:rFonts w:hint="eastAsia"/>
          <w:sz w:val="21"/>
        </w:rPr>
      </w:pPr>
      <w:r>
        <w:rPr>
          <w:rFonts w:hint="eastAsia"/>
          <w:sz w:val="21"/>
        </w:rPr>
        <w:t>随着微型计算机的广泛应用，大量的微型计算机是通过局域网连入到广域网的，而局域网与广域网的互联一般是通过</w:t>
      </w:r>
      <w:r>
        <w:rPr>
          <w:rFonts w:hint="eastAsia"/>
          <w:sz w:val="21"/>
        </w:rPr>
        <w:t>(_B_)</w:t>
      </w:r>
      <w:r>
        <w:rPr>
          <w:rFonts w:hint="eastAsia"/>
          <w:sz w:val="21"/>
        </w:rPr>
        <w:t>设备实现的。</w:t>
      </w:r>
    </w:p>
    <w:p w:rsidR="005D22A6" w:rsidRDefault="005D22A6" w:rsidP="005D22A6">
      <w:pPr>
        <w:rPr>
          <w:rFonts w:hint="eastAsia"/>
        </w:rPr>
      </w:pPr>
      <w:r>
        <w:rPr>
          <w:rFonts w:hint="eastAsia"/>
        </w:rPr>
        <w:t>A.Ethernet</w:t>
      </w:r>
      <w:r>
        <w:rPr>
          <w:rFonts w:hint="eastAsia"/>
        </w:rPr>
        <w:t>交换机</w:t>
      </w:r>
      <w:r>
        <w:rPr>
          <w:rFonts w:hint="eastAsia"/>
          <w:color w:val="FF0000"/>
        </w:rPr>
        <w:t>B.</w:t>
      </w:r>
      <w:r>
        <w:rPr>
          <w:rFonts w:hint="eastAsia"/>
          <w:color w:val="FF0000"/>
        </w:rPr>
        <w:t>路由器</w:t>
      </w:r>
      <w:r>
        <w:rPr>
          <w:rFonts w:hint="eastAsia"/>
        </w:rPr>
        <w:t>C.</w:t>
      </w:r>
      <w:r>
        <w:rPr>
          <w:rFonts w:hint="eastAsia"/>
        </w:rPr>
        <w:t>网桥</w:t>
      </w:r>
      <w:r>
        <w:rPr>
          <w:rFonts w:hint="eastAsia"/>
        </w:rPr>
        <w:t>D.</w:t>
      </w:r>
      <w:r>
        <w:rPr>
          <w:rFonts w:hint="eastAsia"/>
        </w:rPr>
        <w:t>电话交换机</w:t>
      </w:r>
    </w:p>
    <w:p w:rsidR="005D22A6" w:rsidRDefault="005D22A6" w:rsidP="005D22A6">
      <w:pPr>
        <w:pStyle w:val="2"/>
        <w:spacing w:before="0" w:after="0" w:line="240" w:lineRule="auto"/>
        <w:rPr>
          <w:rFonts w:hint="eastAsia"/>
          <w:sz w:val="21"/>
        </w:rPr>
      </w:pPr>
      <w:r>
        <w:rPr>
          <w:rFonts w:hint="eastAsia"/>
          <w:sz w:val="21"/>
        </w:rPr>
        <w:t>IPv4</w:t>
      </w:r>
      <w:r>
        <w:rPr>
          <w:rFonts w:hint="eastAsia"/>
          <w:sz w:val="21"/>
        </w:rPr>
        <w:t>版本的因特网总共有</w:t>
      </w:r>
      <w:r w:rsidRPr="008A7D2E">
        <w:rPr>
          <w:rFonts w:hint="eastAsia"/>
          <w:sz w:val="21"/>
          <w:u w:val="single"/>
        </w:rPr>
        <w:t>C</w:t>
      </w:r>
      <w:r>
        <w:rPr>
          <w:rFonts w:hint="eastAsia"/>
          <w:sz w:val="21"/>
        </w:rPr>
        <w:t>个</w:t>
      </w:r>
      <w:r>
        <w:rPr>
          <w:rFonts w:hint="eastAsia"/>
          <w:sz w:val="21"/>
        </w:rPr>
        <w:t>A</w:t>
      </w:r>
      <w:r>
        <w:rPr>
          <w:rFonts w:hint="eastAsia"/>
          <w:sz w:val="21"/>
        </w:rPr>
        <w:t>类地址网络。</w:t>
      </w:r>
    </w:p>
    <w:p w:rsidR="005D22A6" w:rsidRDefault="005D22A6" w:rsidP="005D22A6">
      <w:pPr>
        <w:rPr>
          <w:rFonts w:hint="eastAsia"/>
        </w:rPr>
      </w:pPr>
      <w:r>
        <w:rPr>
          <w:rFonts w:hint="eastAsia"/>
        </w:rPr>
        <w:t>A</w:t>
      </w:r>
      <w:r>
        <w:rPr>
          <w:rFonts w:hint="eastAsia"/>
        </w:rPr>
        <w:t>．</w:t>
      </w:r>
      <w:r>
        <w:rPr>
          <w:rFonts w:hint="eastAsia"/>
        </w:rPr>
        <w:t xml:space="preserve">65000 </w:t>
      </w:r>
      <w:r>
        <w:rPr>
          <w:rFonts w:hint="eastAsia"/>
        </w:rPr>
        <w:tab/>
        <w:t>B</w:t>
      </w:r>
      <w:r>
        <w:rPr>
          <w:rFonts w:hint="eastAsia"/>
        </w:rPr>
        <w:t>．</w:t>
      </w:r>
      <w:r>
        <w:rPr>
          <w:rFonts w:hint="eastAsia"/>
        </w:rPr>
        <w:t>200</w:t>
      </w:r>
      <w:r>
        <w:rPr>
          <w:rFonts w:hint="eastAsia"/>
        </w:rPr>
        <w:t>万</w:t>
      </w:r>
      <w:r>
        <w:rPr>
          <w:rFonts w:hint="eastAsia"/>
        </w:rPr>
        <w:t xml:space="preserve">   </w:t>
      </w:r>
      <w:r>
        <w:rPr>
          <w:rFonts w:hint="eastAsia"/>
          <w:color w:val="FF0000"/>
        </w:rPr>
        <w:t>C</w:t>
      </w:r>
      <w:r>
        <w:rPr>
          <w:rFonts w:hint="eastAsia"/>
          <w:color w:val="FF0000"/>
        </w:rPr>
        <w:t>．</w:t>
      </w:r>
      <w:r>
        <w:rPr>
          <w:rFonts w:hint="eastAsia"/>
          <w:color w:val="FF0000"/>
        </w:rPr>
        <w:t>126</w:t>
      </w:r>
      <w:r>
        <w:rPr>
          <w:rFonts w:hint="eastAsia"/>
        </w:rPr>
        <w:t xml:space="preserve"> </w:t>
      </w:r>
      <w:r>
        <w:rPr>
          <w:rFonts w:hint="eastAsia"/>
        </w:rPr>
        <w:tab/>
        <w:t>D</w:t>
      </w:r>
      <w:r>
        <w:rPr>
          <w:rFonts w:hint="eastAsia"/>
        </w:rPr>
        <w:t>．</w:t>
      </w:r>
      <w:r>
        <w:rPr>
          <w:rFonts w:hint="eastAsia"/>
        </w:rPr>
        <w:t>128</w:t>
      </w:r>
    </w:p>
    <w:p w:rsidR="005D22A6" w:rsidRDefault="005D22A6" w:rsidP="005D22A6">
      <w:pPr>
        <w:pStyle w:val="2"/>
        <w:spacing w:before="0" w:after="0" w:line="240" w:lineRule="auto"/>
        <w:rPr>
          <w:rFonts w:hint="eastAsia"/>
          <w:sz w:val="21"/>
        </w:rPr>
      </w:pPr>
      <w:r>
        <w:rPr>
          <w:rFonts w:hint="eastAsia"/>
          <w:sz w:val="21"/>
        </w:rPr>
        <w:t>在下列各项中，一个计算机网络的</w:t>
      </w:r>
      <w:r>
        <w:rPr>
          <w:rFonts w:hint="eastAsia"/>
          <w:sz w:val="21"/>
        </w:rPr>
        <w:t>3</w:t>
      </w:r>
      <w:r>
        <w:rPr>
          <w:rFonts w:hint="eastAsia"/>
          <w:sz w:val="21"/>
        </w:rPr>
        <w:t>个主要组成部分是</w:t>
      </w:r>
      <w:r>
        <w:rPr>
          <w:rFonts w:hint="eastAsia"/>
          <w:sz w:val="21"/>
        </w:rPr>
        <w:t>__B__</w:t>
      </w:r>
      <w:r>
        <w:rPr>
          <w:rFonts w:hint="eastAsia"/>
          <w:sz w:val="21"/>
        </w:rPr>
        <w:t>。</w:t>
      </w:r>
    </w:p>
    <w:p w:rsidR="005D22A6" w:rsidRDefault="005D22A6" w:rsidP="005D22A6">
      <w:pPr>
        <w:rPr>
          <w:rFonts w:hint="eastAsia"/>
        </w:rPr>
      </w:pPr>
      <w:r>
        <w:rPr>
          <w:rFonts w:hint="eastAsia"/>
        </w:rPr>
        <w:t>1</w:t>
      </w:r>
      <w:r>
        <w:rPr>
          <w:rFonts w:hint="eastAsia"/>
        </w:rPr>
        <w:t>、若干数据库</w:t>
      </w:r>
      <w:r>
        <w:rPr>
          <w:rFonts w:hint="eastAsia"/>
        </w:rPr>
        <w:t>2</w:t>
      </w:r>
      <w:r>
        <w:rPr>
          <w:rFonts w:hint="eastAsia"/>
        </w:rPr>
        <w:t>、一个通信子网</w:t>
      </w:r>
      <w:r>
        <w:rPr>
          <w:rFonts w:hint="eastAsia"/>
        </w:rPr>
        <w:t xml:space="preserve"> 3</w:t>
      </w:r>
      <w:r>
        <w:rPr>
          <w:rFonts w:hint="eastAsia"/>
        </w:rPr>
        <w:t>、一系列通信协议</w:t>
      </w:r>
      <w:r>
        <w:rPr>
          <w:rFonts w:hint="eastAsia"/>
        </w:rPr>
        <w:t xml:space="preserve"> </w:t>
      </w:r>
    </w:p>
    <w:p w:rsidR="005D22A6" w:rsidRDefault="005D22A6" w:rsidP="005D22A6">
      <w:pPr>
        <w:rPr>
          <w:rFonts w:hint="eastAsia"/>
        </w:rPr>
      </w:pPr>
      <w:r>
        <w:rPr>
          <w:rFonts w:hint="eastAsia"/>
        </w:rPr>
        <w:t>4</w:t>
      </w:r>
      <w:r>
        <w:rPr>
          <w:rFonts w:hint="eastAsia"/>
        </w:rPr>
        <w:t>、若干主机</w:t>
      </w:r>
      <w:r>
        <w:rPr>
          <w:rFonts w:hint="eastAsia"/>
        </w:rPr>
        <w:t xml:space="preserve">  5</w:t>
      </w:r>
      <w:r>
        <w:rPr>
          <w:rFonts w:hint="eastAsia"/>
        </w:rPr>
        <w:t>、电话网</w:t>
      </w:r>
      <w:r>
        <w:rPr>
          <w:rFonts w:hint="eastAsia"/>
        </w:rPr>
        <w:t xml:space="preserve">   6</w:t>
      </w:r>
      <w:r>
        <w:rPr>
          <w:rFonts w:hint="eastAsia"/>
        </w:rPr>
        <w:t>、大量终端</w:t>
      </w:r>
      <w:r>
        <w:rPr>
          <w:rFonts w:hint="eastAsia"/>
        </w:rPr>
        <w:br/>
        <w:t>A.1</w:t>
      </w:r>
      <w:r>
        <w:rPr>
          <w:rFonts w:hint="eastAsia"/>
        </w:rPr>
        <w:t>、</w:t>
      </w:r>
      <w:r>
        <w:rPr>
          <w:rFonts w:hint="eastAsia"/>
        </w:rPr>
        <w:t>2</w:t>
      </w:r>
      <w:r>
        <w:rPr>
          <w:rFonts w:hint="eastAsia"/>
        </w:rPr>
        <w:t>、</w:t>
      </w:r>
      <w:r>
        <w:rPr>
          <w:rFonts w:hint="eastAsia"/>
        </w:rPr>
        <w:t xml:space="preserve">3  </w:t>
      </w:r>
      <w:r>
        <w:rPr>
          <w:rFonts w:hint="eastAsia"/>
          <w:color w:val="FF0000"/>
        </w:rPr>
        <w:t>B.2</w:t>
      </w:r>
      <w:r>
        <w:rPr>
          <w:rFonts w:hint="eastAsia"/>
          <w:color w:val="FF0000"/>
        </w:rPr>
        <w:t>、</w:t>
      </w:r>
      <w:r>
        <w:rPr>
          <w:rFonts w:hint="eastAsia"/>
          <w:color w:val="FF0000"/>
        </w:rPr>
        <w:t>3</w:t>
      </w:r>
      <w:r>
        <w:rPr>
          <w:rFonts w:hint="eastAsia"/>
          <w:color w:val="FF0000"/>
        </w:rPr>
        <w:t>、</w:t>
      </w:r>
      <w:r>
        <w:rPr>
          <w:rFonts w:hint="eastAsia"/>
          <w:color w:val="FF0000"/>
        </w:rPr>
        <w:t xml:space="preserve">4  </w:t>
      </w:r>
      <w:r>
        <w:rPr>
          <w:rFonts w:hint="eastAsia"/>
        </w:rPr>
        <w:t>C.3</w:t>
      </w:r>
      <w:r>
        <w:rPr>
          <w:rFonts w:hint="eastAsia"/>
        </w:rPr>
        <w:t>、</w:t>
      </w:r>
      <w:r>
        <w:rPr>
          <w:rFonts w:hint="eastAsia"/>
        </w:rPr>
        <w:t>4</w:t>
      </w:r>
      <w:r>
        <w:rPr>
          <w:rFonts w:hint="eastAsia"/>
        </w:rPr>
        <w:t>、</w:t>
      </w:r>
      <w:r>
        <w:rPr>
          <w:rFonts w:hint="eastAsia"/>
        </w:rPr>
        <w:t>5  D.2</w:t>
      </w:r>
      <w:r>
        <w:rPr>
          <w:rFonts w:hint="eastAsia"/>
        </w:rPr>
        <w:t>、</w:t>
      </w:r>
      <w:r>
        <w:rPr>
          <w:rFonts w:hint="eastAsia"/>
        </w:rPr>
        <w:t>4</w:t>
      </w:r>
      <w:r>
        <w:rPr>
          <w:rFonts w:hint="eastAsia"/>
        </w:rPr>
        <w:t>、</w:t>
      </w:r>
      <w:r>
        <w:rPr>
          <w:rFonts w:hint="eastAsia"/>
        </w:rPr>
        <w:t>6</w:t>
      </w:r>
    </w:p>
    <w:p w:rsidR="005D22A6" w:rsidRDefault="005D22A6" w:rsidP="005D22A6">
      <w:pPr>
        <w:pStyle w:val="2"/>
        <w:spacing w:before="0" w:after="0" w:line="240" w:lineRule="auto"/>
        <w:rPr>
          <w:kern w:val="0"/>
          <w:sz w:val="21"/>
        </w:rPr>
      </w:pPr>
      <w:r>
        <w:rPr>
          <w:rFonts w:hint="eastAsia"/>
          <w:kern w:val="0"/>
          <w:sz w:val="21"/>
        </w:rPr>
        <w:t>下面对应用层协议说法正确的有（</w:t>
      </w:r>
      <w:r>
        <w:rPr>
          <w:kern w:val="0"/>
          <w:sz w:val="21"/>
        </w:rPr>
        <w:t xml:space="preserve">B </w:t>
      </w:r>
      <w:r>
        <w:rPr>
          <w:rFonts w:hint="eastAsia"/>
          <w:kern w:val="0"/>
          <w:sz w:val="21"/>
        </w:rPr>
        <w:t>）</w:t>
      </w:r>
    </w:p>
    <w:p w:rsidR="005D22A6" w:rsidRPr="0080222E" w:rsidRDefault="005D22A6" w:rsidP="005D22A6">
      <w:pPr>
        <w:rPr>
          <w:rFonts w:ascii="宋体" w:hAnsi="宋体"/>
          <w:color w:val="000000"/>
        </w:rPr>
      </w:pPr>
      <w:r>
        <w:rPr>
          <w:rFonts w:ascii="宋体" w:hAnsi="宋体"/>
          <w:color w:val="000000"/>
        </w:rPr>
        <w:t>A.</w:t>
      </w:r>
      <w:r w:rsidRPr="0080222E">
        <w:rPr>
          <w:rFonts w:ascii="宋体" w:hAnsi="宋体"/>
          <w:color w:val="000000"/>
        </w:rPr>
        <w:t xml:space="preserve">DNS </w:t>
      </w:r>
      <w:r w:rsidRPr="0080222E">
        <w:rPr>
          <w:rFonts w:ascii="宋体" w:hAnsi="宋体" w:hint="eastAsia"/>
          <w:color w:val="000000"/>
        </w:rPr>
        <w:t>协议支持域名解析服务，其服务端口号为</w:t>
      </w:r>
      <w:r w:rsidRPr="0080222E">
        <w:rPr>
          <w:rFonts w:ascii="宋体" w:hAnsi="宋体"/>
          <w:color w:val="000000"/>
        </w:rPr>
        <w:t>80</w:t>
      </w:r>
      <w:r w:rsidRPr="0080222E">
        <w:rPr>
          <w:rFonts w:ascii="宋体" w:hAnsi="宋体" w:hint="eastAsia"/>
          <w:color w:val="000000"/>
        </w:rPr>
        <w:t>。</w:t>
      </w:r>
    </w:p>
    <w:p w:rsidR="005D22A6" w:rsidRPr="0080222E" w:rsidRDefault="005D22A6" w:rsidP="005D22A6">
      <w:pPr>
        <w:rPr>
          <w:rFonts w:ascii="宋体" w:hAnsi="宋体"/>
          <w:color w:val="000000"/>
        </w:rPr>
      </w:pPr>
      <w:r>
        <w:rPr>
          <w:rFonts w:ascii="宋体" w:hAnsi="宋体"/>
          <w:color w:val="000000"/>
        </w:rPr>
        <w:t>B.</w:t>
      </w:r>
      <w:r w:rsidRPr="0080222E">
        <w:rPr>
          <w:rFonts w:ascii="宋体" w:hAnsi="宋体"/>
          <w:color w:val="000000"/>
        </w:rPr>
        <w:t xml:space="preserve">TELNET </w:t>
      </w:r>
      <w:r w:rsidRPr="0080222E">
        <w:rPr>
          <w:rFonts w:ascii="宋体" w:hAnsi="宋体" w:hint="eastAsia"/>
          <w:color w:val="000000"/>
        </w:rPr>
        <w:t>协议支持远程登陆应用。</w:t>
      </w:r>
    </w:p>
    <w:p w:rsidR="005D22A6" w:rsidRPr="0080222E" w:rsidRDefault="005D22A6" w:rsidP="005D22A6">
      <w:pPr>
        <w:rPr>
          <w:rFonts w:ascii="宋体" w:hAnsi="宋体"/>
          <w:color w:val="000000"/>
        </w:rPr>
      </w:pPr>
      <w:r>
        <w:rPr>
          <w:rFonts w:ascii="宋体" w:hAnsi="宋体"/>
          <w:color w:val="000000"/>
        </w:rPr>
        <w:t>C.</w:t>
      </w:r>
      <w:r w:rsidRPr="0080222E">
        <w:rPr>
          <w:rFonts w:ascii="宋体" w:hAnsi="宋体" w:hint="eastAsia"/>
          <w:color w:val="000000"/>
        </w:rPr>
        <w:t>电子邮件系统中，发送电子邮件和接收电子邮件均采用</w:t>
      </w:r>
      <w:r w:rsidRPr="0080222E">
        <w:rPr>
          <w:rFonts w:ascii="宋体" w:hAnsi="宋体"/>
          <w:color w:val="000000"/>
        </w:rPr>
        <w:t xml:space="preserve">SMTP </w:t>
      </w:r>
      <w:r w:rsidRPr="0080222E">
        <w:rPr>
          <w:rFonts w:ascii="宋体" w:hAnsi="宋体" w:hint="eastAsia"/>
          <w:color w:val="000000"/>
        </w:rPr>
        <w:t>协议。</w:t>
      </w:r>
    </w:p>
    <w:p w:rsidR="005D22A6" w:rsidRPr="0080222E" w:rsidRDefault="005D22A6" w:rsidP="005D22A6">
      <w:pPr>
        <w:rPr>
          <w:rFonts w:ascii="宋体" w:hAnsi="宋体" w:hint="eastAsia"/>
          <w:color w:val="000000"/>
        </w:rPr>
      </w:pPr>
      <w:r>
        <w:rPr>
          <w:rFonts w:ascii="宋体" w:hAnsi="宋体"/>
          <w:color w:val="000000"/>
        </w:rPr>
        <w:t>D.</w:t>
      </w:r>
      <w:r w:rsidRPr="0080222E">
        <w:rPr>
          <w:rFonts w:ascii="宋体" w:hAnsi="宋体"/>
          <w:color w:val="000000"/>
        </w:rPr>
        <w:t xml:space="preserve">FTP </w:t>
      </w:r>
      <w:r w:rsidRPr="0080222E">
        <w:rPr>
          <w:rFonts w:ascii="宋体" w:hAnsi="宋体" w:hint="eastAsia"/>
          <w:color w:val="000000"/>
        </w:rPr>
        <w:t>协议提供文件传输服务，并仅使用一个端口。</w:t>
      </w:r>
    </w:p>
    <w:p w:rsidR="005D22A6" w:rsidRDefault="005D22A6" w:rsidP="005D22A6">
      <w:pPr>
        <w:pStyle w:val="2"/>
        <w:spacing w:before="0" w:after="0" w:line="240" w:lineRule="auto"/>
        <w:rPr>
          <w:kern w:val="0"/>
          <w:sz w:val="21"/>
        </w:rPr>
      </w:pPr>
      <w:r>
        <w:rPr>
          <w:rFonts w:hint="eastAsia"/>
          <w:kern w:val="0"/>
          <w:sz w:val="21"/>
        </w:rPr>
        <w:t>在</w:t>
      </w:r>
      <w:r>
        <w:rPr>
          <w:kern w:val="0"/>
          <w:sz w:val="21"/>
        </w:rPr>
        <w:t xml:space="preserve">TCP </w:t>
      </w:r>
      <w:r>
        <w:rPr>
          <w:rFonts w:hint="eastAsia"/>
          <w:kern w:val="0"/>
          <w:sz w:val="21"/>
        </w:rPr>
        <w:t>协议中，建立连接时需要将（</w:t>
      </w:r>
      <w:r>
        <w:rPr>
          <w:kern w:val="0"/>
          <w:sz w:val="21"/>
        </w:rPr>
        <w:t xml:space="preserve"> </w:t>
      </w:r>
      <w:r>
        <w:rPr>
          <w:rFonts w:hint="eastAsia"/>
          <w:kern w:val="0"/>
          <w:sz w:val="21"/>
        </w:rPr>
        <w:t>）字段中的（</w:t>
      </w:r>
      <w:r>
        <w:rPr>
          <w:kern w:val="0"/>
          <w:sz w:val="21"/>
        </w:rPr>
        <w:t xml:space="preserve"> </w:t>
      </w:r>
      <w:r>
        <w:rPr>
          <w:rFonts w:hint="eastAsia"/>
          <w:kern w:val="0"/>
          <w:sz w:val="21"/>
        </w:rPr>
        <w:t>）标志位位置</w:t>
      </w:r>
      <w:r>
        <w:rPr>
          <w:kern w:val="0"/>
          <w:sz w:val="21"/>
        </w:rPr>
        <w:t>1</w:t>
      </w:r>
      <w:r>
        <w:rPr>
          <w:rFonts w:hint="eastAsia"/>
          <w:kern w:val="0"/>
          <w:sz w:val="21"/>
        </w:rPr>
        <w:t>。</w:t>
      </w:r>
      <w:r>
        <w:rPr>
          <w:kern w:val="0"/>
          <w:sz w:val="21"/>
        </w:rPr>
        <w:t>D</w:t>
      </w:r>
    </w:p>
    <w:p w:rsidR="005D22A6" w:rsidRPr="0080222E" w:rsidRDefault="005D22A6" w:rsidP="005D22A6">
      <w:pPr>
        <w:rPr>
          <w:rFonts w:ascii="宋体" w:hAnsi="宋体" w:hint="eastAsia"/>
          <w:color w:val="000000"/>
        </w:rPr>
      </w:pPr>
      <w:r>
        <w:rPr>
          <w:rFonts w:ascii="宋体" w:hAnsi="宋体" w:hint="eastAsia"/>
          <w:color w:val="000000"/>
        </w:rPr>
        <w:t>A.</w:t>
      </w:r>
      <w:r w:rsidRPr="0080222E">
        <w:rPr>
          <w:rFonts w:ascii="宋体" w:hAnsi="宋体" w:hint="eastAsia"/>
          <w:color w:val="000000"/>
        </w:rPr>
        <w:t>保留</w:t>
      </w:r>
      <w:r>
        <w:rPr>
          <w:rFonts w:ascii="宋体" w:hAnsi="宋体" w:hint="eastAsia"/>
          <w:color w:val="000000"/>
        </w:rPr>
        <w:t xml:space="preserve"> </w:t>
      </w:r>
      <w:r w:rsidRPr="0080222E">
        <w:rPr>
          <w:rFonts w:ascii="宋体" w:hAnsi="宋体"/>
          <w:color w:val="000000"/>
        </w:rPr>
        <w:t>ACK</w:t>
      </w:r>
      <w:r>
        <w:rPr>
          <w:rFonts w:ascii="宋体" w:hAnsi="宋体" w:hint="eastAsia"/>
          <w:color w:val="000000"/>
        </w:rPr>
        <w:t xml:space="preserve"> B.</w:t>
      </w:r>
      <w:r w:rsidRPr="0080222E">
        <w:rPr>
          <w:rFonts w:ascii="宋体" w:hAnsi="宋体" w:hint="eastAsia"/>
          <w:color w:val="000000"/>
        </w:rPr>
        <w:t>保留</w:t>
      </w:r>
      <w:r>
        <w:rPr>
          <w:rFonts w:ascii="宋体" w:hAnsi="宋体" w:hint="eastAsia"/>
          <w:color w:val="000000"/>
        </w:rPr>
        <w:t xml:space="preserve"> </w:t>
      </w:r>
      <w:r w:rsidRPr="0080222E">
        <w:rPr>
          <w:rFonts w:ascii="宋体" w:hAnsi="宋体"/>
          <w:color w:val="000000"/>
        </w:rPr>
        <w:t>SYN</w:t>
      </w:r>
      <w:r>
        <w:rPr>
          <w:rFonts w:ascii="宋体" w:hAnsi="宋体" w:hint="eastAsia"/>
          <w:color w:val="000000"/>
        </w:rPr>
        <w:t xml:space="preserve">  C.</w:t>
      </w:r>
      <w:r w:rsidRPr="0080222E">
        <w:rPr>
          <w:rFonts w:ascii="宋体" w:hAnsi="宋体" w:hint="eastAsia"/>
          <w:color w:val="000000"/>
        </w:rPr>
        <w:t>偏移</w:t>
      </w:r>
      <w:r>
        <w:rPr>
          <w:rFonts w:ascii="宋体" w:hAnsi="宋体" w:hint="eastAsia"/>
          <w:color w:val="000000"/>
        </w:rPr>
        <w:t xml:space="preserve"> </w:t>
      </w:r>
      <w:r w:rsidRPr="0080222E">
        <w:rPr>
          <w:rFonts w:ascii="宋体" w:hAnsi="宋体"/>
          <w:color w:val="000000"/>
        </w:rPr>
        <w:t>ACK</w:t>
      </w:r>
      <w:r>
        <w:rPr>
          <w:rFonts w:ascii="宋体" w:hAnsi="宋体" w:hint="eastAsia"/>
          <w:color w:val="000000"/>
        </w:rPr>
        <w:t xml:space="preserve">  D.</w:t>
      </w:r>
      <w:r w:rsidRPr="0080222E">
        <w:rPr>
          <w:rFonts w:ascii="宋体" w:hAnsi="宋体" w:hint="eastAsia"/>
          <w:color w:val="000000"/>
        </w:rPr>
        <w:t>控制</w:t>
      </w:r>
      <w:r>
        <w:rPr>
          <w:rFonts w:ascii="宋体" w:hAnsi="宋体" w:hint="eastAsia"/>
          <w:color w:val="000000"/>
        </w:rPr>
        <w:t xml:space="preserve"> </w:t>
      </w:r>
      <w:r w:rsidRPr="0080222E">
        <w:rPr>
          <w:rFonts w:ascii="宋体" w:hAnsi="宋体"/>
          <w:color w:val="000000"/>
        </w:rPr>
        <w:t>SYN</w:t>
      </w:r>
    </w:p>
    <w:p w:rsidR="005D22A6" w:rsidRDefault="005D22A6" w:rsidP="005D22A6">
      <w:pPr>
        <w:pStyle w:val="2"/>
        <w:spacing w:before="0" w:after="0" w:line="240" w:lineRule="auto"/>
        <w:rPr>
          <w:rFonts w:hint="eastAsia"/>
          <w:sz w:val="21"/>
        </w:rPr>
      </w:pPr>
      <w:r>
        <w:rPr>
          <w:rFonts w:hint="eastAsia"/>
          <w:sz w:val="21"/>
        </w:rPr>
        <w:t>一台主机正在检测所收到的帧的校验和，这个动作发生在</w:t>
      </w:r>
      <w:r>
        <w:rPr>
          <w:rFonts w:hint="eastAsia"/>
          <w:sz w:val="21"/>
        </w:rPr>
        <w:t>OSI</w:t>
      </w:r>
      <w:r>
        <w:rPr>
          <w:rFonts w:hint="eastAsia"/>
          <w:sz w:val="21"/>
        </w:rPr>
        <w:t>模型的哪一层？</w:t>
      </w:r>
    </w:p>
    <w:p w:rsidR="005D22A6" w:rsidRDefault="005D22A6" w:rsidP="005D22A6">
      <w:pPr>
        <w:rPr>
          <w:rFonts w:hint="eastAsia"/>
        </w:rPr>
      </w:pPr>
      <w:r>
        <w:rPr>
          <w:rFonts w:hint="eastAsia"/>
        </w:rPr>
        <w:t>A</w:t>
      </w:r>
      <w:r>
        <w:rPr>
          <w:rFonts w:hint="eastAsia"/>
        </w:rPr>
        <w:t>、物理层</w:t>
      </w:r>
      <w:r>
        <w:rPr>
          <w:rFonts w:hint="eastAsia"/>
        </w:rPr>
        <w:tab/>
      </w:r>
      <w:r>
        <w:rPr>
          <w:rFonts w:hint="eastAsia"/>
          <w:color w:val="FF0000"/>
        </w:rPr>
        <w:t>B</w:t>
      </w:r>
      <w:r>
        <w:rPr>
          <w:rFonts w:hint="eastAsia"/>
          <w:color w:val="FF0000"/>
        </w:rPr>
        <w:t>、数据链路层</w:t>
      </w:r>
      <w:r>
        <w:rPr>
          <w:rFonts w:hint="eastAsia"/>
        </w:rPr>
        <w:t>C</w:t>
      </w:r>
      <w:r>
        <w:rPr>
          <w:rFonts w:hint="eastAsia"/>
        </w:rPr>
        <w:t>、网络层</w:t>
      </w:r>
      <w:r>
        <w:rPr>
          <w:rFonts w:hint="eastAsia"/>
        </w:rPr>
        <w:t xml:space="preserve"> D</w:t>
      </w:r>
      <w:r>
        <w:rPr>
          <w:rFonts w:hint="eastAsia"/>
        </w:rPr>
        <w:t>、传输层</w:t>
      </w:r>
    </w:p>
    <w:p w:rsidR="005D22A6" w:rsidRDefault="005D22A6" w:rsidP="005D22A6">
      <w:pPr>
        <w:pStyle w:val="2"/>
        <w:spacing w:before="0" w:after="0" w:line="240" w:lineRule="auto"/>
        <w:rPr>
          <w:rFonts w:hint="eastAsia"/>
          <w:sz w:val="21"/>
        </w:rPr>
      </w:pPr>
      <w:r>
        <w:rPr>
          <w:rFonts w:hint="eastAsia"/>
          <w:sz w:val="21"/>
        </w:rPr>
        <w:t>数据解封装的过程是</w:t>
      </w:r>
      <w:r>
        <w:rPr>
          <w:rFonts w:hint="eastAsia"/>
          <w:sz w:val="21"/>
        </w:rPr>
        <w:t xml:space="preserve"> </w:t>
      </w:r>
      <w:r>
        <w:rPr>
          <w:rFonts w:hint="eastAsia"/>
          <w:sz w:val="21"/>
          <w:u w:val="single"/>
        </w:rPr>
        <w:t xml:space="preserve">  B  </w:t>
      </w:r>
      <w:r>
        <w:rPr>
          <w:rFonts w:hint="eastAsia"/>
          <w:sz w:val="21"/>
        </w:rPr>
        <w:t>.</w:t>
      </w:r>
    </w:p>
    <w:p w:rsidR="005D22A6" w:rsidRDefault="005D22A6" w:rsidP="005D22A6">
      <w:pPr>
        <w:rPr>
          <w:rFonts w:hint="eastAsia"/>
        </w:rPr>
      </w:pPr>
      <w:r>
        <w:rPr>
          <w:rFonts w:hint="eastAsia"/>
        </w:rPr>
        <w:t>A</w:t>
      </w:r>
      <w:r>
        <w:rPr>
          <w:rFonts w:hint="eastAsia"/>
        </w:rPr>
        <w:t>段—包—帧—流—数据</w:t>
      </w:r>
      <w:r>
        <w:rPr>
          <w:rFonts w:hint="eastAsia"/>
        </w:rPr>
        <w:t xml:space="preserve"> </w:t>
      </w:r>
      <w:r>
        <w:rPr>
          <w:rFonts w:hint="eastAsia"/>
          <w:color w:val="FF0000"/>
        </w:rPr>
        <w:t>B</w:t>
      </w:r>
      <w:r>
        <w:rPr>
          <w:rFonts w:hint="eastAsia"/>
          <w:color w:val="FF0000"/>
        </w:rPr>
        <w:t>流—帧—包—段—数据</w:t>
      </w:r>
    </w:p>
    <w:p w:rsidR="005D22A6" w:rsidRDefault="005D22A6" w:rsidP="005D22A6">
      <w:pPr>
        <w:rPr>
          <w:rFonts w:hint="eastAsia"/>
        </w:rPr>
      </w:pPr>
      <w:r>
        <w:rPr>
          <w:rFonts w:hint="eastAsia"/>
        </w:rPr>
        <w:t>C</w:t>
      </w:r>
      <w:r>
        <w:rPr>
          <w:rFonts w:hint="eastAsia"/>
        </w:rPr>
        <w:t>数据—包—段—帧—流</w:t>
      </w:r>
      <w:r>
        <w:rPr>
          <w:rFonts w:hint="eastAsia"/>
        </w:rPr>
        <w:tab/>
        <w:t>D</w:t>
      </w:r>
      <w:r>
        <w:rPr>
          <w:rFonts w:hint="eastAsia"/>
        </w:rPr>
        <w:t>数据—段—包—帧—流</w:t>
      </w:r>
    </w:p>
    <w:p w:rsidR="005D22A6" w:rsidRDefault="005D22A6" w:rsidP="005D22A6">
      <w:pPr>
        <w:pStyle w:val="2"/>
        <w:spacing w:before="0" w:after="0" w:line="240" w:lineRule="auto"/>
        <w:rPr>
          <w:rFonts w:hint="eastAsia"/>
          <w:sz w:val="21"/>
        </w:rPr>
      </w:pPr>
      <w:r>
        <w:rPr>
          <w:rFonts w:hint="eastAsia"/>
          <w:sz w:val="21"/>
        </w:rPr>
        <w:t>一台十六口交换机，每端口均为</w:t>
      </w:r>
      <w:r>
        <w:rPr>
          <w:rFonts w:hint="eastAsia"/>
          <w:sz w:val="21"/>
        </w:rPr>
        <w:t>10/100M</w:t>
      </w:r>
      <w:r>
        <w:rPr>
          <w:rFonts w:hint="eastAsia"/>
          <w:sz w:val="21"/>
        </w:rPr>
        <w:t>全双工自适应，则该交换机的总线带宽为</w:t>
      </w:r>
      <w:r>
        <w:rPr>
          <w:rFonts w:hint="eastAsia"/>
          <w:sz w:val="21"/>
        </w:rPr>
        <w:t xml:space="preserve"> </w:t>
      </w:r>
      <w:r>
        <w:rPr>
          <w:rFonts w:hint="eastAsia"/>
          <w:sz w:val="21"/>
          <w:u w:val="single"/>
        </w:rPr>
        <w:t xml:space="preserve">  D  </w:t>
      </w:r>
      <w:r>
        <w:rPr>
          <w:rFonts w:hint="eastAsia"/>
          <w:sz w:val="21"/>
        </w:rPr>
        <w:t>.</w:t>
      </w:r>
    </w:p>
    <w:p w:rsidR="005D22A6" w:rsidRDefault="005D22A6" w:rsidP="005D22A6">
      <w:pPr>
        <w:rPr>
          <w:rFonts w:hint="eastAsia"/>
          <w:color w:val="FF0000"/>
        </w:rPr>
      </w:pPr>
      <w:r>
        <w:rPr>
          <w:rFonts w:hint="eastAsia"/>
        </w:rPr>
        <w:t>A</w:t>
      </w:r>
      <w:r>
        <w:rPr>
          <w:rFonts w:hint="eastAsia"/>
        </w:rPr>
        <w:t>、</w:t>
      </w:r>
      <w:r>
        <w:rPr>
          <w:rFonts w:hint="eastAsia"/>
        </w:rPr>
        <w:t>10M</w:t>
      </w:r>
      <w:r>
        <w:rPr>
          <w:rFonts w:hint="eastAsia"/>
        </w:rPr>
        <w:tab/>
      </w:r>
      <w:r>
        <w:rPr>
          <w:rFonts w:hint="eastAsia"/>
        </w:rPr>
        <w:tab/>
        <w:t>B</w:t>
      </w:r>
      <w:r>
        <w:rPr>
          <w:rFonts w:hint="eastAsia"/>
        </w:rPr>
        <w:t>、</w:t>
      </w:r>
      <w:r>
        <w:rPr>
          <w:rFonts w:hint="eastAsia"/>
        </w:rPr>
        <w:t>100M</w:t>
      </w:r>
      <w:r>
        <w:rPr>
          <w:rFonts w:hint="eastAsia"/>
        </w:rPr>
        <w:tab/>
        <w:t>C</w:t>
      </w:r>
      <w:r>
        <w:rPr>
          <w:rFonts w:hint="eastAsia"/>
        </w:rPr>
        <w:t>、</w:t>
      </w:r>
      <w:r>
        <w:rPr>
          <w:rFonts w:hint="eastAsia"/>
        </w:rPr>
        <w:t>1.6G</w:t>
      </w:r>
      <w:r>
        <w:rPr>
          <w:rFonts w:hint="eastAsia"/>
        </w:rPr>
        <w:tab/>
      </w:r>
      <w:r>
        <w:rPr>
          <w:rFonts w:hint="eastAsia"/>
        </w:rPr>
        <w:tab/>
      </w:r>
      <w:r>
        <w:rPr>
          <w:rFonts w:hint="eastAsia"/>
          <w:color w:val="FF0000"/>
        </w:rPr>
        <w:t>D</w:t>
      </w:r>
      <w:r>
        <w:rPr>
          <w:rFonts w:hint="eastAsia"/>
          <w:color w:val="FF0000"/>
        </w:rPr>
        <w:t>、</w:t>
      </w:r>
      <w:r>
        <w:rPr>
          <w:rFonts w:hint="eastAsia"/>
          <w:color w:val="FF0000"/>
        </w:rPr>
        <w:t>3.2G</w:t>
      </w:r>
    </w:p>
    <w:p w:rsidR="005D22A6" w:rsidRDefault="005D22A6" w:rsidP="005D22A6">
      <w:pPr>
        <w:pStyle w:val="2"/>
        <w:spacing w:before="0" w:after="0" w:line="240" w:lineRule="auto"/>
        <w:rPr>
          <w:rFonts w:hint="eastAsia"/>
          <w:sz w:val="21"/>
        </w:rPr>
      </w:pPr>
      <w:r>
        <w:rPr>
          <w:rFonts w:hint="eastAsia"/>
          <w:sz w:val="21"/>
        </w:rPr>
        <w:lastRenderedPageBreak/>
        <w:t>MAC</w:t>
      </w:r>
      <w:r>
        <w:rPr>
          <w:rFonts w:hint="eastAsia"/>
          <w:sz w:val="21"/>
        </w:rPr>
        <w:t>地址是一个（</w:t>
      </w:r>
      <w:r>
        <w:rPr>
          <w:rFonts w:hint="eastAsia"/>
          <w:sz w:val="21"/>
        </w:rPr>
        <w:t xml:space="preserve"> </w:t>
      </w:r>
      <w:r>
        <w:rPr>
          <w:rFonts w:hint="eastAsia"/>
          <w:sz w:val="21"/>
        </w:rPr>
        <w:t>）字节的二进制串，以太网</w:t>
      </w:r>
      <w:r>
        <w:rPr>
          <w:rFonts w:hint="eastAsia"/>
          <w:sz w:val="21"/>
        </w:rPr>
        <w:t>MAC</w:t>
      </w:r>
      <w:r>
        <w:rPr>
          <w:rFonts w:hint="eastAsia"/>
          <w:sz w:val="21"/>
        </w:rPr>
        <w:t>地址由</w:t>
      </w:r>
      <w:r>
        <w:rPr>
          <w:rFonts w:hint="eastAsia"/>
          <w:sz w:val="21"/>
        </w:rPr>
        <w:t>IEEE</w:t>
      </w:r>
      <w:r>
        <w:rPr>
          <w:rFonts w:hint="eastAsia"/>
          <w:sz w:val="21"/>
        </w:rPr>
        <w:t>负责分配。以太网地址分为两个部分：地址的前（</w:t>
      </w:r>
      <w:r>
        <w:rPr>
          <w:rFonts w:hint="eastAsia"/>
          <w:sz w:val="21"/>
        </w:rPr>
        <w:t xml:space="preserve"> </w:t>
      </w:r>
      <w:r>
        <w:rPr>
          <w:rFonts w:hint="eastAsia"/>
          <w:sz w:val="21"/>
        </w:rPr>
        <w:t>）个字节代表厂商代码，后（</w:t>
      </w:r>
      <w:r>
        <w:rPr>
          <w:rFonts w:hint="eastAsia"/>
          <w:sz w:val="21"/>
        </w:rPr>
        <w:t xml:space="preserve"> </w:t>
      </w:r>
      <w:r>
        <w:rPr>
          <w:rFonts w:hint="eastAsia"/>
          <w:sz w:val="21"/>
        </w:rPr>
        <w:t>）个字节由厂商自行分配。</w:t>
      </w:r>
      <w:r>
        <w:rPr>
          <w:rFonts w:hint="eastAsia"/>
          <w:sz w:val="21"/>
        </w:rPr>
        <w:t>A</w:t>
      </w:r>
    </w:p>
    <w:p w:rsidR="005D22A6" w:rsidRDefault="005D22A6" w:rsidP="005D22A6">
      <w:pPr>
        <w:rPr>
          <w:rFonts w:hint="eastAsia"/>
        </w:rPr>
      </w:pPr>
      <w:r>
        <w:rPr>
          <w:rFonts w:hint="eastAsia"/>
          <w:color w:val="FF0000"/>
        </w:rPr>
        <w:t>A</w:t>
      </w:r>
      <w:r>
        <w:rPr>
          <w:rFonts w:hint="eastAsia"/>
          <w:color w:val="FF0000"/>
        </w:rPr>
        <w:t>、</w:t>
      </w:r>
      <w:r>
        <w:rPr>
          <w:rFonts w:hint="eastAsia"/>
          <w:color w:val="FF0000"/>
        </w:rPr>
        <w:t>6</w:t>
      </w:r>
      <w:r>
        <w:rPr>
          <w:rFonts w:hint="eastAsia"/>
          <w:color w:val="FF0000"/>
        </w:rPr>
        <w:t>，</w:t>
      </w:r>
      <w:r>
        <w:rPr>
          <w:rFonts w:hint="eastAsia"/>
          <w:color w:val="FF0000"/>
        </w:rPr>
        <w:t>3</w:t>
      </w:r>
      <w:r>
        <w:rPr>
          <w:rFonts w:hint="eastAsia"/>
          <w:color w:val="FF0000"/>
        </w:rPr>
        <w:t>，</w:t>
      </w:r>
      <w:r>
        <w:rPr>
          <w:rFonts w:hint="eastAsia"/>
          <w:color w:val="FF0000"/>
        </w:rPr>
        <w:t>3</w:t>
      </w:r>
      <w:r>
        <w:rPr>
          <w:rFonts w:hint="eastAsia"/>
          <w:color w:val="FF0000"/>
        </w:rPr>
        <w:tab/>
      </w:r>
      <w:r>
        <w:rPr>
          <w:rFonts w:hint="eastAsia"/>
        </w:rPr>
        <w:t>B</w:t>
      </w:r>
      <w:r>
        <w:rPr>
          <w:rFonts w:hint="eastAsia"/>
        </w:rPr>
        <w:t>、</w:t>
      </w:r>
      <w:r>
        <w:rPr>
          <w:rFonts w:hint="eastAsia"/>
        </w:rPr>
        <w:t>6</w:t>
      </w:r>
      <w:r>
        <w:rPr>
          <w:rFonts w:hint="eastAsia"/>
        </w:rPr>
        <w:t>，</w:t>
      </w:r>
      <w:r>
        <w:rPr>
          <w:rFonts w:hint="eastAsia"/>
        </w:rPr>
        <w:t>4</w:t>
      </w:r>
      <w:r>
        <w:rPr>
          <w:rFonts w:hint="eastAsia"/>
        </w:rPr>
        <w:t>，</w:t>
      </w:r>
      <w:r>
        <w:rPr>
          <w:rFonts w:hint="eastAsia"/>
        </w:rPr>
        <w:t>2</w:t>
      </w:r>
      <w:r>
        <w:rPr>
          <w:rFonts w:hint="eastAsia"/>
        </w:rPr>
        <w:tab/>
        <w:t>C</w:t>
      </w:r>
      <w:r>
        <w:rPr>
          <w:rFonts w:hint="eastAsia"/>
        </w:rPr>
        <w:t>、</w:t>
      </w:r>
      <w:r>
        <w:rPr>
          <w:rFonts w:hint="eastAsia"/>
        </w:rPr>
        <w:t>6</w:t>
      </w:r>
      <w:r>
        <w:rPr>
          <w:rFonts w:hint="eastAsia"/>
        </w:rPr>
        <w:t>，</w:t>
      </w:r>
      <w:r>
        <w:rPr>
          <w:rFonts w:hint="eastAsia"/>
        </w:rPr>
        <w:t>2</w:t>
      </w:r>
      <w:r>
        <w:rPr>
          <w:rFonts w:hint="eastAsia"/>
        </w:rPr>
        <w:t>，</w:t>
      </w:r>
      <w:r>
        <w:rPr>
          <w:rFonts w:hint="eastAsia"/>
        </w:rPr>
        <w:t>4</w:t>
      </w:r>
      <w:r>
        <w:rPr>
          <w:rFonts w:hint="eastAsia"/>
        </w:rPr>
        <w:tab/>
        <w:t>D</w:t>
      </w:r>
      <w:r>
        <w:rPr>
          <w:rFonts w:hint="eastAsia"/>
        </w:rPr>
        <w:t>、</w:t>
      </w:r>
      <w:r>
        <w:rPr>
          <w:rFonts w:hint="eastAsia"/>
        </w:rPr>
        <w:t>5</w:t>
      </w:r>
      <w:r>
        <w:rPr>
          <w:rFonts w:hint="eastAsia"/>
        </w:rPr>
        <w:t>，</w:t>
      </w:r>
      <w:r>
        <w:rPr>
          <w:rFonts w:hint="eastAsia"/>
        </w:rPr>
        <w:t>3</w:t>
      </w:r>
      <w:r>
        <w:rPr>
          <w:rFonts w:hint="eastAsia"/>
        </w:rPr>
        <w:t>，</w:t>
      </w:r>
      <w:r>
        <w:rPr>
          <w:rFonts w:hint="eastAsia"/>
        </w:rPr>
        <w:t>2</w:t>
      </w:r>
    </w:p>
    <w:p w:rsidR="005D22A6" w:rsidRDefault="005D22A6" w:rsidP="005D22A6">
      <w:pPr>
        <w:pStyle w:val="2"/>
        <w:spacing w:before="0" w:after="0" w:line="240" w:lineRule="auto"/>
        <w:rPr>
          <w:rFonts w:hint="eastAsia"/>
          <w:sz w:val="21"/>
        </w:rPr>
      </w:pPr>
      <w:r>
        <w:rPr>
          <w:rFonts w:hint="eastAsia"/>
          <w:sz w:val="21"/>
        </w:rPr>
        <w:t>当路由器接收的</w:t>
      </w:r>
      <w:r>
        <w:rPr>
          <w:rFonts w:hint="eastAsia"/>
          <w:sz w:val="21"/>
        </w:rPr>
        <w:t>IP</w:t>
      </w:r>
      <w:r>
        <w:rPr>
          <w:rFonts w:hint="eastAsia"/>
          <w:sz w:val="21"/>
        </w:rPr>
        <w:t>报文中的目标网络不在路由表中时，将采取的策略是</w:t>
      </w:r>
      <w:r>
        <w:rPr>
          <w:rFonts w:hint="eastAsia"/>
          <w:sz w:val="21"/>
        </w:rPr>
        <w:t xml:space="preserve"> </w:t>
      </w:r>
      <w:r>
        <w:rPr>
          <w:rFonts w:hint="eastAsia"/>
          <w:sz w:val="21"/>
          <w:u w:val="single"/>
        </w:rPr>
        <w:t xml:space="preserve">  A   </w:t>
      </w:r>
      <w:r>
        <w:rPr>
          <w:rFonts w:hint="eastAsia"/>
          <w:sz w:val="21"/>
        </w:rPr>
        <w:t>.</w:t>
      </w:r>
    </w:p>
    <w:p w:rsidR="005D22A6" w:rsidRDefault="005D22A6" w:rsidP="005D22A6">
      <w:pPr>
        <w:rPr>
          <w:rFonts w:hint="eastAsia"/>
          <w:color w:val="FF0000"/>
        </w:rPr>
      </w:pPr>
      <w:r>
        <w:rPr>
          <w:rFonts w:hint="eastAsia"/>
          <w:color w:val="FF0000"/>
        </w:rPr>
        <w:t>A</w:t>
      </w:r>
      <w:r>
        <w:rPr>
          <w:rFonts w:hint="eastAsia"/>
          <w:color w:val="FF0000"/>
        </w:rPr>
        <w:t>、丢掉该报文</w:t>
      </w:r>
    </w:p>
    <w:p w:rsidR="005D22A6" w:rsidRDefault="005D22A6" w:rsidP="005D22A6">
      <w:pPr>
        <w:rPr>
          <w:rFonts w:hint="eastAsia"/>
        </w:rPr>
      </w:pPr>
      <w:r>
        <w:rPr>
          <w:rFonts w:hint="eastAsia"/>
        </w:rPr>
        <w:t>B</w:t>
      </w:r>
      <w:r>
        <w:rPr>
          <w:rFonts w:hint="eastAsia"/>
        </w:rPr>
        <w:t>、将该报文以广播的形式从该路由器的所有端口发出</w:t>
      </w:r>
    </w:p>
    <w:p w:rsidR="005D22A6" w:rsidRDefault="005D22A6" w:rsidP="005D22A6">
      <w:pPr>
        <w:rPr>
          <w:rFonts w:hint="eastAsia"/>
        </w:rPr>
      </w:pPr>
      <w:r>
        <w:rPr>
          <w:rFonts w:hint="eastAsia"/>
        </w:rPr>
        <w:t>C</w:t>
      </w:r>
      <w:r>
        <w:rPr>
          <w:rFonts w:hint="eastAsia"/>
        </w:rPr>
        <w:t>、将报文退还给上级设备</w:t>
      </w:r>
    </w:p>
    <w:p w:rsidR="005D22A6" w:rsidRDefault="005D22A6" w:rsidP="005D22A6">
      <w:pPr>
        <w:rPr>
          <w:rFonts w:ascii="宋体" w:cs="宋体" w:hint="eastAsia"/>
          <w:kern w:val="0"/>
          <w:sz w:val="18"/>
          <w:szCs w:val="21"/>
        </w:rPr>
      </w:pPr>
      <w:r>
        <w:rPr>
          <w:rFonts w:hint="eastAsia"/>
        </w:rPr>
        <w:t>D</w:t>
      </w:r>
      <w:r>
        <w:rPr>
          <w:rFonts w:hint="eastAsia"/>
        </w:rPr>
        <w:t>、向某个特定的路由器请求路由</w:t>
      </w:r>
    </w:p>
    <w:p w:rsidR="005D22A6" w:rsidRDefault="005D22A6" w:rsidP="005D22A6">
      <w:pPr>
        <w:pStyle w:val="2"/>
        <w:spacing w:before="0" w:after="0" w:line="240" w:lineRule="auto"/>
        <w:rPr>
          <w:rFonts w:hint="eastAsia"/>
          <w:sz w:val="21"/>
        </w:rPr>
      </w:pPr>
      <w:r>
        <w:rPr>
          <w:rFonts w:hint="eastAsia"/>
          <w:sz w:val="21"/>
        </w:rPr>
        <w:t>收音机的信号传输属于</w:t>
      </w:r>
      <w:r>
        <w:rPr>
          <w:rFonts w:hint="eastAsia"/>
          <w:sz w:val="21"/>
        </w:rPr>
        <w:t xml:space="preserve"> </w:t>
      </w:r>
      <w:r w:rsidRPr="00405EFF">
        <w:rPr>
          <w:rFonts w:hint="eastAsia"/>
          <w:sz w:val="21"/>
          <w:u w:val="single"/>
        </w:rPr>
        <w:t xml:space="preserve">  A   </w:t>
      </w:r>
      <w:r>
        <w:rPr>
          <w:rFonts w:hint="eastAsia"/>
          <w:sz w:val="21"/>
        </w:rPr>
        <w:t>.</w:t>
      </w:r>
    </w:p>
    <w:p w:rsidR="005D22A6" w:rsidRDefault="005D22A6" w:rsidP="005D22A6">
      <w:pPr>
        <w:rPr>
          <w:rFonts w:ascii="宋体" w:cs="宋体" w:hint="eastAsia"/>
          <w:kern w:val="0"/>
          <w:sz w:val="18"/>
          <w:szCs w:val="21"/>
        </w:rPr>
      </w:pPr>
      <w:r>
        <w:rPr>
          <w:rFonts w:hint="eastAsia"/>
          <w:color w:val="FF0000"/>
        </w:rPr>
        <w:t>A</w:t>
      </w:r>
      <w:r>
        <w:rPr>
          <w:rFonts w:hint="eastAsia"/>
          <w:color w:val="FF0000"/>
        </w:rPr>
        <w:t>、单工</w:t>
      </w:r>
      <w:r>
        <w:rPr>
          <w:rFonts w:hint="eastAsia"/>
        </w:rPr>
        <w:tab/>
      </w:r>
      <w:r>
        <w:rPr>
          <w:rFonts w:hint="eastAsia"/>
        </w:rPr>
        <w:tab/>
        <w:t>B</w:t>
      </w:r>
      <w:r>
        <w:rPr>
          <w:rFonts w:hint="eastAsia"/>
        </w:rPr>
        <w:t>、半双工</w:t>
      </w:r>
      <w:r>
        <w:rPr>
          <w:rFonts w:hint="eastAsia"/>
        </w:rPr>
        <w:tab/>
      </w:r>
      <w:r>
        <w:rPr>
          <w:rFonts w:hint="eastAsia"/>
        </w:rPr>
        <w:tab/>
        <w:t>C</w:t>
      </w:r>
      <w:r>
        <w:rPr>
          <w:rFonts w:hint="eastAsia"/>
        </w:rPr>
        <w:t>、全双工</w:t>
      </w:r>
    </w:p>
    <w:p w:rsidR="005D22A6" w:rsidRDefault="005D22A6" w:rsidP="005D22A6">
      <w:pPr>
        <w:pStyle w:val="2"/>
        <w:spacing w:before="0" w:after="0" w:line="240" w:lineRule="auto"/>
        <w:rPr>
          <w:rFonts w:hint="eastAsia"/>
          <w:sz w:val="21"/>
        </w:rPr>
      </w:pPr>
      <w:r>
        <w:rPr>
          <w:rFonts w:hint="eastAsia"/>
          <w:sz w:val="21"/>
        </w:rPr>
        <w:t>出于安全的考试，管理员希望阻止由外网进入的</w:t>
      </w:r>
      <w:r>
        <w:rPr>
          <w:rFonts w:hint="eastAsia"/>
          <w:sz w:val="21"/>
        </w:rPr>
        <w:t>PING</w:t>
      </w:r>
      <w:r>
        <w:rPr>
          <w:rFonts w:hint="eastAsia"/>
          <w:sz w:val="21"/>
        </w:rPr>
        <w:t>嗅探，那么管理员需要阻止哪一类协议？（</w:t>
      </w:r>
      <w:r>
        <w:rPr>
          <w:rFonts w:hint="eastAsia"/>
          <w:sz w:val="21"/>
        </w:rPr>
        <w:t>D</w:t>
      </w:r>
      <w:r>
        <w:rPr>
          <w:rFonts w:hint="eastAsia"/>
          <w:sz w:val="21"/>
        </w:rPr>
        <w:t>）</w:t>
      </w:r>
    </w:p>
    <w:p w:rsidR="005D22A6" w:rsidRDefault="005D22A6" w:rsidP="005D22A6">
      <w:pPr>
        <w:rPr>
          <w:rFonts w:hint="eastAsia"/>
        </w:rPr>
      </w:pPr>
      <w:r>
        <w:rPr>
          <w:rFonts w:hint="eastAsia"/>
        </w:rPr>
        <w:t>A</w:t>
      </w:r>
      <w:r>
        <w:rPr>
          <w:rFonts w:hint="eastAsia"/>
        </w:rPr>
        <w:t>、</w:t>
      </w:r>
      <w:r>
        <w:rPr>
          <w:rFonts w:hint="eastAsia"/>
        </w:rPr>
        <w:t>TCP</w:t>
      </w:r>
      <w:r>
        <w:rPr>
          <w:rFonts w:hint="eastAsia"/>
        </w:rPr>
        <w:tab/>
      </w:r>
      <w:r>
        <w:rPr>
          <w:rFonts w:hint="eastAsia"/>
        </w:rPr>
        <w:tab/>
        <w:t>B</w:t>
      </w:r>
      <w:r>
        <w:rPr>
          <w:rFonts w:hint="eastAsia"/>
        </w:rPr>
        <w:t>、</w:t>
      </w:r>
      <w:r>
        <w:rPr>
          <w:rFonts w:hint="eastAsia"/>
        </w:rPr>
        <w:t>UDP</w:t>
      </w:r>
      <w:r>
        <w:rPr>
          <w:rFonts w:hint="eastAsia"/>
        </w:rPr>
        <w:tab/>
      </w:r>
      <w:r>
        <w:rPr>
          <w:rFonts w:hint="eastAsia"/>
        </w:rPr>
        <w:tab/>
        <w:t>C</w:t>
      </w:r>
      <w:r>
        <w:rPr>
          <w:rFonts w:hint="eastAsia"/>
        </w:rPr>
        <w:t>、</w:t>
      </w:r>
      <w:r>
        <w:rPr>
          <w:rFonts w:hint="eastAsia"/>
        </w:rPr>
        <w:t>IP</w:t>
      </w:r>
      <w:r>
        <w:rPr>
          <w:rFonts w:hint="eastAsia"/>
        </w:rPr>
        <w:tab/>
      </w:r>
      <w:r>
        <w:rPr>
          <w:rFonts w:hint="eastAsia"/>
          <w:color w:val="FF0000"/>
        </w:rPr>
        <w:t>D</w:t>
      </w:r>
      <w:r>
        <w:rPr>
          <w:rFonts w:hint="eastAsia"/>
          <w:color w:val="FF0000"/>
        </w:rPr>
        <w:t>、</w:t>
      </w:r>
      <w:r>
        <w:rPr>
          <w:rFonts w:hint="eastAsia"/>
          <w:color w:val="FF0000"/>
        </w:rPr>
        <w:t>ICMP</w:t>
      </w:r>
    </w:p>
    <w:p w:rsidR="005D22A6" w:rsidRDefault="005D22A6" w:rsidP="005D22A6">
      <w:pPr>
        <w:pStyle w:val="2"/>
        <w:spacing w:before="0" w:after="0" w:line="240" w:lineRule="auto"/>
        <w:rPr>
          <w:rFonts w:hint="eastAsia"/>
          <w:sz w:val="21"/>
        </w:rPr>
      </w:pPr>
      <w:r>
        <w:rPr>
          <w:rFonts w:hint="eastAsia"/>
          <w:sz w:val="21"/>
        </w:rPr>
        <w:t>当数据在网络层时，称之为</w:t>
      </w:r>
      <w:r>
        <w:rPr>
          <w:rFonts w:hint="eastAsia"/>
          <w:sz w:val="21"/>
        </w:rPr>
        <w:t xml:space="preserve"> </w:t>
      </w:r>
      <w:r>
        <w:rPr>
          <w:rFonts w:hint="eastAsia"/>
          <w:sz w:val="21"/>
          <w:u w:val="single"/>
        </w:rPr>
        <w:t xml:space="preserve"> B   </w:t>
      </w:r>
      <w:r>
        <w:rPr>
          <w:rFonts w:hint="eastAsia"/>
          <w:sz w:val="21"/>
        </w:rPr>
        <w:t>.</w:t>
      </w:r>
    </w:p>
    <w:p w:rsidR="005D22A6" w:rsidRDefault="005D22A6" w:rsidP="005D22A6">
      <w:pPr>
        <w:rPr>
          <w:rFonts w:hint="eastAsia"/>
        </w:rPr>
      </w:pPr>
      <w:r>
        <w:rPr>
          <w:rFonts w:hint="eastAsia"/>
        </w:rPr>
        <w:t>A</w:t>
      </w:r>
      <w:r>
        <w:rPr>
          <w:rFonts w:hint="eastAsia"/>
        </w:rPr>
        <w:t>、</w:t>
      </w:r>
      <w:r>
        <w:rPr>
          <w:rFonts w:hint="eastAsia"/>
        </w:rPr>
        <w:t>Segment</w:t>
      </w:r>
      <w:r>
        <w:rPr>
          <w:rFonts w:hint="eastAsia"/>
        </w:rPr>
        <w:tab/>
        <w:t xml:space="preserve"> </w:t>
      </w:r>
      <w:r>
        <w:rPr>
          <w:rFonts w:hint="eastAsia"/>
          <w:color w:val="FF0000"/>
        </w:rPr>
        <w:t>B</w:t>
      </w:r>
      <w:r>
        <w:rPr>
          <w:rFonts w:hint="eastAsia"/>
          <w:color w:val="FF0000"/>
        </w:rPr>
        <w:t>、</w:t>
      </w:r>
      <w:r>
        <w:rPr>
          <w:rFonts w:hint="eastAsia"/>
          <w:color w:val="FF0000"/>
        </w:rPr>
        <w:t>Packet</w:t>
      </w:r>
      <w:r>
        <w:rPr>
          <w:rFonts w:hint="eastAsia"/>
        </w:rPr>
        <w:tab/>
        <w:t>C</w:t>
      </w:r>
      <w:r>
        <w:rPr>
          <w:rFonts w:hint="eastAsia"/>
        </w:rPr>
        <w:t>、</w:t>
      </w:r>
      <w:r>
        <w:rPr>
          <w:rFonts w:hint="eastAsia"/>
        </w:rPr>
        <w:t>Bit</w:t>
      </w:r>
      <w:r>
        <w:rPr>
          <w:rFonts w:hint="eastAsia"/>
        </w:rPr>
        <w:tab/>
        <w:t>D</w:t>
      </w:r>
      <w:r>
        <w:rPr>
          <w:rFonts w:hint="eastAsia"/>
        </w:rPr>
        <w:t>、</w:t>
      </w:r>
      <w:r>
        <w:rPr>
          <w:rFonts w:hint="eastAsia"/>
        </w:rPr>
        <w:t>Frame</w:t>
      </w:r>
    </w:p>
    <w:p w:rsidR="005D22A6" w:rsidRDefault="005D22A6" w:rsidP="005D22A6">
      <w:pPr>
        <w:pStyle w:val="2"/>
        <w:spacing w:before="0" w:after="0" w:line="240" w:lineRule="auto"/>
        <w:rPr>
          <w:rFonts w:hint="eastAsia"/>
          <w:sz w:val="21"/>
        </w:rPr>
      </w:pPr>
      <w:r>
        <w:rPr>
          <w:rFonts w:hint="eastAsia"/>
          <w:sz w:val="21"/>
        </w:rPr>
        <w:t>6</w:t>
      </w:r>
      <w:r>
        <w:rPr>
          <w:rFonts w:hint="eastAsia"/>
          <w:sz w:val="21"/>
        </w:rPr>
        <w:t>、交换机收到一个帧，但该帧的目标地址在其</w:t>
      </w:r>
      <w:r>
        <w:rPr>
          <w:rFonts w:hint="eastAsia"/>
          <w:sz w:val="21"/>
        </w:rPr>
        <w:t>MAC</w:t>
      </w:r>
      <w:r>
        <w:rPr>
          <w:rFonts w:hint="eastAsia"/>
          <w:sz w:val="21"/>
        </w:rPr>
        <w:t>地址表中找不到对应，交换机将</w:t>
      </w:r>
      <w:r>
        <w:rPr>
          <w:rFonts w:hint="eastAsia"/>
          <w:sz w:val="21"/>
        </w:rPr>
        <w:t xml:space="preserve"> </w:t>
      </w:r>
      <w:r>
        <w:rPr>
          <w:rFonts w:hint="eastAsia"/>
          <w:sz w:val="21"/>
          <w:u w:val="single"/>
        </w:rPr>
        <w:t xml:space="preserve">  C  </w:t>
      </w:r>
      <w:r>
        <w:rPr>
          <w:rFonts w:hint="eastAsia"/>
          <w:sz w:val="21"/>
        </w:rPr>
        <w:t>.</w:t>
      </w:r>
    </w:p>
    <w:p w:rsidR="005D22A6" w:rsidRDefault="005D22A6" w:rsidP="005D22A6">
      <w:pPr>
        <w:rPr>
          <w:rFonts w:hint="eastAsia"/>
        </w:rPr>
      </w:pPr>
      <w:r>
        <w:rPr>
          <w:rFonts w:hint="eastAsia"/>
        </w:rPr>
        <w:t>A</w:t>
      </w:r>
      <w:r>
        <w:rPr>
          <w:rFonts w:hint="eastAsia"/>
        </w:rPr>
        <w:t>、丢弃</w:t>
      </w:r>
      <w:r>
        <w:rPr>
          <w:rFonts w:hint="eastAsia"/>
        </w:rPr>
        <w:t xml:space="preserve"> </w:t>
      </w:r>
      <w:r>
        <w:rPr>
          <w:rFonts w:hint="eastAsia"/>
        </w:rPr>
        <w:tab/>
        <w:t>B</w:t>
      </w:r>
      <w:r>
        <w:rPr>
          <w:rFonts w:hint="eastAsia"/>
        </w:rPr>
        <w:t>、退回</w:t>
      </w:r>
      <w:r>
        <w:rPr>
          <w:rFonts w:hint="eastAsia"/>
        </w:rPr>
        <w:t xml:space="preserve"> </w:t>
      </w:r>
      <w:r>
        <w:rPr>
          <w:rFonts w:hint="eastAsia"/>
        </w:rPr>
        <w:tab/>
      </w:r>
      <w:r>
        <w:rPr>
          <w:rFonts w:hint="eastAsia"/>
          <w:color w:val="FF0000"/>
        </w:rPr>
        <w:t>C</w:t>
      </w:r>
      <w:r>
        <w:rPr>
          <w:rFonts w:hint="eastAsia"/>
          <w:color w:val="FF0000"/>
        </w:rPr>
        <w:t>、洪泛</w:t>
      </w:r>
      <w:r>
        <w:rPr>
          <w:rFonts w:hint="eastAsia"/>
        </w:rPr>
        <w:tab/>
        <w:t xml:space="preserve"> D</w:t>
      </w:r>
      <w:r>
        <w:rPr>
          <w:rFonts w:hint="eastAsia"/>
        </w:rPr>
        <w:t>、转发给网关</w:t>
      </w:r>
    </w:p>
    <w:p w:rsidR="005D22A6" w:rsidRDefault="005D22A6" w:rsidP="005D22A6">
      <w:pPr>
        <w:pStyle w:val="2"/>
        <w:spacing w:before="0" w:after="0" w:line="240" w:lineRule="auto"/>
        <w:rPr>
          <w:rFonts w:hint="eastAsia"/>
          <w:sz w:val="21"/>
        </w:rPr>
      </w:pPr>
      <w:r>
        <w:rPr>
          <w:rFonts w:hint="eastAsia"/>
          <w:sz w:val="21"/>
        </w:rPr>
        <w:t>以下有关以太网</w:t>
      </w:r>
      <w:r>
        <w:rPr>
          <w:rFonts w:hint="eastAsia"/>
          <w:sz w:val="21"/>
        </w:rPr>
        <w:t>MAC</w:t>
      </w:r>
      <w:r>
        <w:rPr>
          <w:rFonts w:hint="eastAsia"/>
          <w:sz w:val="21"/>
        </w:rPr>
        <w:t>地址说法正确的是</w:t>
      </w:r>
      <w:r>
        <w:rPr>
          <w:rFonts w:hint="eastAsia"/>
          <w:sz w:val="21"/>
        </w:rPr>
        <w:t xml:space="preserve"> </w:t>
      </w:r>
      <w:r>
        <w:rPr>
          <w:rFonts w:hint="eastAsia"/>
          <w:sz w:val="21"/>
          <w:u w:val="single"/>
        </w:rPr>
        <w:t xml:space="preserve"> A </w:t>
      </w:r>
      <w:r>
        <w:rPr>
          <w:rFonts w:hint="eastAsia"/>
          <w:sz w:val="21"/>
        </w:rPr>
        <w:t>.</w:t>
      </w:r>
    </w:p>
    <w:p w:rsidR="005D22A6" w:rsidRDefault="005D22A6" w:rsidP="005D22A6">
      <w:pPr>
        <w:rPr>
          <w:rFonts w:hint="eastAsia"/>
        </w:rPr>
      </w:pPr>
      <w:r>
        <w:rPr>
          <w:rFonts w:hint="eastAsia"/>
          <w:color w:val="FF0000"/>
        </w:rPr>
        <w:t>A</w:t>
      </w:r>
      <w:r>
        <w:rPr>
          <w:rFonts w:hint="eastAsia"/>
          <w:color w:val="FF0000"/>
        </w:rPr>
        <w:t>、</w:t>
      </w:r>
      <w:r>
        <w:rPr>
          <w:rFonts w:hint="eastAsia"/>
          <w:color w:val="FF0000"/>
        </w:rPr>
        <w:t>MAC</w:t>
      </w:r>
      <w:r>
        <w:rPr>
          <w:rFonts w:hint="eastAsia"/>
          <w:color w:val="FF0000"/>
        </w:rPr>
        <w:t>地址全球唯一</w:t>
      </w:r>
      <w:r>
        <w:rPr>
          <w:rFonts w:hint="eastAsia"/>
        </w:rPr>
        <w:tab/>
        <w:t>B</w:t>
      </w:r>
      <w:r>
        <w:rPr>
          <w:rFonts w:hint="eastAsia"/>
        </w:rPr>
        <w:t>、</w:t>
      </w:r>
      <w:r>
        <w:rPr>
          <w:rFonts w:hint="eastAsia"/>
        </w:rPr>
        <w:t>MAC</w:t>
      </w:r>
      <w:r>
        <w:rPr>
          <w:rFonts w:hint="eastAsia"/>
        </w:rPr>
        <w:t>地址</w:t>
      </w:r>
      <w:r>
        <w:rPr>
          <w:rFonts w:hint="eastAsia"/>
        </w:rPr>
        <w:t>56</w:t>
      </w:r>
      <w:r>
        <w:rPr>
          <w:rFonts w:hint="eastAsia"/>
        </w:rPr>
        <w:t>位</w:t>
      </w:r>
    </w:p>
    <w:p w:rsidR="005D22A6" w:rsidRDefault="005D22A6" w:rsidP="005D22A6">
      <w:pPr>
        <w:rPr>
          <w:rFonts w:hint="eastAsia"/>
        </w:rPr>
      </w:pPr>
      <w:r>
        <w:rPr>
          <w:rFonts w:hint="eastAsia"/>
        </w:rPr>
        <w:t>C</w:t>
      </w:r>
      <w:r>
        <w:rPr>
          <w:rFonts w:hint="eastAsia"/>
        </w:rPr>
        <w:t>、</w:t>
      </w:r>
      <w:r>
        <w:rPr>
          <w:rFonts w:hint="eastAsia"/>
        </w:rPr>
        <w:t>MAC</w:t>
      </w:r>
      <w:r>
        <w:rPr>
          <w:rFonts w:hint="eastAsia"/>
        </w:rPr>
        <w:t>地址中前八位十六进制数由</w:t>
      </w:r>
      <w:r>
        <w:rPr>
          <w:rFonts w:hint="eastAsia"/>
        </w:rPr>
        <w:t>IEEE</w:t>
      </w:r>
      <w:r>
        <w:rPr>
          <w:rFonts w:hint="eastAsia"/>
        </w:rPr>
        <w:t>统一分配，后八位十六制数由厂商自行分配</w:t>
      </w:r>
    </w:p>
    <w:p w:rsidR="005D22A6" w:rsidRDefault="005D22A6" w:rsidP="005D22A6">
      <w:pPr>
        <w:rPr>
          <w:rFonts w:hint="eastAsia"/>
        </w:rPr>
      </w:pPr>
      <w:r>
        <w:rPr>
          <w:rFonts w:hint="eastAsia"/>
        </w:rPr>
        <w:t>D</w:t>
      </w:r>
      <w:r>
        <w:rPr>
          <w:rFonts w:hint="eastAsia"/>
        </w:rPr>
        <w:t>、</w:t>
      </w:r>
      <w:r>
        <w:rPr>
          <w:rFonts w:hint="eastAsia"/>
        </w:rPr>
        <w:t>Internet</w:t>
      </w:r>
      <w:r>
        <w:rPr>
          <w:rFonts w:hint="eastAsia"/>
        </w:rPr>
        <w:t>中每个设备都有</w:t>
      </w:r>
      <w:r>
        <w:rPr>
          <w:rFonts w:hint="eastAsia"/>
        </w:rPr>
        <w:t>MAC</w:t>
      </w:r>
      <w:r>
        <w:rPr>
          <w:rFonts w:hint="eastAsia"/>
        </w:rPr>
        <w:t>地址</w:t>
      </w:r>
    </w:p>
    <w:p w:rsidR="005D22A6" w:rsidRDefault="005D22A6" w:rsidP="005D22A6">
      <w:pPr>
        <w:pStyle w:val="2"/>
        <w:spacing w:before="0" w:after="0" w:line="240" w:lineRule="auto"/>
        <w:rPr>
          <w:rFonts w:hint="eastAsia"/>
          <w:sz w:val="21"/>
        </w:rPr>
      </w:pPr>
      <w:r>
        <w:rPr>
          <w:rFonts w:hint="eastAsia"/>
          <w:sz w:val="21"/>
        </w:rPr>
        <w:t>下列地址中哪些是私有地址</w:t>
      </w:r>
      <w:r>
        <w:rPr>
          <w:rFonts w:hint="eastAsia"/>
          <w:sz w:val="21"/>
        </w:rPr>
        <w:t xml:space="preserve"> </w:t>
      </w:r>
      <w:r>
        <w:rPr>
          <w:rFonts w:hint="eastAsia"/>
          <w:sz w:val="21"/>
          <w:u w:val="single"/>
        </w:rPr>
        <w:t xml:space="preserve">   C   </w:t>
      </w:r>
      <w:r>
        <w:rPr>
          <w:rFonts w:hint="eastAsia"/>
          <w:sz w:val="21"/>
        </w:rPr>
        <w:t>.</w:t>
      </w:r>
    </w:p>
    <w:p w:rsidR="005D22A6" w:rsidRDefault="005D22A6" w:rsidP="005D22A6">
      <w:pPr>
        <w:rPr>
          <w:rFonts w:hint="eastAsia"/>
        </w:rPr>
      </w:pPr>
      <w:r>
        <w:rPr>
          <w:rFonts w:hint="eastAsia"/>
        </w:rPr>
        <w:t>A</w:t>
      </w:r>
      <w:r>
        <w:rPr>
          <w:rFonts w:hint="eastAsia"/>
        </w:rPr>
        <w:t>、</w:t>
      </w:r>
      <w:r>
        <w:rPr>
          <w:rFonts w:hint="eastAsia"/>
        </w:rPr>
        <w:t>172.32.0.1</w:t>
      </w:r>
      <w:r>
        <w:rPr>
          <w:rFonts w:hint="eastAsia"/>
        </w:rPr>
        <w:tab/>
      </w:r>
      <w:r>
        <w:rPr>
          <w:rFonts w:hint="eastAsia"/>
        </w:rPr>
        <w:tab/>
        <w:t xml:space="preserve">    B</w:t>
      </w:r>
      <w:r>
        <w:rPr>
          <w:rFonts w:hint="eastAsia"/>
        </w:rPr>
        <w:t>、</w:t>
      </w:r>
      <w:r>
        <w:rPr>
          <w:rFonts w:hint="eastAsia"/>
        </w:rPr>
        <w:t>172.0.0.1</w:t>
      </w:r>
      <w:r>
        <w:rPr>
          <w:rFonts w:hint="eastAsia"/>
        </w:rPr>
        <w:tab/>
      </w:r>
      <w:r>
        <w:rPr>
          <w:rFonts w:hint="eastAsia"/>
        </w:rPr>
        <w:tab/>
      </w:r>
      <w:r>
        <w:rPr>
          <w:rFonts w:hint="eastAsia"/>
        </w:rPr>
        <w:tab/>
      </w:r>
    </w:p>
    <w:p w:rsidR="005D22A6" w:rsidRDefault="005D22A6" w:rsidP="005D22A6">
      <w:r>
        <w:rPr>
          <w:rFonts w:hint="eastAsia"/>
          <w:color w:val="FF0000"/>
        </w:rPr>
        <w:t>C</w:t>
      </w:r>
      <w:r>
        <w:rPr>
          <w:rFonts w:hint="eastAsia"/>
          <w:color w:val="FF0000"/>
        </w:rPr>
        <w:t>、</w:t>
      </w:r>
      <w:r>
        <w:rPr>
          <w:rFonts w:hint="eastAsia"/>
          <w:color w:val="FF0000"/>
        </w:rPr>
        <w:t>172.16.0.255</w:t>
      </w:r>
      <w:r>
        <w:rPr>
          <w:rFonts w:hint="eastAsia"/>
        </w:rPr>
        <w:tab/>
      </w:r>
      <w:r>
        <w:rPr>
          <w:rFonts w:hint="eastAsia"/>
        </w:rPr>
        <w:tab/>
        <w:t>D</w:t>
      </w:r>
      <w:r>
        <w:rPr>
          <w:rFonts w:hint="eastAsia"/>
        </w:rPr>
        <w:t>、</w:t>
      </w:r>
      <w:r>
        <w:rPr>
          <w:rFonts w:hint="eastAsia"/>
        </w:rPr>
        <w:t>172.15.255.255</w:t>
      </w:r>
    </w:p>
    <w:p w:rsidR="005D22A6" w:rsidRDefault="005D22A6" w:rsidP="005D22A6">
      <w:pPr>
        <w:rPr>
          <w:rFonts w:hint="eastAsia"/>
          <w:lang w:val="it-IT"/>
        </w:rPr>
        <w:sectPr w:rsidR="005D22A6" w:rsidSect="00B87599">
          <w:footerReference w:type="default" r:id="rId12"/>
          <w:pgSz w:w="11906" w:h="16838" w:code="9"/>
          <w:pgMar w:top="1134" w:right="907" w:bottom="1134" w:left="907" w:header="567" w:footer="567" w:gutter="0"/>
          <w:cols w:num="2" w:space="282"/>
          <w:docGrid w:type="linesAndChars" w:linePitch="326"/>
        </w:sectPr>
      </w:pPr>
    </w:p>
    <w:p w:rsidR="005D22A6" w:rsidRDefault="005D22A6" w:rsidP="005D22A6">
      <w:pPr>
        <w:pStyle w:val="1"/>
        <w:spacing w:before="0" w:after="0" w:line="240" w:lineRule="auto"/>
        <w:rPr>
          <w:rFonts w:hint="eastAsia"/>
          <w:sz w:val="22"/>
        </w:rPr>
      </w:pPr>
      <w:r>
        <w:rPr>
          <w:rFonts w:hint="eastAsia"/>
          <w:sz w:val="22"/>
        </w:rPr>
        <w:lastRenderedPageBreak/>
        <w:t>多项选择题</w:t>
      </w:r>
    </w:p>
    <w:p w:rsidR="005D22A6" w:rsidRDefault="005D22A6" w:rsidP="005D22A6">
      <w:pPr>
        <w:pStyle w:val="2"/>
        <w:spacing w:before="0" w:after="0" w:line="240" w:lineRule="auto"/>
        <w:rPr>
          <w:rFonts w:hint="eastAsia"/>
          <w:sz w:val="21"/>
        </w:rPr>
      </w:pPr>
      <w:r>
        <w:rPr>
          <w:rFonts w:hint="eastAsia"/>
          <w:sz w:val="21"/>
        </w:rPr>
        <w:t>以下说法错误的是（</w:t>
      </w:r>
      <w:r>
        <w:rPr>
          <w:rFonts w:hint="eastAsia"/>
          <w:sz w:val="21"/>
        </w:rPr>
        <w:t>BD</w:t>
      </w:r>
      <w:r>
        <w:rPr>
          <w:rFonts w:hint="eastAsia"/>
          <w:sz w:val="21"/>
        </w:rPr>
        <w:t>）</w:t>
      </w:r>
      <w:r>
        <w:rPr>
          <w:rFonts w:hint="eastAsia"/>
          <w:sz w:val="21"/>
        </w:rPr>
        <w:t xml:space="preserve"> </w:t>
      </w:r>
    </w:p>
    <w:p w:rsidR="005D22A6" w:rsidRDefault="005D22A6" w:rsidP="005D22A6">
      <w:pPr>
        <w:rPr>
          <w:rFonts w:hint="eastAsia"/>
        </w:rPr>
      </w:pPr>
      <w:r>
        <w:rPr>
          <w:rFonts w:hint="eastAsia"/>
        </w:rPr>
        <w:t>A</w:t>
      </w:r>
      <w:r>
        <w:rPr>
          <w:rFonts w:hint="eastAsia"/>
        </w:rPr>
        <w:t>、中继器是工作在物理层的设备</w:t>
      </w:r>
      <w:r>
        <w:rPr>
          <w:rFonts w:hint="eastAsia"/>
        </w:rPr>
        <w:t xml:space="preserve"> </w:t>
      </w:r>
    </w:p>
    <w:p w:rsidR="005D22A6" w:rsidRDefault="005D22A6" w:rsidP="005D22A6">
      <w:pPr>
        <w:rPr>
          <w:rFonts w:hint="eastAsia"/>
        </w:rPr>
      </w:pPr>
      <w:r>
        <w:rPr>
          <w:rFonts w:hint="eastAsia"/>
        </w:rPr>
        <w:t>B</w:t>
      </w:r>
      <w:r>
        <w:rPr>
          <w:rFonts w:hint="eastAsia"/>
        </w:rPr>
        <w:t>、集线器和以太网交换机工作在数据连路层</w:t>
      </w:r>
      <w:r>
        <w:rPr>
          <w:rFonts w:hint="eastAsia"/>
        </w:rPr>
        <w:t xml:space="preserve"> </w:t>
      </w:r>
    </w:p>
    <w:p w:rsidR="005D22A6" w:rsidRDefault="005D22A6" w:rsidP="005D22A6">
      <w:pPr>
        <w:rPr>
          <w:rFonts w:hint="eastAsia"/>
        </w:rPr>
      </w:pPr>
      <w:r>
        <w:rPr>
          <w:rFonts w:hint="eastAsia"/>
        </w:rPr>
        <w:t>C</w:t>
      </w:r>
      <w:r>
        <w:rPr>
          <w:rFonts w:hint="eastAsia"/>
        </w:rPr>
        <w:t>、路由器是工作在网络层的设备</w:t>
      </w:r>
      <w:r>
        <w:rPr>
          <w:rFonts w:hint="eastAsia"/>
        </w:rPr>
        <w:t xml:space="preserve"> </w:t>
      </w:r>
    </w:p>
    <w:p w:rsidR="005D22A6" w:rsidRDefault="005D22A6" w:rsidP="005D22A6">
      <w:pPr>
        <w:rPr>
          <w:rFonts w:hint="eastAsia"/>
        </w:rPr>
      </w:pPr>
      <w:r>
        <w:rPr>
          <w:rFonts w:hint="eastAsia"/>
        </w:rPr>
        <w:t>D</w:t>
      </w:r>
      <w:r>
        <w:rPr>
          <w:rFonts w:hint="eastAsia"/>
        </w:rPr>
        <w:t>、桥能隔离网络层广播</w:t>
      </w:r>
    </w:p>
    <w:p w:rsidR="005D22A6" w:rsidRDefault="005D22A6" w:rsidP="005D22A6">
      <w:pPr>
        <w:pStyle w:val="2"/>
        <w:spacing w:before="0" w:after="0" w:line="240" w:lineRule="auto"/>
        <w:rPr>
          <w:rFonts w:hint="eastAsia"/>
          <w:sz w:val="21"/>
        </w:rPr>
      </w:pPr>
      <w:r>
        <w:rPr>
          <w:rFonts w:hint="eastAsia"/>
          <w:sz w:val="21"/>
        </w:rPr>
        <w:t>以下关于</w:t>
      </w:r>
      <w:r>
        <w:rPr>
          <w:rFonts w:hint="eastAsia"/>
          <w:sz w:val="21"/>
        </w:rPr>
        <w:t>MAC</w:t>
      </w:r>
      <w:r>
        <w:rPr>
          <w:rFonts w:hint="eastAsia"/>
          <w:sz w:val="21"/>
        </w:rPr>
        <w:t>地址的说法中正确的是</w:t>
      </w:r>
      <w:r>
        <w:rPr>
          <w:rFonts w:hint="eastAsia"/>
          <w:sz w:val="21"/>
        </w:rPr>
        <w:t xml:space="preserve"> </w:t>
      </w:r>
      <w:r>
        <w:rPr>
          <w:rFonts w:hint="eastAsia"/>
          <w:sz w:val="21"/>
        </w:rPr>
        <w:t>（</w:t>
      </w:r>
      <w:r>
        <w:rPr>
          <w:rFonts w:hint="eastAsia"/>
          <w:sz w:val="21"/>
        </w:rPr>
        <w:t>ABC</w:t>
      </w:r>
      <w:r>
        <w:rPr>
          <w:rFonts w:hint="eastAsia"/>
          <w:sz w:val="21"/>
        </w:rPr>
        <w:t>）</w:t>
      </w:r>
    </w:p>
    <w:p w:rsidR="005D22A6" w:rsidRDefault="005D22A6" w:rsidP="005D22A6">
      <w:pPr>
        <w:rPr>
          <w:rFonts w:hint="eastAsia"/>
        </w:rPr>
      </w:pPr>
      <w:r>
        <w:rPr>
          <w:rFonts w:hint="eastAsia"/>
        </w:rPr>
        <w:t>A.MAC</w:t>
      </w:r>
      <w:r>
        <w:rPr>
          <w:rFonts w:hint="eastAsia"/>
        </w:rPr>
        <w:t>地址的一部分字节是各个厂家从</w:t>
      </w:r>
      <w:r>
        <w:rPr>
          <w:rFonts w:hint="eastAsia"/>
        </w:rPr>
        <w:t>IEEE</w:t>
      </w:r>
      <w:r>
        <w:rPr>
          <w:rFonts w:hint="eastAsia"/>
        </w:rPr>
        <w:t>得来的</w:t>
      </w:r>
    </w:p>
    <w:p w:rsidR="005D22A6" w:rsidRDefault="005D22A6" w:rsidP="005D22A6">
      <w:pPr>
        <w:rPr>
          <w:rFonts w:hint="eastAsia"/>
        </w:rPr>
      </w:pPr>
      <w:r>
        <w:rPr>
          <w:rFonts w:hint="eastAsia"/>
        </w:rPr>
        <w:t>B.MAC</w:t>
      </w:r>
      <w:r>
        <w:rPr>
          <w:rFonts w:hint="eastAsia"/>
        </w:rPr>
        <w:t>地址一共有</w:t>
      </w:r>
      <w:r>
        <w:rPr>
          <w:rFonts w:hint="eastAsia"/>
        </w:rPr>
        <w:t>6</w:t>
      </w:r>
      <w:r>
        <w:rPr>
          <w:rFonts w:hint="eastAsia"/>
        </w:rPr>
        <w:t>个字节，他们从出厂时就被固化在网卡中</w:t>
      </w:r>
    </w:p>
    <w:p w:rsidR="005D22A6" w:rsidRDefault="005D22A6" w:rsidP="005D22A6">
      <w:pPr>
        <w:rPr>
          <w:rFonts w:hint="eastAsia"/>
        </w:rPr>
      </w:pPr>
      <w:r>
        <w:rPr>
          <w:rFonts w:hint="eastAsia"/>
        </w:rPr>
        <w:t>C.MAC</w:t>
      </w:r>
      <w:r>
        <w:rPr>
          <w:rFonts w:hint="eastAsia"/>
        </w:rPr>
        <w:t>地址也称做物理地址，或通常所说的计算机的硬件地址</w:t>
      </w:r>
    </w:p>
    <w:p w:rsidR="005D22A6" w:rsidRDefault="005D22A6" w:rsidP="005D22A6">
      <w:pPr>
        <w:rPr>
          <w:rFonts w:hint="eastAsia"/>
        </w:rPr>
      </w:pPr>
      <w:r>
        <w:rPr>
          <w:rFonts w:hint="eastAsia"/>
        </w:rPr>
        <w:t>D.</w:t>
      </w:r>
      <w:r>
        <w:rPr>
          <w:rFonts w:hint="eastAsia"/>
        </w:rPr>
        <w:t>局域网中的计算机在判断所收到的广播帧是否为自己应该接收的方法是，判断帧的</w:t>
      </w:r>
      <w:r>
        <w:rPr>
          <w:rFonts w:hint="eastAsia"/>
        </w:rPr>
        <w:t>MAC</w:t>
      </w:r>
      <w:r>
        <w:rPr>
          <w:rFonts w:hint="eastAsia"/>
        </w:rPr>
        <w:t>地址是否与本机的硬件地址相同</w:t>
      </w:r>
    </w:p>
    <w:p w:rsidR="005D22A6" w:rsidRDefault="005D22A6" w:rsidP="005D22A6">
      <w:pPr>
        <w:pStyle w:val="2"/>
        <w:spacing w:before="0" w:after="0" w:line="240" w:lineRule="auto"/>
        <w:rPr>
          <w:rFonts w:hint="eastAsia"/>
          <w:sz w:val="21"/>
        </w:rPr>
      </w:pPr>
      <w:r>
        <w:rPr>
          <w:rFonts w:hint="eastAsia"/>
          <w:sz w:val="21"/>
        </w:rPr>
        <w:t>关于共享式以太网说法正确的是</w:t>
      </w:r>
      <w:r>
        <w:rPr>
          <w:rFonts w:hint="eastAsia"/>
          <w:sz w:val="21"/>
        </w:rPr>
        <w:t xml:space="preserve"> </w:t>
      </w:r>
      <w:r>
        <w:rPr>
          <w:rFonts w:hint="eastAsia"/>
          <w:sz w:val="21"/>
        </w:rPr>
        <w:t>（</w:t>
      </w:r>
      <w:r>
        <w:rPr>
          <w:rFonts w:hint="eastAsia"/>
          <w:sz w:val="21"/>
        </w:rPr>
        <w:t>ABC</w:t>
      </w:r>
      <w:r>
        <w:rPr>
          <w:rFonts w:hint="eastAsia"/>
          <w:sz w:val="21"/>
        </w:rPr>
        <w:t>）</w:t>
      </w:r>
    </w:p>
    <w:p w:rsidR="005D22A6" w:rsidRDefault="005D22A6" w:rsidP="005D22A6">
      <w:pPr>
        <w:rPr>
          <w:rFonts w:hint="eastAsia"/>
        </w:rPr>
      </w:pPr>
      <w:r>
        <w:rPr>
          <w:rFonts w:hint="eastAsia"/>
        </w:rPr>
        <w:t>A</w:t>
      </w:r>
      <w:r>
        <w:rPr>
          <w:rFonts w:hint="eastAsia"/>
        </w:rPr>
        <w:t>、需要进行冲突检测</w:t>
      </w:r>
    </w:p>
    <w:p w:rsidR="005D22A6" w:rsidRDefault="005D22A6" w:rsidP="005D22A6">
      <w:pPr>
        <w:rPr>
          <w:rFonts w:hint="eastAsia"/>
        </w:rPr>
      </w:pPr>
      <w:r>
        <w:rPr>
          <w:rFonts w:hint="eastAsia"/>
        </w:rPr>
        <w:t>B</w:t>
      </w:r>
      <w:r>
        <w:rPr>
          <w:rFonts w:hint="eastAsia"/>
        </w:rPr>
        <w:t>、仅能实现半双工流量控制</w:t>
      </w:r>
    </w:p>
    <w:p w:rsidR="005D22A6" w:rsidRDefault="005D22A6" w:rsidP="005D22A6">
      <w:pPr>
        <w:rPr>
          <w:rFonts w:hint="eastAsia"/>
        </w:rPr>
      </w:pPr>
      <w:r>
        <w:rPr>
          <w:rFonts w:hint="eastAsia"/>
        </w:rPr>
        <w:t>C</w:t>
      </w:r>
      <w:r>
        <w:rPr>
          <w:rFonts w:hint="eastAsia"/>
        </w:rPr>
        <w:t>、利用</w:t>
      </w:r>
      <w:r>
        <w:rPr>
          <w:rFonts w:hint="eastAsia"/>
        </w:rPr>
        <w:t>CSMA/CD</w:t>
      </w:r>
      <w:r>
        <w:rPr>
          <w:rFonts w:hint="eastAsia"/>
        </w:rPr>
        <w:t>介质访问机制</w:t>
      </w:r>
    </w:p>
    <w:p w:rsidR="005D22A6" w:rsidRDefault="005D22A6" w:rsidP="005D22A6">
      <w:pPr>
        <w:rPr>
          <w:rFonts w:hint="eastAsia"/>
        </w:rPr>
      </w:pPr>
      <w:r>
        <w:rPr>
          <w:rFonts w:hint="eastAsia"/>
        </w:rPr>
        <w:t>D</w:t>
      </w:r>
      <w:r>
        <w:rPr>
          <w:rFonts w:hint="eastAsia"/>
        </w:rPr>
        <w:t>、</w:t>
      </w:r>
      <w:r>
        <w:rPr>
          <w:rFonts w:ascii="Arial" w:hAnsi="Arial" w:cs="Arial"/>
        </w:rPr>
        <w:t>共享式以太网</w:t>
      </w:r>
      <w:r>
        <w:rPr>
          <w:rFonts w:ascii="Arial" w:hAnsi="Arial" w:cs="Arial" w:hint="eastAsia"/>
        </w:rPr>
        <w:t>就是</w:t>
      </w:r>
      <w:r>
        <w:rPr>
          <w:rFonts w:ascii="Arial" w:hAnsi="Arial" w:cs="Arial"/>
        </w:rPr>
        <w:t>使用</w:t>
      </w:r>
      <w:r>
        <w:rPr>
          <w:rFonts w:ascii="Arial" w:hAnsi="Arial" w:cs="Arial"/>
        </w:rPr>
        <w:t>10Base2/10Base5</w:t>
      </w:r>
      <w:r>
        <w:rPr>
          <w:rFonts w:ascii="Arial" w:hAnsi="Arial" w:cs="Arial"/>
        </w:rPr>
        <w:t>的总线型网络</w:t>
      </w:r>
    </w:p>
    <w:p w:rsidR="005D22A6" w:rsidRDefault="005D22A6" w:rsidP="005D22A6">
      <w:pPr>
        <w:pStyle w:val="2"/>
        <w:spacing w:before="0" w:after="0" w:line="240" w:lineRule="auto"/>
        <w:rPr>
          <w:rFonts w:hint="eastAsia"/>
          <w:sz w:val="21"/>
        </w:rPr>
      </w:pPr>
      <w:r>
        <w:rPr>
          <w:rFonts w:hint="eastAsia"/>
          <w:sz w:val="21"/>
        </w:rPr>
        <w:t>以下为广域网协议的有</w:t>
      </w:r>
      <w:r>
        <w:rPr>
          <w:rFonts w:hint="eastAsia"/>
          <w:sz w:val="21"/>
        </w:rPr>
        <w:t xml:space="preserve"> (ABCE)</w:t>
      </w:r>
    </w:p>
    <w:p w:rsidR="005D22A6" w:rsidRDefault="005D22A6" w:rsidP="005D22A6">
      <w:r>
        <w:t>A. PPP</w:t>
      </w:r>
      <w:r>
        <w:rPr>
          <w:rFonts w:hint="eastAsia"/>
        </w:rPr>
        <w:t xml:space="preserve">   </w:t>
      </w:r>
      <w:r>
        <w:t>B. X.25</w:t>
      </w:r>
      <w:r>
        <w:rPr>
          <w:rFonts w:hint="eastAsia"/>
        </w:rPr>
        <w:t xml:space="preserve">   </w:t>
      </w:r>
      <w:r>
        <w:t>C. SLIP</w:t>
      </w:r>
      <w:r>
        <w:rPr>
          <w:rFonts w:hint="eastAsia"/>
        </w:rPr>
        <w:t xml:space="preserve">   </w:t>
      </w:r>
      <w:r>
        <w:t>D. Ethemetll</w:t>
      </w:r>
    </w:p>
    <w:p w:rsidR="005D22A6" w:rsidRDefault="005D22A6" w:rsidP="005D22A6">
      <w:r>
        <w:t>E. FrameRelay</w:t>
      </w:r>
      <w:r>
        <w:rPr>
          <w:rFonts w:hint="eastAsia"/>
        </w:rPr>
        <w:t xml:space="preserve">      </w:t>
      </w:r>
      <w:r>
        <w:t>F. EthemetSNAP</w:t>
      </w:r>
    </w:p>
    <w:p w:rsidR="005D22A6" w:rsidRDefault="005D22A6" w:rsidP="005D22A6">
      <w:pPr>
        <w:rPr>
          <w:rFonts w:hint="eastAsia"/>
        </w:rPr>
      </w:pPr>
      <w:r>
        <w:t>G. Ppp-Multilink</w:t>
      </w:r>
      <w:r>
        <w:rPr>
          <w:rFonts w:hint="eastAsia"/>
        </w:rPr>
        <w:t xml:space="preserve">     </w:t>
      </w:r>
      <w:r>
        <w:t>H. IEEE802.3</w:t>
      </w:r>
    </w:p>
    <w:p w:rsidR="005D22A6" w:rsidRDefault="005D22A6" w:rsidP="005D22A6">
      <w:pPr>
        <w:pStyle w:val="2"/>
        <w:spacing w:before="0" w:after="0" w:line="240" w:lineRule="auto"/>
        <w:rPr>
          <w:rFonts w:hint="eastAsia"/>
          <w:sz w:val="21"/>
        </w:rPr>
      </w:pPr>
      <w:r>
        <w:rPr>
          <w:rFonts w:hint="eastAsia"/>
          <w:sz w:val="21"/>
        </w:rPr>
        <w:t>下面选项中哪些是数据链路层的主要功能：</w:t>
      </w:r>
      <w:r>
        <w:rPr>
          <w:rFonts w:hint="eastAsia"/>
          <w:sz w:val="21"/>
        </w:rPr>
        <w:t xml:space="preserve"> </w:t>
      </w:r>
      <w:r>
        <w:rPr>
          <w:rFonts w:hint="eastAsia"/>
          <w:sz w:val="21"/>
        </w:rPr>
        <w:t>（</w:t>
      </w:r>
      <w:r>
        <w:rPr>
          <w:rFonts w:hint="eastAsia"/>
          <w:sz w:val="21"/>
        </w:rPr>
        <w:t>ABC</w:t>
      </w:r>
      <w:r>
        <w:rPr>
          <w:rFonts w:hint="eastAsia"/>
          <w:sz w:val="21"/>
        </w:rPr>
        <w:t>）</w:t>
      </w:r>
    </w:p>
    <w:p w:rsidR="005D22A6" w:rsidRDefault="005D22A6" w:rsidP="005D22A6">
      <w:pPr>
        <w:rPr>
          <w:rFonts w:hint="eastAsia"/>
        </w:rPr>
      </w:pPr>
      <w:r>
        <w:rPr>
          <w:rFonts w:hint="eastAsia"/>
        </w:rPr>
        <w:t>A</w:t>
      </w:r>
      <w:r>
        <w:rPr>
          <w:rFonts w:hint="eastAsia"/>
        </w:rPr>
        <w:t>、提供对物理层的控制</w:t>
      </w:r>
      <w:r>
        <w:rPr>
          <w:rFonts w:hint="eastAsia"/>
        </w:rPr>
        <w:t xml:space="preserve">   B</w:t>
      </w:r>
      <w:r>
        <w:rPr>
          <w:rFonts w:hint="eastAsia"/>
        </w:rPr>
        <w:t>、差错控制</w:t>
      </w:r>
    </w:p>
    <w:p w:rsidR="005D22A6" w:rsidRDefault="005D22A6" w:rsidP="005D22A6">
      <w:pPr>
        <w:rPr>
          <w:rFonts w:hint="eastAsia"/>
        </w:rPr>
      </w:pPr>
      <w:r>
        <w:rPr>
          <w:rFonts w:hint="eastAsia"/>
        </w:rPr>
        <w:t>C</w:t>
      </w:r>
      <w:r>
        <w:rPr>
          <w:rFonts w:hint="eastAsia"/>
        </w:rPr>
        <w:t>、流量控制</w:t>
      </w:r>
      <w:r>
        <w:rPr>
          <w:rFonts w:hint="eastAsia"/>
        </w:rPr>
        <w:t xml:space="preserve">        D</w:t>
      </w:r>
      <w:r>
        <w:rPr>
          <w:rFonts w:hint="eastAsia"/>
        </w:rPr>
        <w:t>、决定传输报文的最佳路由</w:t>
      </w:r>
    </w:p>
    <w:p w:rsidR="005D22A6" w:rsidRDefault="005D22A6" w:rsidP="005D22A6">
      <w:pPr>
        <w:pStyle w:val="2"/>
        <w:spacing w:before="0" w:after="0" w:line="240" w:lineRule="auto"/>
        <w:rPr>
          <w:rFonts w:hint="eastAsia"/>
          <w:sz w:val="21"/>
        </w:rPr>
      </w:pPr>
      <w:r>
        <w:rPr>
          <w:rFonts w:hint="eastAsia"/>
          <w:sz w:val="21"/>
        </w:rPr>
        <w:t>能完成</w:t>
      </w:r>
      <w:r>
        <w:rPr>
          <w:rFonts w:hint="eastAsia"/>
          <w:sz w:val="21"/>
        </w:rPr>
        <w:t>VLAN</w:t>
      </w:r>
      <w:r>
        <w:rPr>
          <w:rFonts w:hint="eastAsia"/>
          <w:sz w:val="21"/>
        </w:rPr>
        <w:t>之间数据传递的设备有</w:t>
      </w:r>
      <w:r>
        <w:rPr>
          <w:rFonts w:hint="eastAsia"/>
          <w:sz w:val="21"/>
        </w:rPr>
        <w:t xml:space="preserve"> </w:t>
      </w:r>
      <w:r>
        <w:rPr>
          <w:rFonts w:hint="eastAsia"/>
          <w:sz w:val="21"/>
        </w:rPr>
        <w:t>（</w:t>
      </w:r>
      <w:r>
        <w:rPr>
          <w:rFonts w:hint="eastAsia"/>
          <w:sz w:val="21"/>
        </w:rPr>
        <w:t>B D</w:t>
      </w:r>
      <w:r>
        <w:rPr>
          <w:rFonts w:hint="eastAsia"/>
          <w:sz w:val="21"/>
        </w:rPr>
        <w:t>）。</w:t>
      </w:r>
    </w:p>
    <w:p w:rsidR="005D22A6" w:rsidRDefault="005D22A6" w:rsidP="005D22A6">
      <w:pPr>
        <w:rPr>
          <w:rFonts w:hint="eastAsia"/>
          <w:color w:val="FF0000"/>
        </w:rPr>
      </w:pPr>
      <w:r>
        <w:rPr>
          <w:rFonts w:hint="eastAsia"/>
          <w:color w:val="FF0000"/>
        </w:rPr>
        <w:t xml:space="preserve">A. </w:t>
      </w:r>
      <w:r>
        <w:rPr>
          <w:rFonts w:hint="eastAsia"/>
          <w:color w:val="FF0000"/>
        </w:rPr>
        <w:t>中继器</w:t>
      </w:r>
      <w:r>
        <w:rPr>
          <w:rFonts w:hint="eastAsia"/>
          <w:color w:val="FF0000"/>
        </w:rPr>
        <w:t xml:space="preserve">  B. </w:t>
      </w:r>
      <w:r>
        <w:rPr>
          <w:rFonts w:hint="eastAsia"/>
          <w:color w:val="FF0000"/>
        </w:rPr>
        <w:t>三层交换器</w:t>
      </w:r>
      <w:r>
        <w:rPr>
          <w:rFonts w:hint="eastAsia"/>
          <w:color w:val="FF0000"/>
        </w:rPr>
        <w:t xml:space="preserve">  C. </w:t>
      </w:r>
      <w:r>
        <w:rPr>
          <w:rFonts w:hint="eastAsia"/>
          <w:color w:val="FF0000"/>
        </w:rPr>
        <w:t>网桥</w:t>
      </w:r>
      <w:r>
        <w:rPr>
          <w:rFonts w:hint="eastAsia"/>
          <w:color w:val="FF0000"/>
        </w:rPr>
        <w:t xml:space="preserve">  D. </w:t>
      </w:r>
      <w:r>
        <w:rPr>
          <w:rFonts w:hint="eastAsia"/>
          <w:color w:val="FF0000"/>
        </w:rPr>
        <w:t>路由器</w:t>
      </w:r>
      <w:r>
        <w:rPr>
          <w:rFonts w:hint="eastAsia"/>
          <w:color w:val="FF0000"/>
        </w:rPr>
        <w:t xml:space="preserve"> </w:t>
      </w:r>
    </w:p>
    <w:p w:rsidR="005D22A6" w:rsidRDefault="005D22A6" w:rsidP="005D22A6">
      <w:pPr>
        <w:pStyle w:val="2"/>
        <w:spacing w:before="0" w:after="0" w:line="240" w:lineRule="auto"/>
        <w:jc w:val="left"/>
        <w:rPr>
          <w:rFonts w:hint="eastAsia"/>
          <w:sz w:val="21"/>
        </w:rPr>
      </w:pPr>
      <w:r>
        <w:rPr>
          <w:rFonts w:hint="eastAsia"/>
          <w:sz w:val="21"/>
        </w:rPr>
        <w:t>以下对交换机工作方式描述正确的是（</w:t>
      </w:r>
      <w:r>
        <w:rPr>
          <w:rFonts w:hint="eastAsia"/>
          <w:sz w:val="21"/>
        </w:rPr>
        <w:t>ABD</w:t>
      </w:r>
      <w:r>
        <w:rPr>
          <w:rFonts w:hint="eastAsia"/>
          <w:sz w:val="21"/>
        </w:rPr>
        <w:t>）</w:t>
      </w:r>
    </w:p>
    <w:p w:rsidR="005D22A6" w:rsidRDefault="005D22A6" w:rsidP="005D22A6">
      <w:pPr>
        <w:rPr>
          <w:rFonts w:hint="eastAsia"/>
        </w:rPr>
      </w:pPr>
      <w:r>
        <w:rPr>
          <w:rFonts w:hint="eastAsia"/>
        </w:rPr>
        <w:t xml:space="preserve">A. </w:t>
      </w:r>
      <w:r>
        <w:rPr>
          <w:rFonts w:hint="eastAsia"/>
        </w:rPr>
        <w:t>可以使用半双工方式工作</w:t>
      </w:r>
    </w:p>
    <w:p w:rsidR="005D22A6" w:rsidRDefault="005D22A6" w:rsidP="005D22A6">
      <w:pPr>
        <w:rPr>
          <w:rFonts w:hint="eastAsia"/>
        </w:rPr>
      </w:pPr>
      <w:r>
        <w:rPr>
          <w:rFonts w:hint="eastAsia"/>
        </w:rPr>
        <w:t xml:space="preserve">B. </w:t>
      </w:r>
      <w:r>
        <w:rPr>
          <w:rFonts w:hint="eastAsia"/>
        </w:rPr>
        <w:t>可以使用全双工方式工作</w:t>
      </w:r>
    </w:p>
    <w:p w:rsidR="005D22A6" w:rsidRDefault="005D22A6" w:rsidP="005D22A6">
      <w:pPr>
        <w:rPr>
          <w:rFonts w:hint="eastAsia"/>
        </w:rPr>
      </w:pPr>
      <w:r>
        <w:rPr>
          <w:rFonts w:hint="eastAsia"/>
        </w:rPr>
        <w:t xml:space="preserve">C. </w:t>
      </w:r>
      <w:r>
        <w:rPr>
          <w:rFonts w:hint="eastAsia"/>
        </w:rPr>
        <w:t>使用全双工方式工作时不要进行回路和冲突检测</w:t>
      </w:r>
    </w:p>
    <w:p w:rsidR="005D22A6" w:rsidRDefault="005D22A6" w:rsidP="005D22A6">
      <w:pPr>
        <w:rPr>
          <w:rFonts w:hint="eastAsia"/>
        </w:rPr>
      </w:pPr>
      <w:r>
        <w:rPr>
          <w:rFonts w:hint="eastAsia"/>
        </w:rPr>
        <w:t xml:space="preserve">D. </w:t>
      </w:r>
      <w:r>
        <w:rPr>
          <w:rFonts w:hint="eastAsia"/>
        </w:rPr>
        <w:t>使用半双工方式工作时要进行回路和冲突检测</w:t>
      </w:r>
    </w:p>
    <w:p w:rsidR="005D22A6" w:rsidRDefault="005D22A6" w:rsidP="005D22A6">
      <w:pPr>
        <w:pStyle w:val="2"/>
        <w:spacing w:before="0" w:after="0" w:line="240" w:lineRule="auto"/>
        <w:rPr>
          <w:rFonts w:hint="eastAsia"/>
          <w:sz w:val="21"/>
        </w:rPr>
      </w:pPr>
      <w:r>
        <w:rPr>
          <w:rFonts w:hint="eastAsia"/>
          <w:sz w:val="21"/>
        </w:rPr>
        <w:t>VLAN</w:t>
      </w:r>
      <w:r>
        <w:rPr>
          <w:rFonts w:hint="eastAsia"/>
          <w:sz w:val="21"/>
        </w:rPr>
        <w:t>的主要作用有（</w:t>
      </w:r>
      <w:r>
        <w:rPr>
          <w:rFonts w:hint="eastAsia"/>
          <w:sz w:val="21"/>
        </w:rPr>
        <w:t>ABCD</w:t>
      </w:r>
      <w:r>
        <w:rPr>
          <w:rFonts w:hint="eastAsia"/>
          <w:sz w:val="21"/>
        </w:rPr>
        <w:t>）</w:t>
      </w:r>
    </w:p>
    <w:p w:rsidR="005D22A6" w:rsidRDefault="005D22A6" w:rsidP="005D22A6">
      <w:pPr>
        <w:rPr>
          <w:rFonts w:hint="eastAsia"/>
        </w:rPr>
      </w:pPr>
      <w:r>
        <w:rPr>
          <w:rFonts w:hint="eastAsia"/>
        </w:rPr>
        <w:t xml:space="preserve">A. </w:t>
      </w:r>
      <w:r>
        <w:rPr>
          <w:rFonts w:hint="eastAsia"/>
        </w:rPr>
        <w:t>保证网络安全</w:t>
      </w:r>
      <w:r>
        <w:rPr>
          <w:rFonts w:hint="eastAsia"/>
        </w:rPr>
        <w:t xml:space="preserve">  B. </w:t>
      </w:r>
      <w:r>
        <w:rPr>
          <w:rFonts w:hint="eastAsia"/>
        </w:rPr>
        <w:t>抑制广播风暴</w:t>
      </w:r>
    </w:p>
    <w:p w:rsidR="005D22A6" w:rsidRDefault="005D22A6" w:rsidP="005D22A6">
      <w:pPr>
        <w:rPr>
          <w:rFonts w:hint="eastAsia"/>
        </w:rPr>
      </w:pPr>
      <w:r>
        <w:rPr>
          <w:rFonts w:hint="eastAsia"/>
        </w:rPr>
        <w:t xml:space="preserve">C. </w:t>
      </w:r>
      <w:r>
        <w:rPr>
          <w:rFonts w:hint="eastAsia"/>
        </w:rPr>
        <w:t>简化网络管理</w:t>
      </w:r>
      <w:r>
        <w:rPr>
          <w:rFonts w:hint="eastAsia"/>
        </w:rPr>
        <w:t xml:space="preserve">  D. </w:t>
      </w:r>
      <w:r>
        <w:rPr>
          <w:rFonts w:hint="eastAsia"/>
        </w:rPr>
        <w:t>提高网络设计灵活性</w:t>
      </w:r>
    </w:p>
    <w:p w:rsidR="005D22A6" w:rsidRDefault="005D22A6" w:rsidP="005D22A6">
      <w:pPr>
        <w:pStyle w:val="2"/>
        <w:spacing w:before="0" w:after="0" w:line="240" w:lineRule="auto"/>
        <w:jc w:val="left"/>
        <w:rPr>
          <w:rFonts w:hint="eastAsia"/>
          <w:sz w:val="21"/>
        </w:rPr>
      </w:pPr>
      <w:r>
        <w:rPr>
          <w:rFonts w:hint="eastAsia"/>
          <w:sz w:val="21"/>
        </w:rPr>
        <w:t>X.25</w:t>
      </w:r>
      <w:r>
        <w:rPr>
          <w:rFonts w:hint="eastAsia"/>
          <w:sz w:val="21"/>
        </w:rPr>
        <w:t>与帧中继对比描述正确的是（</w:t>
      </w:r>
      <w:r>
        <w:rPr>
          <w:rFonts w:hint="eastAsia"/>
          <w:sz w:val="21"/>
        </w:rPr>
        <w:t>AC</w:t>
      </w:r>
      <w:r>
        <w:rPr>
          <w:rFonts w:hint="eastAsia"/>
          <w:sz w:val="21"/>
        </w:rPr>
        <w:t>）</w:t>
      </w:r>
    </w:p>
    <w:p w:rsidR="005D22A6" w:rsidRDefault="005D22A6" w:rsidP="005D22A6">
      <w:pPr>
        <w:rPr>
          <w:rFonts w:hint="eastAsia"/>
        </w:rPr>
      </w:pPr>
      <w:r>
        <w:rPr>
          <w:rFonts w:hint="eastAsia"/>
        </w:rPr>
        <w:t>A. X.25</w:t>
      </w:r>
      <w:r>
        <w:rPr>
          <w:rFonts w:hint="eastAsia"/>
        </w:rPr>
        <w:t>是面向连接的协议，传输正确性、稳定性高于帧中继</w:t>
      </w:r>
    </w:p>
    <w:p w:rsidR="005D22A6" w:rsidRDefault="005D22A6" w:rsidP="005D22A6">
      <w:pPr>
        <w:rPr>
          <w:rFonts w:hint="eastAsia"/>
        </w:rPr>
      </w:pPr>
      <w:r>
        <w:rPr>
          <w:rFonts w:hint="eastAsia"/>
        </w:rPr>
        <w:t>B. X.25</w:t>
      </w:r>
      <w:r>
        <w:rPr>
          <w:rFonts w:hint="eastAsia"/>
        </w:rPr>
        <w:t>具有两层结构，较帧中继简单</w:t>
      </w:r>
    </w:p>
    <w:p w:rsidR="005D22A6" w:rsidRDefault="005D22A6" w:rsidP="005D22A6">
      <w:pPr>
        <w:rPr>
          <w:rFonts w:hint="eastAsia"/>
        </w:rPr>
      </w:pPr>
      <w:r>
        <w:rPr>
          <w:rFonts w:hint="eastAsia"/>
        </w:rPr>
        <w:t>C. X.25</w:t>
      </w:r>
      <w:r>
        <w:rPr>
          <w:rFonts w:hint="eastAsia"/>
        </w:rPr>
        <w:t>对于</w:t>
      </w:r>
      <w:r>
        <w:rPr>
          <w:rFonts w:hint="eastAsia"/>
        </w:rPr>
        <w:t>IP</w:t>
      </w:r>
      <w:r>
        <w:rPr>
          <w:rFonts w:hint="eastAsia"/>
        </w:rPr>
        <w:t>而言传输效率低于帧中继</w:t>
      </w:r>
    </w:p>
    <w:p w:rsidR="005D22A6" w:rsidRDefault="005D22A6" w:rsidP="005D22A6">
      <w:pPr>
        <w:rPr>
          <w:rFonts w:hint="eastAsia"/>
        </w:rPr>
      </w:pPr>
      <w:r>
        <w:rPr>
          <w:rFonts w:hint="eastAsia"/>
        </w:rPr>
        <w:t>D. X.25</w:t>
      </w:r>
      <w:r>
        <w:rPr>
          <w:rFonts w:hint="eastAsia"/>
        </w:rPr>
        <w:t>可以提供比帧中继更多的服务</w:t>
      </w:r>
    </w:p>
    <w:p w:rsidR="005D22A6" w:rsidRDefault="005D22A6" w:rsidP="005D22A6">
      <w:pPr>
        <w:pStyle w:val="2"/>
        <w:spacing w:before="0" w:after="0" w:line="240" w:lineRule="auto"/>
        <w:rPr>
          <w:rFonts w:hint="eastAsia"/>
          <w:sz w:val="21"/>
        </w:rPr>
      </w:pPr>
      <w:r>
        <w:rPr>
          <w:rFonts w:hint="eastAsia"/>
          <w:sz w:val="21"/>
        </w:rPr>
        <w:lastRenderedPageBreak/>
        <w:t>以下说法错误的是</w:t>
      </w:r>
      <w:r>
        <w:rPr>
          <w:rFonts w:hint="eastAsia"/>
          <w:sz w:val="21"/>
        </w:rPr>
        <w:t xml:space="preserve"> </w:t>
      </w:r>
      <w:r>
        <w:rPr>
          <w:rFonts w:hint="eastAsia"/>
          <w:sz w:val="21"/>
        </w:rPr>
        <w:t>（</w:t>
      </w:r>
      <w:r>
        <w:rPr>
          <w:rFonts w:hint="eastAsia"/>
          <w:sz w:val="21"/>
        </w:rPr>
        <w:t>BD</w:t>
      </w:r>
      <w:r>
        <w:rPr>
          <w:rFonts w:hint="eastAsia"/>
          <w:sz w:val="21"/>
        </w:rPr>
        <w:t>）</w:t>
      </w:r>
    </w:p>
    <w:p w:rsidR="005D22A6" w:rsidRDefault="005D22A6" w:rsidP="005D22A6">
      <w:pPr>
        <w:rPr>
          <w:rFonts w:hint="eastAsia"/>
        </w:rPr>
      </w:pPr>
      <w:r>
        <w:rPr>
          <w:rFonts w:hint="eastAsia"/>
        </w:rPr>
        <w:t>A</w:t>
      </w:r>
      <w:r>
        <w:rPr>
          <w:rFonts w:hint="eastAsia"/>
        </w:rPr>
        <w:t>、中继器是工作在物理层的设备</w:t>
      </w:r>
    </w:p>
    <w:p w:rsidR="005D22A6" w:rsidRDefault="005D22A6" w:rsidP="005D22A6">
      <w:pPr>
        <w:rPr>
          <w:rFonts w:hint="eastAsia"/>
        </w:rPr>
      </w:pPr>
      <w:r>
        <w:rPr>
          <w:rFonts w:hint="eastAsia"/>
        </w:rPr>
        <w:t>B</w:t>
      </w:r>
      <w:r>
        <w:rPr>
          <w:rFonts w:hint="eastAsia"/>
        </w:rPr>
        <w:t>、集线器和以太网交换机工作在数据连路层</w:t>
      </w:r>
    </w:p>
    <w:p w:rsidR="005D22A6" w:rsidRDefault="005D22A6" w:rsidP="005D22A6">
      <w:pPr>
        <w:rPr>
          <w:rFonts w:hint="eastAsia"/>
        </w:rPr>
      </w:pPr>
      <w:r>
        <w:rPr>
          <w:rFonts w:hint="eastAsia"/>
        </w:rPr>
        <w:t>C</w:t>
      </w:r>
      <w:r>
        <w:rPr>
          <w:rFonts w:hint="eastAsia"/>
        </w:rPr>
        <w:t>、路由器是工作在网络层的设备</w:t>
      </w:r>
    </w:p>
    <w:p w:rsidR="005D22A6" w:rsidRDefault="005D22A6" w:rsidP="005D22A6">
      <w:pPr>
        <w:rPr>
          <w:rFonts w:hint="eastAsia"/>
        </w:rPr>
      </w:pPr>
      <w:r>
        <w:rPr>
          <w:rFonts w:hint="eastAsia"/>
        </w:rPr>
        <w:t>D</w:t>
      </w:r>
      <w:r>
        <w:rPr>
          <w:rFonts w:hint="eastAsia"/>
        </w:rPr>
        <w:t>、网桥能隔离网络层广播</w:t>
      </w:r>
    </w:p>
    <w:p w:rsidR="005D22A6" w:rsidRDefault="005D22A6" w:rsidP="005D22A6">
      <w:pPr>
        <w:pStyle w:val="2"/>
        <w:spacing w:before="0" w:after="0" w:line="240" w:lineRule="auto"/>
        <w:rPr>
          <w:rFonts w:hint="eastAsia"/>
          <w:sz w:val="21"/>
        </w:rPr>
      </w:pPr>
      <w:r>
        <w:rPr>
          <w:rFonts w:hint="eastAsia"/>
          <w:sz w:val="21"/>
        </w:rPr>
        <w:t>计算机网络从逻辑功能上分为（</w:t>
      </w:r>
      <w:r>
        <w:rPr>
          <w:rFonts w:hint="eastAsia"/>
          <w:sz w:val="21"/>
        </w:rPr>
        <w:t xml:space="preserve">AC </w:t>
      </w:r>
      <w:r>
        <w:rPr>
          <w:rFonts w:hint="eastAsia"/>
          <w:sz w:val="21"/>
        </w:rPr>
        <w:t>）。</w:t>
      </w:r>
    </w:p>
    <w:p w:rsidR="005D22A6" w:rsidRDefault="005D22A6" w:rsidP="005D22A6">
      <w:pPr>
        <w:rPr>
          <w:rFonts w:hint="eastAsia"/>
        </w:rPr>
      </w:pPr>
      <w:r>
        <w:rPr>
          <w:rFonts w:hint="eastAsia"/>
        </w:rPr>
        <w:t>A.</w:t>
      </w:r>
      <w:r>
        <w:rPr>
          <w:rFonts w:hint="eastAsia"/>
        </w:rPr>
        <w:t>通信子网</w:t>
      </w:r>
      <w:r>
        <w:rPr>
          <w:rFonts w:hint="eastAsia"/>
        </w:rPr>
        <w:t xml:space="preserve">  B.</w:t>
      </w:r>
      <w:r>
        <w:rPr>
          <w:rFonts w:hint="eastAsia"/>
        </w:rPr>
        <w:t xml:space="preserve">局域网　</w:t>
      </w:r>
      <w:r>
        <w:rPr>
          <w:rFonts w:hint="eastAsia"/>
        </w:rPr>
        <w:t>C.</w:t>
      </w:r>
      <w:r>
        <w:rPr>
          <w:rFonts w:hint="eastAsia"/>
        </w:rPr>
        <w:t xml:space="preserve">资源子网　</w:t>
      </w:r>
      <w:r>
        <w:rPr>
          <w:rFonts w:hint="eastAsia"/>
        </w:rPr>
        <w:t>D.</w:t>
      </w:r>
      <w:r>
        <w:rPr>
          <w:rFonts w:hint="eastAsia"/>
        </w:rPr>
        <w:t>对等网络</w:t>
      </w:r>
    </w:p>
    <w:p w:rsidR="005D22A6" w:rsidRDefault="005D22A6" w:rsidP="005D22A6">
      <w:pPr>
        <w:pStyle w:val="2"/>
        <w:spacing w:before="0" w:after="0" w:line="240" w:lineRule="auto"/>
        <w:rPr>
          <w:rFonts w:hint="eastAsia"/>
          <w:sz w:val="21"/>
        </w:rPr>
      </w:pPr>
      <w:r>
        <w:rPr>
          <w:rFonts w:hint="eastAsia"/>
          <w:sz w:val="21"/>
        </w:rPr>
        <w:t>2. Internet</w:t>
      </w:r>
      <w:r>
        <w:rPr>
          <w:rFonts w:hint="eastAsia"/>
          <w:sz w:val="21"/>
        </w:rPr>
        <w:t>的网络层含有四个重要的协议，分别为</w:t>
      </w:r>
      <w:r>
        <w:rPr>
          <w:rFonts w:hint="eastAsia"/>
          <w:sz w:val="21"/>
        </w:rPr>
        <w:t xml:space="preserve"> </w:t>
      </w:r>
      <w:r>
        <w:rPr>
          <w:rFonts w:hint="eastAsia"/>
          <w:sz w:val="21"/>
        </w:rPr>
        <w:t>（</w:t>
      </w:r>
      <w:r>
        <w:rPr>
          <w:rFonts w:hint="eastAsia"/>
          <w:sz w:val="21"/>
        </w:rPr>
        <w:t xml:space="preserve"> AD</w:t>
      </w:r>
      <w:r>
        <w:rPr>
          <w:rFonts w:hint="eastAsia"/>
          <w:sz w:val="21"/>
        </w:rPr>
        <w:t>）。</w:t>
      </w:r>
    </w:p>
    <w:p w:rsidR="005D22A6" w:rsidRDefault="005D22A6" w:rsidP="005D22A6">
      <w:pPr>
        <w:rPr>
          <w:rFonts w:hint="eastAsia"/>
        </w:rPr>
      </w:pPr>
      <w:r>
        <w:rPr>
          <w:rFonts w:hint="eastAsia"/>
        </w:rPr>
        <w:t>A. IP</w:t>
      </w:r>
      <w:r>
        <w:rPr>
          <w:rFonts w:hint="eastAsia"/>
        </w:rPr>
        <w:t>，</w:t>
      </w:r>
      <w:r>
        <w:rPr>
          <w:rFonts w:hint="eastAsia"/>
        </w:rPr>
        <w:t>ICMP</w:t>
      </w:r>
      <w:r>
        <w:rPr>
          <w:rFonts w:hint="eastAsia"/>
        </w:rPr>
        <w:t xml:space="preserve">　　</w:t>
      </w:r>
      <w:r>
        <w:rPr>
          <w:rFonts w:hint="eastAsia"/>
        </w:rPr>
        <w:t xml:space="preserve">    B. TCP</w:t>
      </w:r>
      <w:r>
        <w:rPr>
          <w:rFonts w:hint="eastAsia"/>
        </w:rPr>
        <w:t>，</w:t>
      </w:r>
      <w:r>
        <w:rPr>
          <w:rFonts w:hint="eastAsia"/>
        </w:rPr>
        <w:t>ARP</w:t>
      </w:r>
    </w:p>
    <w:p w:rsidR="005D22A6" w:rsidRDefault="005D22A6" w:rsidP="005D22A6">
      <w:pPr>
        <w:rPr>
          <w:rFonts w:hint="eastAsia"/>
        </w:rPr>
      </w:pPr>
      <w:r>
        <w:rPr>
          <w:rFonts w:hint="eastAsia"/>
        </w:rPr>
        <w:t>C. UDP</w:t>
      </w:r>
      <w:r>
        <w:rPr>
          <w:rFonts w:hint="eastAsia"/>
        </w:rPr>
        <w:t>，</w:t>
      </w:r>
      <w:r>
        <w:rPr>
          <w:rFonts w:hint="eastAsia"/>
        </w:rPr>
        <w:t xml:space="preserve"> RARP</w:t>
      </w:r>
      <w:r>
        <w:rPr>
          <w:rFonts w:hint="eastAsia"/>
        </w:rPr>
        <w:t xml:space="preserve">　　</w:t>
      </w:r>
      <w:r>
        <w:rPr>
          <w:rFonts w:hint="eastAsia"/>
        </w:rPr>
        <w:t xml:space="preserve"> D. ARP</w:t>
      </w:r>
      <w:r>
        <w:rPr>
          <w:rFonts w:hint="eastAsia"/>
        </w:rPr>
        <w:t>，</w:t>
      </w:r>
      <w:r>
        <w:rPr>
          <w:rFonts w:hint="eastAsia"/>
        </w:rPr>
        <w:t>RARP</w:t>
      </w:r>
    </w:p>
    <w:p w:rsidR="005D22A6" w:rsidRDefault="005D22A6" w:rsidP="005D22A6">
      <w:pPr>
        <w:pStyle w:val="2"/>
        <w:spacing w:before="0" w:after="0" w:line="240" w:lineRule="auto"/>
        <w:rPr>
          <w:rFonts w:hint="eastAsia"/>
          <w:sz w:val="21"/>
        </w:rPr>
      </w:pPr>
      <w:r>
        <w:rPr>
          <w:rFonts w:hint="eastAsia"/>
          <w:sz w:val="21"/>
        </w:rPr>
        <w:t>网络拓扑结构设计对通信子网的（</w:t>
      </w:r>
      <w:r>
        <w:rPr>
          <w:rFonts w:hint="eastAsia"/>
          <w:sz w:val="21"/>
        </w:rPr>
        <w:t>ACD</w:t>
      </w:r>
      <w:r>
        <w:rPr>
          <w:rFonts w:hint="eastAsia"/>
          <w:sz w:val="21"/>
        </w:rPr>
        <w:t>）有着重大的影响。</w:t>
      </w:r>
      <w:r>
        <w:rPr>
          <w:rFonts w:hint="eastAsia"/>
          <w:sz w:val="21"/>
        </w:rPr>
        <w:t xml:space="preserve"> </w:t>
      </w:r>
    </w:p>
    <w:p w:rsidR="005D22A6" w:rsidRDefault="005D22A6" w:rsidP="005D22A6">
      <w:pPr>
        <w:rPr>
          <w:rFonts w:hint="eastAsia"/>
        </w:rPr>
      </w:pPr>
      <w:r>
        <w:rPr>
          <w:rFonts w:hint="eastAsia"/>
        </w:rPr>
        <w:t>A</w:t>
      </w:r>
      <w:r>
        <w:rPr>
          <w:rFonts w:hint="eastAsia"/>
        </w:rPr>
        <w:t>、网络性能</w:t>
      </w:r>
      <w:r>
        <w:rPr>
          <w:rFonts w:hint="eastAsia"/>
        </w:rPr>
        <w:t xml:space="preserve">      B</w:t>
      </w:r>
      <w:r>
        <w:rPr>
          <w:rFonts w:hint="eastAsia"/>
        </w:rPr>
        <w:t>、网络体系结构</w:t>
      </w:r>
      <w:r>
        <w:rPr>
          <w:rFonts w:hint="eastAsia"/>
        </w:rPr>
        <w:t xml:space="preserve">  </w:t>
      </w:r>
    </w:p>
    <w:p w:rsidR="005D22A6" w:rsidRDefault="005D22A6" w:rsidP="005D22A6">
      <w:pPr>
        <w:rPr>
          <w:rFonts w:hint="eastAsia"/>
        </w:rPr>
      </w:pPr>
      <w:r>
        <w:rPr>
          <w:rFonts w:hint="eastAsia"/>
        </w:rPr>
        <w:t>B</w:t>
      </w:r>
      <w:r>
        <w:rPr>
          <w:rFonts w:hint="eastAsia"/>
        </w:rPr>
        <w:t>、网络体系结构</w:t>
      </w:r>
      <w:r>
        <w:rPr>
          <w:rFonts w:hint="eastAsia"/>
        </w:rPr>
        <w:t xml:space="preserve">  D</w:t>
      </w:r>
      <w:r>
        <w:rPr>
          <w:rFonts w:hint="eastAsia"/>
        </w:rPr>
        <w:t>、通信费用</w:t>
      </w:r>
      <w:r>
        <w:rPr>
          <w:rFonts w:hint="eastAsia"/>
        </w:rPr>
        <w:t xml:space="preserve"> </w:t>
      </w:r>
    </w:p>
    <w:p w:rsidR="005D22A6" w:rsidRDefault="005D22A6" w:rsidP="005D22A6">
      <w:pPr>
        <w:pStyle w:val="2"/>
        <w:spacing w:before="0" w:after="0" w:line="240" w:lineRule="auto"/>
        <w:rPr>
          <w:rFonts w:hint="eastAsia"/>
          <w:sz w:val="21"/>
        </w:rPr>
      </w:pPr>
      <w:r>
        <w:rPr>
          <w:rFonts w:hint="eastAsia"/>
          <w:sz w:val="21"/>
        </w:rPr>
        <w:t>局域网的基本特征是（</w:t>
      </w:r>
      <w:r>
        <w:rPr>
          <w:rFonts w:hint="eastAsia"/>
          <w:sz w:val="21"/>
        </w:rPr>
        <w:t>AB</w:t>
      </w:r>
      <w:r>
        <w:rPr>
          <w:rFonts w:hint="eastAsia"/>
          <w:sz w:val="21"/>
        </w:rPr>
        <w:t>）。</w:t>
      </w:r>
      <w:r>
        <w:rPr>
          <w:rFonts w:hint="eastAsia"/>
          <w:sz w:val="21"/>
        </w:rPr>
        <w:t xml:space="preserve"> </w:t>
      </w:r>
    </w:p>
    <w:p w:rsidR="005D22A6" w:rsidRDefault="005D22A6" w:rsidP="005D22A6">
      <w:pPr>
        <w:rPr>
          <w:rFonts w:hint="eastAsia"/>
        </w:rPr>
      </w:pPr>
      <w:r>
        <w:rPr>
          <w:rFonts w:hint="eastAsia"/>
        </w:rPr>
        <w:t>A</w:t>
      </w:r>
      <w:r>
        <w:rPr>
          <w:rFonts w:hint="eastAsia"/>
        </w:rPr>
        <w:t>、有效范围较小</w:t>
      </w:r>
      <w:r>
        <w:rPr>
          <w:rFonts w:hint="eastAsia"/>
        </w:rPr>
        <w:t xml:space="preserve">       B</w:t>
      </w:r>
      <w:r>
        <w:rPr>
          <w:rFonts w:hint="eastAsia"/>
        </w:rPr>
        <w:t>、传输速率较高</w:t>
      </w:r>
      <w:r>
        <w:rPr>
          <w:rFonts w:hint="eastAsia"/>
        </w:rPr>
        <w:t xml:space="preserve"> </w:t>
      </w:r>
    </w:p>
    <w:p w:rsidR="005D22A6" w:rsidRDefault="005D22A6" w:rsidP="005D22A6">
      <w:pPr>
        <w:rPr>
          <w:rFonts w:hint="eastAsia"/>
        </w:rPr>
      </w:pPr>
      <w:r>
        <w:rPr>
          <w:rFonts w:hint="eastAsia"/>
        </w:rPr>
        <w:t>C</w:t>
      </w:r>
      <w:r>
        <w:rPr>
          <w:rFonts w:hint="eastAsia"/>
        </w:rPr>
        <w:t xml:space="preserve">、设备直接连入网中　</w:t>
      </w:r>
      <w:r>
        <w:rPr>
          <w:rFonts w:hint="eastAsia"/>
        </w:rPr>
        <w:t xml:space="preserve"> D</w:t>
      </w:r>
      <w:r>
        <w:rPr>
          <w:rFonts w:hint="eastAsia"/>
        </w:rPr>
        <w:t>、通过电话连接</w:t>
      </w:r>
      <w:r>
        <w:rPr>
          <w:rFonts w:hint="eastAsia"/>
        </w:rPr>
        <w:t xml:space="preserve"> </w:t>
      </w:r>
    </w:p>
    <w:p w:rsidR="005D22A6" w:rsidRDefault="005D22A6" w:rsidP="005D22A6">
      <w:pPr>
        <w:pStyle w:val="2"/>
        <w:spacing w:before="0" w:after="0" w:line="240" w:lineRule="auto"/>
        <w:rPr>
          <w:rFonts w:hint="eastAsia"/>
          <w:sz w:val="21"/>
        </w:rPr>
      </w:pPr>
      <w:r>
        <w:rPr>
          <w:rFonts w:hint="eastAsia"/>
          <w:sz w:val="21"/>
        </w:rPr>
        <w:t>通过载波信号的相位值来表示数字信号的</w:t>
      </w:r>
      <w:r>
        <w:rPr>
          <w:rFonts w:hint="eastAsia"/>
          <w:sz w:val="21"/>
        </w:rPr>
        <w:t>1</w:t>
      </w:r>
      <w:r>
        <w:rPr>
          <w:rFonts w:hint="eastAsia"/>
          <w:sz w:val="21"/>
        </w:rPr>
        <w:t>，</w:t>
      </w:r>
      <w:r>
        <w:rPr>
          <w:rFonts w:hint="eastAsia"/>
          <w:sz w:val="21"/>
        </w:rPr>
        <w:t>0</w:t>
      </w:r>
      <w:r>
        <w:rPr>
          <w:rFonts w:hint="eastAsia"/>
          <w:sz w:val="21"/>
        </w:rPr>
        <w:t>的方法叫做（</w:t>
      </w:r>
      <w:r>
        <w:rPr>
          <w:rFonts w:hint="eastAsia"/>
          <w:sz w:val="21"/>
        </w:rPr>
        <w:t>AB</w:t>
      </w:r>
      <w:r>
        <w:rPr>
          <w:rFonts w:hint="eastAsia"/>
          <w:sz w:val="21"/>
        </w:rPr>
        <w:t>）。</w:t>
      </w:r>
      <w:r>
        <w:rPr>
          <w:rFonts w:hint="eastAsia"/>
          <w:sz w:val="21"/>
        </w:rPr>
        <w:t xml:space="preserve"> </w:t>
      </w:r>
    </w:p>
    <w:p w:rsidR="005D22A6" w:rsidRDefault="005D22A6" w:rsidP="005D22A6">
      <w:pPr>
        <w:rPr>
          <w:rFonts w:hint="eastAsia"/>
        </w:rPr>
      </w:pPr>
      <w:r>
        <w:rPr>
          <w:rFonts w:hint="eastAsia"/>
        </w:rPr>
        <w:t>A</w:t>
      </w:r>
      <w:r>
        <w:rPr>
          <w:rFonts w:hint="eastAsia"/>
        </w:rPr>
        <w:t>、</w:t>
      </w:r>
      <w:r>
        <w:rPr>
          <w:rFonts w:hint="eastAsia"/>
        </w:rPr>
        <w:t>ASK  B</w:t>
      </w:r>
      <w:r>
        <w:rPr>
          <w:rFonts w:hint="eastAsia"/>
        </w:rPr>
        <w:t>、</w:t>
      </w:r>
      <w:r>
        <w:rPr>
          <w:rFonts w:hint="eastAsia"/>
        </w:rPr>
        <w:t>FSK   C</w:t>
      </w:r>
      <w:r>
        <w:rPr>
          <w:rFonts w:hint="eastAsia"/>
        </w:rPr>
        <w:t>、</w:t>
      </w:r>
      <w:r>
        <w:rPr>
          <w:rFonts w:hint="eastAsia"/>
        </w:rPr>
        <w:t>PSK D</w:t>
      </w:r>
      <w:r>
        <w:rPr>
          <w:rFonts w:hint="eastAsia"/>
        </w:rPr>
        <w:t>、</w:t>
      </w:r>
      <w:r>
        <w:rPr>
          <w:rFonts w:hint="eastAsia"/>
        </w:rPr>
        <w:t xml:space="preserve">ATM </w:t>
      </w:r>
    </w:p>
    <w:p w:rsidR="005D22A6" w:rsidRDefault="005D22A6" w:rsidP="005D22A6">
      <w:pPr>
        <w:pStyle w:val="2"/>
        <w:spacing w:before="0" w:after="0" w:line="240" w:lineRule="auto"/>
        <w:rPr>
          <w:rFonts w:hint="eastAsia"/>
          <w:sz w:val="21"/>
        </w:rPr>
      </w:pPr>
      <w:r>
        <w:rPr>
          <w:rFonts w:hint="eastAsia"/>
          <w:sz w:val="21"/>
        </w:rPr>
        <w:t>（</w:t>
      </w:r>
      <w:r>
        <w:rPr>
          <w:rFonts w:hint="eastAsia"/>
          <w:sz w:val="21"/>
        </w:rPr>
        <w:t>BD</w:t>
      </w:r>
      <w:r>
        <w:rPr>
          <w:rFonts w:hint="eastAsia"/>
          <w:sz w:val="21"/>
        </w:rPr>
        <w:t>）等数字数据编码属于自含时钟编码。</w:t>
      </w:r>
      <w:r>
        <w:rPr>
          <w:rFonts w:hint="eastAsia"/>
          <w:sz w:val="21"/>
        </w:rPr>
        <w:t xml:space="preserve"> </w:t>
      </w:r>
    </w:p>
    <w:p w:rsidR="005D22A6" w:rsidRDefault="005D22A6" w:rsidP="005D22A6">
      <w:pPr>
        <w:rPr>
          <w:rFonts w:hint="eastAsia"/>
        </w:rPr>
      </w:pPr>
      <w:r>
        <w:rPr>
          <w:rFonts w:hint="eastAsia"/>
        </w:rPr>
        <w:t xml:space="preserve">   A</w:t>
      </w:r>
      <w:r>
        <w:rPr>
          <w:rFonts w:hint="eastAsia"/>
        </w:rPr>
        <w:t>、非归零编码</w:t>
      </w:r>
      <w:r>
        <w:rPr>
          <w:rFonts w:hint="eastAsia"/>
        </w:rPr>
        <w:t xml:space="preserve">   B</w:t>
      </w:r>
      <w:r>
        <w:rPr>
          <w:rFonts w:hint="eastAsia"/>
        </w:rPr>
        <w:t>、曼彻斯特编码</w:t>
      </w:r>
      <w:r>
        <w:rPr>
          <w:rFonts w:hint="eastAsia"/>
        </w:rPr>
        <w:t xml:space="preserve">  </w:t>
      </w:r>
    </w:p>
    <w:p w:rsidR="005D22A6" w:rsidRDefault="005D22A6" w:rsidP="005D22A6">
      <w:pPr>
        <w:rPr>
          <w:rFonts w:hint="eastAsia"/>
        </w:rPr>
      </w:pPr>
      <w:r>
        <w:rPr>
          <w:rFonts w:hint="eastAsia"/>
        </w:rPr>
        <w:t xml:space="preserve">   C</w:t>
      </w:r>
      <w:r>
        <w:rPr>
          <w:rFonts w:hint="eastAsia"/>
        </w:rPr>
        <w:t>、</w:t>
      </w:r>
      <w:r>
        <w:rPr>
          <w:rFonts w:hint="eastAsia"/>
        </w:rPr>
        <w:t>PCM</w:t>
      </w:r>
      <w:r>
        <w:rPr>
          <w:rFonts w:hint="eastAsia"/>
        </w:rPr>
        <w:t>编码</w:t>
      </w:r>
      <w:r>
        <w:rPr>
          <w:rFonts w:hint="eastAsia"/>
        </w:rPr>
        <w:t xml:space="preserve">    D</w:t>
      </w:r>
      <w:r>
        <w:rPr>
          <w:rFonts w:hint="eastAsia"/>
        </w:rPr>
        <w:t>、差分曼彻斯特编码</w:t>
      </w:r>
      <w:r>
        <w:rPr>
          <w:rFonts w:hint="eastAsia"/>
        </w:rPr>
        <w:t xml:space="preserve"> </w:t>
      </w:r>
    </w:p>
    <w:p w:rsidR="005D22A6" w:rsidRDefault="005D22A6" w:rsidP="005D22A6">
      <w:pPr>
        <w:pStyle w:val="2"/>
        <w:spacing w:before="0" w:after="0" w:line="240" w:lineRule="auto"/>
        <w:rPr>
          <w:rFonts w:hint="eastAsia"/>
          <w:sz w:val="21"/>
        </w:rPr>
      </w:pPr>
      <w:r>
        <w:rPr>
          <w:rFonts w:hint="eastAsia"/>
          <w:sz w:val="21"/>
        </w:rPr>
        <w:t>在计算机网络中，</w:t>
      </w:r>
      <w:r>
        <w:rPr>
          <w:rFonts w:hint="eastAsia"/>
          <w:sz w:val="21"/>
        </w:rPr>
        <w:t>DTE</w:t>
      </w:r>
      <w:r>
        <w:rPr>
          <w:rFonts w:hint="eastAsia"/>
          <w:sz w:val="21"/>
        </w:rPr>
        <w:t>设备兼备（</w:t>
      </w:r>
      <w:r>
        <w:rPr>
          <w:rFonts w:hint="eastAsia"/>
          <w:sz w:val="21"/>
        </w:rPr>
        <w:t>AD</w:t>
      </w:r>
      <w:r>
        <w:rPr>
          <w:rFonts w:hint="eastAsia"/>
          <w:sz w:val="21"/>
        </w:rPr>
        <w:t>）的作用。</w:t>
      </w:r>
      <w:r>
        <w:rPr>
          <w:rFonts w:hint="eastAsia"/>
          <w:sz w:val="21"/>
        </w:rPr>
        <w:t xml:space="preserve"> </w:t>
      </w:r>
    </w:p>
    <w:p w:rsidR="005D22A6" w:rsidRDefault="005D22A6" w:rsidP="005D22A6">
      <w:pPr>
        <w:rPr>
          <w:rFonts w:hint="eastAsia"/>
        </w:rPr>
      </w:pPr>
      <w:r>
        <w:rPr>
          <w:rFonts w:hint="eastAsia"/>
        </w:rPr>
        <w:t>A</w:t>
      </w:r>
      <w:r>
        <w:rPr>
          <w:rFonts w:hint="eastAsia"/>
        </w:rPr>
        <w:t>、信源</w:t>
      </w:r>
      <w:r>
        <w:rPr>
          <w:rFonts w:hint="eastAsia"/>
        </w:rPr>
        <w:t xml:space="preserve"> B</w:t>
      </w:r>
      <w:r>
        <w:rPr>
          <w:rFonts w:hint="eastAsia"/>
        </w:rPr>
        <w:t>、调制解调器</w:t>
      </w:r>
      <w:r>
        <w:rPr>
          <w:rFonts w:hint="eastAsia"/>
        </w:rPr>
        <w:t xml:space="preserve">  C</w:t>
      </w:r>
      <w:r>
        <w:rPr>
          <w:rFonts w:hint="eastAsia"/>
        </w:rPr>
        <w:t>、传输媒体</w:t>
      </w:r>
      <w:r>
        <w:rPr>
          <w:rFonts w:hint="eastAsia"/>
        </w:rPr>
        <w:t xml:space="preserve"> D</w:t>
      </w:r>
      <w:r>
        <w:rPr>
          <w:rFonts w:hint="eastAsia"/>
        </w:rPr>
        <w:t>、信宿</w:t>
      </w:r>
      <w:r>
        <w:rPr>
          <w:rFonts w:hint="eastAsia"/>
        </w:rPr>
        <w:t xml:space="preserve"> </w:t>
      </w:r>
    </w:p>
    <w:p w:rsidR="005D22A6" w:rsidRDefault="005D22A6" w:rsidP="005D22A6">
      <w:pPr>
        <w:pStyle w:val="2"/>
        <w:spacing w:before="0" w:after="0" w:line="240" w:lineRule="auto"/>
        <w:rPr>
          <w:rFonts w:hint="eastAsia"/>
          <w:sz w:val="21"/>
        </w:rPr>
      </w:pPr>
      <w:r>
        <w:rPr>
          <w:rFonts w:hint="eastAsia"/>
          <w:sz w:val="21"/>
        </w:rPr>
        <w:t>网络协议由（</w:t>
      </w:r>
      <w:r>
        <w:rPr>
          <w:rFonts w:hint="eastAsia"/>
          <w:sz w:val="21"/>
        </w:rPr>
        <w:t>ABC</w:t>
      </w:r>
      <w:r>
        <w:rPr>
          <w:rFonts w:hint="eastAsia"/>
          <w:sz w:val="21"/>
        </w:rPr>
        <w:t>）组成。</w:t>
      </w:r>
      <w:r>
        <w:rPr>
          <w:rFonts w:hint="eastAsia"/>
          <w:sz w:val="21"/>
        </w:rPr>
        <w:t xml:space="preserve"> </w:t>
      </w:r>
    </w:p>
    <w:p w:rsidR="005D22A6" w:rsidRDefault="005D22A6" w:rsidP="005D22A6">
      <w:pPr>
        <w:rPr>
          <w:rFonts w:hint="eastAsia"/>
        </w:rPr>
      </w:pPr>
      <w:r>
        <w:rPr>
          <w:rFonts w:hint="eastAsia"/>
        </w:rPr>
        <w:t>A</w:t>
      </w:r>
      <w:r>
        <w:rPr>
          <w:rFonts w:hint="eastAsia"/>
        </w:rPr>
        <w:t xml:space="preserve">、语义　</w:t>
      </w:r>
      <w:r>
        <w:rPr>
          <w:rFonts w:hint="eastAsia"/>
        </w:rPr>
        <w:t xml:space="preserve"> B</w:t>
      </w:r>
      <w:r>
        <w:rPr>
          <w:rFonts w:hint="eastAsia"/>
        </w:rPr>
        <w:t>、语法</w:t>
      </w:r>
      <w:r>
        <w:rPr>
          <w:rFonts w:hint="eastAsia"/>
        </w:rPr>
        <w:t xml:space="preserve">   C</w:t>
      </w:r>
      <w:r>
        <w:rPr>
          <w:rFonts w:hint="eastAsia"/>
        </w:rPr>
        <w:t>、交换规则</w:t>
      </w:r>
      <w:r>
        <w:rPr>
          <w:rFonts w:hint="eastAsia"/>
        </w:rPr>
        <w:t xml:space="preserve">  D</w:t>
      </w:r>
      <w:r>
        <w:rPr>
          <w:rFonts w:hint="eastAsia"/>
        </w:rPr>
        <w:t>、网卡</w:t>
      </w:r>
      <w:r>
        <w:rPr>
          <w:rFonts w:hint="eastAsia"/>
        </w:rPr>
        <w:t xml:space="preserve"> </w:t>
      </w:r>
    </w:p>
    <w:p w:rsidR="005D22A6" w:rsidRDefault="005D22A6" w:rsidP="005D22A6">
      <w:pPr>
        <w:pStyle w:val="2"/>
        <w:spacing w:before="0" w:after="0" w:line="240" w:lineRule="auto"/>
        <w:rPr>
          <w:rFonts w:hint="eastAsia"/>
          <w:sz w:val="21"/>
        </w:rPr>
      </w:pPr>
      <w:r>
        <w:rPr>
          <w:rFonts w:hint="eastAsia"/>
          <w:sz w:val="21"/>
        </w:rPr>
        <w:t>物理层的技术特性有（</w:t>
      </w:r>
      <w:r>
        <w:rPr>
          <w:rFonts w:hint="eastAsia"/>
          <w:sz w:val="21"/>
        </w:rPr>
        <w:t>ABCD</w:t>
      </w:r>
      <w:r>
        <w:rPr>
          <w:rFonts w:hint="eastAsia"/>
          <w:sz w:val="21"/>
        </w:rPr>
        <w:t>）。</w:t>
      </w:r>
      <w:r>
        <w:rPr>
          <w:rFonts w:hint="eastAsia"/>
          <w:sz w:val="21"/>
        </w:rPr>
        <w:t xml:space="preserve"> </w:t>
      </w:r>
    </w:p>
    <w:p w:rsidR="005D22A6" w:rsidRDefault="005D22A6" w:rsidP="005D22A6">
      <w:pPr>
        <w:rPr>
          <w:rFonts w:hint="eastAsia"/>
        </w:rPr>
      </w:pPr>
      <w:r>
        <w:rPr>
          <w:rFonts w:hint="eastAsia"/>
        </w:rPr>
        <w:t>A</w:t>
      </w:r>
      <w:r>
        <w:rPr>
          <w:rFonts w:hint="eastAsia"/>
        </w:rPr>
        <w:t>机械特性</w:t>
      </w:r>
      <w:r>
        <w:rPr>
          <w:rFonts w:hint="eastAsia"/>
        </w:rPr>
        <w:t xml:space="preserve">  B</w:t>
      </w:r>
      <w:r>
        <w:rPr>
          <w:rFonts w:hint="eastAsia"/>
        </w:rPr>
        <w:t>电气特性</w:t>
      </w:r>
      <w:r>
        <w:rPr>
          <w:rFonts w:hint="eastAsia"/>
        </w:rPr>
        <w:t xml:space="preserve">  C</w:t>
      </w:r>
      <w:r>
        <w:rPr>
          <w:rFonts w:hint="eastAsia"/>
        </w:rPr>
        <w:t xml:space="preserve">功能特性　</w:t>
      </w:r>
      <w:r>
        <w:rPr>
          <w:rFonts w:hint="eastAsia"/>
        </w:rPr>
        <w:t>D</w:t>
      </w:r>
      <w:r>
        <w:rPr>
          <w:rFonts w:hint="eastAsia"/>
        </w:rPr>
        <w:t>规程特性</w:t>
      </w:r>
      <w:r>
        <w:rPr>
          <w:rFonts w:hint="eastAsia"/>
        </w:rPr>
        <w:t xml:space="preserve"> </w:t>
      </w:r>
    </w:p>
    <w:p w:rsidR="005D22A6" w:rsidRDefault="005D22A6" w:rsidP="005D22A6">
      <w:pPr>
        <w:pStyle w:val="2"/>
        <w:spacing w:before="0" w:after="0" w:line="240" w:lineRule="auto"/>
        <w:rPr>
          <w:rFonts w:hint="eastAsia"/>
          <w:sz w:val="21"/>
        </w:rPr>
      </w:pPr>
      <w:r>
        <w:rPr>
          <w:rFonts w:hint="eastAsia"/>
          <w:sz w:val="21"/>
        </w:rPr>
        <w:t>调制解调器的组成包括（</w:t>
      </w:r>
      <w:r>
        <w:rPr>
          <w:rFonts w:hint="eastAsia"/>
          <w:sz w:val="21"/>
        </w:rPr>
        <w:t>ABCD</w:t>
      </w:r>
      <w:r>
        <w:rPr>
          <w:rFonts w:hint="eastAsia"/>
          <w:sz w:val="21"/>
        </w:rPr>
        <w:t>）。</w:t>
      </w:r>
      <w:r>
        <w:rPr>
          <w:rFonts w:hint="eastAsia"/>
          <w:sz w:val="21"/>
        </w:rPr>
        <w:t xml:space="preserve"> </w:t>
      </w:r>
    </w:p>
    <w:p w:rsidR="005D22A6" w:rsidRDefault="005D22A6" w:rsidP="005D22A6">
      <w:pPr>
        <w:rPr>
          <w:rFonts w:hint="eastAsia"/>
        </w:rPr>
      </w:pPr>
      <w:r>
        <w:rPr>
          <w:rFonts w:hint="eastAsia"/>
        </w:rPr>
        <w:t>A</w:t>
      </w:r>
      <w:r>
        <w:rPr>
          <w:rFonts w:hint="eastAsia"/>
        </w:rPr>
        <w:t>、基带处理</w:t>
      </w:r>
      <w:r>
        <w:rPr>
          <w:rFonts w:hint="eastAsia"/>
        </w:rPr>
        <w:t xml:space="preserve"> B</w:t>
      </w:r>
      <w:r>
        <w:rPr>
          <w:rFonts w:hint="eastAsia"/>
        </w:rPr>
        <w:t>、调制解调</w:t>
      </w:r>
      <w:r>
        <w:rPr>
          <w:rFonts w:hint="eastAsia"/>
        </w:rPr>
        <w:t xml:space="preserve"> C</w:t>
      </w:r>
      <w:r>
        <w:rPr>
          <w:rFonts w:hint="eastAsia"/>
        </w:rPr>
        <w:t>、信号放大</w:t>
      </w:r>
      <w:r>
        <w:rPr>
          <w:rFonts w:hint="eastAsia"/>
        </w:rPr>
        <w:t xml:space="preserve"> D</w:t>
      </w:r>
      <w:r>
        <w:rPr>
          <w:rFonts w:hint="eastAsia"/>
        </w:rPr>
        <w:t>、均衡</w:t>
      </w:r>
      <w:r>
        <w:rPr>
          <w:rFonts w:hint="eastAsia"/>
        </w:rPr>
        <w:t xml:space="preserve"> </w:t>
      </w:r>
    </w:p>
    <w:p w:rsidR="005D22A6" w:rsidRPr="00461A3C" w:rsidRDefault="005D22A6" w:rsidP="005D22A6">
      <w:pPr>
        <w:rPr>
          <w:rFonts w:hint="eastAsia"/>
        </w:rPr>
      </w:pPr>
      <w:r>
        <w:rPr>
          <w:rFonts w:hint="eastAsia"/>
        </w:rPr>
        <w:t>解析：</w:t>
      </w:r>
      <w:r w:rsidRPr="00461A3C">
        <w:rPr>
          <w:rFonts w:hint="eastAsia"/>
        </w:rPr>
        <w:t>调制解调器是为数据通信的数字信号在具有有限带宽的模拟信道上进行远距离传输而设计的，它一般由基带处理、调制解调、信号放大和滤波、均衡等几部分组成</w:t>
      </w:r>
      <w:r>
        <w:rPr>
          <w:rFonts w:hint="eastAsia"/>
        </w:rPr>
        <w:t>。</w:t>
      </w:r>
      <w:r w:rsidRPr="00461A3C">
        <w:rPr>
          <w:rFonts w:hint="eastAsia"/>
        </w:rPr>
        <w:t>调制是将数字信号与音频载波组合，产生适合于电话线上传输的音频信号（模拟信号），解调是从音频信号中恢复出数字信号。调制解调器一般分为外置式、内置式和</w:t>
      </w:r>
      <w:r w:rsidRPr="00461A3C">
        <w:rPr>
          <w:rFonts w:hint="eastAsia"/>
        </w:rPr>
        <w:t>PC</w:t>
      </w:r>
      <w:r w:rsidRPr="00461A3C">
        <w:rPr>
          <w:rFonts w:hint="eastAsia"/>
        </w:rPr>
        <w:t>卡式三种。</w:t>
      </w:r>
    </w:p>
    <w:p w:rsidR="005D22A6" w:rsidRDefault="005D22A6" w:rsidP="005D22A6">
      <w:pPr>
        <w:pStyle w:val="2"/>
        <w:spacing w:before="0" w:after="0" w:line="240" w:lineRule="auto"/>
        <w:rPr>
          <w:rFonts w:hint="eastAsia"/>
          <w:sz w:val="21"/>
        </w:rPr>
      </w:pPr>
      <w:r>
        <w:rPr>
          <w:rFonts w:hint="eastAsia"/>
          <w:sz w:val="21"/>
        </w:rPr>
        <w:t>网络层的内在功能包括（</w:t>
      </w:r>
      <w:r>
        <w:rPr>
          <w:rFonts w:hint="eastAsia"/>
          <w:sz w:val="21"/>
        </w:rPr>
        <w:t xml:space="preserve">ABC </w:t>
      </w:r>
      <w:r>
        <w:rPr>
          <w:rFonts w:hint="eastAsia"/>
          <w:sz w:val="21"/>
        </w:rPr>
        <w:t>）。</w:t>
      </w:r>
      <w:r>
        <w:rPr>
          <w:rFonts w:hint="eastAsia"/>
          <w:sz w:val="21"/>
        </w:rPr>
        <w:t xml:space="preserve">  </w:t>
      </w:r>
    </w:p>
    <w:p w:rsidR="005D22A6" w:rsidRDefault="005D22A6" w:rsidP="005D22A6">
      <w:pPr>
        <w:rPr>
          <w:rFonts w:hint="eastAsia"/>
        </w:rPr>
      </w:pPr>
      <w:r>
        <w:rPr>
          <w:rFonts w:hint="eastAsia"/>
        </w:rPr>
        <w:t>A</w:t>
      </w:r>
      <w:r>
        <w:rPr>
          <w:rFonts w:hint="eastAsia"/>
        </w:rPr>
        <w:t>路由选择</w:t>
      </w:r>
      <w:r>
        <w:rPr>
          <w:rFonts w:hint="eastAsia"/>
        </w:rPr>
        <w:t xml:space="preserve">  B</w:t>
      </w:r>
      <w:r>
        <w:rPr>
          <w:rFonts w:hint="eastAsia"/>
        </w:rPr>
        <w:t>流量控制</w:t>
      </w:r>
      <w:r>
        <w:rPr>
          <w:rFonts w:hint="eastAsia"/>
        </w:rPr>
        <w:t xml:space="preserve">  C</w:t>
      </w:r>
      <w:r>
        <w:rPr>
          <w:rFonts w:hint="eastAsia"/>
        </w:rPr>
        <w:t>拥挤控制</w:t>
      </w:r>
      <w:r>
        <w:rPr>
          <w:rFonts w:hint="eastAsia"/>
        </w:rPr>
        <w:t xml:space="preserve"> D</w:t>
      </w:r>
      <w:r>
        <w:rPr>
          <w:rFonts w:hint="eastAsia"/>
        </w:rPr>
        <w:t>都不是</w:t>
      </w:r>
      <w:r>
        <w:rPr>
          <w:rFonts w:hint="eastAsia"/>
        </w:rPr>
        <w:t xml:space="preserve"> </w:t>
      </w:r>
    </w:p>
    <w:p w:rsidR="005D22A6" w:rsidRDefault="005D22A6" w:rsidP="005D22A6">
      <w:pPr>
        <w:pStyle w:val="2"/>
        <w:spacing w:before="0" w:after="0" w:line="240" w:lineRule="auto"/>
        <w:rPr>
          <w:rFonts w:hint="eastAsia"/>
          <w:sz w:val="21"/>
        </w:rPr>
      </w:pPr>
      <w:r>
        <w:rPr>
          <w:rFonts w:hint="eastAsia"/>
          <w:sz w:val="21"/>
        </w:rPr>
        <w:t>令牌环总线的管理包括（</w:t>
      </w:r>
      <w:r>
        <w:rPr>
          <w:rFonts w:hint="eastAsia"/>
          <w:sz w:val="21"/>
        </w:rPr>
        <w:t xml:space="preserve">ABCD </w:t>
      </w:r>
      <w:r>
        <w:rPr>
          <w:rFonts w:hint="eastAsia"/>
          <w:sz w:val="21"/>
        </w:rPr>
        <w:t>）。</w:t>
      </w:r>
      <w:r>
        <w:rPr>
          <w:rFonts w:hint="eastAsia"/>
          <w:sz w:val="21"/>
        </w:rPr>
        <w:t xml:space="preserve"> </w:t>
      </w:r>
    </w:p>
    <w:p w:rsidR="005D22A6" w:rsidRDefault="005D22A6" w:rsidP="005D22A6">
      <w:pPr>
        <w:rPr>
          <w:rFonts w:hint="eastAsia"/>
        </w:rPr>
      </w:pPr>
      <w:r>
        <w:rPr>
          <w:rFonts w:hint="eastAsia"/>
        </w:rPr>
        <w:t xml:space="preserve">    A</w:t>
      </w:r>
      <w:r>
        <w:rPr>
          <w:rFonts w:hint="eastAsia"/>
        </w:rPr>
        <w:t>、逻辑环的初始化</w:t>
      </w:r>
      <w:r>
        <w:rPr>
          <w:rFonts w:hint="eastAsia"/>
        </w:rPr>
        <w:t xml:space="preserve">   B</w:t>
      </w:r>
      <w:r>
        <w:rPr>
          <w:rFonts w:hint="eastAsia"/>
        </w:rPr>
        <w:t>、站点的入环</w:t>
      </w:r>
      <w:r>
        <w:rPr>
          <w:rFonts w:hint="eastAsia"/>
        </w:rPr>
        <w:t xml:space="preserve"> </w:t>
      </w:r>
    </w:p>
    <w:p w:rsidR="005D22A6" w:rsidRDefault="005D22A6" w:rsidP="005D22A6">
      <w:pPr>
        <w:rPr>
          <w:rFonts w:hint="eastAsia"/>
        </w:rPr>
      </w:pPr>
      <w:r>
        <w:rPr>
          <w:rFonts w:hint="eastAsia"/>
        </w:rPr>
        <w:t xml:space="preserve">    C</w:t>
      </w:r>
      <w:r>
        <w:rPr>
          <w:rFonts w:hint="eastAsia"/>
        </w:rPr>
        <w:t>、站点撤出环路</w:t>
      </w:r>
      <w:r>
        <w:rPr>
          <w:rFonts w:hint="eastAsia"/>
        </w:rPr>
        <w:t xml:space="preserve">     D</w:t>
      </w:r>
      <w:r>
        <w:rPr>
          <w:rFonts w:hint="eastAsia"/>
        </w:rPr>
        <w:t>、多令牌处理</w:t>
      </w:r>
      <w:r>
        <w:rPr>
          <w:rFonts w:hint="eastAsia"/>
        </w:rPr>
        <w:t xml:space="preserve"> </w:t>
      </w:r>
    </w:p>
    <w:p w:rsidR="005D22A6" w:rsidRDefault="005D22A6" w:rsidP="005D22A6">
      <w:pPr>
        <w:pStyle w:val="2"/>
        <w:spacing w:before="0" w:after="0" w:line="240" w:lineRule="auto"/>
        <w:rPr>
          <w:rFonts w:hint="eastAsia"/>
          <w:sz w:val="21"/>
        </w:rPr>
      </w:pPr>
      <w:r>
        <w:rPr>
          <w:rFonts w:hint="eastAsia"/>
          <w:sz w:val="21"/>
        </w:rPr>
        <w:t>决定局域特性的主要技术要素是（</w:t>
      </w:r>
      <w:r>
        <w:rPr>
          <w:rFonts w:hint="eastAsia"/>
          <w:sz w:val="21"/>
        </w:rPr>
        <w:t>ACD</w:t>
      </w:r>
      <w:r>
        <w:rPr>
          <w:rFonts w:hint="eastAsia"/>
          <w:sz w:val="21"/>
        </w:rPr>
        <w:t>）。</w:t>
      </w:r>
      <w:r>
        <w:rPr>
          <w:rFonts w:hint="eastAsia"/>
          <w:sz w:val="21"/>
        </w:rPr>
        <w:t xml:space="preserve"> </w:t>
      </w:r>
    </w:p>
    <w:p w:rsidR="005D22A6" w:rsidRDefault="005D22A6" w:rsidP="005D22A6">
      <w:pPr>
        <w:rPr>
          <w:rFonts w:hint="eastAsia"/>
        </w:rPr>
      </w:pPr>
      <w:r>
        <w:rPr>
          <w:rFonts w:hint="eastAsia"/>
        </w:rPr>
        <w:t>A</w:t>
      </w:r>
      <w:r>
        <w:rPr>
          <w:rFonts w:hint="eastAsia"/>
        </w:rPr>
        <w:t>、网络拓扑</w:t>
      </w:r>
      <w:r>
        <w:rPr>
          <w:rFonts w:hint="eastAsia"/>
        </w:rPr>
        <w:t xml:space="preserve">    B</w:t>
      </w:r>
      <w:r>
        <w:rPr>
          <w:rFonts w:hint="eastAsia"/>
        </w:rPr>
        <w:t>、网络应用</w:t>
      </w:r>
      <w:r>
        <w:rPr>
          <w:rFonts w:hint="eastAsia"/>
        </w:rPr>
        <w:t xml:space="preserve">  </w:t>
      </w:r>
    </w:p>
    <w:p w:rsidR="005D22A6" w:rsidRDefault="005D22A6" w:rsidP="005D22A6">
      <w:pPr>
        <w:rPr>
          <w:rFonts w:hint="eastAsia"/>
        </w:rPr>
      </w:pPr>
      <w:r>
        <w:rPr>
          <w:rFonts w:hint="eastAsia"/>
        </w:rPr>
        <w:lastRenderedPageBreak/>
        <w:t>C</w:t>
      </w:r>
      <w:r>
        <w:rPr>
          <w:rFonts w:hint="eastAsia"/>
        </w:rPr>
        <w:t>、传输介质</w:t>
      </w:r>
      <w:r>
        <w:rPr>
          <w:rFonts w:hint="eastAsia"/>
        </w:rPr>
        <w:t xml:space="preserve">    D</w:t>
      </w:r>
      <w:r>
        <w:rPr>
          <w:rFonts w:hint="eastAsia"/>
        </w:rPr>
        <w:t>、介质访问控制方法</w:t>
      </w:r>
      <w:r>
        <w:rPr>
          <w:rFonts w:hint="eastAsia"/>
        </w:rPr>
        <w:t xml:space="preserve"> </w:t>
      </w:r>
    </w:p>
    <w:p w:rsidR="005D22A6" w:rsidRDefault="005D22A6" w:rsidP="005D22A6">
      <w:pPr>
        <w:pStyle w:val="2"/>
        <w:spacing w:before="0" w:after="0" w:line="240" w:lineRule="auto"/>
        <w:rPr>
          <w:rFonts w:hint="eastAsia"/>
          <w:sz w:val="21"/>
        </w:rPr>
      </w:pPr>
      <w:r>
        <w:rPr>
          <w:rFonts w:hint="eastAsia"/>
          <w:sz w:val="21"/>
        </w:rPr>
        <w:t>Ethernet</w:t>
      </w:r>
      <w:r>
        <w:rPr>
          <w:rFonts w:hint="eastAsia"/>
          <w:sz w:val="21"/>
        </w:rPr>
        <w:t>的物理层协议主要有（</w:t>
      </w:r>
      <w:r>
        <w:rPr>
          <w:rFonts w:hint="eastAsia"/>
          <w:sz w:val="21"/>
        </w:rPr>
        <w:t>ABCD</w:t>
      </w:r>
      <w:r>
        <w:rPr>
          <w:rFonts w:hint="eastAsia"/>
          <w:sz w:val="21"/>
        </w:rPr>
        <w:t>）。</w:t>
      </w:r>
      <w:r>
        <w:rPr>
          <w:rFonts w:hint="eastAsia"/>
          <w:sz w:val="21"/>
        </w:rPr>
        <w:t xml:space="preserve"> </w:t>
      </w:r>
    </w:p>
    <w:p w:rsidR="005D22A6" w:rsidRPr="005D22A6" w:rsidRDefault="005D22A6" w:rsidP="005D22A6">
      <w:pPr>
        <w:rPr>
          <w:rFonts w:hint="eastAsia"/>
          <w:lang w:val="fr-FR"/>
        </w:rPr>
      </w:pPr>
      <w:r w:rsidRPr="005D22A6">
        <w:rPr>
          <w:rFonts w:hint="eastAsia"/>
          <w:lang w:val="fr-FR"/>
        </w:rPr>
        <w:t>A</w:t>
      </w:r>
      <w:r>
        <w:rPr>
          <w:rFonts w:hint="eastAsia"/>
        </w:rPr>
        <w:t>、</w:t>
      </w:r>
      <w:r w:rsidRPr="005D22A6">
        <w:rPr>
          <w:rFonts w:hint="eastAsia"/>
          <w:lang w:val="fr-FR"/>
        </w:rPr>
        <w:t>10BASE-T       B</w:t>
      </w:r>
      <w:r>
        <w:rPr>
          <w:rFonts w:hint="eastAsia"/>
        </w:rPr>
        <w:t>、</w:t>
      </w:r>
      <w:r w:rsidRPr="005D22A6">
        <w:rPr>
          <w:rFonts w:hint="eastAsia"/>
          <w:lang w:val="fr-FR"/>
        </w:rPr>
        <w:t xml:space="preserve">1000BASE-T </w:t>
      </w:r>
    </w:p>
    <w:p w:rsidR="005D22A6" w:rsidRPr="005D22A6" w:rsidRDefault="005D22A6" w:rsidP="005D22A6">
      <w:pPr>
        <w:rPr>
          <w:rFonts w:hint="eastAsia"/>
          <w:lang w:val="fr-FR"/>
        </w:rPr>
      </w:pPr>
      <w:r w:rsidRPr="005D22A6">
        <w:rPr>
          <w:rFonts w:hint="eastAsia"/>
          <w:lang w:val="fr-FR"/>
        </w:rPr>
        <w:t>C</w:t>
      </w:r>
      <w:r>
        <w:rPr>
          <w:rFonts w:hint="eastAsia"/>
        </w:rPr>
        <w:t>、</w:t>
      </w:r>
      <w:r w:rsidRPr="005D22A6">
        <w:rPr>
          <w:rFonts w:hint="eastAsia"/>
          <w:lang w:val="fr-FR"/>
        </w:rPr>
        <w:t>FDDI            D</w:t>
      </w:r>
      <w:r>
        <w:rPr>
          <w:rFonts w:hint="eastAsia"/>
        </w:rPr>
        <w:t>、</w:t>
      </w:r>
      <w:r w:rsidRPr="005D22A6">
        <w:rPr>
          <w:rFonts w:hint="eastAsia"/>
          <w:lang w:val="fr-FR"/>
        </w:rPr>
        <w:t xml:space="preserve">100BASE-T </w:t>
      </w:r>
    </w:p>
    <w:p w:rsidR="005D22A6" w:rsidRDefault="005D22A6" w:rsidP="005D22A6">
      <w:pPr>
        <w:pStyle w:val="2"/>
        <w:spacing w:before="0" w:after="0" w:line="240" w:lineRule="auto"/>
        <w:rPr>
          <w:rFonts w:hint="eastAsia"/>
          <w:sz w:val="21"/>
        </w:rPr>
      </w:pPr>
      <w:r>
        <w:rPr>
          <w:rFonts w:hint="eastAsia"/>
          <w:sz w:val="21"/>
        </w:rPr>
        <w:t>WINDOWS NT</w:t>
      </w:r>
      <w:r>
        <w:rPr>
          <w:rFonts w:hint="eastAsia"/>
          <w:sz w:val="21"/>
        </w:rPr>
        <w:t>采用了（</w:t>
      </w:r>
      <w:r>
        <w:rPr>
          <w:rFonts w:hint="eastAsia"/>
          <w:sz w:val="21"/>
        </w:rPr>
        <w:t>BCD</w:t>
      </w:r>
      <w:r>
        <w:rPr>
          <w:rFonts w:hint="eastAsia"/>
          <w:sz w:val="21"/>
        </w:rPr>
        <w:t>）系统模型。</w:t>
      </w:r>
      <w:r>
        <w:rPr>
          <w:rFonts w:hint="eastAsia"/>
          <w:sz w:val="21"/>
        </w:rPr>
        <w:t xml:space="preserve"> </w:t>
      </w:r>
    </w:p>
    <w:p w:rsidR="005D22A6" w:rsidRDefault="005D22A6" w:rsidP="005D22A6">
      <w:pPr>
        <w:rPr>
          <w:rFonts w:hint="eastAsia"/>
        </w:rPr>
      </w:pPr>
      <w:r>
        <w:rPr>
          <w:rFonts w:hint="eastAsia"/>
        </w:rPr>
        <w:t xml:space="preserve">    A</w:t>
      </w:r>
      <w:r>
        <w:rPr>
          <w:rFonts w:hint="eastAsia"/>
        </w:rPr>
        <w:t>、文件服务器</w:t>
      </w:r>
      <w:r>
        <w:rPr>
          <w:rFonts w:hint="eastAsia"/>
        </w:rPr>
        <w:t xml:space="preserve">  B</w:t>
      </w:r>
      <w:r>
        <w:rPr>
          <w:rFonts w:hint="eastAsia"/>
        </w:rPr>
        <w:t>、客户服务器模型</w:t>
      </w:r>
      <w:r>
        <w:rPr>
          <w:rFonts w:hint="eastAsia"/>
        </w:rPr>
        <w:t xml:space="preserve"> </w:t>
      </w:r>
    </w:p>
    <w:p w:rsidR="005D22A6" w:rsidRDefault="005D22A6" w:rsidP="005D22A6">
      <w:pPr>
        <w:rPr>
          <w:rFonts w:hint="eastAsia"/>
        </w:rPr>
      </w:pPr>
      <w:r>
        <w:rPr>
          <w:rFonts w:hint="eastAsia"/>
        </w:rPr>
        <w:t xml:space="preserve">    C</w:t>
      </w:r>
      <w:r>
        <w:rPr>
          <w:rFonts w:hint="eastAsia"/>
        </w:rPr>
        <w:t>、对象模型</w:t>
      </w:r>
      <w:r>
        <w:rPr>
          <w:rFonts w:hint="eastAsia"/>
        </w:rPr>
        <w:t xml:space="preserve">    D</w:t>
      </w:r>
      <w:r>
        <w:rPr>
          <w:rFonts w:hint="eastAsia"/>
        </w:rPr>
        <w:t>、对称多处理模型</w:t>
      </w:r>
      <w:r>
        <w:rPr>
          <w:rFonts w:hint="eastAsia"/>
        </w:rPr>
        <w:t xml:space="preserve"> </w:t>
      </w:r>
    </w:p>
    <w:p w:rsidR="005D22A6" w:rsidRDefault="005D22A6" w:rsidP="005D22A6">
      <w:pPr>
        <w:pStyle w:val="2"/>
        <w:spacing w:before="0" w:after="0" w:line="240" w:lineRule="auto"/>
        <w:rPr>
          <w:rFonts w:hint="eastAsia"/>
          <w:sz w:val="21"/>
        </w:rPr>
      </w:pPr>
      <w:r>
        <w:rPr>
          <w:rFonts w:hint="eastAsia"/>
          <w:sz w:val="21"/>
        </w:rPr>
        <w:t>WINDOWS NT</w:t>
      </w:r>
      <w:r>
        <w:rPr>
          <w:rFonts w:hint="eastAsia"/>
          <w:sz w:val="21"/>
        </w:rPr>
        <w:t>工作站端支持</w:t>
      </w:r>
      <w:r w:rsidRPr="007039A9">
        <w:rPr>
          <w:rFonts w:hint="eastAsia"/>
          <w:sz w:val="21"/>
          <w:u w:val="single"/>
        </w:rPr>
        <w:t>ABCD</w:t>
      </w:r>
      <w:r>
        <w:rPr>
          <w:rFonts w:hint="eastAsia"/>
          <w:sz w:val="21"/>
        </w:rPr>
        <w:t>操作系统。</w:t>
      </w:r>
      <w:r>
        <w:rPr>
          <w:rFonts w:hint="eastAsia"/>
          <w:sz w:val="21"/>
        </w:rPr>
        <w:t xml:space="preserve"> </w:t>
      </w:r>
    </w:p>
    <w:p w:rsidR="005D22A6" w:rsidRDefault="005D22A6" w:rsidP="005D22A6">
      <w:pPr>
        <w:rPr>
          <w:rFonts w:hint="eastAsia"/>
        </w:rPr>
      </w:pPr>
      <w:r>
        <w:rPr>
          <w:rFonts w:hint="eastAsia"/>
        </w:rPr>
        <w:t xml:space="preserve">    A</w:t>
      </w:r>
      <w:r>
        <w:rPr>
          <w:rFonts w:hint="eastAsia"/>
        </w:rPr>
        <w:t>、</w:t>
      </w:r>
      <w:r>
        <w:rPr>
          <w:rFonts w:hint="eastAsia"/>
        </w:rPr>
        <w:t>MS-DOS        B</w:t>
      </w:r>
      <w:r>
        <w:rPr>
          <w:rFonts w:hint="eastAsia"/>
        </w:rPr>
        <w:t>、</w:t>
      </w:r>
      <w:r>
        <w:rPr>
          <w:rFonts w:hint="eastAsia"/>
        </w:rPr>
        <w:t xml:space="preserve">LAN Manger 2.X </w:t>
      </w:r>
    </w:p>
    <w:p w:rsidR="005D22A6" w:rsidRDefault="005D22A6" w:rsidP="005D22A6">
      <w:pPr>
        <w:rPr>
          <w:rFonts w:hint="eastAsia"/>
        </w:rPr>
      </w:pPr>
      <w:r>
        <w:rPr>
          <w:rFonts w:hint="eastAsia"/>
        </w:rPr>
        <w:t xml:space="preserve">    C</w:t>
      </w:r>
      <w:r>
        <w:rPr>
          <w:rFonts w:hint="eastAsia"/>
        </w:rPr>
        <w:t>、</w:t>
      </w:r>
      <w:r>
        <w:rPr>
          <w:rFonts w:hint="eastAsia"/>
        </w:rPr>
        <w:t>WINDOWS95    D</w:t>
      </w:r>
      <w:r>
        <w:rPr>
          <w:rFonts w:hint="eastAsia"/>
        </w:rPr>
        <w:t>、</w:t>
      </w:r>
      <w:r>
        <w:rPr>
          <w:rFonts w:hint="eastAsia"/>
        </w:rPr>
        <w:t xml:space="preserve">OS/2 </w:t>
      </w:r>
    </w:p>
    <w:p w:rsidR="005D22A6" w:rsidRDefault="005D22A6" w:rsidP="005D22A6">
      <w:pPr>
        <w:pStyle w:val="2"/>
        <w:spacing w:before="0" w:after="0" w:line="240" w:lineRule="auto"/>
        <w:rPr>
          <w:rFonts w:hint="eastAsia"/>
          <w:sz w:val="21"/>
        </w:rPr>
      </w:pPr>
      <w:r>
        <w:rPr>
          <w:rFonts w:hint="eastAsia"/>
          <w:sz w:val="21"/>
        </w:rPr>
        <w:t>NT</w:t>
      </w:r>
      <w:r>
        <w:rPr>
          <w:rFonts w:hint="eastAsia"/>
          <w:sz w:val="21"/>
        </w:rPr>
        <w:t>网络中目录服务</w:t>
      </w:r>
      <w:r>
        <w:rPr>
          <w:rFonts w:hint="eastAsia"/>
          <w:sz w:val="21"/>
        </w:rPr>
        <w:t>NTDS</w:t>
      </w:r>
      <w:r>
        <w:rPr>
          <w:rFonts w:hint="eastAsia"/>
          <w:sz w:val="21"/>
        </w:rPr>
        <w:t>具有</w:t>
      </w:r>
      <w:r w:rsidRPr="007039A9">
        <w:rPr>
          <w:rFonts w:hint="eastAsia"/>
          <w:sz w:val="21"/>
          <w:u w:val="single"/>
        </w:rPr>
        <w:t>ABCD</w:t>
      </w:r>
      <w:r>
        <w:rPr>
          <w:rFonts w:hint="eastAsia"/>
          <w:sz w:val="21"/>
        </w:rPr>
        <w:t>的特点。</w:t>
      </w:r>
      <w:r>
        <w:rPr>
          <w:rFonts w:hint="eastAsia"/>
          <w:sz w:val="21"/>
        </w:rPr>
        <w:t xml:space="preserve"> </w:t>
      </w:r>
    </w:p>
    <w:p w:rsidR="005D22A6" w:rsidRDefault="005D22A6" w:rsidP="005D22A6">
      <w:pPr>
        <w:rPr>
          <w:rFonts w:hint="eastAsia"/>
        </w:rPr>
      </w:pPr>
      <w:r>
        <w:rPr>
          <w:rFonts w:hint="eastAsia"/>
        </w:rPr>
        <w:t>A</w:t>
      </w:r>
      <w:r>
        <w:rPr>
          <w:rFonts w:hint="eastAsia"/>
        </w:rPr>
        <w:t>、是一个目录数据库</w:t>
      </w:r>
      <w:r>
        <w:rPr>
          <w:rFonts w:hint="eastAsia"/>
        </w:rPr>
        <w:t xml:space="preserve">           B</w:t>
      </w:r>
      <w:r>
        <w:rPr>
          <w:rFonts w:hint="eastAsia"/>
        </w:rPr>
        <w:t>、分散式的结构</w:t>
      </w:r>
      <w:r>
        <w:rPr>
          <w:rFonts w:hint="eastAsia"/>
        </w:rPr>
        <w:t xml:space="preserve"> </w:t>
      </w:r>
    </w:p>
    <w:p w:rsidR="005D22A6" w:rsidRDefault="005D22A6" w:rsidP="005D22A6">
      <w:pPr>
        <w:rPr>
          <w:rFonts w:hint="eastAsia"/>
        </w:rPr>
      </w:pPr>
      <w:r>
        <w:rPr>
          <w:rFonts w:hint="eastAsia"/>
        </w:rPr>
        <w:t>C</w:t>
      </w:r>
      <w:r>
        <w:rPr>
          <w:rFonts w:hint="eastAsia"/>
        </w:rPr>
        <w:t>、单一登录即可访问多服务器资源</w:t>
      </w:r>
      <w:r>
        <w:rPr>
          <w:rFonts w:hint="eastAsia"/>
        </w:rPr>
        <w:t xml:space="preserve"> D</w:t>
      </w:r>
      <w:r>
        <w:rPr>
          <w:rFonts w:hint="eastAsia"/>
        </w:rPr>
        <w:t>、异网通行</w:t>
      </w:r>
      <w:r>
        <w:rPr>
          <w:rFonts w:hint="eastAsia"/>
        </w:rPr>
        <w:t xml:space="preserve"> </w:t>
      </w:r>
    </w:p>
    <w:p w:rsidR="005D22A6" w:rsidRDefault="005D22A6" w:rsidP="005D22A6">
      <w:pPr>
        <w:pStyle w:val="2"/>
        <w:spacing w:before="0" w:after="0" w:line="240" w:lineRule="auto"/>
        <w:rPr>
          <w:rFonts w:hint="eastAsia"/>
          <w:sz w:val="21"/>
        </w:rPr>
      </w:pPr>
      <w:r>
        <w:rPr>
          <w:rFonts w:hint="eastAsia"/>
          <w:sz w:val="21"/>
        </w:rPr>
        <w:t>用户帐号包含（</w:t>
      </w:r>
      <w:r>
        <w:rPr>
          <w:rFonts w:hint="eastAsia"/>
          <w:sz w:val="21"/>
        </w:rPr>
        <w:t>ABCD</w:t>
      </w:r>
      <w:r>
        <w:rPr>
          <w:rFonts w:hint="eastAsia"/>
          <w:sz w:val="21"/>
        </w:rPr>
        <w:t>）等数据。</w:t>
      </w:r>
      <w:r>
        <w:rPr>
          <w:rFonts w:hint="eastAsia"/>
          <w:sz w:val="21"/>
        </w:rPr>
        <w:t xml:space="preserve"> </w:t>
      </w:r>
    </w:p>
    <w:p w:rsidR="005D22A6" w:rsidRDefault="005D22A6" w:rsidP="005D22A6">
      <w:pPr>
        <w:rPr>
          <w:rFonts w:hint="eastAsia"/>
        </w:rPr>
      </w:pPr>
      <w:r>
        <w:rPr>
          <w:rFonts w:hint="eastAsia"/>
        </w:rPr>
        <w:t>A</w:t>
      </w:r>
      <w:r>
        <w:rPr>
          <w:rFonts w:hint="eastAsia"/>
        </w:rPr>
        <w:t>、名称</w:t>
      </w:r>
      <w:r>
        <w:rPr>
          <w:rFonts w:hint="eastAsia"/>
        </w:rPr>
        <w:t xml:space="preserve"> B</w:t>
      </w:r>
      <w:r>
        <w:rPr>
          <w:rFonts w:hint="eastAsia"/>
        </w:rPr>
        <w:t>、密码</w:t>
      </w:r>
      <w:r>
        <w:rPr>
          <w:rFonts w:hint="eastAsia"/>
        </w:rPr>
        <w:t xml:space="preserve">    C</w:t>
      </w:r>
      <w:r>
        <w:rPr>
          <w:rFonts w:hint="eastAsia"/>
        </w:rPr>
        <w:t>、用户权力</w:t>
      </w:r>
      <w:r>
        <w:rPr>
          <w:rFonts w:hint="eastAsia"/>
        </w:rPr>
        <w:t xml:space="preserve"> D</w:t>
      </w:r>
      <w:r>
        <w:rPr>
          <w:rFonts w:hint="eastAsia"/>
        </w:rPr>
        <w:t>、访问权限</w:t>
      </w:r>
      <w:r>
        <w:rPr>
          <w:rFonts w:hint="eastAsia"/>
        </w:rPr>
        <w:t xml:space="preserve"> </w:t>
      </w:r>
    </w:p>
    <w:p w:rsidR="005D22A6" w:rsidRDefault="005D22A6" w:rsidP="005D22A6">
      <w:pPr>
        <w:pStyle w:val="2"/>
        <w:spacing w:before="0" w:after="0" w:line="240" w:lineRule="auto"/>
        <w:rPr>
          <w:rFonts w:hint="eastAsia"/>
          <w:sz w:val="21"/>
        </w:rPr>
      </w:pPr>
      <w:r>
        <w:rPr>
          <w:rFonts w:hint="eastAsia"/>
          <w:sz w:val="21"/>
        </w:rPr>
        <w:t>用户帐号可以帐号可以登录域的多少可分为（</w:t>
      </w:r>
      <w:r>
        <w:rPr>
          <w:rFonts w:hint="eastAsia"/>
          <w:sz w:val="21"/>
        </w:rPr>
        <w:t>AD</w:t>
      </w:r>
      <w:r>
        <w:rPr>
          <w:rFonts w:hint="eastAsia"/>
          <w:sz w:val="21"/>
        </w:rPr>
        <w:t>）帐号类。</w:t>
      </w:r>
      <w:r>
        <w:rPr>
          <w:rFonts w:hint="eastAsia"/>
          <w:sz w:val="21"/>
        </w:rPr>
        <w:t xml:space="preserve"> </w:t>
      </w:r>
    </w:p>
    <w:p w:rsidR="005D22A6" w:rsidRDefault="005D22A6" w:rsidP="005D22A6">
      <w:pPr>
        <w:rPr>
          <w:rFonts w:hint="eastAsia"/>
        </w:rPr>
      </w:pPr>
      <w:r>
        <w:rPr>
          <w:rFonts w:hint="eastAsia"/>
        </w:rPr>
        <w:t>A</w:t>
      </w:r>
      <w:r>
        <w:rPr>
          <w:rFonts w:hint="eastAsia"/>
        </w:rPr>
        <w:t>全局帐号</w:t>
      </w:r>
      <w:r>
        <w:rPr>
          <w:rFonts w:hint="eastAsia"/>
        </w:rPr>
        <w:t xml:space="preserve">   B</w:t>
      </w:r>
      <w:r>
        <w:rPr>
          <w:rFonts w:hint="eastAsia"/>
        </w:rPr>
        <w:t>私有帐号</w:t>
      </w:r>
      <w:r>
        <w:rPr>
          <w:rFonts w:hint="eastAsia"/>
        </w:rPr>
        <w:t xml:space="preserve">  C</w:t>
      </w:r>
      <w:r>
        <w:rPr>
          <w:rFonts w:hint="eastAsia"/>
        </w:rPr>
        <w:t>公共帐号</w:t>
      </w:r>
      <w:r>
        <w:rPr>
          <w:rFonts w:hint="eastAsia"/>
        </w:rPr>
        <w:t xml:space="preserve"> D</w:t>
      </w:r>
      <w:r>
        <w:rPr>
          <w:rFonts w:hint="eastAsia"/>
        </w:rPr>
        <w:t>局域帐号</w:t>
      </w:r>
      <w:r>
        <w:rPr>
          <w:rFonts w:hint="eastAsia"/>
        </w:rPr>
        <w:t xml:space="preserve"> </w:t>
      </w:r>
    </w:p>
    <w:p w:rsidR="005D22A6" w:rsidRDefault="005D22A6" w:rsidP="005D22A6">
      <w:pPr>
        <w:pStyle w:val="2"/>
        <w:spacing w:before="0" w:after="0" w:line="240" w:lineRule="auto"/>
        <w:rPr>
          <w:rFonts w:hint="eastAsia"/>
          <w:sz w:val="21"/>
        </w:rPr>
      </w:pPr>
      <w:r>
        <w:rPr>
          <w:rFonts w:hint="eastAsia"/>
          <w:sz w:val="21"/>
        </w:rPr>
        <w:t>WINDOWS NT</w:t>
      </w:r>
      <w:r>
        <w:rPr>
          <w:rFonts w:hint="eastAsia"/>
          <w:sz w:val="21"/>
        </w:rPr>
        <w:t>内置的全局帐号是（</w:t>
      </w:r>
      <w:r>
        <w:rPr>
          <w:rFonts w:hint="eastAsia"/>
          <w:sz w:val="21"/>
        </w:rPr>
        <w:t>AB</w:t>
      </w:r>
      <w:r>
        <w:rPr>
          <w:rFonts w:hint="eastAsia"/>
          <w:sz w:val="21"/>
        </w:rPr>
        <w:t>）。</w:t>
      </w:r>
      <w:r>
        <w:rPr>
          <w:rFonts w:hint="eastAsia"/>
          <w:sz w:val="21"/>
        </w:rPr>
        <w:t xml:space="preserve"> </w:t>
      </w:r>
    </w:p>
    <w:p w:rsidR="005D22A6" w:rsidRDefault="005D22A6" w:rsidP="005D22A6">
      <w:pPr>
        <w:rPr>
          <w:rFonts w:hint="eastAsia"/>
        </w:rPr>
      </w:pPr>
      <w:r>
        <w:rPr>
          <w:rFonts w:hint="eastAsia"/>
        </w:rPr>
        <w:t>A</w:t>
      </w:r>
      <w:r>
        <w:rPr>
          <w:rFonts w:hint="eastAsia"/>
        </w:rPr>
        <w:t>、</w:t>
      </w:r>
      <w:r>
        <w:rPr>
          <w:rFonts w:hint="eastAsia"/>
        </w:rPr>
        <w:t>administrator B</w:t>
      </w:r>
      <w:r>
        <w:rPr>
          <w:rFonts w:hint="eastAsia"/>
        </w:rPr>
        <w:t>、</w:t>
      </w:r>
      <w:r>
        <w:rPr>
          <w:rFonts w:hint="eastAsia"/>
        </w:rPr>
        <w:t>guest   C</w:t>
      </w:r>
      <w:r>
        <w:rPr>
          <w:rFonts w:hint="eastAsia"/>
        </w:rPr>
        <w:t>、</w:t>
      </w:r>
      <w:r>
        <w:rPr>
          <w:rFonts w:hint="eastAsia"/>
        </w:rPr>
        <w:t>user D</w:t>
      </w:r>
      <w:r>
        <w:rPr>
          <w:rFonts w:hint="eastAsia"/>
        </w:rPr>
        <w:t>、</w:t>
      </w:r>
      <w:r>
        <w:rPr>
          <w:rFonts w:hint="eastAsia"/>
        </w:rPr>
        <w:t xml:space="preserve">domain </w:t>
      </w:r>
    </w:p>
    <w:p w:rsidR="005D22A6" w:rsidRDefault="005D22A6" w:rsidP="005D22A6">
      <w:pPr>
        <w:pStyle w:val="2"/>
        <w:spacing w:before="0" w:after="0" w:line="240" w:lineRule="auto"/>
        <w:rPr>
          <w:rFonts w:hint="eastAsia"/>
          <w:sz w:val="21"/>
        </w:rPr>
      </w:pPr>
      <w:r>
        <w:rPr>
          <w:rFonts w:hint="eastAsia"/>
          <w:sz w:val="21"/>
        </w:rPr>
        <w:t>WINDOWS NT SERVER 4.0</w:t>
      </w:r>
      <w:r>
        <w:rPr>
          <w:rFonts w:hint="eastAsia"/>
          <w:sz w:val="21"/>
        </w:rPr>
        <w:t>中文版所支持的网络通信协议有（</w:t>
      </w:r>
      <w:r>
        <w:rPr>
          <w:rFonts w:hint="eastAsia"/>
          <w:sz w:val="21"/>
        </w:rPr>
        <w:t>ABCD</w:t>
      </w:r>
      <w:r>
        <w:rPr>
          <w:rFonts w:hint="eastAsia"/>
          <w:sz w:val="21"/>
        </w:rPr>
        <w:t>）。</w:t>
      </w:r>
      <w:r>
        <w:rPr>
          <w:rFonts w:hint="eastAsia"/>
          <w:sz w:val="21"/>
        </w:rPr>
        <w:t xml:space="preserve"> </w:t>
      </w:r>
    </w:p>
    <w:p w:rsidR="005D22A6" w:rsidRDefault="005D22A6" w:rsidP="005D22A6">
      <w:pPr>
        <w:rPr>
          <w:rFonts w:hint="eastAsia"/>
        </w:rPr>
      </w:pPr>
      <w:r>
        <w:rPr>
          <w:rFonts w:hint="eastAsia"/>
        </w:rPr>
        <w:t>A</w:t>
      </w:r>
      <w:r>
        <w:rPr>
          <w:rFonts w:hint="eastAsia"/>
        </w:rPr>
        <w:t>、</w:t>
      </w:r>
      <w:r>
        <w:rPr>
          <w:rFonts w:hint="eastAsia"/>
        </w:rPr>
        <w:t>TCP/IP B</w:t>
      </w:r>
      <w:r>
        <w:rPr>
          <w:rFonts w:hint="eastAsia"/>
        </w:rPr>
        <w:t>、</w:t>
      </w:r>
      <w:r>
        <w:rPr>
          <w:rFonts w:hint="eastAsia"/>
        </w:rPr>
        <w:t>NWLINK   C</w:t>
      </w:r>
      <w:r>
        <w:rPr>
          <w:rFonts w:hint="eastAsia"/>
        </w:rPr>
        <w:t>、</w:t>
      </w:r>
      <w:r>
        <w:rPr>
          <w:rFonts w:hint="eastAsia"/>
        </w:rPr>
        <w:t>NETBEUI D</w:t>
      </w:r>
      <w:r>
        <w:rPr>
          <w:rFonts w:hint="eastAsia"/>
        </w:rPr>
        <w:t>、</w:t>
      </w:r>
      <w:r>
        <w:rPr>
          <w:rFonts w:hint="eastAsia"/>
        </w:rPr>
        <w:t xml:space="preserve">DLC </w:t>
      </w:r>
    </w:p>
    <w:p w:rsidR="005D22A6" w:rsidRDefault="005D22A6" w:rsidP="005D22A6">
      <w:pPr>
        <w:pStyle w:val="2"/>
        <w:spacing w:before="0" w:after="0" w:line="240" w:lineRule="auto"/>
        <w:rPr>
          <w:rFonts w:hint="eastAsia"/>
          <w:sz w:val="21"/>
        </w:rPr>
      </w:pPr>
      <w:r>
        <w:rPr>
          <w:rFonts w:hint="eastAsia"/>
          <w:sz w:val="21"/>
        </w:rPr>
        <w:t>NT</w:t>
      </w:r>
      <w:r>
        <w:rPr>
          <w:rFonts w:hint="eastAsia"/>
          <w:sz w:val="21"/>
        </w:rPr>
        <w:t>网中，帐号策略（规则）包括（</w:t>
      </w:r>
      <w:r>
        <w:rPr>
          <w:rFonts w:hint="eastAsia"/>
          <w:sz w:val="21"/>
        </w:rPr>
        <w:t>ACD</w:t>
      </w:r>
      <w:r>
        <w:rPr>
          <w:rFonts w:hint="eastAsia"/>
          <w:sz w:val="21"/>
        </w:rPr>
        <w:t>）等。</w:t>
      </w:r>
      <w:r>
        <w:rPr>
          <w:rFonts w:hint="eastAsia"/>
          <w:sz w:val="21"/>
        </w:rPr>
        <w:t xml:space="preserve"> </w:t>
      </w:r>
    </w:p>
    <w:p w:rsidR="005D22A6" w:rsidRDefault="005D22A6" w:rsidP="005D22A6">
      <w:pPr>
        <w:rPr>
          <w:rFonts w:hint="eastAsia"/>
        </w:rPr>
      </w:pPr>
      <w:r>
        <w:rPr>
          <w:rFonts w:hint="eastAsia"/>
        </w:rPr>
        <w:t>A</w:t>
      </w:r>
      <w:r>
        <w:rPr>
          <w:rFonts w:hint="eastAsia"/>
        </w:rPr>
        <w:t>、最长（最短）密码期限</w:t>
      </w:r>
      <w:r>
        <w:rPr>
          <w:rFonts w:hint="eastAsia"/>
        </w:rPr>
        <w:t xml:space="preserve"> B</w:t>
      </w:r>
      <w:r>
        <w:rPr>
          <w:rFonts w:hint="eastAsia"/>
        </w:rPr>
        <w:t>、从网络访问此计算机</w:t>
      </w:r>
      <w:r>
        <w:rPr>
          <w:rFonts w:hint="eastAsia"/>
        </w:rPr>
        <w:t xml:space="preserve"> </w:t>
      </w:r>
    </w:p>
    <w:p w:rsidR="005D22A6" w:rsidRDefault="005D22A6" w:rsidP="005D22A6">
      <w:pPr>
        <w:rPr>
          <w:rFonts w:hint="eastAsia"/>
        </w:rPr>
      </w:pPr>
      <w:r>
        <w:rPr>
          <w:rFonts w:hint="eastAsia"/>
        </w:rPr>
        <w:t>C</w:t>
      </w:r>
      <w:r>
        <w:rPr>
          <w:rFonts w:hint="eastAsia"/>
        </w:rPr>
        <w:t>、最短密码长度</w:t>
      </w:r>
      <w:r>
        <w:rPr>
          <w:rFonts w:hint="eastAsia"/>
        </w:rPr>
        <w:t xml:space="preserve">         D</w:t>
      </w:r>
      <w:r>
        <w:rPr>
          <w:rFonts w:hint="eastAsia"/>
        </w:rPr>
        <w:t>、密码唯一性</w:t>
      </w:r>
      <w:r>
        <w:rPr>
          <w:rFonts w:hint="eastAsia"/>
        </w:rPr>
        <w:t xml:space="preserve"> </w:t>
      </w:r>
    </w:p>
    <w:p w:rsidR="005D22A6" w:rsidRDefault="005D22A6" w:rsidP="005D22A6">
      <w:pPr>
        <w:pStyle w:val="2"/>
        <w:spacing w:before="0" w:after="0" w:line="240" w:lineRule="auto"/>
        <w:rPr>
          <w:rFonts w:hint="eastAsia"/>
          <w:sz w:val="21"/>
        </w:rPr>
      </w:pPr>
      <w:r>
        <w:rPr>
          <w:rFonts w:hint="eastAsia"/>
          <w:sz w:val="21"/>
        </w:rPr>
        <w:t>NT</w:t>
      </w:r>
      <w:r>
        <w:rPr>
          <w:rFonts w:hint="eastAsia"/>
          <w:sz w:val="21"/>
        </w:rPr>
        <w:t>网中，用户权限策略（规则）包括</w:t>
      </w:r>
      <w:r w:rsidRPr="007039A9">
        <w:rPr>
          <w:rFonts w:hint="eastAsia"/>
          <w:sz w:val="21"/>
          <w:u w:val="single"/>
        </w:rPr>
        <w:t>BCD</w:t>
      </w:r>
      <w:r>
        <w:rPr>
          <w:rFonts w:hint="eastAsia"/>
          <w:sz w:val="21"/>
        </w:rPr>
        <w:t>等。</w:t>
      </w:r>
      <w:r>
        <w:rPr>
          <w:rFonts w:hint="eastAsia"/>
          <w:sz w:val="21"/>
        </w:rPr>
        <w:t xml:space="preserve"> </w:t>
      </w:r>
    </w:p>
    <w:p w:rsidR="005D22A6" w:rsidRDefault="005D22A6" w:rsidP="005D22A6">
      <w:pPr>
        <w:rPr>
          <w:rFonts w:hint="eastAsia"/>
        </w:rPr>
      </w:pPr>
      <w:r>
        <w:rPr>
          <w:rFonts w:hint="eastAsia"/>
        </w:rPr>
        <w:t>A</w:t>
      </w:r>
      <w:r>
        <w:rPr>
          <w:rFonts w:hint="eastAsia"/>
        </w:rPr>
        <w:t>、帐号不锁定（锁定）</w:t>
      </w:r>
      <w:r>
        <w:rPr>
          <w:rFonts w:hint="eastAsia"/>
        </w:rPr>
        <w:t xml:space="preserve">  B</w:t>
      </w:r>
      <w:r>
        <w:rPr>
          <w:rFonts w:hint="eastAsia"/>
        </w:rPr>
        <w:t>、域</w:t>
      </w:r>
      <w:r>
        <w:rPr>
          <w:rFonts w:hint="eastAsia"/>
        </w:rPr>
        <w:t xml:space="preserve"> </w:t>
      </w:r>
      <w:r>
        <w:rPr>
          <w:rFonts w:hint="eastAsia"/>
        </w:rPr>
        <w:t>中添加工作站</w:t>
      </w:r>
      <w:r>
        <w:rPr>
          <w:rFonts w:hint="eastAsia"/>
        </w:rPr>
        <w:t xml:space="preserve"> </w:t>
      </w:r>
    </w:p>
    <w:p w:rsidR="005D22A6" w:rsidRDefault="005D22A6" w:rsidP="005D22A6">
      <w:pPr>
        <w:rPr>
          <w:rFonts w:hint="eastAsia"/>
        </w:rPr>
      </w:pPr>
      <w:r>
        <w:rPr>
          <w:rFonts w:hint="eastAsia"/>
        </w:rPr>
        <w:t>C</w:t>
      </w:r>
      <w:r>
        <w:rPr>
          <w:rFonts w:hint="eastAsia"/>
        </w:rPr>
        <w:t>、备份文件和目录</w:t>
      </w:r>
      <w:r>
        <w:rPr>
          <w:rFonts w:hint="eastAsia"/>
        </w:rPr>
        <w:t xml:space="preserve">      D</w:t>
      </w:r>
      <w:r>
        <w:rPr>
          <w:rFonts w:hint="eastAsia"/>
        </w:rPr>
        <w:t>、在本机登录</w:t>
      </w:r>
      <w:r>
        <w:rPr>
          <w:rFonts w:hint="eastAsia"/>
        </w:rPr>
        <w:t xml:space="preserve"> </w:t>
      </w:r>
    </w:p>
    <w:p w:rsidR="005D22A6" w:rsidRDefault="005D22A6" w:rsidP="005D22A6">
      <w:pPr>
        <w:pStyle w:val="2"/>
        <w:spacing w:before="0" w:after="0" w:line="240" w:lineRule="auto"/>
        <w:rPr>
          <w:rFonts w:hint="eastAsia"/>
          <w:sz w:val="21"/>
        </w:rPr>
      </w:pPr>
      <w:r>
        <w:rPr>
          <w:rFonts w:hint="eastAsia"/>
          <w:sz w:val="21"/>
        </w:rPr>
        <w:t>目前用于网络互连的设备主要有（</w:t>
      </w:r>
      <w:r>
        <w:rPr>
          <w:rFonts w:hint="eastAsia"/>
          <w:sz w:val="21"/>
        </w:rPr>
        <w:t>ABCD</w:t>
      </w:r>
      <w:r>
        <w:rPr>
          <w:rFonts w:hint="eastAsia"/>
          <w:sz w:val="21"/>
        </w:rPr>
        <w:t>）等。</w:t>
      </w:r>
      <w:r>
        <w:rPr>
          <w:rFonts w:hint="eastAsia"/>
          <w:sz w:val="21"/>
        </w:rPr>
        <w:t xml:space="preserve"> </w:t>
      </w:r>
    </w:p>
    <w:p w:rsidR="005D22A6" w:rsidRDefault="005D22A6" w:rsidP="005D22A6">
      <w:pPr>
        <w:rPr>
          <w:rFonts w:hint="eastAsia"/>
        </w:rPr>
      </w:pPr>
      <w:r>
        <w:rPr>
          <w:rFonts w:hint="eastAsia"/>
        </w:rPr>
        <w:t>A</w:t>
      </w:r>
      <w:r>
        <w:rPr>
          <w:rFonts w:hint="eastAsia"/>
        </w:rPr>
        <w:t>、中继器</w:t>
      </w:r>
      <w:r>
        <w:rPr>
          <w:rFonts w:hint="eastAsia"/>
        </w:rPr>
        <w:t xml:space="preserve"> B</w:t>
      </w:r>
      <w:r>
        <w:rPr>
          <w:rFonts w:hint="eastAsia"/>
        </w:rPr>
        <w:t>、集线器</w:t>
      </w:r>
      <w:r>
        <w:rPr>
          <w:rFonts w:hint="eastAsia"/>
        </w:rPr>
        <w:t xml:space="preserve">   C</w:t>
      </w:r>
      <w:r>
        <w:rPr>
          <w:rFonts w:hint="eastAsia"/>
        </w:rPr>
        <w:t>、网桥</w:t>
      </w:r>
      <w:r>
        <w:rPr>
          <w:rFonts w:hint="eastAsia"/>
        </w:rPr>
        <w:t xml:space="preserve"> D</w:t>
      </w:r>
      <w:r>
        <w:rPr>
          <w:rFonts w:hint="eastAsia"/>
        </w:rPr>
        <w:t>、路由器</w:t>
      </w:r>
      <w:r>
        <w:rPr>
          <w:rFonts w:hint="eastAsia"/>
        </w:rPr>
        <w:t xml:space="preserve"> </w:t>
      </w:r>
    </w:p>
    <w:p w:rsidR="005D22A6" w:rsidRDefault="005D22A6" w:rsidP="005D22A6">
      <w:pPr>
        <w:pStyle w:val="2"/>
        <w:spacing w:before="0" w:after="0" w:line="240" w:lineRule="auto"/>
        <w:rPr>
          <w:rFonts w:hint="eastAsia"/>
          <w:sz w:val="21"/>
        </w:rPr>
      </w:pPr>
      <w:r>
        <w:rPr>
          <w:rFonts w:hint="eastAsia"/>
          <w:sz w:val="21"/>
        </w:rPr>
        <w:t>实现同一网络不同网段间物理层连接的互连设备是（</w:t>
      </w:r>
      <w:r>
        <w:rPr>
          <w:rFonts w:hint="eastAsia"/>
          <w:sz w:val="21"/>
        </w:rPr>
        <w:t>AB</w:t>
      </w:r>
      <w:r>
        <w:rPr>
          <w:rFonts w:hint="eastAsia"/>
          <w:sz w:val="21"/>
        </w:rPr>
        <w:t>）。</w:t>
      </w:r>
      <w:r>
        <w:rPr>
          <w:rFonts w:hint="eastAsia"/>
          <w:sz w:val="21"/>
        </w:rPr>
        <w:t xml:space="preserve"> </w:t>
      </w:r>
    </w:p>
    <w:p w:rsidR="005D22A6" w:rsidRDefault="005D22A6" w:rsidP="005D22A6">
      <w:pPr>
        <w:rPr>
          <w:rFonts w:hint="eastAsia"/>
        </w:rPr>
      </w:pPr>
      <w:r>
        <w:rPr>
          <w:rFonts w:hint="eastAsia"/>
        </w:rPr>
        <w:t>A</w:t>
      </w:r>
      <w:r>
        <w:rPr>
          <w:rFonts w:hint="eastAsia"/>
        </w:rPr>
        <w:t>、中继器</w:t>
      </w:r>
      <w:r>
        <w:rPr>
          <w:rFonts w:hint="eastAsia"/>
        </w:rPr>
        <w:t xml:space="preserve"> B</w:t>
      </w:r>
      <w:r>
        <w:rPr>
          <w:rFonts w:hint="eastAsia"/>
        </w:rPr>
        <w:t>、集线器</w:t>
      </w:r>
      <w:r>
        <w:rPr>
          <w:rFonts w:hint="eastAsia"/>
        </w:rPr>
        <w:t xml:space="preserve">   C</w:t>
      </w:r>
      <w:r>
        <w:rPr>
          <w:rFonts w:hint="eastAsia"/>
        </w:rPr>
        <w:t>、网桥</w:t>
      </w:r>
      <w:r>
        <w:rPr>
          <w:rFonts w:hint="eastAsia"/>
        </w:rPr>
        <w:t xml:space="preserve"> D</w:t>
      </w:r>
      <w:r>
        <w:rPr>
          <w:rFonts w:hint="eastAsia"/>
        </w:rPr>
        <w:t>、路由器</w:t>
      </w:r>
      <w:r>
        <w:rPr>
          <w:rFonts w:hint="eastAsia"/>
        </w:rPr>
        <w:t xml:space="preserve"> </w:t>
      </w:r>
    </w:p>
    <w:p w:rsidR="005D22A6" w:rsidRDefault="005D22A6" w:rsidP="005D22A6">
      <w:pPr>
        <w:pStyle w:val="2"/>
        <w:spacing w:before="0" w:after="0" w:line="240" w:lineRule="auto"/>
        <w:rPr>
          <w:rFonts w:hint="eastAsia"/>
          <w:sz w:val="21"/>
        </w:rPr>
      </w:pPr>
      <w:r>
        <w:rPr>
          <w:rFonts w:hint="eastAsia"/>
          <w:sz w:val="21"/>
        </w:rPr>
        <w:t>IP</w:t>
      </w:r>
      <w:r>
        <w:rPr>
          <w:rFonts w:hint="eastAsia"/>
          <w:sz w:val="21"/>
        </w:rPr>
        <w:t>协议组包括（</w:t>
      </w:r>
      <w:r>
        <w:rPr>
          <w:rFonts w:hint="eastAsia"/>
          <w:sz w:val="21"/>
        </w:rPr>
        <w:t>ABCD</w:t>
      </w:r>
      <w:r>
        <w:rPr>
          <w:rFonts w:hint="eastAsia"/>
          <w:sz w:val="21"/>
        </w:rPr>
        <w:t>）协议。</w:t>
      </w:r>
      <w:r>
        <w:rPr>
          <w:rFonts w:hint="eastAsia"/>
          <w:sz w:val="21"/>
        </w:rPr>
        <w:t xml:space="preserve"> </w:t>
      </w:r>
    </w:p>
    <w:p w:rsidR="005D22A6" w:rsidRDefault="005D22A6" w:rsidP="005D22A6">
      <w:pPr>
        <w:rPr>
          <w:rFonts w:hint="eastAsia"/>
        </w:rPr>
      </w:pPr>
      <w:r>
        <w:rPr>
          <w:rFonts w:hint="eastAsia"/>
        </w:rPr>
        <w:t>A</w:t>
      </w:r>
      <w:r>
        <w:rPr>
          <w:rFonts w:hint="eastAsia"/>
        </w:rPr>
        <w:t>、</w:t>
      </w:r>
      <w:r>
        <w:rPr>
          <w:rFonts w:hint="eastAsia"/>
        </w:rPr>
        <w:t>IP B</w:t>
      </w:r>
      <w:r>
        <w:rPr>
          <w:rFonts w:hint="eastAsia"/>
        </w:rPr>
        <w:t>、</w:t>
      </w:r>
      <w:r>
        <w:rPr>
          <w:rFonts w:hint="eastAsia"/>
        </w:rPr>
        <w:t>ICMP   C</w:t>
      </w:r>
      <w:r>
        <w:rPr>
          <w:rFonts w:hint="eastAsia"/>
        </w:rPr>
        <w:t>、</w:t>
      </w:r>
      <w:r>
        <w:rPr>
          <w:rFonts w:hint="eastAsia"/>
        </w:rPr>
        <w:t>ARP D</w:t>
      </w:r>
      <w:r>
        <w:rPr>
          <w:rFonts w:hint="eastAsia"/>
        </w:rPr>
        <w:t>、</w:t>
      </w:r>
      <w:r>
        <w:rPr>
          <w:rFonts w:hint="eastAsia"/>
        </w:rPr>
        <w:t xml:space="preserve">RARP </w:t>
      </w:r>
    </w:p>
    <w:p w:rsidR="005D22A6" w:rsidRDefault="005D22A6" w:rsidP="005D22A6">
      <w:pPr>
        <w:pStyle w:val="2"/>
        <w:spacing w:before="0" w:after="0" w:line="240" w:lineRule="auto"/>
        <w:rPr>
          <w:rFonts w:hint="eastAsia"/>
          <w:sz w:val="21"/>
        </w:rPr>
      </w:pPr>
      <w:r>
        <w:rPr>
          <w:rFonts w:hint="eastAsia"/>
          <w:sz w:val="21"/>
        </w:rPr>
        <w:t>TCP</w:t>
      </w:r>
      <w:r>
        <w:rPr>
          <w:rFonts w:hint="eastAsia"/>
          <w:sz w:val="21"/>
        </w:rPr>
        <w:t>协议组包括（</w:t>
      </w:r>
      <w:r>
        <w:rPr>
          <w:rFonts w:hint="eastAsia"/>
          <w:sz w:val="21"/>
        </w:rPr>
        <w:t>BC</w:t>
      </w:r>
      <w:r>
        <w:rPr>
          <w:rFonts w:hint="eastAsia"/>
          <w:sz w:val="21"/>
        </w:rPr>
        <w:t>）协议。</w:t>
      </w:r>
      <w:r>
        <w:rPr>
          <w:rFonts w:hint="eastAsia"/>
          <w:sz w:val="21"/>
        </w:rPr>
        <w:t xml:space="preserve"> </w:t>
      </w:r>
    </w:p>
    <w:p w:rsidR="005D22A6" w:rsidRDefault="005D22A6" w:rsidP="005D22A6">
      <w:pPr>
        <w:rPr>
          <w:rFonts w:hint="eastAsia"/>
        </w:rPr>
      </w:pPr>
      <w:r>
        <w:rPr>
          <w:rFonts w:hint="eastAsia"/>
        </w:rPr>
        <w:t>A</w:t>
      </w:r>
      <w:r>
        <w:rPr>
          <w:rFonts w:hint="eastAsia"/>
        </w:rPr>
        <w:t>、</w:t>
      </w:r>
      <w:r>
        <w:rPr>
          <w:rFonts w:hint="eastAsia"/>
        </w:rPr>
        <w:t>ICMP    B</w:t>
      </w:r>
      <w:r>
        <w:rPr>
          <w:rFonts w:hint="eastAsia"/>
        </w:rPr>
        <w:t>、</w:t>
      </w:r>
      <w:r>
        <w:rPr>
          <w:rFonts w:hint="eastAsia"/>
        </w:rPr>
        <w:t>TCP     C</w:t>
      </w:r>
      <w:r>
        <w:rPr>
          <w:rFonts w:hint="eastAsia"/>
        </w:rPr>
        <w:t>、</w:t>
      </w:r>
      <w:r>
        <w:rPr>
          <w:rFonts w:hint="eastAsia"/>
        </w:rPr>
        <w:t>UDP  D</w:t>
      </w:r>
      <w:r>
        <w:rPr>
          <w:rFonts w:hint="eastAsia"/>
        </w:rPr>
        <w:t>、</w:t>
      </w:r>
      <w:r>
        <w:rPr>
          <w:rFonts w:hint="eastAsia"/>
        </w:rPr>
        <w:t xml:space="preserve">ARP </w:t>
      </w:r>
    </w:p>
    <w:p w:rsidR="005D22A6" w:rsidRDefault="005D22A6" w:rsidP="005D22A6">
      <w:pPr>
        <w:pStyle w:val="2"/>
        <w:spacing w:before="0" w:after="0" w:line="240" w:lineRule="auto"/>
        <w:rPr>
          <w:rFonts w:hint="eastAsia"/>
          <w:sz w:val="21"/>
        </w:rPr>
      </w:pPr>
      <w:r>
        <w:rPr>
          <w:rFonts w:hint="eastAsia"/>
          <w:sz w:val="21"/>
        </w:rPr>
        <w:t>关于局域网，下面说法正确的是</w:t>
      </w:r>
      <w:r>
        <w:rPr>
          <w:rFonts w:hint="eastAsia"/>
          <w:sz w:val="21"/>
        </w:rPr>
        <w:t>[ AC ]</w:t>
      </w:r>
      <w:r>
        <w:rPr>
          <w:rFonts w:hint="eastAsia"/>
          <w:sz w:val="21"/>
        </w:rPr>
        <w:t>。</w:t>
      </w:r>
    </w:p>
    <w:p w:rsidR="005D22A6" w:rsidRDefault="005D22A6" w:rsidP="005D22A6">
      <w:pPr>
        <w:rPr>
          <w:rFonts w:hint="eastAsia"/>
        </w:rPr>
      </w:pPr>
      <w:r>
        <w:rPr>
          <w:rFonts w:hint="eastAsia"/>
        </w:rPr>
        <w:t>A</w:t>
      </w:r>
      <w:r>
        <w:rPr>
          <w:rFonts w:hint="eastAsia"/>
        </w:rPr>
        <w:t>．局域网的地理范围较小</w:t>
      </w:r>
      <w:r>
        <w:rPr>
          <w:rFonts w:hint="eastAsia"/>
        </w:rPr>
        <w:t xml:space="preserve">            </w:t>
      </w:r>
    </w:p>
    <w:p w:rsidR="005D22A6" w:rsidRDefault="005D22A6" w:rsidP="005D22A6">
      <w:pPr>
        <w:rPr>
          <w:rFonts w:hint="eastAsia"/>
        </w:rPr>
      </w:pPr>
      <w:r>
        <w:rPr>
          <w:rFonts w:hint="eastAsia"/>
        </w:rPr>
        <w:t>B</w:t>
      </w:r>
      <w:r>
        <w:rPr>
          <w:rFonts w:hint="eastAsia"/>
        </w:rPr>
        <w:t>．由于速度比较快因而误码率较高</w:t>
      </w:r>
    </w:p>
    <w:p w:rsidR="005D22A6" w:rsidRDefault="005D22A6" w:rsidP="005D22A6">
      <w:pPr>
        <w:rPr>
          <w:rFonts w:hint="eastAsia"/>
        </w:rPr>
      </w:pPr>
      <w:r>
        <w:rPr>
          <w:rFonts w:hint="eastAsia"/>
        </w:rPr>
        <w:t>C</w:t>
      </w:r>
      <w:r>
        <w:rPr>
          <w:rFonts w:hint="eastAsia"/>
        </w:rPr>
        <w:t>．一个局域网中可以有多种服务器</w:t>
      </w:r>
      <w:r>
        <w:rPr>
          <w:rFonts w:hint="eastAsia"/>
        </w:rPr>
        <w:t xml:space="preserve">    </w:t>
      </w:r>
    </w:p>
    <w:p w:rsidR="005D22A6" w:rsidRDefault="005D22A6" w:rsidP="005D22A6">
      <w:pPr>
        <w:rPr>
          <w:rFonts w:hint="eastAsia"/>
        </w:rPr>
      </w:pPr>
      <w:r>
        <w:rPr>
          <w:rFonts w:hint="eastAsia"/>
        </w:rPr>
        <w:t>D</w:t>
      </w:r>
      <w:r>
        <w:rPr>
          <w:rFonts w:hint="eastAsia"/>
        </w:rPr>
        <w:t>．局域网的操作系统只能是</w:t>
      </w:r>
      <w:r>
        <w:rPr>
          <w:rFonts w:hint="eastAsia"/>
        </w:rPr>
        <w:t>WindowsNT</w:t>
      </w:r>
    </w:p>
    <w:p w:rsidR="005D22A6" w:rsidRDefault="005D22A6" w:rsidP="005D22A6">
      <w:pPr>
        <w:pStyle w:val="2"/>
        <w:spacing w:before="0" w:after="0" w:line="240" w:lineRule="auto"/>
        <w:rPr>
          <w:rFonts w:hint="eastAsia"/>
          <w:sz w:val="21"/>
        </w:rPr>
      </w:pPr>
      <w:r>
        <w:rPr>
          <w:rFonts w:hint="eastAsia"/>
          <w:sz w:val="21"/>
        </w:rPr>
        <w:t>关于子网掩码的说法，以下正确的是：</w:t>
      </w:r>
      <w:r>
        <w:rPr>
          <w:rFonts w:hint="eastAsia"/>
          <w:sz w:val="21"/>
        </w:rPr>
        <w:t>(AB)</w:t>
      </w:r>
    </w:p>
    <w:p w:rsidR="005D22A6" w:rsidRDefault="005D22A6" w:rsidP="005D22A6">
      <w:pPr>
        <w:rPr>
          <w:rFonts w:hint="eastAsia"/>
          <w:color w:val="FF0000"/>
        </w:rPr>
      </w:pPr>
      <w:r>
        <w:rPr>
          <w:rFonts w:hint="eastAsia"/>
          <w:color w:val="FF0000"/>
        </w:rPr>
        <w:t>A</w:t>
      </w:r>
      <w:r>
        <w:rPr>
          <w:rFonts w:hint="eastAsia"/>
          <w:color w:val="FF0000"/>
        </w:rPr>
        <w:t>．定义了子网中网络号的位数</w:t>
      </w:r>
    </w:p>
    <w:p w:rsidR="005D22A6" w:rsidRDefault="005D22A6" w:rsidP="005D22A6">
      <w:pPr>
        <w:rPr>
          <w:rFonts w:hint="eastAsia"/>
          <w:color w:val="FF0000"/>
        </w:rPr>
      </w:pPr>
      <w:r>
        <w:rPr>
          <w:rFonts w:hint="eastAsia"/>
          <w:color w:val="FF0000"/>
        </w:rPr>
        <w:t>B</w:t>
      </w:r>
      <w:r>
        <w:rPr>
          <w:rFonts w:hint="eastAsia"/>
          <w:color w:val="FF0000"/>
        </w:rPr>
        <w:t>．子网掩码可以把一个网络进一步划分成几个规模相</w:t>
      </w:r>
      <w:r>
        <w:rPr>
          <w:rFonts w:hint="eastAsia"/>
          <w:color w:val="FF0000"/>
        </w:rPr>
        <w:lastRenderedPageBreak/>
        <w:t>同的子网</w:t>
      </w:r>
    </w:p>
    <w:p w:rsidR="005D22A6" w:rsidRPr="003C0785" w:rsidRDefault="005D22A6" w:rsidP="005D22A6">
      <w:pPr>
        <w:rPr>
          <w:rFonts w:hint="eastAsia"/>
        </w:rPr>
      </w:pPr>
      <w:r w:rsidRPr="003C0785">
        <w:rPr>
          <w:rFonts w:hint="eastAsia"/>
        </w:rPr>
        <w:t>C</w:t>
      </w:r>
      <w:r w:rsidRPr="003C0785">
        <w:rPr>
          <w:rFonts w:hint="eastAsia"/>
        </w:rPr>
        <w:t>．子网掩码用于设定网络管理员的密码</w:t>
      </w:r>
    </w:p>
    <w:p w:rsidR="005D22A6" w:rsidRPr="003C0785" w:rsidRDefault="005D22A6" w:rsidP="005D22A6">
      <w:pPr>
        <w:rPr>
          <w:rFonts w:hint="eastAsia"/>
        </w:rPr>
      </w:pPr>
      <w:r w:rsidRPr="003C0785">
        <w:rPr>
          <w:rFonts w:hint="eastAsia"/>
        </w:rPr>
        <w:t>D</w:t>
      </w:r>
      <w:r w:rsidRPr="003C0785">
        <w:rPr>
          <w:rFonts w:hint="eastAsia"/>
        </w:rPr>
        <w:t>．子网掩码用于隐藏</w:t>
      </w:r>
      <w:r w:rsidRPr="003C0785">
        <w:rPr>
          <w:rFonts w:hint="eastAsia"/>
        </w:rPr>
        <w:t>IP</w:t>
      </w:r>
      <w:r w:rsidRPr="003C0785">
        <w:rPr>
          <w:rFonts w:hint="eastAsia"/>
        </w:rPr>
        <w:t>地址</w:t>
      </w:r>
    </w:p>
    <w:p w:rsidR="005D22A6" w:rsidRDefault="005D22A6" w:rsidP="005D22A6">
      <w:pPr>
        <w:pStyle w:val="2"/>
        <w:spacing w:before="0" w:after="0" w:line="240" w:lineRule="auto"/>
        <w:rPr>
          <w:rFonts w:hint="eastAsia"/>
          <w:sz w:val="21"/>
        </w:rPr>
      </w:pPr>
      <w:r>
        <w:rPr>
          <w:rFonts w:hint="eastAsia"/>
          <w:sz w:val="21"/>
        </w:rPr>
        <w:t>网络按通信方式分类，可分为（</w:t>
      </w:r>
      <w:r>
        <w:rPr>
          <w:rFonts w:hint="eastAsia"/>
          <w:sz w:val="21"/>
        </w:rPr>
        <w:t xml:space="preserve"> A</w:t>
      </w:r>
      <w:r>
        <w:rPr>
          <w:rFonts w:hint="eastAsia"/>
          <w:sz w:val="21"/>
        </w:rPr>
        <w:t>）和（</w:t>
      </w:r>
      <w:r>
        <w:rPr>
          <w:rFonts w:hint="eastAsia"/>
          <w:sz w:val="21"/>
        </w:rPr>
        <w:t xml:space="preserve">B </w:t>
      </w:r>
      <w:r>
        <w:rPr>
          <w:rFonts w:hint="eastAsia"/>
          <w:sz w:val="21"/>
        </w:rPr>
        <w:t>）。</w:t>
      </w:r>
    </w:p>
    <w:p w:rsidR="005D22A6" w:rsidRDefault="005D22A6" w:rsidP="005D22A6">
      <w:pPr>
        <w:rPr>
          <w:rFonts w:hint="eastAsia"/>
          <w:color w:val="FF0000"/>
        </w:rPr>
      </w:pPr>
      <w:r>
        <w:rPr>
          <w:rFonts w:hint="eastAsia"/>
        </w:rPr>
        <w:t xml:space="preserve">　</w:t>
      </w:r>
      <w:r>
        <w:rPr>
          <w:rFonts w:hint="eastAsia"/>
          <w:color w:val="FF0000"/>
        </w:rPr>
        <w:t xml:space="preserve">A. </w:t>
      </w:r>
      <w:r>
        <w:rPr>
          <w:rFonts w:hint="eastAsia"/>
          <w:color w:val="FF0000"/>
        </w:rPr>
        <w:t>点对点传输网络</w:t>
      </w:r>
      <w:r>
        <w:rPr>
          <w:rFonts w:hint="eastAsia"/>
          <w:color w:val="FF0000"/>
        </w:rPr>
        <w:t xml:space="preserve"> </w:t>
      </w:r>
      <w:r>
        <w:rPr>
          <w:rFonts w:hint="eastAsia"/>
          <w:color w:val="FF0000"/>
        </w:rPr>
        <w:t xml:space="preserve">　　　</w:t>
      </w:r>
      <w:r>
        <w:rPr>
          <w:rFonts w:hint="eastAsia"/>
          <w:color w:val="FF0000"/>
        </w:rPr>
        <w:t xml:space="preserve">B. </w:t>
      </w:r>
      <w:r>
        <w:rPr>
          <w:rFonts w:hint="eastAsia"/>
          <w:color w:val="FF0000"/>
        </w:rPr>
        <w:t>广播式传输网络</w:t>
      </w:r>
    </w:p>
    <w:p w:rsidR="005D22A6" w:rsidRDefault="005D22A6" w:rsidP="005D22A6">
      <w:pPr>
        <w:rPr>
          <w:rFonts w:hint="eastAsia"/>
        </w:rPr>
      </w:pPr>
      <w:r>
        <w:rPr>
          <w:rFonts w:hint="eastAsia"/>
        </w:rPr>
        <w:t xml:space="preserve">　</w:t>
      </w:r>
      <w:r>
        <w:rPr>
          <w:rFonts w:hint="eastAsia"/>
        </w:rPr>
        <w:t xml:space="preserve">C. </w:t>
      </w:r>
      <w:r>
        <w:rPr>
          <w:rFonts w:hint="eastAsia"/>
        </w:rPr>
        <w:t>数据传输网络</w:t>
      </w:r>
      <w:r>
        <w:rPr>
          <w:rFonts w:hint="eastAsia"/>
        </w:rPr>
        <w:t xml:space="preserve"> </w:t>
      </w:r>
      <w:r>
        <w:rPr>
          <w:rFonts w:hint="eastAsia"/>
        </w:rPr>
        <w:t xml:space="preserve">　　　　</w:t>
      </w:r>
      <w:r>
        <w:rPr>
          <w:rFonts w:hint="eastAsia"/>
        </w:rPr>
        <w:t xml:space="preserve">D. </w:t>
      </w:r>
      <w:r>
        <w:rPr>
          <w:rFonts w:hint="eastAsia"/>
        </w:rPr>
        <w:t>对等式网络</w:t>
      </w:r>
    </w:p>
    <w:p w:rsidR="005D22A6" w:rsidRPr="003C0785" w:rsidRDefault="005D22A6" w:rsidP="005D22A6">
      <w:pPr>
        <w:pStyle w:val="2"/>
        <w:spacing w:before="0" w:after="0" w:line="240" w:lineRule="auto"/>
        <w:rPr>
          <w:rFonts w:hint="eastAsia"/>
          <w:sz w:val="21"/>
        </w:rPr>
      </w:pPr>
      <w:r w:rsidRPr="003C0785">
        <w:rPr>
          <w:rFonts w:hint="eastAsia"/>
          <w:sz w:val="21"/>
        </w:rPr>
        <w:t>路由器（</w:t>
      </w:r>
      <w:r w:rsidRPr="003C0785">
        <w:rPr>
          <w:rFonts w:hint="eastAsia"/>
          <w:sz w:val="21"/>
        </w:rPr>
        <w:t>Router</w:t>
      </w:r>
      <w:r w:rsidRPr="003C0785">
        <w:rPr>
          <w:rFonts w:hint="eastAsia"/>
          <w:sz w:val="21"/>
        </w:rPr>
        <w:t>）是用于联接逻辑上分开的（</w:t>
      </w:r>
      <w:r>
        <w:rPr>
          <w:rFonts w:hint="eastAsia"/>
          <w:sz w:val="21"/>
        </w:rPr>
        <w:t>C</w:t>
      </w:r>
      <w:r w:rsidRPr="003C0785">
        <w:rPr>
          <w:rFonts w:hint="eastAsia"/>
          <w:sz w:val="21"/>
        </w:rPr>
        <w:t xml:space="preserve"> </w:t>
      </w:r>
      <w:r w:rsidRPr="003C0785">
        <w:rPr>
          <w:rFonts w:hint="eastAsia"/>
          <w:sz w:val="21"/>
        </w:rPr>
        <w:t>）网络。</w:t>
      </w:r>
    </w:p>
    <w:p w:rsidR="005D22A6" w:rsidRDefault="005D22A6" w:rsidP="005D22A6">
      <w:pPr>
        <w:rPr>
          <w:rFonts w:hint="eastAsia"/>
        </w:rPr>
      </w:pPr>
      <w:r>
        <w:rPr>
          <w:rFonts w:hint="eastAsia"/>
        </w:rPr>
        <w:t xml:space="preserve">　</w:t>
      </w:r>
      <w:r>
        <w:rPr>
          <w:rFonts w:hint="eastAsia"/>
        </w:rPr>
        <w:t>A. 1</w:t>
      </w:r>
      <w:r>
        <w:rPr>
          <w:rFonts w:hint="eastAsia"/>
        </w:rPr>
        <w:t>个</w:t>
      </w:r>
      <w:r>
        <w:rPr>
          <w:rFonts w:hint="eastAsia"/>
        </w:rPr>
        <w:t xml:space="preserve"> </w:t>
      </w:r>
      <w:r>
        <w:rPr>
          <w:rFonts w:hint="eastAsia"/>
        </w:rPr>
        <w:t xml:space="preserve">　　</w:t>
      </w:r>
      <w:r>
        <w:rPr>
          <w:rFonts w:hint="eastAsia"/>
        </w:rPr>
        <w:t>B. 2</w:t>
      </w:r>
      <w:r>
        <w:rPr>
          <w:rFonts w:hint="eastAsia"/>
        </w:rPr>
        <w:t xml:space="preserve">个　　</w:t>
      </w:r>
      <w:r>
        <w:rPr>
          <w:rFonts w:hint="eastAsia"/>
          <w:color w:val="FF0000"/>
        </w:rPr>
        <w:t xml:space="preserve">C. </w:t>
      </w:r>
      <w:r>
        <w:rPr>
          <w:rFonts w:hint="eastAsia"/>
          <w:color w:val="FF0000"/>
        </w:rPr>
        <w:t>多个</w:t>
      </w:r>
      <w:r>
        <w:rPr>
          <w:rFonts w:hint="eastAsia"/>
        </w:rPr>
        <w:t xml:space="preserve"> </w:t>
      </w:r>
      <w:r>
        <w:rPr>
          <w:rFonts w:hint="eastAsia"/>
        </w:rPr>
        <w:t xml:space="preserve">　　</w:t>
      </w:r>
      <w:r>
        <w:rPr>
          <w:rFonts w:hint="eastAsia"/>
        </w:rPr>
        <w:t xml:space="preserve">D. </w:t>
      </w:r>
      <w:r>
        <w:rPr>
          <w:rFonts w:hint="eastAsia"/>
        </w:rPr>
        <w:t>无数个</w:t>
      </w:r>
    </w:p>
    <w:p w:rsidR="005D22A6" w:rsidRDefault="005D22A6" w:rsidP="005D22A6">
      <w:pPr>
        <w:pStyle w:val="2"/>
        <w:spacing w:before="0" w:after="0" w:line="240" w:lineRule="auto"/>
        <w:rPr>
          <w:rFonts w:hint="eastAsia"/>
          <w:sz w:val="21"/>
        </w:rPr>
      </w:pPr>
      <w:r>
        <w:rPr>
          <w:rFonts w:hint="eastAsia"/>
          <w:sz w:val="21"/>
        </w:rPr>
        <w:t>用一个共享式集线器把几台计算机连接成网，对于网络的结构，下列说法正确的是：</w:t>
      </w:r>
      <w:r>
        <w:rPr>
          <w:rFonts w:hint="eastAsia"/>
          <w:sz w:val="21"/>
        </w:rPr>
        <w:t>(AC)</w:t>
      </w:r>
    </w:p>
    <w:p w:rsidR="005D22A6" w:rsidRDefault="005D22A6" w:rsidP="005D22A6">
      <w:pPr>
        <w:rPr>
          <w:rFonts w:hint="eastAsia"/>
        </w:rPr>
      </w:pPr>
      <w:r>
        <w:rPr>
          <w:rFonts w:hint="eastAsia"/>
        </w:rPr>
        <w:t>A</w:t>
      </w:r>
      <w:r>
        <w:rPr>
          <w:rFonts w:hint="eastAsia"/>
        </w:rPr>
        <w:t>）</w:t>
      </w:r>
      <w:r>
        <w:rPr>
          <w:rFonts w:hint="eastAsia"/>
        </w:rPr>
        <w:t xml:space="preserve"> </w:t>
      </w:r>
      <w:r>
        <w:rPr>
          <w:rFonts w:hint="eastAsia"/>
        </w:rPr>
        <w:t>从物理结构看是星型连接，而从逻辑结构看是总线型连接</w:t>
      </w:r>
    </w:p>
    <w:p w:rsidR="005D22A6" w:rsidRDefault="005D22A6" w:rsidP="005D22A6">
      <w:pPr>
        <w:rPr>
          <w:rFonts w:hint="eastAsia"/>
        </w:rPr>
      </w:pPr>
      <w:r>
        <w:rPr>
          <w:rFonts w:hint="eastAsia"/>
        </w:rPr>
        <w:t>B</w:t>
      </w:r>
      <w:r>
        <w:rPr>
          <w:rFonts w:hint="eastAsia"/>
        </w:rPr>
        <w:t>）</w:t>
      </w:r>
      <w:r>
        <w:rPr>
          <w:rFonts w:hint="eastAsia"/>
        </w:rPr>
        <w:t xml:space="preserve"> </w:t>
      </w:r>
      <w:r>
        <w:rPr>
          <w:rFonts w:hint="eastAsia"/>
        </w:rPr>
        <w:t>从物理结构看是星型连接，而从逻辑结构看也是星型连接</w:t>
      </w:r>
    </w:p>
    <w:p w:rsidR="005D22A6" w:rsidRDefault="005D22A6" w:rsidP="005D22A6">
      <w:pPr>
        <w:rPr>
          <w:rFonts w:hint="eastAsia"/>
        </w:rPr>
      </w:pPr>
      <w:r>
        <w:rPr>
          <w:rFonts w:hint="eastAsia"/>
        </w:rPr>
        <w:t>C</w:t>
      </w:r>
      <w:r>
        <w:rPr>
          <w:rFonts w:hint="eastAsia"/>
        </w:rPr>
        <w:t>）</w:t>
      </w:r>
      <w:r>
        <w:rPr>
          <w:rFonts w:hint="eastAsia"/>
        </w:rPr>
        <w:t xml:space="preserve"> </w:t>
      </w:r>
      <w:r>
        <w:rPr>
          <w:rFonts w:hint="eastAsia"/>
        </w:rPr>
        <w:t>实质上还是总线型结构的连接</w:t>
      </w:r>
    </w:p>
    <w:p w:rsidR="005D22A6" w:rsidRDefault="005D22A6" w:rsidP="005D22A6">
      <w:pPr>
        <w:rPr>
          <w:rFonts w:hint="eastAsia"/>
        </w:rPr>
      </w:pPr>
      <w:r>
        <w:rPr>
          <w:rFonts w:hint="eastAsia"/>
        </w:rPr>
        <w:t>D</w:t>
      </w:r>
      <w:r>
        <w:rPr>
          <w:rFonts w:hint="eastAsia"/>
        </w:rPr>
        <w:t>）</w:t>
      </w:r>
      <w:r>
        <w:rPr>
          <w:rFonts w:hint="eastAsia"/>
        </w:rPr>
        <w:t xml:space="preserve"> </w:t>
      </w:r>
      <w:r>
        <w:rPr>
          <w:rFonts w:hint="eastAsia"/>
        </w:rPr>
        <w:t>是属于网状连接结构</w:t>
      </w:r>
    </w:p>
    <w:p w:rsidR="005D22A6" w:rsidRDefault="005D22A6" w:rsidP="005D22A6">
      <w:pPr>
        <w:pStyle w:val="2"/>
        <w:spacing w:before="0" w:after="0" w:line="240" w:lineRule="auto"/>
        <w:rPr>
          <w:rFonts w:hint="eastAsia"/>
          <w:sz w:val="21"/>
        </w:rPr>
      </w:pPr>
      <w:r>
        <w:rPr>
          <w:rFonts w:hint="eastAsia"/>
          <w:sz w:val="21"/>
        </w:rPr>
        <w:t>（</w:t>
      </w:r>
      <w:r>
        <w:rPr>
          <w:rFonts w:hint="eastAsia"/>
          <w:sz w:val="21"/>
        </w:rPr>
        <w:t>12</w:t>
      </w:r>
      <w:r>
        <w:rPr>
          <w:rFonts w:hint="eastAsia"/>
          <w:sz w:val="21"/>
        </w:rPr>
        <w:t>选</w:t>
      </w:r>
      <w:r>
        <w:rPr>
          <w:rFonts w:hint="eastAsia"/>
          <w:sz w:val="21"/>
        </w:rPr>
        <w:t>5</w:t>
      </w:r>
      <w:r>
        <w:rPr>
          <w:rFonts w:hint="eastAsia"/>
          <w:sz w:val="21"/>
        </w:rPr>
        <w:t>）在</w:t>
      </w:r>
      <w:r>
        <w:rPr>
          <w:rFonts w:hint="eastAsia"/>
          <w:sz w:val="21"/>
        </w:rPr>
        <w:t>ISO/OSI</w:t>
      </w:r>
      <w:r>
        <w:rPr>
          <w:rFonts w:hint="eastAsia"/>
          <w:sz w:val="21"/>
        </w:rPr>
        <w:t>参考模型中，同层对等实体间进行信息交换时必须遵守的规则称为（</w:t>
      </w:r>
      <w:r>
        <w:rPr>
          <w:rFonts w:hint="eastAsia"/>
          <w:sz w:val="21"/>
        </w:rPr>
        <w:t>A2</w:t>
      </w:r>
      <w:r>
        <w:rPr>
          <w:rFonts w:hint="eastAsia"/>
          <w:sz w:val="21"/>
        </w:rPr>
        <w:t>），相邻层间进行信息交换时必须遵守的规则称为（</w:t>
      </w:r>
      <w:r>
        <w:rPr>
          <w:rFonts w:hint="eastAsia"/>
          <w:sz w:val="21"/>
        </w:rPr>
        <w:t xml:space="preserve"> A1</w:t>
      </w:r>
      <w:r>
        <w:rPr>
          <w:rFonts w:hint="eastAsia"/>
          <w:sz w:val="21"/>
        </w:rPr>
        <w:t>），相邻层间进行信息交换是使用的一组操作原语称为（</w:t>
      </w:r>
      <w:r>
        <w:rPr>
          <w:rFonts w:hint="eastAsia"/>
          <w:sz w:val="21"/>
        </w:rPr>
        <w:t xml:space="preserve">A3 </w:t>
      </w:r>
      <w:r>
        <w:rPr>
          <w:rFonts w:hint="eastAsia"/>
          <w:sz w:val="21"/>
        </w:rPr>
        <w:t>）。（</w:t>
      </w:r>
      <w:r w:rsidRPr="00E76E30">
        <w:rPr>
          <w:sz w:val="21"/>
        </w:rPr>
        <w:t> B5</w:t>
      </w:r>
      <w:r>
        <w:rPr>
          <w:rFonts w:hint="eastAsia"/>
          <w:sz w:val="21"/>
        </w:rPr>
        <w:t xml:space="preserve"> </w:t>
      </w:r>
      <w:r>
        <w:rPr>
          <w:rFonts w:hint="eastAsia"/>
          <w:sz w:val="21"/>
        </w:rPr>
        <w:t>）层的主要功能是提供端到端的信息传送，它利用（</w:t>
      </w:r>
      <w:r w:rsidRPr="00E76E30">
        <w:rPr>
          <w:sz w:val="21"/>
        </w:rPr>
        <w:t>B3</w:t>
      </w:r>
      <w:r>
        <w:rPr>
          <w:rFonts w:hint="eastAsia"/>
          <w:sz w:val="21"/>
        </w:rPr>
        <w:t xml:space="preserve"> </w:t>
      </w:r>
      <w:r>
        <w:rPr>
          <w:rFonts w:hint="eastAsia"/>
          <w:sz w:val="21"/>
        </w:rPr>
        <w:t>）层提供的服务来完成此功能。</w:t>
      </w:r>
    </w:p>
    <w:p w:rsidR="005D22A6" w:rsidRDefault="005D22A6" w:rsidP="005D22A6">
      <w:pPr>
        <w:rPr>
          <w:rFonts w:hint="eastAsia"/>
        </w:rPr>
      </w:pPr>
      <w:r>
        <w:rPr>
          <w:rFonts w:hint="eastAsia"/>
        </w:rPr>
        <w:t>可供选择的答案：</w:t>
      </w:r>
    </w:p>
    <w:p w:rsidR="005D22A6" w:rsidRDefault="005D22A6" w:rsidP="005D22A6">
      <w:pPr>
        <w:rPr>
          <w:rFonts w:hint="eastAsia"/>
        </w:rPr>
      </w:pPr>
      <w:r>
        <w:rPr>
          <w:rFonts w:hint="eastAsia"/>
        </w:rPr>
        <w:t>A 1.</w:t>
      </w:r>
      <w:r>
        <w:rPr>
          <w:rFonts w:hint="eastAsia"/>
        </w:rPr>
        <w:t xml:space="preserve">接口　</w:t>
      </w:r>
      <w:r>
        <w:rPr>
          <w:rFonts w:hint="eastAsia"/>
        </w:rPr>
        <w:t>2.</w:t>
      </w:r>
      <w:r>
        <w:rPr>
          <w:rFonts w:hint="eastAsia"/>
        </w:rPr>
        <w:t>协议</w:t>
      </w:r>
      <w:r>
        <w:rPr>
          <w:rFonts w:hint="eastAsia"/>
        </w:rPr>
        <w:t xml:space="preserve"> 3.</w:t>
      </w:r>
      <w:r>
        <w:rPr>
          <w:rFonts w:hint="eastAsia"/>
        </w:rPr>
        <w:t>服务</w:t>
      </w:r>
      <w:r>
        <w:rPr>
          <w:rFonts w:hint="eastAsia"/>
        </w:rPr>
        <w:t xml:space="preserve"> 4.</w:t>
      </w:r>
      <w:r>
        <w:rPr>
          <w:rFonts w:hint="eastAsia"/>
        </w:rPr>
        <w:t>关系</w:t>
      </w:r>
      <w:r>
        <w:rPr>
          <w:rFonts w:hint="eastAsia"/>
        </w:rPr>
        <w:t xml:space="preserve"> 5.</w:t>
      </w:r>
      <w:r>
        <w:rPr>
          <w:rFonts w:hint="eastAsia"/>
        </w:rPr>
        <w:t>调用</w:t>
      </w:r>
      <w:r>
        <w:rPr>
          <w:rFonts w:hint="eastAsia"/>
        </w:rPr>
        <w:t xml:space="preserve"> 6.</w:t>
      </w:r>
      <w:r>
        <w:rPr>
          <w:rFonts w:hint="eastAsia"/>
        </w:rPr>
        <w:t>连接</w:t>
      </w:r>
    </w:p>
    <w:p w:rsidR="005D22A6" w:rsidRDefault="005D22A6" w:rsidP="005D22A6">
      <w:pPr>
        <w:rPr>
          <w:rFonts w:hint="eastAsia"/>
        </w:rPr>
      </w:pPr>
      <w:r>
        <w:rPr>
          <w:rFonts w:hint="eastAsia"/>
        </w:rPr>
        <w:t>B 1.</w:t>
      </w:r>
      <w:r>
        <w:rPr>
          <w:rFonts w:hint="eastAsia"/>
        </w:rPr>
        <w:t xml:space="preserve">表示　</w:t>
      </w:r>
      <w:r>
        <w:rPr>
          <w:rFonts w:hint="eastAsia"/>
        </w:rPr>
        <w:t>2.</w:t>
      </w:r>
      <w:r>
        <w:rPr>
          <w:rFonts w:hint="eastAsia"/>
        </w:rPr>
        <w:t>数据链路</w:t>
      </w:r>
      <w:r>
        <w:rPr>
          <w:rFonts w:hint="eastAsia"/>
        </w:rPr>
        <w:t xml:space="preserve"> 3.</w:t>
      </w:r>
      <w:r>
        <w:rPr>
          <w:rFonts w:hint="eastAsia"/>
        </w:rPr>
        <w:t>网络</w:t>
      </w:r>
      <w:r>
        <w:rPr>
          <w:rFonts w:hint="eastAsia"/>
        </w:rPr>
        <w:t xml:space="preserve"> 4.</w:t>
      </w:r>
      <w:r>
        <w:rPr>
          <w:rFonts w:hint="eastAsia"/>
        </w:rPr>
        <w:t>会话</w:t>
      </w:r>
      <w:r>
        <w:rPr>
          <w:rFonts w:hint="eastAsia"/>
        </w:rPr>
        <w:t xml:space="preserve"> 5.</w:t>
      </w:r>
      <w:r>
        <w:rPr>
          <w:rFonts w:hint="eastAsia"/>
        </w:rPr>
        <w:t>运输</w:t>
      </w:r>
      <w:r>
        <w:rPr>
          <w:rFonts w:hint="eastAsia"/>
        </w:rPr>
        <w:t xml:space="preserve"> 6.</w:t>
      </w:r>
      <w:r>
        <w:rPr>
          <w:rFonts w:hint="eastAsia"/>
        </w:rPr>
        <w:t>应用</w:t>
      </w:r>
    </w:p>
    <w:p w:rsidR="005D22A6" w:rsidRDefault="005D22A6" w:rsidP="005D22A6">
      <w:pPr>
        <w:pStyle w:val="2"/>
        <w:spacing w:before="0" w:after="0" w:line="240" w:lineRule="auto"/>
        <w:rPr>
          <w:rFonts w:hint="eastAsia"/>
          <w:sz w:val="21"/>
        </w:rPr>
      </w:pPr>
      <w:r>
        <w:rPr>
          <w:rFonts w:hint="eastAsia"/>
          <w:sz w:val="21"/>
        </w:rPr>
        <w:t xml:space="preserve">IP </w:t>
      </w:r>
      <w:r>
        <w:rPr>
          <w:rFonts w:hint="eastAsia"/>
          <w:sz w:val="21"/>
        </w:rPr>
        <w:t>协议是：</w:t>
      </w:r>
      <w:r>
        <w:rPr>
          <w:rFonts w:hint="eastAsia"/>
          <w:sz w:val="21"/>
        </w:rPr>
        <w:t>(AD)</w:t>
      </w:r>
    </w:p>
    <w:p w:rsidR="005D22A6" w:rsidRDefault="005D22A6" w:rsidP="005D22A6">
      <w:pPr>
        <w:rPr>
          <w:rFonts w:hint="eastAsia"/>
        </w:rPr>
      </w:pPr>
      <w:r>
        <w:rPr>
          <w:rFonts w:hint="eastAsia"/>
        </w:rPr>
        <w:t>A</w:t>
      </w:r>
      <w:r>
        <w:rPr>
          <w:rFonts w:hint="eastAsia"/>
        </w:rPr>
        <w:t>）</w:t>
      </w:r>
      <w:r>
        <w:rPr>
          <w:rFonts w:hint="eastAsia"/>
        </w:rPr>
        <w:t xml:space="preserve"> </w:t>
      </w:r>
      <w:r>
        <w:rPr>
          <w:rFonts w:hint="eastAsia"/>
        </w:rPr>
        <w:t>网际层协议</w:t>
      </w:r>
    </w:p>
    <w:p w:rsidR="005D22A6" w:rsidRDefault="005D22A6" w:rsidP="005D22A6">
      <w:pPr>
        <w:rPr>
          <w:rFonts w:hint="eastAsia"/>
        </w:rPr>
      </w:pPr>
      <w:r>
        <w:rPr>
          <w:rFonts w:hint="eastAsia"/>
        </w:rPr>
        <w:t>B</w:t>
      </w:r>
      <w:r>
        <w:rPr>
          <w:rFonts w:hint="eastAsia"/>
        </w:rPr>
        <w:t>）</w:t>
      </w:r>
      <w:r>
        <w:rPr>
          <w:rFonts w:hint="eastAsia"/>
        </w:rPr>
        <w:t xml:space="preserve"> </w:t>
      </w:r>
      <w:r>
        <w:rPr>
          <w:rFonts w:hint="eastAsia"/>
        </w:rPr>
        <w:t>和</w:t>
      </w:r>
      <w:r>
        <w:rPr>
          <w:rFonts w:hint="eastAsia"/>
        </w:rPr>
        <w:t>TCP</w:t>
      </w:r>
      <w:r>
        <w:rPr>
          <w:rFonts w:hint="eastAsia"/>
        </w:rPr>
        <w:t>协议一样，都是面向连接的协议</w:t>
      </w:r>
    </w:p>
    <w:p w:rsidR="005D22A6" w:rsidRDefault="005D22A6" w:rsidP="005D22A6">
      <w:pPr>
        <w:rPr>
          <w:rFonts w:hint="eastAsia"/>
        </w:rPr>
      </w:pPr>
      <w:r>
        <w:rPr>
          <w:rFonts w:hint="eastAsia"/>
        </w:rPr>
        <w:t>C</w:t>
      </w:r>
      <w:r>
        <w:rPr>
          <w:rFonts w:hint="eastAsia"/>
        </w:rPr>
        <w:t>）</w:t>
      </w:r>
      <w:r>
        <w:rPr>
          <w:rFonts w:hint="eastAsia"/>
        </w:rPr>
        <w:t xml:space="preserve"> </w:t>
      </w:r>
      <w:r>
        <w:rPr>
          <w:rFonts w:hint="eastAsia"/>
        </w:rPr>
        <w:t>传输层协议</w:t>
      </w:r>
    </w:p>
    <w:p w:rsidR="005D22A6" w:rsidRPr="00827A2D" w:rsidRDefault="005D22A6" w:rsidP="005D22A6">
      <w:pPr>
        <w:rPr>
          <w:rFonts w:hint="eastAsia"/>
        </w:rPr>
      </w:pPr>
      <w:r>
        <w:rPr>
          <w:rFonts w:hint="eastAsia"/>
        </w:rPr>
        <w:t>D</w:t>
      </w:r>
      <w:r>
        <w:rPr>
          <w:rFonts w:hint="eastAsia"/>
        </w:rPr>
        <w:t>）</w:t>
      </w:r>
      <w:r>
        <w:rPr>
          <w:rFonts w:hint="eastAsia"/>
        </w:rPr>
        <w:t xml:space="preserve"> </w:t>
      </w:r>
      <w:r>
        <w:rPr>
          <w:rFonts w:hint="eastAsia"/>
        </w:rPr>
        <w:t>面向无连接的协议，可能会使数据丢失</w:t>
      </w:r>
    </w:p>
    <w:p w:rsidR="005D22A6" w:rsidRDefault="005D22A6" w:rsidP="005D22A6">
      <w:pPr>
        <w:pStyle w:val="2"/>
        <w:spacing w:before="0" w:after="0" w:line="240" w:lineRule="auto"/>
        <w:rPr>
          <w:rFonts w:hint="eastAsia"/>
          <w:sz w:val="21"/>
        </w:rPr>
      </w:pPr>
      <w:r>
        <w:rPr>
          <w:rFonts w:hint="eastAsia"/>
          <w:sz w:val="21"/>
        </w:rPr>
        <w:t>以下说法错误的是（</w:t>
      </w:r>
      <w:r>
        <w:rPr>
          <w:rFonts w:hint="eastAsia"/>
          <w:sz w:val="21"/>
        </w:rPr>
        <w:t>BD</w:t>
      </w:r>
      <w:r>
        <w:rPr>
          <w:rFonts w:hint="eastAsia"/>
          <w:sz w:val="21"/>
        </w:rPr>
        <w:t>）</w:t>
      </w:r>
      <w:r>
        <w:rPr>
          <w:rFonts w:hint="eastAsia"/>
          <w:sz w:val="21"/>
        </w:rPr>
        <w:t xml:space="preserve"> </w:t>
      </w:r>
    </w:p>
    <w:p w:rsidR="005D22A6" w:rsidRDefault="005D22A6" w:rsidP="005D22A6">
      <w:pPr>
        <w:rPr>
          <w:rFonts w:hint="eastAsia"/>
        </w:rPr>
      </w:pPr>
      <w:r>
        <w:rPr>
          <w:rFonts w:hint="eastAsia"/>
        </w:rPr>
        <w:t>A</w:t>
      </w:r>
      <w:r>
        <w:rPr>
          <w:rFonts w:hint="eastAsia"/>
        </w:rPr>
        <w:t>、中继器是工作在物理层的设备</w:t>
      </w:r>
      <w:r>
        <w:rPr>
          <w:rFonts w:hint="eastAsia"/>
        </w:rPr>
        <w:t xml:space="preserve"> </w:t>
      </w:r>
    </w:p>
    <w:p w:rsidR="005D22A6" w:rsidRDefault="005D22A6" w:rsidP="005D22A6">
      <w:pPr>
        <w:rPr>
          <w:rFonts w:hint="eastAsia"/>
        </w:rPr>
      </w:pPr>
      <w:r>
        <w:rPr>
          <w:rFonts w:hint="eastAsia"/>
        </w:rPr>
        <w:t>B</w:t>
      </w:r>
      <w:r>
        <w:rPr>
          <w:rFonts w:hint="eastAsia"/>
        </w:rPr>
        <w:t>、集线器和以太网交换机工作在数据连路层</w:t>
      </w:r>
      <w:r>
        <w:rPr>
          <w:rFonts w:hint="eastAsia"/>
        </w:rPr>
        <w:t xml:space="preserve"> </w:t>
      </w:r>
    </w:p>
    <w:p w:rsidR="005D22A6" w:rsidRDefault="005D22A6" w:rsidP="005D22A6">
      <w:pPr>
        <w:rPr>
          <w:rFonts w:hint="eastAsia"/>
        </w:rPr>
      </w:pPr>
      <w:r>
        <w:rPr>
          <w:rFonts w:hint="eastAsia"/>
        </w:rPr>
        <w:t>C</w:t>
      </w:r>
      <w:r>
        <w:rPr>
          <w:rFonts w:hint="eastAsia"/>
        </w:rPr>
        <w:t>、路由器是工作在网络层的设备</w:t>
      </w:r>
      <w:r>
        <w:rPr>
          <w:rFonts w:hint="eastAsia"/>
        </w:rPr>
        <w:t xml:space="preserve"> </w:t>
      </w:r>
    </w:p>
    <w:p w:rsidR="005D22A6" w:rsidRDefault="005D22A6" w:rsidP="005D22A6">
      <w:pPr>
        <w:rPr>
          <w:rFonts w:hint="eastAsia"/>
        </w:rPr>
      </w:pPr>
      <w:r>
        <w:rPr>
          <w:rFonts w:hint="eastAsia"/>
        </w:rPr>
        <w:t>D</w:t>
      </w:r>
      <w:r>
        <w:rPr>
          <w:rFonts w:hint="eastAsia"/>
        </w:rPr>
        <w:t>、桥能隔离网络层广播</w:t>
      </w:r>
    </w:p>
    <w:p w:rsidR="005D22A6" w:rsidRDefault="005D22A6" w:rsidP="005D22A6">
      <w:pPr>
        <w:pStyle w:val="2"/>
        <w:spacing w:before="0" w:after="0" w:line="240" w:lineRule="auto"/>
        <w:rPr>
          <w:rFonts w:hint="eastAsia"/>
          <w:sz w:val="21"/>
        </w:rPr>
      </w:pPr>
      <w:r>
        <w:rPr>
          <w:rFonts w:hint="eastAsia"/>
          <w:sz w:val="21"/>
        </w:rPr>
        <w:t>关于共享式以太网说法正确的是（</w:t>
      </w:r>
      <w:r>
        <w:rPr>
          <w:rFonts w:hint="eastAsia"/>
          <w:sz w:val="21"/>
        </w:rPr>
        <w:t>ABC</w:t>
      </w:r>
      <w:r>
        <w:rPr>
          <w:rFonts w:hint="eastAsia"/>
          <w:sz w:val="21"/>
        </w:rPr>
        <w:t>）</w:t>
      </w:r>
    </w:p>
    <w:p w:rsidR="005D22A6" w:rsidRDefault="005D22A6" w:rsidP="005D22A6">
      <w:pPr>
        <w:rPr>
          <w:rFonts w:hint="eastAsia"/>
        </w:rPr>
      </w:pPr>
      <w:r>
        <w:rPr>
          <w:rFonts w:hint="eastAsia"/>
        </w:rPr>
        <w:t>A</w:t>
      </w:r>
      <w:r>
        <w:rPr>
          <w:rFonts w:hint="eastAsia"/>
        </w:rPr>
        <w:t>、需要进行冲突检测</w:t>
      </w:r>
    </w:p>
    <w:p w:rsidR="005D22A6" w:rsidRDefault="005D22A6" w:rsidP="005D22A6">
      <w:pPr>
        <w:rPr>
          <w:rFonts w:hint="eastAsia"/>
        </w:rPr>
      </w:pPr>
      <w:r>
        <w:rPr>
          <w:rFonts w:hint="eastAsia"/>
        </w:rPr>
        <w:t>B</w:t>
      </w:r>
      <w:r>
        <w:rPr>
          <w:rFonts w:hint="eastAsia"/>
        </w:rPr>
        <w:t>、仅能实现半双工流量控制</w:t>
      </w:r>
    </w:p>
    <w:p w:rsidR="005D22A6" w:rsidRDefault="005D22A6" w:rsidP="005D22A6">
      <w:pPr>
        <w:rPr>
          <w:rFonts w:hint="eastAsia"/>
        </w:rPr>
      </w:pPr>
      <w:r>
        <w:rPr>
          <w:rFonts w:hint="eastAsia"/>
        </w:rPr>
        <w:t>C</w:t>
      </w:r>
      <w:r>
        <w:rPr>
          <w:rFonts w:hint="eastAsia"/>
        </w:rPr>
        <w:t>、利用</w:t>
      </w:r>
      <w:r>
        <w:rPr>
          <w:rFonts w:hint="eastAsia"/>
        </w:rPr>
        <w:t>CSMA/CD</w:t>
      </w:r>
      <w:r>
        <w:rPr>
          <w:rFonts w:hint="eastAsia"/>
        </w:rPr>
        <w:t>介质访问机制</w:t>
      </w:r>
    </w:p>
    <w:p w:rsidR="005D22A6" w:rsidRDefault="005D22A6" w:rsidP="005D22A6">
      <w:pPr>
        <w:rPr>
          <w:rFonts w:hint="eastAsia"/>
        </w:rPr>
      </w:pPr>
      <w:r>
        <w:rPr>
          <w:rFonts w:hint="eastAsia"/>
        </w:rPr>
        <w:t>D</w:t>
      </w:r>
      <w:r>
        <w:rPr>
          <w:rFonts w:hint="eastAsia"/>
        </w:rPr>
        <w:t>、</w:t>
      </w:r>
      <w:r>
        <w:rPr>
          <w:rFonts w:ascii="Arial" w:hAnsi="Arial" w:cs="Arial"/>
        </w:rPr>
        <w:t>共享式以太网</w:t>
      </w:r>
      <w:r>
        <w:rPr>
          <w:rFonts w:ascii="Arial" w:hAnsi="Arial" w:cs="Arial" w:hint="eastAsia"/>
        </w:rPr>
        <w:t>就是</w:t>
      </w:r>
      <w:r>
        <w:rPr>
          <w:rFonts w:ascii="Arial" w:hAnsi="Arial" w:cs="Arial"/>
        </w:rPr>
        <w:t>使用</w:t>
      </w:r>
      <w:r>
        <w:rPr>
          <w:rFonts w:ascii="Arial" w:hAnsi="Arial" w:cs="Arial"/>
        </w:rPr>
        <w:t>10Base2/10Base5</w:t>
      </w:r>
      <w:r>
        <w:rPr>
          <w:rFonts w:ascii="Arial" w:hAnsi="Arial" w:cs="Arial"/>
        </w:rPr>
        <w:t>的总线型网络</w:t>
      </w:r>
    </w:p>
    <w:p w:rsidR="005D22A6" w:rsidRDefault="005D22A6" w:rsidP="005D22A6">
      <w:pPr>
        <w:pStyle w:val="2"/>
        <w:spacing w:before="0" w:after="0" w:line="240" w:lineRule="auto"/>
        <w:rPr>
          <w:rFonts w:hint="eastAsia"/>
          <w:sz w:val="21"/>
        </w:rPr>
      </w:pPr>
      <w:r>
        <w:rPr>
          <w:rFonts w:hint="eastAsia"/>
          <w:sz w:val="21"/>
        </w:rPr>
        <w:t>下面选项中哪些是数据链路层的主要功能：</w:t>
      </w:r>
      <w:r>
        <w:rPr>
          <w:rFonts w:hint="eastAsia"/>
          <w:sz w:val="21"/>
        </w:rPr>
        <w:t xml:space="preserve"> </w:t>
      </w:r>
      <w:r>
        <w:rPr>
          <w:rFonts w:hint="eastAsia"/>
          <w:sz w:val="21"/>
        </w:rPr>
        <w:t>（</w:t>
      </w:r>
      <w:r>
        <w:rPr>
          <w:rFonts w:hint="eastAsia"/>
          <w:sz w:val="21"/>
        </w:rPr>
        <w:t>ABC</w:t>
      </w:r>
      <w:r>
        <w:rPr>
          <w:rFonts w:hint="eastAsia"/>
          <w:sz w:val="21"/>
        </w:rPr>
        <w:t>）</w:t>
      </w:r>
    </w:p>
    <w:p w:rsidR="005D22A6" w:rsidRDefault="005D22A6" w:rsidP="005D22A6">
      <w:pPr>
        <w:rPr>
          <w:rFonts w:hint="eastAsia"/>
        </w:rPr>
      </w:pPr>
      <w:r>
        <w:rPr>
          <w:rFonts w:hint="eastAsia"/>
        </w:rPr>
        <w:t>A</w:t>
      </w:r>
      <w:r>
        <w:rPr>
          <w:rFonts w:hint="eastAsia"/>
        </w:rPr>
        <w:t>、提供对物理层的控制</w:t>
      </w:r>
      <w:r>
        <w:rPr>
          <w:rFonts w:hint="eastAsia"/>
        </w:rPr>
        <w:t xml:space="preserve">   B</w:t>
      </w:r>
      <w:r>
        <w:rPr>
          <w:rFonts w:hint="eastAsia"/>
        </w:rPr>
        <w:t>、差错控制</w:t>
      </w:r>
    </w:p>
    <w:p w:rsidR="005D22A6" w:rsidRDefault="005D22A6" w:rsidP="005D22A6">
      <w:pPr>
        <w:rPr>
          <w:rFonts w:hint="eastAsia"/>
        </w:rPr>
      </w:pPr>
      <w:r>
        <w:rPr>
          <w:rFonts w:hint="eastAsia"/>
        </w:rPr>
        <w:t>C</w:t>
      </w:r>
      <w:r>
        <w:rPr>
          <w:rFonts w:hint="eastAsia"/>
        </w:rPr>
        <w:t>、流量控制</w:t>
      </w:r>
      <w:r>
        <w:rPr>
          <w:rFonts w:hint="eastAsia"/>
        </w:rPr>
        <w:t xml:space="preserve">   D</w:t>
      </w:r>
      <w:r>
        <w:rPr>
          <w:rFonts w:hint="eastAsia"/>
        </w:rPr>
        <w:t>、决定传输报文的最佳路由</w:t>
      </w:r>
    </w:p>
    <w:p w:rsidR="005D22A6" w:rsidRDefault="005D22A6" w:rsidP="005D22A6">
      <w:pPr>
        <w:pStyle w:val="2"/>
        <w:spacing w:before="0" w:after="0" w:line="240" w:lineRule="auto"/>
        <w:rPr>
          <w:rFonts w:hint="eastAsia"/>
          <w:sz w:val="21"/>
        </w:rPr>
      </w:pPr>
      <w:r>
        <w:rPr>
          <w:rFonts w:hint="eastAsia"/>
          <w:sz w:val="21"/>
        </w:rPr>
        <w:lastRenderedPageBreak/>
        <w:t>通信子网的虚电路操作方式和数据报操作方式与网络层提供的虚电路服务和数据报服务，在下列有关阐述中，（</w:t>
      </w:r>
      <w:r>
        <w:rPr>
          <w:rFonts w:hint="eastAsia"/>
          <w:sz w:val="21"/>
        </w:rPr>
        <w:t>ABC</w:t>
      </w:r>
      <w:r>
        <w:rPr>
          <w:rFonts w:hint="eastAsia"/>
          <w:sz w:val="21"/>
        </w:rPr>
        <w:t>）正确。</w:t>
      </w:r>
    </w:p>
    <w:p w:rsidR="005D22A6" w:rsidRDefault="005D22A6" w:rsidP="005D22A6">
      <w:pPr>
        <w:ind w:left="1"/>
        <w:rPr>
          <w:rFonts w:hint="eastAsia"/>
        </w:rPr>
      </w:pPr>
      <w:r>
        <w:rPr>
          <w:rFonts w:hint="eastAsia"/>
        </w:rPr>
        <w:t xml:space="preserve">A </w:t>
      </w:r>
      <w:r>
        <w:rPr>
          <w:rFonts w:hint="eastAsia"/>
        </w:rPr>
        <w:t>虚电路提供了可靠的通信功能，能保证每个分组正确到达，且保持原来顺序，而数据报方式中，数据报不能保证数据分组按序到达，数据的丢失也不会被立即发现。</w:t>
      </w:r>
    </w:p>
    <w:p w:rsidR="005D22A6" w:rsidRDefault="005D22A6" w:rsidP="005D22A6">
      <w:pPr>
        <w:ind w:left="1"/>
        <w:rPr>
          <w:rFonts w:hint="eastAsia"/>
        </w:rPr>
      </w:pPr>
      <w:r>
        <w:rPr>
          <w:rFonts w:hint="eastAsia"/>
        </w:rPr>
        <w:t xml:space="preserve">B </w:t>
      </w:r>
      <w:r>
        <w:rPr>
          <w:rFonts w:hint="eastAsia"/>
        </w:rPr>
        <w:t>虚电路服务和数据报服务本质的差别在于是将顺序控制，差错控制和流量控制等通信功能交割通信子网完成，还是由端系统自己完成。</w:t>
      </w:r>
    </w:p>
    <w:p w:rsidR="005D22A6" w:rsidRDefault="005D22A6" w:rsidP="005D22A6">
      <w:pPr>
        <w:ind w:left="1"/>
        <w:rPr>
          <w:rFonts w:hint="eastAsia"/>
        </w:rPr>
      </w:pPr>
      <w:r>
        <w:rPr>
          <w:rFonts w:hint="eastAsia"/>
        </w:rPr>
        <w:t>C</w:t>
      </w:r>
      <w:r>
        <w:rPr>
          <w:rFonts w:hint="eastAsia"/>
        </w:rPr>
        <w:t>数据报方式中，网络节点要为每个分组做路由选择，如虚电路方式中，只要在链接建立时确定路由</w:t>
      </w:r>
    </w:p>
    <w:p w:rsidR="005D22A6" w:rsidRDefault="005D22A6" w:rsidP="005D22A6">
      <w:pPr>
        <w:ind w:left="1"/>
        <w:rPr>
          <w:rFonts w:hint="eastAsia"/>
        </w:rPr>
      </w:pPr>
      <w:r>
        <w:rPr>
          <w:rFonts w:hint="eastAsia"/>
        </w:rPr>
        <w:t xml:space="preserve">D </w:t>
      </w:r>
      <w:r>
        <w:rPr>
          <w:rFonts w:hint="eastAsia"/>
        </w:rPr>
        <w:t>虚电路和数据报都提供了端到端的，可靠的数据传输。</w:t>
      </w:r>
    </w:p>
    <w:p w:rsidR="005D22A6" w:rsidRDefault="005D22A6" w:rsidP="005D22A6">
      <w:pPr>
        <w:pStyle w:val="2"/>
        <w:spacing w:before="0" w:after="0" w:line="240" w:lineRule="auto"/>
        <w:rPr>
          <w:sz w:val="21"/>
        </w:rPr>
      </w:pPr>
      <w:r>
        <w:rPr>
          <w:rFonts w:hint="eastAsia"/>
          <w:sz w:val="21"/>
        </w:rPr>
        <w:t>子网掩码为</w:t>
      </w:r>
      <w:r>
        <w:rPr>
          <w:sz w:val="21"/>
        </w:rPr>
        <w:t xml:space="preserve">255.255.255.0 </w:t>
      </w:r>
      <w:r>
        <w:rPr>
          <w:rFonts w:hint="eastAsia"/>
          <w:sz w:val="21"/>
        </w:rPr>
        <w:t>的含义是（</w:t>
      </w:r>
      <w:r>
        <w:rPr>
          <w:sz w:val="21"/>
        </w:rPr>
        <w:t>C</w:t>
      </w:r>
      <w:r>
        <w:rPr>
          <w:rFonts w:hint="eastAsia"/>
          <w:sz w:val="21"/>
        </w:rPr>
        <w:t>、</w:t>
      </w:r>
      <w:r>
        <w:rPr>
          <w:sz w:val="21"/>
        </w:rPr>
        <w:t xml:space="preserve">D </w:t>
      </w:r>
      <w:r>
        <w:rPr>
          <w:rFonts w:hint="eastAsia"/>
          <w:sz w:val="21"/>
        </w:rPr>
        <w:t>）。</w:t>
      </w:r>
    </w:p>
    <w:p w:rsidR="005D22A6" w:rsidRDefault="005D22A6" w:rsidP="005D22A6">
      <w:r>
        <w:t>A</w:t>
      </w:r>
      <w:r>
        <w:rPr>
          <w:rFonts w:hint="eastAsia"/>
        </w:rPr>
        <w:t>、无效的子网掩码</w:t>
      </w:r>
    </w:p>
    <w:p w:rsidR="005D22A6" w:rsidRDefault="005D22A6" w:rsidP="005D22A6">
      <w:r>
        <w:t>B</w:t>
      </w:r>
      <w:r>
        <w:rPr>
          <w:rFonts w:hint="eastAsia"/>
        </w:rPr>
        <w:t>、</w:t>
      </w:r>
      <w:r>
        <w:t xml:space="preserve">IPv4 </w:t>
      </w:r>
      <w:r>
        <w:rPr>
          <w:rFonts w:hint="eastAsia"/>
        </w:rPr>
        <w:t>的</w:t>
      </w:r>
      <w:r>
        <w:t xml:space="preserve">32 </w:t>
      </w:r>
      <w:r>
        <w:rPr>
          <w:rFonts w:hint="eastAsia"/>
        </w:rPr>
        <w:t>位二进制网中所含主机数为</w:t>
      </w:r>
      <w:r>
        <w:t>256</w:t>
      </w:r>
    </w:p>
    <w:p w:rsidR="005D22A6" w:rsidRDefault="005D22A6" w:rsidP="005D22A6">
      <w:r>
        <w:t>C</w:t>
      </w:r>
      <w:r>
        <w:rPr>
          <w:rFonts w:hint="eastAsia"/>
        </w:rPr>
        <w:t>、</w:t>
      </w:r>
      <w:r>
        <w:t xml:space="preserve">C </w:t>
      </w:r>
      <w:r>
        <w:rPr>
          <w:rFonts w:hint="eastAsia"/>
        </w:rPr>
        <w:t>类网的默认子网掩码</w:t>
      </w:r>
    </w:p>
    <w:p w:rsidR="005D22A6" w:rsidRDefault="005D22A6" w:rsidP="005D22A6">
      <w:pPr>
        <w:rPr>
          <w:rFonts w:hint="eastAsia"/>
        </w:rPr>
      </w:pPr>
      <w:r>
        <w:t>D</w:t>
      </w:r>
      <w:r>
        <w:rPr>
          <w:rFonts w:hint="eastAsia"/>
        </w:rPr>
        <w:t>、</w:t>
      </w:r>
      <w:r>
        <w:t>A</w:t>
      </w:r>
      <w:r>
        <w:rPr>
          <w:rFonts w:hint="eastAsia"/>
        </w:rPr>
        <w:t>、</w:t>
      </w:r>
      <w:r>
        <w:t xml:space="preserve">B </w:t>
      </w:r>
      <w:r>
        <w:rPr>
          <w:rFonts w:hint="eastAsia"/>
        </w:rPr>
        <w:t>类网络的子网掩码，每个子网中所含主机数为</w:t>
      </w:r>
      <w:r>
        <w:t>254</w:t>
      </w:r>
    </w:p>
    <w:p w:rsidR="005D22A6" w:rsidRDefault="005D22A6" w:rsidP="005D22A6">
      <w:pPr>
        <w:pStyle w:val="2"/>
        <w:spacing w:before="0" w:after="0" w:line="240" w:lineRule="auto"/>
        <w:rPr>
          <w:sz w:val="21"/>
        </w:rPr>
      </w:pPr>
      <w:r>
        <w:rPr>
          <w:rFonts w:ascii="宋体" w:hAnsi="宋体"/>
          <w:sz w:val="21"/>
        </w:rPr>
        <w:t>分组交换网络中的时延包括</w:t>
      </w:r>
      <w:r w:rsidRPr="00827A2D">
        <w:rPr>
          <w:sz w:val="21"/>
          <w:u w:val="single"/>
        </w:rPr>
        <w:t xml:space="preserve">   </w:t>
      </w:r>
      <w:r>
        <w:rPr>
          <w:rFonts w:hint="eastAsia"/>
          <w:sz w:val="21"/>
          <w:u w:val="single"/>
        </w:rPr>
        <w:t>ABCD</w:t>
      </w:r>
      <w:r w:rsidRPr="00827A2D">
        <w:rPr>
          <w:sz w:val="21"/>
          <w:u w:val="single"/>
        </w:rPr>
        <w:t xml:space="preserve">  </w:t>
      </w:r>
      <w:r>
        <w:rPr>
          <w:rFonts w:ascii="宋体" w:hAnsi="宋体"/>
          <w:sz w:val="21"/>
        </w:rPr>
        <w:t>。</w:t>
      </w:r>
    </w:p>
    <w:p w:rsidR="005D22A6" w:rsidRDefault="005D22A6" w:rsidP="005D22A6">
      <w:pPr>
        <w:autoSpaceDN w:val="0"/>
        <w:rPr>
          <w:rFonts w:hint="eastAsia"/>
          <w:color w:val="FF0000"/>
        </w:rPr>
      </w:pPr>
      <w:r>
        <w:rPr>
          <w:b/>
          <w:color w:val="FF0000"/>
        </w:rPr>
        <w:t>A.</w:t>
      </w:r>
      <w:r>
        <w:rPr>
          <w:rFonts w:ascii="宋体" w:hAnsi="宋体"/>
          <w:color w:val="FF0000"/>
        </w:rPr>
        <w:t>节点处理时延</w:t>
      </w:r>
      <w:r>
        <w:rPr>
          <w:color w:val="FF0000"/>
        </w:rPr>
        <w:t xml:space="preserve">         </w:t>
      </w:r>
      <w:r>
        <w:rPr>
          <w:b/>
          <w:color w:val="FF0000"/>
        </w:rPr>
        <w:t>B.</w:t>
      </w:r>
      <w:r>
        <w:rPr>
          <w:rFonts w:ascii="宋体" w:hAnsi="宋体"/>
          <w:color w:val="FF0000"/>
        </w:rPr>
        <w:t>排队时延</w:t>
      </w:r>
      <w:r>
        <w:rPr>
          <w:color w:val="FF0000"/>
        </w:rPr>
        <w:t xml:space="preserve">         </w:t>
      </w:r>
    </w:p>
    <w:p w:rsidR="005D22A6" w:rsidRDefault="005D22A6" w:rsidP="005D22A6">
      <w:pPr>
        <w:autoSpaceDN w:val="0"/>
        <w:rPr>
          <w:color w:val="FF0000"/>
        </w:rPr>
      </w:pPr>
      <w:r>
        <w:rPr>
          <w:b/>
          <w:color w:val="FF0000"/>
        </w:rPr>
        <w:t>C.</w:t>
      </w:r>
      <w:r>
        <w:rPr>
          <w:rFonts w:ascii="宋体" w:hAnsi="宋体"/>
          <w:color w:val="FF0000"/>
        </w:rPr>
        <w:t>传输时延</w:t>
      </w:r>
      <w:r>
        <w:rPr>
          <w:b/>
          <w:color w:val="FF0000"/>
        </w:rPr>
        <w:t xml:space="preserve">             D.</w:t>
      </w:r>
      <w:r>
        <w:rPr>
          <w:rFonts w:ascii="宋体" w:hAnsi="宋体"/>
          <w:color w:val="FF0000"/>
        </w:rPr>
        <w:t>传播时延</w:t>
      </w:r>
    </w:p>
    <w:p w:rsidR="005D22A6" w:rsidRDefault="005D22A6" w:rsidP="005D22A6">
      <w:pPr>
        <w:pStyle w:val="2"/>
        <w:spacing w:before="0" w:after="0" w:line="240" w:lineRule="auto"/>
        <w:rPr>
          <w:sz w:val="21"/>
        </w:rPr>
      </w:pPr>
      <w:r>
        <w:rPr>
          <w:sz w:val="21"/>
        </w:rPr>
        <w:t>因特网电子邮件系统中，用于电子邮件读取的协议包括</w:t>
      </w:r>
      <w:r>
        <w:rPr>
          <w:sz w:val="21"/>
          <w:u w:val="single"/>
        </w:rPr>
        <w:t xml:space="preserve">    </w:t>
      </w:r>
      <w:r>
        <w:rPr>
          <w:rFonts w:hint="eastAsia"/>
          <w:sz w:val="21"/>
          <w:u w:val="single"/>
        </w:rPr>
        <w:t>BC</w:t>
      </w:r>
      <w:r>
        <w:rPr>
          <w:sz w:val="21"/>
          <w:u w:val="single"/>
        </w:rPr>
        <w:t xml:space="preserve">       </w:t>
      </w:r>
      <w:r>
        <w:rPr>
          <w:sz w:val="21"/>
        </w:rPr>
        <w:t>。</w:t>
      </w:r>
    </w:p>
    <w:p w:rsidR="005D22A6" w:rsidRDefault="005D22A6" w:rsidP="005D22A6">
      <w:pPr>
        <w:autoSpaceDN w:val="0"/>
      </w:pPr>
      <w:r>
        <w:rPr>
          <w:b/>
        </w:rPr>
        <w:t>A.</w:t>
      </w:r>
      <w:r>
        <w:t xml:space="preserve"> SMTP   </w:t>
      </w:r>
      <w:r>
        <w:rPr>
          <w:b/>
          <w:color w:val="FF0000"/>
        </w:rPr>
        <w:t>B.</w:t>
      </w:r>
      <w:r>
        <w:rPr>
          <w:color w:val="FF0000"/>
        </w:rPr>
        <w:t xml:space="preserve">POP3    </w:t>
      </w:r>
      <w:r>
        <w:rPr>
          <w:b/>
          <w:color w:val="FF0000"/>
        </w:rPr>
        <w:t>C.</w:t>
      </w:r>
      <w:r>
        <w:rPr>
          <w:color w:val="FF0000"/>
        </w:rPr>
        <w:t xml:space="preserve">IMAP </w:t>
      </w:r>
      <w:r>
        <w:rPr>
          <w:rFonts w:hint="eastAsia"/>
          <w:color w:val="FF0000"/>
        </w:rPr>
        <w:t xml:space="preserve">   </w:t>
      </w:r>
      <w:r>
        <w:rPr>
          <w:b/>
        </w:rPr>
        <w:t>D.</w:t>
      </w:r>
      <w:r>
        <w:t xml:space="preserve">SMTP </w:t>
      </w:r>
    </w:p>
    <w:p w:rsidR="005D22A6" w:rsidRDefault="005D22A6" w:rsidP="005D22A6">
      <w:pPr>
        <w:pStyle w:val="2"/>
        <w:spacing w:before="0" w:after="0" w:line="240" w:lineRule="auto"/>
        <w:rPr>
          <w:kern w:val="0"/>
          <w:sz w:val="21"/>
        </w:rPr>
      </w:pPr>
      <w:r>
        <w:rPr>
          <w:rFonts w:hint="eastAsia"/>
          <w:kern w:val="0"/>
          <w:sz w:val="21"/>
        </w:rPr>
        <w:t>下列有关物理传输介质描述正确的是（</w:t>
      </w:r>
      <w:r>
        <w:rPr>
          <w:kern w:val="0"/>
          <w:sz w:val="21"/>
        </w:rPr>
        <w:t xml:space="preserve">ABCD </w:t>
      </w:r>
      <w:r>
        <w:rPr>
          <w:rFonts w:hint="eastAsia"/>
          <w:kern w:val="0"/>
          <w:sz w:val="21"/>
        </w:rPr>
        <w:t>）</w:t>
      </w:r>
      <w:r>
        <w:rPr>
          <w:kern w:val="0"/>
          <w:sz w:val="21"/>
        </w:rPr>
        <w:t xml:space="preserve"> </w:t>
      </w:r>
    </w:p>
    <w:p w:rsidR="005D22A6" w:rsidRPr="00C91964" w:rsidRDefault="005D22A6" w:rsidP="005D22A6">
      <w:pPr>
        <w:autoSpaceDE w:val="0"/>
        <w:autoSpaceDN w:val="0"/>
        <w:adjustRightInd w:val="0"/>
        <w:jc w:val="left"/>
        <w:rPr>
          <w:rFonts w:ascii="宋体" w:cs="宋体"/>
          <w:kern w:val="0"/>
          <w:szCs w:val="21"/>
        </w:rPr>
      </w:pPr>
      <w:r w:rsidRPr="00C91964">
        <w:rPr>
          <w:rFonts w:ascii="宋体" w:cs="宋体" w:hint="eastAsia"/>
          <w:kern w:val="0"/>
          <w:szCs w:val="21"/>
        </w:rPr>
        <w:t>A.物理传输介质一般分为有线传输介质和无线传输介质</w:t>
      </w:r>
    </w:p>
    <w:p w:rsidR="005D22A6" w:rsidRPr="00C91964" w:rsidRDefault="005D22A6" w:rsidP="005D22A6">
      <w:pPr>
        <w:autoSpaceDE w:val="0"/>
        <w:autoSpaceDN w:val="0"/>
        <w:adjustRightInd w:val="0"/>
        <w:jc w:val="left"/>
        <w:rPr>
          <w:rFonts w:ascii="宋体" w:cs="宋体"/>
          <w:kern w:val="0"/>
          <w:szCs w:val="21"/>
        </w:rPr>
      </w:pPr>
      <w:r w:rsidRPr="00C91964">
        <w:rPr>
          <w:rFonts w:ascii="宋体" w:cs="宋体" w:hint="eastAsia"/>
          <w:kern w:val="0"/>
          <w:szCs w:val="21"/>
        </w:rPr>
        <w:t>B.有线传输介质一般包括：双绞线、同轴电缆，光纤等</w:t>
      </w:r>
    </w:p>
    <w:p w:rsidR="005D22A6" w:rsidRPr="00C91964" w:rsidRDefault="005D22A6" w:rsidP="005D22A6">
      <w:pPr>
        <w:autoSpaceDE w:val="0"/>
        <w:autoSpaceDN w:val="0"/>
        <w:adjustRightInd w:val="0"/>
        <w:jc w:val="left"/>
        <w:rPr>
          <w:rFonts w:ascii="宋体" w:cs="宋体"/>
          <w:kern w:val="0"/>
          <w:szCs w:val="21"/>
        </w:rPr>
      </w:pPr>
      <w:r w:rsidRPr="00C91964">
        <w:rPr>
          <w:rFonts w:ascii="宋体" w:cs="宋体" w:hint="eastAsia"/>
          <w:kern w:val="0"/>
          <w:szCs w:val="21"/>
        </w:rPr>
        <w:t>C.无线传输介质一般包括：微波、红外线，激光等</w:t>
      </w:r>
    </w:p>
    <w:p w:rsidR="005D22A6" w:rsidRPr="00C91964" w:rsidRDefault="005D22A6" w:rsidP="005D22A6">
      <w:pPr>
        <w:rPr>
          <w:rFonts w:ascii="宋体" w:cs="宋体" w:hint="eastAsia"/>
          <w:kern w:val="0"/>
          <w:szCs w:val="21"/>
        </w:rPr>
      </w:pPr>
      <w:r w:rsidRPr="00C91964">
        <w:rPr>
          <w:rFonts w:ascii="宋体" w:cs="宋体" w:hint="eastAsia"/>
          <w:kern w:val="0"/>
          <w:szCs w:val="21"/>
        </w:rPr>
        <w:t>D.双绞线又分为</w:t>
      </w:r>
      <w:r w:rsidRPr="00C91964">
        <w:rPr>
          <w:kern w:val="0"/>
          <w:szCs w:val="21"/>
        </w:rPr>
        <w:t xml:space="preserve">UTP </w:t>
      </w:r>
      <w:r w:rsidRPr="00C91964">
        <w:rPr>
          <w:rFonts w:ascii="宋体" w:cs="宋体" w:hint="eastAsia"/>
          <w:kern w:val="0"/>
          <w:szCs w:val="21"/>
        </w:rPr>
        <w:t>和</w:t>
      </w:r>
      <w:r w:rsidRPr="00C91964">
        <w:rPr>
          <w:kern w:val="0"/>
          <w:szCs w:val="21"/>
        </w:rPr>
        <w:t>STP</w:t>
      </w:r>
    </w:p>
    <w:p w:rsidR="005D22A6" w:rsidRPr="00C91964" w:rsidRDefault="005D22A6" w:rsidP="005D22A6">
      <w:pPr>
        <w:pStyle w:val="2"/>
        <w:spacing w:before="0" w:after="0" w:line="240" w:lineRule="auto"/>
        <w:rPr>
          <w:kern w:val="0"/>
          <w:sz w:val="21"/>
          <w:szCs w:val="21"/>
        </w:rPr>
      </w:pPr>
      <w:r w:rsidRPr="00C91964">
        <w:rPr>
          <w:rFonts w:hint="eastAsia"/>
          <w:kern w:val="0"/>
          <w:sz w:val="21"/>
          <w:szCs w:val="21"/>
        </w:rPr>
        <w:t>下面有关多路复用技术描述正确的有（</w:t>
      </w:r>
      <w:r w:rsidRPr="00C91964">
        <w:rPr>
          <w:kern w:val="0"/>
          <w:sz w:val="21"/>
          <w:szCs w:val="21"/>
        </w:rPr>
        <w:t xml:space="preserve">ABCD </w:t>
      </w:r>
      <w:r w:rsidRPr="00C91964">
        <w:rPr>
          <w:rFonts w:hint="eastAsia"/>
          <w:kern w:val="0"/>
          <w:sz w:val="21"/>
          <w:szCs w:val="21"/>
        </w:rPr>
        <w:t>）</w:t>
      </w:r>
    </w:p>
    <w:p w:rsidR="005D22A6" w:rsidRPr="00C91964" w:rsidRDefault="005D22A6" w:rsidP="005D22A6">
      <w:pPr>
        <w:autoSpaceDE w:val="0"/>
        <w:autoSpaceDN w:val="0"/>
        <w:adjustRightInd w:val="0"/>
        <w:jc w:val="left"/>
        <w:rPr>
          <w:rFonts w:ascii="宋体" w:cs="宋体"/>
          <w:kern w:val="0"/>
          <w:szCs w:val="21"/>
        </w:rPr>
      </w:pPr>
      <w:r w:rsidRPr="00C91964">
        <w:rPr>
          <w:rFonts w:ascii="宋体" w:cs="宋体" w:hint="eastAsia"/>
          <w:kern w:val="0"/>
          <w:szCs w:val="21"/>
        </w:rPr>
        <w:t>A.</w:t>
      </w:r>
      <w:r w:rsidRPr="00C91964">
        <w:rPr>
          <w:kern w:val="0"/>
          <w:szCs w:val="21"/>
        </w:rPr>
        <w:t xml:space="preserve">FDM </w:t>
      </w:r>
      <w:r w:rsidRPr="00C91964">
        <w:rPr>
          <w:rFonts w:ascii="宋体" w:cs="宋体" w:hint="eastAsia"/>
          <w:kern w:val="0"/>
          <w:szCs w:val="21"/>
        </w:rPr>
        <w:t>的前提是传输介质的可用带宽要大于多路给定信号所需带宽的总和。</w:t>
      </w:r>
    </w:p>
    <w:p w:rsidR="005D22A6" w:rsidRPr="00C91964" w:rsidRDefault="005D22A6" w:rsidP="005D22A6">
      <w:pPr>
        <w:autoSpaceDE w:val="0"/>
        <w:autoSpaceDN w:val="0"/>
        <w:adjustRightInd w:val="0"/>
        <w:jc w:val="left"/>
        <w:rPr>
          <w:rFonts w:ascii="宋体" w:cs="宋体"/>
          <w:kern w:val="0"/>
          <w:szCs w:val="21"/>
        </w:rPr>
      </w:pPr>
      <w:r w:rsidRPr="00C91964">
        <w:rPr>
          <w:rFonts w:ascii="宋体" w:cs="宋体" w:hint="eastAsia"/>
          <w:kern w:val="0"/>
          <w:szCs w:val="21"/>
        </w:rPr>
        <w:t>B.</w:t>
      </w:r>
      <w:r w:rsidRPr="00C91964">
        <w:rPr>
          <w:kern w:val="0"/>
          <w:szCs w:val="21"/>
        </w:rPr>
        <w:t xml:space="preserve">TDM </w:t>
      </w:r>
      <w:r w:rsidRPr="00C91964">
        <w:rPr>
          <w:rFonts w:ascii="宋体" w:cs="宋体" w:hint="eastAsia"/>
          <w:kern w:val="0"/>
          <w:szCs w:val="21"/>
        </w:rPr>
        <w:t>可分为同步</w:t>
      </w:r>
      <w:r w:rsidRPr="00C91964">
        <w:rPr>
          <w:kern w:val="0"/>
          <w:szCs w:val="21"/>
        </w:rPr>
        <w:t xml:space="preserve">TDM </w:t>
      </w:r>
      <w:r w:rsidRPr="00C91964">
        <w:rPr>
          <w:rFonts w:ascii="宋体" w:cs="宋体" w:hint="eastAsia"/>
          <w:kern w:val="0"/>
          <w:szCs w:val="21"/>
        </w:rPr>
        <w:t>和异步</w:t>
      </w:r>
      <w:r w:rsidRPr="00C91964">
        <w:rPr>
          <w:kern w:val="0"/>
          <w:szCs w:val="21"/>
        </w:rPr>
        <w:t>TDM</w:t>
      </w:r>
      <w:r w:rsidRPr="00C91964">
        <w:rPr>
          <w:rFonts w:ascii="宋体" w:cs="宋体" w:hint="eastAsia"/>
          <w:kern w:val="0"/>
          <w:szCs w:val="21"/>
        </w:rPr>
        <w:t>。</w:t>
      </w:r>
    </w:p>
    <w:p w:rsidR="005D22A6" w:rsidRPr="00C91964" w:rsidRDefault="005D22A6" w:rsidP="005D22A6">
      <w:pPr>
        <w:autoSpaceDE w:val="0"/>
        <w:autoSpaceDN w:val="0"/>
        <w:adjustRightInd w:val="0"/>
        <w:jc w:val="left"/>
        <w:rPr>
          <w:rFonts w:ascii="宋体" w:cs="宋体"/>
          <w:kern w:val="0"/>
          <w:szCs w:val="21"/>
        </w:rPr>
      </w:pPr>
      <w:r w:rsidRPr="00C91964">
        <w:rPr>
          <w:rFonts w:ascii="宋体" w:cs="宋体" w:hint="eastAsia"/>
          <w:kern w:val="0"/>
          <w:szCs w:val="21"/>
        </w:rPr>
        <w:t>C.异步</w:t>
      </w:r>
      <w:r w:rsidRPr="00C91964">
        <w:rPr>
          <w:kern w:val="0"/>
          <w:szCs w:val="21"/>
        </w:rPr>
        <w:t xml:space="preserve">TDM </w:t>
      </w:r>
      <w:r w:rsidRPr="00C91964">
        <w:rPr>
          <w:rFonts w:ascii="宋体" w:cs="宋体" w:hint="eastAsia"/>
          <w:kern w:val="0"/>
          <w:szCs w:val="21"/>
        </w:rPr>
        <w:t>又称为统计时分多路复用技术。</w:t>
      </w:r>
    </w:p>
    <w:p w:rsidR="005D22A6" w:rsidRPr="00C91964" w:rsidRDefault="005D22A6" w:rsidP="005D22A6">
      <w:pPr>
        <w:rPr>
          <w:rFonts w:ascii="宋体" w:cs="宋体" w:hint="eastAsia"/>
          <w:kern w:val="0"/>
          <w:szCs w:val="21"/>
        </w:rPr>
      </w:pPr>
      <w:r w:rsidRPr="00C91964">
        <w:rPr>
          <w:rFonts w:ascii="宋体" w:cs="宋体" w:hint="eastAsia"/>
          <w:kern w:val="0"/>
          <w:szCs w:val="21"/>
        </w:rPr>
        <w:t>D.对于模拟信号，可以将</w:t>
      </w:r>
      <w:r w:rsidRPr="00C91964">
        <w:rPr>
          <w:kern w:val="0"/>
          <w:szCs w:val="21"/>
        </w:rPr>
        <w:t xml:space="preserve">TDM </w:t>
      </w:r>
      <w:r w:rsidRPr="00C91964">
        <w:rPr>
          <w:rFonts w:ascii="宋体" w:cs="宋体" w:hint="eastAsia"/>
          <w:kern w:val="0"/>
          <w:szCs w:val="21"/>
        </w:rPr>
        <w:t>和</w:t>
      </w:r>
      <w:r w:rsidRPr="00C91964">
        <w:rPr>
          <w:kern w:val="0"/>
          <w:szCs w:val="21"/>
        </w:rPr>
        <w:t xml:space="preserve">FDM </w:t>
      </w:r>
      <w:r w:rsidRPr="00C91964">
        <w:rPr>
          <w:rFonts w:ascii="宋体" w:cs="宋体" w:hint="eastAsia"/>
          <w:kern w:val="0"/>
          <w:szCs w:val="21"/>
        </w:rPr>
        <w:t>组合起来使用</w:t>
      </w:r>
    </w:p>
    <w:p w:rsidR="005D22A6" w:rsidRPr="00C91964" w:rsidRDefault="005D22A6" w:rsidP="005D22A6">
      <w:pPr>
        <w:pStyle w:val="2"/>
        <w:spacing w:before="0" w:after="0" w:line="240" w:lineRule="auto"/>
        <w:rPr>
          <w:kern w:val="0"/>
          <w:sz w:val="21"/>
          <w:szCs w:val="21"/>
        </w:rPr>
      </w:pPr>
      <w:r w:rsidRPr="00C91964">
        <w:rPr>
          <w:rFonts w:hint="eastAsia"/>
          <w:kern w:val="0"/>
          <w:sz w:val="21"/>
          <w:szCs w:val="21"/>
        </w:rPr>
        <w:t>在实际网络系统中，一般用到三种交换技术，包括（</w:t>
      </w:r>
      <w:r w:rsidRPr="00C91964">
        <w:rPr>
          <w:kern w:val="0"/>
          <w:sz w:val="21"/>
          <w:szCs w:val="21"/>
        </w:rPr>
        <w:t xml:space="preserve">ACD </w:t>
      </w:r>
      <w:r w:rsidRPr="00C91964">
        <w:rPr>
          <w:rFonts w:hint="eastAsia"/>
          <w:kern w:val="0"/>
          <w:sz w:val="21"/>
          <w:szCs w:val="21"/>
        </w:rPr>
        <w:t>）</w:t>
      </w:r>
    </w:p>
    <w:p w:rsidR="005D22A6" w:rsidRPr="00C91964" w:rsidRDefault="005D22A6" w:rsidP="005D22A6">
      <w:pPr>
        <w:autoSpaceDE w:val="0"/>
        <w:autoSpaceDN w:val="0"/>
        <w:adjustRightInd w:val="0"/>
        <w:jc w:val="left"/>
        <w:rPr>
          <w:rFonts w:ascii="宋体" w:cs="宋体" w:hint="eastAsia"/>
          <w:kern w:val="0"/>
          <w:szCs w:val="21"/>
        </w:rPr>
      </w:pPr>
      <w:r w:rsidRPr="00C91964">
        <w:rPr>
          <w:rFonts w:ascii="宋体" w:cs="宋体" w:hint="eastAsia"/>
          <w:kern w:val="0"/>
          <w:szCs w:val="21"/>
        </w:rPr>
        <w:t xml:space="preserve">A 电路交换技术    B 地址交换技术 </w:t>
      </w:r>
    </w:p>
    <w:p w:rsidR="005D22A6" w:rsidRPr="00C91964" w:rsidRDefault="005D22A6" w:rsidP="005D22A6">
      <w:pPr>
        <w:autoSpaceDE w:val="0"/>
        <w:autoSpaceDN w:val="0"/>
        <w:adjustRightInd w:val="0"/>
        <w:jc w:val="left"/>
        <w:rPr>
          <w:rFonts w:ascii="宋体" w:cs="宋体" w:hint="eastAsia"/>
          <w:kern w:val="0"/>
          <w:szCs w:val="21"/>
        </w:rPr>
      </w:pPr>
      <w:r w:rsidRPr="00C91964">
        <w:rPr>
          <w:rFonts w:ascii="宋体" w:cs="宋体" w:hint="eastAsia"/>
          <w:kern w:val="0"/>
          <w:szCs w:val="21"/>
        </w:rPr>
        <w:t>C 报文交换技术    D 分组交换技术</w:t>
      </w:r>
    </w:p>
    <w:p w:rsidR="005D22A6" w:rsidRPr="00C91964" w:rsidRDefault="005D22A6" w:rsidP="005D22A6">
      <w:pPr>
        <w:pStyle w:val="2"/>
        <w:spacing w:before="0" w:after="0" w:line="240" w:lineRule="auto"/>
        <w:rPr>
          <w:kern w:val="0"/>
          <w:sz w:val="21"/>
          <w:szCs w:val="21"/>
        </w:rPr>
      </w:pPr>
      <w:r w:rsidRPr="00C91964">
        <w:rPr>
          <w:rFonts w:hint="eastAsia"/>
          <w:kern w:val="0"/>
          <w:sz w:val="21"/>
          <w:szCs w:val="21"/>
        </w:rPr>
        <w:t>虚电路交换一般分为三个阶段，下面哪些阶段包含在这三个阶段中（</w:t>
      </w:r>
      <w:r w:rsidRPr="00C91964">
        <w:rPr>
          <w:kern w:val="0"/>
          <w:sz w:val="21"/>
          <w:szCs w:val="21"/>
        </w:rPr>
        <w:t xml:space="preserve"> CD</w:t>
      </w:r>
      <w:r w:rsidRPr="00C91964">
        <w:rPr>
          <w:rFonts w:hint="eastAsia"/>
          <w:kern w:val="0"/>
          <w:sz w:val="21"/>
          <w:szCs w:val="21"/>
        </w:rPr>
        <w:t>）</w:t>
      </w:r>
    </w:p>
    <w:p w:rsidR="005D22A6" w:rsidRPr="00C91964" w:rsidRDefault="005D22A6" w:rsidP="005D22A6">
      <w:pPr>
        <w:autoSpaceDE w:val="0"/>
        <w:autoSpaceDN w:val="0"/>
        <w:adjustRightInd w:val="0"/>
        <w:jc w:val="left"/>
        <w:rPr>
          <w:rFonts w:ascii="宋体" w:cs="宋体"/>
          <w:kern w:val="0"/>
          <w:szCs w:val="21"/>
        </w:rPr>
      </w:pPr>
      <w:r w:rsidRPr="00C91964">
        <w:rPr>
          <w:rFonts w:ascii="宋体" w:cs="宋体" w:hint="eastAsia"/>
          <w:kern w:val="0"/>
          <w:szCs w:val="21"/>
        </w:rPr>
        <w:t>A.分组交换  B.路由选择   C.拆除连接   D.数据传</w:t>
      </w:r>
      <w:r w:rsidRPr="00C91964">
        <w:rPr>
          <w:rFonts w:ascii="宋体" w:cs="宋体" w:hint="eastAsia"/>
          <w:kern w:val="0"/>
          <w:szCs w:val="21"/>
        </w:rPr>
        <w:lastRenderedPageBreak/>
        <w:t>输</w:t>
      </w:r>
    </w:p>
    <w:p w:rsidR="005D22A6" w:rsidRPr="00C91964" w:rsidRDefault="005D22A6" w:rsidP="005D22A6">
      <w:pPr>
        <w:pStyle w:val="2"/>
        <w:spacing w:before="0" w:after="0" w:line="240" w:lineRule="auto"/>
        <w:rPr>
          <w:kern w:val="0"/>
          <w:sz w:val="21"/>
          <w:szCs w:val="21"/>
        </w:rPr>
      </w:pPr>
      <w:r w:rsidRPr="00C91964">
        <w:rPr>
          <w:rFonts w:hint="eastAsia"/>
          <w:kern w:val="0"/>
          <w:sz w:val="21"/>
          <w:szCs w:val="21"/>
        </w:rPr>
        <w:t>在</w:t>
      </w:r>
      <w:r w:rsidRPr="00C91964">
        <w:rPr>
          <w:kern w:val="0"/>
          <w:sz w:val="21"/>
          <w:szCs w:val="21"/>
        </w:rPr>
        <w:t xml:space="preserve">ISO/OSI </w:t>
      </w:r>
      <w:r w:rsidRPr="00C91964">
        <w:rPr>
          <w:rFonts w:hint="eastAsia"/>
          <w:kern w:val="0"/>
          <w:sz w:val="21"/>
          <w:szCs w:val="21"/>
        </w:rPr>
        <w:t>参考模型中，对于传输层描述正确的有（</w:t>
      </w:r>
      <w:r w:rsidRPr="00C91964">
        <w:rPr>
          <w:kern w:val="0"/>
          <w:sz w:val="21"/>
          <w:szCs w:val="21"/>
        </w:rPr>
        <w:t xml:space="preserve">AD </w:t>
      </w:r>
      <w:r w:rsidRPr="00C91964">
        <w:rPr>
          <w:rFonts w:hint="eastAsia"/>
          <w:kern w:val="0"/>
          <w:sz w:val="21"/>
          <w:szCs w:val="21"/>
        </w:rPr>
        <w:t>）</w:t>
      </w:r>
    </w:p>
    <w:p w:rsidR="005D22A6" w:rsidRPr="00C91964" w:rsidRDefault="005D22A6" w:rsidP="005D22A6">
      <w:pPr>
        <w:autoSpaceDE w:val="0"/>
        <w:autoSpaceDN w:val="0"/>
        <w:adjustRightInd w:val="0"/>
        <w:jc w:val="left"/>
        <w:rPr>
          <w:rFonts w:ascii="宋体" w:cs="宋体"/>
          <w:kern w:val="0"/>
          <w:szCs w:val="21"/>
        </w:rPr>
      </w:pPr>
      <w:r w:rsidRPr="00C91964">
        <w:rPr>
          <w:rFonts w:ascii="宋体" w:cs="宋体" w:hint="eastAsia"/>
          <w:kern w:val="0"/>
          <w:szCs w:val="21"/>
        </w:rPr>
        <w:t>A.为系统之间提供面向连接的和无连接的数据传输服务。</w:t>
      </w:r>
    </w:p>
    <w:p w:rsidR="005D22A6" w:rsidRPr="00C91964" w:rsidRDefault="005D22A6" w:rsidP="005D22A6">
      <w:pPr>
        <w:autoSpaceDE w:val="0"/>
        <w:autoSpaceDN w:val="0"/>
        <w:adjustRightInd w:val="0"/>
        <w:jc w:val="left"/>
        <w:rPr>
          <w:rFonts w:ascii="宋体" w:cs="宋体"/>
          <w:kern w:val="0"/>
          <w:szCs w:val="21"/>
        </w:rPr>
      </w:pPr>
      <w:r w:rsidRPr="00C91964">
        <w:rPr>
          <w:rFonts w:ascii="宋体" w:cs="宋体" w:hint="eastAsia"/>
          <w:kern w:val="0"/>
          <w:szCs w:val="21"/>
        </w:rPr>
        <w:t>B.提供路由选择，简单的拥塞控制。</w:t>
      </w:r>
    </w:p>
    <w:p w:rsidR="005D22A6" w:rsidRPr="00C91964" w:rsidRDefault="005D22A6" w:rsidP="005D22A6">
      <w:pPr>
        <w:autoSpaceDE w:val="0"/>
        <w:autoSpaceDN w:val="0"/>
        <w:adjustRightInd w:val="0"/>
        <w:jc w:val="left"/>
        <w:rPr>
          <w:rFonts w:ascii="宋体" w:cs="宋体"/>
          <w:kern w:val="0"/>
          <w:szCs w:val="21"/>
        </w:rPr>
      </w:pPr>
      <w:r w:rsidRPr="00C91964">
        <w:rPr>
          <w:rFonts w:ascii="宋体" w:cs="宋体" w:hint="eastAsia"/>
          <w:kern w:val="0"/>
          <w:szCs w:val="21"/>
        </w:rPr>
        <w:t>C.为传输数据选择数据链路层所提供的最合适的服务。</w:t>
      </w:r>
    </w:p>
    <w:p w:rsidR="005D22A6" w:rsidRPr="00C91964" w:rsidRDefault="005D22A6" w:rsidP="005D22A6">
      <w:pPr>
        <w:rPr>
          <w:rFonts w:ascii="宋体" w:cs="宋体" w:hint="eastAsia"/>
          <w:kern w:val="0"/>
          <w:szCs w:val="21"/>
        </w:rPr>
      </w:pPr>
      <w:r w:rsidRPr="00C91964">
        <w:rPr>
          <w:rFonts w:ascii="宋体" w:cs="宋体" w:hint="eastAsia"/>
          <w:kern w:val="0"/>
          <w:szCs w:val="21"/>
        </w:rPr>
        <w:t>D.提供端到端的差错恢复和流量控制，实现可靠的数据传输。</w:t>
      </w:r>
    </w:p>
    <w:p w:rsidR="005D22A6" w:rsidRPr="00C91964" w:rsidRDefault="005D22A6" w:rsidP="005D22A6">
      <w:pPr>
        <w:pStyle w:val="2"/>
        <w:spacing w:before="0" w:after="0" w:line="240" w:lineRule="auto"/>
        <w:rPr>
          <w:kern w:val="0"/>
          <w:sz w:val="21"/>
          <w:szCs w:val="21"/>
        </w:rPr>
      </w:pPr>
      <w:r w:rsidRPr="00C91964">
        <w:rPr>
          <w:rFonts w:hint="eastAsia"/>
          <w:kern w:val="0"/>
          <w:sz w:val="21"/>
          <w:szCs w:val="21"/>
        </w:rPr>
        <w:t>对于</w:t>
      </w:r>
      <w:r w:rsidRPr="00C91964">
        <w:rPr>
          <w:kern w:val="0"/>
          <w:sz w:val="21"/>
          <w:szCs w:val="21"/>
        </w:rPr>
        <w:t xml:space="preserve">ICMP </w:t>
      </w:r>
      <w:r w:rsidRPr="00C91964">
        <w:rPr>
          <w:rFonts w:hint="eastAsia"/>
          <w:kern w:val="0"/>
          <w:sz w:val="21"/>
          <w:szCs w:val="21"/>
        </w:rPr>
        <w:t>协议的功能，说法正确的是（</w:t>
      </w:r>
      <w:r w:rsidRPr="00C91964">
        <w:rPr>
          <w:kern w:val="0"/>
          <w:sz w:val="21"/>
          <w:szCs w:val="21"/>
        </w:rPr>
        <w:t xml:space="preserve">BCD </w:t>
      </w:r>
      <w:r w:rsidRPr="00C91964">
        <w:rPr>
          <w:rFonts w:hint="eastAsia"/>
          <w:kern w:val="0"/>
          <w:sz w:val="21"/>
          <w:szCs w:val="21"/>
        </w:rPr>
        <w:t>）</w:t>
      </w:r>
    </w:p>
    <w:p w:rsidR="005D22A6" w:rsidRPr="00C91964" w:rsidRDefault="005D22A6" w:rsidP="005D22A6">
      <w:pPr>
        <w:autoSpaceDE w:val="0"/>
        <w:autoSpaceDN w:val="0"/>
        <w:adjustRightInd w:val="0"/>
        <w:jc w:val="left"/>
        <w:rPr>
          <w:rFonts w:ascii="宋体" w:cs="宋体"/>
          <w:kern w:val="0"/>
          <w:szCs w:val="21"/>
        </w:rPr>
      </w:pPr>
      <w:r w:rsidRPr="00C91964">
        <w:rPr>
          <w:kern w:val="0"/>
          <w:szCs w:val="21"/>
        </w:rPr>
        <w:t>A.</w:t>
      </w:r>
      <w:r w:rsidRPr="00C91964">
        <w:rPr>
          <w:rFonts w:ascii="宋体" w:cs="宋体" w:hint="eastAsia"/>
          <w:kern w:val="0"/>
          <w:szCs w:val="21"/>
        </w:rPr>
        <w:t xml:space="preserve">差错纠正        </w:t>
      </w:r>
      <w:r w:rsidRPr="00C91964">
        <w:rPr>
          <w:kern w:val="0"/>
          <w:szCs w:val="21"/>
        </w:rPr>
        <w:t>B.</w:t>
      </w:r>
      <w:r w:rsidRPr="00C91964">
        <w:rPr>
          <w:rFonts w:ascii="宋体" w:cs="宋体" w:hint="eastAsia"/>
          <w:kern w:val="0"/>
          <w:szCs w:val="21"/>
        </w:rPr>
        <w:t>可探测某些网络节点的可达性</w:t>
      </w:r>
    </w:p>
    <w:p w:rsidR="005D22A6" w:rsidRPr="00C91964" w:rsidRDefault="005D22A6" w:rsidP="005D22A6">
      <w:pPr>
        <w:autoSpaceDE w:val="0"/>
        <w:autoSpaceDN w:val="0"/>
        <w:adjustRightInd w:val="0"/>
        <w:jc w:val="left"/>
        <w:rPr>
          <w:rFonts w:ascii="宋体" w:cs="宋体" w:hint="eastAsia"/>
          <w:kern w:val="0"/>
          <w:szCs w:val="21"/>
        </w:rPr>
      </w:pPr>
      <w:r w:rsidRPr="00C91964">
        <w:rPr>
          <w:kern w:val="0"/>
          <w:szCs w:val="21"/>
        </w:rPr>
        <w:t>C.</w:t>
      </w:r>
      <w:r w:rsidRPr="00C91964">
        <w:rPr>
          <w:rFonts w:ascii="宋体" w:cs="宋体" w:hint="eastAsia"/>
          <w:kern w:val="0"/>
          <w:szCs w:val="21"/>
        </w:rPr>
        <w:t>报告某种类型的差错</w:t>
      </w:r>
      <w:r w:rsidRPr="00C91964">
        <w:rPr>
          <w:kern w:val="0"/>
          <w:szCs w:val="21"/>
        </w:rPr>
        <w:t>D.</w:t>
      </w:r>
      <w:r w:rsidRPr="00C91964">
        <w:rPr>
          <w:rFonts w:ascii="宋体" w:cs="宋体" w:hint="eastAsia"/>
          <w:kern w:val="0"/>
          <w:szCs w:val="21"/>
        </w:rPr>
        <w:t>可用于拥塞控制和路由控制</w:t>
      </w:r>
    </w:p>
    <w:p w:rsidR="005D22A6" w:rsidRPr="00C91964" w:rsidRDefault="005D22A6" w:rsidP="005D22A6">
      <w:pPr>
        <w:pStyle w:val="2"/>
        <w:spacing w:before="0" w:after="0" w:line="240" w:lineRule="auto"/>
        <w:rPr>
          <w:kern w:val="0"/>
          <w:sz w:val="21"/>
          <w:szCs w:val="21"/>
        </w:rPr>
      </w:pPr>
      <w:r w:rsidRPr="00C91964">
        <w:rPr>
          <w:rFonts w:hint="eastAsia"/>
          <w:kern w:val="0"/>
          <w:sz w:val="21"/>
          <w:szCs w:val="21"/>
        </w:rPr>
        <w:t>下面有关网络互连设备说法正确的有（</w:t>
      </w:r>
      <w:r w:rsidRPr="00C91964">
        <w:rPr>
          <w:kern w:val="0"/>
          <w:sz w:val="21"/>
          <w:szCs w:val="21"/>
        </w:rPr>
        <w:t xml:space="preserve">ABCD </w:t>
      </w:r>
      <w:r w:rsidRPr="00C91964">
        <w:rPr>
          <w:rFonts w:hint="eastAsia"/>
          <w:kern w:val="0"/>
          <w:sz w:val="21"/>
          <w:szCs w:val="21"/>
        </w:rPr>
        <w:t>）</w:t>
      </w:r>
    </w:p>
    <w:p w:rsidR="005D22A6" w:rsidRPr="00C91964" w:rsidRDefault="005D22A6" w:rsidP="005D22A6">
      <w:pPr>
        <w:autoSpaceDE w:val="0"/>
        <w:autoSpaceDN w:val="0"/>
        <w:adjustRightInd w:val="0"/>
        <w:jc w:val="left"/>
        <w:rPr>
          <w:rFonts w:ascii="宋体" w:cs="宋体"/>
          <w:kern w:val="0"/>
          <w:szCs w:val="21"/>
        </w:rPr>
      </w:pPr>
      <w:r w:rsidRPr="00C91964">
        <w:rPr>
          <w:kern w:val="0"/>
          <w:szCs w:val="21"/>
        </w:rPr>
        <w:t>A.</w:t>
      </w:r>
      <w:r w:rsidRPr="00C91964">
        <w:rPr>
          <w:rFonts w:ascii="宋体" w:cs="宋体" w:hint="eastAsia"/>
          <w:kern w:val="0"/>
          <w:szCs w:val="21"/>
        </w:rPr>
        <w:t>在物理层实现网络互连的主要设备有中继器和</w:t>
      </w:r>
      <w:r w:rsidRPr="00C91964">
        <w:rPr>
          <w:kern w:val="0"/>
          <w:szCs w:val="21"/>
        </w:rPr>
        <w:t>HUB</w:t>
      </w:r>
    </w:p>
    <w:p w:rsidR="005D22A6" w:rsidRPr="00C91964" w:rsidRDefault="005D22A6" w:rsidP="005D22A6">
      <w:pPr>
        <w:autoSpaceDE w:val="0"/>
        <w:autoSpaceDN w:val="0"/>
        <w:adjustRightInd w:val="0"/>
        <w:jc w:val="left"/>
        <w:rPr>
          <w:rFonts w:ascii="宋体" w:cs="宋体"/>
          <w:kern w:val="0"/>
          <w:szCs w:val="21"/>
        </w:rPr>
      </w:pPr>
      <w:r w:rsidRPr="00C91964">
        <w:rPr>
          <w:kern w:val="0"/>
          <w:szCs w:val="21"/>
        </w:rPr>
        <w:t>B.</w:t>
      </w:r>
      <w:r w:rsidRPr="00C91964">
        <w:rPr>
          <w:rFonts w:ascii="宋体" w:cs="宋体" w:hint="eastAsia"/>
          <w:kern w:val="0"/>
          <w:szCs w:val="21"/>
        </w:rPr>
        <w:t>在数据链路层实现网络互联的主要设备有二层交换机和网桥</w:t>
      </w:r>
    </w:p>
    <w:p w:rsidR="005D22A6" w:rsidRPr="00C91964" w:rsidRDefault="005D22A6" w:rsidP="005D22A6">
      <w:pPr>
        <w:autoSpaceDE w:val="0"/>
        <w:autoSpaceDN w:val="0"/>
        <w:adjustRightInd w:val="0"/>
        <w:jc w:val="left"/>
        <w:rPr>
          <w:rFonts w:ascii="宋体" w:cs="宋体"/>
          <w:kern w:val="0"/>
          <w:szCs w:val="21"/>
        </w:rPr>
      </w:pPr>
      <w:r w:rsidRPr="00C91964">
        <w:rPr>
          <w:kern w:val="0"/>
          <w:szCs w:val="21"/>
        </w:rPr>
        <w:t>C.</w:t>
      </w:r>
      <w:r w:rsidRPr="00C91964">
        <w:rPr>
          <w:rFonts w:ascii="宋体" w:cs="宋体" w:hint="eastAsia"/>
          <w:kern w:val="0"/>
          <w:szCs w:val="21"/>
        </w:rPr>
        <w:t>在网络层实现网络互连的主要设备有三层交换机和路由器</w:t>
      </w:r>
    </w:p>
    <w:p w:rsidR="005D22A6" w:rsidRPr="00C91964" w:rsidRDefault="005D22A6" w:rsidP="005D22A6">
      <w:pPr>
        <w:rPr>
          <w:rFonts w:ascii="宋体" w:cs="宋体" w:hint="eastAsia"/>
          <w:kern w:val="0"/>
          <w:szCs w:val="21"/>
        </w:rPr>
      </w:pPr>
      <w:r w:rsidRPr="00C91964">
        <w:rPr>
          <w:kern w:val="0"/>
          <w:szCs w:val="21"/>
        </w:rPr>
        <w:t>D.</w:t>
      </w:r>
      <w:r w:rsidRPr="00C91964">
        <w:rPr>
          <w:rFonts w:ascii="宋体" w:cs="宋体" w:hint="eastAsia"/>
          <w:kern w:val="0"/>
          <w:szCs w:val="21"/>
        </w:rPr>
        <w:t>在传输层（包括传输层）以上实现网络互连的设备有网关</w:t>
      </w:r>
    </w:p>
    <w:p w:rsidR="005D22A6" w:rsidRPr="00C91964" w:rsidRDefault="005D22A6" w:rsidP="005D22A6">
      <w:pPr>
        <w:pStyle w:val="2"/>
        <w:spacing w:before="0" w:after="0" w:line="240" w:lineRule="auto"/>
        <w:rPr>
          <w:kern w:val="0"/>
          <w:sz w:val="21"/>
          <w:szCs w:val="21"/>
        </w:rPr>
      </w:pPr>
      <w:r w:rsidRPr="00C91964">
        <w:rPr>
          <w:kern w:val="0"/>
          <w:sz w:val="21"/>
          <w:szCs w:val="21"/>
        </w:rPr>
        <w:t xml:space="preserve">TCP/IP </w:t>
      </w:r>
      <w:r w:rsidRPr="00C91964">
        <w:rPr>
          <w:rFonts w:hint="eastAsia"/>
          <w:kern w:val="0"/>
          <w:sz w:val="21"/>
          <w:szCs w:val="21"/>
        </w:rPr>
        <w:t>协议族中定义的层次结构中包含（</w:t>
      </w:r>
      <w:r w:rsidRPr="00C91964">
        <w:rPr>
          <w:kern w:val="0"/>
          <w:sz w:val="21"/>
          <w:szCs w:val="21"/>
        </w:rPr>
        <w:t xml:space="preserve">ABC </w:t>
      </w:r>
      <w:r w:rsidRPr="00C91964">
        <w:rPr>
          <w:rFonts w:hint="eastAsia"/>
          <w:kern w:val="0"/>
          <w:sz w:val="21"/>
          <w:szCs w:val="21"/>
        </w:rPr>
        <w:t>）</w:t>
      </w:r>
    </w:p>
    <w:p w:rsidR="005D22A6" w:rsidRPr="00C91964" w:rsidRDefault="005D22A6" w:rsidP="005D22A6">
      <w:pPr>
        <w:autoSpaceDE w:val="0"/>
        <w:autoSpaceDN w:val="0"/>
        <w:adjustRightInd w:val="0"/>
        <w:jc w:val="left"/>
        <w:rPr>
          <w:rFonts w:ascii="宋体" w:cs="宋体" w:hint="eastAsia"/>
          <w:kern w:val="0"/>
          <w:szCs w:val="21"/>
        </w:rPr>
      </w:pPr>
      <w:r w:rsidRPr="00C91964">
        <w:rPr>
          <w:kern w:val="0"/>
          <w:szCs w:val="21"/>
        </w:rPr>
        <w:t>A.</w:t>
      </w:r>
      <w:r w:rsidRPr="00C91964">
        <w:rPr>
          <w:rFonts w:ascii="宋体" w:cs="宋体" w:hint="eastAsia"/>
          <w:kern w:val="0"/>
          <w:szCs w:val="21"/>
        </w:rPr>
        <w:t xml:space="preserve">网络层  </w:t>
      </w:r>
      <w:r w:rsidRPr="00C91964">
        <w:rPr>
          <w:kern w:val="0"/>
          <w:szCs w:val="21"/>
        </w:rPr>
        <w:t>B.</w:t>
      </w:r>
      <w:r w:rsidRPr="00C91964">
        <w:rPr>
          <w:rFonts w:ascii="宋体" w:cs="宋体" w:hint="eastAsia"/>
          <w:kern w:val="0"/>
          <w:szCs w:val="21"/>
        </w:rPr>
        <w:t xml:space="preserve">应用层  </w:t>
      </w:r>
      <w:r w:rsidRPr="00C91964">
        <w:rPr>
          <w:kern w:val="0"/>
          <w:szCs w:val="21"/>
        </w:rPr>
        <w:t>C.</w:t>
      </w:r>
      <w:r w:rsidRPr="00C91964">
        <w:rPr>
          <w:rFonts w:ascii="宋体" w:cs="宋体" w:hint="eastAsia"/>
          <w:kern w:val="0"/>
          <w:szCs w:val="21"/>
        </w:rPr>
        <w:t xml:space="preserve">传输层  </w:t>
      </w:r>
      <w:r w:rsidRPr="00C91964">
        <w:rPr>
          <w:kern w:val="0"/>
          <w:szCs w:val="21"/>
        </w:rPr>
        <w:t>D.</w:t>
      </w:r>
      <w:r w:rsidRPr="00C91964">
        <w:rPr>
          <w:rFonts w:ascii="宋体" w:cs="宋体" w:hint="eastAsia"/>
          <w:kern w:val="0"/>
          <w:szCs w:val="21"/>
        </w:rPr>
        <w:t>物理层</w:t>
      </w:r>
    </w:p>
    <w:p w:rsidR="005D22A6" w:rsidRPr="00C91964" w:rsidRDefault="005D22A6" w:rsidP="005D22A6">
      <w:pPr>
        <w:pStyle w:val="2"/>
        <w:spacing w:before="0" w:after="0" w:line="240" w:lineRule="auto"/>
        <w:rPr>
          <w:kern w:val="0"/>
          <w:sz w:val="21"/>
          <w:szCs w:val="21"/>
        </w:rPr>
      </w:pPr>
      <w:r w:rsidRPr="00C91964">
        <w:rPr>
          <w:rFonts w:hint="eastAsia"/>
          <w:kern w:val="0"/>
          <w:sz w:val="21"/>
          <w:szCs w:val="21"/>
        </w:rPr>
        <w:t>下面对</w:t>
      </w:r>
      <w:r w:rsidRPr="00C91964">
        <w:rPr>
          <w:kern w:val="0"/>
          <w:sz w:val="21"/>
          <w:szCs w:val="21"/>
        </w:rPr>
        <w:t xml:space="preserve">CSMA/CD </w:t>
      </w:r>
      <w:r w:rsidRPr="00C91964">
        <w:rPr>
          <w:rFonts w:hint="eastAsia"/>
          <w:kern w:val="0"/>
          <w:sz w:val="21"/>
          <w:szCs w:val="21"/>
        </w:rPr>
        <w:t>描述正确的有（</w:t>
      </w:r>
      <w:r w:rsidRPr="00C91964">
        <w:rPr>
          <w:kern w:val="0"/>
          <w:sz w:val="21"/>
          <w:szCs w:val="21"/>
        </w:rPr>
        <w:t xml:space="preserve">BCD </w:t>
      </w:r>
      <w:r w:rsidRPr="00C91964">
        <w:rPr>
          <w:rFonts w:hint="eastAsia"/>
          <w:kern w:val="0"/>
          <w:sz w:val="21"/>
          <w:szCs w:val="21"/>
        </w:rPr>
        <w:t>）</w:t>
      </w:r>
    </w:p>
    <w:p w:rsidR="005D22A6" w:rsidRPr="00C91964" w:rsidRDefault="005D22A6" w:rsidP="005D22A6">
      <w:pPr>
        <w:autoSpaceDE w:val="0"/>
        <w:autoSpaceDN w:val="0"/>
        <w:adjustRightInd w:val="0"/>
        <w:jc w:val="left"/>
        <w:rPr>
          <w:rFonts w:ascii="宋体" w:cs="宋体"/>
          <w:kern w:val="0"/>
          <w:szCs w:val="21"/>
        </w:rPr>
      </w:pPr>
      <w:r w:rsidRPr="00C91964">
        <w:rPr>
          <w:kern w:val="0"/>
          <w:szCs w:val="21"/>
        </w:rPr>
        <w:t>A.</w:t>
      </w:r>
      <w:r w:rsidRPr="00C91964">
        <w:rPr>
          <w:rFonts w:ascii="宋体" w:cs="宋体" w:hint="eastAsia"/>
          <w:kern w:val="0"/>
          <w:szCs w:val="21"/>
        </w:rPr>
        <w:t>其含义为载波侦听、多路访问</w:t>
      </w:r>
      <w:r w:rsidRPr="00C91964">
        <w:rPr>
          <w:kern w:val="0"/>
          <w:szCs w:val="21"/>
        </w:rPr>
        <w:t>/</w:t>
      </w:r>
      <w:r w:rsidRPr="00C91964">
        <w:rPr>
          <w:rFonts w:ascii="宋体" w:cs="宋体" w:hint="eastAsia"/>
          <w:kern w:val="0"/>
          <w:szCs w:val="21"/>
        </w:rPr>
        <w:t>冲突避免</w:t>
      </w:r>
    </w:p>
    <w:p w:rsidR="005D22A6" w:rsidRPr="00C91964" w:rsidRDefault="005D22A6" w:rsidP="005D22A6">
      <w:pPr>
        <w:autoSpaceDE w:val="0"/>
        <w:autoSpaceDN w:val="0"/>
        <w:adjustRightInd w:val="0"/>
        <w:jc w:val="left"/>
        <w:rPr>
          <w:rFonts w:ascii="宋体" w:cs="宋体"/>
          <w:kern w:val="0"/>
          <w:szCs w:val="21"/>
        </w:rPr>
      </w:pPr>
      <w:r w:rsidRPr="00C91964">
        <w:rPr>
          <w:kern w:val="0"/>
          <w:szCs w:val="21"/>
        </w:rPr>
        <w:t>B.</w:t>
      </w:r>
      <w:r w:rsidRPr="00C91964">
        <w:rPr>
          <w:rFonts w:ascii="宋体" w:cs="宋体" w:hint="eastAsia"/>
          <w:kern w:val="0"/>
          <w:szCs w:val="21"/>
        </w:rPr>
        <w:t>是一种争用型的介质访问控制协议</w:t>
      </w:r>
    </w:p>
    <w:p w:rsidR="005D22A6" w:rsidRPr="00C91964" w:rsidRDefault="005D22A6" w:rsidP="005D22A6">
      <w:pPr>
        <w:autoSpaceDE w:val="0"/>
        <w:autoSpaceDN w:val="0"/>
        <w:adjustRightInd w:val="0"/>
        <w:jc w:val="left"/>
        <w:rPr>
          <w:rFonts w:ascii="宋体" w:cs="宋体"/>
          <w:kern w:val="0"/>
          <w:szCs w:val="21"/>
        </w:rPr>
      </w:pPr>
      <w:r w:rsidRPr="00C91964">
        <w:rPr>
          <w:kern w:val="0"/>
          <w:szCs w:val="21"/>
        </w:rPr>
        <w:t xml:space="preserve">C.CSMA/CD </w:t>
      </w:r>
      <w:r w:rsidRPr="00C91964">
        <w:rPr>
          <w:rFonts w:ascii="宋体" w:cs="宋体" w:hint="eastAsia"/>
          <w:kern w:val="0"/>
          <w:szCs w:val="21"/>
        </w:rPr>
        <w:t>协议中，</w:t>
      </w:r>
      <w:r w:rsidRPr="00C91964">
        <w:rPr>
          <w:kern w:val="0"/>
          <w:szCs w:val="21"/>
        </w:rPr>
        <w:t xml:space="preserve">LLC </w:t>
      </w:r>
      <w:r w:rsidRPr="00C91964">
        <w:rPr>
          <w:rFonts w:ascii="宋体" w:cs="宋体" w:hint="eastAsia"/>
          <w:kern w:val="0"/>
          <w:szCs w:val="21"/>
        </w:rPr>
        <w:t>帧是封装在</w:t>
      </w:r>
      <w:r w:rsidRPr="00C91964">
        <w:rPr>
          <w:kern w:val="0"/>
          <w:szCs w:val="21"/>
        </w:rPr>
        <w:t xml:space="preserve">MAC </w:t>
      </w:r>
      <w:r w:rsidRPr="00C91964">
        <w:rPr>
          <w:rFonts w:ascii="宋体" w:cs="宋体" w:hint="eastAsia"/>
          <w:kern w:val="0"/>
          <w:szCs w:val="21"/>
        </w:rPr>
        <w:t>帧的数据单元部分进行传输的</w:t>
      </w:r>
    </w:p>
    <w:p w:rsidR="005D22A6" w:rsidRPr="00C91964" w:rsidRDefault="005D22A6" w:rsidP="005D22A6">
      <w:pPr>
        <w:rPr>
          <w:rFonts w:ascii="宋体" w:cs="宋体" w:hint="eastAsia"/>
          <w:kern w:val="0"/>
          <w:szCs w:val="21"/>
        </w:rPr>
      </w:pPr>
      <w:r w:rsidRPr="00C91964">
        <w:rPr>
          <w:kern w:val="0"/>
          <w:szCs w:val="21"/>
        </w:rPr>
        <w:t>D.</w:t>
      </w:r>
      <w:r w:rsidRPr="00C91964">
        <w:rPr>
          <w:rFonts w:ascii="宋体" w:cs="宋体" w:hint="eastAsia"/>
          <w:kern w:val="0"/>
          <w:szCs w:val="21"/>
        </w:rPr>
        <w:t>适用于总线型网络</w:t>
      </w:r>
    </w:p>
    <w:p w:rsidR="005D22A6" w:rsidRPr="00C91964" w:rsidRDefault="005D22A6" w:rsidP="005D22A6">
      <w:pPr>
        <w:pStyle w:val="2"/>
        <w:spacing w:before="0" w:after="0" w:line="240" w:lineRule="auto"/>
        <w:rPr>
          <w:kern w:val="0"/>
          <w:sz w:val="21"/>
          <w:szCs w:val="21"/>
        </w:rPr>
      </w:pPr>
      <w:r w:rsidRPr="00C91964">
        <w:rPr>
          <w:rFonts w:hint="eastAsia"/>
          <w:kern w:val="0"/>
          <w:sz w:val="21"/>
          <w:szCs w:val="21"/>
        </w:rPr>
        <w:t>下面对路由选择算法描述正确的有（</w:t>
      </w:r>
      <w:r w:rsidRPr="00C91964">
        <w:rPr>
          <w:kern w:val="0"/>
          <w:sz w:val="21"/>
          <w:szCs w:val="21"/>
        </w:rPr>
        <w:t xml:space="preserve"> AD</w:t>
      </w:r>
      <w:r w:rsidRPr="00C91964">
        <w:rPr>
          <w:rFonts w:hint="eastAsia"/>
          <w:kern w:val="0"/>
          <w:sz w:val="21"/>
          <w:szCs w:val="21"/>
        </w:rPr>
        <w:t>）</w:t>
      </w:r>
    </w:p>
    <w:p w:rsidR="005D22A6" w:rsidRPr="00C91964" w:rsidRDefault="005D22A6" w:rsidP="005D22A6">
      <w:pPr>
        <w:autoSpaceDE w:val="0"/>
        <w:autoSpaceDN w:val="0"/>
        <w:adjustRightInd w:val="0"/>
        <w:jc w:val="left"/>
        <w:rPr>
          <w:rFonts w:ascii="宋体" w:cs="宋体"/>
          <w:kern w:val="0"/>
          <w:szCs w:val="21"/>
        </w:rPr>
      </w:pPr>
      <w:r w:rsidRPr="00C91964">
        <w:rPr>
          <w:kern w:val="0"/>
          <w:szCs w:val="21"/>
        </w:rPr>
        <w:t>A.</w:t>
      </w:r>
      <w:r w:rsidRPr="00C91964">
        <w:rPr>
          <w:rFonts w:ascii="宋体" w:cs="宋体" w:hint="eastAsia"/>
          <w:kern w:val="0"/>
          <w:szCs w:val="21"/>
        </w:rPr>
        <w:t>路由选择算法一般分为静态路由选择算法和动态路由选择算法</w:t>
      </w:r>
    </w:p>
    <w:p w:rsidR="005D22A6" w:rsidRPr="00C91964" w:rsidRDefault="005D22A6" w:rsidP="005D22A6">
      <w:pPr>
        <w:autoSpaceDE w:val="0"/>
        <w:autoSpaceDN w:val="0"/>
        <w:adjustRightInd w:val="0"/>
        <w:jc w:val="left"/>
        <w:rPr>
          <w:rFonts w:ascii="宋体" w:cs="宋体"/>
          <w:kern w:val="0"/>
          <w:szCs w:val="21"/>
        </w:rPr>
      </w:pPr>
      <w:r w:rsidRPr="00C91964">
        <w:rPr>
          <w:kern w:val="0"/>
          <w:szCs w:val="21"/>
        </w:rPr>
        <w:t xml:space="preserve">B.OSPF </w:t>
      </w:r>
      <w:r w:rsidRPr="00C91964">
        <w:rPr>
          <w:rFonts w:ascii="宋体" w:cs="宋体" w:hint="eastAsia"/>
          <w:kern w:val="0"/>
          <w:szCs w:val="21"/>
        </w:rPr>
        <w:t>属于静态路由选择算法</w:t>
      </w:r>
    </w:p>
    <w:p w:rsidR="005D22A6" w:rsidRPr="00C91964" w:rsidRDefault="005D22A6" w:rsidP="005D22A6">
      <w:pPr>
        <w:autoSpaceDE w:val="0"/>
        <w:autoSpaceDN w:val="0"/>
        <w:adjustRightInd w:val="0"/>
        <w:jc w:val="left"/>
        <w:rPr>
          <w:rFonts w:ascii="宋体" w:cs="宋体"/>
          <w:kern w:val="0"/>
          <w:szCs w:val="21"/>
        </w:rPr>
      </w:pPr>
      <w:r w:rsidRPr="00C91964">
        <w:rPr>
          <w:kern w:val="0"/>
          <w:szCs w:val="21"/>
        </w:rPr>
        <w:t>C.</w:t>
      </w:r>
      <w:r w:rsidRPr="00C91964">
        <w:rPr>
          <w:rFonts w:ascii="宋体" w:cs="宋体" w:hint="eastAsia"/>
          <w:kern w:val="0"/>
          <w:szCs w:val="21"/>
        </w:rPr>
        <w:t>路由选择算法和路由协议的作用相同</w:t>
      </w:r>
    </w:p>
    <w:p w:rsidR="005D22A6" w:rsidRPr="00C91964" w:rsidRDefault="005D22A6" w:rsidP="005D22A6">
      <w:pPr>
        <w:rPr>
          <w:szCs w:val="21"/>
        </w:rPr>
        <w:sectPr w:rsidR="005D22A6" w:rsidRPr="00C91964" w:rsidSect="00B87599">
          <w:pgSz w:w="11906" w:h="16838" w:code="9"/>
          <w:pgMar w:top="1134" w:right="907" w:bottom="1134" w:left="907" w:header="567" w:footer="567" w:gutter="0"/>
          <w:cols w:num="2" w:space="286"/>
          <w:docGrid w:type="linesAndChars" w:linePitch="312"/>
        </w:sectPr>
      </w:pPr>
      <w:r w:rsidRPr="00C91964">
        <w:rPr>
          <w:kern w:val="0"/>
          <w:szCs w:val="21"/>
        </w:rPr>
        <w:t xml:space="preserve">D.RIP </w:t>
      </w:r>
      <w:r w:rsidRPr="00C91964">
        <w:rPr>
          <w:rFonts w:ascii="宋体" w:cs="宋体" w:hint="eastAsia"/>
          <w:kern w:val="0"/>
          <w:szCs w:val="21"/>
        </w:rPr>
        <w:t>属于动态路由选择算法</w:t>
      </w:r>
    </w:p>
    <w:p w:rsidR="005D22A6" w:rsidRDefault="005D22A6" w:rsidP="005D22A6">
      <w:pPr>
        <w:pStyle w:val="1"/>
        <w:spacing w:before="0" w:after="0" w:line="240" w:lineRule="auto"/>
        <w:rPr>
          <w:rFonts w:hint="eastAsia"/>
          <w:sz w:val="22"/>
        </w:rPr>
      </w:pPr>
      <w:r>
        <w:rPr>
          <w:rFonts w:hint="eastAsia"/>
          <w:sz w:val="22"/>
        </w:rPr>
        <w:lastRenderedPageBreak/>
        <w:t>填空题</w:t>
      </w:r>
    </w:p>
    <w:p w:rsidR="005D22A6" w:rsidRPr="00EB33D2" w:rsidRDefault="005D22A6" w:rsidP="005D22A6">
      <w:pPr>
        <w:numPr>
          <w:ilvl w:val="0"/>
          <w:numId w:val="13"/>
        </w:numPr>
        <w:rPr>
          <w:rFonts w:hint="eastAsia"/>
          <w:szCs w:val="21"/>
        </w:rPr>
      </w:pPr>
      <w:r w:rsidRPr="00EB33D2">
        <w:rPr>
          <w:rFonts w:hint="eastAsia"/>
          <w:szCs w:val="21"/>
        </w:rPr>
        <w:t>计算机网络的发展和演变可概括为</w:t>
      </w:r>
      <w:r w:rsidRPr="00A04A99">
        <w:rPr>
          <w:rFonts w:hint="eastAsia"/>
          <w:szCs w:val="21"/>
          <w:u w:val="single"/>
        </w:rPr>
        <w:t xml:space="preserve">   </w:t>
      </w:r>
      <w:r w:rsidRPr="00A04A99">
        <w:rPr>
          <w:rFonts w:hint="eastAsia"/>
          <w:szCs w:val="21"/>
          <w:u w:val="single"/>
        </w:rPr>
        <w:t>面向终端的计算机网络</w:t>
      </w:r>
      <w:r w:rsidRPr="00A04A99">
        <w:rPr>
          <w:rFonts w:hint="eastAsia"/>
          <w:szCs w:val="21"/>
          <w:u w:val="single"/>
        </w:rPr>
        <w:t xml:space="preserve">   </w:t>
      </w:r>
      <w:r w:rsidRPr="00EB33D2">
        <w:rPr>
          <w:rFonts w:hint="eastAsia"/>
          <w:szCs w:val="21"/>
        </w:rPr>
        <w:t xml:space="preserve"> . </w:t>
      </w:r>
      <w:r w:rsidRPr="00A04A99">
        <w:rPr>
          <w:rFonts w:hint="eastAsia"/>
          <w:szCs w:val="21"/>
          <w:u w:val="single"/>
        </w:rPr>
        <w:t xml:space="preserve">  </w:t>
      </w:r>
      <w:r w:rsidRPr="00A04A99">
        <w:rPr>
          <w:rFonts w:hint="eastAsia"/>
          <w:szCs w:val="21"/>
          <w:u w:val="single"/>
        </w:rPr>
        <w:t>计算机—计算机网络</w:t>
      </w:r>
      <w:r w:rsidRPr="00A04A99">
        <w:rPr>
          <w:rFonts w:hint="eastAsia"/>
          <w:szCs w:val="21"/>
          <w:u w:val="single"/>
        </w:rPr>
        <w:t xml:space="preserve">   </w:t>
      </w:r>
      <w:r w:rsidRPr="00EB33D2">
        <w:rPr>
          <w:rFonts w:hint="eastAsia"/>
          <w:szCs w:val="21"/>
        </w:rPr>
        <w:t>和开放式标准化网络三个阶段。</w:t>
      </w:r>
    </w:p>
    <w:p w:rsidR="005D22A6" w:rsidRPr="00EB33D2" w:rsidRDefault="005D22A6" w:rsidP="005D22A6">
      <w:pPr>
        <w:numPr>
          <w:ilvl w:val="0"/>
          <w:numId w:val="13"/>
        </w:numPr>
        <w:rPr>
          <w:rFonts w:hint="eastAsia"/>
          <w:szCs w:val="21"/>
        </w:rPr>
      </w:pPr>
      <w:r w:rsidRPr="00EB33D2">
        <w:rPr>
          <w:rFonts w:hint="eastAsia"/>
          <w:szCs w:val="21"/>
        </w:rPr>
        <w:t>收发电子邮件，属于</w:t>
      </w:r>
      <w:r w:rsidRPr="00EB33D2">
        <w:rPr>
          <w:rFonts w:hint="eastAsia"/>
          <w:szCs w:val="21"/>
        </w:rPr>
        <w:t>ISO/OSI RM</w:t>
      </w:r>
      <w:r w:rsidRPr="00EB33D2">
        <w:rPr>
          <w:rFonts w:hint="eastAsia"/>
          <w:szCs w:val="21"/>
        </w:rPr>
        <w:t>中</w:t>
      </w:r>
      <w:r w:rsidRPr="00EB33D2">
        <w:rPr>
          <w:rFonts w:hint="eastAsia"/>
          <w:szCs w:val="21"/>
        </w:rPr>
        <w:t xml:space="preserve"> ___</w:t>
      </w:r>
      <w:r w:rsidRPr="00A04A99">
        <w:rPr>
          <w:rFonts w:hint="eastAsia"/>
          <w:szCs w:val="21"/>
          <w:u w:val="single"/>
        </w:rPr>
        <w:t xml:space="preserve"> </w:t>
      </w:r>
      <w:r w:rsidRPr="00A04A99">
        <w:rPr>
          <w:rFonts w:hint="eastAsia"/>
          <w:szCs w:val="21"/>
          <w:u w:val="single"/>
        </w:rPr>
        <w:t>应用</w:t>
      </w:r>
      <w:r w:rsidRPr="00A04A99">
        <w:rPr>
          <w:rFonts w:hint="eastAsia"/>
          <w:szCs w:val="21"/>
          <w:u w:val="single"/>
        </w:rPr>
        <w:t xml:space="preserve"> </w:t>
      </w:r>
      <w:r w:rsidRPr="00EB33D2">
        <w:rPr>
          <w:rFonts w:hint="eastAsia"/>
          <w:szCs w:val="21"/>
        </w:rPr>
        <w:t>__</w:t>
      </w:r>
      <w:r w:rsidRPr="00EB33D2">
        <w:rPr>
          <w:rFonts w:hint="eastAsia"/>
          <w:szCs w:val="21"/>
        </w:rPr>
        <w:t>层的功能。</w:t>
      </w:r>
    </w:p>
    <w:p w:rsidR="005D22A6" w:rsidRPr="00EB33D2" w:rsidRDefault="005D22A6" w:rsidP="005D22A6">
      <w:pPr>
        <w:numPr>
          <w:ilvl w:val="0"/>
          <w:numId w:val="13"/>
        </w:numPr>
        <w:rPr>
          <w:rFonts w:hint="eastAsia"/>
          <w:szCs w:val="21"/>
        </w:rPr>
      </w:pPr>
      <w:r w:rsidRPr="00EB33D2">
        <w:rPr>
          <w:rFonts w:hint="eastAsia"/>
          <w:szCs w:val="21"/>
        </w:rPr>
        <w:t>在</w:t>
      </w:r>
      <w:r w:rsidRPr="00EB33D2">
        <w:rPr>
          <w:rFonts w:hint="eastAsia"/>
          <w:szCs w:val="21"/>
        </w:rPr>
        <w:t>TCP/IP</w:t>
      </w:r>
      <w:r w:rsidRPr="00EB33D2">
        <w:rPr>
          <w:rFonts w:hint="eastAsia"/>
          <w:szCs w:val="21"/>
        </w:rPr>
        <w:t>层次模型中与</w:t>
      </w:r>
      <w:r w:rsidRPr="00EB33D2">
        <w:rPr>
          <w:rFonts w:hint="eastAsia"/>
          <w:szCs w:val="21"/>
        </w:rPr>
        <w:t>OSI</w:t>
      </w:r>
      <w:r w:rsidRPr="00EB33D2">
        <w:rPr>
          <w:rFonts w:hint="eastAsia"/>
          <w:szCs w:val="21"/>
        </w:rPr>
        <w:t>参考模型第四层相对应的主要协议有</w:t>
      </w:r>
      <w:r w:rsidRPr="00A04A99">
        <w:rPr>
          <w:rFonts w:hint="eastAsia"/>
          <w:szCs w:val="21"/>
          <w:u w:val="single"/>
        </w:rPr>
        <w:t>TCP</w:t>
      </w:r>
      <w:r w:rsidRPr="00A04A99">
        <w:rPr>
          <w:rFonts w:hint="eastAsia"/>
          <w:szCs w:val="21"/>
          <w:u w:val="single"/>
        </w:rPr>
        <w:t>（传输控制协议）</w:t>
      </w:r>
      <w:r w:rsidRPr="00EB33D2">
        <w:rPr>
          <w:rFonts w:hint="eastAsia"/>
          <w:szCs w:val="21"/>
        </w:rPr>
        <w:t xml:space="preserve"> </w:t>
      </w:r>
      <w:r w:rsidRPr="00EB33D2">
        <w:rPr>
          <w:rFonts w:hint="eastAsia"/>
          <w:szCs w:val="21"/>
        </w:rPr>
        <w:t>和</w:t>
      </w:r>
      <w:r w:rsidRPr="00A04A99">
        <w:rPr>
          <w:rFonts w:hint="eastAsia"/>
          <w:szCs w:val="21"/>
          <w:u w:val="single"/>
        </w:rPr>
        <w:t>UDP</w:t>
      </w:r>
      <w:r w:rsidRPr="00A04A99">
        <w:rPr>
          <w:rFonts w:hint="eastAsia"/>
          <w:szCs w:val="21"/>
          <w:u w:val="single"/>
        </w:rPr>
        <w:t>（用户数据报协议）</w:t>
      </w:r>
      <w:r w:rsidRPr="00EB33D2">
        <w:rPr>
          <w:rFonts w:hint="eastAsia"/>
          <w:szCs w:val="21"/>
        </w:rPr>
        <w:t xml:space="preserve"> </w:t>
      </w:r>
      <w:r w:rsidRPr="00EB33D2">
        <w:rPr>
          <w:rFonts w:hint="eastAsia"/>
          <w:szCs w:val="21"/>
        </w:rPr>
        <w:t>，其中后者提供无连接的不可靠传输服。</w:t>
      </w:r>
    </w:p>
    <w:p w:rsidR="005D22A6" w:rsidRPr="00EB33D2" w:rsidRDefault="005D22A6" w:rsidP="005D22A6">
      <w:pPr>
        <w:numPr>
          <w:ilvl w:val="0"/>
          <w:numId w:val="13"/>
        </w:numPr>
        <w:rPr>
          <w:rFonts w:hint="eastAsia"/>
          <w:szCs w:val="21"/>
        </w:rPr>
      </w:pPr>
      <w:r w:rsidRPr="00EB33D2">
        <w:rPr>
          <w:rFonts w:hint="eastAsia"/>
          <w:szCs w:val="21"/>
        </w:rPr>
        <w:t>常见的实用网络协议有</w:t>
      </w:r>
      <w:r w:rsidRPr="00A04A99">
        <w:rPr>
          <w:rFonts w:hint="eastAsia"/>
          <w:szCs w:val="21"/>
          <w:u w:val="single"/>
        </w:rPr>
        <w:t>TCP/IP</w:t>
      </w:r>
      <w:r w:rsidRPr="00EB33D2">
        <w:rPr>
          <w:rFonts w:hint="eastAsia"/>
          <w:szCs w:val="21"/>
        </w:rPr>
        <w:t>、</w:t>
      </w:r>
      <w:r w:rsidRPr="00EB33D2">
        <w:rPr>
          <w:rFonts w:hint="eastAsia"/>
          <w:szCs w:val="21"/>
        </w:rPr>
        <w:t>IPX/SPX</w:t>
      </w:r>
      <w:r w:rsidRPr="00EB33D2">
        <w:rPr>
          <w:rFonts w:hint="eastAsia"/>
          <w:szCs w:val="21"/>
        </w:rPr>
        <w:t>和</w:t>
      </w:r>
      <w:r w:rsidRPr="00A04A99">
        <w:rPr>
          <w:rFonts w:hint="eastAsia"/>
          <w:szCs w:val="21"/>
          <w:u w:val="single"/>
        </w:rPr>
        <w:t>NetBEUI</w:t>
      </w:r>
      <w:r w:rsidRPr="00EB33D2">
        <w:rPr>
          <w:rFonts w:hint="eastAsia"/>
          <w:szCs w:val="21"/>
        </w:rPr>
        <w:t>。</w:t>
      </w:r>
    </w:p>
    <w:p w:rsidR="005D22A6" w:rsidRPr="00EB33D2" w:rsidRDefault="005D22A6" w:rsidP="005D22A6">
      <w:pPr>
        <w:numPr>
          <w:ilvl w:val="0"/>
          <w:numId w:val="13"/>
        </w:numPr>
        <w:rPr>
          <w:rFonts w:hint="eastAsia"/>
          <w:szCs w:val="21"/>
        </w:rPr>
      </w:pPr>
      <w:r w:rsidRPr="00EB33D2">
        <w:rPr>
          <w:rFonts w:hint="eastAsia"/>
          <w:szCs w:val="21"/>
        </w:rPr>
        <w:t>计算机网络中常用的三种有线媒体是</w:t>
      </w:r>
      <w:r w:rsidRPr="00EB33D2">
        <w:rPr>
          <w:rFonts w:hint="eastAsia"/>
          <w:szCs w:val="21"/>
        </w:rPr>
        <w:t xml:space="preserve"> </w:t>
      </w:r>
      <w:r w:rsidRPr="00A04A99">
        <w:rPr>
          <w:rFonts w:hint="eastAsia"/>
          <w:szCs w:val="21"/>
          <w:u w:val="single"/>
        </w:rPr>
        <w:t>同轴电缆</w:t>
      </w:r>
      <w:r w:rsidRPr="00EB33D2">
        <w:rPr>
          <w:rFonts w:hint="eastAsia"/>
          <w:szCs w:val="21"/>
        </w:rPr>
        <w:t xml:space="preserve">. </w:t>
      </w:r>
      <w:r w:rsidRPr="00A04A99">
        <w:rPr>
          <w:rFonts w:hint="eastAsia"/>
          <w:szCs w:val="21"/>
          <w:u w:val="single"/>
        </w:rPr>
        <w:t>双绞线</w:t>
      </w:r>
      <w:r w:rsidRPr="00EB33D2">
        <w:rPr>
          <w:rFonts w:hint="eastAsia"/>
          <w:szCs w:val="21"/>
        </w:rPr>
        <w:t xml:space="preserve">  </w:t>
      </w:r>
      <w:r w:rsidRPr="00EB33D2">
        <w:rPr>
          <w:rFonts w:hint="eastAsia"/>
          <w:szCs w:val="21"/>
        </w:rPr>
        <w:t>和</w:t>
      </w:r>
      <w:r w:rsidRPr="00EB33D2">
        <w:rPr>
          <w:rFonts w:hint="eastAsia"/>
          <w:szCs w:val="21"/>
        </w:rPr>
        <w:t xml:space="preserve"> </w:t>
      </w:r>
      <w:r w:rsidRPr="00A04A99">
        <w:rPr>
          <w:rFonts w:hint="eastAsia"/>
          <w:szCs w:val="21"/>
          <w:u w:val="single"/>
        </w:rPr>
        <w:t>光纤</w:t>
      </w:r>
      <w:r w:rsidRPr="00EB33D2">
        <w:rPr>
          <w:rFonts w:hint="eastAsia"/>
          <w:szCs w:val="21"/>
        </w:rPr>
        <w:t>。</w:t>
      </w:r>
    </w:p>
    <w:p w:rsidR="005D22A6" w:rsidRPr="00EB33D2" w:rsidRDefault="005D22A6" w:rsidP="005D22A6">
      <w:pPr>
        <w:numPr>
          <w:ilvl w:val="0"/>
          <w:numId w:val="13"/>
        </w:numPr>
        <w:rPr>
          <w:rFonts w:hint="eastAsia"/>
          <w:szCs w:val="21"/>
        </w:rPr>
      </w:pPr>
      <w:r w:rsidRPr="00EB33D2">
        <w:rPr>
          <w:rFonts w:hint="eastAsia"/>
          <w:szCs w:val="21"/>
        </w:rPr>
        <w:t>计算机网络系统由负责</w:t>
      </w:r>
      <w:r w:rsidRPr="00EB33D2">
        <w:rPr>
          <w:rFonts w:hint="eastAsia"/>
          <w:szCs w:val="21"/>
        </w:rPr>
        <w:t>_</w:t>
      </w:r>
      <w:r w:rsidRPr="00A04A99">
        <w:rPr>
          <w:rFonts w:hint="eastAsia"/>
          <w:szCs w:val="21"/>
          <w:u w:val="single"/>
        </w:rPr>
        <w:t>信息传递</w:t>
      </w:r>
      <w:r w:rsidRPr="00EB33D2">
        <w:rPr>
          <w:rFonts w:hint="eastAsia"/>
          <w:szCs w:val="21"/>
        </w:rPr>
        <w:t>__</w:t>
      </w:r>
      <w:r w:rsidRPr="00EB33D2">
        <w:rPr>
          <w:rFonts w:hint="eastAsia"/>
          <w:szCs w:val="21"/>
        </w:rPr>
        <w:t>的通信子网和负责信息处理的</w:t>
      </w:r>
      <w:r w:rsidRPr="00EB33D2">
        <w:rPr>
          <w:rFonts w:hint="eastAsia"/>
          <w:szCs w:val="21"/>
        </w:rPr>
        <w:t>_</w:t>
      </w:r>
      <w:r w:rsidRPr="00A04A99">
        <w:rPr>
          <w:rFonts w:hint="eastAsia"/>
          <w:szCs w:val="21"/>
          <w:u w:val="single"/>
        </w:rPr>
        <w:t>_</w:t>
      </w:r>
      <w:r w:rsidRPr="00A04A99">
        <w:rPr>
          <w:rFonts w:hint="eastAsia"/>
          <w:szCs w:val="21"/>
          <w:u w:val="single"/>
        </w:rPr>
        <w:t>资源</w:t>
      </w:r>
      <w:r w:rsidRPr="00EB33D2">
        <w:rPr>
          <w:rFonts w:hint="eastAsia"/>
          <w:szCs w:val="21"/>
        </w:rPr>
        <w:t>__</w:t>
      </w:r>
      <w:r w:rsidRPr="00EB33D2">
        <w:rPr>
          <w:rFonts w:hint="eastAsia"/>
          <w:szCs w:val="21"/>
        </w:rPr>
        <w:t>子网组成。</w:t>
      </w:r>
    </w:p>
    <w:p w:rsidR="005D22A6" w:rsidRPr="00EB33D2" w:rsidRDefault="005D22A6" w:rsidP="005D22A6">
      <w:pPr>
        <w:numPr>
          <w:ilvl w:val="0"/>
          <w:numId w:val="13"/>
        </w:numPr>
        <w:rPr>
          <w:rFonts w:hint="eastAsia"/>
          <w:szCs w:val="21"/>
        </w:rPr>
      </w:pPr>
      <w:r w:rsidRPr="00EB33D2">
        <w:rPr>
          <w:rFonts w:hint="eastAsia"/>
          <w:szCs w:val="21"/>
        </w:rPr>
        <w:t>OSI</w:t>
      </w:r>
      <w:r w:rsidRPr="00EB33D2">
        <w:rPr>
          <w:rFonts w:hint="eastAsia"/>
          <w:szCs w:val="21"/>
        </w:rPr>
        <w:t>模型有</w:t>
      </w:r>
      <w:r w:rsidRPr="00EB33D2">
        <w:rPr>
          <w:rFonts w:hint="eastAsia"/>
          <w:szCs w:val="21"/>
        </w:rPr>
        <w:t>_</w:t>
      </w:r>
      <w:r w:rsidRPr="00A04A99">
        <w:rPr>
          <w:rFonts w:hint="eastAsia"/>
          <w:szCs w:val="21"/>
          <w:u w:val="single"/>
        </w:rPr>
        <w:t>物理层</w:t>
      </w:r>
      <w:r w:rsidRPr="00EB33D2">
        <w:rPr>
          <w:rFonts w:hint="eastAsia"/>
          <w:szCs w:val="21"/>
        </w:rPr>
        <w:t>___._</w:t>
      </w:r>
      <w:r w:rsidRPr="00A04A99">
        <w:rPr>
          <w:rFonts w:hint="eastAsia"/>
          <w:szCs w:val="21"/>
          <w:u w:val="single"/>
        </w:rPr>
        <w:t>数据链路层</w:t>
      </w:r>
      <w:r w:rsidRPr="00EB33D2">
        <w:rPr>
          <w:rFonts w:hint="eastAsia"/>
          <w:szCs w:val="21"/>
        </w:rPr>
        <w:t>___._</w:t>
      </w:r>
      <w:r w:rsidRPr="00A04A99">
        <w:rPr>
          <w:rFonts w:hint="eastAsia"/>
          <w:szCs w:val="21"/>
          <w:u w:val="single"/>
        </w:rPr>
        <w:t>网络层</w:t>
      </w:r>
      <w:r w:rsidRPr="00EB33D2">
        <w:rPr>
          <w:rFonts w:hint="eastAsia"/>
          <w:szCs w:val="21"/>
        </w:rPr>
        <w:t xml:space="preserve">___. </w:t>
      </w:r>
      <w:r w:rsidRPr="00EB33D2">
        <w:rPr>
          <w:rFonts w:hint="eastAsia"/>
          <w:szCs w:val="21"/>
        </w:rPr>
        <w:t>运输层</w:t>
      </w:r>
      <w:r w:rsidRPr="00EB33D2">
        <w:rPr>
          <w:rFonts w:hint="eastAsia"/>
          <w:szCs w:val="21"/>
        </w:rPr>
        <w:t xml:space="preserve">. </w:t>
      </w:r>
      <w:r w:rsidRPr="00EB33D2">
        <w:rPr>
          <w:rFonts w:hint="eastAsia"/>
          <w:szCs w:val="21"/>
        </w:rPr>
        <w:t>会话层</w:t>
      </w:r>
      <w:r w:rsidRPr="00EB33D2">
        <w:rPr>
          <w:rFonts w:hint="eastAsia"/>
          <w:szCs w:val="21"/>
        </w:rPr>
        <w:t xml:space="preserve">. </w:t>
      </w:r>
      <w:r w:rsidRPr="00EB33D2">
        <w:rPr>
          <w:rFonts w:hint="eastAsia"/>
          <w:szCs w:val="21"/>
        </w:rPr>
        <w:t>表示层和应用层七个层次。</w:t>
      </w:r>
    </w:p>
    <w:p w:rsidR="005D22A6" w:rsidRPr="00EB33D2" w:rsidRDefault="005D22A6" w:rsidP="005D22A6">
      <w:pPr>
        <w:numPr>
          <w:ilvl w:val="0"/>
          <w:numId w:val="13"/>
        </w:numPr>
        <w:rPr>
          <w:rFonts w:hint="eastAsia"/>
          <w:szCs w:val="21"/>
        </w:rPr>
      </w:pPr>
      <w:r w:rsidRPr="00EB33D2">
        <w:rPr>
          <w:rFonts w:hint="eastAsia"/>
          <w:szCs w:val="21"/>
        </w:rPr>
        <w:t>在局域网参考模型中，</w:t>
      </w:r>
      <w:r w:rsidRPr="00EB33D2">
        <w:rPr>
          <w:rFonts w:hint="eastAsia"/>
          <w:szCs w:val="21"/>
        </w:rPr>
        <w:t>__</w:t>
      </w:r>
      <w:r w:rsidRPr="00A04A99">
        <w:rPr>
          <w:rFonts w:hint="eastAsia"/>
          <w:szCs w:val="21"/>
          <w:u w:val="single"/>
        </w:rPr>
        <w:t xml:space="preserve"> LLC </w:t>
      </w:r>
      <w:r w:rsidRPr="00EB33D2">
        <w:rPr>
          <w:rFonts w:hint="eastAsia"/>
          <w:szCs w:val="21"/>
        </w:rPr>
        <w:t>__</w:t>
      </w:r>
      <w:r w:rsidRPr="00EB33D2">
        <w:rPr>
          <w:rFonts w:hint="eastAsia"/>
          <w:szCs w:val="21"/>
        </w:rPr>
        <w:t>与媒体无关，</w:t>
      </w:r>
      <w:r w:rsidRPr="00A04A99">
        <w:rPr>
          <w:rFonts w:hint="eastAsia"/>
          <w:szCs w:val="21"/>
          <w:u w:val="single"/>
        </w:rPr>
        <w:t xml:space="preserve">_ MAC </w:t>
      </w:r>
      <w:r w:rsidRPr="00EB33D2">
        <w:rPr>
          <w:rFonts w:hint="eastAsia"/>
          <w:szCs w:val="21"/>
        </w:rPr>
        <w:t>___</w:t>
      </w:r>
      <w:r w:rsidRPr="00EB33D2">
        <w:rPr>
          <w:rFonts w:hint="eastAsia"/>
          <w:szCs w:val="21"/>
        </w:rPr>
        <w:t>则依赖于物理媒体和拓扑结构。</w:t>
      </w:r>
    </w:p>
    <w:p w:rsidR="005D22A6" w:rsidRPr="00EB33D2" w:rsidRDefault="005D22A6" w:rsidP="005D22A6">
      <w:pPr>
        <w:numPr>
          <w:ilvl w:val="0"/>
          <w:numId w:val="13"/>
        </w:numPr>
        <w:rPr>
          <w:rFonts w:hint="eastAsia"/>
          <w:szCs w:val="21"/>
        </w:rPr>
      </w:pPr>
      <w:r w:rsidRPr="00EB33D2">
        <w:rPr>
          <w:rFonts w:hint="eastAsia"/>
          <w:szCs w:val="21"/>
        </w:rPr>
        <w:t>国内最早的四大网络包括原邮电部的</w:t>
      </w:r>
      <w:r w:rsidRPr="00EB33D2">
        <w:rPr>
          <w:rFonts w:hint="eastAsia"/>
          <w:szCs w:val="21"/>
        </w:rPr>
        <w:t xml:space="preserve">ChinaNet. </w:t>
      </w:r>
      <w:r w:rsidRPr="00EB33D2">
        <w:rPr>
          <w:rFonts w:hint="eastAsia"/>
          <w:szCs w:val="21"/>
        </w:rPr>
        <w:t>原电子部的</w:t>
      </w:r>
      <w:r w:rsidRPr="00EB33D2">
        <w:rPr>
          <w:rFonts w:hint="eastAsia"/>
          <w:szCs w:val="21"/>
        </w:rPr>
        <w:t xml:space="preserve">ChinaGBN. </w:t>
      </w:r>
      <w:r w:rsidRPr="00EB33D2">
        <w:rPr>
          <w:rFonts w:hint="eastAsia"/>
          <w:szCs w:val="21"/>
        </w:rPr>
        <w:t>教育部的</w:t>
      </w:r>
      <w:r w:rsidRPr="00EB33D2">
        <w:rPr>
          <w:rFonts w:hint="eastAsia"/>
          <w:szCs w:val="21"/>
        </w:rPr>
        <w:t xml:space="preserve">__ </w:t>
      </w:r>
      <w:r w:rsidRPr="00A04A99">
        <w:rPr>
          <w:rFonts w:hint="eastAsia"/>
          <w:szCs w:val="21"/>
          <w:u w:val="single"/>
        </w:rPr>
        <w:t>CERnet (</w:t>
      </w:r>
      <w:r w:rsidRPr="00A04A99">
        <w:rPr>
          <w:rFonts w:hint="eastAsia"/>
          <w:szCs w:val="21"/>
          <w:u w:val="single"/>
        </w:rPr>
        <w:t>或中国教育科研网</w:t>
      </w:r>
      <w:r w:rsidRPr="00A04A99">
        <w:rPr>
          <w:rFonts w:hint="eastAsia"/>
          <w:szCs w:val="21"/>
          <w:u w:val="single"/>
        </w:rPr>
        <w:t>)_</w:t>
      </w:r>
      <w:r w:rsidRPr="00EB33D2">
        <w:rPr>
          <w:rFonts w:hint="eastAsia"/>
          <w:szCs w:val="21"/>
        </w:rPr>
        <w:t>__</w:t>
      </w:r>
      <w:r w:rsidRPr="00EB33D2">
        <w:rPr>
          <w:rFonts w:hint="eastAsia"/>
          <w:szCs w:val="21"/>
        </w:rPr>
        <w:t>和中科院的</w:t>
      </w:r>
      <w:r w:rsidRPr="00EB33D2">
        <w:rPr>
          <w:rFonts w:hint="eastAsia"/>
          <w:szCs w:val="21"/>
        </w:rPr>
        <w:t>CSTnet</w:t>
      </w:r>
      <w:r w:rsidRPr="00EB33D2">
        <w:rPr>
          <w:rFonts w:hint="eastAsia"/>
          <w:szCs w:val="21"/>
        </w:rPr>
        <w:t>。</w:t>
      </w:r>
    </w:p>
    <w:p w:rsidR="005D22A6" w:rsidRPr="00D24972" w:rsidRDefault="005D22A6" w:rsidP="005D22A6">
      <w:pPr>
        <w:numPr>
          <w:ilvl w:val="0"/>
          <w:numId w:val="13"/>
        </w:numPr>
        <w:rPr>
          <w:rFonts w:hint="eastAsia"/>
          <w:szCs w:val="21"/>
        </w:rPr>
      </w:pPr>
      <w:r w:rsidRPr="00D24972">
        <w:rPr>
          <w:rFonts w:hint="eastAsia"/>
          <w:szCs w:val="21"/>
        </w:rPr>
        <w:t>复盖一个国家，地区或几个洲的计算机网络称为</w:t>
      </w:r>
      <w:r w:rsidRPr="00D24972">
        <w:rPr>
          <w:rFonts w:hint="eastAsia"/>
          <w:szCs w:val="21"/>
        </w:rPr>
        <w:t xml:space="preserve"> </w:t>
      </w:r>
      <w:r w:rsidRPr="00D24972">
        <w:rPr>
          <w:rFonts w:hint="eastAsia"/>
          <w:szCs w:val="21"/>
          <w:u w:val="single"/>
        </w:rPr>
        <w:t xml:space="preserve"> </w:t>
      </w:r>
      <w:r w:rsidRPr="00D24972">
        <w:rPr>
          <w:rFonts w:hint="eastAsia"/>
          <w:szCs w:val="21"/>
          <w:u w:val="single"/>
        </w:rPr>
        <w:t>广域网</w:t>
      </w:r>
      <w:r w:rsidRPr="00D24972">
        <w:rPr>
          <w:rFonts w:hint="eastAsia"/>
          <w:szCs w:val="21"/>
        </w:rPr>
        <w:t>，在同一建筑或复盖几公里内范围的网络称为</w:t>
      </w:r>
      <w:r w:rsidRPr="00D24972">
        <w:rPr>
          <w:rFonts w:hint="eastAsia"/>
          <w:szCs w:val="21"/>
        </w:rPr>
        <w:t xml:space="preserve">      </w:t>
      </w:r>
      <w:r w:rsidRPr="00D24972">
        <w:rPr>
          <w:rFonts w:hint="eastAsia"/>
          <w:szCs w:val="21"/>
          <w:u w:val="single"/>
        </w:rPr>
        <w:t xml:space="preserve"> </w:t>
      </w:r>
      <w:r w:rsidRPr="00D24972">
        <w:rPr>
          <w:rFonts w:hint="eastAsia"/>
          <w:szCs w:val="21"/>
          <w:u w:val="single"/>
        </w:rPr>
        <w:t>局域网</w:t>
      </w:r>
      <w:r w:rsidRPr="00D24972">
        <w:rPr>
          <w:rFonts w:hint="eastAsia"/>
          <w:szCs w:val="21"/>
          <w:u w:val="single"/>
        </w:rPr>
        <w:t xml:space="preserve">    </w:t>
      </w:r>
      <w:r w:rsidRPr="00D24972">
        <w:rPr>
          <w:rFonts w:hint="eastAsia"/>
          <w:szCs w:val="21"/>
        </w:rPr>
        <w:t xml:space="preserve"> </w:t>
      </w:r>
      <w:r w:rsidRPr="00D24972">
        <w:rPr>
          <w:rFonts w:hint="eastAsia"/>
          <w:szCs w:val="21"/>
        </w:rPr>
        <w:t>，而介于两者之间的是</w:t>
      </w:r>
      <w:r w:rsidRPr="00D24972">
        <w:rPr>
          <w:rFonts w:hint="eastAsia"/>
          <w:szCs w:val="21"/>
          <w:u w:val="single"/>
        </w:rPr>
        <w:t>城域网</w:t>
      </w:r>
      <w:r w:rsidRPr="00D24972">
        <w:rPr>
          <w:rFonts w:hint="eastAsia"/>
          <w:szCs w:val="21"/>
        </w:rPr>
        <w:t>。</w:t>
      </w:r>
    </w:p>
    <w:p w:rsidR="005D22A6" w:rsidRPr="00EB33D2" w:rsidRDefault="005D22A6" w:rsidP="005D22A6">
      <w:pPr>
        <w:numPr>
          <w:ilvl w:val="0"/>
          <w:numId w:val="13"/>
        </w:numPr>
        <w:rPr>
          <w:rFonts w:hint="eastAsia"/>
          <w:szCs w:val="21"/>
        </w:rPr>
      </w:pPr>
      <w:r w:rsidRPr="00EB33D2">
        <w:rPr>
          <w:rFonts w:hint="eastAsia"/>
          <w:szCs w:val="21"/>
        </w:rPr>
        <w:t>现行解决“最后一公里”问题的接入技术有</w:t>
      </w:r>
      <w:r w:rsidRPr="00D24972">
        <w:rPr>
          <w:rFonts w:hint="eastAsia"/>
          <w:szCs w:val="21"/>
          <w:u w:val="single"/>
        </w:rPr>
        <w:t xml:space="preserve">  </w:t>
      </w:r>
      <w:r w:rsidRPr="00D24972">
        <w:rPr>
          <w:rFonts w:hint="eastAsia"/>
          <w:szCs w:val="21"/>
          <w:u w:val="single"/>
        </w:rPr>
        <w:t>综合业务数字网</w:t>
      </w:r>
      <w:r w:rsidRPr="00D24972">
        <w:rPr>
          <w:rFonts w:hint="eastAsia"/>
          <w:szCs w:val="21"/>
          <w:u w:val="single"/>
        </w:rPr>
        <w:t xml:space="preserve"> </w:t>
      </w:r>
      <w:r w:rsidRPr="00EB33D2">
        <w:rPr>
          <w:rFonts w:hint="eastAsia"/>
          <w:szCs w:val="21"/>
        </w:rPr>
        <w:t xml:space="preserve">   </w:t>
      </w:r>
      <w:r w:rsidRPr="00EB33D2">
        <w:rPr>
          <w:rFonts w:hint="eastAsia"/>
          <w:szCs w:val="21"/>
        </w:rPr>
        <w:t>、</w:t>
      </w:r>
      <w:r w:rsidRPr="00EB33D2">
        <w:rPr>
          <w:rFonts w:hint="eastAsia"/>
          <w:szCs w:val="21"/>
        </w:rPr>
        <w:t xml:space="preserve"> </w:t>
      </w:r>
      <w:r w:rsidRPr="00D24972">
        <w:rPr>
          <w:rFonts w:hint="eastAsia"/>
          <w:szCs w:val="21"/>
          <w:u w:val="single"/>
        </w:rPr>
        <w:t xml:space="preserve">  </w:t>
      </w:r>
      <w:r w:rsidRPr="00D24972">
        <w:rPr>
          <w:rFonts w:hint="eastAsia"/>
          <w:szCs w:val="21"/>
          <w:u w:val="single"/>
        </w:rPr>
        <w:t>高速数字接入设备</w:t>
      </w:r>
      <w:r w:rsidRPr="00EB33D2">
        <w:rPr>
          <w:rFonts w:hint="eastAsia"/>
          <w:szCs w:val="21"/>
        </w:rPr>
        <w:t xml:space="preserve">  </w:t>
      </w:r>
      <w:r w:rsidRPr="00EB33D2">
        <w:rPr>
          <w:rFonts w:hint="eastAsia"/>
          <w:szCs w:val="21"/>
        </w:rPr>
        <w:t>、</w:t>
      </w:r>
      <w:r w:rsidRPr="00EB33D2">
        <w:rPr>
          <w:rFonts w:hint="eastAsia"/>
          <w:szCs w:val="21"/>
        </w:rPr>
        <w:t xml:space="preserve"> </w:t>
      </w:r>
      <w:r w:rsidRPr="00D24972">
        <w:rPr>
          <w:rFonts w:hint="eastAsia"/>
          <w:szCs w:val="21"/>
          <w:u w:val="single"/>
        </w:rPr>
        <w:t xml:space="preserve"> </w:t>
      </w:r>
      <w:r w:rsidRPr="00D24972">
        <w:rPr>
          <w:rFonts w:hint="eastAsia"/>
          <w:szCs w:val="21"/>
          <w:u w:val="single"/>
        </w:rPr>
        <w:t>同轴电缆宽调制解调器</w:t>
      </w:r>
      <w:r w:rsidRPr="00D24972">
        <w:rPr>
          <w:rFonts w:hint="eastAsia"/>
          <w:szCs w:val="21"/>
          <w:u w:val="single"/>
        </w:rPr>
        <w:t xml:space="preserve"> </w:t>
      </w:r>
      <w:r w:rsidRPr="00EB33D2">
        <w:rPr>
          <w:rFonts w:hint="eastAsia"/>
          <w:szCs w:val="21"/>
        </w:rPr>
        <w:t xml:space="preserve">   </w:t>
      </w:r>
      <w:r w:rsidRPr="00EB33D2">
        <w:rPr>
          <w:rFonts w:hint="eastAsia"/>
          <w:szCs w:val="21"/>
        </w:rPr>
        <w:t>、</w:t>
      </w:r>
      <w:r w:rsidRPr="00EB33D2">
        <w:rPr>
          <w:rFonts w:hint="eastAsia"/>
          <w:szCs w:val="21"/>
        </w:rPr>
        <w:t xml:space="preserve">  </w:t>
      </w:r>
      <w:r w:rsidRPr="00D24972">
        <w:rPr>
          <w:rFonts w:hint="eastAsia"/>
          <w:szCs w:val="21"/>
          <w:u w:val="single"/>
        </w:rPr>
        <w:t xml:space="preserve"> </w:t>
      </w:r>
      <w:r w:rsidRPr="00D24972">
        <w:rPr>
          <w:rFonts w:hint="eastAsia"/>
          <w:szCs w:val="21"/>
          <w:u w:val="single"/>
        </w:rPr>
        <w:t>局域网</w:t>
      </w:r>
      <w:r w:rsidRPr="00D24972">
        <w:rPr>
          <w:rFonts w:hint="eastAsia"/>
          <w:szCs w:val="21"/>
          <w:u w:val="single"/>
        </w:rPr>
        <w:t xml:space="preserve">  </w:t>
      </w:r>
      <w:r w:rsidRPr="00EB33D2">
        <w:rPr>
          <w:rFonts w:hint="eastAsia"/>
          <w:szCs w:val="21"/>
        </w:rPr>
        <w:t xml:space="preserve">    </w:t>
      </w:r>
      <w:r w:rsidRPr="00EB33D2">
        <w:rPr>
          <w:rFonts w:hint="eastAsia"/>
          <w:szCs w:val="21"/>
        </w:rPr>
        <w:t>、</w:t>
      </w:r>
      <w:r w:rsidRPr="00D24972">
        <w:rPr>
          <w:rFonts w:hint="eastAsia"/>
          <w:szCs w:val="21"/>
          <w:u w:val="single"/>
        </w:rPr>
        <w:t xml:space="preserve">   </w:t>
      </w:r>
      <w:r w:rsidRPr="00D24972">
        <w:rPr>
          <w:rFonts w:hint="eastAsia"/>
          <w:szCs w:val="21"/>
          <w:u w:val="single"/>
        </w:rPr>
        <w:t>无线接入</w:t>
      </w:r>
      <w:r w:rsidRPr="00EB33D2">
        <w:rPr>
          <w:rFonts w:hint="eastAsia"/>
          <w:szCs w:val="21"/>
        </w:rPr>
        <w:t xml:space="preserve">  </w:t>
      </w:r>
      <w:r w:rsidRPr="00EB33D2">
        <w:rPr>
          <w:rFonts w:hint="eastAsia"/>
          <w:szCs w:val="21"/>
        </w:rPr>
        <w:t>。</w:t>
      </w:r>
      <w:r w:rsidRPr="00EB33D2">
        <w:rPr>
          <w:rFonts w:hint="eastAsia"/>
          <w:szCs w:val="21"/>
        </w:rPr>
        <w:t xml:space="preserve">  </w:t>
      </w:r>
    </w:p>
    <w:p w:rsidR="005D22A6" w:rsidRPr="00EB33D2" w:rsidRDefault="005D22A6" w:rsidP="005D22A6">
      <w:pPr>
        <w:numPr>
          <w:ilvl w:val="0"/>
          <w:numId w:val="13"/>
        </w:numPr>
        <w:rPr>
          <w:rFonts w:hint="eastAsia"/>
          <w:szCs w:val="21"/>
        </w:rPr>
      </w:pPr>
      <w:r w:rsidRPr="00EB33D2">
        <w:rPr>
          <w:rFonts w:hint="eastAsia"/>
          <w:szCs w:val="21"/>
        </w:rPr>
        <w:t>OSI</w:t>
      </w:r>
      <w:r w:rsidRPr="00EB33D2">
        <w:rPr>
          <w:rFonts w:hint="eastAsia"/>
          <w:szCs w:val="21"/>
        </w:rPr>
        <w:t>参考模型从高到低分别是</w:t>
      </w:r>
      <w:r w:rsidRPr="00B24E01">
        <w:rPr>
          <w:rFonts w:hint="eastAsia"/>
          <w:szCs w:val="21"/>
          <w:u w:val="single"/>
        </w:rPr>
        <w:t xml:space="preserve">  </w:t>
      </w:r>
      <w:r w:rsidRPr="00B24E01">
        <w:rPr>
          <w:rFonts w:hint="eastAsia"/>
          <w:szCs w:val="21"/>
          <w:u w:val="single"/>
        </w:rPr>
        <w:t>应用层</w:t>
      </w:r>
      <w:r w:rsidRPr="00EB33D2">
        <w:rPr>
          <w:rFonts w:hint="eastAsia"/>
          <w:szCs w:val="21"/>
        </w:rPr>
        <w:t>、</w:t>
      </w:r>
      <w:r w:rsidRPr="00EB33D2">
        <w:rPr>
          <w:rFonts w:hint="eastAsia"/>
          <w:szCs w:val="21"/>
        </w:rPr>
        <w:t xml:space="preserve"> </w:t>
      </w:r>
      <w:r w:rsidRPr="00B24E01">
        <w:rPr>
          <w:rFonts w:hint="eastAsia"/>
          <w:szCs w:val="21"/>
          <w:u w:val="single"/>
        </w:rPr>
        <w:t>表示层</w:t>
      </w:r>
      <w:r w:rsidRPr="00EB33D2">
        <w:rPr>
          <w:rFonts w:hint="eastAsia"/>
          <w:szCs w:val="21"/>
        </w:rPr>
        <w:t>、</w:t>
      </w:r>
      <w:r w:rsidRPr="00EB33D2">
        <w:rPr>
          <w:rFonts w:hint="eastAsia"/>
          <w:szCs w:val="21"/>
        </w:rPr>
        <w:t xml:space="preserve"> </w:t>
      </w:r>
      <w:r w:rsidRPr="00B24E01">
        <w:rPr>
          <w:rFonts w:hint="eastAsia"/>
          <w:szCs w:val="21"/>
          <w:u w:val="single"/>
        </w:rPr>
        <w:t>会话层</w:t>
      </w:r>
      <w:r w:rsidRPr="00EB33D2">
        <w:rPr>
          <w:rFonts w:hint="eastAsia"/>
          <w:szCs w:val="21"/>
        </w:rPr>
        <w:t xml:space="preserve"> </w:t>
      </w:r>
      <w:r w:rsidRPr="00EB33D2">
        <w:rPr>
          <w:rFonts w:hint="eastAsia"/>
          <w:szCs w:val="21"/>
        </w:rPr>
        <w:t>、</w:t>
      </w:r>
      <w:r w:rsidRPr="00B24E01">
        <w:rPr>
          <w:rFonts w:hint="eastAsia"/>
          <w:szCs w:val="21"/>
          <w:u w:val="single"/>
        </w:rPr>
        <w:t>传</w:t>
      </w:r>
      <w:r>
        <w:rPr>
          <w:rFonts w:hint="eastAsia"/>
          <w:szCs w:val="21"/>
          <w:u w:val="single"/>
        </w:rPr>
        <w:t>输</w:t>
      </w:r>
      <w:r w:rsidRPr="00B24E01">
        <w:rPr>
          <w:rFonts w:hint="eastAsia"/>
          <w:szCs w:val="21"/>
          <w:u w:val="single"/>
        </w:rPr>
        <w:t>层</w:t>
      </w:r>
      <w:r w:rsidRPr="00EB33D2">
        <w:rPr>
          <w:rFonts w:hint="eastAsia"/>
          <w:szCs w:val="21"/>
        </w:rPr>
        <w:t xml:space="preserve"> </w:t>
      </w:r>
      <w:r w:rsidRPr="00EB33D2">
        <w:rPr>
          <w:rFonts w:hint="eastAsia"/>
          <w:szCs w:val="21"/>
        </w:rPr>
        <w:t>、</w:t>
      </w:r>
      <w:r w:rsidRPr="00B24E01">
        <w:rPr>
          <w:rFonts w:hint="eastAsia"/>
          <w:szCs w:val="21"/>
          <w:u w:val="single"/>
        </w:rPr>
        <w:t>网络层</w:t>
      </w:r>
      <w:r w:rsidRPr="00EB33D2">
        <w:rPr>
          <w:rFonts w:hint="eastAsia"/>
          <w:szCs w:val="21"/>
        </w:rPr>
        <w:t>、</w:t>
      </w:r>
      <w:r w:rsidRPr="00EB33D2">
        <w:rPr>
          <w:rFonts w:hint="eastAsia"/>
          <w:szCs w:val="21"/>
        </w:rPr>
        <w:t xml:space="preserve"> </w:t>
      </w:r>
      <w:r w:rsidRPr="00B24E01">
        <w:rPr>
          <w:rFonts w:hint="eastAsia"/>
          <w:szCs w:val="21"/>
          <w:u w:val="single"/>
        </w:rPr>
        <w:t>数据链路层</w:t>
      </w:r>
      <w:r w:rsidRPr="00EB33D2">
        <w:rPr>
          <w:rFonts w:hint="eastAsia"/>
          <w:szCs w:val="21"/>
        </w:rPr>
        <w:t xml:space="preserve"> </w:t>
      </w:r>
      <w:r w:rsidRPr="00EB33D2">
        <w:rPr>
          <w:rFonts w:hint="eastAsia"/>
          <w:szCs w:val="21"/>
        </w:rPr>
        <w:t>和</w:t>
      </w:r>
      <w:r w:rsidRPr="00B24E01">
        <w:rPr>
          <w:rFonts w:hint="eastAsia"/>
          <w:szCs w:val="21"/>
          <w:u w:val="single"/>
        </w:rPr>
        <w:t>物理层</w:t>
      </w:r>
      <w:r w:rsidRPr="00EB33D2">
        <w:rPr>
          <w:rFonts w:hint="eastAsia"/>
          <w:szCs w:val="21"/>
        </w:rPr>
        <w:t>。</w:t>
      </w:r>
    </w:p>
    <w:p w:rsidR="005D22A6" w:rsidRPr="00EB33D2" w:rsidRDefault="005D22A6" w:rsidP="005D22A6">
      <w:pPr>
        <w:numPr>
          <w:ilvl w:val="0"/>
          <w:numId w:val="13"/>
        </w:numPr>
        <w:rPr>
          <w:rFonts w:hint="eastAsia"/>
          <w:szCs w:val="21"/>
        </w:rPr>
      </w:pPr>
      <w:r w:rsidRPr="00EB33D2">
        <w:rPr>
          <w:rFonts w:hint="eastAsia"/>
          <w:szCs w:val="21"/>
        </w:rPr>
        <w:t>串行数据通信的方向性结构有三种，即单工、</w:t>
      </w:r>
      <w:r w:rsidRPr="00EB33D2">
        <w:rPr>
          <w:rFonts w:hint="eastAsia"/>
          <w:szCs w:val="21"/>
        </w:rPr>
        <w:t xml:space="preserve"> __</w:t>
      </w:r>
      <w:r w:rsidRPr="00B24E01">
        <w:rPr>
          <w:rFonts w:hint="eastAsia"/>
          <w:szCs w:val="21"/>
          <w:u w:val="single"/>
        </w:rPr>
        <w:t>_</w:t>
      </w:r>
      <w:r w:rsidRPr="00B24E01">
        <w:rPr>
          <w:rFonts w:hint="eastAsia"/>
          <w:szCs w:val="21"/>
          <w:u w:val="single"/>
        </w:rPr>
        <w:t>半双工</w:t>
      </w:r>
      <w:r w:rsidRPr="00EB33D2">
        <w:rPr>
          <w:rFonts w:hint="eastAsia"/>
          <w:szCs w:val="21"/>
        </w:rPr>
        <w:t xml:space="preserve">____ </w:t>
      </w:r>
      <w:r w:rsidRPr="00EB33D2">
        <w:rPr>
          <w:rFonts w:hint="eastAsia"/>
          <w:szCs w:val="21"/>
        </w:rPr>
        <w:t>和</w:t>
      </w:r>
      <w:r w:rsidRPr="00EB33D2">
        <w:rPr>
          <w:rFonts w:hint="eastAsia"/>
          <w:szCs w:val="21"/>
        </w:rPr>
        <w:t xml:space="preserve"> ___</w:t>
      </w:r>
      <w:r w:rsidRPr="00B24E01">
        <w:rPr>
          <w:rFonts w:hint="eastAsia"/>
          <w:szCs w:val="21"/>
          <w:u w:val="single"/>
        </w:rPr>
        <w:t>_</w:t>
      </w:r>
      <w:r w:rsidRPr="00B24E01">
        <w:rPr>
          <w:rFonts w:hint="eastAsia"/>
          <w:szCs w:val="21"/>
          <w:u w:val="single"/>
        </w:rPr>
        <w:t>全双工</w:t>
      </w:r>
      <w:r w:rsidRPr="00EB33D2">
        <w:rPr>
          <w:rFonts w:hint="eastAsia"/>
          <w:szCs w:val="21"/>
        </w:rPr>
        <w:t xml:space="preserve"> ___ </w:t>
      </w:r>
      <w:r w:rsidRPr="00EB33D2">
        <w:rPr>
          <w:rFonts w:hint="eastAsia"/>
          <w:szCs w:val="21"/>
        </w:rPr>
        <w:t>。</w:t>
      </w:r>
      <w:r w:rsidRPr="00EB33D2">
        <w:rPr>
          <w:rFonts w:hint="eastAsia"/>
          <w:szCs w:val="21"/>
        </w:rPr>
        <w:t xml:space="preserve">   </w:t>
      </w:r>
    </w:p>
    <w:p w:rsidR="005D22A6" w:rsidRPr="00EB33D2" w:rsidRDefault="005D22A6" w:rsidP="005D22A6">
      <w:pPr>
        <w:numPr>
          <w:ilvl w:val="0"/>
          <w:numId w:val="13"/>
        </w:numPr>
        <w:rPr>
          <w:rFonts w:hint="eastAsia"/>
          <w:szCs w:val="21"/>
        </w:rPr>
      </w:pPr>
      <w:r w:rsidRPr="00EB33D2">
        <w:rPr>
          <w:rFonts w:hint="eastAsia"/>
          <w:szCs w:val="21"/>
        </w:rPr>
        <w:t>在</w:t>
      </w:r>
      <w:r w:rsidRPr="00EB33D2">
        <w:rPr>
          <w:rFonts w:hint="eastAsia"/>
          <w:szCs w:val="21"/>
        </w:rPr>
        <w:t xml:space="preserve"> TCP/IP </w:t>
      </w:r>
      <w:r w:rsidRPr="00EB33D2">
        <w:rPr>
          <w:rFonts w:hint="eastAsia"/>
          <w:szCs w:val="21"/>
        </w:rPr>
        <w:t>层次模型的第三层</w:t>
      </w:r>
      <w:r w:rsidRPr="00EB33D2">
        <w:rPr>
          <w:rFonts w:hint="eastAsia"/>
          <w:szCs w:val="21"/>
        </w:rPr>
        <w:t xml:space="preserve"> ( </w:t>
      </w:r>
      <w:r w:rsidRPr="00EB33D2">
        <w:rPr>
          <w:rFonts w:hint="eastAsia"/>
          <w:szCs w:val="21"/>
        </w:rPr>
        <w:t>网络层</w:t>
      </w:r>
      <w:r w:rsidRPr="00EB33D2">
        <w:rPr>
          <w:rFonts w:hint="eastAsia"/>
          <w:szCs w:val="21"/>
        </w:rPr>
        <w:t xml:space="preserve"> ) </w:t>
      </w:r>
      <w:r w:rsidRPr="00EB33D2">
        <w:rPr>
          <w:rFonts w:hint="eastAsia"/>
          <w:szCs w:val="21"/>
        </w:rPr>
        <w:t>中包括的协议主要有</w:t>
      </w:r>
      <w:r w:rsidRPr="00EB33D2">
        <w:rPr>
          <w:rFonts w:hint="eastAsia"/>
          <w:szCs w:val="21"/>
        </w:rPr>
        <w:t xml:space="preserve"> IP </w:t>
      </w:r>
      <w:r w:rsidRPr="00EB33D2">
        <w:rPr>
          <w:rFonts w:hint="eastAsia"/>
          <w:szCs w:val="21"/>
        </w:rPr>
        <w:t>、</w:t>
      </w:r>
      <w:r w:rsidRPr="00EB33D2">
        <w:rPr>
          <w:rFonts w:hint="eastAsia"/>
          <w:szCs w:val="21"/>
        </w:rPr>
        <w:t xml:space="preserve"> ICMP </w:t>
      </w:r>
      <w:r w:rsidRPr="00EB33D2">
        <w:rPr>
          <w:rFonts w:hint="eastAsia"/>
          <w:szCs w:val="21"/>
        </w:rPr>
        <w:t>、</w:t>
      </w:r>
      <w:r w:rsidRPr="00EB33D2">
        <w:rPr>
          <w:rFonts w:hint="eastAsia"/>
          <w:szCs w:val="21"/>
        </w:rPr>
        <w:t xml:space="preserve"> </w:t>
      </w:r>
      <w:r w:rsidRPr="002256ED">
        <w:rPr>
          <w:rFonts w:hint="eastAsia"/>
          <w:szCs w:val="21"/>
          <w:u w:val="single"/>
        </w:rPr>
        <w:t xml:space="preserve">ARP </w:t>
      </w:r>
      <w:r w:rsidRPr="00EB33D2">
        <w:rPr>
          <w:rFonts w:hint="eastAsia"/>
          <w:szCs w:val="21"/>
        </w:rPr>
        <w:t xml:space="preserve"> </w:t>
      </w:r>
      <w:r w:rsidRPr="00EB33D2">
        <w:rPr>
          <w:rFonts w:hint="eastAsia"/>
          <w:szCs w:val="21"/>
        </w:rPr>
        <w:t>及</w:t>
      </w:r>
      <w:r w:rsidRPr="00EB33D2">
        <w:rPr>
          <w:rFonts w:hint="eastAsia"/>
          <w:szCs w:val="21"/>
        </w:rPr>
        <w:t xml:space="preserve"> </w:t>
      </w:r>
      <w:r w:rsidRPr="002256ED">
        <w:rPr>
          <w:rFonts w:hint="eastAsia"/>
          <w:szCs w:val="21"/>
        </w:rPr>
        <w:t xml:space="preserve"> </w:t>
      </w:r>
      <w:r w:rsidRPr="002256ED">
        <w:rPr>
          <w:rFonts w:hint="eastAsia"/>
          <w:szCs w:val="21"/>
          <w:u w:val="single"/>
        </w:rPr>
        <w:t xml:space="preserve">RARP </w:t>
      </w:r>
      <w:r w:rsidRPr="00EB33D2">
        <w:rPr>
          <w:rFonts w:hint="eastAsia"/>
          <w:szCs w:val="21"/>
        </w:rPr>
        <w:t xml:space="preserve"> </w:t>
      </w:r>
      <w:r w:rsidRPr="00EB33D2">
        <w:rPr>
          <w:rFonts w:hint="eastAsia"/>
          <w:szCs w:val="21"/>
        </w:rPr>
        <w:t>。</w:t>
      </w:r>
    </w:p>
    <w:p w:rsidR="005D22A6" w:rsidRPr="00EB33D2" w:rsidRDefault="005D22A6" w:rsidP="005D22A6">
      <w:pPr>
        <w:numPr>
          <w:ilvl w:val="0"/>
          <w:numId w:val="13"/>
        </w:numPr>
        <w:rPr>
          <w:rFonts w:hint="eastAsia"/>
          <w:szCs w:val="21"/>
        </w:rPr>
      </w:pPr>
      <w:r w:rsidRPr="00EB33D2">
        <w:rPr>
          <w:rFonts w:hint="eastAsia"/>
          <w:szCs w:val="21"/>
        </w:rPr>
        <w:t>最常用的两种多路复用技术为</w:t>
      </w:r>
      <w:r w:rsidRPr="00EB33D2">
        <w:rPr>
          <w:rFonts w:hint="eastAsia"/>
          <w:szCs w:val="21"/>
        </w:rPr>
        <w:t xml:space="preserve"> _</w:t>
      </w:r>
      <w:r w:rsidRPr="00073ADA">
        <w:rPr>
          <w:rFonts w:hint="eastAsia"/>
          <w:szCs w:val="21"/>
          <w:u w:val="single"/>
        </w:rPr>
        <w:t>频分多路复用</w:t>
      </w:r>
      <w:r w:rsidRPr="00073ADA">
        <w:rPr>
          <w:rFonts w:hint="eastAsia"/>
          <w:szCs w:val="21"/>
          <w:u w:val="single"/>
        </w:rPr>
        <w:t xml:space="preserve"> FDM </w:t>
      </w:r>
      <w:r w:rsidRPr="00EB33D2">
        <w:rPr>
          <w:rFonts w:hint="eastAsia"/>
          <w:szCs w:val="21"/>
        </w:rPr>
        <w:t>_</w:t>
      </w:r>
      <w:r w:rsidRPr="00EB33D2">
        <w:rPr>
          <w:rFonts w:hint="eastAsia"/>
          <w:szCs w:val="21"/>
        </w:rPr>
        <w:t>和</w:t>
      </w:r>
      <w:r w:rsidRPr="00EB33D2">
        <w:rPr>
          <w:rFonts w:hint="eastAsia"/>
          <w:szCs w:val="21"/>
        </w:rPr>
        <w:t xml:space="preserve"> _</w:t>
      </w:r>
      <w:r w:rsidRPr="00073ADA">
        <w:rPr>
          <w:rFonts w:hint="eastAsia"/>
          <w:szCs w:val="21"/>
          <w:u w:val="single"/>
        </w:rPr>
        <w:t>时分多路复用</w:t>
      </w:r>
      <w:r w:rsidRPr="00073ADA">
        <w:rPr>
          <w:rFonts w:hint="eastAsia"/>
          <w:szCs w:val="21"/>
          <w:u w:val="single"/>
        </w:rPr>
        <w:t xml:space="preserve"> TDM </w:t>
      </w:r>
      <w:r w:rsidRPr="00EB33D2">
        <w:rPr>
          <w:rFonts w:hint="eastAsia"/>
          <w:szCs w:val="21"/>
        </w:rPr>
        <w:t xml:space="preserve">_ </w:t>
      </w:r>
      <w:r w:rsidRPr="00EB33D2">
        <w:rPr>
          <w:rFonts w:hint="eastAsia"/>
          <w:szCs w:val="21"/>
        </w:rPr>
        <w:t>，其中，前者是同一时间同时传送多路信号，而后者是将一条物理信道按时间分成若干个时间片轮流分配给多个信号使用。</w:t>
      </w:r>
    </w:p>
    <w:p w:rsidR="005D22A6" w:rsidRPr="00EB33D2" w:rsidRDefault="005D22A6" w:rsidP="005D22A6">
      <w:pPr>
        <w:numPr>
          <w:ilvl w:val="0"/>
          <w:numId w:val="13"/>
        </w:numPr>
        <w:rPr>
          <w:rFonts w:hint="eastAsia"/>
          <w:szCs w:val="21"/>
        </w:rPr>
      </w:pPr>
      <w:r w:rsidRPr="00EB33D2">
        <w:rPr>
          <w:rFonts w:hint="eastAsia"/>
          <w:szCs w:val="21"/>
        </w:rPr>
        <w:t>计算机网络系统由通信子网和</w:t>
      </w:r>
      <w:r w:rsidRPr="00EB33D2">
        <w:rPr>
          <w:rFonts w:hint="eastAsia"/>
          <w:szCs w:val="21"/>
        </w:rPr>
        <w:t>_____</w:t>
      </w:r>
      <w:r w:rsidRPr="00EB33D2">
        <w:rPr>
          <w:rFonts w:hint="eastAsia"/>
          <w:szCs w:val="21"/>
        </w:rPr>
        <w:t>资源</w:t>
      </w:r>
      <w:r w:rsidRPr="00EB33D2">
        <w:rPr>
          <w:rFonts w:hint="eastAsia"/>
          <w:szCs w:val="21"/>
        </w:rPr>
        <w:t>_______</w:t>
      </w:r>
      <w:r w:rsidRPr="00EB33D2">
        <w:rPr>
          <w:rFonts w:hint="eastAsia"/>
          <w:szCs w:val="21"/>
        </w:rPr>
        <w:t>子网组成。</w:t>
      </w:r>
      <w:r w:rsidRPr="00EB33D2">
        <w:rPr>
          <w:rFonts w:hint="eastAsia"/>
          <w:szCs w:val="21"/>
        </w:rPr>
        <w:t xml:space="preserve"> </w:t>
      </w:r>
    </w:p>
    <w:p w:rsidR="005D22A6" w:rsidRPr="00EB33D2" w:rsidRDefault="005D22A6" w:rsidP="005D22A6">
      <w:pPr>
        <w:numPr>
          <w:ilvl w:val="0"/>
          <w:numId w:val="13"/>
        </w:numPr>
        <w:rPr>
          <w:rFonts w:hint="eastAsia"/>
          <w:szCs w:val="21"/>
        </w:rPr>
      </w:pPr>
      <w:r w:rsidRPr="00EB33D2">
        <w:rPr>
          <w:rFonts w:hint="eastAsia"/>
          <w:szCs w:val="21"/>
        </w:rPr>
        <w:t>通信系统中，称调制前的电信号为</w:t>
      </w:r>
      <w:r w:rsidRPr="00EB33D2">
        <w:rPr>
          <w:rFonts w:hint="eastAsia"/>
          <w:szCs w:val="21"/>
        </w:rPr>
        <w:t>____</w:t>
      </w:r>
      <w:r w:rsidRPr="00EB33D2">
        <w:rPr>
          <w:rFonts w:hint="eastAsia"/>
          <w:szCs w:val="21"/>
        </w:rPr>
        <w:t>基带</w:t>
      </w:r>
      <w:r w:rsidRPr="00EB33D2">
        <w:rPr>
          <w:rFonts w:hint="eastAsia"/>
          <w:szCs w:val="21"/>
        </w:rPr>
        <w:t>________</w:t>
      </w:r>
      <w:r w:rsidRPr="00EB33D2">
        <w:rPr>
          <w:rFonts w:hint="eastAsia"/>
          <w:szCs w:val="21"/>
        </w:rPr>
        <w:t>信号，调制后的信号为调制信号。</w:t>
      </w:r>
      <w:r w:rsidRPr="00EB33D2">
        <w:rPr>
          <w:rFonts w:hint="eastAsia"/>
          <w:szCs w:val="21"/>
        </w:rPr>
        <w:t xml:space="preserve"> </w:t>
      </w:r>
    </w:p>
    <w:p w:rsidR="005D22A6" w:rsidRPr="00EB33D2" w:rsidRDefault="005D22A6" w:rsidP="005D22A6">
      <w:pPr>
        <w:numPr>
          <w:ilvl w:val="0"/>
          <w:numId w:val="13"/>
        </w:numPr>
        <w:rPr>
          <w:rFonts w:hint="eastAsia"/>
          <w:szCs w:val="21"/>
        </w:rPr>
      </w:pPr>
      <w:r w:rsidRPr="00EB33D2">
        <w:rPr>
          <w:rFonts w:hint="eastAsia"/>
          <w:szCs w:val="21"/>
        </w:rPr>
        <w:t>ISP</w:t>
      </w:r>
      <w:r w:rsidRPr="00EB33D2">
        <w:rPr>
          <w:rFonts w:hint="eastAsia"/>
          <w:szCs w:val="21"/>
        </w:rPr>
        <w:t>是掌握</w:t>
      </w:r>
      <w:r w:rsidRPr="00EB33D2">
        <w:rPr>
          <w:rFonts w:hint="eastAsia"/>
          <w:szCs w:val="21"/>
        </w:rPr>
        <w:t>Internet____</w:t>
      </w:r>
      <w:r w:rsidRPr="00EB33D2">
        <w:rPr>
          <w:rFonts w:hint="eastAsia"/>
          <w:szCs w:val="21"/>
        </w:rPr>
        <w:t>接口</w:t>
      </w:r>
      <w:r w:rsidRPr="00EB33D2">
        <w:rPr>
          <w:rFonts w:hint="eastAsia"/>
          <w:szCs w:val="21"/>
        </w:rPr>
        <w:t>________</w:t>
      </w:r>
      <w:r w:rsidRPr="00EB33D2">
        <w:rPr>
          <w:rFonts w:hint="eastAsia"/>
          <w:szCs w:val="21"/>
        </w:rPr>
        <w:t>的机构。</w:t>
      </w:r>
    </w:p>
    <w:p w:rsidR="005D22A6" w:rsidRPr="00EB33D2" w:rsidRDefault="005D22A6" w:rsidP="005D22A6">
      <w:pPr>
        <w:numPr>
          <w:ilvl w:val="0"/>
          <w:numId w:val="13"/>
        </w:numPr>
        <w:rPr>
          <w:rFonts w:hint="eastAsia"/>
          <w:szCs w:val="21"/>
        </w:rPr>
      </w:pPr>
      <w:r w:rsidRPr="00EB33D2">
        <w:rPr>
          <w:rFonts w:hint="eastAsia"/>
          <w:szCs w:val="21"/>
        </w:rPr>
        <w:t>.</w:t>
      </w:r>
      <w:r w:rsidRPr="00EB33D2">
        <w:rPr>
          <w:rFonts w:hint="eastAsia"/>
          <w:szCs w:val="21"/>
        </w:rPr>
        <w:t>数据传输有两种同步的方法：同步传输和异步传输。其中异步传输采用的是</w:t>
      </w:r>
      <w:r w:rsidRPr="00EB33D2">
        <w:rPr>
          <w:rFonts w:hint="eastAsia"/>
          <w:szCs w:val="21"/>
        </w:rPr>
        <w:t>____</w:t>
      </w:r>
      <w:r w:rsidRPr="00EB33D2">
        <w:rPr>
          <w:rFonts w:hint="eastAsia"/>
          <w:szCs w:val="21"/>
        </w:rPr>
        <w:t>群</w:t>
      </w:r>
      <w:r w:rsidRPr="00EB33D2">
        <w:rPr>
          <w:rFonts w:hint="eastAsia"/>
          <w:szCs w:val="21"/>
        </w:rPr>
        <w:t>___</w:t>
      </w:r>
      <w:r w:rsidRPr="00EB33D2">
        <w:rPr>
          <w:rFonts w:hint="eastAsia"/>
          <w:szCs w:val="21"/>
        </w:rPr>
        <w:t>同步技术。</w:t>
      </w:r>
      <w:r w:rsidRPr="00EB33D2">
        <w:rPr>
          <w:rFonts w:hint="eastAsia"/>
          <w:szCs w:val="21"/>
        </w:rPr>
        <w:t xml:space="preserve"> </w:t>
      </w:r>
    </w:p>
    <w:p w:rsidR="005D22A6" w:rsidRPr="00EB33D2" w:rsidRDefault="005D22A6" w:rsidP="005D22A6">
      <w:pPr>
        <w:numPr>
          <w:ilvl w:val="0"/>
          <w:numId w:val="13"/>
        </w:numPr>
        <w:rPr>
          <w:rFonts w:hint="eastAsia"/>
          <w:szCs w:val="21"/>
        </w:rPr>
      </w:pPr>
      <w:r w:rsidRPr="00EB33D2">
        <w:rPr>
          <w:rFonts w:hint="eastAsia"/>
          <w:szCs w:val="21"/>
        </w:rPr>
        <w:t>常用的</w:t>
      </w:r>
      <w:r w:rsidRPr="00EB33D2">
        <w:rPr>
          <w:rFonts w:hint="eastAsia"/>
          <w:szCs w:val="21"/>
        </w:rPr>
        <w:t>IP</w:t>
      </w:r>
      <w:r w:rsidRPr="00EB33D2">
        <w:rPr>
          <w:rFonts w:hint="eastAsia"/>
          <w:szCs w:val="21"/>
        </w:rPr>
        <w:t>地址有</w:t>
      </w:r>
      <w:r w:rsidRPr="00EB33D2">
        <w:rPr>
          <w:rFonts w:hint="eastAsia"/>
          <w:szCs w:val="21"/>
        </w:rPr>
        <w:t>A</w:t>
      </w:r>
      <w:r w:rsidRPr="00EB33D2">
        <w:rPr>
          <w:rFonts w:hint="eastAsia"/>
          <w:szCs w:val="21"/>
        </w:rPr>
        <w:t>、</w:t>
      </w:r>
      <w:r w:rsidRPr="00EB33D2">
        <w:rPr>
          <w:rFonts w:hint="eastAsia"/>
          <w:szCs w:val="21"/>
        </w:rPr>
        <w:t>B</w:t>
      </w:r>
      <w:r w:rsidRPr="00EB33D2">
        <w:rPr>
          <w:rFonts w:hint="eastAsia"/>
          <w:szCs w:val="21"/>
        </w:rPr>
        <w:t>、</w:t>
      </w:r>
      <w:r w:rsidRPr="00EB33D2">
        <w:rPr>
          <w:rFonts w:hint="eastAsia"/>
          <w:szCs w:val="21"/>
        </w:rPr>
        <w:t>C</w:t>
      </w:r>
      <w:r w:rsidRPr="00EB33D2">
        <w:rPr>
          <w:rFonts w:hint="eastAsia"/>
          <w:szCs w:val="21"/>
        </w:rPr>
        <w:t>三类，</w:t>
      </w:r>
      <w:r w:rsidRPr="00EB33D2">
        <w:rPr>
          <w:rFonts w:hint="eastAsia"/>
          <w:szCs w:val="21"/>
        </w:rPr>
        <w:t>128.11.3.31</w:t>
      </w:r>
      <w:r w:rsidRPr="00EB33D2">
        <w:rPr>
          <w:rFonts w:hint="eastAsia"/>
          <w:szCs w:val="21"/>
        </w:rPr>
        <w:t>是一个</w:t>
      </w:r>
      <w:r w:rsidRPr="00EB33D2">
        <w:rPr>
          <w:rFonts w:hint="eastAsia"/>
          <w:szCs w:val="21"/>
        </w:rPr>
        <w:t>___</w:t>
      </w:r>
      <w:r w:rsidRPr="00073ADA">
        <w:rPr>
          <w:rFonts w:hint="eastAsia"/>
          <w:szCs w:val="21"/>
        </w:rPr>
        <w:t xml:space="preserve"> </w:t>
      </w:r>
      <w:r w:rsidRPr="00EB33D2">
        <w:rPr>
          <w:rFonts w:hint="eastAsia"/>
          <w:szCs w:val="21"/>
        </w:rPr>
        <w:t>B ___</w:t>
      </w:r>
      <w:r w:rsidRPr="00EB33D2">
        <w:rPr>
          <w:rFonts w:hint="eastAsia"/>
          <w:szCs w:val="21"/>
        </w:rPr>
        <w:t>类</w:t>
      </w:r>
      <w:r w:rsidRPr="00EB33D2">
        <w:rPr>
          <w:rFonts w:hint="eastAsia"/>
          <w:szCs w:val="21"/>
        </w:rPr>
        <w:t>IP</w:t>
      </w:r>
      <w:r w:rsidRPr="00EB33D2">
        <w:rPr>
          <w:rFonts w:hint="eastAsia"/>
          <w:szCs w:val="21"/>
        </w:rPr>
        <w:t>地址，其网络标识（</w:t>
      </w:r>
      <w:r w:rsidRPr="00EB33D2">
        <w:rPr>
          <w:rFonts w:hint="eastAsia"/>
          <w:szCs w:val="21"/>
        </w:rPr>
        <w:t>netiD.</w:t>
      </w:r>
      <w:r w:rsidRPr="00EB33D2">
        <w:rPr>
          <w:rFonts w:hint="eastAsia"/>
          <w:szCs w:val="21"/>
        </w:rPr>
        <w:t>为</w:t>
      </w:r>
      <w:r w:rsidRPr="00EB33D2">
        <w:rPr>
          <w:rFonts w:hint="eastAsia"/>
          <w:szCs w:val="21"/>
        </w:rPr>
        <w:t>___128.11___</w:t>
      </w:r>
      <w:r w:rsidRPr="00EB33D2">
        <w:rPr>
          <w:rFonts w:hint="eastAsia"/>
          <w:szCs w:val="21"/>
        </w:rPr>
        <w:t>，主机标识（</w:t>
      </w:r>
      <w:r w:rsidRPr="00EB33D2">
        <w:rPr>
          <w:rFonts w:hint="eastAsia"/>
          <w:szCs w:val="21"/>
        </w:rPr>
        <w:t>hosteD.</w:t>
      </w:r>
      <w:r w:rsidRPr="00EB33D2">
        <w:rPr>
          <w:rFonts w:hint="eastAsia"/>
          <w:szCs w:val="21"/>
        </w:rPr>
        <w:t>为</w:t>
      </w:r>
      <w:r w:rsidRPr="00EB33D2">
        <w:rPr>
          <w:rFonts w:hint="eastAsia"/>
          <w:szCs w:val="21"/>
        </w:rPr>
        <w:t>____3.31____</w:t>
      </w:r>
      <w:r w:rsidRPr="00EB33D2">
        <w:rPr>
          <w:rFonts w:hint="eastAsia"/>
          <w:szCs w:val="21"/>
        </w:rPr>
        <w:t>。</w:t>
      </w:r>
    </w:p>
    <w:p w:rsidR="005D22A6" w:rsidRPr="00EB33D2" w:rsidRDefault="005D22A6" w:rsidP="005D22A6">
      <w:pPr>
        <w:numPr>
          <w:ilvl w:val="0"/>
          <w:numId w:val="13"/>
        </w:numPr>
        <w:rPr>
          <w:rFonts w:hint="eastAsia"/>
          <w:szCs w:val="21"/>
        </w:rPr>
      </w:pPr>
      <w:r w:rsidRPr="00EB33D2">
        <w:rPr>
          <w:rFonts w:hint="eastAsia"/>
          <w:szCs w:val="21"/>
        </w:rPr>
        <w:t>有两种基本的差错控制编码，即检错码和</w:t>
      </w:r>
      <w:r w:rsidRPr="00EB33D2">
        <w:rPr>
          <w:rFonts w:hint="eastAsia"/>
          <w:szCs w:val="21"/>
        </w:rPr>
        <w:t>____</w:t>
      </w:r>
      <w:r w:rsidRPr="00EB33D2">
        <w:rPr>
          <w:rFonts w:hint="eastAsia"/>
          <w:szCs w:val="21"/>
        </w:rPr>
        <w:t>纠错码</w:t>
      </w:r>
      <w:r w:rsidRPr="00EB33D2">
        <w:rPr>
          <w:rFonts w:hint="eastAsia"/>
          <w:szCs w:val="21"/>
        </w:rPr>
        <w:t>____</w:t>
      </w:r>
      <w:r w:rsidRPr="00EB33D2">
        <w:rPr>
          <w:rFonts w:hint="eastAsia"/>
          <w:szCs w:val="21"/>
        </w:rPr>
        <w:t>，在计算机网络和数据通信中广泛使用的一种检错码为</w:t>
      </w:r>
      <w:r w:rsidRPr="00EB33D2">
        <w:rPr>
          <w:rFonts w:hint="eastAsia"/>
          <w:szCs w:val="21"/>
        </w:rPr>
        <w:t>___</w:t>
      </w:r>
      <w:r w:rsidRPr="00EB33D2">
        <w:rPr>
          <w:rFonts w:hint="eastAsia"/>
          <w:szCs w:val="21"/>
        </w:rPr>
        <w:t>循环冗余码（或</w:t>
      </w:r>
      <w:r w:rsidRPr="00EB33D2">
        <w:rPr>
          <w:rFonts w:hint="eastAsia"/>
          <w:szCs w:val="21"/>
        </w:rPr>
        <w:t>CRC</w:t>
      </w:r>
      <w:r w:rsidRPr="00EB33D2">
        <w:rPr>
          <w:rFonts w:hint="eastAsia"/>
          <w:szCs w:val="21"/>
        </w:rPr>
        <w:t>码）</w:t>
      </w:r>
      <w:r w:rsidRPr="00EB33D2">
        <w:rPr>
          <w:rFonts w:hint="eastAsia"/>
          <w:szCs w:val="21"/>
        </w:rPr>
        <w:t>____</w:t>
      </w:r>
      <w:r w:rsidRPr="00EB33D2">
        <w:rPr>
          <w:rFonts w:hint="eastAsia"/>
          <w:szCs w:val="21"/>
        </w:rPr>
        <w:t>。</w:t>
      </w:r>
    </w:p>
    <w:p w:rsidR="005D22A6" w:rsidRPr="00EB33D2" w:rsidRDefault="005D22A6" w:rsidP="005D22A6">
      <w:pPr>
        <w:numPr>
          <w:ilvl w:val="0"/>
          <w:numId w:val="13"/>
        </w:numPr>
        <w:rPr>
          <w:rFonts w:hint="eastAsia"/>
          <w:szCs w:val="21"/>
        </w:rPr>
      </w:pPr>
      <w:r w:rsidRPr="00EB33D2">
        <w:rPr>
          <w:rFonts w:hint="eastAsia"/>
          <w:szCs w:val="21"/>
        </w:rPr>
        <w:t>按照</w:t>
      </w:r>
      <w:r w:rsidRPr="00EB33D2">
        <w:rPr>
          <w:rFonts w:hint="eastAsia"/>
          <w:szCs w:val="21"/>
        </w:rPr>
        <w:t>IPV4</w:t>
      </w:r>
      <w:r w:rsidRPr="00EB33D2">
        <w:rPr>
          <w:rFonts w:hint="eastAsia"/>
          <w:szCs w:val="21"/>
        </w:rPr>
        <w:t>标准</w:t>
      </w:r>
      <w:r w:rsidRPr="00EB33D2">
        <w:rPr>
          <w:rFonts w:hint="eastAsia"/>
          <w:szCs w:val="21"/>
        </w:rPr>
        <w:t>,IP</w:t>
      </w:r>
      <w:r w:rsidRPr="00EB33D2">
        <w:rPr>
          <w:rFonts w:hint="eastAsia"/>
          <w:szCs w:val="21"/>
        </w:rPr>
        <w:t>地址</w:t>
      </w:r>
      <w:r w:rsidRPr="00EB33D2">
        <w:rPr>
          <w:rFonts w:hint="eastAsia"/>
          <w:szCs w:val="21"/>
        </w:rPr>
        <w:t>205.3.127.13</w:t>
      </w:r>
      <w:r w:rsidRPr="00EB33D2">
        <w:rPr>
          <w:rFonts w:hint="eastAsia"/>
          <w:szCs w:val="21"/>
        </w:rPr>
        <w:t>属于</w:t>
      </w:r>
      <w:r w:rsidRPr="00EB33D2">
        <w:rPr>
          <w:rFonts w:hint="eastAsia"/>
          <w:szCs w:val="21"/>
        </w:rPr>
        <w:t>___</w:t>
      </w:r>
      <w:r>
        <w:rPr>
          <w:rFonts w:hint="eastAsia"/>
          <w:szCs w:val="21"/>
        </w:rPr>
        <w:t>C</w:t>
      </w:r>
      <w:r w:rsidRPr="00EB33D2">
        <w:rPr>
          <w:rFonts w:hint="eastAsia"/>
          <w:szCs w:val="21"/>
        </w:rPr>
        <w:t xml:space="preserve">_____ </w:t>
      </w:r>
      <w:r w:rsidRPr="00EB33D2">
        <w:rPr>
          <w:rFonts w:hint="eastAsia"/>
          <w:szCs w:val="21"/>
        </w:rPr>
        <w:t>类地址。</w:t>
      </w:r>
    </w:p>
    <w:p w:rsidR="005D22A6" w:rsidRPr="00EB33D2" w:rsidRDefault="005D22A6" w:rsidP="005D22A6">
      <w:pPr>
        <w:numPr>
          <w:ilvl w:val="0"/>
          <w:numId w:val="13"/>
        </w:numPr>
        <w:rPr>
          <w:rFonts w:hint="eastAsia"/>
          <w:szCs w:val="21"/>
        </w:rPr>
      </w:pPr>
      <w:r w:rsidRPr="00EB33D2">
        <w:rPr>
          <w:rFonts w:hint="eastAsia"/>
          <w:szCs w:val="21"/>
        </w:rPr>
        <w:t>IP</w:t>
      </w:r>
      <w:r w:rsidRPr="00EB33D2">
        <w:rPr>
          <w:rFonts w:hint="eastAsia"/>
          <w:szCs w:val="21"/>
        </w:rPr>
        <w:t>地址</w:t>
      </w:r>
      <w:r w:rsidRPr="00EB33D2">
        <w:rPr>
          <w:rFonts w:hint="eastAsia"/>
          <w:szCs w:val="21"/>
        </w:rPr>
        <w:t xml:space="preserve"> 11011011</w:t>
      </w:r>
      <w:r w:rsidRPr="00EB33D2">
        <w:rPr>
          <w:rFonts w:hint="eastAsia"/>
          <w:szCs w:val="21"/>
        </w:rPr>
        <w:t>，</w:t>
      </w:r>
      <w:r w:rsidRPr="00EB33D2">
        <w:rPr>
          <w:rFonts w:hint="eastAsia"/>
          <w:szCs w:val="21"/>
        </w:rPr>
        <w:t>00001101</w:t>
      </w:r>
      <w:r w:rsidRPr="00EB33D2">
        <w:rPr>
          <w:rFonts w:hint="eastAsia"/>
          <w:szCs w:val="21"/>
        </w:rPr>
        <w:t>，</w:t>
      </w:r>
      <w:r w:rsidRPr="00EB33D2">
        <w:rPr>
          <w:rFonts w:hint="eastAsia"/>
          <w:szCs w:val="21"/>
        </w:rPr>
        <w:t>00000101</w:t>
      </w:r>
      <w:r w:rsidRPr="00EB33D2">
        <w:rPr>
          <w:rFonts w:hint="eastAsia"/>
          <w:szCs w:val="21"/>
        </w:rPr>
        <w:t>，</w:t>
      </w:r>
      <w:r w:rsidRPr="00EB33D2">
        <w:rPr>
          <w:rFonts w:hint="eastAsia"/>
          <w:szCs w:val="21"/>
        </w:rPr>
        <w:t>1110</w:t>
      </w:r>
      <w:r>
        <w:rPr>
          <w:rFonts w:hint="eastAsia"/>
          <w:szCs w:val="21"/>
        </w:rPr>
        <w:t>1</w:t>
      </w:r>
      <w:r w:rsidRPr="00EB33D2">
        <w:rPr>
          <w:rFonts w:hint="eastAsia"/>
          <w:szCs w:val="21"/>
        </w:rPr>
        <w:t>ll0</w:t>
      </w:r>
      <w:r w:rsidRPr="00EB33D2">
        <w:rPr>
          <w:rFonts w:hint="eastAsia"/>
          <w:szCs w:val="21"/>
        </w:rPr>
        <w:t>用点分</w:t>
      </w:r>
      <w:r w:rsidRPr="00EB33D2">
        <w:rPr>
          <w:rFonts w:hint="eastAsia"/>
          <w:szCs w:val="21"/>
        </w:rPr>
        <w:t>10</w:t>
      </w:r>
      <w:r w:rsidRPr="00EB33D2">
        <w:rPr>
          <w:rFonts w:hint="eastAsia"/>
          <w:szCs w:val="21"/>
        </w:rPr>
        <w:t>进制表示可写为</w:t>
      </w:r>
      <w:r w:rsidRPr="00EB33D2">
        <w:rPr>
          <w:rFonts w:hint="eastAsia"/>
          <w:szCs w:val="21"/>
        </w:rPr>
        <w:t>_</w:t>
      </w:r>
      <w:r>
        <w:rPr>
          <w:rFonts w:hint="eastAsia"/>
          <w:szCs w:val="21"/>
        </w:rPr>
        <w:t>219.13.5.238</w:t>
      </w:r>
      <w:r w:rsidRPr="00EB33D2">
        <w:rPr>
          <w:rFonts w:hint="eastAsia"/>
          <w:szCs w:val="21"/>
        </w:rPr>
        <w:t xml:space="preserve">__ </w:t>
      </w:r>
      <w:r w:rsidRPr="00EB33D2">
        <w:rPr>
          <w:rFonts w:hint="eastAsia"/>
          <w:szCs w:val="21"/>
        </w:rPr>
        <w:t>。</w:t>
      </w:r>
    </w:p>
    <w:p w:rsidR="005D22A6" w:rsidRPr="00EB33D2" w:rsidRDefault="005D22A6" w:rsidP="005D22A6">
      <w:pPr>
        <w:numPr>
          <w:ilvl w:val="0"/>
          <w:numId w:val="13"/>
        </w:numPr>
        <w:rPr>
          <w:rFonts w:hint="eastAsia"/>
          <w:szCs w:val="21"/>
        </w:rPr>
      </w:pPr>
      <w:r w:rsidRPr="00EB33D2">
        <w:rPr>
          <w:rFonts w:hint="eastAsia"/>
          <w:szCs w:val="21"/>
        </w:rPr>
        <w:t>计算机网络是发展经历了（面向终端的计算机通信系统）、（计算机</w:t>
      </w:r>
      <w:r w:rsidRPr="00EB33D2">
        <w:rPr>
          <w:rFonts w:hint="eastAsia"/>
          <w:szCs w:val="21"/>
        </w:rPr>
        <w:t>-</w:t>
      </w:r>
      <w:r w:rsidRPr="00EB33D2">
        <w:rPr>
          <w:rFonts w:hint="eastAsia"/>
          <w:szCs w:val="21"/>
        </w:rPr>
        <w:t>计算机通信网络）和（计算机网络）三个阶段。</w:t>
      </w:r>
    </w:p>
    <w:p w:rsidR="005D22A6" w:rsidRPr="00EB33D2" w:rsidRDefault="005D22A6" w:rsidP="005D22A6">
      <w:pPr>
        <w:numPr>
          <w:ilvl w:val="0"/>
          <w:numId w:val="13"/>
        </w:numPr>
        <w:rPr>
          <w:rFonts w:hint="eastAsia"/>
          <w:szCs w:val="21"/>
        </w:rPr>
      </w:pPr>
      <w:r w:rsidRPr="00EB33D2">
        <w:rPr>
          <w:rFonts w:hint="eastAsia"/>
          <w:szCs w:val="21"/>
        </w:rPr>
        <w:t>计算机网络的主要功能包括（数据交换和通信）、（资源共享）、（提高系统的可靠性）、（分布式网络处理和均衡负荷）。</w:t>
      </w:r>
    </w:p>
    <w:p w:rsidR="005D22A6" w:rsidRPr="00EB33D2" w:rsidRDefault="005D22A6" w:rsidP="005D22A6">
      <w:pPr>
        <w:numPr>
          <w:ilvl w:val="0"/>
          <w:numId w:val="13"/>
        </w:numPr>
        <w:rPr>
          <w:rFonts w:hint="eastAsia"/>
          <w:szCs w:val="21"/>
        </w:rPr>
      </w:pPr>
      <w:r w:rsidRPr="00EB33D2">
        <w:rPr>
          <w:rFonts w:hint="eastAsia"/>
          <w:szCs w:val="21"/>
        </w:rPr>
        <w:t>计算机网络在逻辑功能上可以划分为（资源）子网和（通信）子网两个部份。</w:t>
      </w:r>
    </w:p>
    <w:p w:rsidR="005D22A6" w:rsidRPr="00EB33D2" w:rsidRDefault="005D22A6" w:rsidP="005D22A6">
      <w:pPr>
        <w:numPr>
          <w:ilvl w:val="0"/>
          <w:numId w:val="13"/>
        </w:numPr>
        <w:rPr>
          <w:rFonts w:hint="eastAsia"/>
          <w:szCs w:val="21"/>
        </w:rPr>
      </w:pPr>
      <w:r w:rsidRPr="00EB33D2">
        <w:rPr>
          <w:rFonts w:hint="eastAsia"/>
          <w:szCs w:val="21"/>
        </w:rPr>
        <w:t>资源子网主要包括（主机）、（终端控制器和终端）、（计算机外设）等。</w:t>
      </w:r>
    </w:p>
    <w:p w:rsidR="005D22A6" w:rsidRPr="00EB33D2" w:rsidRDefault="005D22A6" w:rsidP="005D22A6">
      <w:pPr>
        <w:numPr>
          <w:ilvl w:val="0"/>
          <w:numId w:val="13"/>
        </w:numPr>
        <w:rPr>
          <w:rFonts w:hint="eastAsia"/>
          <w:szCs w:val="21"/>
        </w:rPr>
      </w:pPr>
      <w:r w:rsidRPr="00EB33D2">
        <w:rPr>
          <w:rFonts w:hint="eastAsia"/>
          <w:szCs w:val="21"/>
        </w:rPr>
        <w:t>通信子网主要包括（网络结点）、（通信链路）、（信号变换设备）等。</w:t>
      </w:r>
    </w:p>
    <w:p w:rsidR="005D22A6" w:rsidRPr="00EB33D2" w:rsidRDefault="005D22A6" w:rsidP="005D22A6">
      <w:pPr>
        <w:numPr>
          <w:ilvl w:val="0"/>
          <w:numId w:val="13"/>
        </w:numPr>
        <w:rPr>
          <w:rFonts w:hint="eastAsia"/>
          <w:szCs w:val="21"/>
        </w:rPr>
      </w:pPr>
      <w:r w:rsidRPr="00EB33D2">
        <w:rPr>
          <w:rFonts w:hint="eastAsia"/>
          <w:szCs w:val="21"/>
        </w:rPr>
        <w:t>计算机网络中的主要拓扑结构有：（星形）、（环形）、（树形）、（线形）、（网型）等。</w:t>
      </w:r>
    </w:p>
    <w:p w:rsidR="005D22A6" w:rsidRPr="00EB33D2" w:rsidRDefault="005D22A6" w:rsidP="005D22A6">
      <w:pPr>
        <w:numPr>
          <w:ilvl w:val="0"/>
          <w:numId w:val="13"/>
        </w:numPr>
        <w:rPr>
          <w:rFonts w:hint="eastAsia"/>
          <w:szCs w:val="21"/>
        </w:rPr>
      </w:pPr>
      <w:r w:rsidRPr="00EB33D2">
        <w:rPr>
          <w:rFonts w:hint="eastAsia"/>
          <w:szCs w:val="21"/>
        </w:rPr>
        <w:t>按照网络的分布地理范围，可以将计算机网络分为（局域网）、（城域网）和（广域网）三种。</w:t>
      </w:r>
    </w:p>
    <w:p w:rsidR="005D22A6" w:rsidRPr="00EB33D2" w:rsidRDefault="005D22A6" w:rsidP="005D22A6">
      <w:pPr>
        <w:numPr>
          <w:ilvl w:val="0"/>
          <w:numId w:val="13"/>
        </w:numPr>
        <w:rPr>
          <w:rFonts w:hint="eastAsia"/>
          <w:szCs w:val="21"/>
        </w:rPr>
      </w:pPr>
      <w:r w:rsidRPr="00EB33D2">
        <w:rPr>
          <w:rFonts w:hint="eastAsia"/>
          <w:szCs w:val="21"/>
        </w:rPr>
        <w:t>计算机内传输的信号是（数字信号），而公用电话系统的传输系统只能传输（模拟信号）。</w:t>
      </w:r>
    </w:p>
    <w:p w:rsidR="005D22A6" w:rsidRPr="00EB33D2" w:rsidRDefault="005D22A6" w:rsidP="005D22A6">
      <w:pPr>
        <w:numPr>
          <w:ilvl w:val="0"/>
          <w:numId w:val="13"/>
        </w:numPr>
        <w:rPr>
          <w:rFonts w:hint="eastAsia"/>
          <w:szCs w:val="21"/>
        </w:rPr>
      </w:pPr>
      <w:r w:rsidRPr="00EB33D2">
        <w:rPr>
          <w:rFonts w:hint="eastAsia"/>
          <w:szCs w:val="21"/>
        </w:rPr>
        <w:t>在计算机通过线路控制器与远程终端直接相连的系统中，计算机既要进行（数据处理），又要承担（各终端间的通信），主计算机负荷加重，实际工作效率下降，而且分散的终端都要单独战用一条通信线路，通信线路利用率低，费用高。</w:t>
      </w:r>
    </w:p>
    <w:p w:rsidR="005D22A6" w:rsidRPr="00EB33D2" w:rsidRDefault="005D22A6" w:rsidP="005D22A6">
      <w:pPr>
        <w:numPr>
          <w:ilvl w:val="0"/>
          <w:numId w:val="13"/>
        </w:numPr>
        <w:rPr>
          <w:rFonts w:hint="eastAsia"/>
          <w:szCs w:val="21"/>
        </w:rPr>
      </w:pPr>
      <w:r w:rsidRPr="00EB33D2">
        <w:rPr>
          <w:rFonts w:hint="eastAsia"/>
          <w:szCs w:val="21"/>
        </w:rPr>
        <w:t>在系统的主计算机前增设前端处理机</w:t>
      </w:r>
      <w:r w:rsidRPr="00EB33D2">
        <w:rPr>
          <w:rFonts w:hint="eastAsia"/>
          <w:szCs w:val="21"/>
        </w:rPr>
        <w:t>FEP</w:t>
      </w:r>
      <w:r w:rsidRPr="00EB33D2">
        <w:rPr>
          <w:rFonts w:hint="eastAsia"/>
          <w:szCs w:val="21"/>
        </w:rPr>
        <w:t>或通信控制器</w:t>
      </w:r>
      <w:r w:rsidRPr="00EB33D2">
        <w:rPr>
          <w:rFonts w:hint="eastAsia"/>
          <w:szCs w:val="21"/>
        </w:rPr>
        <w:t>CCP</w:t>
      </w:r>
      <w:r w:rsidRPr="00EB33D2">
        <w:rPr>
          <w:rFonts w:hint="eastAsia"/>
          <w:szCs w:val="21"/>
        </w:rPr>
        <w:t>，这些设备用来专门负责（通信工作）。</w:t>
      </w:r>
    </w:p>
    <w:p w:rsidR="005D22A6" w:rsidRPr="00EB33D2" w:rsidRDefault="005D22A6" w:rsidP="005D22A6">
      <w:pPr>
        <w:numPr>
          <w:ilvl w:val="0"/>
          <w:numId w:val="13"/>
        </w:numPr>
        <w:rPr>
          <w:rFonts w:hint="eastAsia"/>
          <w:szCs w:val="21"/>
        </w:rPr>
      </w:pPr>
      <w:r w:rsidRPr="00EB33D2">
        <w:rPr>
          <w:rFonts w:hint="eastAsia"/>
          <w:szCs w:val="21"/>
        </w:rPr>
        <w:lastRenderedPageBreak/>
        <w:t>1993</w:t>
      </w:r>
      <w:r w:rsidRPr="00EB33D2">
        <w:rPr>
          <w:rFonts w:hint="eastAsia"/>
          <w:szCs w:val="21"/>
        </w:rPr>
        <w:t>年美国宣布建立（国家信息基础设施（</w:t>
      </w:r>
      <w:r w:rsidRPr="00EB33D2">
        <w:rPr>
          <w:rFonts w:hint="eastAsia"/>
          <w:szCs w:val="21"/>
        </w:rPr>
        <w:t>NII</w:t>
      </w:r>
      <w:r w:rsidRPr="00EB33D2">
        <w:rPr>
          <w:rFonts w:hint="eastAsia"/>
          <w:szCs w:val="21"/>
        </w:rPr>
        <w:t>））。</w:t>
      </w:r>
    </w:p>
    <w:p w:rsidR="005D22A6" w:rsidRPr="00EB33D2" w:rsidRDefault="005D22A6" w:rsidP="005D22A6">
      <w:pPr>
        <w:numPr>
          <w:ilvl w:val="0"/>
          <w:numId w:val="13"/>
        </w:numPr>
        <w:rPr>
          <w:rFonts w:hint="eastAsia"/>
          <w:szCs w:val="21"/>
        </w:rPr>
      </w:pPr>
      <w:r w:rsidRPr="00EB33D2">
        <w:rPr>
          <w:rFonts w:hint="eastAsia"/>
          <w:szCs w:val="21"/>
        </w:rPr>
        <w:t>从本质上讲，在联机多用户系统中，不论主机上连接多少台计算机终端或计算机，主计算机与其连接的计算机或计算机之间之间都是（支配与被支配）的关系。</w:t>
      </w:r>
    </w:p>
    <w:p w:rsidR="005D22A6" w:rsidRPr="00EB33D2" w:rsidRDefault="005D22A6" w:rsidP="005D22A6">
      <w:pPr>
        <w:numPr>
          <w:ilvl w:val="0"/>
          <w:numId w:val="13"/>
        </w:numPr>
        <w:rPr>
          <w:rFonts w:hint="eastAsia"/>
          <w:szCs w:val="21"/>
        </w:rPr>
      </w:pPr>
      <w:r w:rsidRPr="00EB33D2">
        <w:rPr>
          <w:rFonts w:hint="eastAsia"/>
          <w:szCs w:val="21"/>
        </w:rPr>
        <w:t>1993</w:t>
      </w:r>
      <w:r w:rsidRPr="00EB33D2">
        <w:rPr>
          <w:rFonts w:hint="eastAsia"/>
          <w:szCs w:val="21"/>
        </w:rPr>
        <w:t>年底，我国提出建设网络“三金”工程分别是：（金桥工程）、（金关工程）、（金卡工程）。</w:t>
      </w:r>
    </w:p>
    <w:p w:rsidR="005D22A6" w:rsidRPr="00EB33D2" w:rsidRDefault="005D22A6" w:rsidP="005D22A6">
      <w:pPr>
        <w:numPr>
          <w:ilvl w:val="0"/>
          <w:numId w:val="13"/>
        </w:numPr>
        <w:rPr>
          <w:rFonts w:hint="eastAsia"/>
          <w:szCs w:val="21"/>
        </w:rPr>
      </w:pPr>
      <w:r w:rsidRPr="00EB33D2">
        <w:rPr>
          <w:rFonts w:hint="eastAsia"/>
          <w:szCs w:val="21"/>
        </w:rPr>
        <w:t>在数据通信系统中，信源和信宿是各种类型计算机和终，它被称为（数据终端设备）、简称（</w:t>
      </w:r>
      <w:r w:rsidRPr="00EB33D2">
        <w:rPr>
          <w:rFonts w:hint="eastAsia"/>
          <w:szCs w:val="21"/>
        </w:rPr>
        <w:t>DTE</w:t>
      </w:r>
      <w:r w:rsidRPr="00EB33D2">
        <w:rPr>
          <w:rFonts w:hint="eastAsia"/>
          <w:szCs w:val="21"/>
        </w:rPr>
        <w:t>）。一个</w:t>
      </w:r>
      <w:r w:rsidRPr="00EB33D2">
        <w:rPr>
          <w:rFonts w:hint="eastAsia"/>
          <w:szCs w:val="21"/>
        </w:rPr>
        <w:t>DTE</w:t>
      </w:r>
      <w:r w:rsidRPr="00EB33D2">
        <w:rPr>
          <w:rFonts w:hint="eastAsia"/>
          <w:szCs w:val="21"/>
        </w:rPr>
        <w:t>通常既是信源又是信宿。由于在数据通信系统中以</w:t>
      </w:r>
      <w:r w:rsidRPr="00EB33D2">
        <w:rPr>
          <w:rFonts w:hint="eastAsia"/>
          <w:szCs w:val="21"/>
        </w:rPr>
        <w:t>DTE</w:t>
      </w:r>
      <w:r w:rsidRPr="00EB33D2">
        <w:rPr>
          <w:rFonts w:hint="eastAsia"/>
          <w:szCs w:val="21"/>
        </w:rPr>
        <w:t>发出和接收的都是（数据），所以，把</w:t>
      </w:r>
      <w:r w:rsidRPr="00EB33D2">
        <w:rPr>
          <w:rFonts w:hint="eastAsia"/>
          <w:szCs w:val="21"/>
        </w:rPr>
        <w:t>DTE</w:t>
      </w:r>
      <w:r w:rsidRPr="00EB33D2">
        <w:rPr>
          <w:rFonts w:hint="eastAsia"/>
          <w:szCs w:val="21"/>
        </w:rPr>
        <w:t>之间的通信称为（数据电路）。</w:t>
      </w:r>
    </w:p>
    <w:p w:rsidR="005D22A6" w:rsidRPr="00EB33D2" w:rsidRDefault="005D22A6" w:rsidP="005D22A6">
      <w:pPr>
        <w:numPr>
          <w:ilvl w:val="0"/>
          <w:numId w:val="13"/>
        </w:numPr>
        <w:rPr>
          <w:rFonts w:hint="eastAsia"/>
          <w:szCs w:val="21"/>
        </w:rPr>
      </w:pPr>
      <w:r w:rsidRPr="00EB33D2">
        <w:rPr>
          <w:rFonts w:hint="eastAsia"/>
          <w:szCs w:val="21"/>
        </w:rPr>
        <w:t>数据从发出端出发到数据被接收端接收的整个过程称为（通信过程），通信过程中每次通信包含（传输数据）和（通信控制</w:t>
      </w:r>
      <w:r w:rsidRPr="00EB33D2">
        <w:rPr>
          <w:rFonts w:hint="eastAsia"/>
          <w:szCs w:val="21"/>
        </w:rPr>
        <w:t xml:space="preserve"> </w:t>
      </w:r>
      <w:r w:rsidRPr="00EB33D2">
        <w:rPr>
          <w:rFonts w:hint="eastAsia"/>
          <w:szCs w:val="21"/>
        </w:rPr>
        <w:t>）两个内容。</w:t>
      </w:r>
    </w:p>
    <w:p w:rsidR="005D22A6" w:rsidRPr="00EB33D2" w:rsidRDefault="005D22A6" w:rsidP="005D22A6">
      <w:pPr>
        <w:numPr>
          <w:ilvl w:val="0"/>
          <w:numId w:val="13"/>
        </w:numPr>
        <w:rPr>
          <w:rFonts w:hint="eastAsia"/>
          <w:szCs w:val="21"/>
        </w:rPr>
      </w:pPr>
      <w:r w:rsidRPr="00EB33D2">
        <w:rPr>
          <w:rFonts w:hint="eastAsia"/>
          <w:szCs w:val="21"/>
        </w:rPr>
        <w:t>通信系统中，称调制前的电信号为（基带信号），调制后的信号叫（调制信号）。</w:t>
      </w:r>
    </w:p>
    <w:p w:rsidR="005D22A6" w:rsidRPr="00EB33D2" w:rsidRDefault="005D22A6" w:rsidP="005D22A6">
      <w:pPr>
        <w:numPr>
          <w:ilvl w:val="0"/>
          <w:numId w:val="13"/>
        </w:numPr>
        <w:rPr>
          <w:rFonts w:hint="eastAsia"/>
          <w:szCs w:val="21"/>
        </w:rPr>
      </w:pPr>
      <w:r w:rsidRPr="00EB33D2">
        <w:rPr>
          <w:rFonts w:hint="eastAsia"/>
          <w:szCs w:val="21"/>
        </w:rPr>
        <w:t>模拟通信中通过信道的信号频谱通常比较（窄），因此信道的利用率（高），但干扰能力（差）。</w:t>
      </w:r>
    </w:p>
    <w:p w:rsidR="005D22A6" w:rsidRPr="00EB33D2" w:rsidRDefault="005D22A6" w:rsidP="005D22A6">
      <w:pPr>
        <w:numPr>
          <w:ilvl w:val="0"/>
          <w:numId w:val="13"/>
        </w:numPr>
        <w:rPr>
          <w:rFonts w:hint="eastAsia"/>
          <w:szCs w:val="21"/>
        </w:rPr>
      </w:pPr>
      <w:r w:rsidRPr="00EB33D2">
        <w:rPr>
          <w:rFonts w:hint="eastAsia"/>
          <w:szCs w:val="21"/>
        </w:rPr>
        <w:t>一般网络中的各个结点通过通信线路相互连接的方式大致有以下几种：（点</w:t>
      </w:r>
      <w:r w:rsidRPr="00EB33D2">
        <w:rPr>
          <w:rFonts w:hint="eastAsia"/>
          <w:szCs w:val="21"/>
        </w:rPr>
        <w:t>-</w:t>
      </w:r>
      <w:r w:rsidRPr="00EB33D2">
        <w:rPr>
          <w:rFonts w:hint="eastAsia"/>
          <w:szCs w:val="21"/>
        </w:rPr>
        <w:t>点连接）、（分支式连接）、（集线式连接）。</w:t>
      </w:r>
    </w:p>
    <w:p w:rsidR="005D22A6" w:rsidRPr="00EB33D2" w:rsidRDefault="005D22A6" w:rsidP="005D22A6">
      <w:pPr>
        <w:numPr>
          <w:ilvl w:val="0"/>
          <w:numId w:val="13"/>
        </w:numPr>
        <w:rPr>
          <w:rFonts w:hint="eastAsia"/>
          <w:szCs w:val="21"/>
        </w:rPr>
      </w:pPr>
      <w:r w:rsidRPr="00EB33D2">
        <w:rPr>
          <w:rFonts w:hint="eastAsia"/>
          <w:szCs w:val="21"/>
        </w:rPr>
        <w:t>在数据通信中（串行通信），通信线路的通信方式有三种基本形式，即（单工通信）、（半双工通信）和（全双工通信）。</w:t>
      </w:r>
    </w:p>
    <w:p w:rsidR="005D22A6" w:rsidRPr="00EB33D2" w:rsidRDefault="005D22A6" w:rsidP="005D22A6">
      <w:pPr>
        <w:numPr>
          <w:ilvl w:val="0"/>
          <w:numId w:val="13"/>
        </w:numPr>
        <w:rPr>
          <w:rFonts w:hint="eastAsia"/>
          <w:szCs w:val="21"/>
        </w:rPr>
      </w:pPr>
      <w:r w:rsidRPr="00EB33D2">
        <w:rPr>
          <w:rFonts w:hint="eastAsia"/>
          <w:szCs w:val="21"/>
        </w:rPr>
        <w:t>数据通信的主要技术指标包括：（传输速率）、（信道带宽）、（信道容量）、（出错率）、（延迟）以及（吞吐量）。</w:t>
      </w:r>
    </w:p>
    <w:p w:rsidR="005D22A6" w:rsidRPr="00EB33D2" w:rsidRDefault="005D22A6" w:rsidP="005D22A6">
      <w:pPr>
        <w:numPr>
          <w:ilvl w:val="0"/>
          <w:numId w:val="13"/>
        </w:numPr>
        <w:rPr>
          <w:rFonts w:hint="eastAsia"/>
          <w:szCs w:val="21"/>
        </w:rPr>
      </w:pPr>
      <w:r w:rsidRPr="00EB33D2">
        <w:rPr>
          <w:rFonts w:hint="eastAsia"/>
          <w:szCs w:val="21"/>
        </w:rPr>
        <w:t>将数字信号调制为模拟信号有三种方式，即（调幅）、（调频）、（调相）。</w:t>
      </w:r>
    </w:p>
    <w:p w:rsidR="005D22A6" w:rsidRPr="00EB33D2" w:rsidRDefault="005D22A6" w:rsidP="005D22A6">
      <w:pPr>
        <w:numPr>
          <w:ilvl w:val="0"/>
          <w:numId w:val="13"/>
        </w:numPr>
        <w:rPr>
          <w:rFonts w:hint="eastAsia"/>
          <w:szCs w:val="21"/>
        </w:rPr>
      </w:pPr>
      <w:r w:rsidRPr="00EB33D2">
        <w:rPr>
          <w:rFonts w:hint="eastAsia"/>
          <w:szCs w:val="21"/>
        </w:rPr>
        <w:t>宽带通常是指通过给定的通信线路发送的（数据量）。从技术的角度年，宽带是通信信道的宽度，即为传输信道的（最高频率与最低频率）之差，单位为赫兹（</w:t>
      </w:r>
      <w:r w:rsidRPr="00EB33D2">
        <w:rPr>
          <w:rFonts w:hint="eastAsia"/>
          <w:szCs w:val="21"/>
        </w:rPr>
        <w:t>HZ</w:t>
      </w:r>
      <w:r w:rsidRPr="00EB33D2">
        <w:rPr>
          <w:rFonts w:hint="eastAsia"/>
          <w:szCs w:val="21"/>
        </w:rPr>
        <w:t>）。</w:t>
      </w:r>
    </w:p>
    <w:p w:rsidR="005D22A6" w:rsidRPr="00EB33D2" w:rsidRDefault="005D22A6" w:rsidP="005D22A6">
      <w:pPr>
        <w:numPr>
          <w:ilvl w:val="0"/>
          <w:numId w:val="13"/>
        </w:numPr>
        <w:rPr>
          <w:rFonts w:hint="eastAsia"/>
          <w:szCs w:val="21"/>
        </w:rPr>
      </w:pPr>
      <w:r w:rsidRPr="00EB33D2">
        <w:rPr>
          <w:rFonts w:hint="eastAsia"/>
          <w:szCs w:val="21"/>
        </w:rPr>
        <w:t>二进制数据编码技术中的三种主要编码方案是：（非归零编码）、（曼彻斯特编码）和（差分曼彻斯特编码）。</w:t>
      </w:r>
    </w:p>
    <w:p w:rsidR="005D22A6" w:rsidRPr="00EB33D2" w:rsidRDefault="005D22A6" w:rsidP="005D22A6">
      <w:pPr>
        <w:numPr>
          <w:ilvl w:val="0"/>
          <w:numId w:val="13"/>
        </w:numPr>
        <w:rPr>
          <w:rFonts w:hint="eastAsia"/>
          <w:szCs w:val="21"/>
        </w:rPr>
      </w:pPr>
      <w:r w:rsidRPr="00EB33D2">
        <w:rPr>
          <w:rFonts w:hint="eastAsia"/>
          <w:szCs w:val="21"/>
        </w:rPr>
        <w:t>PCM</w:t>
      </w:r>
      <w:r w:rsidRPr="00EB33D2">
        <w:rPr>
          <w:rFonts w:hint="eastAsia"/>
          <w:szCs w:val="21"/>
        </w:rPr>
        <w:t>编码过程为（采样）、（量化）和（编码）。</w:t>
      </w:r>
    </w:p>
    <w:p w:rsidR="005D22A6" w:rsidRPr="00EB33D2" w:rsidRDefault="005D22A6" w:rsidP="005D22A6">
      <w:pPr>
        <w:numPr>
          <w:ilvl w:val="0"/>
          <w:numId w:val="13"/>
        </w:numPr>
        <w:rPr>
          <w:rFonts w:hint="eastAsia"/>
          <w:szCs w:val="21"/>
        </w:rPr>
      </w:pPr>
      <w:r w:rsidRPr="00EB33D2">
        <w:rPr>
          <w:rFonts w:hint="eastAsia"/>
          <w:szCs w:val="21"/>
        </w:rPr>
        <w:t>觉的数据传输方式有（异步传输）和（同步传输）。两者都是为解决数据传输过程中同步问题的相关技术，其中（同步传输）方式的效率高，速度快。</w:t>
      </w:r>
    </w:p>
    <w:p w:rsidR="005D22A6" w:rsidRPr="00EB33D2" w:rsidRDefault="005D22A6" w:rsidP="005D22A6">
      <w:pPr>
        <w:numPr>
          <w:ilvl w:val="0"/>
          <w:numId w:val="13"/>
        </w:numPr>
        <w:rPr>
          <w:rFonts w:hint="eastAsia"/>
          <w:szCs w:val="21"/>
        </w:rPr>
      </w:pPr>
      <w:r w:rsidRPr="00EB33D2">
        <w:rPr>
          <w:rFonts w:hint="eastAsia"/>
          <w:szCs w:val="21"/>
        </w:rPr>
        <w:t>多路复用技术又分为（频分多路复用）和（时分多路复用）两种。</w:t>
      </w:r>
    </w:p>
    <w:p w:rsidR="005D22A6" w:rsidRPr="00EB33D2" w:rsidRDefault="005D22A6" w:rsidP="005D22A6">
      <w:pPr>
        <w:numPr>
          <w:ilvl w:val="0"/>
          <w:numId w:val="13"/>
        </w:numPr>
        <w:rPr>
          <w:rFonts w:hint="eastAsia"/>
          <w:szCs w:val="21"/>
        </w:rPr>
      </w:pPr>
      <w:r w:rsidRPr="00EB33D2">
        <w:rPr>
          <w:rFonts w:hint="eastAsia"/>
          <w:szCs w:val="21"/>
        </w:rPr>
        <w:t>时分多路复用技术又分为（同步时分多路复用）和（统计时分多路复用），其中（统计时分多路复用）技术的效率高。</w:t>
      </w:r>
    </w:p>
    <w:p w:rsidR="005D22A6" w:rsidRPr="00EB33D2" w:rsidRDefault="005D22A6" w:rsidP="005D22A6">
      <w:pPr>
        <w:numPr>
          <w:ilvl w:val="0"/>
          <w:numId w:val="13"/>
        </w:numPr>
        <w:rPr>
          <w:rFonts w:hint="eastAsia"/>
          <w:szCs w:val="21"/>
        </w:rPr>
      </w:pPr>
      <w:r w:rsidRPr="00EB33D2">
        <w:rPr>
          <w:rFonts w:hint="eastAsia"/>
          <w:szCs w:val="21"/>
        </w:rPr>
        <w:t>交换是网络实现（数据传输）的一种手段。实现数据交换的三种技术是（线路交换），（报文交换）和（分组交换）。</w:t>
      </w:r>
    </w:p>
    <w:p w:rsidR="005D22A6" w:rsidRPr="00EB33D2" w:rsidRDefault="005D22A6" w:rsidP="005D22A6">
      <w:pPr>
        <w:numPr>
          <w:ilvl w:val="0"/>
          <w:numId w:val="13"/>
        </w:numPr>
        <w:rPr>
          <w:rFonts w:hint="eastAsia"/>
          <w:szCs w:val="21"/>
        </w:rPr>
      </w:pPr>
      <w:r w:rsidRPr="00EB33D2">
        <w:rPr>
          <w:rFonts w:hint="eastAsia"/>
          <w:szCs w:val="21"/>
        </w:rPr>
        <w:t>线路交换是一种直接交换方式，是多个输入线和多个输出线之间直接形成传输信息的（物理链路），线路交换分（建立线路）、（传输数据）和（拆除线路）三个阶段。</w:t>
      </w:r>
    </w:p>
    <w:p w:rsidR="005D22A6" w:rsidRPr="00EB33D2" w:rsidRDefault="005D22A6" w:rsidP="005D22A6">
      <w:pPr>
        <w:numPr>
          <w:ilvl w:val="0"/>
          <w:numId w:val="13"/>
        </w:numPr>
        <w:rPr>
          <w:rFonts w:hint="eastAsia"/>
          <w:szCs w:val="21"/>
        </w:rPr>
      </w:pPr>
      <w:r w:rsidRPr="00EB33D2">
        <w:rPr>
          <w:rFonts w:hint="eastAsia"/>
          <w:szCs w:val="21"/>
        </w:rPr>
        <w:t>报文交换方式中，（报文）是交换的单位，主要包括报文的正文信息，指明发和收节点的地址以及各种控制信息。由于报文一般者比较长，所以，该方式要求网络上每个结点包括转接中心者要有较大的（存储容量），以备暂存报文。报文传输要等目的线路有（空闲）时转发，所以，（延时性强）。</w:t>
      </w:r>
    </w:p>
    <w:p w:rsidR="005D22A6" w:rsidRPr="00EB33D2" w:rsidRDefault="005D22A6" w:rsidP="005D22A6">
      <w:pPr>
        <w:numPr>
          <w:ilvl w:val="0"/>
          <w:numId w:val="13"/>
        </w:numPr>
        <w:rPr>
          <w:rFonts w:hint="eastAsia"/>
          <w:szCs w:val="21"/>
        </w:rPr>
      </w:pPr>
      <w:r w:rsidRPr="00EB33D2">
        <w:rPr>
          <w:rFonts w:hint="eastAsia"/>
          <w:szCs w:val="21"/>
        </w:rPr>
        <w:t>报文分组交换方式是把长的报文分成若干个（较短）的报文组，（报文分组）是交换单位。它与报文交换方式不同的是，交换要包括（分组编号），各组报文可按不同的路径进行传输，不各组报文都有到达目的节点后，目的节点按报文分组编号重组报文。</w:t>
      </w:r>
    </w:p>
    <w:p w:rsidR="005D22A6" w:rsidRPr="00EB33D2" w:rsidRDefault="005D22A6" w:rsidP="005D22A6">
      <w:pPr>
        <w:numPr>
          <w:ilvl w:val="0"/>
          <w:numId w:val="13"/>
        </w:numPr>
        <w:rPr>
          <w:rFonts w:hint="eastAsia"/>
          <w:szCs w:val="21"/>
        </w:rPr>
      </w:pPr>
      <w:r w:rsidRPr="00EB33D2">
        <w:rPr>
          <w:rFonts w:hint="eastAsia"/>
          <w:szCs w:val="21"/>
        </w:rPr>
        <w:t>分组交换也存在一些缺点，如：分组交换在各节点存储转发时因排队而造成一定的（延时），由于分组数据中必须携带一些控制信息而产生一定的（额外开销），分组交换网的（管理）和（控制）比较复杂。</w:t>
      </w:r>
    </w:p>
    <w:p w:rsidR="005D22A6" w:rsidRPr="00EB33D2" w:rsidRDefault="005D22A6" w:rsidP="005D22A6">
      <w:pPr>
        <w:numPr>
          <w:ilvl w:val="0"/>
          <w:numId w:val="13"/>
        </w:numPr>
        <w:rPr>
          <w:rFonts w:hint="eastAsia"/>
          <w:szCs w:val="21"/>
        </w:rPr>
      </w:pPr>
      <w:r w:rsidRPr="00EB33D2">
        <w:rPr>
          <w:rFonts w:hint="eastAsia"/>
          <w:szCs w:val="21"/>
        </w:rPr>
        <w:t>分组交换的主要任务就是负责系统中分组数据的（存储）、（转发）、和（选择合适的分组传输路径）。</w:t>
      </w:r>
    </w:p>
    <w:p w:rsidR="005D22A6" w:rsidRPr="00EB33D2" w:rsidRDefault="005D22A6" w:rsidP="005D22A6">
      <w:pPr>
        <w:numPr>
          <w:ilvl w:val="0"/>
          <w:numId w:val="13"/>
        </w:numPr>
        <w:rPr>
          <w:rFonts w:hint="eastAsia"/>
          <w:szCs w:val="21"/>
        </w:rPr>
      </w:pPr>
      <w:r w:rsidRPr="00EB33D2">
        <w:rPr>
          <w:rFonts w:hint="eastAsia"/>
          <w:szCs w:val="21"/>
        </w:rPr>
        <w:t>在计算机网络中目前常用的传输媒体有（双绞线）、（同轴电缆）、（光导纤维电缆）、（无线电传输媒体）等。</w:t>
      </w:r>
    </w:p>
    <w:p w:rsidR="005D22A6" w:rsidRPr="00EB33D2" w:rsidRDefault="005D22A6" w:rsidP="005D22A6">
      <w:pPr>
        <w:numPr>
          <w:ilvl w:val="0"/>
          <w:numId w:val="13"/>
        </w:numPr>
        <w:rPr>
          <w:rFonts w:hint="eastAsia"/>
          <w:szCs w:val="21"/>
        </w:rPr>
      </w:pPr>
      <w:r w:rsidRPr="00EB33D2">
        <w:rPr>
          <w:rFonts w:hint="eastAsia"/>
          <w:szCs w:val="21"/>
        </w:rPr>
        <w:t>调制解调器是同时具有调制和解调两种功能的设备，它是一种（信号交换）设备。</w:t>
      </w:r>
    </w:p>
    <w:p w:rsidR="005D22A6" w:rsidRPr="00EB33D2" w:rsidRDefault="005D22A6" w:rsidP="005D22A6">
      <w:pPr>
        <w:numPr>
          <w:ilvl w:val="0"/>
          <w:numId w:val="13"/>
        </w:numPr>
        <w:rPr>
          <w:rFonts w:hint="eastAsia"/>
          <w:szCs w:val="21"/>
        </w:rPr>
      </w:pPr>
      <w:r w:rsidRPr="00EB33D2">
        <w:rPr>
          <w:rFonts w:hint="eastAsia"/>
          <w:szCs w:val="21"/>
        </w:rPr>
        <w:t>双绞线抗干扰作用（较短）。双绞线可以用于（模拟）或（数字）传输，传输信号时，双绞线可以在几公里之内不用对信号进行放大。</w:t>
      </w:r>
    </w:p>
    <w:p w:rsidR="005D22A6" w:rsidRPr="00EB33D2" w:rsidRDefault="005D22A6" w:rsidP="005D22A6">
      <w:pPr>
        <w:numPr>
          <w:ilvl w:val="0"/>
          <w:numId w:val="13"/>
        </w:numPr>
        <w:rPr>
          <w:rFonts w:hint="eastAsia"/>
          <w:szCs w:val="21"/>
        </w:rPr>
      </w:pPr>
      <w:r w:rsidRPr="00EB33D2">
        <w:rPr>
          <w:rFonts w:hint="eastAsia"/>
          <w:szCs w:val="21"/>
        </w:rPr>
        <w:t>基带同轴电缆是指（</w:t>
      </w:r>
      <w:r w:rsidRPr="00EB33D2">
        <w:rPr>
          <w:rFonts w:hint="eastAsia"/>
          <w:szCs w:val="21"/>
        </w:rPr>
        <w:t>50</w:t>
      </w:r>
      <w:r w:rsidRPr="00EB33D2">
        <w:rPr>
          <w:rFonts w:hint="eastAsia"/>
          <w:szCs w:val="21"/>
        </w:rPr>
        <w:t>）Ω的同轴电缆。它主要用于（数字）传输系统。基带同轴电缆的抗干扰性能优于（双绞线），它被广泛用于（局域网）。</w:t>
      </w:r>
    </w:p>
    <w:p w:rsidR="005D22A6" w:rsidRPr="00EB33D2" w:rsidRDefault="005D22A6" w:rsidP="005D22A6">
      <w:pPr>
        <w:numPr>
          <w:ilvl w:val="0"/>
          <w:numId w:val="13"/>
        </w:numPr>
        <w:rPr>
          <w:rFonts w:hint="eastAsia"/>
          <w:szCs w:val="21"/>
        </w:rPr>
      </w:pPr>
      <w:r w:rsidRPr="00EB33D2">
        <w:rPr>
          <w:rFonts w:hint="eastAsia"/>
          <w:szCs w:val="21"/>
        </w:rPr>
        <w:lastRenderedPageBreak/>
        <w:t>差错控制技术常采用冗余编码方案，常用的两种校验码是（奇偶校验）和（循环冗余码校验）。</w:t>
      </w:r>
    </w:p>
    <w:p w:rsidR="005D22A6" w:rsidRPr="00EB33D2" w:rsidRDefault="005D22A6" w:rsidP="005D22A6">
      <w:pPr>
        <w:numPr>
          <w:ilvl w:val="0"/>
          <w:numId w:val="13"/>
        </w:numPr>
        <w:rPr>
          <w:rFonts w:hint="eastAsia"/>
          <w:szCs w:val="21"/>
        </w:rPr>
      </w:pPr>
      <w:r w:rsidRPr="00EB33D2">
        <w:rPr>
          <w:rFonts w:hint="eastAsia"/>
          <w:szCs w:val="21"/>
        </w:rPr>
        <w:t>计算机网络系统是非常复杂的系统，计算机之间相互通信涉及到许多复杂的技术问题，为实现计算机网络通信，实现网络资源共享，计算机网络采用的是对解决复杂问题十分有效的（分层解决问题）的方法。</w:t>
      </w:r>
    </w:p>
    <w:p w:rsidR="005D22A6" w:rsidRPr="00EB33D2" w:rsidRDefault="005D22A6" w:rsidP="005D22A6">
      <w:pPr>
        <w:numPr>
          <w:ilvl w:val="0"/>
          <w:numId w:val="13"/>
        </w:numPr>
        <w:rPr>
          <w:rFonts w:hint="eastAsia"/>
          <w:szCs w:val="21"/>
        </w:rPr>
      </w:pPr>
      <w:r w:rsidRPr="00EB33D2">
        <w:rPr>
          <w:rFonts w:hint="eastAsia"/>
          <w:szCs w:val="21"/>
        </w:rPr>
        <w:t>协议就是为实现网络中的数据交换而建立的（规则）或（标准）。</w:t>
      </w:r>
    </w:p>
    <w:p w:rsidR="005D22A6" w:rsidRPr="00EB33D2" w:rsidRDefault="005D22A6" w:rsidP="005D22A6">
      <w:pPr>
        <w:numPr>
          <w:ilvl w:val="0"/>
          <w:numId w:val="13"/>
        </w:numPr>
        <w:rPr>
          <w:rFonts w:hint="eastAsia"/>
          <w:szCs w:val="21"/>
        </w:rPr>
      </w:pPr>
      <w:r w:rsidRPr="00EB33D2">
        <w:rPr>
          <w:rFonts w:hint="eastAsia"/>
          <w:szCs w:val="21"/>
        </w:rPr>
        <w:t>一般来说，协议由（语义）、语法和（交换规则）三部份组成。</w:t>
      </w:r>
    </w:p>
    <w:p w:rsidR="005D22A6" w:rsidRPr="00EB33D2" w:rsidRDefault="005D22A6" w:rsidP="005D22A6">
      <w:pPr>
        <w:numPr>
          <w:ilvl w:val="0"/>
          <w:numId w:val="13"/>
        </w:numPr>
        <w:rPr>
          <w:rFonts w:hint="eastAsia"/>
          <w:szCs w:val="21"/>
        </w:rPr>
      </w:pPr>
      <w:r w:rsidRPr="00EB33D2">
        <w:rPr>
          <w:rFonts w:hint="eastAsia"/>
          <w:szCs w:val="21"/>
        </w:rPr>
        <w:t>物理层并不是指连接计算机的具体的物理（设备），或具体的（传输媒体），而是指在物理媒体之上的为上一层（数据链路层）提供一个传输原始比特流的物理（连接）。</w:t>
      </w:r>
    </w:p>
    <w:p w:rsidR="005D22A6" w:rsidRPr="00EB33D2" w:rsidRDefault="005D22A6" w:rsidP="005D22A6">
      <w:pPr>
        <w:numPr>
          <w:ilvl w:val="0"/>
          <w:numId w:val="13"/>
        </w:numPr>
        <w:rPr>
          <w:rFonts w:hint="eastAsia"/>
          <w:szCs w:val="21"/>
        </w:rPr>
      </w:pPr>
      <w:r w:rsidRPr="00EB33D2">
        <w:rPr>
          <w:rFonts w:hint="eastAsia"/>
          <w:szCs w:val="21"/>
        </w:rPr>
        <w:t>物理层协议是为了把信号一方经过（物理媒体）传到另一方，物理层所关心的是把通信双方连接起来，为数据链路层实现（无差错）的数据传输创造环境。物理层不负责（检错）和（纠错）服务。</w:t>
      </w:r>
    </w:p>
    <w:p w:rsidR="005D22A6" w:rsidRPr="00EB33D2" w:rsidRDefault="005D22A6" w:rsidP="005D22A6">
      <w:pPr>
        <w:numPr>
          <w:ilvl w:val="0"/>
          <w:numId w:val="13"/>
        </w:numPr>
        <w:rPr>
          <w:rFonts w:hint="eastAsia"/>
          <w:szCs w:val="21"/>
        </w:rPr>
      </w:pPr>
      <w:r w:rsidRPr="00EB33D2">
        <w:rPr>
          <w:rFonts w:hint="eastAsia"/>
          <w:szCs w:val="21"/>
        </w:rPr>
        <w:t>ISO</w:t>
      </w:r>
      <w:r w:rsidRPr="00EB33D2">
        <w:rPr>
          <w:rFonts w:hint="eastAsia"/>
          <w:szCs w:val="21"/>
        </w:rPr>
        <w:t>组织提出的物理层四个技术特性是（机械特性）、（电气特性）、（功能特性）和（规程特性）。</w:t>
      </w:r>
    </w:p>
    <w:p w:rsidR="005D22A6" w:rsidRPr="00EB33D2" w:rsidRDefault="005D22A6" w:rsidP="005D22A6">
      <w:pPr>
        <w:numPr>
          <w:ilvl w:val="0"/>
          <w:numId w:val="13"/>
        </w:numPr>
        <w:rPr>
          <w:rFonts w:hint="eastAsia"/>
          <w:szCs w:val="21"/>
        </w:rPr>
      </w:pPr>
      <w:r w:rsidRPr="00EB33D2">
        <w:rPr>
          <w:rFonts w:hint="eastAsia"/>
          <w:szCs w:val="21"/>
        </w:rPr>
        <w:t>数据链路层的功能包括（链路的建立与释放）、（以帧为单位传送接收数据）、（差错控制功能）、（流量控制功能）。</w:t>
      </w:r>
    </w:p>
    <w:p w:rsidR="005D22A6" w:rsidRPr="00EB33D2" w:rsidRDefault="005D22A6" w:rsidP="005D22A6">
      <w:pPr>
        <w:numPr>
          <w:ilvl w:val="0"/>
          <w:numId w:val="13"/>
        </w:numPr>
        <w:rPr>
          <w:rFonts w:hint="eastAsia"/>
          <w:szCs w:val="21"/>
        </w:rPr>
      </w:pPr>
      <w:r w:rsidRPr="00EB33D2">
        <w:rPr>
          <w:rFonts w:hint="eastAsia"/>
          <w:szCs w:val="21"/>
        </w:rPr>
        <w:t>数据链路层向高层提供的服务可分为三种，即：（无应答无连接服务）、（有应答无连接服务）、（面向连接服务）。</w:t>
      </w:r>
    </w:p>
    <w:p w:rsidR="005D22A6" w:rsidRPr="00EB33D2" w:rsidRDefault="005D22A6" w:rsidP="005D22A6">
      <w:pPr>
        <w:numPr>
          <w:ilvl w:val="0"/>
          <w:numId w:val="13"/>
        </w:numPr>
        <w:rPr>
          <w:rFonts w:hint="eastAsia"/>
          <w:szCs w:val="21"/>
        </w:rPr>
      </w:pPr>
      <w:r w:rsidRPr="00EB33D2">
        <w:rPr>
          <w:rFonts w:hint="eastAsia"/>
          <w:szCs w:val="21"/>
        </w:rPr>
        <w:t>数据链路层协议有（异步终端协议）、（同步的面向字符协议）、（同步的面向位协议），现在最常用的是（同步的面向位协议）。</w:t>
      </w:r>
    </w:p>
    <w:p w:rsidR="005D22A6" w:rsidRPr="00EB33D2" w:rsidRDefault="005D22A6" w:rsidP="005D22A6">
      <w:pPr>
        <w:numPr>
          <w:ilvl w:val="0"/>
          <w:numId w:val="13"/>
        </w:numPr>
        <w:rPr>
          <w:rFonts w:hint="eastAsia"/>
          <w:szCs w:val="21"/>
        </w:rPr>
      </w:pPr>
      <w:r w:rsidRPr="00EB33D2">
        <w:rPr>
          <w:rFonts w:hint="eastAsia"/>
          <w:szCs w:val="21"/>
        </w:rPr>
        <w:t>HDLC</w:t>
      </w:r>
      <w:r w:rsidRPr="00EB33D2">
        <w:rPr>
          <w:rFonts w:hint="eastAsia"/>
          <w:szCs w:val="21"/>
        </w:rPr>
        <w:t>站分（主站）、（从站）、（组合站）三种类型。</w:t>
      </w:r>
    </w:p>
    <w:p w:rsidR="005D22A6" w:rsidRPr="00EB33D2" w:rsidRDefault="005D22A6" w:rsidP="005D22A6">
      <w:pPr>
        <w:numPr>
          <w:ilvl w:val="0"/>
          <w:numId w:val="13"/>
        </w:numPr>
        <w:rPr>
          <w:rFonts w:hint="eastAsia"/>
          <w:szCs w:val="21"/>
        </w:rPr>
      </w:pPr>
      <w:r w:rsidRPr="00EB33D2">
        <w:rPr>
          <w:rFonts w:hint="eastAsia"/>
          <w:szCs w:val="21"/>
        </w:rPr>
        <w:t>在通信过程中，</w:t>
      </w:r>
      <w:r w:rsidRPr="00EB33D2">
        <w:rPr>
          <w:rFonts w:hint="eastAsia"/>
          <w:szCs w:val="21"/>
        </w:rPr>
        <w:t>HDLC</w:t>
      </w:r>
      <w:r w:rsidRPr="00EB33D2">
        <w:rPr>
          <w:rFonts w:hint="eastAsia"/>
          <w:szCs w:val="21"/>
        </w:rPr>
        <w:t>链路结构根据站的类型和线路连接方式的不同，数据链路的结构被分为（平衡链路结构）和（非平衡链路结构）。</w:t>
      </w:r>
    </w:p>
    <w:p w:rsidR="005D22A6" w:rsidRPr="00EB33D2" w:rsidRDefault="005D22A6" w:rsidP="005D22A6">
      <w:pPr>
        <w:numPr>
          <w:ilvl w:val="0"/>
          <w:numId w:val="13"/>
        </w:numPr>
        <w:rPr>
          <w:rFonts w:hint="eastAsia"/>
          <w:szCs w:val="21"/>
        </w:rPr>
      </w:pPr>
      <w:r w:rsidRPr="00EB33D2">
        <w:rPr>
          <w:rFonts w:hint="eastAsia"/>
          <w:szCs w:val="21"/>
        </w:rPr>
        <w:t>的操作模式包括（正常响应模式（</w:t>
      </w:r>
      <w:r w:rsidRPr="00EB33D2">
        <w:rPr>
          <w:rFonts w:hint="eastAsia"/>
          <w:szCs w:val="21"/>
        </w:rPr>
        <w:t>NRM</w:t>
      </w:r>
      <w:r w:rsidRPr="00EB33D2">
        <w:rPr>
          <w:rFonts w:hint="eastAsia"/>
          <w:szCs w:val="21"/>
        </w:rPr>
        <w:t>））、（异步响应模式（</w:t>
      </w:r>
      <w:r w:rsidRPr="00EB33D2">
        <w:rPr>
          <w:rFonts w:hint="eastAsia"/>
          <w:szCs w:val="21"/>
        </w:rPr>
        <w:t>ARM</w:t>
      </w:r>
      <w:r w:rsidRPr="00EB33D2">
        <w:rPr>
          <w:rFonts w:hint="eastAsia"/>
          <w:szCs w:val="21"/>
        </w:rPr>
        <w:t>））、（异步平衡模式（</w:t>
      </w:r>
      <w:r w:rsidRPr="00EB33D2">
        <w:rPr>
          <w:rFonts w:hint="eastAsia"/>
          <w:szCs w:val="21"/>
        </w:rPr>
        <w:t>ABM</w:t>
      </w:r>
      <w:r w:rsidRPr="00EB33D2">
        <w:rPr>
          <w:rFonts w:hint="eastAsia"/>
          <w:szCs w:val="21"/>
        </w:rPr>
        <w:t>））。</w:t>
      </w:r>
    </w:p>
    <w:p w:rsidR="005D22A6" w:rsidRPr="00EB33D2" w:rsidRDefault="005D22A6" w:rsidP="005D22A6">
      <w:pPr>
        <w:numPr>
          <w:ilvl w:val="0"/>
          <w:numId w:val="13"/>
        </w:numPr>
        <w:rPr>
          <w:rFonts w:hint="eastAsia"/>
          <w:szCs w:val="21"/>
        </w:rPr>
      </w:pPr>
      <w:r w:rsidRPr="00EB33D2">
        <w:rPr>
          <w:rFonts w:hint="eastAsia"/>
          <w:szCs w:val="21"/>
        </w:rPr>
        <w:t>在</w:t>
      </w:r>
      <w:r w:rsidRPr="00EB33D2">
        <w:rPr>
          <w:rFonts w:hint="eastAsia"/>
          <w:szCs w:val="21"/>
        </w:rPr>
        <w:t>HDLC</w:t>
      </w:r>
      <w:r w:rsidRPr="00EB33D2">
        <w:rPr>
          <w:rFonts w:hint="eastAsia"/>
          <w:szCs w:val="21"/>
        </w:rPr>
        <w:t>中，帧被分为（信息帧）、（管理帧）和（无编号帧）三种类型。</w:t>
      </w:r>
    </w:p>
    <w:p w:rsidR="005D22A6" w:rsidRPr="00EB33D2" w:rsidRDefault="005D22A6" w:rsidP="005D22A6">
      <w:pPr>
        <w:numPr>
          <w:ilvl w:val="0"/>
          <w:numId w:val="13"/>
        </w:numPr>
        <w:rPr>
          <w:rFonts w:hint="eastAsia"/>
          <w:szCs w:val="21"/>
        </w:rPr>
      </w:pPr>
      <w:r w:rsidRPr="00EB33D2">
        <w:rPr>
          <w:rFonts w:hint="eastAsia"/>
          <w:szCs w:val="21"/>
        </w:rPr>
        <w:t>网络层是（通信子网）的最高层，它在（数据链路层）提供服务的基础上，向（资源）子网提供服务。</w:t>
      </w:r>
    </w:p>
    <w:p w:rsidR="005D22A6" w:rsidRPr="00EB33D2" w:rsidRDefault="005D22A6" w:rsidP="005D22A6">
      <w:pPr>
        <w:numPr>
          <w:ilvl w:val="0"/>
          <w:numId w:val="13"/>
        </w:numPr>
        <w:rPr>
          <w:rFonts w:hint="eastAsia"/>
          <w:szCs w:val="21"/>
        </w:rPr>
      </w:pPr>
      <w:r w:rsidRPr="00EB33D2">
        <w:rPr>
          <w:rFonts w:hint="eastAsia"/>
          <w:szCs w:val="21"/>
        </w:rPr>
        <w:t>网络层向传输层提供的服务包括（网络地址）、（网络连接）及其服务。</w:t>
      </w:r>
    </w:p>
    <w:p w:rsidR="005D22A6" w:rsidRPr="00EB33D2" w:rsidRDefault="005D22A6" w:rsidP="005D22A6">
      <w:pPr>
        <w:numPr>
          <w:ilvl w:val="0"/>
          <w:numId w:val="13"/>
        </w:numPr>
        <w:rPr>
          <w:rFonts w:hint="eastAsia"/>
          <w:szCs w:val="21"/>
        </w:rPr>
      </w:pPr>
      <w:r w:rsidRPr="00EB33D2">
        <w:rPr>
          <w:rFonts w:hint="eastAsia"/>
          <w:szCs w:val="21"/>
        </w:rPr>
        <w:t>网络层的功能包括（路由选择和中继功能），对数据传输过程实施（流量控制）、（差错控制）、（顺序控制）、（多路复用）以及对非正常发问的恢复处理。</w:t>
      </w:r>
      <w:r w:rsidRPr="00EB33D2">
        <w:rPr>
          <w:rFonts w:hint="eastAsia"/>
          <w:szCs w:val="21"/>
        </w:rPr>
        <w:t xml:space="preserve"> </w:t>
      </w:r>
    </w:p>
    <w:p w:rsidR="005D22A6" w:rsidRPr="00EB33D2" w:rsidRDefault="005D22A6" w:rsidP="005D22A6">
      <w:pPr>
        <w:numPr>
          <w:ilvl w:val="0"/>
          <w:numId w:val="13"/>
        </w:numPr>
        <w:rPr>
          <w:rFonts w:hint="eastAsia"/>
          <w:szCs w:val="21"/>
        </w:rPr>
      </w:pPr>
      <w:r w:rsidRPr="00EB33D2">
        <w:rPr>
          <w:rFonts w:hint="eastAsia"/>
          <w:szCs w:val="21"/>
        </w:rPr>
        <w:t>虚电路服务和数据报服务是（网络层）向（传输层）提供的服务，其中虚电路又分为（永久虚电路）和（呼叫虚电路）两大类。</w:t>
      </w:r>
    </w:p>
    <w:p w:rsidR="005D22A6" w:rsidRPr="00EB33D2" w:rsidRDefault="005D22A6" w:rsidP="005D22A6">
      <w:pPr>
        <w:numPr>
          <w:ilvl w:val="0"/>
          <w:numId w:val="13"/>
        </w:numPr>
        <w:rPr>
          <w:rFonts w:hint="eastAsia"/>
          <w:szCs w:val="21"/>
        </w:rPr>
      </w:pPr>
      <w:r w:rsidRPr="00EB33D2">
        <w:rPr>
          <w:rFonts w:hint="eastAsia"/>
          <w:szCs w:val="21"/>
        </w:rPr>
        <w:t>X</w:t>
      </w:r>
      <w:r>
        <w:rPr>
          <w:rFonts w:hint="eastAsia"/>
          <w:szCs w:val="21"/>
        </w:rPr>
        <w:t>.</w:t>
      </w:r>
      <w:r w:rsidRPr="00EB33D2">
        <w:rPr>
          <w:rFonts w:hint="eastAsia"/>
          <w:szCs w:val="21"/>
        </w:rPr>
        <w:t>25</w:t>
      </w:r>
      <w:r w:rsidRPr="00EB33D2">
        <w:rPr>
          <w:rFonts w:hint="eastAsia"/>
          <w:szCs w:val="21"/>
        </w:rPr>
        <w:t>协议是（</w:t>
      </w:r>
      <w:r w:rsidRPr="00EB33D2">
        <w:rPr>
          <w:rFonts w:hint="eastAsia"/>
          <w:szCs w:val="21"/>
        </w:rPr>
        <w:t>CCITT</w:t>
      </w:r>
      <w:r w:rsidRPr="00EB33D2">
        <w:rPr>
          <w:rFonts w:hint="eastAsia"/>
          <w:szCs w:val="21"/>
        </w:rPr>
        <w:t>）组织推出的一个协议建议，分为三个协议层，即（物理层），（链路层）和（分组层）。</w:t>
      </w:r>
    </w:p>
    <w:p w:rsidR="005D22A6" w:rsidRPr="00EB33D2" w:rsidRDefault="005D22A6" w:rsidP="005D22A6">
      <w:pPr>
        <w:numPr>
          <w:ilvl w:val="0"/>
          <w:numId w:val="13"/>
        </w:numPr>
        <w:rPr>
          <w:rFonts w:hint="eastAsia"/>
          <w:szCs w:val="21"/>
        </w:rPr>
      </w:pPr>
      <w:r w:rsidRPr="00EB33D2">
        <w:rPr>
          <w:rFonts w:hint="eastAsia"/>
          <w:szCs w:val="21"/>
        </w:rPr>
        <w:t>传输层是（通信）子网与（资源）子网间的桥梁，其作用就是在网络层的基础上完成（端对端）的（差错控制）和（流量控制），实现两个终端系统间传送的分组无差错、无丢失、无重复、分组顺序无误。</w:t>
      </w:r>
    </w:p>
    <w:p w:rsidR="005D22A6" w:rsidRPr="00EB33D2" w:rsidRDefault="005D22A6" w:rsidP="005D22A6">
      <w:pPr>
        <w:numPr>
          <w:ilvl w:val="0"/>
          <w:numId w:val="13"/>
        </w:numPr>
        <w:rPr>
          <w:rFonts w:hint="eastAsia"/>
          <w:szCs w:val="21"/>
        </w:rPr>
      </w:pPr>
      <w:r w:rsidRPr="00EB33D2">
        <w:rPr>
          <w:rFonts w:hint="eastAsia"/>
          <w:szCs w:val="21"/>
        </w:rPr>
        <w:t>传输层以上各层协议统称为高层协议，它们主要考虑的问题是（主机与主机）之间的协议问题。</w:t>
      </w:r>
    </w:p>
    <w:p w:rsidR="005D22A6" w:rsidRPr="00EB33D2" w:rsidRDefault="005D22A6" w:rsidP="005D22A6">
      <w:pPr>
        <w:numPr>
          <w:ilvl w:val="0"/>
          <w:numId w:val="13"/>
        </w:numPr>
        <w:rPr>
          <w:rFonts w:hint="eastAsia"/>
          <w:szCs w:val="21"/>
        </w:rPr>
      </w:pPr>
      <w:r w:rsidRPr="00EB33D2">
        <w:rPr>
          <w:rFonts w:hint="eastAsia"/>
          <w:szCs w:val="21"/>
        </w:rPr>
        <w:t>TCP/IP</w:t>
      </w:r>
      <w:r w:rsidRPr="00EB33D2">
        <w:rPr>
          <w:rFonts w:hint="eastAsia"/>
          <w:szCs w:val="21"/>
        </w:rPr>
        <w:t>协议成功地（不同网络）之间难以互联的问题，实现了异网互联通信。</w:t>
      </w:r>
    </w:p>
    <w:p w:rsidR="005D22A6" w:rsidRPr="00EB33D2" w:rsidRDefault="005D22A6" w:rsidP="005D22A6">
      <w:pPr>
        <w:numPr>
          <w:ilvl w:val="0"/>
          <w:numId w:val="13"/>
        </w:numPr>
        <w:rPr>
          <w:rFonts w:hint="eastAsia"/>
          <w:szCs w:val="21"/>
        </w:rPr>
      </w:pPr>
      <w:r w:rsidRPr="00EB33D2">
        <w:rPr>
          <w:rFonts w:hint="eastAsia"/>
          <w:szCs w:val="21"/>
        </w:rPr>
        <w:t>事实上，局域网（</w:t>
      </w:r>
      <w:r w:rsidRPr="00EB33D2">
        <w:rPr>
          <w:rFonts w:hint="eastAsia"/>
          <w:szCs w:val="21"/>
        </w:rPr>
        <w:t>LAN</w:t>
      </w:r>
      <w:r w:rsidRPr="00EB33D2">
        <w:rPr>
          <w:rFonts w:hint="eastAsia"/>
          <w:szCs w:val="21"/>
        </w:rPr>
        <w:t>）是在（广域网）的基础上发展起来的。</w:t>
      </w:r>
    </w:p>
    <w:p w:rsidR="005D22A6" w:rsidRPr="00EB33D2" w:rsidRDefault="005D22A6" w:rsidP="005D22A6">
      <w:pPr>
        <w:numPr>
          <w:ilvl w:val="0"/>
          <w:numId w:val="13"/>
        </w:numPr>
        <w:rPr>
          <w:rFonts w:hint="eastAsia"/>
          <w:szCs w:val="21"/>
        </w:rPr>
      </w:pPr>
      <w:r w:rsidRPr="00EB33D2">
        <w:rPr>
          <w:rFonts w:hint="eastAsia"/>
          <w:szCs w:val="21"/>
        </w:rPr>
        <w:t>局域网的层次结构中，通信子网只有相当于</w:t>
      </w:r>
      <w:r w:rsidRPr="00EB33D2">
        <w:rPr>
          <w:rFonts w:hint="eastAsia"/>
          <w:szCs w:val="21"/>
        </w:rPr>
        <w:t>OSI/RM</w:t>
      </w:r>
      <w:r w:rsidRPr="00EB33D2">
        <w:rPr>
          <w:rFonts w:hint="eastAsia"/>
          <w:szCs w:val="21"/>
        </w:rPr>
        <w:t>中的下三层中的（物理层）与（数据链路层），而且高层功能一般由（网络操作系统）实现。</w:t>
      </w:r>
    </w:p>
    <w:p w:rsidR="005D22A6" w:rsidRPr="00EB33D2" w:rsidRDefault="005D22A6" w:rsidP="005D22A6">
      <w:pPr>
        <w:numPr>
          <w:ilvl w:val="0"/>
          <w:numId w:val="13"/>
        </w:numPr>
        <w:rPr>
          <w:rFonts w:hint="eastAsia"/>
          <w:szCs w:val="21"/>
        </w:rPr>
      </w:pPr>
      <w:r w:rsidRPr="00EB33D2">
        <w:rPr>
          <w:rFonts w:hint="eastAsia"/>
          <w:szCs w:val="21"/>
        </w:rPr>
        <w:t>局域网中物理层的信号编码采用的是（曼彻期特编码）。</w:t>
      </w:r>
    </w:p>
    <w:p w:rsidR="005D22A6" w:rsidRPr="00EB33D2" w:rsidRDefault="005D22A6" w:rsidP="005D22A6">
      <w:pPr>
        <w:numPr>
          <w:ilvl w:val="0"/>
          <w:numId w:val="13"/>
        </w:numPr>
        <w:rPr>
          <w:rFonts w:hint="eastAsia"/>
          <w:szCs w:val="21"/>
        </w:rPr>
      </w:pPr>
      <w:r w:rsidRPr="00EB33D2">
        <w:rPr>
          <w:rFonts w:hint="eastAsia"/>
          <w:szCs w:val="21"/>
        </w:rPr>
        <w:t>局域网中数据链路层又分为（逻辑链路控制）子层与（媒体访问控制子层）子层，其中（</w:t>
      </w:r>
      <w:r w:rsidRPr="00EB33D2">
        <w:rPr>
          <w:rFonts w:hint="eastAsia"/>
          <w:szCs w:val="21"/>
        </w:rPr>
        <w:t>LLC</w:t>
      </w:r>
      <w:r w:rsidRPr="00EB33D2">
        <w:rPr>
          <w:rFonts w:hint="eastAsia"/>
          <w:szCs w:val="21"/>
        </w:rPr>
        <w:t>）子层与硬件无关。</w:t>
      </w:r>
    </w:p>
    <w:p w:rsidR="005D22A6" w:rsidRPr="00EB33D2" w:rsidRDefault="005D22A6" w:rsidP="005D22A6">
      <w:pPr>
        <w:numPr>
          <w:ilvl w:val="0"/>
          <w:numId w:val="13"/>
        </w:numPr>
        <w:rPr>
          <w:rFonts w:hint="eastAsia"/>
          <w:szCs w:val="21"/>
        </w:rPr>
      </w:pPr>
      <w:r w:rsidRPr="00EB33D2">
        <w:rPr>
          <w:rFonts w:hint="eastAsia"/>
          <w:szCs w:val="21"/>
        </w:rPr>
        <w:t>载体侦听多路访问技术，是为了减少（碰撞），它是在源结点发送报文之前，侦听信道是否（忙（有冲突）），如果侦听到信道上有信号，则（推迟）发送报文。</w:t>
      </w:r>
    </w:p>
    <w:p w:rsidR="005D22A6" w:rsidRPr="00EB33D2" w:rsidRDefault="005D22A6" w:rsidP="005D22A6">
      <w:pPr>
        <w:numPr>
          <w:ilvl w:val="0"/>
          <w:numId w:val="13"/>
        </w:numPr>
        <w:rPr>
          <w:rFonts w:hint="eastAsia"/>
          <w:szCs w:val="21"/>
        </w:rPr>
      </w:pPr>
      <w:r w:rsidRPr="00EB33D2">
        <w:rPr>
          <w:rFonts w:hint="eastAsia"/>
          <w:szCs w:val="21"/>
        </w:rPr>
        <w:t>CSMA/CD</w:t>
      </w:r>
      <w:r w:rsidRPr="00EB33D2">
        <w:rPr>
          <w:rFonts w:hint="eastAsia"/>
          <w:szCs w:val="21"/>
        </w:rPr>
        <w:t>技术包含（载体侦听多路访问（</w:t>
      </w:r>
      <w:r w:rsidRPr="00EB33D2">
        <w:rPr>
          <w:rFonts w:hint="eastAsia"/>
          <w:szCs w:val="21"/>
        </w:rPr>
        <w:t>CSMA</w:t>
      </w:r>
      <w:r w:rsidRPr="00EB33D2">
        <w:rPr>
          <w:rFonts w:hint="eastAsia"/>
          <w:szCs w:val="21"/>
        </w:rPr>
        <w:t>））和（冲突检测（</w:t>
      </w:r>
      <w:r w:rsidRPr="00EB33D2">
        <w:rPr>
          <w:rFonts w:hint="eastAsia"/>
          <w:szCs w:val="21"/>
        </w:rPr>
        <w:t>CD</w:t>
      </w:r>
      <w:r w:rsidRPr="00EB33D2">
        <w:rPr>
          <w:rFonts w:hint="eastAsia"/>
          <w:szCs w:val="21"/>
        </w:rPr>
        <w:t>））两个方面的内容。</w:t>
      </w:r>
    </w:p>
    <w:p w:rsidR="005D22A6" w:rsidRPr="00EB33D2" w:rsidRDefault="005D22A6" w:rsidP="005D22A6">
      <w:pPr>
        <w:numPr>
          <w:ilvl w:val="0"/>
          <w:numId w:val="13"/>
        </w:numPr>
        <w:rPr>
          <w:rFonts w:hint="eastAsia"/>
          <w:szCs w:val="21"/>
        </w:rPr>
      </w:pPr>
      <w:r w:rsidRPr="00EB33D2">
        <w:rPr>
          <w:rFonts w:hint="eastAsia"/>
          <w:szCs w:val="21"/>
        </w:rPr>
        <w:t>在网络环境中，工作站是网络的（前端窗口），用户通过工作站来访问网络的（共享资源）。</w:t>
      </w:r>
    </w:p>
    <w:p w:rsidR="005D22A6" w:rsidRPr="00EB33D2" w:rsidRDefault="005D22A6" w:rsidP="005D22A6">
      <w:pPr>
        <w:numPr>
          <w:ilvl w:val="0"/>
          <w:numId w:val="13"/>
        </w:numPr>
        <w:rPr>
          <w:rFonts w:hint="eastAsia"/>
          <w:szCs w:val="21"/>
        </w:rPr>
      </w:pPr>
      <w:r w:rsidRPr="00EB33D2">
        <w:rPr>
          <w:rFonts w:hint="eastAsia"/>
          <w:szCs w:val="21"/>
        </w:rPr>
        <w:t>对局域网来说网络服务器是网络控制的（核心），一个局域网至少需有一个服务器，特别是一个局域网至少配备一个（文件服务器），没有服务器控制的通信局域，则为（对等网）。</w:t>
      </w:r>
    </w:p>
    <w:p w:rsidR="005D22A6" w:rsidRPr="00EB33D2" w:rsidRDefault="005D22A6" w:rsidP="005D22A6">
      <w:pPr>
        <w:numPr>
          <w:ilvl w:val="0"/>
          <w:numId w:val="13"/>
        </w:numPr>
        <w:rPr>
          <w:rFonts w:hint="eastAsia"/>
          <w:szCs w:val="21"/>
        </w:rPr>
      </w:pPr>
      <w:r w:rsidRPr="00EB33D2">
        <w:rPr>
          <w:rFonts w:hint="eastAsia"/>
          <w:szCs w:val="21"/>
        </w:rPr>
        <w:t>在局域网中，从功能的角度上来说，网卡起着（通信控制处理机）的作用，工作站或服务器连接到网络上，实现资源共享和相互通信都是通过（网卡）实现的。</w:t>
      </w:r>
    </w:p>
    <w:p w:rsidR="005D22A6" w:rsidRPr="00EB33D2" w:rsidRDefault="005D22A6" w:rsidP="005D22A6">
      <w:pPr>
        <w:numPr>
          <w:ilvl w:val="0"/>
          <w:numId w:val="13"/>
        </w:numPr>
        <w:rPr>
          <w:rFonts w:hint="eastAsia"/>
          <w:szCs w:val="21"/>
        </w:rPr>
      </w:pPr>
      <w:r w:rsidRPr="00EB33D2">
        <w:rPr>
          <w:rFonts w:hint="eastAsia"/>
          <w:szCs w:val="21"/>
        </w:rPr>
        <w:lastRenderedPageBreak/>
        <w:t>10BASE5 Ethernet</w:t>
      </w:r>
      <w:r w:rsidRPr="00EB33D2">
        <w:rPr>
          <w:rFonts w:hint="eastAsia"/>
          <w:szCs w:val="21"/>
        </w:rPr>
        <w:t>表示使用粗同轴电缆的以太网络，其中“</w:t>
      </w:r>
      <w:r w:rsidRPr="00EB33D2">
        <w:rPr>
          <w:rFonts w:hint="eastAsia"/>
          <w:szCs w:val="21"/>
        </w:rPr>
        <w:t>10</w:t>
      </w:r>
      <w:r w:rsidRPr="00EB33D2">
        <w:rPr>
          <w:rFonts w:hint="eastAsia"/>
          <w:szCs w:val="21"/>
        </w:rPr>
        <w:t>”代表（传输速率为</w:t>
      </w:r>
      <w:r w:rsidRPr="00EB33D2">
        <w:rPr>
          <w:rFonts w:hint="eastAsia"/>
          <w:szCs w:val="21"/>
        </w:rPr>
        <w:t>10M</w:t>
      </w:r>
      <w:r w:rsidRPr="00EB33D2">
        <w:rPr>
          <w:rFonts w:hint="eastAsia"/>
          <w:szCs w:val="21"/>
        </w:rPr>
        <w:t>），“</w:t>
      </w:r>
      <w:r w:rsidRPr="00EB33D2">
        <w:rPr>
          <w:rFonts w:hint="eastAsia"/>
          <w:szCs w:val="21"/>
        </w:rPr>
        <w:t>BASE</w:t>
      </w:r>
      <w:r w:rsidRPr="00EB33D2">
        <w:rPr>
          <w:rFonts w:hint="eastAsia"/>
          <w:szCs w:val="21"/>
        </w:rPr>
        <w:t>”代表（基带传输），“</w:t>
      </w:r>
      <w:r w:rsidRPr="00EB33D2">
        <w:rPr>
          <w:rFonts w:hint="eastAsia"/>
          <w:szCs w:val="21"/>
        </w:rPr>
        <w:t>5</w:t>
      </w:r>
      <w:r w:rsidRPr="00EB33D2">
        <w:rPr>
          <w:rFonts w:hint="eastAsia"/>
          <w:szCs w:val="21"/>
        </w:rPr>
        <w:t>”代表（最大传输距离为</w:t>
      </w:r>
      <w:r w:rsidRPr="00EB33D2">
        <w:rPr>
          <w:rFonts w:hint="eastAsia"/>
          <w:szCs w:val="21"/>
        </w:rPr>
        <w:t>500M</w:t>
      </w:r>
      <w:r w:rsidRPr="00EB33D2">
        <w:rPr>
          <w:rFonts w:hint="eastAsia"/>
          <w:szCs w:val="21"/>
        </w:rPr>
        <w:t>）。</w:t>
      </w:r>
    </w:p>
    <w:p w:rsidR="005D22A6" w:rsidRPr="00EB33D2" w:rsidRDefault="005D22A6" w:rsidP="005D22A6">
      <w:pPr>
        <w:numPr>
          <w:ilvl w:val="0"/>
          <w:numId w:val="13"/>
        </w:numPr>
        <w:rPr>
          <w:rFonts w:hint="eastAsia"/>
          <w:szCs w:val="21"/>
        </w:rPr>
      </w:pPr>
      <w:r w:rsidRPr="00EB33D2">
        <w:rPr>
          <w:rFonts w:hint="eastAsia"/>
          <w:szCs w:val="21"/>
        </w:rPr>
        <w:t>令牌访问技术可用于（环形）和（总线型）两种拓扑结构网，这种访问方式在环形和总线形网中建立起来的（“环”）是一种（逻辑环）。</w:t>
      </w:r>
    </w:p>
    <w:p w:rsidR="005D22A6" w:rsidRPr="00EB33D2" w:rsidRDefault="005D22A6" w:rsidP="005D22A6">
      <w:pPr>
        <w:numPr>
          <w:ilvl w:val="0"/>
          <w:numId w:val="13"/>
        </w:numPr>
        <w:rPr>
          <w:rFonts w:hint="eastAsia"/>
          <w:szCs w:val="21"/>
        </w:rPr>
      </w:pPr>
      <w:r w:rsidRPr="00EB33D2">
        <w:rPr>
          <w:rFonts w:hint="eastAsia"/>
          <w:szCs w:val="21"/>
        </w:rPr>
        <w:t>FDDI</w:t>
      </w:r>
      <w:r w:rsidRPr="00EB33D2">
        <w:rPr>
          <w:rFonts w:hint="eastAsia"/>
          <w:szCs w:val="21"/>
        </w:rPr>
        <w:t>是一种（高速令牌环）网，是</w:t>
      </w:r>
      <w:r w:rsidRPr="00EB33D2">
        <w:rPr>
          <w:rFonts w:hint="eastAsia"/>
          <w:szCs w:val="21"/>
        </w:rPr>
        <w:t>1982</w:t>
      </w:r>
      <w:r w:rsidRPr="00EB33D2">
        <w:rPr>
          <w:rFonts w:hint="eastAsia"/>
          <w:szCs w:val="21"/>
        </w:rPr>
        <w:t>年</w:t>
      </w:r>
      <w:r w:rsidRPr="00EB33D2">
        <w:rPr>
          <w:rFonts w:hint="eastAsia"/>
          <w:szCs w:val="21"/>
        </w:rPr>
        <w:t>ANSI</w:t>
      </w:r>
      <w:r w:rsidRPr="00EB33D2">
        <w:rPr>
          <w:rFonts w:hint="eastAsia"/>
          <w:szCs w:val="21"/>
        </w:rPr>
        <w:t>组织</w:t>
      </w:r>
      <w:r w:rsidRPr="00EB33D2">
        <w:rPr>
          <w:rFonts w:hint="eastAsia"/>
          <w:szCs w:val="21"/>
        </w:rPr>
        <w:t>X3T9.5</w:t>
      </w:r>
      <w:r w:rsidRPr="00EB33D2">
        <w:rPr>
          <w:rFonts w:hint="eastAsia"/>
          <w:szCs w:val="21"/>
        </w:rPr>
        <w:t>委员会制订的（高速环形局域网）标准，该标准和</w:t>
      </w:r>
      <w:r w:rsidRPr="00EB33D2">
        <w:rPr>
          <w:rFonts w:hint="eastAsia"/>
          <w:szCs w:val="21"/>
        </w:rPr>
        <w:t>IEEE802.5</w:t>
      </w:r>
      <w:r w:rsidRPr="00EB33D2">
        <w:rPr>
          <w:rFonts w:hint="eastAsia"/>
          <w:szCs w:val="21"/>
        </w:rPr>
        <w:t>十分相似，以（</w:t>
      </w:r>
      <w:r w:rsidRPr="00EB33D2">
        <w:rPr>
          <w:rFonts w:hint="eastAsia"/>
          <w:szCs w:val="21"/>
        </w:rPr>
        <w:t xml:space="preserve"> </w:t>
      </w:r>
      <w:r w:rsidRPr="00EB33D2">
        <w:rPr>
          <w:rFonts w:hint="eastAsia"/>
          <w:szCs w:val="21"/>
        </w:rPr>
        <w:t>光纤）作为传输媒体。</w:t>
      </w:r>
    </w:p>
    <w:p w:rsidR="005D22A6" w:rsidRPr="00EB33D2" w:rsidRDefault="005D22A6" w:rsidP="005D22A6">
      <w:pPr>
        <w:numPr>
          <w:ilvl w:val="0"/>
          <w:numId w:val="13"/>
        </w:numPr>
        <w:rPr>
          <w:rFonts w:hint="eastAsia"/>
          <w:szCs w:val="21"/>
        </w:rPr>
      </w:pPr>
      <w:r w:rsidRPr="00EB33D2">
        <w:rPr>
          <w:rFonts w:hint="eastAsia"/>
          <w:szCs w:val="21"/>
        </w:rPr>
        <w:t>快速以太网是指速度在（</w:t>
      </w:r>
      <w:r w:rsidRPr="00EB33D2">
        <w:rPr>
          <w:rFonts w:hint="eastAsia"/>
          <w:szCs w:val="21"/>
        </w:rPr>
        <w:t>100Mbps</w:t>
      </w:r>
      <w:r w:rsidRPr="00EB33D2">
        <w:rPr>
          <w:rFonts w:hint="eastAsia"/>
          <w:szCs w:val="21"/>
        </w:rPr>
        <w:t>）以上的以太网，采用的是（</w:t>
      </w:r>
      <w:r w:rsidRPr="00EB33D2">
        <w:rPr>
          <w:rFonts w:hint="eastAsia"/>
          <w:szCs w:val="21"/>
        </w:rPr>
        <w:t>IEEE802.3</w:t>
      </w:r>
      <w:r w:rsidRPr="00EB33D2">
        <w:rPr>
          <w:rFonts w:hint="eastAsia"/>
          <w:szCs w:val="21"/>
        </w:rPr>
        <w:t>μ）标准。</w:t>
      </w:r>
    </w:p>
    <w:p w:rsidR="005D22A6" w:rsidRPr="00EB33D2" w:rsidRDefault="005D22A6" w:rsidP="005D22A6">
      <w:pPr>
        <w:numPr>
          <w:ilvl w:val="0"/>
          <w:numId w:val="13"/>
        </w:numPr>
        <w:rPr>
          <w:rFonts w:hint="eastAsia"/>
          <w:szCs w:val="21"/>
        </w:rPr>
      </w:pPr>
      <w:r w:rsidRPr="00EB33D2">
        <w:rPr>
          <w:rFonts w:hint="eastAsia"/>
          <w:szCs w:val="21"/>
        </w:rPr>
        <w:t>千兆以太网标准是现行（</w:t>
      </w:r>
      <w:r w:rsidRPr="00EB33D2">
        <w:rPr>
          <w:rFonts w:hint="eastAsia"/>
          <w:szCs w:val="21"/>
        </w:rPr>
        <w:t>IEEE802.3</w:t>
      </w:r>
      <w:r w:rsidRPr="00EB33D2">
        <w:rPr>
          <w:rFonts w:hint="eastAsia"/>
          <w:szCs w:val="21"/>
        </w:rPr>
        <w:t>）标准的扩展，经过修改的</w:t>
      </w:r>
      <w:r w:rsidRPr="00EB33D2">
        <w:rPr>
          <w:rFonts w:hint="eastAsia"/>
          <w:szCs w:val="21"/>
        </w:rPr>
        <w:t>MAC</w:t>
      </w:r>
      <w:r w:rsidRPr="00EB33D2">
        <w:rPr>
          <w:rFonts w:hint="eastAsia"/>
          <w:szCs w:val="21"/>
        </w:rPr>
        <w:t>子层仍然使用（</w:t>
      </w:r>
      <w:r w:rsidRPr="00EB33D2">
        <w:rPr>
          <w:rFonts w:hint="eastAsia"/>
          <w:szCs w:val="21"/>
        </w:rPr>
        <w:t>CSMA/CD</w:t>
      </w:r>
      <w:r w:rsidRPr="00EB33D2">
        <w:rPr>
          <w:rFonts w:hint="eastAsia"/>
          <w:szCs w:val="21"/>
        </w:rPr>
        <w:t>）协议，支持（全双工）和（半双工）通信。</w:t>
      </w:r>
    </w:p>
    <w:p w:rsidR="005D22A6" w:rsidRPr="00EB33D2" w:rsidRDefault="005D22A6" w:rsidP="005D22A6">
      <w:pPr>
        <w:numPr>
          <w:ilvl w:val="0"/>
          <w:numId w:val="13"/>
        </w:numPr>
        <w:rPr>
          <w:rFonts w:hint="eastAsia"/>
          <w:szCs w:val="21"/>
        </w:rPr>
      </w:pPr>
      <w:r w:rsidRPr="00EB33D2">
        <w:rPr>
          <w:rFonts w:hint="eastAsia"/>
          <w:szCs w:val="21"/>
        </w:rPr>
        <w:t>（</w:t>
      </w:r>
      <w:r w:rsidRPr="00EB33D2">
        <w:rPr>
          <w:rFonts w:hint="eastAsia"/>
          <w:szCs w:val="21"/>
        </w:rPr>
        <w:t>NOVELL</w:t>
      </w:r>
      <w:r w:rsidRPr="00EB33D2">
        <w:rPr>
          <w:rFonts w:hint="eastAsia"/>
          <w:szCs w:val="21"/>
        </w:rPr>
        <w:t>）公司首次提出了局域网文件服务器的概念。</w:t>
      </w:r>
    </w:p>
    <w:p w:rsidR="005D22A6" w:rsidRPr="00EB33D2" w:rsidRDefault="005D22A6" w:rsidP="005D22A6">
      <w:pPr>
        <w:numPr>
          <w:ilvl w:val="0"/>
          <w:numId w:val="13"/>
        </w:numPr>
        <w:rPr>
          <w:rFonts w:hint="eastAsia"/>
          <w:szCs w:val="21"/>
        </w:rPr>
      </w:pPr>
      <w:r w:rsidRPr="00EB33D2">
        <w:rPr>
          <w:rFonts w:hint="eastAsia"/>
          <w:szCs w:val="21"/>
        </w:rPr>
        <w:t>NOVELL</w:t>
      </w:r>
      <w:r w:rsidRPr="00EB33D2">
        <w:rPr>
          <w:rFonts w:hint="eastAsia"/>
          <w:szCs w:val="21"/>
        </w:rPr>
        <w:t>局域网的基本配置包括（文件服务器）、（终端计算机）、（网络适配器）、（网络连线）。</w:t>
      </w:r>
    </w:p>
    <w:p w:rsidR="005D22A6" w:rsidRPr="00EB33D2" w:rsidRDefault="005D22A6" w:rsidP="005D22A6">
      <w:pPr>
        <w:numPr>
          <w:ilvl w:val="0"/>
          <w:numId w:val="13"/>
        </w:numPr>
        <w:rPr>
          <w:rFonts w:hint="eastAsia"/>
          <w:szCs w:val="21"/>
        </w:rPr>
      </w:pPr>
      <w:r w:rsidRPr="00EB33D2">
        <w:rPr>
          <w:rFonts w:hint="eastAsia"/>
          <w:szCs w:val="21"/>
        </w:rPr>
        <w:t>NOVELL</w:t>
      </w:r>
      <w:r w:rsidRPr="00EB33D2">
        <w:rPr>
          <w:rFonts w:hint="eastAsia"/>
          <w:szCs w:val="21"/>
        </w:rPr>
        <w:t>网的核心是（</w:t>
      </w:r>
      <w:r w:rsidRPr="00EB33D2">
        <w:rPr>
          <w:rFonts w:hint="eastAsia"/>
          <w:szCs w:val="21"/>
        </w:rPr>
        <w:t>NETWARE</w:t>
      </w:r>
      <w:r w:rsidRPr="00EB33D2">
        <w:rPr>
          <w:rFonts w:hint="eastAsia"/>
          <w:szCs w:val="21"/>
        </w:rPr>
        <w:t>网络操作系统）。</w:t>
      </w:r>
    </w:p>
    <w:p w:rsidR="005D22A6" w:rsidRPr="00EB33D2" w:rsidRDefault="005D22A6" w:rsidP="005D22A6">
      <w:pPr>
        <w:numPr>
          <w:ilvl w:val="0"/>
          <w:numId w:val="13"/>
        </w:numPr>
        <w:rPr>
          <w:rFonts w:hint="eastAsia"/>
          <w:szCs w:val="21"/>
        </w:rPr>
      </w:pPr>
      <w:r w:rsidRPr="00EB33D2">
        <w:rPr>
          <w:rFonts w:hint="eastAsia"/>
          <w:szCs w:val="21"/>
        </w:rPr>
        <w:t>NETWARE</w:t>
      </w:r>
      <w:r w:rsidRPr="00EB33D2">
        <w:rPr>
          <w:rFonts w:hint="eastAsia"/>
          <w:szCs w:val="21"/>
        </w:rPr>
        <w:t>网络操作系统管理工作站与服务器之间的通信，它的功能是向工作站用户提供网络服务，包括（通信服务）、（网络管理服务）和（网络应用服务）等。</w:t>
      </w:r>
    </w:p>
    <w:p w:rsidR="005D22A6" w:rsidRPr="00EB33D2" w:rsidRDefault="005D22A6" w:rsidP="005D22A6">
      <w:pPr>
        <w:numPr>
          <w:ilvl w:val="0"/>
          <w:numId w:val="13"/>
        </w:numPr>
        <w:rPr>
          <w:rFonts w:hint="eastAsia"/>
          <w:szCs w:val="21"/>
        </w:rPr>
      </w:pPr>
      <w:r w:rsidRPr="00EB33D2">
        <w:rPr>
          <w:rFonts w:hint="eastAsia"/>
          <w:szCs w:val="21"/>
        </w:rPr>
        <w:t>NOVELL</w:t>
      </w:r>
      <w:r w:rsidRPr="00EB33D2">
        <w:rPr>
          <w:rFonts w:hint="eastAsia"/>
          <w:szCs w:val="21"/>
        </w:rPr>
        <w:t>网上一般必须配置（</w:t>
      </w:r>
      <w:r w:rsidRPr="00EB33D2">
        <w:rPr>
          <w:rFonts w:hint="eastAsia"/>
          <w:szCs w:val="21"/>
        </w:rPr>
        <w:t>IPX/SPX</w:t>
      </w:r>
      <w:r w:rsidRPr="00EB33D2">
        <w:rPr>
          <w:rFonts w:hint="eastAsia"/>
          <w:szCs w:val="21"/>
        </w:rPr>
        <w:t>）协议，它是</w:t>
      </w:r>
      <w:r w:rsidRPr="00EB33D2">
        <w:rPr>
          <w:rFonts w:hint="eastAsia"/>
          <w:szCs w:val="21"/>
        </w:rPr>
        <w:t>NOVELL</w:t>
      </w:r>
      <w:r w:rsidRPr="00EB33D2">
        <w:rPr>
          <w:rFonts w:hint="eastAsia"/>
          <w:szCs w:val="21"/>
        </w:rPr>
        <w:t>网的特点。</w:t>
      </w:r>
    </w:p>
    <w:p w:rsidR="005D22A6" w:rsidRPr="00EB33D2" w:rsidRDefault="005D22A6" w:rsidP="005D22A6">
      <w:pPr>
        <w:numPr>
          <w:ilvl w:val="0"/>
          <w:numId w:val="13"/>
        </w:numPr>
        <w:rPr>
          <w:rFonts w:hint="eastAsia"/>
          <w:szCs w:val="21"/>
        </w:rPr>
      </w:pPr>
      <w:r w:rsidRPr="00EB33D2">
        <w:rPr>
          <w:rFonts w:hint="eastAsia"/>
          <w:szCs w:val="21"/>
        </w:rPr>
        <w:t>NOVELL</w:t>
      </w:r>
      <w:r w:rsidRPr="00EB33D2">
        <w:rPr>
          <w:rFonts w:hint="eastAsia"/>
          <w:szCs w:val="21"/>
        </w:rPr>
        <w:t>网中网络安全保密措施包括（权限限制）和（属性限制）。</w:t>
      </w:r>
    </w:p>
    <w:p w:rsidR="005D22A6" w:rsidRPr="00EB33D2" w:rsidRDefault="005D22A6" w:rsidP="005D22A6">
      <w:pPr>
        <w:numPr>
          <w:ilvl w:val="0"/>
          <w:numId w:val="13"/>
        </w:numPr>
        <w:rPr>
          <w:rFonts w:hint="eastAsia"/>
          <w:szCs w:val="21"/>
        </w:rPr>
      </w:pPr>
      <w:r w:rsidRPr="00EB33D2">
        <w:rPr>
          <w:rFonts w:hint="eastAsia"/>
          <w:szCs w:val="21"/>
        </w:rPr>
        <w:t>Windows NT</w:t>
      </w:r>
      <w:r w:rsidRPr="00EB33D2">
        <w:rPr>
          <w:rFonts w:hint="eastAsia"/>
          <w:szCs w:val="21"/>
        </w:rPr>
        <w:t>是（</w:t>
      </w:r>
      <w:r w:rsidRPr="00EB33D2">
        <w:rPr>
          <w:rFonts w:hint="eastAsia"/>
          <w:szCs w:val="21"/>
        </w:rPr>
        <w:t>32</w:t>
      </w:r>
      <w:r w:rsidRPr="00EB33D2">
        <w:rPr>
          <w:rFonts w:hint="eastAsia"/>
          <w:szCs w:val="21"/>
        </w:rPr>
        <w:t>）位的（网络）操作系统。</w:t>
      </w:r>
    </w:p>
    <w:p w:rsidR="005D22A6" w:rsidRPr="00EB33D2" w:rsidRDefault="005D22A6" w:rsidP="005D22A6">
      <w:pPr>
        <w:numPr>
          <w:ilvl w:val="0"/>
          <w:numId w:val="13"/>
        </w:numPr>
        <w:rPr>
          <w:rFonts w:hint="eastAsia"/>
          <w:szCs w:val="21"/>
        </w:rPr>
      </w:pPr>
      <w:r w:rsidRPr="00EB33D2">
        <w:rPr>
          <w:rFonts w:hint="eastAsia"/>
          <w:szCs w:val="21"/>
        </w:rPr>
        <w:t>客户</w:t>
      </w:r>
      <w:r w:rsidRPr="00EB33D2">
        <w:rPr>
          <w:rFonts w:hint="eastAsia"/>
          <w:szCs w:val="21"/>
        </w:rPr>
        <w:t>/</w:t>
      </w:r>
      <w:r w:rsidRPr="00EB33D2">
        <w:rPr>
          <w:rFonts w:hint="eastAsia"/>
          <w:szCs w:val="21"/>
        </w:rPr>
        <w:t>服务器模式的工作流程包括以下几步，即：（</w:t>
      </w:r>
      <w:r w:rsidRPr="00EB33D2">
        <w:rPr>
          <w:rFonts w:hint="eastAsia"/>
          <w:szCs w:val="21"/>
        </w:rPr>
        <w:t>1</w:t>
      </w:r>
      <w:r w:rsidRPr="00EB33D2">
        <w:rPr>
          <w:rFonts w:hint="eastAsia"/>
          <w:szCs w:val="21"/>
        </w:rPr>
        <w:t>）（请求）；（</w:t>
      </w:r>
      <w:r w:rsidRPr="00EB33D2">
        <w:rPr>
          <w:rFonts w:hint="eastAsia"/>
          <w:szCs w:val="21"/>
        </w:rPr>
        <w:t>2</w:t>
      </w:r>
      <w:r w:rsidRPr="00EB33D2">
        <w:rPr>
          <w:rFonts w:hint="eastAsia"/>
          <w:szCs w:val="21"/>
        </w:rPr>
        <w:t>）（处理）；（</w:t>
      </w:r>
      <w:r w:rsidRPr="00EB33D2">
        <w:rPr>
          <w:rFonts w:hint="eastAsia"/>
          <w:szCs w:val="21"/>
        </w:rPr>
        <w:t>3</w:t>
      </w:r>
      <w:r w:rsidRPr="00EB33D2">
        <w:rPr>
          <w:rFonts w:hint="eastAsia"/>
          <w:szCs w:val="21"/>
        </w:rPr>
        <w:t>）（结果）。</w:t>
      </w:r>
    </w:p>
    <w:p w:rsidR="005D22A6" w:rsidRPr="00EB33D2" w:rsidRDefault="005D22A6" w:rsidP="005D22A6">
      <w:pPr>
        <w:numPr>
          <w:ilvl w:val="0"/>
          <w:numId w:val="13"/>
        </w:numPr>
        <w:rPr>
          <w:rFonts w:hint="eastAsia"/>
          <w:szCs w:val="21"/>
        </w:rPr>
      </w:pPr>
      <w:r w:rsidRPr="00EB33D2">
        <w:rPr>
          <w:rFonts w:hint="eastAsia"/>
          <w:szCs w:val="21"/>
        </w:rPr>
        <w:t>在</w:t>
      </w:r>
      <w:r w:rsidRPr="00EB33D2">
        <w:rPr>
          <w:rFonts w:hint="eastAsia"/>
          <w:szCs w:val="21"/>
        </w:rPr>
        <w:t>NT</w:t>
      </w:r>
      <w:r w:rsidRPr="00EB33D2">
        <w:rPr>
          <w:rFonts w:hint="eastAsia"/>
          <w:szCs w:val="21"/>
        </w:rPr>
        <w:t>环境中，必须有一个服务器作为（主域）控制器，</w:t>
      </w:r>
      <w:r w:rsidRPr="00EB33D2">
        <w:rPr>
          <w:rFonts w:hint="eastAsia"/>
          <w:szCs w:val="21"/>
        </w:rPr>
        <w:t>NT</w:t>
      </w:r>
      <w:r w:rsidRPr="00EB33D2">
        <w:rPr>
          <w:rFonts w:hint="eastAsia"/>
          <w:szCs w:val="21"/>
        </w:rPr>
        <w:t>缺省安装的域名为（</w:t>
      </w:r>
      <w:r w:rsidRPr="00EB33D2">
        <w:rPr>
          <w:rFonts w:hint="eastAsia"/>
          <w:szCs w:val="21"/>
        </w:rPr>
        <w:t>domain</w:t>
      </w:r>
      <w:r w:rsidRPr="00EB33D2">
        <w:rPr>
          <w:rFonts w:hint="eastAsia"/>
          <w:szCs w:val="21"/>
        </w:rPr>
        <w:t>）。</w:t>
      </w:r>
    </w:p>
    <w:p w:rsidR="005D22A6" w:rsidRPr="00EB33D2" w:rsidRDefault="005D22A6" w:rsidP="005D22A6">
      <w:pPr>
        <w:numPr>
          <w:ilvl w:val="0"/>
          <w:numId w:val="13"/>
        </w:numPr>
        <w:rPr>
          <w:rFonts w:hint="eastAsia"/>
          <w:szCs w:val="21"/>
        </w:rPr>
      </w:pPr>
      <w:r w:rsidRPr="00EB33D2">
        <w:rPr>
          <w:rFonts w:hint="eastAsia"/>
          <w:szCs w:val="21"/>
        </w:rPr>
        <w:t>Windows NT</w:t>
      </w:r>
      <w:r w:rsidRPr="00EB33D2">
        <w:rPr>
          <w:rFonts w:hint="eastAsia"/>
          <w:szCs w:val="21"/>
        </w:rPr>
        <w:t>提供两套软件包，分别称为（</w:t>
      </w:r>
      <w:r w:rsidRPr="00EB33D2">
        <w:rPr>
          <w:rFonts w:hint="eastAsia"/>
          <w:szCs w:val="21"/>
        </w:rPr>
        <w:t>WINDOWS NT WORKSTATION</w:t>
      </w:r>
      <w:r w:rsidRPr="00EB33D2">
        <w:rPr>
          <w:rFonts w:hint="eastAsia"/>
          <w:szCs w:val="21"/>
        </w:rPr>
        <w:t>）和（</w:t>
      </w:r>
      <w:r w:rsidRPr="00EB33D2">
        <w:rPr>
          <w:rFonts w:hint="eastAsia"/>
          <w:szCs w:val="21"/>
        </w:rPr>
        <w:t>WINDOWS NT SERVER</w:t>
      </w:r>
      <w:r w:rsidRPr="00EB33D2">
        <w:rPr>
          <w:rFonts w:hint="eastAsia"/>
          <w:szCs w:val="21"/>
        </w:rPr>
        <w:t>）。</w:t>
      </w:r>
    </w:p>
    <w:p w:rsidR="005D22A6" w:rsidRPr="00EB33D2" w:rsidRDefault="005D22A6" w:rsidP="005D22A6">
      <w:pPr>
        <w:numPr>
          <w:ilvl w:val="0"/>
          <w:numId w:val="13"/>
        </w:numPr>
        <w:rPr>
          <w:rFonts w:hint="eastAsia"/>
          <w:szCs w:val="21"/>
        </w:rPr>
      </w:pPr>
      <w:r w:rsidRPr="00EB33D2">
        <w:rPr>
          <w:rFonts w:hint="eastAsia"/>
          <w:szCs w:val="21"/>
        </w:rPr>
        <w:t>WINDOWS NT</w:t>
      </w:r>
      <w:r w:rsidRPr="00EB33D2">
        <w:rPr>
          <w:rFonts w:hint="eastAsia"/>
          <w:szCs w:val="21"/>
        </w:rPr>
        <w:t>的安全特征只有在当前磁盘使用（</w:t>
      </w:r>
      <w:r w:rsidRPr="00EB33D2">
        <w:rPr>
          <w:rFonts w:hint="eastAsia"/>
          <w:szCs w:val="21"/>
        </w:rPr>
        <w:t>NTFS</w:t>
      </w:r>
      <w:r w:rsidRPr="00EB33D2">
        <w:rPr>
          <w:rFonts w:hint="eastAsia"/>
          <w:szCs w:val="21"/>
        </w:rPr>
        <w:t>）文件系统下才可靠，使用任何其他文件系统将是不可靠的。</w:t>
      </w:r>
    </w:p>
    <w:p w:rsidR="005D22A6" w:rsidRPr="00EB33D2" w:rsidRDefault="005D22A6" w:rsidP="005D22A6">
      <w:pPr>
        <w:numPr>
          <w:ilvl w:val="0"/>
          <w:numId w:val="13"/>
        </w:numPr>
        <w:rPr>
          <w:szCs w:val="21"/>
        </w:rPr>
      </w:pPr>
      <w:r w:rsidRPr="00EB33D2">
        <w:rPr>
          <w:rFonts w:hint="eastAsia"/>
          <w:szCs w:val="21"/>
        </w:rPr>
        <w:t>NT</w:t>
      </w:r>
      <w:r w:rsidRPr="00EB33D2">
        <w:rPr>
          <w:rFonts w:hint="eastAsia"/>
          <w:szCs w:val="21"/>
        </w:rPr>
        <w:t>内置的</w:t>
      </w:r>
      <w:r w:rsidRPr="00EB33D2">
        <w:rPr>
          <w:rFonts w:hint="eastAsia"/>
          <w:szCs w:val="21"/>
        </w:rPr>
        <w:t>IIS2.0</w:t>
      </w:r>
      <w:r w:rsidRPr="00EB33D2">
        <w:rPr>
          <w:rFonts w:hint="eastAsia"/>
          <w:szCs w:val="21"/>
        </w:rPr>
        <w:t>提供一个完整的资源丰富的，易于使用的</w:t>
      </w:r>
      <w:r w:rsidRPr="00EB33D2">
        <w:rPr>
          <w:rFonts w:hint="eastAsia"/>
          <w:szCs w:val="21"/>
        </w:rPr>
        <w:t>WEB</w:t>
      </w:r>
      <w:r w:rsidRPr="00EB33D2">
        <w:rPr>
          <w:rFonts w:hint="eastAsia"/>
          <w:szCs w:val="21"/>
        </w:rPr>
        <w:t>解决方案，它包括（</w:t>
      </w:r>
      <w:r w:rsidRPr="00EB33D2">
        <w:rPr>
          <w:rFonts w:hint="eastAsia"/>
          <w:szCs w:val="21"/>
        </w:rPr>
        <w:t>WWW</w:t>
      </w:r>
      <w:r w:rsidRPr="00EB33D2">
        <w:rPr>
          <w:rFonts w:hint="eastAsia"/>
          <w:szCs w:val="21"/>
        </w:rPr>
        <w:t>）、（</w:t>
      </w:r>
      <w:r w:rsidRPr="00EB33D2">
        <w:rPr>
          <w:rFonts w:hint="eastAsia"/>
          <w:szCs w:val="21"/>
        </w:rPr>
        <w:t>Gopher</w:t>
      </w:r>
      <w:r w:rsidRPr="00EB33D2">
        <w:rPr>
          <w:rFonts w:hint="eastAsia"/>
          <w:szCs w:val="21"/>
        </w:rPr>
        <w:t>）以及（</w:t>
      </w:r>
      <w:r w:rsidRPr="00EB33D2">
        <w:rPr>
          <w:rFonts w:hint="eastAsia"/>
          <w:szCs w:val="21"/>
        </w:rPr>
        <w:t>FTP</w:t>
      </w:r>
      <w:r w:rsidRPr="00EB33D2">
        <w:rPr>
          <w:rFonts w:hint="eastAsia"/>
          <w:szCs w:val="21"/>
        </w:rPr>
        <w:t>）等。</w:t>
      </w:r>
      <w:r w:rsidRPr="00EB33D2">
        <w:rPr>
          <w:szCs w:val="21"/>
        </w:rPr>
        <w:t xml:space="preserve"> </w:t>
      </w:r>
    </w:p>
    <w:p w:rsidR="005D22A6" w:rsidRPr="00EB33D2" w:rsidRDefault="005D22A6" w:rsidP="005D22A6">
      <w:pPr>
        <w:numPr>
          <w:ilvl w:val="0"/>
          <w:numId w:val="13"/>
        </w:numPr>
        <w:rPr>
          <w:rFonts w:hint="eastAsia"/>
          <w:szCs w:val="21"/>
        </w:rPr>
      </w:pPr>
      <w:r w:rsidRPr="00EB33D2">
        <w:rPr>
          <w:rFonts w:hint="eastAsia"/>
          <w:szCs w:val="21"/>
        </w:rPr>
        <w:t>网络互联的目的是实现更广泛的（资源共享）。</w:t>
      </w:r>
    </w:p>
    <w:p w:rsidR="005D22A6" w:rsidRPr="00EB33D2" w:rsidRDefault="005D22A6" w:rsidP="005D22A6">
      <w:pPr>
        <w:numPr>
          <w:ilvl w:val="0"/>
          <w:numId w:val="13"/>
        </w:numPr>
        <w:rPr>
          <w:rFonts w:hint="eastAsia"/>
          <w:szCs w:val="21"/>
        </w:rPr>
      </w:pPr>
      <w:r w:rsidRPr="00EB33D2">
        <w:rPr>
          <w:rFonts w:hint="eastAsia"/>
          <w:szCs w:val="21"/>
        </w:rPr>
        <w:t>目前用于网络互连的设备主要有（中继器）、（集线器）、（网桥）、（路由器）等。</w:t>
      </w:r>
    </w:p>
    <w:p w:rsidR="005D22A6" w:rsidRPr="00EB33D2" w:rsidRDefault="005D22A6" w:rsidP="005D22A6">
      <w:pPr>
        <w:numPr>
          <w:ilvl w:val="0"/>
          <w:numId w:val="13"/>
        </w:numPr>
        <w:rPr>
          <w:rFonts w:hint="eastAsia"/>
          <w:szCs w:val="21"/>
        </w:rPr>
      </w:pPr>
      <w:r w:rsidRPr="00EB33D2">
        <w:rPr>
          <w:rFonts w:hint="eastAsia"/>
          <w:szCs w:val="21"/>
        </w:rPr>
        <w:t>中继器是运行在</w:t>
      </w:r>
      <w:r w:rsidRPr="00EB33D2">
        <w:rPr>
          <w:rFonts w:hint="eastAsia"/>
          <w:szCs w:val="21"/>
        </w:rPr>
        <w:t>OSI</w:t>
      </w:r>
      <w:r w:rsidRPr="00EB33D2">
        <w:rPr>
          <w:rFonts w:hint="eastAsia"/>
          <w:szCs w:val="21"/>
        </w:rPr>
        <w:t>模型的（物理）层上的。它扩展了网络传输的（长度），是最简单的网络互连产品。</w:t>
      </w:r>
    </w:p>
    <w:p w:rsidR="005D22A6" w:rsidRPr="00EB33D2" w:rsidRDefault="005D22A6" w:rsidP="005D22A6">
      <w:pPr>
        <w:numPr>
          <w:ilvl w:val="0"/>
          <w:numId w:val="13"/>
        </w:numPr>
        <w:rPr>
          <w:rFonts w:hint="eastAsia"/>
          <w:szCs w:val="21"/>
        </w:rPr>
      </w:pPr>
      <w:r w:rsidRPr="00EB33D2">
        <w:rPr>
          <w:rFonts w:hint="eastAsia"/>
          <w:szCs w:val="21"/>
        </w:rPr>
        <w:t>网桥也称桥接器，它是（数据链路）层上局域网之间的互连设备。网桥同中继器不同，网桥处理的是一个完整的（帧），并使用和计算机相同的（接口）设备。</w:t>
      </w:r>
    </w:p>
    <w:p w:rsidR="005D22A6" w:rsidRPr="00EB33D2" w:rsidRDefault="005D22A6" w:rsidP="005D22A6">
      <w:pPr>
        <w:numPr>
          <w:ilvl w:val="0"/>
          <w:numId w:val="13"/>
        </w:numPr>
        <w:rPr>
          <w:rFonts w:hint="eastAsia"/>
          <w:szCs w:val="21"/>
        </w:rPr>
      </w:pPr>
      <w:r w:rsidRPr="00EB33D2">
        <w:rPr>
          <w:rFonts w:hint="eastAsia"/>
          <w:szCs w:val="21"/>
        </w:rPr>
        <w:t>IP</w:t>
      </w:r>
      <w:r w:rsidRPr="00EB33D2">
        <w:rPr>
          <w:rFonts w:hint="eastAsia"/>
          <w:szCs w:val="21"/>
        </w:rPr>
        <w:t>地址是</w:t>
      </w:r>
      <w:r w:rsidRPr="00EB33D2">
        <w:rPr>
          <w:rFonts w:hint="eastAsia"/>
          <w:szCs w:val="21"/>
        </w:rPr>
        <w:t>INTERNET</w:t>
      </w:r>
      <w:r w:rsidRPr="00EB33D2">
        <w:rPr>
          <w:rFonts w:hint="eastAsia"/>
          <w:szCs w:val="21"/>
        </w:rPr>
        <w:t>中识别主机的唯一标识。为了便于记忆，在</w:t>
      </w:r>
      <w:r w:rsidRPr="00EB33D2">
        <w:rPr>
          <w:rFonts w:hint="eastAsia"/>
          <w:szCs w:val="21"/>
        </w:rPr>
        <w:t>INTERNET</w:t>
      </w:r>
      <w:r w:rsidRPr="00EB33D2">
        <w:rPr>
          <w:rFonts w:hint="eastAsia"/>
          <w:szCs w:val="21"/>
        </w:rPr>
        <w:t>中报</w:t>
      </w:r>
      <w:r w:rsidRPr="00EB33D2">
        <w:rPr>
          <w:rFonts w:hint="eastAsia"/>
          <w:szCs w:val="21"/>
        </w:rPr>
        <w:t>IP</w:t>
      </w:r>
      <w:r w:rsidRPr="00EB33D2">
        <w:rPr>
          <w:rFonts w:hint="eastAsia"/>
          <w:szCs w:val="21"/>
        </w:rPr>
        <w:t>地址分成（</w:t>
      </w:r>
      <w:r w:rsidRPr="00EB33D2">
        <w:rPr>
          <w:rFonts w:hint="eastAsia"/>
          <w:szCs w:val="21"/>
        </w:rPr>
        <w:t>4</w:t>
      </w:r>
      <w:r w:rsidRPr="00EB33D2">
        <w:rPr>
          <w:rFonts w:hint="eastAsia"/>
          <w:szCs w:val="21"/>
        </w:rPr>
        <w:t>）组，每组（</w:t>
      </w:r>
      <w:r w:rsidRPr="00EB33D2">
        <w:rPr>
          <w:rFonts w:hint="eastAsia"/>
          <w:szCs w:val="21"/>
        </w:rPr>
        <w:t>8</w:t>
      </w:r>
      <w:r w:rsidRPr="00EB33D2">
        <w:rPr>
          <w:rFonts w:hint="eastAsia"/>
          <w:szCs w:val="21"/>
        </w:rPr>
        <w:t>）位，组与组之间用（</w:t>
      </w:r>
      <w:r w:rsidRPr="00EB33D2">
        <w:rPr>
          <w:rFonts w:hint="eastAsia"/>
          <w:szCs w:val="21"/>
        </w:rPr>
        <w:t>.</w:t>
      </w:r>
      <w:r w:rsidRPr="00EB33D2">
        <w:rPr>
          <w:rFonts w:hint="eastAsia"/>
          <w:szCs w:val="21"/>
        </w:rPr>
        <w:t>）分隔开。</w:t>
      </w:r>
    </w:p>
    <w:p w:rsidR="005D22A6" w:rsidRPr="00EB33D2" w:rsidRDefault="005D22A6" w:rsidP="005D22A6">
      <w:pPr>
        <w:numPr>
          <w:ilvl w:val="0"/>
          <w:numId w:val="13"/>
        </w:numPr>
        <w:rPr>
          <w:rFonts w:hint="eastAsia"/>
          <w:szCs w:val="21"/>
        </w:rPr>
      </w:pPr>
      <w:r w:rsidRPr="00EB33D2">
        <w:rPr>
          <w:rFonts w:hint="eastAsia"/>
          <w:szCs w:val="21"/>
        </w:rPr>
        <w:t>IP</w:t>
      </w:r>
      <w:r w:rsidRPr="00EB33D2">
        <w:rPr>
          <w:rFonts w:hint="eastAsia"/>
          <w:szCs w:val="21"/>
        </w:rPr>
        <w:t>地址分（网络号）和（主机号）两个部分。</w:t>
      </w:r>
    </w:p>
    <w:p w:rsidR="005D22A6" w:rsidRPr="00EB33D2" w:rsidRDefault="005D22A6" w:rsidP="005D22A6">
      <w:pPr>
        <w:numPr>
          <w:ilvl w:val="0"/>
          <w:numId w:val="13"/>
        </w:numPr>
        <w:rPr>
          <w:rFonts w:hint="eastAsia"/>
          <w:szCs w:val="21"/>
        </w:rPr>
      </w:pPr>
      <w:r w:rsidRPr="00EB33D2">
        <w:rPr>
          <w:rFonts w:hint="eastAsia"/>
          <w:szCs w:val="21"/>
        </w:rPr>
        <w:t>互连网中，域名是对</w:t>
      </w:r>
      <w:r w:rsidRPr="00EB33D2">
        <w:rPr>
          <w:rFonts w:hint="eastAsia"/>
          <w:szCs w:val="21"/>
        </w:rPr>
        <w:t>IP</w:t>
      </w:r>
      <w:r w:rsidRPr="00EB33D2">
        <w:rPr>
          <w:rFonts w:hint="eastAsia"/>
          <w:szCs w:val="21"/>
        </w:rPr>
        <w:t>地址的命名，它采用（</w:t>
      </w:r>
      <w:r w:rsidRPr="00EB33D2">
        <w:rPr>
          <w:rFonts w:hint="eastAsia"/>
          <w:szCs w:val="21"/>
        </w:rPr>
        <w:t xml:space="preserve"> </w:t>
      </w:r>
      <w:r w:rsidRPr="00EB33D2">
        <w:rPr>
          <w:rFonts w:hint="eastAsia"/>
          <w:szCs w:val="21"/>
        </w:rPr>
        <w:t>层次）结构，通常最高域名为（国家名）。如</w:t>
      </w:r>
      <w:r w:rsidRPr="00EB33D2">
        <w:rPr>
          <w:rFonts w:hint="eastAsia"/>
          <w:szCs w:val="21"/>
        </w:rPr>
        <w:t>CN</w:t>
      </w:r>
      <w:r w:rsidRPr="00EB33D2">
        <w:rPr>
          <w:rFonts w:hint="eastAsia"/>
          <w:szCs w:val="21"/>
        </w:rPr>
        <w:t>代表（中国）；次高域名常用于标识行业，如</w:t>
      </w:r>
      <w:r w:rsidRPr="00EB33D2">
        <w:rPr>
          <w:rFonts w:hint="eastAsia"/>
          <w:szCs w:val="21"/>
        </w:rPr>
        <w:t>COM</w:t>
      </w:r>
      <w:r w:rsidRPr="00EB33D2">
        <w:rPr>
          <w:rFonts w:hint="eastAsia"/>
          <w:szCs w:val="21"/>
        </w:rPr>
        <w:t>代表（商业），</w:t>
      </w:r>
      <w:r w:rsidRPr="00EB33D2">
        <w:rPr>
          <w:rFonts w:hint="eastAsia"/>
          <w:szCs w:val="21"/>
        </w:rPr>
        <w:t>EDU</w:t>
      </w:r>
      <w:r w:rsidRPr="00EB33D2">
        <w:rPr>
          <w:rFonts w:hint="eastAsia"/>
          <w:szCs w:val="21"/>
        </w:rPr>
        <w:t>代表（教育）。</w:t>
      </w:r>
    </w:p>
    <w:p w:rsidR="005D22A6" w:rsidRPr="00EB33D2" w:rsidRDefault="005D22A6" w:rsidP="005D22A6">
      <w:pPr>
        <w:numPr>
          <w:ilvl w:val="0"/>
          <w:numId w:val="13"/>
        </w:numPr>
        <w:rPr>
          <w:rFonts w:hint="eastAsia"/>
          <w:szCs w:val="21"/>
        </w:rPr>
      </w:pPr>
      <w:r w:rsidRPr="00EB33D2">
        <w:rPr>
          <w:rFonts w:hint="eastAsia"/>
          <w:szCs w:val="21"/>
        </w:rPr>
        <w:t>IP</w:t>
      </w:r>
      <w:r w:rsidRPr="00EB33D2">
        <w:rPr>
          <w:rFonts w:hint="eastAsia"/>
          <w:szCs w:val="21"/>
        </w:rPr>
        <w:t>地址协议作网间网中（网络）层协议，提供无连接的数据报传输机制，</w:t>
      </w:r>
      <w:r w:rsidRPr="00EB33D2">
        <w:rPr>
          <w:rFonts w:hint="eastAsia"/>
          <w:szCs w:val="21"/>
        </w:rPr>
        <w:t>IP</w:t>
      </w:r>
      <w:r w:rsidRPr="00EB33D2">
        <w:rPr>
          <w:rFonts w:hint="eastAsia"/>
          <w:szCs w:val="21"/>
        </w:rPr>
        <w:t>数据报也分为（报头）和（数据区）两个部分。</w:t>
      </w:r>
    </w:p>
    <w:p w:rsidR="005D22A6" w:rsidRPr="00EB33D2" w:rsidRDefault="005D22A6" w:rsidP="005D22A6">
      <w:pPr>
        <w:numPr>
          <w:ilvl w:val="0"/>
          <w:numId w:val="13"/>
        </w:numPr>
        <w:rPr>
          <w:rFonts w:hint="eastAsia"/>
          <w:szCs w:val="21"/>
        </w:rPr>
      </w:pPr>
      <w:r w:rsidRPr="00EB33D2">
        <w:rPr>
          <w:rFonts w:hint="eastAsia"/>
          <w:szCs w:val="21"/>
        </w:rPr>
        <w:t>Internet</w:t>
      </w:r>
      <w:r w:rsidRPr="00EB33D2">
        <w:rPr>
          <w:rFonts w:hint="eastAsia"/>
          <w:szCs w:val="21"/>
        </w:rPr>
        <w:t>网所采用的协议是（</w:t>
      </w:r>
      <w:r w:rsidRPr="00EB33D2">
        <w:rPr>
          <w:rFonts w:hint="eastAsia"/>
          <w:szCs w:val="21"/>
        </w:rPr>
        <w:t>TCP/IP</w:t>
      </w:r>
      <w:r w:rsidRPr="00EB33D2">
        <w:rPr>
          <w:rFonts w:hint="eastAsia"/>
          <w:szCs w:val="21"/>
        </w:rPr>
        <w:t>），其前身是（</w:t>
      </w:r>
      <w:r w:rsidRPr="00EB33D2">
        <w:rPr>
          <w:rFonts w:hint="eastAsia"/>
          <w:szCs w:val="21"/>
        </w:rPr>
        <w:t>ARPANET</w:t>
      </w:r>
      <w:r w:rsidRPr="00EB33D2">
        <w:rPr>
          <w:rFonts w:hint="eastAsia"/>
          <w:szCs w:val="21"/>
        </w:rPr>
        <w:t>）。</w:t>
      </w:r>
    </w:p>
    <w:p w:rsidR="005D22A6" w:rsidRPr="00EB33D2" w:rsidRDefault="005D22A6" w:rsidP="005D22A6">
      <w:pPr>
        <w:numPr>
          <w:ilvl w:val="0"/>
          <w:numId w:val="13"/>
        </w:numPr>
        <w:rPr>
          <w:rFonts w:hint="eastAsia"/>
          <w:szCs w:val="21"/>
        </w:rPr>
      </w:pPr>
      <w:r w:rsidRPr="00EB33D2">
        <w:rPr>
          <w:rFonts w:hint="eastAsia"/>
          <w:szCs w:val="21"/>
        </w:rPr>
        <w:t>Internet</w:t>
      </w:r>
      <w:r w:rsidRPr="00EB33D2">
        <w:rPr>
          <w:rFonts w:hint="eastAsia"/>
          <w:szCs w:val="21"/>
        </w:rPr>
        <w:t>的管理分为（技术管理）和（运行管理）两大部分。</w:t>
      </w:r>
    </w:p>
    <w:p w:rsidR="005D22A6" w:rsidRPr="00EB33D2" w:rsidRDefault="005D22A6" w:rsidP="005D22A6">
      <w:pPr>
        <w:numPr>
          <w:ilvl w:val="0"/>
          <w:numId w:val="13"/>
        </w:numPr>
        <w:rPr>
          <w:rFonts w:hint="eastAsia"/>
          <w:szCs w:val="21"/>
        </w:rPr>
      </w:pPr>
      <w:r w:rsidRPr="00EB33D2">
        <w:rPr>
          <w:rFonts w:hint="eastAsia"/>
          <w:szCs w:val="21"/>
        </w:rPr>
        <w:t>Internet</w:t>
      </w:r>
      <w:r w:rsidRPr="00EB33D2">
        <w:rPr>
          <w:rFonts w:hint="eastAsia"/>
          <w:szCs w:val="21"/>
        </w:rPr>
        <w:t>的应用分为两大类，即（通信）、（使用网络资源）。</w:t>
      </w:r>
    </w:p>
    <w:p w:rsidR="005D22A6" w:rsidRPr="00EB33D2" w:rsidRDefault="005D22A6" w:rsidP="005D22A6">
      <w:pPr>
        <w:numPr>
          <w:ilvl w:val="0"/>
          <w:numId w:val="13"/>
        </w:numPr>
        <w:rPr>
          <w:rFonts w:hint="eastAsia"/>
          <w:szCs w:val="21"/>
        </w:rPr>
      </w:pPr>
      <w:r w:rsidRPr="00EB33D2">
        <w:rPr>
          <w:rFonts w:hint="eastAsia"/>
          <w:szCs w:val="21"/>
        </w:rPr>
        <w:t>Internet</w:t>
      </w:r>
      <w:r w:rsidRPr="00EB33D2">
        <w:rPr>
          <w:rFonts w:hint="eastAsia"/>
          <w:szCs w:val="21"/>
        </w:rPr>
        <w:t>广泛使用的电子邮件传送协议是（</w:t>
      </w:r>
      <w:r w:rsidRPr="00EB33D2">
        <w:rPr>
          <w:rFonts w:hint="eastAsia"/>
          <w:szCs w:val="21"/>
        </w:rPr>
        <w:t>SMTP</w:t>
      </w:r>
      <w:r w:rsidRPr="00EB33D2">
        <w:rPr>
          <w:rFonts w:hint="eastAsia"/>
          <w:szCs w:val="21"/>
        </w:rPr>
        <w:t>）。</w:t>
      </w:r>
    </w:p>
    <w:p w:rsidR="005D22A6" w:rsidRPr="00EB33D2" w:rsidRDefault="005D22A6" w:rsidP="005D22A6">
      <w:pPr>
        <w:numPr>
          <w:ilvl w:val="0"/>
          <w:numId w:val="13"/>
        </w:numPr>
        <w:rPr>
          <w:rFonts w:hint="eastAsia"/>
          <w:szCs w:val="21"/>
        </w:rPr>
      </w:pPr>
      <w:r w:rsidRPr="00EB33D2">
        <w:rPr>
          <w:rFonts w:hint="eastAsia"/>
          <w:szCs w:val="21"/>
        </w:rPr>
        <w:t>应用层是向网络的使用者提供一个有效和方便的（网络应用环境）。</w:t>
      </w:r>
    </w:p>
    <w:p w:rsidR="005D22A6" w:rsidRPr="00EB33D2" w:rsidRDefault="005D22A6" w:rsidP="005D22A6">
      <w:pPr>
        <w:numPr>
          <w:ilvl w:val="0"/>
          <w:numId w:val="13"/>
        </w:numPr>
        <w:rPr>
          <w:rFonts w:hint="eastAsia"/>
          <w:szCs w:val="21"/>
        </w:rPr>
      </w:pPr>
      <w:r w:rsidRPr="00EB33D2">
        <w:rPr>
          <w:rFonts w:hint="eastAsia"/>
          <w:szCs w:val="21"/>
        </w:rPr>
        <w:t>电子邮件的传递都是要通过（邮件网关）来完成的。</w:t>
      </w:r>
    </w:p>
    <w:p w:rsidR="005D22A6" w:rsidRPr="00EB33D2" w:rsidRDefault="005D22A6" w:rsidP="005D22A6">
      <w:pPr>
        <w:numPr>
          <w:ilvl w:val="0"/>
          <w:numId w:val="13"/>
        </w:numPr>
        <w:rPr>
          <w:rFonts w:hint="eastAsia"/>
          <w:szCs w:val="21"/>
        </w:rPr>
      </w:pPr>
      <w:r w:rsidRPr="00EB33D2">
        <w:rPr>
          <w:rFonts w:hint="eastAsia"/>
          <w:szCs w:val="21"/>
        </w:rPr>
        <w:t>局域网使用的三种典型拓朴结构是（星型</w:t>
      </w:r>
      <w:r w:rsidRPr="00EB33D2">
        <w:rPr>
          <w:rFonts w:hint="eastAsia"/>
          <w:szCs w:val="21"/>
        </w:rPr>
        <w:t xml:space="preserve"> </w:t>
      </w:r>
      <w:r w:rsidRPr="00EB33D2">
        <w:rPr>
          <w:rFonts w:hint="eastAsia"/>
          <w:szCs w:val="21"/>
        </w:rPr>
        <w:t>）、（环形</w:t>
      </w:r>
      <w:r w:rsidRPr="00EB33D2">
        <w:rPr>
          <w:rFonts w:hint="eastAsia"/>
          <w:szCs w:val="21"/>
        </w:rPr>
        <w:t xml:space="preserve"> </w:t>
      </w:r>
      <w:r w:rsidRPr="00EB33D2">
        <w:rPr>
          <w:rFonts w:hint="eastAsia"/>
          <w:szCs w:val="21"/>
        </w:rPr>
        <w:t>）和（总线型</w:t>
      </w:r>
      <w:r w:rsidRPr="00EB33D2">
        <w:rPr>
          <w:rFonts w:hint="eastAsia"/>
          <w:szCs w:val="21"/>
        </w:rPr>
        <w:t xml:space="preserve"> </w:t>
      </w:r>
      <w:r w:rsidRPr="00EB33D2">
        <w:rPr>
          <w:rFonts w:hint="eastAsia"/>
          <w:szCs w:val="21"/>
        </w:rPr>
        <w:t>）。</w:t>
      </w:r>
    </w:p>
    <w:p w:rsidR="005D22A6" w:rsidRPr="00EB33D2" w:rsidRDefault="005D22A6" w:rsidP="005D22A6">
      <w:pPr>
        <w:numPr>
          <w:ilvl w:val="0"/>
          <w:numId w:val="13"/>
        </w:numPr>
        <w:rPr>
          <w:rFonts w:hint="eastAsia"/>
          <w:szCs w:val="21"/>
        </w:rPr>
      </w:pPr>
      <w:r w:rsidRPr="00EB33D2">
        <w:rPr>
          <w:rFonts w:hint="eastAsia"/>
          <w:szCs w:val="21"/>
        </w:rPr>
        <w:t>一般的</w:t>
      </w:r>
      <w:r w:rsidRPr="00EB33D2">
        <w:rPr>
          <w:rFonts w:hint="eastAsia"/>
          <w:szCs w:val="21"/>
        </w:rPr>
        <w:t>BBS</w:t>
      </w:r>
      <w:r w:rsidRPr="00EB33D2">
        <w:rPr>
          <w:rFonts w:hint="eastAsia"/>
          <w:szCs w:val="21"/>
        </w:rPr>
        <w:t>站点都提供两种浏览方式：</w:t>
      </w:r>
      <w:r w:rsidRPr="00026837">
        <w:rPr>
          <w:rFonts w:hint="eastAsia"/>
          <w:szCs w:val="21"/>
          <w:u w:val="single"/>
        </w:rPr>
        <w:t>WWW</w:t>
      </w:r>
      <w:r w:rsidRPr="00EB33D2">
        <w:rPr>
          <w:rFonts w:hint="eastAsia"/>
          <w:szCs w:val="21"/>
        </w:rPr>
        <w:t>和</w:t>
      </w:r>
      <w:r w:rsidRPr="00EB33D2">
        <w:rPr>
          <w:rFonts w:hint="eastAsia"/>
          <w:szCs w:val="21"/>
        </w:rPr>
        <w:t xml:space="preserve">  </w:t>
      </w:r>
      <w:r w:rsidRPr="00026837">
        <w:rPr>
          <w:rFonts w:hint="eastAsia"/>
          <w:szCs w:val="21"/>
          <w:u w:val="single"/>
        </w:rPr>
        <w:t xml:space="preserve"> Telnet </w:t>
      </w:r>
      <w:r>
        <w:rPr>
          <w:rFonts w:hint="eastAsia"/>
          <w:szCs w:val="21"/>
        </w:rPr>
        <w:t>。</w:t>
      </w:r>
    </w:p>
    <w:p w:rsidR="005D22A6" w:rsidRPr="00EB33D2" w:rsidRDefault="005D22A6" w:rsidP="005D22A6">
      <w:pPr>
        <w:numPr>
          <w:ilvl w:val="0"/>
          <w:numId w:val="13"/>
        </w:numPr>
        <w:rPr>
          <w:rFonts w:hint="eastAsia"/>
          <w:szCs w:val="21"/>
        </w:rPr>
      </w:pPr>
      <w:r w:rsidRPr="00EB33D2">
        <w:rPr>
          <w:rFonts w:hint="eastAsia"/>
          <w:szCs w:val="21"/>
        </w:rPr>
        <w:t>网络协议的三个要素是</w:t>
      </w:r>
      <w:r w:rsidRPr="00EB33D2">
        <w:rPr>
          <w:rFonts w:hint="eastAsia"/>
          <w:szCs w:val="21"/>
        </w:rPr>
        <w:t>_____</w:t>
      </w:r>
      <w:r w:rsidRPr="00EB33D2">
        <w:rPr>
          <w:rFonts w:hint="eastAsia"/>
          <w:szCs w:val="21"/>
        </w:rPr>
        <w:t>语义</w:t>
      </w:r>
      <w:r w:rsidRPr="00EB33D2">
        <w:rPr>
          <w:rFonts w:hint="eastAsia"/>
          <w:szCs w:val="21"/>
        </w:rPr>
        <w:t>_______</w:t>
      </w:r>
      <w:r w:rsidRPr="00EB33D2">
        <w:rPr>
          <w:rFonts w:hint="eastAsia"/>
          <w:szCs w:val="21"/>
        </w:rPr>
        <w:t>、</w:t>
      </w:r>
      <w:r w:rsidRPr="00EB33D2">
        <w:rPr>
          <w:rFonts w:hint="eastAsia"/>
          <w:szCs w:val="21"/>
        </w:rPr>
        <w:t>___</w:t>
      </w:r>
      <w:r w:rsidRPr="00EB33D2">
        <w:rPr>
          <w:rFonts w:hint="eastAsia"/>
          <w:szCs w:val="21"/>
        </w:rPr>
        <w:t>语法</w:t>
      </w:r>
      <w:r w:rsidRPr="00EB33D2">
        <w:rPr>
          <w:rFonts w:hint="eastAsia"/>
          <w:szCs w:val="21"/>
        </w:rPr>
        <w:t>________</w:t>
      </w:r>
      <w:r w:rsidRPr="00EB33D2">
        <w:rPr>
          <w:rFonts w:hint="eastAsia"/>
          <w:szCs w:val="21"/>
        </w:rPr>
        <w:t>与</w:t>
      </w:r>
      <w:r w:rsidRPr="00EB33D2">
        <w:rPr>
          <w:rFonts w:hint="eastAsia"/>
          <w:szCs w:val="21"/>
        </w:rPr>
        <w:t>_____</w:t>
      </w:r>
      <w:r w:rsidRPr="00EB33D2">
        <w:rPr>
          <w:rFonts w:hint="eastAsia"/>
          <w:szCs w:val="21"/>
        </w:rPr>
        <w:t>时序</w:t>
      </w:r>
      <w:r w:rsidRPr="00EB33D2">
        <w:rPr>
          <w:rFonts w:hint="eastAsia"/>
          <w:szCs w:val="21"/>
        </w:rPr>
        <w:t>______</w:t>
      </w:r>
      <w:r w:rsidRPr="00EB33D2">
        <w:rPr>
          <w:rFonts w:hint="eastAsia"/>
          <w:szCs w:val="21"/>
        </w:rPr>
        <w:t>。</w:t>
      </w:r>
    </w:p>
    <w:p w:rsidR="005D22A6" w:rsidRPr="00EB33D2" w:rsidRDefault="005D22A6" w:rsidP="005D22A6">
      <w:pPr>
        <w:numPr>
          <w:ilvl w:val="0"/>
          <w:numId w:val="13"/>
        </w:numPr>
        <w:rPr>
          <w:szCs w:val="21"/>
        </w:rPr>
      </w:pPr>
      <w:r w:rsidRPr="00EB33D2">
        <w:rPr>
          <w:rFonts w:hint="eastAsia"/>
          <w:szCs w:val="21"/>
        </w:rPr>
        <w:t>在数据链路层，数据的传送单位是（</w:t>
      </w:r>
      <w:r>
        <w:rPr>
          <w:rFonts w:hint="eastAsia"/>
          <w:szCs w:val="21"/>
        </w:rPr>
        <w:t xml:space="preserve">  </w:t>
      </w:r>
      <w:r>
        <w:rPr>
          <w:rFonts w:hint="eastAsia"/>
          <w:szCs w:val="21"/>
        </w:rPr>
        <w:t>帧</w:t>
      </w:r>
      <w:r>
        <w:rPr>
          <w:rFonts w:hint="eastAsia"/>
          <w:szCs w:val="21"/>
        </w:rPr>
        <w:t xml:space="preserve"> </w:t>
      </w:r>
      <w:r w:rsidRPr="00EB33D2">
        <w:rPr>
          <w:rFonts w:hint="eastAsia"/>
          <w:szCs w:val="21"/>
        </w:rPr>
        <w:t>）。</w:t>
      </w:r>
    </w:p>
    <w:p w:rsidR="005D22A6" w:rsidRPr="00EB33D2" w:rsidRDefault="005D22A6" w:rsidP="005D22A6">
      <w:pPr>
        <w:numPr>
          <w:ilvl w:val="0"/>
          <w:numId w:val="13"/>
        </w:numPr>
        <w:rPr>
          <w:szCs w:val="21"/>
        </w:rPr>
      </w:pPr>
      <w:r w:rsidRPr="00EB33D2">
        <w:rPr>
          <w:szCs w:val="21"/>
        </w:rPr>
        <w:lastRenderedPageBreak/>
        <w:t xml:space="preserve">Internet </w:t>
      </w:r>
      <w:r w:rsidRPr="00EB33D2">
        <w:rPr>
          <w:rFonts w:hint="eastAsia"/>
          <w:szCs w:val="21"/>
        </w:rPr>
        <w:t>中使用得最广泛的数据链路层协议是</w:t>
      </w:r>
      <w:r w:rsidRPr="00EB33D2">
        <w:rPr>
          <w:szCs w:val="21"/>
        </w:rPr>
        <w:t>(SLIP)</w:t>
      </w:r>
      <w:r w:rsidRPr="00EB33D2">
        <w:rPr>
          <w:rFonts w:hint="eastAsia"/>
          <w:szCs w:val="21"/>
        </w:rPr>
        <w:t>协议和</w:t>
      </w:r>
      <w:r w:rsidRPr="00EB33D2">
        <w:rPr>
          <w:szCs w:val="21"/>
        </w:rPr>
        <w:t>(PPP)</w:t>
      </w:r>
      <w:r w:rsidRPr="00EB33D2">
        <w:rPr>
          <w:rFonts w:hint="eastAsia"/>
          <w:szCs w:val="21"/>
        </w:rPr>
        <w:t>协议。</w:t>
      </w:r>
    </w:p>
    <w:p w:rsidR="005D22A6" w:rsidRPr="00EB33D2" w:rsidRDefault="005D22A6" w:rsidP="005D22A6">
      <w:pPr>
        <w:numPr>
          <w:ilvl w:val="0"/>
          <w:numId w:val="13"/>
        </w:numPr>
        <w:rPr>
          <w:rFonts w:hint="eastAsia"/>
          <w:szCs w:val="21"/>
        </w:rPr>
      </w:pPr>
      <w:r w:rsidRPr="00EB33D2">
        <w:rPr>
          <w:rFonts w:hint="eastAsia"/>
          <w:szCs w:val="21"/>
        </w:rPr>
        <w:t>定义</w:t>
      </w:r>
      <w:r w:rsidRPr="00EB33D2">
        <w:rPr>
          <w:szCs w:val="21"/>
        </w:rPr>
        <w:t xml:space="preserve">TCP/IP </w:t>
      </w:r>
      <w:r w:rsidRPr="00EB33D2">
        <w:rPr>
          <w:rFonts w:hint="eastAsia"/>
          <w:szCs w:val="21"/>
        </w:rPr>
        <w:t>标准的文档被称为</w:t>
      </w:r>
      <w:r w:rsidRPr="00EB33D2">
        <w:rPr>
          <w:szCs w:val="21"/>
        </w:rPr>
        <w:t>(RFC)</w:t>
      </w:r>
      <w:r w:rsidRPr="00EB33D2">
        <w:rPr>
          <w:rFonts w:hint="eastAsia"/>
          <w:szCs w:val="21"/>
        </w:rPr>
        <w:t>。</w:t>
      </w:r>
    </w:p>
    <w:p w:rsidR="005D22A6" w:rsidRPr="00EB33D2" w:rsidRDefault="005D22A6" w:rsidP="005D22A6">
      <w:pPr>
        <w:numPr>
          <w:ilvl w:val="0"/>
          <w:numId w:val="13"/>
        </w:numPr>
        <w:rPr>
          <w:szCs w:val="21"/>
        </w:rPr>
      </w:pPr>
      <w:r w:rsidRPr="00EB33D2">
        <w:rPr>
          <w:szCs w:val="21"/>
        </w:rPr>
        <w:t xml:space="preserve"> (TELNET)</w:t>
      </w:r>
      <w:r w:rsidRPr="00EB33D2">
        <w:rPr>
          <w:rFonts w:hint="eastAsia"/>
          <w:szCs w:val="21"/>
        </w:rPr>
        <w:t>是一个简单的远程终端协议。</w:t>
      </w:r>
    </w:p>
    <w:p w:rsidR="005D22A6" w:rsidRPr="00EB33D2" w:rsidRDefault="005D22A6" w:rsidP="005D22A6">
      <w:pPr>
        <w:numPr>
          <w:ilvl w:val="0"/>
          <w:numId w:val="13"/>
        </w:numPr>
        <w:rPr>
          <w:rFonts w:hint="eastAsia"/>
          <w:szCs w:val="21"/>
        </w:rPr>
      </w:pPr>
      <w:r w:rsidRPr="00EB33D2">
        <w:rPr>
          <w:rFonts w:hint="eastAsia"/>
          <w:szCs w:val="21"/>
        </w:rPr>
        <w:t>根据</w:t>
      </w:r>
      <w:r w:rsidRPr="00EB33D2">
        <w:rPr>
          <w:rFonts w:hint="eastAsia"/>
          <w:szCs w:val="21"/>
        </w:rPr>
        <w:t>IP</w:t>
      </w:r>
      <w:r w:rsidRPr="00EB33D2">
        <w:rPr>
          <w:rFonts w:hint="eastAsia"/>
          <w:szCs w:val="21"/>
        </w:rPr>
        <w:t>头部的结构，一个</w:t>
      </w:r>
      <w:r w:rsidRPr="00EB33D2">
        <w:rPr>
          <w:rFonts w:hint="eastAsia"/>
          <w:szCs w:val="21"/>
        </w:rPr>
        <w:t>IP</w:t>
      </w:r>
      <w:r w:rsidRPr="00EB33D2">
        <w:rPr>
          <w:rFonts w:hint="eastAsia"/>
          <w:szCs w:val="21"/>
        </w:rPr>
        <w:t>分组（包括头部）最大可以有</w:t>
      </w:r>
      <w:r w:rsidRPr="00026837">
        <w:rPr>
          <w:rFonts w:hint="eastAsia"/>
          <w:szCs w:val="21"/>
          <w:u w:val="single"/>
        </w:rPr>
        <w:t xml:space="preserve">   </w:t>
      </w:r>
      <w:r>
        <w:rPr>
          <w:rFonts w:hint="eastAsia"/>
          <w:szCs w:val="21"/>
          <w:u w:val="single"/>
        </w:rPr>
        <w:t>65535</w:t>
      </w:r>
      <w:r>
        <w:rPr>
          <w:rFonts w:hint="eastAsia"/>
          <w:szCs w:val="21"/>
          <w:u w:val="single"/>
        </w:rPr>
        <w:t>（即</w:t>
      </w:r>
      <w:r>
        <w:rPr>
          <w:rFonts w:hint="eastAsia"/>
          <w:szCs w:val="21"/>
          <w:u w:val="single"/>
        </w:rPr>
        <w:t>2</w:t>
      </w:r>
      <w:r w:rsidRPr="00026837">
        <w:rPr>
          <w:rFonts w:hint="eastAsia"/>
          <w:szCs w:val="21"/>
          <w:u w:val="single"/>
          <w:vertAlign w:val="superscript"/>
        </w:rPr>
        <w:t>16</w:t>
      </w:r>
      <w:r>
        <w:rPr>
          <w:rFonts w:hint="eastAsia"/>
          <w:szCs w:val="21"/>
          <w:u w:val="single"/>
        </w:rPr>
        <w:t>-1</w:t>
      </w:r>
      <w:r>
        <w:rPr>
          <w:rFonts w:hint="eastAsia"/>
          <w:szCs w:val="21"/>
          <w:u w:val="single"/>
        </w:rPr>
        <w:t>）</w:t>
      </w:r>
      <w:r w:rsidRPr="00026837">
        <w:rPr>
          <w:rFonts w:hint="eastAsia"/>
          <w:szCs w:val="21"/>
          <w:u w:val="single"/>
        </w:rPr>
        <w:t xml:space="preserve">  </w:t>
      </w:r>
      <w:r w:rsidRPr="00EB33D2">
        <w:rPr>
          <w:rFonts w:hint="eastAsia"/>
          <w:szCs w:val="21"/>
        </w:rPr>
        <w:t>字节。</w:t>
      </w:r>
    </w:p>
    <w:p w:rsidR="005D22A6" w:rsidRPr="00EB33D2" w:rsidRDefault="005D22A6" w:rsidP="005D22A6">
      <w:pPr>
        <w:numPr>
          <w:ilvl w:val="0"/>
          <w:numId w:val="13"/>
        </w:numPr>
        <w:rPr>
          <w:rFonts w:hint="eastAsia"/>
          <w:szCs w:val="21"/>
        </w:rPr>
      </w:pPr>
      <w:r w:rsidRPr="00EB33D2">
        <w:rPr>
          <w:rFonts w:hint="eastAsia"/>
          <w:szCs w:val="21"/>
        </w:rPr>
        <w:t>ICMP</w:t>
      </w:r>
      <w:r w:rsidRPr="00EB33D2">
        <w:rPr>
          <w:rFonts w:hint="eastAsia"/>
          <w:szCs w:val="21"/>
        </w:rPr>
        <w:t>通常被认为是</w:t>
      </w:r>
      <w:r w:rsidRPr="00026837">
        <w:rPr>
          <w:rFonts w:hint="eastAsia"/>
          <w:szCs w:val="21"/>
          <w:u w:val="single"/>
        </w:rPr>
        <w:t xml:space="preserve">  </w:t>
      </w:r>
      <w:r w:rsidRPr="00026837">
        <w:rPr>
          <w:rFonts w:hint="eastAsia"/>
          <w:szCs w:val="21"/>
          <w:u w:val="single"/>
        </w:rPr>
        <w:t>网络</w:t>
      </w:r>
      <w:r w:rsidRPr="00026837">
        <w:rPr>
          <w:rFonts w:hint="eastAsia"/>
          <w:szCs w:val="21"/>
          <w:u w:val="single"/>
        </w:rPr>
        <w:t xml:space="preserve">   </w:t>
      </w:r>
      <w:r w:rsidRPr="00EB33D2">
        <w:rPr>
          <w:rFonts w:hint="eastAsia"/>
          <w:szCs w:val="21"/>
        </w:rPr>
        <w:t>层的协议。</w:t>
      </w:r>
    </w:p>
    <w:p w:rsidR="005D22A6" w:rsidRPr="00EB33D2" w:rsidRDefault="005D22A6" w:rsidP="005D22A6">
      <w:pPr>
        <w:numPr>
          <w:ilvl w:val="0"/>
          <w:numId w:val="13"/>
        </w:numPr>
        <w:rPr>
          <w:rFonts w:hint="eastAsia"/>
          <w:szCs w:val="21"/>
        </w:rPr>
      </w:pPr>
      <w:r w:rsidRPr="00EB33D2">
        <w:rPr>
          <w:rFonts w:hint="eastAsia"/>
          <w:szCs w:val="21"/>
        </w:rPr>
        <w:t>在</w:t>
      </w:r>
      <w:r w:rsidRPr="00EB33D2">
        <w:rPr>
          <w:rFonts w:hint="eastAsia"/>
          <w:szCs w:val="21"/>
        </w:rPr>
        <w:t>OSI</w:t>
      </w:r>
      <w:r w:rsidRPr="00EB33D2">
        <w:rPr>
          <w:rFonts w:hint="eastAsia"/>
          <w:szCs w:val="21"/>
        </w:rPr>
        <w:t>环境中发送方的应用进程依次从应用层逐层传至物理层，其中传输层的数据传输单元称为</w:t>
      </w:r>
      <w:r w:rsidRPr="008C66CD">
        <w:rPr>
          <w:rFonts w:hint="eastAsia"/>
          <w:szCs w:val="21"/>
          <w:u w:val="single"/>
        </w:rPr>
        <w:t xml:space="preserve">         </w:t>
      </w:r>
      <w:r w:rsidRPr="00EB33D2">
        <w:rPr>
          <w:rFonts w:hint="eastAsia"/>
          <w:szCs w:val="21"/>
        </w:rPr>
        <w:t>，网络层的数据传输单元称为</w:t>
      </w:r>
      <w:r w:rsidRPr="008C66CD">
        <w:rPr>
          <w:rFonts w:hint="eastAsia"/>
          <w:szCs w:val="21"/>
          <w:u w:val="single"/>
        </w:rPr>
        <w:t xml:space="preserve">         </w:t>
      </w:r>
      <w:r w:rsidRPr="00EB33D2">
        <w:rPr>
          <w:rFonts w:hint="eastAsia"/>
          <w:szCs w:val="21"/>
        </w:rPr>
        <w:t>，数据链路层的数据传输单元称为</w:t>
      </w:r>
      <w:r w:rsidRPr="008C66CD">
        <w:rPr>
          <w:rFonts w:hint="eastAsia"/>
          <w:szCs w:val="21"/>
          <w:u w:val="single"/>
        </w:rPr>
        <w:t xml:space="preserve">         </w:t>
      </w:r>
      <w:r w:rsidRPr="00EB33D2">
        <w:rPr>
          <w:rFonts w:hint="eastAsia"/>
          <w:szCs w:val="21"/>
        </w:rPr>
        <w:t>，物理层的数据传输单元称为</w:t>
      </w:r>
      <w:r w:rsidRPr="008C66CD">
        <w:rPr>
          <w:rFonts w:hint="eastAsia"/>
          <w:szCs w:val="21"/>
          <w:u w:val="single"/>
        </w:rPr>
        <w:t xml:space="preserve">        </w:t>
      </w:r>
      <w:r w:rsidRPr="00EB33D2">
        <w:rPr>
          <w:rFonts w:hint="eastAsia"/>
          <w:szCs w:val="21"/>
        </w:rPr>
        <w:t>。</w:t>
      </w:r>
    </w:p>
    <w:p w:rsidR="005D22A6" w:rsidRPr="00EB33D2" w:rsidRDefault="005D22A6" w:rsidP="005D22A6">
      <w:pPr>
        <w:numPr>
          <w:ilvl w:val="0"/>
          <w:numId w:val="13"/>
        </w:numPr>
        <w:rPr>
          <w:szCs w:val="21"/>
        </w:rPr>
      </w:pPr>
      <w:r w:rsidRPr="00EB33D2">
        <w:rPr>
          <w:szCs w:val="21"/>
        </w:rPr>
        <w:t>数据链路层在局域网参考模型中被分成了两个子层：</w:t>
      </w:r>
      <w:r w:rsidRPr="008C66CD">
        <w:rPr>
          <w:szCs w:val="21"/>
          <w:u w:val="single"/>
        </w:rPr>
        <w:t>_</w:t>
      </w:r>
      <w:r w:rsidRPr="008C66CD">
        <w:rPr>
          <w:rFonts w:hint="eastAsia"/>
          <w:szCs w:val="21"/>
          <w:u w:val="single"/>
        </w:rPr>
        <w:t>逻辑链路控制（</w:t>
      </w:r>
      <w:r w:rsidRPr="008C66CD">
        <w:rPr>
          <w:rFonts w:hint="eastAsia"/>
          <w:szCs w:val="21"/>
          <w:u w:val="single"/>
        </w:rPr>
        <w:t>LLC</w:t>
      </w:r>
      <w:r w:rsidRPr="008C66CD">
        <w:rPr>
          <w:rFonts w:hint="eastAsia"/>
          <w:szCs w:val="21"/>
          <w:u w:val="single"/>
        </w:rPr>
        <w:t>）</w:t>
      </w:r>
      <w:r w:rsidRPr="00EB33D2">
        <w:rPr>
          <w:szCs w:val="21"/>
        </w:rPr>
        <w:t>子层与</w:t>
      </w:r>
      <w:r w:rsidRPr="00EB33D2">
        <w:rPr>
          <w:szCs w:val="21"/>
        </w:rPr>
        <w:t>_</w:t>
      </w:r>
      <w:r w:rsidRPr="008C66CD">
        <w:rPr>
          <w:rFonts w:hint="eastAsia"/>
          <w:szCs w:val="21"/>
          <w:u w:val="single"/>
        </w:rPr>
        <w:t>媒体接入控制（</w:t>
      </w:r>
      <w:r w:rsidRPr="008C66CD">
        <w:rPr>
          <w:rFonts w:hint="eastAsia"/>
          <w:szCs w:val="21"/>
          <w:u w:val="single"/>
        </w:rPr>
        <w:t>MAC</w:t>
      </w:r>
      <w:r w:rsidRPr="008C66CD">
        <w:rPr>
          <w:rFonts w:hint="eastAsia"/>
          <w:szCs w:val="21"/>
          <w:u w:val="single"/>
        </w:rPr>
        <w:t>）</w:t>
      </w:r>
      <w:r w:rsidRPr="00EB33D2">
        <w:rPr>
          <w:szCs w:val="21"/>
        </w:rPr>
        <w:t>子层。</w:t>
      </w:r>
    </w:p>
    <w:p w:rsidR="005D22A6" w:rsidRPr="00EB33D2" w:rsidRDefault="005D22A6" w:rsidP="005D22A6">
      <w:pPr>
        <w:numPr>
          <w:ilvl w:val="0"/>
          <w:numId w:val="13"/>
        </w:numPr>
        <w:rPr>
          <w:szCs w:val="21"/>
        </w:rPr>
      </w:pPr>
      <w:r w:rsidRPr="00EB33D2">
        <w:rPr>
          <w:szCs w:val="21"/>
        </w:rPr>
        <w:t>WWW</w:t>
      </w:r>
      <w:r w:rsidRPr="00EB33D2">
        <w:rPr>
          <w:szCs w:val="21"/>
        </w:rPr>
        <w:t>采用的是</w:t>
      </w:r>
      <w:r w:rsidRPr="00EB33D2">
        <w:rPr>
          <w:szCs w:val="21"/>
        </w:rPr>
        <w:t>_</w:t>
      </w:r>
      <w:r w:rsidRPr="00EB33D2">
        <w:rPr>
          <w:szCs w:val="21"/>
        </w:rPr>
        <w:t>客户机</w:t>
      </w:r>
      <w:r w:rsidRPr="00EB33D2">
        <w:rPr>
          <w:szCs w:val="21"/>
        </w:rPr>
        <w:t>/</w:t>
      </w:r>
      <w:r w:rsidRPr="00EB33D2">
        <w:rPr>
          <w:szCs w:val="21"/>
        </w:rPr>
        <w:t>服务器</w:t>
      </w:r>
      <w:r w:rsidRPr="00EB33D2">
        <w:rPr>
          <w:szCs w:val="21"/>
        </w:rPr>
        <w:t>__</w:t>
      </w:r>
      <w:r w:rsidRPr="00EB33D2">
        <w:rPr>
          <w:szCs w:val="21"/>
        </w:rPr>
        <w:t>的工作模式。</w:t>
      </w:r>
    </w:p>
    <w:p w:rsidR="005D22A6" w:rsidRPr="00EB33D2" w:rsidRDefault="005D22A6" w:rsidP="005D22A6">
      <w:pPr>
        <w:rPr>
          <w:szCs w:val="21"/>
        </w:rPr>
      </w:pPr>
      <w:r w:rsidRPr="00EB33D2">
        <w:rPr>
          <w:szCs w:val="21"/>
        </w:rPr>
        <w:t>［解析］</w:t>
      </w:r>
      <w:r w:rsidRPr="00EB33D2">
        <w:rPr>
          <w:szCs w:val="21"/>
        </w:rPr>
        <w:t>WWW</w:t>
      </w:r>
      <w:r w:rsidRPr="00EB33D2">
        <w:rPr>
          <w:szCs w:val="21"/>
        </w:rPr>
        <w:t>采用的客户机</w:t>
      </w:r>
      <w:r w:rsidRPr="00EB33D2">
        <w:rPr>
          <w:szCs w:val="21"/>
        </w:rPr>
        <w:t>/</w:t>
      </w:r>
      <w:r w:rsidRPr="00EB33D2">
        <w:rPr>
          <w:szCs w:val="21"/>
        </w:rPr>
        <w:t>服务器的工作模式。具体的工作流程如下：（</w:t>
      </w:r>
      <w:r w:rsidRPr="00EB33D2">
        <w:rPr>
          <w:szCs w:val="21"/>
        </w:rPr>
        <w:t>1</w:t>
      </w:r>
      <w:r w:rsidRPr="00EB33D2">
        <w:rPr>
          <w:szCs w:val="21"/>
        </w:rPr>
        <w:t>）在客户端，建立连接，用户使用浏览器向</w:t>
      </w:r>
      <w:r w:rsidRPr="00EB33D2">
        <w:rPr>
          <w:szCs w:val="21"/>
        </w:rPr>
        <w:t>Web</w:t>
      </w:r>
      <w:r w:rsidRPr="00EB33D2">
        <w:rPr>
          <w:szCs w:val="21"/>
        </w:rPr>
        <w:t>服务器发送浏览信息请求。（</w:t>
      </w:r>
      <w:r w:rsidRPr="00EB33D2">
        <w:rPr>
          <w:szCs w:val="21"/>
        </w:rPr>
        <w:t>2</w:t>
      </w:r>
      <w:r w:rsidRPr="00EB33D2">
        <w:rPr>
          <w:szCs w:val="21"/>
        </w:rPr>
        <w:t>）</w:t>
      </w:r>
      <w:r w:rsidRPr="00EB33D2">
        <w:rPr>
          <w:szCs w:val="21"/>
        </w:rPr>
        <w:t>Web</w:t>
      </w:r>
      <w:r w:rsidRPr="00EB33D2">
        <w:rPr>
          <w:szCs w:val="21"/>
        </w:rPr>
        <w:t>服务器接收到请求，并向浏览器返回请求的信息。（</w:t>
      </w:r>
      <w:r w:rsidRPr="00EB33D2">
        <w:rPr>
          <w:szCs w:val="21"/>
        </w:rPr>
        <w:t>3</w:t>
      </w:r>
      <w:r w:rsidRPr="00EB33D2">
        <w:rPr>
          <w:szCs w:val="21"/>
        </w:rPr>
        <w:t>）关闭连接。</w:t>
      </w:r>
    </w:p>
    <w:p w:rsidR="005D22A6" w:rsidRPr="00EB33D2" w:rsidRDefault="005D22A6" w:rsidP="005D22A6">
      <w:pPr>
        <w:numPr>
          <w:ilvl w:val="0"/>
          <w:numId w:val="13"/>
        </w:numPr>
        <w:rPr>
          <w:szCs w:val="21"/>
        </w:rPr>
      </w:pPr>
      <w:r w:rsidRPr="00EB33D2">
        <w:rPr>
          <w:szCs w:val="21"/>
        </w:rPr>
        <w:t>一个</w:t>
      </w:r>
      <w:r w:rsidRPr="00EB33D2">
        <w:rPr>
          <w:szCs w:val="21"/>
        </w:rPr>
        <w:t>IP</w:t>
      </w:r>
      <w:r w:rsidRPr="00EB33D2">
        <w:rPr>
          <w:szCs w:val="21"/>
        </w:rPr>
        <w:t>数据报由一个头部和</w:t>
      </w:r>
      <w:r w:rsidRPr="00EB33D2">
        <w:rPr>
          <w:szCs w:val="21"/>
        </w:rPr>
        <w:t>_</w:t>
      </w:r>
      <w:r w:rsidRPr="00EB33D2">
        <w:rPr>
          <w:szCs w:val="21"/>
        </w:rPr>
        <w:t>数据</w:t>
      </w:r>
      <w:r w:rsidRPr="00EB33D2">
        <w:rPr>
          <w:szCs w:val="21"/>
        </w:rPr>
        <w:t>__</w:t>
      </w:r>
      <w:r w:rsidRPr="00EB33D2">
        <w:rPr>
          <w:szCs w:val="21"/>
        </w:rPr>
        <w:t>部分构成。</w:t>
      </w:r>
    </w:p>
    <w:p w:rsidR="005D22A6" w:rsidRPr="00EB33D2" w:rsidRDefault="005D22A6" w:rsidP="005D22A6">
      <w:pPr>
        <w:numPr>
          <w:ilvl w:val="0"/>
          <w:numId w:val="13"/>
        </w:numPr>
        <w:rPr>
          <w:rFonts w:hint="eastAsia"/>
          <w:szCs w:val="21"/>
        </w:rPr>
      </w:pPr>
      <w:r w:rsidRPr="00EB33D2">
        <w:rPr>
          <w:szCs w:val="21"/>
        </w:rPr>
        <w:t>信号一般有</w:t>
      </w:r>
      <w:r w:rsidRPr="008C66CD">
        <w:rPr>
          <w:szCs w:val="21"/>
          <w:u w:val="single"/>
        </w:rPr>
        <w:t>模拟信号</w:t>
      </w:r>
      <w:r w:rsidRPr="00EB33D2">
        <w:rPr>
          <w:szCs w:val="21"/>
        </w:rPr>
        <w:t>和</w:t>
      </w:r>
      <w:r w:rsidRPr="008C66CD">
        <w:rPr>
          <w:szCs w:val="21"/>
          <w:u w:val="single"/>
        </w:rPr>
        <w:t>数字信号</w:t>
      </w:r>
      <w:r w:rsidRPr="00EB33D2">
        <w:rPr>
          <w:szCs w:val="21"/>
        </w:rPr>
        <w:t>两种表示方式。其中</w:t>
      </w:r>
      <w:r w:rsidRPr="008C66CD">
        <w:rPr>
          <w:szCs w:val="21"/>
          <w:u w:val="single"/>
        </w:rPr>
        <w:t>数字信号</w:t>
      </w:r>
      <w:r w:rsidRPr="00EB33D2">
        <w:rPr>
          <w:szCs w:val="21"/>
        </w:rPr>
        <w:t>是一种离散的信号，而</w:t>
      </w:r>
      <w:r w:rsidRPr="008C66CD">
        <w:rPr>
          <w:szCs w:val="21"/>
          <w:u w:val="single"/>
        </w:rPr>
        <w:t>模拟信号</w:t>
      </w:r>
      <w:r w:rsidRPr="00EB33D2">
        <w:rPr>
          <w:szCs w:val="21"/>
        </w:rPr>
        <w:t>是一种连续变化的信号。</w:t>
      </w:r>
    </w:p>
    <w:p w:rsidR="005D22A6" w:rsidRPr="00EB33D2" w:rsidRDefault="005D22A6" w:rsidP="005D22A6">
      <w:pPr>
        <w:numPr>
          <w:ilvl w:val="0"/>
          <w:numId w:val="13"/>
        </w:numPr>
        <w:rPr>
          <w:rFonts w:hint="eastAsia"/>
          <w:szCs w:val="21"/>
        </w:rPr>
      </w:pPr>
      <w:r w:rsidRPr="00EB33D2">
        <w:rPr>
          <w:szCs w:val="21"/>
        </w:rPr>
        <w:t>在同一个系统内，相邻层之间交换信息的连接点称之为</w:t>
      </w:r>
      <w:r w:rsidRPr="008C66CD">
        <w:rPr>
          <w:b/>
          <w:szCs w:val="21"/>
          <w:u w:val="single"/>
        </w:rPr>
        <w:t>接口</w:t>
      </w:r>
      <w:r w:rsidRPr="00EB33D2">
        <w:rPr>
          <w:szCs w:val="21"/>
        </w:rPr>
        <w:t>，而低层模块向高层提供功能性的支持称之为</w:t>
      </w:r>
      <w:r w:rsidRPr="008C66CD">
        <w:rPr>
          <w:b/>
          <w:szCs w:val="21"/>
          <w:u w:val="single"/>
        </w:rPr>
        <w:t>服务</w:t>
      </w:r>
      <w:r w:rsidRPr="00EB33D2">
        <w:rPr>
          <w:szCs w:val="21"/>
        </w:rPr>
        <w:t>。</w:t>
      </w:r>
    </w:p>
    <w:p w:rsidR="005D22A6" w:rsidRPr="00EB33D2" w:rsidRDefault="005D22A6" w:rsidP="005D22A6">
      <w:pPr>
        <w:numPr>
          <w:ilvl w:val="0"/>
          <w:numId w:val="13"/>
        </w:numPr>
        <w:rPr>
          <w:rFonts w:hint="eastAsia"/>
          <w:szCs w:val="21"/>
        </w:rPr>
      </w:pPr>
      <w:r w:rsidRPr="00EB33D2">
        <w:rPr>
          <w:szCs w:val="21"/>
        </w:rPr>
        <w:t>信道复用技术主要有</w:t>
      </w:r>
      <w:r w:rsidRPr="008C66CD">
        <w:rPr>
          <w:rFonts w:hint="eastAsia"/>
          <w:b/>
          <w:szCs w:val="21"/>
          <w:u w:val="single"/>
        </w:rPr>
        <w:t>频分多路复用</w:t>
      </w:r>
      <w:r w:rsidRPr="008C66CD">
        <w:rPr>
          <w:b/>
          <w:szCs w:val="21"/>
          <w:u w:val="single"/>
        </w:rPr>
        <w:t xml:space="preserve"> </w:t>
      </w:r>
      <w:r w:rsidRPr="00EB33D2">
        <w:rPr>
          <w:szCs w:val="21"/>
        </w:rPr>
        <w:t>、</w:t>
      </w:r>
      <w:r w:rsidRPr="008C66CD">
        <w:rPr>
          <w:rFonts w:hint="eastAsia"/>
          <w:b/>
          <w:szCs w:val="21"/>
          <w:u w:val="single"/>
        </w:rPr>
        <w:t>时分多路复用</w:t>
      </w:r>
      <w:r w:rsidRPr="008C66CD">
        <w:rPr>
          <w:b/>
          <w:szCs w:val="21"/>
          <w:u w:val="single"/>
        </w:rPr>
        <w:t xml:space="preserve"> </w:t>
      </w:r>
      <w:r w:rsidRPr="00EB33D2">
        <w:rPr>
          <w:szCs w:val="21"/>
        </w:rPr>
        <w:t>、</w:t>
      </w:r>
      <w:r w:rsidRPr="008C66CD">
        <w:rPr>
          <w:rFonts w:hint="eastAsia"/>
          <w:b/>
          <w:szCs w:val="21"/>
          <w:u w:val="single"/>
        </w:rPr>
        <w:t>波分多路复用</w:t>
      </w:r>
      <w:r w:rsidRPr="00EB33D2">
        <w:rPr>
          <w:szCs w:val="21"/>
        </w:rPr>
        <w:t xml:space="preserve"> </w:t>
      </w:r>
      <w:r w:rsidRPr="00EB33D2">
        <w:rPr>
          <w:szCs w:val="21"/>
        </w:rPr>
        <w:t>和</w:t>
      </w:r>
      <w:r w:rsidRPr="008C66CD">
        <w:rPr>
          <w:rFonts w:hint="eastAsia"/>
          <w:b/>
          <w:szCs w:val="21"/>
          <w:u w:val="single"/>
        </w:rPr>
        <w:t>码分多路复用</w:t>
      </w:r>
      <w:r w:rsidRPr="00EB33D2">
        <w:rPr>
          <w:szCs w:val="21"/>
        </w:rPr>
        <w:t>四类。</w:t>
      </w:r>
    </w:p>
    <w:p w:rsidR="005D22A6" w:rsidRPr="00EB33D2" w:rsidRDefault="005D22A6" w:rsidP="005D22A6">
      <w:pPr>
        <w:numPr>
          <w:ilvl w:val="0"/>
          <w:numId w:val="13"/>
        </w:numPr>
        <w:rPr>
          <w:rFonts w:hint="eastAsia"/>
          <w:szCs w:val="21"/>
        </w:rPr>
      </w:pPr>
      <w:r w:rsidRPr="00EB33D2">
        <w:rPr>
          <w:szCs w:val="21"/>
        </w:rPr>
        <w:t>电子邮件相关协议主要有</w:t>
      </w:r>
      <w:r w:rsidRPr="008C66CD">
        <w:rPr>
          <w:rFonts w:hint="eastAsia"/>
          <w:b/>
          <w:szCs w:val="21"/>
          <w:u w:val="single"/>
        </w:rPr>
        <w:t>SMTP</w:t>
      </w:r>
      <w:r w:rsidRPr="008C66CD">
        <w:rPr>
          <w:b/>
          <w:szCs w:val="21"/>
          <w:u w:val="single"/>
        </w:rPr>
        <w:t> </w:t>
      </w:r>
      <w:r w:rsidRPr="00EB33D2">
        <w:rPr>
          <w:szCs w:val="21"/>
        </w:rPr>
        <w:t>、</w:t>
      </w:r>
      <w:r w:rsidRPr="008C66CD">
        <w:rPr>
          <w:rFonts w:hint="eastAsia"/>
          <w:b/>
          <w:szCs w:val="21"/>
          <w:u w:val="single"/>
        </w:rPr>
        <w:t>POP3</w:t>
      </w:r>
      <w:r w:rsidRPr="00EB33D2">
        <w:rPr>
          <w:szCs w:val="21"/>
        </w:rPr>
        <w:t xml:space="preserve"> </w:t>
      </w:r>
      <w:r w:rsidRPr="00EB33D2">
        <w:rPr>
          <w:szCs w:val="21"/>
        </w:rPr>
        <w:t>、</w:t>
      </w:r>
      <w:r w:rsidRPr="008C66CD">
        <w:rPr>
          <w:rFonts w:hint="eastAsia"/>
          <w:b/>
          <w:szCs w:val="21"/>
          <w:u w:val="single"/>
        </w:rPr>
        <w:t>IMAP</w:t>
      </w:r>
      <w:r w:rsidRPr="00EB33D2">
        <w:rPr>
          <w:szCs w:val="21"/>
        </w:rPr>
        <w:t> </w:t>
      </w:r>
      <w:r w:rsidRPr="00EB33D2">
        <w:rPr>
          <w:szCs w:val="21"/>
        </w:rPr>
        <w:t>三种。</w:t>
      </w:r>
    </w:p>
    <w:p w:rsidR="005D22A6" w:rsidRPr="00EB33D2" w:rsidRDefault="005D22A6" w:rsidP="005D22A6">
      <w:pPr>
        <w:numPr>
          <w:ilvl w:val="0"/>
          <w:numId w:val="13"/>
        </w:numPr>
        <w:rPr>
          <w:rFonts w:hint="eastAsia"/>
          <w:szCs w:val="21"/>
        </w:rPr>
      </w:pPr>
      <w:r w:rsidRPr="00EB33D2">
        <w:rPr>
          <w:rFonts w:hint="eastAsia"/>
          <w:szCs w:val="21"/>
        </w:rPr>
        <w:t>在</w:t>
      </w:r>
      <w:r w:rsidRPr="00EB33D2">
        <w:rPr>
          <w:rFonts w:hint="eastAsia"/>
          <w:szCs w:val="21"/>
        </w:rPr>
        <w:t>TCP/IP</w:t>
      </w:r>
      <w:r w:rsidRPr="00EB33D2">
        <w:rPr>
          <w:rFonts w:hint="eastAsia"/>
          <w:szCs w:val="21"/>
        </w:rPr>
        <w:t>层次模型的第三层网络层中包括的协议主要有</w:t>
      </w:r>
      <w:r w:rsidRPr="008C66CD">
        <w:rPr>
          <w:rFonts w:hint="eastAsia"/>
          <w:b/>
          <w:szCs w:val="21"/>
          <w:u w:val="single"/>
        </w:rPr>
        <w:t>IP</w:t>
      </w:r>
      <w:r w:rsidRPr="00EB33D2">
        <w:rPr>
          <w:rFonts w:hint="eastAsia"/>
          <w:szCs w:val="21"/>
        </w:rPr>
        <w:t>、</w:t>
      </w:r>
      <w:r w:rsidRPr="008C66CD">
        <w:rPr>
          <w:rFonts w:hint="eastAsia"/>
          <w:b/>
          <w:szCs w:val="21"/>
          <w:u w:val="single"/>
        </w:rPr>
        <w:t>ICMP</w:t>
      </w:r>
      <w:r w:rsidRPr="00EB33D2">
        <w:rPr>
          <w:szCs w:val="21"/>
        </w:rPr>
        <w:t>、</w:t>
      </w:r>
      <w:r w:rsidRPr="008C66CD">
        <w:rPr>
          <w:rFonts w:hint="eastAsia"/>
          <w:b/>
          <w:szCs w:val="21"/>
          <w:u w:val="single"/>
        </w:rPr>
        <w:t>ARP</w:t>
      </w:r>
      <w:r w:rsidRPr="00EB33D2">
        <w:rPr>
          <w:rFonts w:hint="eastAsia"/>
          <w:szCs w:val="21"/>
        </w:rPr>
        <w:t>及</w:t>
      </w:r>
      <w:r w:rsidRPr="008C66CD">
        <w:rPr>
          <w:b/>
          <w:szCs w:val="21"/>
          <w:u w:val="single"/>
        </w:rPr>
        <w:t> </w:t>
      </w:r>
      <w:r w:rsidRPr="008C66CD">
        <w:rPr>
          <w:rFonts w:hint="eastAsia"/>
          <w:b/>
          <w:szCs w:val="21"/>
          <w:u w:val="single"/>
        </w:rPr>
        <w:t>RARP</w:t>
      </w:r>
      <w:r w:rsidRPr="00EB33D2">
        <w:rPr>
          <w:rFonts w:hint="eastAsia"/>
          <w:szCs w:val="21"/>
        </w:rPr>
        <w:t>。</w:t>
      </w:r>
    </w:p>
    <w:p w:rsidR="005D22A6" w:rsidRPr="00EB33D2" w:rsidRDefault="005D22A6" w:rsidP="005D22A6">
      <w:pPr>
        <w:numPr>
          <w:ilvl w:val="0"/>
          <w:numId w:val="13"/>
        </w:numPr>
        <w:rPr>
          <w:rFonts w:hint="eastAsia"/>
          <w:szCs w:val="21"/>
        </w:rPr>
      </w:pPr>
      <w:r w:rsidRPr="00EB33D2">
        <w:rPr>
          <w:rFonts w:hint="eastAsia"/>
          <w:szCs w:val="21"/>
        </w:rPr>
        <w:t>计算机网络采用</w:t>
      </w:r>
      <w:r w:rsidRPr="008C66CD">
        <w:rPr>
          <w:rFonts w:hint="eastAsia"/>
          <w:b/>
          <w:szCs w:val="21"/>
          <w:u w:val="single"/>
        </w:rPr>
        <w:t>分组交换</w:t>
      </w:r>
      <w:r w:rsidRPr="00EB33D2">
        <w:rPr>
          <w:rFonts w:hint="eastAsia"/>
          <w:szCs w:val="21"/>
        </w:rPr>
        <w:t>技术，而传统电话网络则采用</w:t>
      </w:r>
      <w:r w:rsidRPr="008C66CD">
        <w:rPr>
          <w:rFonts w:hint="eastAsia"/>
          <w:b/>
          <w:szCs w:val="21"/>
          <w:u w:val="single"/>
        </w:rPr>
        <w:t>电路</w:t>
      </w:r>
      <w:r>
        <w:rPr>
          <w:rFonts w:hint="eastAsia"/>
          <w:b/>
          <w:szCs w:val="21"/>
          <w:u w:val="single"/>
        </w:rPr>
        <w:t>交</w:t>
      </w:r>
      <w:r w:rsidRPr="008C66CD">
        <w:rPr>
          <w:rFonts w:hint="eastAsia"/>
          <w:b/>
          <w:szCs w:val="21"/>
          <w:u w:val="single"/>
        </w:rPr>
        <w:t>换</w:t>
      </w:r>
      <w:r w:rsidRPr="00EB33D2">
        <w:rPr>
          <w:rFonts w:hint="eastAsia"/>
          <w:szCs w:val="21"/>
        </w:rPr>
        <w:t>技术。</w:t>
      </w:r>
    </w:p>
    <w:p w:rsidR="005D22A6" w:rsidRPr="00EB33D2" w:rsidRDefault="005D22A6" w:rsidP="005D22A6">
      <w:pPr>
        <w:numPr>
          <w:ilvl w:val="0"/>
          <w:numId w:val="13"/>
        </w:numPr>
        <w:rPr>
          <w:rFonts w:hint="eastAsia"/>
          <w:szCs w:val="21"/>
        </w:rPr>
      </w:pPr>
      <w:r w:rsidRPr="00EB33D2">
        <w:rPr>
          <w:szCs w:val="21"/>
        </w:rPr>
        <w:t>在计算机网络中数据的交换按交换方式来分类，可以分为</w:t>
      </w:r>
      <w:r w:rsidRPr="008C66CD">
        <w:rPr>
          <w:b/>
          <w:szCs w:val="21"/>
          <w:u w:val="single"/>
        </w:rPr>
        <w:t>电路交换</w:t>
      </w:r>
      <w:r w:rsidRPr="00EB33D2">
        <w:rPr>
          <w:rFonts w:hint="eastAsia"/>
          <w:szCs w:val="21"/>
        </w:rPr>
        <w:t>、</w:t>
      </w:r>
      <w:r w:rsidRPr="008C66CD">
        <w:rPr>
          <w:b/>
          <w:szCs w:val="21"/>
          <w:u w:val="single"/>
        </w:rPr>
        <w:t>报文交换</w:t>
      </w:r>
      <w:r w:rsidRPr="00EB33D2">
        <w:rPr>
          <w:rFonts w:hint="eastAsia"/>
          <w:szCs w:val="21"/>
        </w:rPr>
        <w:t>和</w:t>
      </w:r>
      <w:r w:rsidRPr="008C66CD">
        <w:rPr>
          <w:b/>
          <w:szCs w:val="21"/>
          <w:u w:val="single"/>
        </w:rPr>
        <w:t>报文分组交换</w:t>
      </w:r>
      <w:r w:rsidRPr="00EB33D2">
        <w:rPr>
          <w:szCs w:val="21"/>
        </w:rPr>
        <w:t>三种。</w:t>
      </w:r>
    </w:p>
    <w:p w:rsidR="005D22A6" w:rsidRPr="00EB33D2" w:rsidRDefault="005D22A6" w:rsidP="005D22A6">
      <w:pPr>
        <w:numPr>
          <w:ilvl w:val="0"/>
          <w:numId w:val="13"/>
        </w:numPr>
        <w:rPr>
          <w:rFonts w:hint="eastAsia"/>
          <w:szCs w:val="21"/>
        </w:rPr>
      </w:pPr>
      <w:r w:rsidRPr="00EB33D2">
        <w:rPr>
          <w:rFonts w:hint="eastAsia"/>
          <w:szCs w:val="21"/>
        </w:rPr>
        <w:t>802.3</w:t>
      </w:r>
      <w:r w:rsidRPr="00EB33D2">
        <w:rPr>
          <w:rFonts w:hint="eastAsia"/>
          <w:szCs w:val="21"/>
        </w:rPr>
        <w:t>以太网最小传送的帧长度为</w:t>
      </w:r>
      <w:r w:rsidRPr="00EB33D2">
        <w:rPr>
          <w:rFonts w:hint="eastAsia"/>
          <w:szCs w:val="21"/>
        </w:rPr>
        <w:t xml:space="preserve">  </w:t>
      </w:r>
      <w:r w:rsidRPr="008C66CD">
        <w:rPr>
          <w:rFonts w:hint="eastAsia"/>
          <w:b/>
          <w:szCs w:val="21"/>
          <w:u w:val="single"/>
        </w:rPr>
        <w:t xml:space="preserve"> 64 </w:t>
      </w:r>
      <w:r w:rsidRPr="00EB33D2">
        <w:rPr>
          <w:rFonts w:hint="eastAsia"/>
          <w:szCs w:val="21"/>
        </w:rPr>
        <w:t xml:space="preserve"> </w:t>
      </w:r>
      <w:r w:rsidRPr="00EB33D2">
        <w:rPr>
          <w:rFonts w:hint="eastAsia"/>
          <w:szCs w:val="21"/>
        </w:rPr>
        <w:t>个</w:t>
      </w:r>
      <w:r w:rsidRPr="00EB33D2">
        <w:rPr>
          <w:rFonts w:hint="eastAsia"/>
          <w:szCs w:val="21"/>
        </w:rPr>
        <w:t>8</w:t>
      </w:r>
      <w:r w:rsidRPr="00EB33D2">
        <w:rPr>
          <w:rFonts w:hint="eastAsia"/>
          <w:szCs w:val="21"/>
        </w:rPr>
        <w:t>位</w:t>
      </w:r>
      <w:r w:rsidRPr="00EB33D2">
        <w:rPr>
          <w:rFonts w:hint="eastAsia"/>
          <w:szCs w:val="21"/>
        </w:rPr>
        <w:t>bit</w:t>
      </w:r>
      <w:r w:rsidRPr="00EB33D2">
        <w:rPr>
          <w:rFonts w:hint="eastAsia"/>
          <w:szCs w:val="21"/>
        </w:rPr>
        <w:t>。</w:t>
      </w:r>
    </w:p>
    <w:p w:rsidR="005D22A6" w:rsidRDefault="005D22A6" w:rsidP="005D22A6">
      <w:pPr>
        <w:numPr>
          <w:ilvl w:val="0"/>
          <w:numId w:val="13"/>
        </w:numPr>
        <w:sectPr w:rsidR="005D22A6" w:rsidSect="00B87599">
          <w:pgSz w:w="11906" w:h="16838" w:code="9"/>
          <w:pgMar w:top="1134" w:right="907" w:bottom="1134" w:left="907" w:header="567" w:footer="567" w:gutter="0"/>
          <w:cols w:space="720"/>
          <w:docGrid w:type="linesAndChars" w:linePitch="312"/>
        </w:sectPr>
      </w:pPr>
      <w:r w:rsidRPr="00EB33D2">
        <w:rPr>
          <w:rFonts w:hint="eastAsia"/>
          <w:szCs w:val="21"/>
        </w:rPr>
        <w:t>Outlook</w:t>
      </w:r>
      <w:r w:rsidRPr="00EB33D2">
        <w:rPr>
          <w:rFonts w:hint="eastAsia"/>
          <w:szCs w:val="21"/>
        </w:rPr>
        <w:t>等常用电子邮件软件接收邮件使用的协议是（</w:t>
      </w:r>
      <w:r w:rsidRPr="00EB33D2">
        <w:rPr>
          <w:rFonts w:hint="eastAsia"/>
          <w:szCs w:val="21"/>
        </w:rPr>
        <w:t xml:space="preserve">   POP3    </w:t>
      </w:r>
      <w:r w:rsidRPr="00EB33D2">
        <w:rPr>
          <w:rFonts w:hint="eastAsia"/>
          <w:szCs w:val="21"/>
        </w:rPr>
        <w:t>），发送邮件时使用的协议是（</w:t>
      </w:r>
      <w:r w:rsidRPr="00EB33D2">
        <w:rPr>
          <w:rFonts w:hint="eastAsia"/>
          <w:szCs w:val="21"/>
        </w:rPr>
        <w:t xml:space="preserve">    SMTP    </w:t>
      </w:r>
      <w:r w:rsidRPr="00EB33D2">
        <w:rPr>
          <w:rFonts w:hint="eastAsia"/>
          <w:szCs w:val="21"/>
        </w:rPr>
        <w:t>）。</w:t>
      </w:r>
    </w:p>
    <w:p w:rsidR="005D22A6" w:rsidRDefault="005D22A6" w:rsidP="005D22A6">
      <w:pPr>
        <w:pStyle w:val="1"/>
        <w:spacing w:before="0" w:after="0" w:line="240" w:lineRule="auto"/>
        <w:rPr>
          <w:rFonts w:hint="eastAsia"/>
          <w:sz w:val="22"/>
        </w:rPr>
      </w:pPr>
      <w:r>
        <w:rPr>
          <w:rFonts w:hint="eastAsia"/>
          <w:sz w:val="22"/>
        </w:rPr>
        <w:lastRenderedPageBreak/>
        <w:t>判断题</w:t>
      </w:r>
    </w:p>
    <w:p w:rsidR="005D22A6" w:rsidRPr="003E3B23" w:rsidRDefault="005D22A6" w:rsidP="005D22A6">
      <w:pPr>
        <w:pStyle w:val="2"/>
        <w:spacing w:before="0" w:after="0" w:line="240" w:lineRule="auto"/>
        <w:rPr>
          <w:rFonts w:hint="eastAsia"/>
          <w:b w:val="0"/>
          <w:sz w:val="21"/>
        </w:rPr>
      </w:pPr>
      <w:r w:rsidRPr="003E3B23">
        <w:rPr>
          <w:rFonts w:hint="eastAsia"/>
          <w:b w:val="0"/>
          <w:sz w:val="21"/>
        </w:rPr>
        <w:t>网络域名地址便于用户记忆，通俗易懂，可以采用英文也可以用中文名称命名。（</w:t>
      </w:r>
      <w:r w:rsidRPr="003E3B23">
        <w:rPr>
          <w:rFonts w:hint="eastAsia"/>
          <w:b w:val="0"/>
          <w:sz w:val="21"/>
        </w:rPr>
        <w:t>R</w:t>
      </w:r>
      <w:r w:rsidRPr="003E3B23">
        <w:rPr>
          <w:rFonts w:hint="eastAsia"/>
          <w:b w:val="0"/>
          <w:sz w:val="21"/>
        </w:rPr>
        <w:t>）</w:t>
      </w:r>
    </w:p>
    <w:p w:rsidR="005D22A6" w:rsidRPr="003E3B23" w:rsidRDefault="005D22A6" w:rsidP="005D22A6">
      <w:pPr>
        <w:pStyle w:val="2"/>
        <w:spacing w:before="0" w:after="0" w:line="240" w:lineRule="auto"/>
        <w:rPr>
          <w:rFonts w:hint="eastAsia"/>
          <w:b w:val="0"/>
          <w:sz w:val="21"/>
        </w:rPr>
      </w:pPr>
      <w:r w:rsidRPr="003E3B23">
        <w:rPr>
          <w:rFonts w:hint="eastAsia"/>
          <w:b w:val="0"/>
          <w:sz w:val="21"/>
        </w:rPr>
        <w:t>RIP</w:t>
      </w:r>
      <w:r w:rsidRPr="003E3B23">
        <w:rPr>
          <w:rFonts w:hint="eastAsia"/>
          <w:b w:val="0"/>
          <w:sz w:val="21"/>
        </w:rPr>
        <w:t>（</w:t>
      </w:r>
      <w:r w:rsidRPr="003E3B23">
        <w:rPr>
          <w:rFonts w:hint="eastAsia"/>
          <w:b w:val="0"/>
          <w:sz w:val="21"/>
        </w:rPr>
        <w:t>Routing Information Protocol</w:t>
      </w:r>
      <w:r w:rsidRPr="003E3B23">
        <w:rPr>
          <w:rFonts w:hint="eastAsia"/>
          <w:b w:val="0"/>
          <w:sz w:val="21"/>
        </w:rPr>
        <w:t>）是一种路由协议。（</w:t>
      </w:r>
      <w:r w:rsidRPr="003E3B23">
        <w:rPr>
          <w:rFonts w:hint="eastAsia"/>
          <w:b w:val="0"/>
          <w:sz w:val="21"/>
        </w:rPr>
        <w:t xml:space="preserve"> R </w:t>
      </w:r>
      <w:r w:rsidRPr="003E3B23">
        <w:rPr>
          <w:rFonts w:hint="eastAsia"/>
          <w:b w:val="0"/>
          <w:sz w:val="21"/>
        </w:rPr>
        <w:t>）</w:t>
      </w:r>
    </w:p>
    <w:p w:rsidR="005D22A6" w:rsidRPr="003E3B23" w:rsidRDefault="005D22A6" w:rsidP="005D22A6">
      <w:pPr>
        <w:pStyle w:val="2"/>
        <w:spacing w:before="0" w:after="0" w:line="240" w:lineRule="auto"/>
        <w:rPr>
          <w:rFonts w:hint="eastAsia"/>
          <w:b w:val="0"/>
          <w:sz w:val="21"/>
        </w:rPr>
      </w:pPr>
      <w:r w:rsidRPr="003E3B23">
        <w:rPr>
          <w:rFonts w:hint="eastAsia"/>
          <w:b w:val="0"/>
          <w:sz w:val="21"/>
        </w:rPr>
        <w:t>传输控制协议（</w:t>
      </w:r>
      <w:r w:rsidRPr="003E3B23">
        <w:rPr>
          <w:rFonts w:hint="eastAsia"/>
          <w:b w:val="0"/>
          <w:sz w:val="21"/>
        </w:rPr>
        <w:t>TCP</w:t>
      </w:r>
      <w:r w:rsidRPr="003E3B23">
        <w:rPr>
          <w:rFonts w:hint="eastAsia"/>
          <w:b w:val="0"/>
          <w:sz w:val="21"/>
        </w:rPr>
        <w:t>）属于传输层协议，而用户数据报协议（</w:t>
      </w:r>
      <w:r w:rsidRPr="003E3B23">
        <w:rPr>
          <w:rFonts w:hint="eastAsia"/>
          <w:b w:val="0"/>
          <w:sz w:val="21"/>
        </w:rPr>
        <w:t>UDP</w:t>
      </w:r>
      <w:r w:rsidRPr="003E3B23">
        <w:rPr>
          <w:rFonts w:hint="eastAsia"/>
          <w:b w:val="0"/>
          <w:sz w:val="21"/>
        </w:rPr>
        <w:t>）属于网络层协议。（</w:t>
      </w:r>
      <w:r w:rsidRPr="003E3B23">
        <w:rPr>
          <w:rFonts w:hint="eastAsia"/>
          <w:b w:val="0"/>
          <w:sz w:val="21"/>
        </w:rPr>
        <w:t>E</w:t>
      </w:r>
      <w:r w:rsidRPr="003E3B23">
        <w:rPr>
          <w:rFonts w:hint="eastAsia"/>
          <w:b w:val="0"/>
          <w:sz w:val="21"/>
        </w:rPr>
        <w:t>）</w:t>
      </w:r>
      <w:r w:rsidRPr="003E3B23">
        <w:rPr>
          <w:rFonts w:hint="eastAsia"/>
          <w:b w:val="0"/>
          <w:sz w:val="21"/>
        </w:rPr>
        <w:t xml:space="preserve"> </w:t>
      </w:r>
    </w:p>
    <w:p w:rsidR="005D22A6" w:rsidRPr="003E3B23" w:rsidRDefault="005D22A6" w:rsidP="005D22A6">
      <w:pPr>
        <w:pStyle w:val="2"/>
        <w:spacing w:before="0" w:after="0" w:line="240" w:lineRule="auto"/>
        <w:rPr>
          <w:rFonts w:hint="eastAsia"/>
          <w:b w:val="0"/>
          <w:sz w:val="21"/>
        </w:rPr>
      </w:pPr>
      <w:r w:rsidRPr="003E3B23">
        <w:rPr>
          <w:rFonts w:hint="eastAsia"/>
          <w:b w:val="0"/>
          <w:sz w:val="21"/>
        </w:rPr>
        <w:t>网络中机器的标准名称包括域名和主机名，采取多段表示方法，各段间用圆点分开。</w:t>
      </w:r>
      <w:r w:rsidRPr="003E3B23">
        <w:rPr>
          <w:rFonts w:hint="eastAsia"/>
          <w:b w:val="0"/>
          <w:sz w:val="21"/>
        </w:rPr>
        <w:t xml:space="preserve"> (R )</w:t>
      </w:r>
    </w:p>
    <w:p w:rsidR="005D22A6" w:rsidRPr="003E3B23" w:rsidRDefault="005D22A6" w:rsidP="005D22A6">
      <w:pPr>
        <w:pStyle w:val="2"/>
        <w:spacing w:before="0" w:after="0" w:line="240" w:lineRule="auto"/>
        <w:rPr>
          <w:rFonts w:hint="eastAsia"/>
          <w:b w:val="0"/>
          <w:sz w:val="21"/>
        </w:rPr>
      </w:pPr>
      <w:r w:rsidRPr="003E3B23">
        <w:rPr>
          <w:rFonts w:hint="eastAsia"/>
          <w:b w:val="0"/>
          <w:sz w:val="21"/>
        </w:rPr>
        <w:t>网络域名地址一般都通俗易懂，大多采用英文名称的缩写来命名。</w:t>
      </w:r>
      <w:r w:rsidRPr="003E3B23">
        <w:rPr>
          <w:rFonts w:hint="eastAsia"/>
          <w:b w:val="0"/>
          <w:sz w:val="21"/>
        </w:rPr>
        <w:t>(R )</w:t>
      </w:r>
    </w:p>
    <w:p w:rsidR="005D22A6" w:rsidRPr="003E3B23" w:rsidRDefault="005D22A6" w:rsidP="005D22A6">
      <w:pPr>
        <w:pStyle w:val="2"/>
        <w:spacing w:before="0" w:after="0" w:line="240" w:lineRule="auto"/>
        <w:rPr>
          <w:rFonts w:hint="eastAsia"/>
          <w:b w:val="0"/>
          <w:sz w:val="21"/>
        </w:rPr>
      </w:pPr>
      <w:r w:rsidRPr="003E3B23">
        <w:rPr>
          <w:rFonts w:hint="eastAsia"/>
          <w:b w:val="0"/>
          <w:sz w:val="21"/>
        </w:rPr>
        <w:t>ISO</w:t>
      </w:r>
      <w:r w:rsidRPr="003E3B23">
        <w:rPr>
          <w:rFonts w:hint="eastAsia"/>
          <w:b w:val="0"/>
          <w:sz w:val="21"/>
        </w:rPr>
        <w:t>划分网络层次的基本原则是：不同节点具有不同的层次，不同节点的相同层次有相同的功能。</w:t>
      </w:r>
      <w:r w:rsidRPr="003E3B23">
        <w:rPr>
          <w:rFonts w:hint="eastAsia"/>
          <w:b w:val="0"/>
          <w:sz w:val="21"/>
        </w:rPr>
        <w:t xml:space="preserve"> (R)</w:t>
      </w:r>
    </w:p>
    <w:p w:rsidR="005D22A6" w:rsidRPr="003E3B23" w:rsidRDefault="005D22A6" w:rsidP="005D22A6">
      <w:pPr>
        <w:pStyle w:val="2"/>
        <w:spacing w:before="0" w:after="0" w:line="240" w:lineRule="auto"/>
        <w:rPr>
          <w:rFonts w:hint="eastAsia"/>
          <w:b w:val="0"/>
          <w:sz w:val="21"/>
        </w:rPr>
      </w:pPr>
      <w:r w:rsidRPr="003E3B23">
        <w:rPr>
          <w:rFonts w:hint="eastAsia"/>
          <w:b w:val="0"/>
          <w:sz w:val="21"/>
        </w:rPr>
        <w:t>目前使用的广域网基本都采用星型拓扑结构。</w:t>
      </w:r>
      <w:r w:rsidRPr="003E3B23">
        <w:rPr>
          <w:rFonts w:hint="eastAsia"/>
          <w:b w:val="0"/>
          <w:sz w:val="21"/>
        </w:rPr>
        <w:t>( E)</w:t>
      </w:r>
    </w:p>
    <w:p w:rsidR="005D22A6" w:rsidRPr="003E3B23" w:rsidRDefault="005D22A6" w:rsidP="005D22A6">
      <w:pPr>
        <w:pStyle w:val="2"/>
        <w:spacing w:before="0" w:after="0" w:line="240" w:lineRule="auto"/>
        <w:rPr>
          <w:rFonts w:hint="eastAsia"/>
          <w:b w:val="0"/>
          <w:sz w:val="21"/>
        </w:rPr>
      </w:pPr>
      <w:r w:rsidRPr="003E3B23">
        <w:rPr>
          <w:rFonts w:hint="eastAsia"/>
          <w:b w:val="0"/>
          <w:kern w:val="0"/>
          <w:sz w:val="21"/>
        </w:rPr>
        <w:t>在</w:t>
      </w:r>
      <w:r w:rsidRPr="003E3B23">
        <w:rPr>
          <w:rFonts w:ascii="TimesNewRomanPSMT-Identity-H" w:eastAsia="TimesNewRomanPSMT-Identity-H" w:cs="TimesNewRomanPSMT-Identity-H"/>
          <w:b w:val="0"/>
          <w:kern w:val="0"/>
          <w:sz w:val="21"/>
        </w:rPr>
        <w:t xml:space="preserve">TCP/IP </w:t>
      </w:r>
      <w:r w:rsidRPr="003E3B23">
        <w:rPr>
          <w:rFonts w:hint="eastAsia"/>
          <w:b w:val="0"/>
          <w:kern w:val="0"/>
          <w:sz w:val="21"/>
        </w:rPr>
        <w:t>体系中，</w:t>
      </w:r>
      <w:r w:rsidRPr="003E3B23">
        <w:rPr>
          <w:rFonts w:ascii="TimesNewRomanPSMT-Identity-H" w:eastAsia="TimesNewRomanPSMT-Identity-H" w:cs="TimesNewRomanPSMT-Identity-H"/>
          <w:b w:val="0"/>
          <w:kern w:val="0"/>
          <w:sz w:val="21"/>
        </w:rPr>
        <w:t xml:space="preserve">ARP </w:t>
      </w:r>
      <w:r w:rsidRPr="003E3B23">
        <w:rPr>
          <w:rFonts w:hint="eastAsia"/>
          <w:b w:val="0"/>
          <w:kern w:val="0"/>
          <w:sz w:val="21"/>
        </w:rPr>
        <w:t>属于网络层协议。（</w:t>
      </w:r>
      <w:r w:rsidRPr="003E3B23">
        <w:rPr>
          <w:rFonts w:hint="eastAsia"/>
          <w:b w:val="0"/>
          <w:kern w:val="0"/>
          <w:sz w:val="21"/>
        </w:rPr>
        <w:t>R</w:t>
      </w:r>
      <w:r w:rsidRPr="003E3B23">
        <w:rPr>
          <w:rFonts w:hint="eastAsia"/>
          <w:b w:val="0"/>
          <w:kern w:val="0"/>
          <w:sz w:val="21"/>
        </w:rPr>
        <w:t>）</w:t>
      </w:r>
    </w:p>
    <w:p w:rsidR="005D22A6" w:rsidRPr="003E3B23" w:rsidRDefault="005D22A6" w:rsidP="005D22A6">
      <w:pPr>
        <w:pStyle w:val="2"/>
        <w:spacing w:before="0" w:after="0" w:line="240" w:lineRule="auto"/>
        <w:rPr>
          <w:rFonts w:hint="eastAsia"/>
          <w:b w:val="0"/>
          <w:sz w:val="21"/>
        </w:rPr>
      </w:pPr>
      <w:r w:rsidRPr="003E3B23">
        <w:rPr>
          <w:b w:val="0"/>
          <w:sz w:val="21"/>
        </w:rPr>
        <w:t>PPP (Point-to-Point Protocol</w:t>
      </w:r>
      <w:r w:rsidRPr="003E3B23">
        <w:rPr>
          <w:rFonts w:hint="eastAsia"/>
          <w:b w:val="0"/>
          <w:sz w:val="21"/>
        </w:rPr>
        <w:t>，点到点的协议</w:t>
      </w:r>
      <w:r w:rsidRPr="003E3B23">
        <w:rPr>
          <w:b w:val="0"/>
          <w:sz w:val="21"/>
        </w:rPr>
        <w:t>)</w:t>
      </w:r>
      <w:r w:rsidRPr="003E3B23">
        <w:rPr>
          <w:rFonts w:hint="eastAsia"/>
          <w:b w:val="0"/>
          <w:sz w:val="21"/>
        </w:rPr>
        <w:t>是一种在同步或异步线路上对数据包进行封装的数据链路协议，早期的家庭拨号上网主要采用</w:t>
      </w:r>
      <w:r w:rsidRPr="003E3B23">
        <w:rPr>
          <w:b w:val="0"/>
          <w:sz w:val="21"/>
        </w:rPr>
        <w:t xml:space="preserve">SLIP </w:t>
      </w:r>
      <w:r w:rsidRPr="003E3B23">
        <w:rPr>
          <w:rFonts w:hint="eastAsia"/>
          <w:b w:val="0"/>
          <w:sz w:val="21"/>
        </w:rPr>
        <w:t>协议，而现在更多的是用</w:t>
      </w:r>
      <w:r w:rsidRPr="003E3B23">
        <w:rPr>
          <w:b w:val="0"/>
          <w:sz w:val="21"/>
        </w:rPr>
        <w:t xml:space="preserve">PPP </w:t>
      </w:r>
      <w:r w:rsidRPr="003E3B23">
        <w:rPr>
          <w:rFonts w:hint="eastAsia"/>
          <w:b w:val="0"/>
          <w:sz w:val="21"/>
        </w:rPr>
        <w:t>协议。（</w:t>
      </w:r>
      <w:r w:rsidRPr="003E3B23">
        <w:rPr>
          <w:rFonts w:hint="eastAsia"/>
          <w:b w:val="0"/>
          <w:sz w:val="21"/>
        </w:rPr>
        <w:t>R</w:t>
      </w:r>
      <w:r w:rsidRPr="003E3B23">
        <w:rPr>
          <w:rFonts w:hint="eastAsia"/>
          <w:b w:val="0"/>
          <w:sz w:val="21"/>
        </w:rPr>
        <w:t>）</w:t>
      </w:r>
    </w:p>
    <w:p w:rsidR="005D22A6" w:rsidRPr="003E3B23" w:rsidRDefault="005D22A6" w:rsidP="005D22A6">
      <w:pPr>
        <w:pStyle w:val="2"/>
        <w:spacing w:before="0" w:after="0" w:line="240" w:lineRule="auto"/>
        <w:rPr>
          <w:rFonts w:hint="eastAsia"/>
          <w:b w:val="0"/>
          <w:sz w:val="21"/>
        </w:rPr>
      </w:pPr>
      <w:r w:rsidRPr="003E3B23">
        <w:rPr>
          <w:rFonts w:hint="eastAsia"/>
          <w:b w:val="0"/>
          <w:sz w:val="21"/>
        </w:rPr>
        <w:t>IP</w:t>
      </w:r>
      <w:r w:rsidRPr="003E3B23">
        <w:rPr>
          <w:rFonts w:hint="eastAsia"/>
          <w:b w:val="0"/>
          <w:sz w:val="21"/>
        </w:rPr>
        <w:t>层是</w:t>
      </w:r>
      <w:r w:rsidRPr="003E3B23">
        <w:rPr>
          <w:rFonts w:hint="eastAsia"/>
          <w:b w:val="0"/>
          <w:sz w:val="21"/>
        </w:rPr>
        <w:t>TCP/IP</w:t>
      </w:r>
      <w:r w:rsidRPr="003E3B23">
        <w:rPr>
          <w:rFonts w:hint="eastAsia"/>
          <w:b w:val="0"/>
          <w:sz w:val="21"/>
        </w:rPr>
        <w:t>实现网络互连的关键，但</w:t>
      </w:r>
      <w:r w:rsidRPr="003E3B23">
        <w:rPr>
          <w:rFonts w:hint="eastAsia"/>
          <w:b w:val="0"/>
          <w:sz w:val="21"/>
        </w:rPr>
        <w:t>IP</w:t>
      </w:r>
      <w:r w:rsidRPr="003E3B23">
        <w:rPr>
          <w:rFonts w:hint="eastAsia"/>
          <w:b w:val="0"/>
          <w:sz w:val="21"/>
        </w:rPr>
        <w:t>层不提供可靠性保障，所以</w:t>
      </w:r>
      <w:r w:rsidRPr="003E3B23">
        <w:rPr>
          <w:rFonts w:hint="eastAsia"/>
          <w:b w:val="0"/>
          <w:sz w:val="21"/>
        </w:rPr>
        <w:t>TCP/IP</w:t>
      </w:r>
      <w:r w:rsidRPr="003E3B23">
        <w:rPr>
          <w:rFonts w:hint="eastAsia"/>
          <w:b w:val="0"/>
          <w:sz w:val="21"/>
        </w:rPr>
        <w:t>网络中没有可靠性机制。（</w:t>
      </w:r>
      <w:r w:rsidRPr="003E3B23">
        <w:rPr>
          <w:rFonts w:eastAsia="华文楷体" w:hint="eastAsia"/>
          <w:b w:val="0"/>
          <w:color w:val="0000FF"/>
          <w:sz w:val="21"/>
        </w:rPr>
        <w:t>×</w:t>
      </w:r>
      <w:r w:rsidRPr="003E3B23">
        <w:rPr>
          <w:rFonts w:hint="eastAsia"/>
          <w:b w:val="0"/>
          <w:sz w:val="21"/>
        </w:rPr>
        <w:t>）</w:t>
      </w:r>
    </w:p>
    <w:p w:rsidR="005D22A6" w:rsidRPr="003E3B23" w:rsidRDefault="005D22A6" w:rsidP="005D22A6">
      <w:pPr>
        <w:pStyle w:val="2"/>
        <w:spacing w:before="0" w:after="0" w:line="240" w:lineRule="auto"/>
        <w:rPr>
          <w:rFonts w:hint="eastAsia"/>
          <w:b w:val="0"/>
          <w:sz w:val="21"/>
        </w:rPr>
      </w:pPr>
      <w:r w:rsidRPr="003E3B23">
        <w:rPr>
          <w:rFonts w:hint="eastAsia"/>
          <w:b w:val="0"/>
          <w:sz w:val="21"/>
        </w:rPr>
        <w:t>TCP/IP</w:t>
      </w:r>
      <w:r w:rsidRPr="003E3B23">
        <w:rPr>
          <w:rFonts w:hint="eastAsia"/>
          <w:b w:val="0"/>
          <w:sz w:val="21"/>
        </w:rPr>
        <w:t>可以用于同一主机上不同进程之间的通信。</w:t>
      </w:r>
      <w:r w:rsidRPr="003E3B23">
        <w:rPr>
          <w:rFonts w:ascii="宋体" w:hAnsi="宋体" w:hint="eastAsia"/>
          <w:b w:val="0"/>
          <w:sz w:val="21"/>
        </w:rPr>
        <w:t xml:space="preserve"> </w:t>
      </w:r>
      <w:r w:rsidRPr="003E3B23">
        <w:rPr>
          <w:rFonts w:hint="eastAsia"/>
          <w:b w:val="0"/>
          <w:sz w:val="21"/>
        </w:rPr>
        <w:t>（</w:t>
      </w:r>
      <w:r w:rsidRPr="003E3B23">
        <w:rPr>
          <w:rFonts w:eastAsia="华文楷体" w:hint="eastAsia"/>
          <w:b w:val="0"/>
          <w:color w:val="0000FF"/>
          <w:sz w:val="21"/>
        </w:rPr>
        <w:t>√</w:t>
      </w:r>
      <w:r w:rsidRPr="003E3B23">
        <w:rPr>
          <w:rFonts w:hint="eastAsia"/>
          <w:b w:val="0"/>
          <w:sz w:val="21"/>
        </w:rPr>
        <w:t>）</w:t>
      </w:r>
    </w:p>
    <w:p w:rsidR="005D22A6" w:rsidRPr="003E3B23" w:rsidRDefault="005D22A6" w:rsidP="005D22A6">
      <w:pPr>
        <w:pStyle w:val="2"/>
        <w:spacing w:before="0" w:after="0" w:line="240" w:lineRule="auto"/>
        <w:rPr>
          <w:rFonts w:hint="eastAsia"/>
          <w:b w:val="0"/>
          <w:sz w:val="21"/>
        </w:rPr>
      </w:pPr>
      <w:r w:rsidRPr="003E3B23">
        <w:rPr>
          <w:rFonts w:hint="eastAsia"/>
          <w:b w:val="0"/>
          <w:sz w:val="21"/>
        </w:rPr>
        <w:t>ICMP</w:t>
      </w:r>
      <w:r w:rsidRPr="003E3B23">
        <w:rPr>
          <w:rFonts w:hint="eastAsia"/>
          <w:b w:val="0"/>
          <w:sz w:val="21"/>
        </w:rPr>
        <w:t>协议是</w:t>
      </w:r>
      <w:r w:rsidRPr="003E3B23">
        <w:rPr>
          <w:rFonts w:hint="eastAsia"/>
          <w:b w:val="0"/>
          <w:sz w:val="21"/>
        </w:rPr>
        <w:t>IP</w:t>
      </w:r>
      <w:r w:rsidRPr="003E3B23">
        <w:rPr>
          <w:rFonts w:hint="eastAsia"/>
          <w:b w:val="0"/>
          <w:sz w:val="21"/>
        </w:rPr>
        <w:t>协议的一部分。（</w:t>
      </w:r>
      <w:r w:rsidRPr="003E3B23">
        <w:rPr>
          <w:rFonts w:hint="eastAsia"/>
          <w:b w:val="0"/>
          <w:sz w:val="21"/>
        </w:rPr>
        <w:t>T</w:t>
      </w:r>
      <w:r w:rsidRPr="003E3B23">
        <w:rPr>
          <w:rFonts w:hint="eastAsia"/>
          <w:b w:val="0"/>
          <w:sz w:val="21"/>
        </w:rPr>
        <w:t>）</w:t>
      </w:r>
    </w:p>
    <w:p w:rsidR="005D22A6" w:rsidRPr="003E3B23" w:rsidRDefault="005D22A6" w:rsidP="005D22A6">
      <w:pPr>
        <w:pStyle w:val="2"/>
        <w:spacing w:before="0" w:after="0" w:line="240" w:lineRule="auto"/>
        <w:rPr>
          <w:rFonts w:hint="eastAsia"/>
          <w:b w:val="0"/>
          <w:sz w:val="22"/>
        </w:rPr>
      </w:pPr>
      <w:r w:rsidRPr="003E3B23">
        <w:rPr>
          <w:rFonts w:hint="eastAsia"/>
          <w:b w:val="0"/>
          <w:sz w:val="21"/>
        </w:rPr>
        <w:t>波分多路复用</w:t>
      </w:r>
      <w:r w:rsidRPr="003E3B23">
        <w:rPr>
          <w:rFonts w:hint="eastAsia"/>
          <w:b w:val="0"/>
          <w:sz w:val="21"/>
        </w:rPr>
        <w:t>WDM</w:t>
      </w:r>
      <w:r w:rsidRPr="003E3B23">
        <w:rPr>
          <w:rFonts w:hint="eastAsia"/>
          <w:b w:val="0"/>
          <w:sz w:val="21"/>
        </w:rPr>
        <w:t>就相当于</w:t>
      </w:r>
      <w:r w:rsidRPr="003E3B23">
        <w:rPr>
          <w:rFonts w:hint="eastAsia"/>
          <w:b w:val="0"/>
          <w:sz w:val="21"/>
        </w:rPr>
        <w:t>TDM</w:t>
      </w:r>
      <w:r w:rsidRPr="003E3B23">
        <w:rPr>
          <w:rFonts w:hint="eastAsia"/>
          <w:b w:val="0"/>
          <w:sz w:val="21"/>
        </w:rPr>
        <w:t>在光纤介质上的应用。（</w:t>
      </w:r>
      <w:r w:rsidRPr="003E3B23">
        <w:rPr>
          <w:rFonts w:hint="eastAsia"/>
          <w:b w:val="0"/>
          <w:sz w:val="21"/>
        </w:rPr>
        <w:t>F</w:t>
      </w:r>
      <w:r w:rsidRPr="003E3B23">
        <w:rPr>
          <w:rFonts w:hint="eastAsia"/>
          <w:b w:val="0"/>
          <w:sz w:val="21"/>
        </w:rPr>
        <w:t>）</w:t>
      </w:r>
    </w:p>
    <w:p w:rsidR="005D22A6" w:rsidRPr="003E3B23" w:rsidRDefault="005D22A6" w:rsidP="005D22A6">
      <w:pPr>
        <w:pStyle w:val="2"/>
        <w:spacing w:before="0" w:after="0" w:line="240" w:lineRule="auto"/>
        <w:rPr>
          <w:rFonts w:hint="eastAsia"/>
          <w:b w:val="0"/>
          <w:sz w:val="21"/>
        </w:rPr>
      </w:pPr>
      <w:r w:rsidRPr="003E3B23">
        <w:rPr>
          <w:b w:val="0"/>
          <w:sz w:val="21"/>
        </w:rPr>
        <w:t>在因特网的层次体系结构中，网络层的作用是在收发双方主机中的应用进程之间传输数据。</w:t>
      </w:r>
      <w:r w:rsidRPr="003E3B23">
        <w:rPr>
          <w:rFonts w:hint="eastAsia"/>
          <w:b w:val="0"/>
          <w:sz w:val="21"/>
        </w:rPr>
        <w:t>（</w:t>
      </w:r>
      <w:r w:rsidRPr="003E3B23">
        <w:rPr>
          <w:rFonts w:hint="eastAsia"/>
          <w:b w:val="0"/>
          <w:sz w:val="21"/>
        </w:rPr>
        <w:t>F</w:t>
      </w:r>
      <w:r w:rsidRPr="003E3B23">
        <w:rPr>
          <w:rFonts w:hint="eastAsia"/>
          <w:b w:val="0"/>
          <w:sz w:val="21"/>
        </w:rPr>
        <w:t>）</w:t>
      </w:r>
    </w:p>
    <w:p w:rsidR="005D22A6" w:rsidRPr="003E3B23" w:rsidRDefault="005D22A6" w:rsidP="005D22A6">
      <w:pPr>
        <w:autoSpaceDN w:val="0"/>
      </w:pPr>
      <w:r w:rsidRPr="003E3B23">
        <w:rPr>
          <w:rFonts w:ascii="宋体" w:hAnsi="宋体"/>
        </w:rPr>
        <w:t>正确</w:t>
      </w:r>
      <w:r w:rsidRPr="003E3B23">
        <w:t>1</w:t>
      </w:r>
      <w:r w:rsidRPr="003E3B23">
        <w:rPr>
          <w:rFonts w:ascii="宋体" w:hAnsi="宋体"/>
        </w:rPr>
        <w:t>：在因特网的层次体系结构中，</w:t>
      </w:r>
      <w:r w:rsidRPr="003E3B23">
        <w:rPr>
          <w:rFonts w:ascii="宋体" w:hAnsi="宋体"/>
          <w:i/>
          <w:u w:val="single"/>
        </w:rPr>
        <w:t>运输层</w:t>
      </w:r>
      <w:r w:rsidRPr="003E3B23">
        <w:rPr>
          <w:rFonts w:ascii="宋体" w:hAnsi="宋体"/>
        </w:rPr>
        <w:t>的作用是在收发双方主机中的应用进程之间传输数据。</w:t>
      </w:r>
    </w:p>
    <w:p w:rsidR="005D22A6" w:rsidRPr="003E3B23" w:rsidRDefault="005D22A6" w:rsidP="005D22A6">
      <w:r w:rsidRPr="003E3B23">
        <w:rPr>
          <w:rFonts w:ascii="宋体" w:hAnsi="宋体"/>
        </w:rPr>
        <w:t xml:space="preserve"> 正确2：在因特网的层次体系结构中，网络层的作用是在</w:t>
      </w:r>
      <w:r w:rsidRPr="003E3B23">
        <w:rPr>
          <w:rFonts w:ascii="宋体" w:hAnsi="宋体"/>
          <w:i/>
          <w:u w:val="single"/>
        </w:rPr>
        <w:t>收发双方主机中之间</w:t>
      </w:r>
      <w:r w:rsidRPr="003E3B23">
        <w:rPr>
          <w:rFonts w:ascii="宋体" w:hAnsi="宋体"/>
        </w:rPr>
        <w:t>传输数据。</w:t>
      </w:r>
    </w:p>
    <w:p w:rsidR="005D22A6" w:rsidRPr="003E3B23" w:rsidRDefault="005D22A6" w:rsidP="005D22A6">
      <w:pPr>
        <w:pStyle w:val="2"/>
        <w:spacing w:before="0" w:after="0" w:line="240" w:lineRule="auto"/>
        <w:rPr>
          <w:rFonts w:hint="eastAsia"/>
          <w:b w:val="0"/>
          <w:sz w:val="21"/>
        </w:rPr>
      </w:pPr>
      <w:r w:rsidRPr="003E3B23">
        <w:rPr>
          <w:b w:val="0"/>
          <w:sz w:val="21"/>
        </w:rPr>
        <w:t>通过引入</w:t>
      </w:r>
      <w:r w:rsidRPr="003E3B23">
        <w:rPr>
          <w:b w:val="0"/>
          <w:sz w:val="21"/>
        </w:rPr>
        <w:t>CRC</w:t>
      </w:r>
      <w:r w:rsidRPr="003E3B23">
        <w:rPr>
          <w:b w:val="0"/>
          <w:sz w:val="21"/>
        </w:rPr>
        <w:t>校验以及确认和重传机制，使得网络可实现可靠的数据传输。</w:t>
      </w:r>
      <w:r w:rsidRPr="003E3B23">
        <w:rPr>
          <w:rFonts w:hint="eastAsia"/>
          <w:b w:val="0"/>
          <w:sz w:val="21"/>
        </w:rPr>
        <w:t>（</w:t>
      </w:r>
      <w:r w:rsidRPr="003E3B23">
        <w:rPr>
          <w:rFonts w:hint="eastAsia"/>
          <w:b w:val="0"/>
          <w:sz w:val="21"/>
        </w:rPr>
        <w:t>F</w:t>
      </w:r>
      <w:r w:rsidRPr="003E3B23">
        <w:rPr>
          <w:rFonts w:hint="eastAsia"/>
          <w:b w:val="0"/>
          <w:sz w:val="21"/>
        </w:rPr>
        <w:t>）</w:t>
      </w:r>
    </w:p>
    <w:p w:rsidR="005D22A6" w:rsidRPr="003E3B23" w:rsidRDefault="005D22A6" w:rsidP="005D22A6">
      <w:pPr>
        <w:rPr>
          <w:rFonts w:hint="eastAsia"/>
        </w:rPr>
      </w:pPr>
      <w:r w:rsidRPr="003E3B23">
        <w:rPr>
          <w:rFonts w:ascii="宋体" w:hAnsi="宋体"/>
        </w:rPr>
        <w:t>正确：通过引入CRC校验以及确认和重传机制，网络不一定能够实现可靠的数据传输。</w:t>
      </w:r>
    </w:p>
    <w:p w:rsidR="005D22A6" w:rsidRPr="003E3B23" w:rsidRDefault="005D22A6" w:rsidP="005D22A6">
      <w:pPr>
        <w:pStyle w:val="2"/>
        <w:spacing w:before="0" w:after="0" w:line="240" w:lineRule="auto"/>
        <w:rPr>
          <w:rFonts w:hint="eastAsia"/>
          <w:b w:val="0"/>
          <w:sz w:val="21"/>
        </w:rPr>
      </w:pPr>
      <w:r w:rsidRPr="003E3B23">
        <w:rPr>
          <w:b w:val="0"/>
          <w:sz w:val="21"/>
        </w:rPr>
        <w:t>由于</w:t>
      </w:r>
      <w:r w:rsidRPr="003E3B23">
        <w:rPr>
          <w:b w:val="0"/>
          <w:sz w:val="21"/>
        </w:rPr>
        <w:t>TCP</w:t>
      </w:r>
      <w:r w:rsidRPr="003E3B23">
        <w:rPr>
          <w:b w:val="0"/>
          <w:sz w:val="21"/>
        </w:rPr>
        <w:t>为用户提供的是可靠的、面向连接的服务，因此该协议对于一些实时应用，如</w:t>
      </w:r>
      <w:r w:rsidRPr="003E3B23">
        <w:rPr>
          <w:b w:val="0"/>
          <w:sz w:val="21"/>
        </w:rPr>
        <w:t>IP</w:t>
      </w:r>
      <w:r w:rsidRPr="003E3B23">
        <w:rPr>
          <w:b w:val="0"/>
          <w:sz w:val="21"/>
        </w:rPr>
        <w:t>电话、视频会议等比较适合。</w:t>
      </w:r>
      <w:r w:rsidRPr="003E3B23">
        <w:rPr>
          <w:rFonts w:hint="eastAsia"/>
          <w:b w:val="0"/>
          <w:sz w:val="21"/>
        </w:rPr>
        <w:t>（</w:t>
      </w:r>
      <w:r w:rsidRPr="003E3B23">
        <w:rPr>
          <w:rFonts w:hint="eastAsia"/>
          <w:b w:val="0"/>
          <w:sz w:val="21"/>
        </w:rPr>
        <w:t>F</w:t>
      </w:r>
      <w:r w:rsidRPr="003E3B23">
        <w:rPr>
          <w:rFonts w:hint="eastAsia"/>
          <w:b w:val="0"/>
          <w:sz w:val="21"/>
        </w:rPr>
        <w:t>）</w:t>
      </w:r>
    </w:p>
    <w:p w:rsidR="005D22A6" w:rsidRPr="003E3B23" w:rsidRDefault="005D22A6" w:rsidP="005D22A6">
      <w:pPr>
        <w:autoSpaceDN w:val="0"/>
        <w:ind w:firstLineChars="100" w:firstLine="210"/>
        <w:rPr>
          <w:rFonts w:hint="eastAsia"/>
        </w:rPr>
      </w:pPr>
      <w:r w:rsidRPr="003E3B23">
        <w:rPr>
          <w:rFonts w:ascii="宋体" w:hAnsi="宋体"/>
        </w:rPr>
        <w:t>正确：由于</w:t>
      </w:r>
      <w:r w:rsidRPr="003E3B23">
        <w:t>TCP</w:t>
      </w:r>
      <w:r w:rsidRPr="003E3B23">
        <w:rPr>
          <w:rFonts w:ascii="宋体" w:hAnsi="宋体"/>
        </w:rPr>
        <w:t>为用户提供的是可靠的、面向连接的服务，因此该协议对于一些实时应用，如</w:t>
      </w:r>
      <w:r w:rsidRPr="003E3B23">
        <w:t>IP</w:t>
      </w:r>
      <w:r w:rsidRPr="003E3B23">
        <w:rPr>
          <w:rFonts w:ascii="宋体" w:hAnsi="宋体"/>
        </w:rPr>
        <w:t>电话、视频会议等</w:t>
      </w:r>
      <w:r w:rsidRPr="003E3B23">
        <w:rPr>
          <w:rFonts w:ascii="宋体" w:hAnsi="宋体"/>
          <w:i/>
          <w:u w:val="single"/>
        </w:rPr>
        <w:t>不适合</w:t>
      </w:r>
      <w:r w:rsidRPr="003E3B23">
        <w:rPr>
          <w:rFonts w:ascii="宋体" w:hAnsi="宋体"/>
        </w:rPr>
        <w:t>。</w:t>
      </w:r>
    </w:p>
    <w:p w:rsidR="005D22A6" w:rsidRPr="003E3B23" w:rsidRDefault="005D22A6" w:rsidP="005D22A6">
      <w:pPr>
        <w:pStyle w:val="2"/>
        <w:spacing w:before="0" w:after="0" w:line="240" w:lineRule="auto"/>
        <w:rPr>
          <w:rFonts w:hint="eastAsia"/>
          <w:b w:val="0"/>
          <w:sz w:val="21"/>
        </w:rPr>
      </w:pPr>
      <w:r w:rsidRPr="003E3B23">
        <w:rPr>
          <w:b w:val="0"/>
          <w:sz w:val="21"/>
        </w:rPr>
        <w:t>因特网路由器在选路时不仅要考虑目的站</w:t>
      </w:r>
      <w:r w:rsidRPr="003E3B23">
        <w:rPr>
          <w:b w:val="0"/>
          <w:sz w:val="21"/>
        </w:rPr>
        <w:t>IP</w:t>
      </w:r>
      <w:r w:rsidRPr="003E3B23">
        <w:rPr>
          <w:b w:val="0"/>
          <w:sz w:val="21"/>
        </w:rPr>
        <w:t>地址，而且还要考虑目的站的物理地址。</w:t>
      </w:r>
      <w:r w:rsidRPr="003E3B23">
        <w:rPr>
          <w:rFonts w:hint="eastAsia"/>
          <w:b w:val="0"/>
          <w:sz w:val="21"/>
        </w:rPr>
        <w:t>（</w:t>
      </w:r>
      <w:r w:rsidRPr="003E3B23">
        <w:rPr>
          <w:rFonts w:hint="eastAsia"/>
          <w:b w:val="0"/>
          <w:sz w:val="21"/>
        </w:rPr>
        <w:t>F</w:t>
      </w:r>
      <w:r w:rsidRPr="003E3B23">
        <w:rPr>
          <w:rFonts w:hint="eastAsia"/>
          <w:b w:val="0"/>
          <w:sz w:val="21"/>
        </w:rPr>
        <w:t>）</w:t>
      </w:r>
    </w:p>
    <w:p w:rsidR="005D22A6" w:rsidRPr="003E3B23" w:rsidRDefault="005D22A6" w:rsidP="005D22A6">
      <w:pPr>
        <w:autoSpaceDN w:val="0"/>
        <w:ind w:firstLineChars="100" w:firstLine="210"/>
      </w:pPr>
      <w:r w:rsidRPr="003E3B23">
        <w:rPr>
          <w:rFonts w:ascii="宋体" w:hAnsi="宋体"/>
        </w:rPr>
        <w:t>正确：因特网路由器在选路时</w:t>
      </w:r>
      <w:r w:rsidRPr="003E3B23">
        <w:rPr>
          <w:rFonts w:ascii="宋体" w:hAnsi="宋体"/>
          <w:i/>
          <w:u w:val="single"/>
        </w:rPr>
        <w:t>仅需</w:t>
      </w:r>
      <w:r w:rsidRPr="003E3B23">
        <w:rPr>
          <w:rFonts w:ascii="宋体" w:hAnsi="宋体"/>
        </w:rPr>
        <w:t>考虑目的站IP地址，而</w:t>
      </w:r>
      <w:r w:rsidRPr="003E3B23">
        <w:rPr>
          <w:rFonts w:ascii="宋体" w:hAnsi="宋体"/>
          <w:i/>
          <w:u w:val="single"/>
        </w:rPr>
        <w:t>不需要</w:t>
      </w:r>
      <w:r w:rsidRPr="003E3B23">
        <w:rPr>
          <w:rFonts w:ascii="宋体" w:hAnsi="宋体"/>
        </w:rPr>
        <w:t>考虑目的站的物理地址。</w:t>
      </w:r>
    </w:p>
    <w:p w:rsidR="005D22A6" w:rsidRPr="003E3B23" w:rsidRDefault="005D22A6" w:rsidP="005D22A6">
      <w:pPr>
        <w:pStyle w:val="2"/>
        <w:spacing w:before="0" w:after="0" w:line="240" w:lineRule="auto"/>
        <w:rPr>
          <w:b w:val="0"/>
          <w:sz w:val="21"/>
        </w:rPr>
      </w:pPr>
      <w:r w:rsidRPr="003E3B23">
        <w:rPr>
          <w:b w:val="0"/>
          <w:sz w:val="21"/>
        </w:rPr>
        <w:t>OSPF</w:t>
      </w:r>
      <w:r w:rsidRPr="003E3B23">
        <w:rPr>
          <w:b w:val="0"/>
          <w:sz w:val="21"/>
        </w:rPr>
        <w:t>是一种基于距离向量的内部网关协议。</w:t>
      </w:r>
    </w:p>
    <w:p w:rsidR="005D22A6" w:rsidRPr="003E3B23" w:rsidRDefault="005D22A6" w:rsidP="005D22A6">
      <w:pPr>
        <w:autoSpaceDN w:val="0"/>
        <w:ind w:firstLineChars="100" w:firstLine="210"/>
      </w:pPr>
      <w:r w:rsidRPr="003E3B23">
        <w:rPr>
          <w:rFonts w:ascii="宋体" w:hAnsi="宋体"/>
        </w:rPr>
        <w:t>正确：OSPF是一种基于链路状态的内部网关协议。</w:t>
      </w:r>
    </w:p>
    <w:p w:rsidR="005D22A6" w:rsidRPr="003E3B23" w:rsidRDefault="005D22A6" w:rsidP="005D22A6">
      <w:pPr>
        <w:pStyle w:val="2"/>
        <w:spacing w:before="0" w:after="0" w:line="240" w:lineRule="auto"/>
        <w:rPr>
          <w:b w:val="0"/>
          <w:sz w:val="21"/>
        </w:rPr>
      </w:pPr>
      <w:r w:rsidRPr="003E3B23">
        <w:rPr>
          <w:b w:val="0"/>
          <w:sz w:val="21"/>
        </w:rPr>
        <w:t>ARP</w:t>
      </w:r>
      <w:r w:rsidRPr="003E3B23">
        <w:rPr>
          <w:b w:val="0"/>
          <w:sz w:val="21"/>
        </w:rPr>
        <w:t>的请求和应答报文都是一对一的，这样可以进行正确解析。</w:t>
      </w:r>
    </w:p>
    <w:p w:rsidR="005D22A6" w:rsidRPr="003E3B23" w:rsidRDefault="005D22A6" w:rsidP="005D22A6">
      <w:pPr>
        <w:autoSpaceDN w:val="0"/>
        <w:ind w:firstLineChars="100" w:firstLine="210"/>
      </w:pPr>
      <w:r w:rsidRPr="003E3B23">
        <w:rPr>
          <w:rFonts w:ascii="宋体" w:hAnsi="宋体"/>
        </w:rPr>
        <w:t>正确：</w:t>
      </w:r>
      <w:r w:rsidRPr="003E3B23">
        <w:t>ARP</w:t>
      </w:r>
      <w:r w:rsidRPr="003E3B23">
        <w:rPr>
          <w:rFonts w:ascii="宋体" w:hAnsi="宋体"/>
        </w:rPr>
        <w:t>的请求报文是广播报文，应答报文是一对一的（单播）。</w:t>
      </w:r>
    </w:p>
    <w:p w:rsidR="005D22A6" w:rsidRPr="003E3B23" w:rsidRDefault="005D22A6" w:rsidP="005D22A6">
      <w:pPr>
        <w:pStyle w:val="2"/>
        <w:spacing w:before="0" w:after="0" w:line="240" w:lineRule="auto"/>
        <w:rPr>
          <w:b w:val="0"/>
          <w:sz w:val="21"/>
        </w:rPr>
      </w:pPr>
      <w:r w:rsidRPr="003E3B23">
        <w:rPr>
          <w:b w:val="0"/>
          <w:sz w:val="21"/>
        </w:rPr>
        <w:t>可以根据网卡的</w:t>
      </w:r>
      <w:r w:rsidRPr="003E3B23">
        <w:rPr>
          <w:b w:val="0"/>
          <w:sz w:val="21"/>
        </w:rPr>
        <w:t>MAC</w:t>
      </w:r>
      <w:r w:rsidRPr="003E3B23">
        <w:rPr>
          <w:b w:val="0"/>
          <w:sz w:val="21"/>
        </w:rPr>
        <w:t>地址判断安装该网卡的主机所在的网络位置。</w:t>
      </w:r>
    </w:p>
    <w:p w:rsidR="005D22A6" w:rsidRPr="003E3B23" w:rsidRDefault="005D22A6" w:rsidP="005D22A6">
      <w:pPr>
        <w:rPr>
          <w:rFonts w:ascii="宋体" w:hAnsi="宋体"/>
        </w:rPr>
      </w:pPr>
      <w:r w:rsidRPr="003E3B23">
        <w:rPr>
          <w:rFonts w:ascii="宋体" w:hAnsi="宋体"/>
        </w:rPr>
        <w:t>正确：根据网卡的</w:t>
      </w:r>
      <w:r w:rsidRPr="003E3B23">
        <w:t>IP</w:t>
      </w:r>
      <w:r w:rsidRPr="003E3B23">
        <w:rPr>
          <w:rFonts w:ascii="宋体" w:hAnsi="宋体"/>
        </w:rPr>
        <w:t>地址可以判断安装该网卡的主机所在的网络位置。</w:t>
      </w:r>
    </w:p>
    <w:p w:rsidR="005D22A6" w:rsidRPr="00FB12C1" w:rsidRDefault="005D22A6" w:rsidP="005D22A6">
      <w:pPr>
        <w:pStyle w:val="1"/>
        <w:numPr>
          <w:ilvl w:val="0"/>
          <w:numId w:val="16"/>
        </w:numPr>
        <w:spacing w:before="0" w:after="0" w:line="240" w:lineRule="auto"/>
        <w:rPr>
          <w:rFonts w:hint="eastAsia"/>
          <w:sz w:val="21"/>
          <w:szCs w:val="21"/>
        </w:rPr>
      </w:pPr>
      <w:r w:rsidRPr="003E3B23">
        <w:rPr>
          <w:rFonts w:ascii="宋体" w:hAnsi="宋体"/>
          <w:b w:val="0"/>
          <w:sz w:val="21"/>
        </w:rPr>
        <w:br w:type="page"/>
      </w:r>
      <w:r w:rsidRPr="00FB12C1">
        <w:rPr>
          <w:rFonts w:hint="eastAsia"/>
          <w:sz w:val="21"/>
          <w:szCs w:val="21"/>
        </w:rPr>
        <w:lastRenderedPageBreak/>
        <w:t>简答题</w:t>
      </w:r>
    </w:p>
    <w:p w:rsidR="005D22A6" w:rsidRPr="00FB12C1" w:rsidRDefault="005D22A6" w:rsidP="005D22A6">
      <w:pPr>
        <w:pStyle w:val="2"/>
        <w:numPr>
          <w:ilvl w:val="1"/>
          <w:numId w:val="16"/>
        </w:numPr>
        <w:spacing w:before="0" w:after="0" w:line="240" w:lineRule="auto"/>
        <w:rPr>
          <w:rFonts w:hint="eastAsia"/>
          <w:sz w:val="21"/>
          <w:szCs w:val="21"/>
        </w:rPr>
      </w:pPr>
      <w:r w:rsidRPr="00FB12C1">
        <w:rPr>
          <w:rFonts w:hint="eastAsia"/>
          <w:sz w:val="21"/>
          <w:szCs w:val="21"/>
        </w:rPr>
        <w:t>某网络上连接的所有主机，都得到“</w:t>
      </w:r>
      <w:r w:rsidRPr="00FB12C1">
        <w:rPr>
          <w:rFonts w:hint="eastAsia"/>
          <w:sz w:val="21"/>
          <w:szCs w:val="21"/>
        </w:rPr>
        <w:t>Request time out</w:t>
      </w:r>
      <w:r w:rsidRPr="00FB12C1">
        <w:rPr>
          <w:rFonts w:hint="eastAsia"/>
          <w:sz w:val="21"/>
          <w:szCs w:val="21"/>
        </w:rPr>
        <w:t>”的显示输出，检查本地主机配置和</w:t>
      </w:r>
      <w:r w:rsidRPr="00FB12C1">
        <w:rPr>
          <w:rFonts w:hint="eastAsia"/>
          <w:sz w:val="21"/>
          <w:szCs w:val="21"/>
        </w:rPr>
        <w:t>IP</w:t>
      </w:r>
      <w:r w:rsidRPr="00FB12C1">
        <w:rPr>
          <w:rFonts w:hint="eastAsia"/>
          <w:sz w:val="21"/>
          <w:szCs w:val="21"/>
        </w:rPr>
        <w:t>地址：</w:t>
      </w:r>
      <w:r w:rsidRPr="00FB12C1">
        <w:rPr>
          <w:rFonts w:hint="eastAsia"/>
          <w:sz w:val="21"/>
          <w:szCs w:val="21"/>
        </w:rPr>
        <w:t>202.117.34.35</w:t>
      </w:r>
      <w:r w:rsidRPr="00FB12C1">
        <w:rPr>
          <w:rFonts w:hint="eastAsia"/>
          <w:sz w:val="21"/>
          <w:szCs w:val="21"/>
        </w:rPr>
        <w:t>，子网掩码为</w:t>
      </w:r>
      <w:r w:rsidRPr="00FB12C1">
        <w:rPr>
          <w:rFonts w:hint="eastAsia"/>
          <w:sz w:val="21"/>
          <w:szCs w:val="21"/>
        </w:rPr>
        <w:t>255.255.0.0</w:t>
      </w:r>
      <w:r w:rsidRPr="00FB12C1">
        <w:rPr>
          <w:rFonts w:hint="eastAsia"/>
          <w:sz w:val="21"/>
          <w:szCs w:val="21"/>
        </w:rPr>
        <w:t>，默认网关为</w:t>
      </w:r>
      <w:r w:rsidRPr="00FB12C1">
        <w:rPr>
          <w:rFonts w:hint="eastAsia"/>
          <w:sz w:val="21"/>
          <w:szCs w:val="21"/>
        </w:rPr>
        <w:t>202.117.34.1</w:t>
      </w:r>
      <w:r w:rsidRPr="00FB12C1">
        <w:rPr>
          <w:rFonts w:hint="eastAsia"/>
          <w:sz w:val="21"/>
          <w:szCs w:val="21"/>
        </w:rPr>
        <w:t>，请问问题可能出在哪里？</w:t>
      </w:r>
    </w:p>
    <w:p w:rsidR="005D22A6" w:rsidRPr="00FB12C1" w:rsidRDefault="005D22A6" w:rsidP="005D22A6">
      <w:pPr>
        <w:rPr>
          <w:rFonts w:hint="eastAsia"/>
          <w:szCs w:val="21"/>
        </w:rPr>
      </w:pPr>
      <w:r w:rsidRPr="00FB12C1">
        <w:rPr>
          <w:rFonts w:hint="eastAsia"/>
          <w:szCs w:val="21"/>
        </w:rPr>
        <w:t>答：因为由</w:t>
      </w:r>
      <w:r w:rsidRPr="00FB12C1">
        <w:rPr>
          <w:rFonts w:hint="eastAsia"/>
          <w:szCs w:val="21"/>
        </w:rPr>
        <w:t>ip</w:t>
      </w:r>
      <w:r w:rsidRPr="00FB12C1">
        <w:rPr>
          <w:rFonts w:hint="eastAsia"/>
          <w:szCs w:val="21"/>
        </w:rPr>
        <w:t>地址</w:t>
      </w:r>
      <w:r w:rsidRPr="00FB12C1">
        <w:rPr>
          <w:rFonts w:hint="eastAsia"/>
          <w:szCs w:val="21"/>
        </w:rPr>
        <w:t>202.117.34.35</w:t>
      </w:r>
      <w:r w:rsidRPr="00FB12C1">
        <w:rPr>
          <w:rFonts w:hint="eastAsia"/>
          <w:szCs w:val="21"/>
        </w:rPr>
        <w:t>得知网络是</w:t>
      </w:r>
      <w:r w:rsidRPr="00FB12C1">
        <w:rPr>
          <w:rFonts w:hint="eastAsia"/>
          <w:szCs w:val="21"/>
        </w:rPr>
        <w:t>C</w:t>
      </w:r>
      <w:r w:rsidRPr="00FB12C1">
        <w:rPr>
          <w:rFonts w:hint="eastAsia"/>
          <w:szCs w:val="21"/>
        </w:rPr>
        <w:t>类网络，子网掩码的问题（</w:t>
      </w:r>
      <w:r w:rsidRPr="00FB12C1">
        <w:rPr>
          <w:rFonts w:hint="eastAsia"/>
          <w:szCs w:val="21"/>
        </w:rPr>
        <w:t>255.255.255.0</w:t>
      </w:r>
      <w:r w:rsidRPr="00FB12C1">
        <w:rPr>
          <w:rFonts w:hint="eastAsia"/>
          <w:szCs w:val="21"/>
        </w:rPr>
        <w:t>）。</w:t>
      </w:r>
      <w:r w:rsidRPr="00FB12C1">
        <w:rPr>
          <w:rFonts w:ascii="-Times New Roman-" w:hAnsi="-Times New Roman-" w:hint="eastAsia"/>
          <w:szCs w:val="21"/>
        </w:rPr>
        <w:t>子网掩码应为</w:t>
      </w:r>
      <w:r w:rsidRPr="00FB12C1">
        <w:rPr>
          <w:szCs w:val="21"/>
        </w:rPr>
        <w:t>255.255.255.0</w:t>
      </w:r>
      <w:r w:rsidRPr="00FB12C1">
        <w:rPr>
          <w:rFonts w:ascii="-Times New Roman-" w:hAnsi="-Times New Roman-" w:hint="eastAsia"/>
          <w:szCs w:val="21"/>
        </w:rPr>
        <w:t>。按原配置，本地主机会被网关认为不在同一子网中，这样网关将不会转发任何发送给本地主机的信息。</w:t>
      </w:r>
    </w:p>
    <w:p w:rsidR="005D22A6" w:rsidRPr="00FB12C1" w:rsidRDefault="005D22A6" w:rsidP="005D22A6">
      <w:pPr>
        <w:pStyle w:val="2"/>
        <w:numPr>
          <w:ilvl w:val="1"/>
          <w:numId w:val="16"/>
        </w:numPr>
        <w:spacing w:before="0" w:after="0" w:line="240" w:lineRule="auto"/>
        <w:rPr>
          <w:rFonts w:hint="eastAsia"/>
          <w:sz w:val="21"/>
          <w:szCs w:val="21"/>
        </w:rPr>
      </w:pPr>
      <w:r w:rsidRPr="00FB12C1">
        <w:rPr>
          <w:rFonts w:hint="eastAsia"/>
          <w:sz w:val="21"/>
          <w:szCs w:val="21"/>
        </w:rPr>
        <w:t>简述共享式集线器（</w:t>
      </w:r>
      <w:r w:rsidRPr="00FB12C1">
        <w:rPr>
          <w:rFonts w:hint="eastAsia"/>
          <w:sz w:val="21"/>
          <w:szCs w:val="21"/>
        </w:rPr>
        <w:t>HUB</w:t>
      </w:r>
      <w:r w:rsidRPr="00FB12C1">
        <w:rPr>
          <w:rFonts w:hint="eastAsia"/>
          <w:sz w:val="21"/>
          <w:szCs w:val="21"/>
        </w:rPr>
        <w:t>）与交换机（</w:t>
      </w:r>
      <w:r w:rsidRPr="00FB12C1">
        <w:rPr>
          <w:rFonts w:hint="eastAsia"/>
          <w:sz w:val="21"/>
          <w:szCs w:val="21"/>
        </w:rPr>
        <w:t>SWITCH</w:t>
      </w:r>
      <w:r w:rsidRPr="00FB12C1">
        <w:rPr>
          <w:rFonts w:hint="eastAsia"/>
          <w:sz w:val="21"/>
          <w:szCs w:val="21"/>
        </w:rPr>
        <w:t>）的异同点。</w:t>
      </w:r>
    </w:p>
    <w:p w:rsidR="005D22A6" w:rsidRPr="00FB12C1" w:rsidRDefault="005D22A6" w:rsidP="005D22A6">
      <w:pPr>
        <w:rPr>
          <w:szCs w:val="21"/>
        </w:rPr>
      </w:pPr>
      <w:r w:rsidRPr="00FB12C1">
        <w:rPr>
          <w:rFonts w:hint="eastAsia"/>
          <w:szCs w:val="21"/>
        </w:rPr>
        <w:t>答</w:t>
      </w:r>
      <w:r w:rsidRPr="00FB12C1">
        <w:rPr>
          <w:rFonts w:hint="eastAsia"/>
          <w:szCs w:val="21"/>
        </w:rPr>
        <w:t>:</w:t>
      </w:r>
      <w:r w:rsidRPr="00FB12C1">
        <w:rPr>
          <w:szCs w:val="21"/>
        </w:rPr>
        <w:t xml:space="preserve"> </w:t>
      </w:r>
      <w:r w:rsidRPr="00FB12C1">
        <w:rPr>
          <w:rFonts w:hint="eastAsia"/>
          <w:szCs w:val="21"/>
        </w:rPr>
        <w:t>（</w:t>
      </w:r>
      <w:r w:rsidRPr="00FB12C1">
        <w:rPr>
          <w:rFonts w:hint="eastAsia"/>
          <w:szCs w:val="21"/>
        </w:rPr>
        <w:t>1</w:t>
      </w:r>
      <w:r w:rsidRPr="00FB12C1">
        <w:rPr>
          <w:rFonts w:hint="eastAsia"/>
          <w:szCs w:val="21"/>
        </w:rPr>
        <w:t>）在</w:t>
      </w:r>
      <w:r w:rsidRPr="00FB12C1">
        <w:rPr>
          <w:rFonts w:hint="eastAsia"/>
          <w:szCs w:val="21"/>
        </w:rPr>
        <w:t>OSI</w:t>
      </w:r>
      <w:r w:rsidRPr="00FB12C1">
        <w:rPr>
          <w:rFonts w:hint="eastAsia"/>
          <w:szCs w:val="21"/>
        </w:rPr>
        <w:t>参考模型中工作的层次不同：</w:t>
      </w:r>
      <w:r w:rsidRPr="00FB12C1">
        <w:rPr>
          <w:rFonts w:hint="eastAsia"/>
          <w:szCs w:val="21"/>
        </w:rPr>
        <w:t>HUB</w:t>
      </w:r>
      <w:r w:rsidRPr="00FB12C1">
        <w:rPr>
          <w:rFonts w:hint="eastAsia"/>
          <w:szCs w:val="21"/>
        </w:rPr>
        <w:t>一般工作在物理层，交换机工作在数据链路层或网络层。</w:t>
      </w:r>
    </w:p>
    <w:p w:rsidR="005D22A6" w:rsidRPr="00FB12C1" w:rsidRDefault="005D22A6" w:rsidP="005D22A6">
      <w:pPr>
        <w:rPr>
          <w:rFonts w:hint="eastAsia"/>
          <w:szCs w:val="21"/>
        </w:rPr>
      </w:pPr>
      <w:r w:rsidRPr="00FB12C1">
        <w:rPr>
          <w:rFonts w:hint="eastAsia"/>
          <w:szCs w:val="21"/>
        </w:rPr>
        <w:t>（</w:t>
      </w:r>
      <w:r w:rsidRPr="00FB12C1">
        <w:rPr>
          <w:rFonts w:hint="eastAsia"/>
          <w:szCs w:val="21"/>
        </w:rPr>
        <w:t>2</w:t>
      </w:r>
      <w:r w:rsidRPr="00FB12C1">
        <w:rPr>
          <w:rFonts w:hint="eastAsia"/>
          <w:szCs w:val="21"/>
        </w:rPr>
        <w:t>）数据传输方式不同：</w:t>
      </w:r>
      <w:r w:rsidRPr="00FB12C1">
        <w:rPr>
          <w:rFonts w:hint="eastAsia"/>
          <w:szCs w:val="21"/>
        </w:rPr>
        <w:t>HUB</w:t>
      </w:r>
      <w:r w:rsidRPr="00FB12C1">
        <w:rPr>
          <w:rFonts w:hint="eastAsia"/>
          <w:szCs w:val="21"/>
        </w:rPr>
        <w:t>的所有设备在同一冲突域和同一广播域，采用的数据传输方式是广播方式，容易产生广播风暴；交换机的数据传输是有目的的，数据在发送方与接受方之间进行掂对点的传送，数据传输效率提高，不会出现广播风暴，在安全性方面也不会出现其他节点侦听的现象。</w:t>
      </w:r>
    </w:p>
    <w:p w:rsidR="005D22A6" w:rsidRPr="00FB12C1" w:rsidRDefault="005D22A6" w:rsidP="005D22A6">
      <w:pPr>
        <w:rPr>
          <w:rFonts w:hint="eastAsia"/>
          <w:szCs w:val="21"/>
        </w:rPr>
      </w:pPr>
      <w:r w:rsidRPr="00FB12C1">
        <w:rPr>
          <w:rFonts w:hint="eastAsia"/>
          <w:szCs w:val="21"/>
        </w:rPr>
        <w:t>（</w:t>
      </w:r>
      <w:r w:rsidRPr="00FB12C1">
        <w:rPr>
          <w:rFonts w:hint="eastAsia"/>
          <w:szCs w:val="21"/>
        </w:rPr>
        <w:t>3</w:t>
      </w:r>
      <w:r w:rsidRPr="00FB12C1">
        <w:rPr>
          <w:rFonts w:hint="eastAsia"/>
          <w:szCs w:val="21"/>
        </w:rPr>
        <w:t>）带宽占用方式不同：</w:t>
      </w:r>
      <w:r w:rsidRPr="00FB12C1">
        <w:rPr>
          <w:rFonts w:hint="eastAsia"/>
          <w:szCs w:val="21"/>
        </w:rPr>
        <w:t>HUB</w:t>
      </w:r>
      <w:r w:rsidRPr="00FB12C1">
        <w:rPr>
          <w:rFonts w:hint="eastAsia"/>
          <w:szCs w:val="21"/>
        </w:rPr>
        <w:t>的所有端口共享总带宽，而交换机的每个端口都有自己的带宽。</w:t>
      </w:r>
    </w:p>
    <w:p w:rsidR="005D22A6" w:rsidRPr="00FB12C1" w:rsidRDefault="005D22A6" w:rsidP="005D22A6">
      <w:pPr>
        <w:rPr>
          <w:rFonts w:hint="eastAsia"/>
          <w:szCs w:val="21"/>
        </w:rPr>
      </w:pPr>
      <w:r w:rsidRPr="00FB12C1">
        <w:rPr>
          <w:rFonts w:hint="eastAsia"/>
          <w:szCs w:val="21"/>
        </w:rPr>
        <w:t>（</w:t>
      </w:r>
      <w:r w:rsidRPr="00FB12C1">
        <w:rPr>
          <w:rFonts w:hint="eastAsia"/>
          <w:szCs w:val="21"/>
        </w:rPr>
        <w:t>4</w:t>
      </w:r>
      <w:r w:rsidRPr="00FB12C1">
        <w:rPr>
          <w:rFonts w:hint="eastAsia"/>
          <w:szCs w:val="21"/>
        </w:rPr>
        <w:t>）传输模式不同：</w:t>
      </w:r>
      <w:r w:rsidRPr="00FB12C1">
        <w:rPr>
          <w:rFonts w:hint="eastAsia"/>
          <w:szCs w:val="21"/>
        </w:rPr>
        <w:t>HUB</w:t>
      </w:r>
      <w:r w:rsidRPr="00FB12C1">
        <w:rPr>
          <w:rFonts w:hint="eastAsia"/>
          <w:szCs w:val="21"/>
        </w:rPr>
        <w:t>只能采用半双工方式进行传输，交换机既可采用半双工也可采用全双工。</w:t>
      </w:r>
    </w:p>
    <w:p w:rsidR="005D22A6" w:rsidRPr="00FB12C1" w:rsidRDefault="005D22A6" w:rsidP="005D22A6">
      <w:pPr>
        <w:pStyle w:val="2"/>
        <w:numPr>
          <w:ilvl w:val="1"/>
          <w:numId w:val="16"/>
        </w:numPr>
        <w:spacing w:before="0" w:after="0" w:line="240" w:lineRule="auto"/>
        <w:rPr>
          <w:rFonts w:hint="eastAsia"/>
          <w:sz w:val="21"/>
          <w:szCs w:val="21"/>
        </w:rPr>
      </w:pPr>
      <w:r w:rsidRPr="00FB12C1">
        <w:rPr>
          <w:rFonts w:hint="eastAsia"/>
          <w:sz w:val="21"/>
          <w:szCs w:val="21"/>
        </w:rPr>
        <w:t>找出下列不能分配给主机的</w:t>
      </w:r>
      <w:r w:rsidRPr="00FB12C1">
        <w:rPr>
          <w:rFonts w:hint="eastAsia"/>
          <w:sz w:val="21"/>
          <w:szCs w:val="21"/>
        </w:rPr>
        <w:t>IP</w:t>
      </w:r>
      <w:r w:rsidRPr="00FB12C1">
        <w:rPr>
          <w:rFonts w:hint="eastAsia"/>
          <w:sz w:val="21"/>
          <w:szCs w:val="21"/>
        </w:rPr>
        <w:t>地址，并说明原因。</w:t>
      </w:r>
    </w:p>
    <w:p w:rsidR="005D22A6" w:rsidRPr="00FB12C1" w:rsidRDefault="005D22A6" w:rsidP="005D22A6">
      <w:pPr>
        <w:rPr>
          <w:rFonts w:hint="eastAsia"/>
          <w:szCs w:val="21"/>
        </w:rPr>
      </w:pPr>
      <w:r w:rsidRPr="00FB12C1">
        <w:rPr>
          <w:rFonts w:hint="eastAsia"/>
          <w:szCs w:val="21"/>
        </w:rPr>
        <w:t>A</w:t>
      </w:r>
      <w:r w:rsidRPr="00FB12C1">
        <w:rPr>
          <w:rFonts w:hint="eastAsia"/>
          <w:szCs w:val="21"/>
        </w:rPr>
        <w:t>．</w:t>
      </w:r>
      <w:r w:rsidRPr="00FB12C1">
        <w:rPr>
          <w:rFonts w:hint="eastAsia"/>
          <w:szCs w:val="21"/>
        </w:rPr>
        <w:t>131.107.256.80</w:t>
      </w:r>
      <w:r w:rsidRPr="00FB12C1">
        <w:rPr>
          <w:rFonts w:hint="eastAsia"/>
          <w:szCs w:val="21"/>
        </w:rPr>
        <w:t xml:space="preserve">　　</w:t>
      </w:r>
      <w:r w:rsidRPr="00FB12C1">
        <w:rPr>
          <w:rFonts w:hint="eastAsia"/>
          <w:szCs w:val="21"/>
        </w:rPr>
        <w:t>B</w:t>
      </w:r>
      <w:r w:rsidRPr="00FB12C1">
        <w:rPr>
          <w:rFonts w:hint="eastAsia"/>
          <w:szCs w:val="21"/>
        </w:rPr>
        <w:t>．</w:t>
      </w:r>
      <w:r w:rsidRPr="00FB12C1">
        <w:rPr>
          <w:rFonts w:hint="eastAsia"/>
          <w:szCs w:val="21"/>
        </w:rPr>
        <w:t>231.222.0.11</w:t>
      </w:r>
      <w:r>
        <w:rPr>
          <w:rFonts w:hint="eastAsia"/>
          <w:szCs w:val="21"/>
        </w:rPr>
        <w:t xml:space="preserve">  </w:t>
      </w:r>
      <w:r w:rsidRPr="00FB12C1">
        <w:rPr>
          <w:rFonts w:hint="eastAsia"/>
          <w:szCs w:val="21"/>
        </w:rPr>
        <w:t>C</w:t>
      </w:r>
      <w:r w:rsidRPr="00FB12C1">
        <w:rPr>
          <w:rFonts w:hint="eastAsia"/>
          <w:szCs w:val="21"/>
        </w:rPr>
        <w:t>．</w:t>
      </w:r>
      <w:r w:rsidRPr="00FB12C1">
        <w:rPr>
          <w:rFonts w:hint="eastAsia"/>
          <w:szCs w:val="21"/>
        </w:rPr>
        <w:t>126.1.0.0</w:t>
      </w:r>
      <w:r w:rsidRPr="00FB12C1">
        <w:rPr>
          <w:rFonts w:hint="eastAsia"/>
          <w:szCs w:val="21"/>
        </w:rPr>
        <w:t xml:space="preserve">　　</w:t>
      </w:r>
      <w:r w:rsidRPr="00FB12C1">
        <w:rPr>
          <w:rFonts w:hint="eastAsia"/>
          <w:szCs w:val="21"/>
        </w:rPr>
        <w:t>D</w:t>
      </w:r>
      <w:r w:rsidRPr="00FB12C1">
        <w:rPr>
          <w:rFonts w:hint="eastAsia"/>
          <w:szCs w:val="21"/>
        </w:rPr>
        <w:t>．</w:t>
      </w:r>
      <w:r w:rsidRPr="00FB12C1">
        <w:rPr>
          <w:rFonts w:hint="eastAsia"/>
          <w:szCs w:val="21"/>
        </w:rPr>
        <w:t>198.121.254.255</w:t>
      </w:r>
      <w:r>
        <w:rPr>
          <w:rFonts w:hint="eastAsia"/>
          <w:szCs w:val="21"/>
        </w:rPr>
        <w:t xml:space="preserve">  </w:t>
      </w:r>
      <w:r w:rsidRPr="00FB12C1">
        <w:rPr>
          <w:rFonts w:hint="eastAsia"/>
          <w:szCs w:val="21"/>
        </w:rPr>
        <w:t>E</w:t>
      </w:r>
      <w:r w:rsidRPr="00FB12C1">
        <w:rPr>
          <w:rFonts w:hint="eastAsia"/>
          <w:szCs w:val="21"/>
        </w:rPr>
        <w:t>．</w:t>
      </w:r>
      <w:r w:rsidRPr="00FB12C1">
        <w:rPr>
          <w:rFonts w:hint="eastAsia"/>
          <w:szCs w:val="21"/>
        </w:rPr>
        <w:t>202.117.34.32</w:t>
      </w:r>
    </w:p>
    <w:p w:rsidR="005D22A6" w:rsidRPr="00FB12C1" w:rsidRDefault="005D22A6" w:rsidP="005D22A6">
      <w:pPr>
        <w:rPr>
          <w:rFonts w:hint="eastAsia"/>
          <w:szCs w:val="21"/>
        </w:rPr>
      </w:pPr>
      <w:r w:rsidRPr="00FB12C1">
        <w:rPr>
          <w:rFonts w:hint="eastAsia"/>
          <w:szCs w:val="21"/>
        </w:rPr>
        <w:t>答：</w:t>
      </w:r>
      <w:r w:rsidRPr="00FB12C1">
        <w:rPr>
          <w:rFonts w:hint="eastAsia"/>
          <w:szCs w:val="21"/>
        </w:rPr>
        <w:t>A</w:t>
      </w:r>
      <w:r w:rsidRPr="00FB12C1">
        <w:rPr>
          <w:rFonts w:hint="eastAsia"/>
          <w:szCs w:val="21"/>
        </w:rPr>
        <w:t>．第三个数</w:t>
      </w:r>
      <w:r w:rsidRPr="00FB12C1">
        <w:rPr>
          <w:rFonts w:hint="eastAsia"/>
          <w:szCs w:val="21"/>
        </w:rPr>
        <w:t>256</w:t>
      </w:r>
      <w:r w:rsidRPr="00FB12C1">
        <w:rPr>
          <w:rFonts w:hint="eastAsia"/>
          <w:szCs w:val="21"/>
        </w:rPr>
        <w:t>是非法值，每个数字都不能大于</w:t>
      </w:r>
      <w:r w:rsidRPr="00FB12C1">
        <w:rPr>
          <w:rFonts w:hint="eastAsia"/>
          <w:szCs w:val="21"/>
        </w:rPr>
        <w:t>255</w:t>
      </w:r>
    </w:p>
    <w:p w:rsidR="005D22A6" w:rsidRPr="00FB12C1" w:rsidRDefault="005D22A6" w:rsidP="005D22A6">
      <w:pPr>
        <w:rPr>
          <w:rFonts w:hint="eastAsia"/>
          <w:szCs w:val="21"/>
        </w:rPr>
      </w:pPr>
      <w:r w:rsidRPr="00FB12C1">
        <w:rPr>
          <w:rFonts w:hint="eastAsia"/>
          <w:szCs w:val="21"/>
        </w:rPr>
        <w:t>B</w:t>
      </w:r>
      <w:r w:rsidRPr="00FB12C1">
        <w:rPr>
          <w:rFonts w:hint="eastAsia"/>
          <w:szCs w:val="21"/>
        </w:rPr>
        <w:t>．第一个数</w:t>
      </w:r>
      <w:r w:rsidRPr="00FB12C1">
        <w:rPr>
          <w:rFonts w:hint="eastAsia"/>
          <w:szCs w:val="21"/>
        </w:rPr>
        <w:t>231</w:t>
      </w:r>
      <w:r w:rsidRPr="00FB12C1">
        <w:rPr>
          <w:rFonts w:hint="eastAsia"/>
          <w:szCs w:val="21"/>
        </w:rPr>
        <w:t>是保留给组播的地址，不能用于主机地址</w:t>
      </w:r>
    </w:p>
    <w:p w:rsidR="005D22A6" w:rsidRPr="00FB12C1" w:rsidRDefault="005D22A6" w:rsidP="005D22A6">
      <w:pPr>
        <w:rPr>
          <w:rFonts w:hint="eastAsia"/>
          <w:szCs w:val="21"/>
        </w:rPr>
      </w:pPr>
      <w:r w:rsidRPr="00FB12C1">
        <w:rPr>
          <w:rFonts w:hint="eastAsia"/>
          <w:szCs w:val="21"/>
        </w:rPr>
        <w:t>C</w:t>
      </w:r>
      <w:r w:rsidRPr="00FB12C1">
        <w:rPr>
          <w:rFonts w:hint="eastAsia"/>
          <w:szCs w:val="21"/>
        </w:rPr>
        <w:t>．以全</w:t>
      </w:r>
      <w:r w:rsidRPr="00FB12C1">
        <w:rPr>
          <w:rFonts w:hint="eastAsia"/>
          <w:szCs w:val="21"/>
        </w:rPr>
        <w:t>0</w:t>
      </w:r>
      <w:r w:rsidRPr="00FB12C1">
        <w:rPr>
          <w:rFonts w:hint="eastAsia"/>
          <w:szCs w:val="21"/>
        </w:rPr>
        <w:t>结尾的</w:t>
      </w:r>
      <w:r w:rsidRPr="00FB12C1">
        <w:rPr>
          <w:rFonts w:hint="eastAsia"/>
          <w:szCs w:val="21"/>
        </w:rPr>
        <w:t>IP</w:t>
      </w:r>
      <w:r w:rsidRPr="00FB12C1">
        <w:rPr>
          <w:rFonts w:hint="eastAsia"/>
          <w:szCs w:val="21"/>
        </w:rPr>
        <w:t>地址是网络地址，不能用于主机地址</w:t>
      </w:r>
    </w:p>
    <w:p w:rsidR="005D22A6" w:rsidRPr="00FB12C1" w:rsidRDefault="005D22A6" w:rsidP="005D22A6">
      <w:pPr>
        <w:rPr>
          <w:rFonts w:hint="eastAsia"/>
          <w:szCs w:val="21"/>
        </w:rPr>
      </w:pPr>
      <w:r w:rsidRPr="00FB12C1">
        <w:rPr>
          <w:rFonts w:hint="eastAsia"/>
          <w:szCs w:val="21"/>
        </w:rPr>
        <w:t>D</w:t>
      </w:r>
      <w:r w:rsidRPr="00FB12C1">
        <w:rPr>
          <w:rFonts w:hint="eastAsia"/>
          <w:szCs w:val="21"/>
        </w:rPr>
        <w:t>．以全</w:t>
      </w:r>
      <w:r w:rsidRPr="00FB12C1">
        <w:rPr>
          <w:rFonts w:hint="eastAsia"/>
          <w:szCs w:val="21"/>
        </w:rPr>
        <w:t>1</w:t>
      </w:r>
      <w:r w:rsidRPr="00FB12C1">
        <w:rPr>
          <w:rFonts w:hint="eastAsia"/>
          <w:szCs w:val="21"/>
        </w:rPr>
        <w:t>结尾的</w:t>
      </w:r>
      <w:r w:rsidRPr="00FB12C1">
        <w:rPr>
          <w:rFonts w:hint="eastAsia"/>
          <w:szCs w:val="21"/>
        </w:rPr>
        <w:t>IP</w:t>
      </w:r>
      <w:r w:rsidRPr="00FB12C1">
        <w:rPr>
          <w:rFonts w:hint="eastAsia"/>
          <w:szCs w:val="21"/>
        </w:rPr>
        <w:t>地址是广播地址，不能用于主机地址</w:t>
      </w:r>
    </w:p>
    <w:p w:rsidR="005D22A6" w:rsidRPr="00FB12C1" w:rsidRDefault="005D22A6" w:rsidP="005D22A6">
      <w:pPr>
        <w:pStyle w:val="2"/>
        <w:numPr>
          <w:ilvl w:val="1"/>
          <w:numId w:val="16"/>
        </w:numPr>
        <w:spacing w:before="0" w:after="0" w:line="240" w:lineRule="auto"/>
        <w:rPr>
          <w:rFonts w:hint="eastAsia"/>
          <w:sz w:val="21"/>
          <w:szCs w:val="21"/>
        </w:rPr>
      </w:pPr>
      <w:r w:rsidRPr="00FB12C1">
        <w:rPr>
          <w:rFonts w:hint="eastAsia"/>
          <w:sz w:val="21"/>
          <w:szCs w:val="21"/>
        </w:rPr>
        <w:t>简要说明</w:t>
      </w:r>
      <w:r w:rsidRPr="00FB12C1">
        <w:rPr>
          <w:rFonts w:hint="eastAsia"/>
          <w:sz w:val="21"/>
          <w:szCs w:val="21"/>
        </w:rPr>
        <w:t>TCP</w:t>
      </w:r>
      <w:r w:rsidRPr="00FB12C1">
        <w:rPr>
          <w:rFonts w:hint="eastAsia"/>
          <w:sz w:val="21"/>
          <w:szCs w:val="21"/>
        </w:rPr>
        <w:t>／</w:t>
      </w:r>
      <w:r w:rsidRPr="00FB12C1">
        <w:rPr>
          <w:rFonts w:hint="eastAsia"/>
          <w:sz w:val="21"/>
          <w:szCs w:val="21"/>
        </w:rPr>
        <w:t>IP</w:t>
      </w:r>
      <w:r w:rsidRPr="00FB12C1">
        <w:rPr>
          <w:rFonts w:hint="eastAsia"/>
          <w:sz w:val="21"/>
          <w:szCs w:val="21"/>
        </w:rPr>
        <w:t>参考模型五个层次的名称</w:t>
      </w:r>
      <w:r w:rsidRPr="00FB12C1">
        <w:rPr>
          <w:rFonts w:hint="eastAsia"/>
          <w:sz w:val="21"/>
          <w:szCs w:val="21"/>
        </w:rPr>
        <w:t>(</w:t>
      </w:r>
      <w:r w:rsidRPr="00FB12C1">
        <w:rPr>
          <w:rFonts w:hint="eastAsia"/>
          <w:sz w:val="21"/>
          <w:szCs w:val="21"/>
        </w:rPr>
        <w:t>从下往上</w:t>
      </w:r>
      <w:r w:rsidRPr="00FB12C1">
        <w:rPr>
          <w:rFonts w:hint="eastAsia"/>
          <w:sz w:val="21"/>
          <w:szCs w:val="21"/>
        </w:rPr>
        <w:t>)?</w:t>
      </w:r>
      <w:r w:rsidRPr="00FB12C1">
        <w:rPr>
          <w:rFonts w:hint="eastAsia"/>
          <w:sz w:val="21"/>
          <w:szCs w:val="21"/>
        </w:rPr>
        <w:t>各层的信息传输格式</w:t>
      </w:r>
      <w:r w:rsidRPr="00FB12C1">
        <w:rPr>
          <w:rFonts w:hint="eastAsia"/>
          <w:sz w:val="21"/>
          <w:szCs w:val="21"/>
        </w:rPr>
        <w:t>?</w:t>
      </w:r>
      <w:r w:rsidRPr="00FB12C1">
        <w:rPr>
          <w:rFonts w:hint="eastAsia"/>
          <w:sz w:val="21"/>
          <w:szCs w:val="21"/>
        </w:rPr>
        <w:t>各层使用的设备是什么</w:t>
      </w:r>
      <w:r w:rsidRPr="00FB12C1">
        <w:rPr>
          <w:rFonts w:hint="eastAsia"/>
          <w:sz w:val="21"/>
          <w:szCs w:val="21"/>
        </w:rPr>
        <w:t>?(</w:t>
      </w:r>
      <w:r w:rsidRPr="00FB12C1">
        <w:rPr>
          <w:rFonts w:hint="eastAsia"/>
          <w:sz w:val="21"/>
          <w:szCs w:val="21"/>
        </w:rPr>
        <w:t>最低三层</w:t>
      </w:r>
      <w:r w:rsidRPr="00FB12C1">
        <w:rPr>
          <w:rFonts w:hint="eastAsia"/>
          <w:sz w:val="21"/>
          <w:szCs w:val="21"/>
        </w:rPr>
        <w:t>)</w:t>
      </w:r>
    </w:p>
    <w:p w:rsidR="005D22A6" w:rsidRPr="00FB12C1" w:rsidRDefault="005D22A6" w:rsidP="005D22A6">
      <w:pPr>
        <w:rPr>
          <w:rFonts w:hint="eastAsia"/>
          <w:szCs w:val="21"/>
        </w:rPr>
      </w:pPr>
      <w:r w:rsidRPr="00FB12C1">
        <w:rPr>
          <w:rFonts w:hint="eastAsia"/>
          <w:szCs w:val="21"/>
        </w:rPr>
        <w:t>答：</w:t>
      </w:r>
      <w:r w:rsidRPr="00FB12C1">
        <w:rPr>
          <w:rFonts w:hint="eastAsia"/>
          <w:szCs w:val="21"/>
        </w:rPr>
        <w:t>A</w:t>
      </w:r>
      <w:r w:rsidRPr="00FB12C1">
        <w:rPr>
          <w:rFonts w:hint="eastAsia"/>
          <w:szCs w:val="21"/>
        </w:rPr>
        <w:t>．物理层</w:t>
      </w:r>
      <w:r w:rsidRPr="00FB12C1">
        <w:rPr>
          <w:rFonts w:hint="eastAsia"/>
          <w:szCs w:val="21"/>
        </w:rPr>
        <w:t xml:space="preserve">    </w:t>
      </w:r>
      <w:r w:rsidRPr="00FB12C1">
        <w:rPr>
          <w:rFonts w:hint="eastAsia"/>
          <w:szCs w:val="21"/>
        </w:rPr>
        <w:t>链路层</w:t>
      </w:r>
      <w:r w:rsidRPr="00FB12C1">
        <w:rPr>
          <w:rFonts w:hint="eastAsia"/>
          <w:szCs w:val="21"/>
        </w:rPr>
        <w:t xml:space="preserve">    </w:t>
      </w:r>
      <w:r w:rsidRPr="00FB12C1">
        <w:rPr>
          <w:rFonts w:hint="eastAsia"/>
          <w:szCs w:val="21"/>
        </w:rPr>
        <w:t>网络层</w:t>
      </w:r>
      <w:r w:rsidRPr="00FB12C1">
        <w:rPr>
          <w:rFonts w:hint="eastAsia"/>
          <w:szCs w:val="21"/>
        </w:rPr>
        <w:t xml:space="preserve">    </w:t>
      </w:r>
      <w:r w:rsidRPr="00FB12C1">
        <w:rPr>
          <w:rFonts w:hint="eastAsia"/>
          <w:szCs w:val="21"/>
        </w:rPr>
        <w:t>运输层</w:t>
      </w:r>
      <w:r w:rsidRPr="00FB12C1">
        <w:rPr>
          <w:rFonts w:hint="eastAsia"/>
          <w:szCs w:val="21"/>
        </w:rPr>
        <w:t xml:space="preserve">    </w:t>
      </w:r>
      <w:r w:rsidRPr="00FB12C1">
        <w:rPr>
          <w:rFonts w:hint="eastAsia"/>
          <w:szCs w:val="21"/>
        </w:rPr>
        <w:t>应用层</w:t>
      </w:r>
    </w:p>
    <w:p w:rsidR="005D22A6" w:rsidRPr="00FB12C1" w:rsidRDefault="005D22A6" w:rsidP="005D22A6">
      <w:pPr>
        <w:rPr>
          <w:rFonts w:hint="eastAsia"/>
          <w:szCs w:val="21"/>
        </w:rPr>
      </w:pPr>
      <w:r w:rsidRPr="00FB12C1">
        <w:rPr>
          <w:rFonts w:hint="eastAsia"/>
          <w:szCs w:val="21"/>
        </w:rPr>
        <w:t>B</w:t>
      </w:r>
      <w:r w:rsidRPr="00FB12C1">
        <w:rPr>
          <w:rFonts w:hint="eastAsia"/>
          <w:szCs w:val="21"/>
        </w:rPr>
        <w:t>．比特流</w:t>
      </w:r>
      <w:r w:rsidRPr="00FB12C1">
        <w:rPr>
          <w:rFonts w:hint="eastAsia"/>
          <w:szCs w:val="21"/>
        </w:rPr>
        <w:t xml:space="preserve">  </w:t>
      </w:r>
      <w:r w:rsidRPr="00FB12C1">
        <w:rPr>
          <w:rFonts w:hint="eastAsia"/>
          <w:szCs w:val="21"/>
        </w:rPr>
        <w:t>帧</w:t>
      </w:r>
      <w:r w:rsidRPr="00FB12C1">
        <w:rPr>
          <w:rFonts w:hint="eastAsia"/>
          <w:szCs w:val="21"/>
        </w:rPr>
        <w:t xml:space="preserve">  </w:t>
      </w:r>
      <w:r w:rsidRPr="00FB12C1">
        <w:rPr>
          <w:rFonts w:hint="eastAsia"/>
          <w:szCs w:val="21"/>
        </w:rPr>
        <w:t>包</w:t>
      </w:r>
      <w:r w:rsidRPr="00FB12C1">
        <w:rPr>
          <w:rFonts w:hint="eastAsia"/>
          <w:szCs w:val="21"/>
        </w:rPr>
        <w:t>(</w:t>
      </w:r>
      <w:r w:rsidRPr="00FB12C1">
        <w:rPr>
          <w:rFonts w:hint="eastAsia"/>
          <w:szCs w:val="21"/>
        </w:rPr>
        <w:t>报文分组</w:t>
      </w:r>
      <w:r w:rsidRPr="00FB12C1">
        <w:rPr>
          <w:rFonts w:hint="eastAsia"/>
          <w:szCs w:val="21"/>
        </w:rPr>
        <w:t xml:space="preserve">)    </w:t>
      </w:r>
      <w:r w:rsidRPr="00FB12C1">
        <w:rPr>
          <w:rFonts w:hint="eastAsia"/>
          <w:szCs w:val="21"/>
        </w:rPr>
        <w:t>报文</w:t>
      </w:r>
    </w:p>
    <w:p w:rsidR="005D22A6" w:rsidRPr="00FB12C1" w:rsidRDefault="005D22A6" w:rsidP="005D22A6">
      <w:pPr>
        <w:rPr>
          <w:rFonts w:hint="eastAsia"/>
          <w:szCs w:val="21"/>
        </w:rPr>
      </w:pPr>
      <w:r w:rsidRPr="00FB12C1">
        <w:rPr>
          <w:rFonts w:hint="eastAsia"/>
          <w:szCs w:val="21"/>
        </w:rPr>
        <w:t>C</w:t>
      </w:r>
      <w:r w:rsidRPr="00FB12C1">
        <w:rPr>
          <w:rFonts w:hint="eastAsia"/>
          <w:szCs w:val="21"/>
        </w:rPr>
        <w:t>．中继器</w:t>
      </w:r>
      <w:r w:rsidRPr="00FB12C1">
        <w:rPr>
          <w:rFonts w:hint="eastAsia"/>
          <w:szCs w:val="21"/>
        </w:rPr>
        <w:t xml:space="preserve">    </w:t>
      </w:r>
      <w:r w:rsidRPr="00FB12C1">
        <w:rPr>
          <w:rFonts w:hint="eastAsia"/>
          <w:szCs w:val="21"/>
        </w:rPr>
        <w:t>网桥</w:t>
      </w:r>
      <w:r w:rsidRPr="00FB12C1">
        <w:rPr>
          <w:rFonts w:hint="eastAsia"/>
          <w:szCs w:val="21"/>
        </w:rPr>
        <w:t xml:space="preserve">    </w:t>
      </w:r>
      <w:r w:rsidRPr="00FB12C1">
        <w:rPr>
          <w:rFonts w:hint="eastAsia"/>
          <w:szCs w:val="21"/>
        </w:rPr>
        <w:t>路由器</w:t>
      </w:r>
      <w:r w:rsidRPr="00FB12C1">
        <w:rPr>
          <w:rFonts w:hint="eastAsia"/>
          <w:szCs w:val="21"/>
        </w:rPr>
        <w:t xml:space="preserve">    </w:t>
      </w:r>
      <w:r w:rsidRPr="00FB12C1">
        <w:rPr>
          <w:rFonts w:hint="eastAsia"/>
          <w:szCs w:val="21"/>
        </w:rPr>
        <w:t>网关</w:t>
      </w:r>
    </w:p>
    <w:p w:rsidR="005D22A6" w:rsidRPr="00FB12C1" w:rsidRDefault="005D22A6" w:rsidP="005D22A6">
      <w:pPr>
        <w:pStyle w:val="2"/>
        <w:numPr>
          <w:ilvl w:val="1"/>
          <w:numId w:val="16"/>
        </w:numPr>
        <w:spacing w:before="0" w:after="0" w:line="240" w:lineRule="auto"/>
        <w:rPr>
          <w:rFonts w:hint="eastAsia"/>
          <w:sz w:val="21"/>
          <w:szCs w:val="21"/>
        </w:rPr>
      </w:pPr>
      <w:r w:rsidRPr="00FB12C1">
        <w:rPr>
          <w:rFonts w:hint="eastAsia"/>
          <w:sz w:val="21"/>
          <w:szCs w:val="21"/>
        </w:rPr>
        <w:t>组建一个小型对等局域网的物理连接过程中，需要哪些硬件？用五类</w:t>
      </w:r>
      <w:r w:rsidRPr="00FB12C1">
        <w:rPr>
          <w:rFonts w:hint="eastAsia"/>
          <w:sz w:val="21"/>
          <w:szCs w:val="21"/>
        </w:rPr>
        <w:t>UTP</w:t>
      </w:r>
      <w:r w:rsidRPr="00FB12C1">
        <w:rPr>
          <w:rFonts w:hint="eastAsia"/>
          <w:sz w:val="21"/>
          <w:szCs w:val="21"/>
        </w:rPr>
        <w:t>制作直通线和交叉线时，连线顺序有什么不同？两种线各有什么用处？</w:t>
      </w:r>
    </w:p>
    <w:p w:rsidR="005D22A6" w:rsidRPr="00FB12C1" w:rsidRDefault="005D22A6" w:rsidP="005D22A6">
      <w:pPr>
        <w:rPr>
          <w:rFonts w:hint="eastAsia"/>
          <w:szCs w:val="21"/>
        </w:rPr>
      </w:pPr>
      <w:r w:rsidRPr="00FB12C1">
        <w:rPr>
          <w:rFonts w:hint="eastAsia"/>
          <w:szCs w:val="21"/>
        </w:rPr>
        <w:t>答：计算机，带有</w:t>
      </w:r>
      <w:r w:rsidRPr="00FB12C1">
        <w:rPr>
          <w:rFonts w:hint="eastAsia"/>
          <w:szCs w:val="21"/>
        </w:rPr>
        <w:t>RJ-45</w:t>
      </w:r>
      <w:r w:rsidRPr="00FB12C1">
        <w:rPr>
          <w:rFonts w:hint="eastAsia"/>
          <w:szCs w:val="21"/>
        </w:rPr>
        <w:t>接口的网卡，</w:t>
      </w:r>
      <w:r w:rsidRPr="00FB12C1">
        <w:rPr>
          <w:rFonts w:hint="eastAsia"/>
          <w:szCs w:val="21"/>
        </w:rPr>
        <w:t>5</w:t>
      </w:r>
      <w:r w:rsidRPr="00FB12C1">
        <w:rPr>
          <w:rFonts w:hint="eastAsia"/>
          <w:szCs w:val="21"/>
        </w:rPr>
        <w:t>类</w:t>
      </w:r>
      <w:r w:rsidRPr="00FB12C1">
        <w:rPr>
          <w:rFonts w:hint="eastAsia"/>
          <w:szCs w:val="21"/>
        </w:rPr>
        <w:t>UTP</w:t>
      </w:r>
      <w:r w:rsidRPr="00FB12C1">
        <w:rPr>
          <w:rFonts w:hint="eastAsia"/>
          <w:szCs w:val="21"/>
        </w:rPr>
        <w:t>，</w:t>
      </w:r>
      <w:r w:rsidRPr="00FB12C1">
        <w:rPr>
          <w:rFonts w:hint="eastAsia"/>
          <w:szCs w:val="21"/>
        </w:rPr>
        <w:t>RJ-45</w:t>
      </w:r>
      <w:r w:rsidRPr="00FB12C1">
        <w:rPr>
          <w:rFonts w:hint="eastAsia"/>
          <w:szCs w:val="21"/>
        </w:rPr>
        <w:t>水晶头，压线钳，通断测试仪，集线器或交换机。直通线两头接线顺序都用</w:t>
      </w:r>
      <w:r w:rsidRPr="00FB12C1">
        <w:rPr>
          <w:rFonts w:hint="eastAsia"/>
          <w:szCs w:val="21"/>
        </w:rPr>
        <w:t>568B</w:t>
      </w:r>
      <w:r w:rsidRPr="00FB12C1">
        <w:rPr>
          <w:rFonts w:hint="eastAsia"/>
          <w:szCs w:val="21"/>
        </w:rPr>
        <w:t>标准：橙白，橙，绿白，蓝，蓝白，绿，棕白，棕。交叉线两头一边用</w:t>
      </w:r>
      <w:r w:rsidRPr="00FB12C1">
        <w:rPr>
          <w:rFonts w:hint="eastAsia"/>
          <w:szCs w:val="21"/>
        </w:rPr>
        <w:t>568A</w:t>
      </w:r>
      <w:r w:rsidRPr="00FB12C1">
        <w:rPr>
          <w:rFonts w:hint="eastAsia"/>
          <w:szCs w:val="21"/>
        </w:rPr>
        <w:t>标准另一边用</w:t>
      </w:r>
      <w:r w:rsidRPr="00FB12C1">
        <w:rPr>
          <w:rFonts w:hint="eastAsia"/>
          <w:szCs w:val="21"/>
        </w:rPr>
        <w:t>568B</w:t>
      </w:r>
      <w:r w:rsidRPr="00FB12C1">
        <w:rPr>
          <w:rFonts w:hint="eastAsia"/>
          <w:szCs w:val="21"/>
        </w:rPr>
        <w:t>标准，</w:t>
      </w:r>
      <w:r w:rsidRPr="00FB12C1">
        <w:rPr>
          <w:rFonts w:hint="eastAsia"/>
          <w:szCs w:val="21"/>
        </w:rPr>
        <w:t>1 2</w:t>
      </w:r>
      <w:r w:rsidRPr="00FB12C1">
        <w:rPr>
          <w:rFonts w:hint="eastAsia"/>
          <w:szCs w:val="21"/>
        </w:rPr>
        <w:t>和</w:t>
      </w:r>
      <w:r w:rsidRPr="00FB12C1">
        <w:rPr>
          <w:rFonts w:hint="eastAsia"/>
          <w:szCs w:val="21"/>
        </w:rPr>
        <w:t>3 6</w:t>
      </w:r>
      <w:r w:rsidRPr="00FB12C1">
        <w:rPr>
          <w:rFonts w:hint="eastAsia"/>
          <w:szCs w:val="21"/>
        </w:rPr>
        <w:t>有交叉。直通线用于计算机与集线器或交换机相连，而交叉线用于集线器与集线器或集线器与交换机相连。</w:t>
      </w:r>
    </w:p>
    <w:p w:rsidR="005D22A6" w:rsidRPr="00FB12C1" w:rsidRDefault="005D22A6" w:rsidP="005D22A6">
      <w:pPr>
        <w:pStyle w:val="2"/>
        <w:numPr>
          <w:ilvl w:val="1"/>
          <w:numId w:val="16"/>
        </w:numPr>
        <w:spacing w:before="0" w:after="0" w:line="240" w:lineRule="auto"/>
        <w:rPr>
          <w:rFonts w:hint="eastAsia"/>
          <w:sz w:val="21"/>
          <w:szCs w:val="21"/>
        </w:rPr>
      </w:pPr>
      <w:r w:rsidRPr="00FB12C1">
        <w:rPr>
          <w:rFonts w:hint="eastAsia"/>
          <w:sz w:val="21"/>
          <w:szCs w:val="21"/>
        </w:rPr>
        <w:t>写出</w:t>
      </w:r>
      <w:r w:rsidRPr="00FB12C1">
        <w:rPr>
          <w:rFonts w:ascii="Verdana" w:hAnsi="Verdana"/>
          <w:sz w:val="21"/>
          <w:szCs w:val="21"/>
        </w:rPr>
        <w:t>一台计算机访问</w:t>
      </w:r>
      <w:r w:rsidRPr="00FB12C1">
        <w:rPr>
          <w:rFonts w:ascii="Times New Roman" w:hAnsi="Times New Roman"/>
          <w:sz w:val="21"/>
          <w:szCs w:val="21"/>
        </w:rPr>
        <w:t>www.microsoft.com</w:t>
      </w:r>
      <w:r w:rsidRPr="00FB12C1">
        <w:rPr>
          <w:rFonts w:ascii="Verdana" w:hAnsi="Verdana"/>
          <w:sz w:val="21"/>
          <w:szCs w:val="21"/>
        </w:rPr>
        <w:t>的</w:t>
      </w:r>
      <w:r w:rsidRPr="00FB12C1">
        <w:rPr>
          <w:rFonts w:ascii="Times New Roman" w:hAnsi="Times New Roman"/>
          <w:sz w:val="21"/>
          <w:szCs w:val="21"/>
        </w:rPr>
        <w:t>DNS</w:t>
      </w:r>
      <w:r w:rsidRPr="00FB12C1">
        <w:rPr>
          <w:rFonts w:ascii="Verdana" w:hAnsi="Verdana"/>
          <w:sz w:val="21"/>
          <w:szCs w:val="21"/>
        </w:rPr>
        <w:t>解析过程</w:t>
      </w:r>
      <w:r w:rsidRPr="00FB12C1">
        <w:rPr>
          <w:rFonts w:ascii="Verdana" w:hAnsi="Verdana" w:hint="eastAsia"/>
          <w:sz w:val="21"/>
          <w:szCs w:val="21"/>
        </w:rPr>
        <w:t>。</w:t>
      </w:r>
    </w:p>
    <w:p w:rsidR="005D22A6" w:rsidRPr="00FB12C1" w:rsidRDefault="005D22A6" w:rsidP="005D22A6">
      <w:pPr>
        <w:rPr>
          <w:rFonts w:ascii="Verdana" w:hAnsi="Verdana" w:hint="eastAsia"/>
          <w:szCs w:val="21"/>
        </w:rPr>
      </w:pPr>
      <w:r w:rsidRPr="00FB12C1">
        <w:rPr>
          <w:rFonts w:hint="eastAsia"/>
          <w:color w:val="000000"/>
          <w:szCs w:val="21"/>
        </w:rPr>
        <w:t>答：</w:t>
      </w:r>
      <w:r w:rsidRPr="00FB12C1">
        <w:rPr>
          <w:rFonts w:ascii="Verdana" w:hAnsi="Verdana"/>
          <w:szCs w:val="21"/>
        </w:rPr>
        <w:t>首先查看当前计算机的</w:t>
      </w:r>
      <w:r w:rsidRPr="00FB12C1">
        <w:rPr>
          <w:szCs w:val="21"/>
        </w:rPr>
        <w:t>DNS</w:t>
      </w:r>
      <w:r w:rsidRPr="00FB12C1">
        <w:rPr>
          <w:rFonts w:ascii="Verdana" w:hAnsi="Verdana"/>
          <w:szCs w:val="21"/>
        </w:rPr>
        <w:t>缓存里有没有</w:t>
      </w:r>
      <w:r w:rsidRPr="00FB12C1">
        <w:rPr>
          <w:szCs w:val="21"/>
        </w:rPr>
        <w:t>www.microsoft.com</w:t>
      </w:r>
      <w:r w:rsidRPr="00FB12C1">
        <w:rPr>
          <w:rFonts w:ascii="Verdana" w:hAnsi="Verdana"/>
          <w:szCs w:val="21"/>
        </w:rPr>
        <w:t>这条记录；如果没有，再查看当前计算机的</w:t>
      </w:r>
      <w:r w:rsidRPr="00FB12C1">
        <w:rPr>
          <w:rFonts w:ascii="Verdana" w:hAnsi="Verdana"/>
          <w:szCs w:val="21"/>
        </w:rPr>
        <w:t>“</w:t>
      </w:r>
      <w:r w:rsidRPr="00FB12C1">
        <w:rPr>
          <w:szCs w:val="21"/>
        </w:rPr>
        <w:t>hosts</w:t>
      </w:r>
      <w:r w:rsidRPr="00FB12C1">
        <w:rPr>
          <w:rFonts w:ascii="Verdana" w:hAnsi="Verdana"/>
          <w:szCs w:val="21"/>
        </w:rPr>
        <w:t>”</w:t>
      </w:r>
      <w:r w:rsidRPr="00FB12C1">
        <w:rPr>
          <w:rFonts w:ascii="Verdana" w:hAnsi="Verdana"/>
          <w:szCs w:val="21"/>
        </w:rPr>
        <w:t>文件，</w:t>
      </w:r>
      <w:r w:rsidRPr="00FB12C1">
        <w:rPr>
          <w:rFonts w:ascii="Verdana" w:hAnsi="Verdana"/>
          <w:szCs w:val="21"/>
        </w:rPr>
        <w:t>“</w:t>
      </w:r>
      <w:r w:rsidRPr="00FB12C1">
        <w:rPr>
          <w:szCs w:val="21"/>
        </w:rPr>
        <w:t>hosts</w:t>
      </w:r>
      <w:r w:rsidRPr="00FB12C1">
        <w:rPr>
          <w:rFonts w:ascii="Verdana" w:hAnsi="Verdana"/>
          <w:szCs w:val="21"/>
        </w:rPr>
        <w:t>”</w:t>
      </w:r>
      <w:r w:rsidRPr="00FB12C1">
        <w:rPr>
          <w:rFonts w:ascii="Verdana" w:hAnsi="Verdana"/>
          <w:szCs w:val="21"/>
        </w:rPr>
        <w:t>文件位于</w:t>
      </w:r>
      <w:r w:rsidRPr="00FB12C1">
        <w:rPr>
          <w:szCs w:val="21"/>
        </w:rPr>
        <w:t>C:\WINDOWS\system32\drivers\etc\</w:t>
      </w:r>
      <w:r w:rsidRPr="00FB12C1">
        <w:rPr>
          <w:rFonts w:ascii="Verdana" w:hAnsi="Verdana"/>
          <w:szCs w:val="21"/>
        </w:rPr>
        <w:t>目录当中；如果</w:t>
      </w:r>
      <w:r w:rsidRPr="00FB12C1">
        <w:rPr>
          <w:szCs w:val="21"/>
        </w:rPr>
        <w:t>hosts</w:t>
      </w:r>
      <w:r w:rsidRPr="00FB12C1">
        <w:rPr>
          <w:rFonts w:ascii="Verdana" w:hAnsi="Verdana"/>
          <w:szCs w:val="21"/>
        </w:rPr>
        <w:t>文件中没有，就接着查找当前</w:t>
      </w:r>
      <w:r w:rsidRPr="00FB12C1">
        <w:rPr>
          <w:szCs w:val="21"/>
        </w:rPr>
        <w:t>DNS</w:t>
      </w:r>
      <w:r w:rsidRPr="00FB12C1">
        <w:rPr>
          <w:rFonts w:ascii="Verdana" w:hAnsi="Verdana"/>
          <w:szCs w:val="21"/>
        </w:rPr>
        <w:t>服务器里有没有</w:t>
      </w:r>
      <w:r w:rsidRPr="00FB12C1">
        <w:rPr>
          <w:szCs w:val="21"/>
        </w:rPr>
        <w:t>www.microsoft.com</w:t>
      </w:r>
      <w:r w:rsidRPr="00FB12C1">
        <w:rPr>
          <w:rFonts w:ascii="Verdana" w:hAnsi="Verdana"/>
          <w:szCs w:val="21"/>
        </w:rPr>
        <w:t>这条记录；如果还是没有，看当前的</w:t>
      </w:r>
      <w:r w:rsidRPr="00FB12C1">
        <w:rPr>
          <w:szCs w:val="21"/>
        </w:rPr>
        <w:t>DNS</w:t>
      </w:r>
      <w:r w:rsidRPr="00FB12C1">
        <w:rPr>
          <w:rFonts w:ascii="Verdana" w:hAnsi="Verdana"/>
          <w:szCs w:val="21"/>
        </w:rPr>
        <w:t>服务器有没有配置</w:t>
      </w:r>
      <w:r w:rsidRPr="00FB12C1">
        <w:rPr>
          <w:szCs w:val="21"/>
        </w:rPr>
        <w:t>DNS</w:t>
      </w:r>
      <w:r w:rsidRPr="00FB12C1">
        <w:rPr>
          <w:rFonts w:ascii="Verdana" w:hAnsi="Verdana"/>
          <w:szCs w:val="21"/>
        </w:rPr>
        <w:t>转发器，如果配置了</w:t>
      </w:r>
      <w:r w:rsidRPr="00FB12C1">
        <w:rPr>
          <w:szCs w:val="21"/>
        </w:rPr>
        <w:t>DNS</w:t>
      </w:r>
      <w:r w:rsidRPr="00FB12C1">
        <w:rPr>
          <w:rFonts w:ascii="Verdana" w:hAnsi="Verdana"/>
          <w:szCs w:val="21"/>
        </w:rPr>
        <w:t>转发器就查找它的上一级</w:t>
      </w:r>
      <w:r w:rsidRPr="00FB12C1">
        <w:rPr>
          <w:szCs w:val="21"/>
        </w:rPr>
        <w:t>DNS</w:t>
      </w:r>
      <w:r w:rsidRPr="00FB12C1">
        <w:rPr>
          <w:rFonts w:ascii="Verdana" w:hAnsi="Verdana"/>
          <w:szCs w:val="21"/>
        </w:rPr>
        <w:t>服务器，如果没有配置</w:t>
      </w:r>
      <w:r w:rsidRPr="00FB12C1">
        <w:rPr>
          <w:szCs w:val="21"/>
        </w:rPr>
        <w:t>DNS</w:t>
      </w:r>
      <w:r w:rsidRPr="00FB12C1">
        <w:rPr>
          <w:rFonts w:ascii="Verdana" w:hAnsi="Verdana"/>
          <w:szCs w:val="21"/>
        </w:rPr>
        <w:t>转发器，就直接查找</w:t>
      </w:r>
      <w:r w:rsidRPr="00FB12C1">
        <w:rPr>
          <w:szCs w:val="21"/>
        </w:rPr>
        <w:t>DNS</w:t>
      </w:r>
      <w:r w:rsidRPr="00FB12C1">
        <w:rPr>
          <w:rFonts w:ascii="Verdana" w:hAnsi="Verdana"/>
          <w:szCs w:val="21"/>
        </w:rPr>
        <w:t>“</w:t>
      </w:r>
      <w:r w:rsidRPr="00FB12C1">
        <w:rPr>
          <w:rFonts w:ascii="Verdana" w:hAnsi="Verdana"/>
          <w:szCs w:val="21"/>
        </w:rPr>
        <w:t>根</w:t>
      </w:r>
      <w:r w:rsidRPr="00FB12C1">
        <w:rPr>
          <w:rFonts w:ascii="Verdana" w:hAnsi="Verdana"/>
          <w:szCs w:val="21"/>
        </w:rPr>
        <w:t>”</w:t>
      </w:r>
      <w:r w:rsidRPr="00FB12C1">
        <w:rPr>
          <w:rFonts w:ascii="Verdana" w:hAnsi="Verdana"/>
          <w:szCs w:val="21"/>
        </w:rPr>
        <w:t>服务器。查找到</w:t>
      </w:r>
      <w:r w:rsidRPr="00FB12C1">
        <w:rPr>
          <w:szCs w:val="21"/>
        </w:rPr>
        <w:t>DNS</w:t>
      </w:r>
      <w:r w:rsidRPr="00FB12C1">
        <w:rPr>
          <w:rFonts w:ascii="Verdana" w:hAnsi="Verdana"/>
          <w:szCs w:val="21"/>
        </w:rPr>
        <w:t>“</w:t>
      </w:r>
      <w:r w:rsidRPr="00FB12C1">
        <w:rPr>
          <w:rFonts w:ascii="Verdana" w:hAnsi="Verdana"/>
          <w:szCs w:val="21"/>
        </w:rPr>
        <w:t>根</w:t>
      </w:r>
      <w:r w:rsidRPr="00FB12C1">
        <w:rPr>
          <w:rFonts w:ascii="Verdana" w:hAnsi="Verdana"/>
          <w:szCs w:val="21"/>
        </w:rPr>
        <w:t>”</w:t>
      </w:r>
      <w:r w:rsidRPr="00FB12C1">
        <w:rPr>
          <w:rFonts w:ascii="Verdana" w:hAnsi="Verdana"/>
          <w:szCs w:val="21"/>
        </w:rPr>
        <w:t>服务器后，</w:t>
      </w:r>
      <w:r w:rsidRPr="00FB12C1">
        <w:rPr>
          <w:rFonts w:ascii="Verdana" w:hAnsi="Verdana"/>
          <w:szCs w:val="21"/>
        </w:rPr>
        <w:t>“</w:t>
      </w:r>
      <w:r w:rsidRPr="00FB12C1">
        <w:rPr>
          <w:rFonts w:ascii="Verdana" w:hAnsi="Verdana"/>
          <w:szCs w:val="21"/>
        </w:rPr>
        <w:t>根</w:t>
      </w:r>
      <w:r w:rsidRPr="00FB12C1">
        <w:rPr>
          <w:rFonts w:ascii="Verdana" w:hAnsi="Verdana"/>
          <w:szCs w:val="21"/>
        </w:rPr>
        <w:t>”</w:t>
      </w:r>
      <w:r w:rsidRPr="00FB12C1">
        <w:rPr>
          <w:rFonts w:ascii="Verdana" w:hAnsi="Verdana"/>
          <w:szCs w:val="21"/>
        </w:rPr>
        <w:t>服务器将</w:t>
      </w:r>
      <w:r w:rsidRPr="00FB12C1">
        <w:rPr>
          <w:szCs w:val="21"/>
        </w:rPr>
        <w:t>DNS</w:t>
      </w:r>
      <w:r w:rsidRPr="00FB12C1">
        <w:rPr>
          <w:rFonts w:ascii="Verdana" w:hAnsi="Verdana"/>
          <w:szCs w:val="21"/>
        </w:rPr>
        <w:t>请求转到</w:t>
      </w:r>
      <w:r w:rsidRPr="00FB12C1">
        <w:rPr>
          <w:rFonts w:ascii="Verdana" w:hAnsi="Verdana"/>
          <w:szCs w:val="21"/>
        </w:rPr>
        <w:t>“</w:t>
      </w:r>
      <w:r w:rsidRPr="00FB12C1">
        <w:rPr>
          <w:szCs w:val="21"/>
        </w:rPr>
        <w:t>.com</w:t>
      </w:r>
      <w:r w:rsidRPr="00FB12C1">
        <w:rPr>
          <w:rFonts w:ascii="Verdana" w:hAnsi="Verdana"/>
          <w:szCs w:val="21"/>
        </w:rPr>
        <w:t>”</w:t>
      </w:r>
      <w:r w:rsidRPr="00FB12C1">
        <w:rPr>
          <w:rFonts w:ascii="Verdana" w:hAnsi="Verdana"/>
          <w:szCs w:val="21"/>
        </w:rPr>
        <w:t>域中，</w:t>
      </w:r>
      <w:r w:rsidRPr="00FB12C1">
        <w:rPr>
          <w:rFonts w:ascii="Verdana" w:hAnsi="Verdana"/>
          <w:szCs w:val="21"/>
        </w:rPr>
        <w:t>“</w:t>
      </w:r>
      <w:r w:rsidRPr="00FB12C1">
        <w:rPr>
          <w:szCs w:val="21"/>
        </w:rPr>
        <w:t>.com</w:t>
      </w:r>
      <w:r w:rsidRPr="00FB12C1">
        <w:rPr>
          <w:rFonts w:ascii="Verdana" w:hAnsi="Verdana"/>
          <w:szCs w:val="21"/>
        </w:rPr>
        <w:t>”</w:t>
      </w:r>
      <w:r w:rsidRPr="00FB12C1">
        <w:rPr>
          <w:rFonts w:ascii="Verdana" w:hAnsi="Verdana"/>
          <w:szCs w:val="21"/>
        </w:rPr>
        <w:t>域再将请求转到</w:t>
      </w:r>
      <w:r w:rsidRPr="00FB12C1">
        <w:rPr>
          <w:rFonts w:ascii="Verdana" w:hAnsi="Verdana"/>
          <w:szCs w:val="21"/>
        </w:rPr>
        <w:t>“</w:t>
      </w:r>
      <w:r w:rsidRPr="00FB12C1">
        <w:rPr>
          <w:szCs w:val="21"/>
        </w:rPr>
        <w:t>Microsoft</w:t>
      </w:r>
      <w:r w:rsidRPr="00FB12C1">
        <w:rPr>
          <w:rFonts w:ascii="Verdana" w:hAnsi="Verdana"/>
          <w:szCs w:val="21"/>
        </w:rPr>
        <w:t>”</w:t>
      </w:r>
      <w:r w:rsidRPr="00FB12C1">
        <w:rPr>
          <w:rFonts w:ascii="Verdana" w:hAnsi="Verdana"/>
          <w:szCs w:val="21"/>
        </w:rPr>
        <w:t>域中，然后在</w:t>
      </w:r>
      <w:r w:rsidRPr="00FB12C1">
        <w:rPr>
          <w:rFonts w:ascii="Verdana" w:hAnsi="Verdana"/>
          <w:szCs w:val="21"/>
        </w:rPr>
        <w:t>“</w:t>
      </w:r>
      <w:r w:rsidRPr="00FB12C1">
        <w:rPr>
          <w:szCs w:val="21"/>
        </w:rPr>
        <w:t>Microsoft</w:t>
      </w:r>
      <w:r w:rsidRPr="00FB12C1">
        <w:rPr>
          <w:rFonts w:ascii="Verdana" w:hAnsi="Verdana"/>
          <w:szCs w:val="21"/>
        </w:rPr>
        <w:t>”</w:t>
      </w:r>
      <w:r w:rsidRPr="00FB12C1">
        <w:rPr>
          <w:rFonts w:ascii="Verdana" w:hAnsi="Verdana"/>
          <w:szCs w:val="21"/>
        </w:rPr>
        <w:t>域查找</w:t>
      </w:r>
      <w:r w:rsidRPr="00FB12C1">
        <w:rPr>
          <w:szCs w:val="21"/>
        </w:rPr>
        <w:t>www</w:t>
      </w:r>
      <w:r w:rsidRPr="00FB12C1">
        <w:rPr>
          <w:rFonts w:ascii="Verdana" w:hAnsi="Verdana"/>
          <w:szCs w:val="21"/>
        </w:rPr>
        <w:t>的</w:t>
      </w:r>
      <w:r w:rsidRPr="00FB12C1">
        <w:rPr>
          <w:szCs w:val="21"/>
        </w:rPr>
        <w:t>A</w:t>
      </w:r>
      <w:r w:rsidRPr="00FB12C1">
        <w:rPr>
          <w:rFonts w:ascii="Verdana" w:hAnsi="Verdana"/>
          <w:szCs w:val="21"/>
        </w:rPr>
        <w:t>记录，这样一个</w:t>
      </w:r>
      <w:r w:rsidRPr="00FB12C1">
        <w:rPr>
          <w:szCs w:val="21"/>
        </w:rPr>
        <w:t>DNS</w:t>
      </w:r>
      <w:r w:rsidRPr="00FB12C1">
        <w:rPr>
          <w:rFonts w:ascii="Verdana" w:hAnsi="Verdana"/>
          <w:szCs w:val="21"/>
        </w:rPr>
        <w:t>解析过程就完成了。</w:t>
      </w:r>
    </w:p>
    <w:p w:rsidR="005D22A6" w:rsidRPr="00FB12C1" w:rsidRDefault="005D22A6" w:rsidP="005D22A6">
      <w:pPr>
        <w:pStyle w:val="2"/>
        <w:numPr>
          <w:ilvl w:val="1"/>
          <w:numId w:val="16"/>
        </w:numPr>
        <w:spacing w:before="0" w:after="0" w:line="240" w:lineRule="auto"/>
        <w:rPr>
          <w:rFonts w:hint="eastAsia"/>
          <w:sz w:val="21"/>
          <w:szCs w:val="21"/>
        </w:rPr>
      </w:pPr>
      <w:r w:rsidRPr="00FB12C1">
        <w:rPr>
          <w:rFonts w:hint="eastAsia"/>
          <w:sz w:val="21"/>
          <w:szCs w:val="21"/>
        </w:rPr>
        <w:t>ARP</w:t>
      </w:r>
      <w:r w:rsidRPr="00FB12C1">
        <w:rPr>
          <w:rFonts w:hint="eastAsia"/>
          <w:sz w:val="21"/>
          <w:szCs w:val="21"/>
        </w:rPr>
        <w:t>协议的功能是什么？假设主机</w:t>
      </w:r>
      <w:r w:rsidRPr="00FB12C1">
        <w:rPr>
          <w:rFonts w:hint="eastAsia"/>
          <w:sz w:val="21"/>
          <w:szCs w:val="21"/>
        </w:rPr>
        <w:t>1</w:t>
      </w:r>
      <w:r w:rsidRPr="00FB12C1">
        <w:rPr>
          <w:rFonts w:hint="eastAsia"/>
          <w:sz w:val="21"/>
          <w:szCs w:val="21"/>
        </w:rPr>
        <w:t>和主机</w:t>
      </w:r>
      <w:r w:rsidRPr="00FB12C1">
        <w:rPr>
          <w:rFonts w:hint="eastAsia"/>
          <w:sz w:val="21"/>
          <w:szCs w:val="21"/>
        </w:rPr>
        <w:t>2</w:t>
      </w:r>
      <w:r w:rsidRPr="00FB12C1">
        <w:rPr>
          <w:rFonts w:hint="eastAsia"/>
          <w:sz w:val="21"/>
          <w:szCs w:val="21"/>
        </w:rPr>
        <w:t>处于同一局域网（主机</w:t>
      </w:r>
      <w:r w:rsidRPr="00FB12C1">
        <w:rPr>
          <w:rFonts w:hint="eastAsia"/>
          <w:sz w:val="21"/>
          <w:szCs w:val="21"/>
        </w:rPr>
        <w:t>1</w:t>
      </w:r>
      <w:r w:rsidRPr="00FB12C1">
        <w:rPr>
          <w:rFonts w:hint="eastAsia"/>
          <w:sz w:val="21"/>
          <w:szCs w:val="21"/>
        </w:rPr>
        <w:t>的</w:t>
      </w:r>
      <w:r w:rsidRPr="00FB12C1">
        <w:rPr>
          <w:rFonts w:hint="eastAsia"/>
          <w:sz w:val="21"/>
          <w:szCs w:val="21"/>
        </w:rPr>
        <w:t>IP</w:t>
      </w:r>
      <w:r w:rsidRPr="00FB12C1">
        <w:rPr>
          <w:rFonts w:hint="eastAsia"/>
          <w:sz w:val="21"/>
          <w:szCs w:val="21"/>
        </w:rPr>
        <w:t>地址是</w:t>
      </w:r>
      <w:r w:rsidRPr="00FB12C1">
        <w:rPr>
          <w:rFonts w:hint="eastAsia"/>
          <w:sz w:val="21"/>
          <w:szCs w:val="21"/>
        </w:rPr>
        <w:t>172.16.22.101</w:t>
      </w:r>
      <w:r w:rsidRPr="00FB12C1">
        <w:rPr>
          <w:rFonts w:hint="eastAsia"/>
          <w:sz w:val="21"/>
          <w:szCs w:val="21"/>
        </w:rPr>
        <w:t>，主机</w:t>
      </w:r>
      <w:r w:rsidRPr="00FB12C1">
        <w:rPr>
          <w:rFonts w:hint="eastAsia"/>
          <w:sz w:val="21"/>
          <w:szCs w:val="21"/>
        </w:rPr>
        <w:t>2</w:t>
      </w:r>
      <w:r w:rsidRPr="00FB12C1">
        <w:rPr>
          <w:rFonts w:hint="eastAsia"/>
          <w:sz w:val="21"/>
          <w:szCs w:val="21"/>
        </w:rPr>
        <w:t>的</w:t>
      </w:r>
      <w:r w:rsidRPr="00FB12C1">
        <w:rPr>
          <w:rFonts w:hint="eastAsia"/>
          <w:sz w:val="21"/>
          <w:szCs w:val="21"/>
        </w:rPr>
        <w:t>IP</w:t>
      </w:r>
      <w:r w:rsidRPr="00FB12C1">
        <w:rPr>
          <w:rFonts w:hint="eastAsia"/>
          <w:sz w:val="21"/>
          <w:szCs w:val="21"/>
        </w:rPr>
        <w:t>地址是</w:t>
      </w:r>
      <w:r w:rsidRPr="00FB12C1">
        <w:rPr>
          <w:rFonts w:hint="eastAsia"/>
          <w:sz w:val="21"/>
          <w:szCs w:val="21"/>
        </w:rPr>
        <w:t>172.16.22.110</w:t>
      </w:r>
      <w:r w:rsidRPr="00FB12C1">
        <w:rPr>
          <w:rFonts w:hint="eastAsia"/>
          <w:sz w:val="21"/>
          <w:szCs w:val="21"/>
        </w:rPr>
        <w:t>），简述主机</w:t>
      </w:r>
      <w:r w:rsidRPr="00FB12C1">
        <w:rPr>
          <w:rFonts w:hint="eastAsia"/>
          <w:sz w:val="21"/>
          <w:szCs w:val="21"/>
        </w:rPr>
        <w:t>1</w:t>
      </w:r>
      <w:r w:rsidRPr="00FB12C1">
        <w:rPr>
          <w:rFonts w:hint="eastAsia"/>
          <w:sz w:val="21"/>
          <w:szCs w:val="21"/>
        </w:rPr>
        <w:t>使用</w:t>
      </w:r>
      <w:r w:rsidRPr="00FB12C1">
        <w:rPr>
          <w:rFonts w:hint="eastAsia"/>
          <w:sz w:val="21"/>
          <w:szCs w:val="21"/>
        </w:rPr>
        <w:t>ARP</w:t>
      </w:r>
      <w:r w:rsidRPr="00FB12C1">
        <w:rPr>
          <w:rFonts w:hint="eastAsia"/>
          <w:sz w:val="21"/>
          <w:szCs w:val="21"/>
        </w:rPr>
        <w:t>协议解析主机</w:t>
      </w:r>
      <w:r w:rsidRPr="00FB12C1">
        <w:rPr>
          <w:rFonts w:hint="eastAsia"/>
          <w:sz w:val="21"/>
          <w:szCs w:val="21"/>
        </w:rPr>
        <w:t>2</w:t>
      </w:r>
      <w:r w:rsidRPr="00FB12C1">
        <w:rPr>
          <w:rFonts w:hint="eastAsia"/>
          <w:sz w:val="21"/>
          <w:szCs w:val="21"/>
        </w:rPr>
        <w:t>的物理地址的工作过程。</w:t>
      </w:r>
    </w:p>
    <w:p w:rsidR="005D22A6" w:rsidRPr="00FB12C1" w:rsidRDefault="005D22A6" w:rsidP="005D22A6">
      <w:pPr>
        <w:rPr>
          <w:rFonts w:hint="eastAsia"/>
          <w:szCs w:val="21"/>
        </w:rPr>
      </w:pPr>
      <w:r w:rsidRPr="00FB12C1">
        <w:rPr>
          <w:rFonts w:hint="eastAsia"/>
          <w:szCs w:val="21"/>
        </w:rPr>
        <w:t>答：（</w:t>
      </w:r>
      <w:r w:rsidRPr="00FB12C1">
        <w:rPr>
          <w:rFonts w:hint="eastAsia"/>
          <w:szCs w:val="21"/>
        </w:rPr>
        <w:t>2</w:t>
      </w:r>
      <w:r w:rsidRPr="00FB12C1">
        <w:rPr>
          <w:rFonts w:hint="eastAsia"/>
          <w:szCs w:val="21"/>
        </w:rPr>
        <w:t>分）当主机</w:t>
      </w:r>
      <w:r w:rsidRPr="00FB12C1">
        <w:rPr>
          <w:rFonts w:hint="eastAsia"/>
          <w:szCs w:val="21"/>
        </w:rPr>
        <w:t>1</w:t>
      </w:r>
      <w:r w:rsidRPr="00FB12C1">
        <w:rPr>
          <w:rFonts w:hint="eastAsia"/>
          <w:szCs w:val="21"/>
        </w:rPr>
        <w:t>要向主机</w:t>
      </w:r>
      <w:r w:rsidRPr="00FB12C1">
        <w:rPr>
          <w:rFonts w:hint="eastAsia"/>
          <w:szCs w:val="21"/>
        </w:rPr>
        <w:t>2</w:t>
      </w:r>
      <w:r w:rsidRPr="00FB12C1">
        <w:rPr>
          <w:rFonts w:hint="eastAsia"/>
          <w:szCs w:val="21"/>
        </w:rPr>
        <w:t>发送数据之前，必须解析出主机</w:t>
      </w:r>
      <w:r w:rsidRPr="00FB12C1">
        <w:rPr>
          <w:rFonts w:hint="eastAsia"/>
          <w:szCs w:val="21"/>
        </w:rPr>
        <w:t>2</w:t>
      </w:r>
      <w:r w:rsidRPr="00FB12C1">
        <w:rPr>
          <w:rFonts w:hint="eastAsia"/>
          <w:szCs w:val="21"/>
        </w:rPr>
        <w:t>的物理地址，解析过程如下：主机</w:t>
      </w:r>
      <w:r w:rsidRPr="00FB12C1">
        <w:rPr>
          <w:rFonts w:hint="eastAsia"/>
          <w:szCs w:val="21"/>
        </w:rPr>
        <w:t>1</w:t>
      </w:r>
      <w:r w:rsidRPr="00FB12C1">
        <w:rPr>
          <w:rFonts w:hint="eastAsia"/>
          <w:szCs w:val="21"/>
        </w:rPr>
        <w:t>发送一个广播帧（带有</w:t>
      </w:r>
      <w:r w:rsidRPr="00FB12C1">
        <w:rPr>
          <w:rFonts w:hint="eastAsia"/>
          <w:szCs w:val="21"/>
        </w:rPr>
        <w:t>ARP</w:t>
      </w:r>
      <w:r w:rsidRPr="00FB12C1">
        <w:rPr>
          <w:rFonts w:hint="eastAsia"/>
          <w:szCs w:val="21"/>
        </w:rPr>
        <w:t>报文）到以太网，该</w:t>
      </w:r>
      <w:r w:rsidRPr="00FB12C1">
        <w:rPr>
          <w:rFonts w:hint="eastAsia"/>
          <w:szCs w:val="21"/>
        </w:rPr>
        <w:t>ARP</w:t>
      </w:r>
      <w:r w:rsidRPr="00FB12C1">
        <w:rPr>
          <w:rFonts w:hint="eastAsia"/>
          <w:szCs w:val="21"/>
        </w:rPr>
        <w:t>报文大致意思是：“我的</w:t>
      </w:r>
      <w:r w:rsidRPr="00FB12C1">
        <w:rPr>
          <w:rFonts w:hint="eastAsia"/>
          <w:szCs w:val="21"/>
        </w:rPr>
        <w:t>IP</w:t>
      </w:r>
      <w:r w:rsidRPr="00FB12C1">
        <w:rPr>
          <w:rFonts w:hint="eastAsia"/>
          <w:szCs w:val="21"/>
        </w:rPr>
        <w:t>地址是</w:t>
      </w:r>
      <w:r w:rsidRPr="00FB12C1">
        <w:rPr>
          <w:rFonts w:hint="eastAsia"/>
          <w:szCs w:val="21"/>
        </w:rPr>
        <w:t>172.16.22.101</w:t>
      </w:r>
      <w:r w:rsidRPr="00FB12C1">
        <w:rPr>
          <w:rFonts w:hint="eastAsia"/>
          <w:szCs w:val="21"/>
        </w:rPr>
        <w:t>，谁的</w:t>
      </w:r>
      <w:r w:rsidRPr="00FB12C1">
        <w:rPr>
          <w:rFonts w:hint="eastAsia"/>
          <w:szCs w:val="21"/>
        </w:rPr>
        <w:t>IP</w:t>
      </w:r>
      <w:r w:rsidRPr="00FB12C1">
        <w:rPr>
          <w:rFonts w:hint="eastAsia"/>
          <w:szCs w:val="21"/>
        </w:rPr>
        <w:t>地址为</w:t>
      </w:r>
      <w:r w:rsidRPr="00FB12C1">
        <w:rPr>
          <w:rFonts w:hint="eastAsia"/>
          <w:szCs w:val="21"/>
        </w:rPr>
        <w:t>172.16.22.110</w:t>
      </w:r>
      <w:r w:rsidRPr="00FB12C1">
        <w:rPr>
          <w:rFonts w:hint="eastAsia"/>
          <w:szCs w:val="21"/>
        </w:rPr>
        <w:t>？请告诉我你的物理地址。”（</w:t>
      </w:r>
      <w:r w:rsidRPr="00FB12C1">
        <w:rPr>
          <w:rFonts w:hint="eastAsia"/>
          <w:szCs w:val="21"/>
        </w:rPr>
        <w:t>2</w:t>
      </w:r>
      <w:r w:rsidRPr="00FB12C1">
        <w:rPr>
          <w:rFonts w:hint="eastAsia"/>
          <w:szCs w:val="21"/>
        </w:rPr>
        <w:t>分）这个广播帧会传到以太网的所有机器，每个机器在收到广播帧后，都会去查看自己的</w:t>
      </w:r>
      <w:r w:rsidRPr="00FB12C1">
        <w:rPr>
          <w:rFonts w:hint="eastAsia"/>
          <w:szCs w:val="21"/>
        </w:rPr>
        <w:t>IP</w:t>
      </w:r>
      <w:r w:rsidRPr="00FB12C1">
        <w:rPr>
          <w:rFonts w:hint="eastAsia"/>
          <w:szCs w:val="21"/>
        </w:rPr>
        <w:t>地址。（</w:t>
      </w:r>
      <w:r w:rsidRPr="00FB12C1">
        <w:rPr>
          <w:rFonts w:hint="eastAsia"/>
          <w:szCs w:val="21"/>
        </w:rPr>
        <w:t>2</w:t>
      </w:r>
      <w:r w:rsidRPr="00FB12C1">
        <w:rPr>
          <w:rFonts w:hint="eastAsia"/>
          <w:szCs w:val="21"/>
        </w:rPr>
        <w:t>分）但是只有</w:t>
      </w:r>
      <w:r w:rsidRPr="00FB12C1">
        <w:rPr>
          <w:rFonts w:hint="eastAsia"/>
          <w:szCs w:val="21"/>
        </w:rPr>
        <w:t>IP</w:t>
      </w:r>
      <w:r w:rsidRPr="00FB12C1">
        <w:rPr>
          <w:rFonts w:hint="eastAsia"/>
          <w:szCs w:val="21"/>
        </w:rPr>
        <w:t>地址为</w:t>
      </w:r>
      <w:r w:rsidRPr="00FB12C1">
        <w:rPr>
          <w:rFonts w:hint="eastAsia"/>
          <w:szCs w:val="21"/>
        </w:rPr>
        <w:t>172.16.22.110</w:t>
      </w:r>
      <w:r w:rsidRPr="00FB12C1">
        <w:rPr>
          <w:rFonts w:hint="eastAsia"/>
          <w:szCs w:val="21"/>
        </w:rPr>
        <w:t>的主机</w:t>
      </w:r>
      <w:r w:rsidRPr="00FB12C1">
        <w:rPr>
          <w:rFonts w:hint="eastAsia"/>
          <w:szCs w:val="21"/>
        </w:rPr>
        <w:t>2</w:t>
      </w:r>
      <w:r w:rsidRPr="00FB12C1">
        <w:rPr>
          <w:rFonts w:hint="eastAsia"/>
          <w:szCs w:val="21"/>
        </w:rPr>
        <w:t>会返回主机</w:t>
      </w:r>
      <w:r w:rsidRPr="00FB12C1">
        <w:rPr>
          <w:rFonts w:hint="eastAsia"/>
          <w:szCs w:val="21"/>
        </w:rPr>
        <w:t>1</w:t>
      </w:r>
      <w:r w:rsidRPr="00FB12C1">
        <w:rPr>
          <w:rFonts w:hint="eastAsia"/>
          <w:szCs w:val="21"/>
        </w:rPr>
        <w:t>一个</w:t>
      </w:r>
      <w:r w:rsidRPr="00FB12C1">
        <w:rPr>
          <w:rFonts w:hint="eastAsia"/>
          <w:szCs w:val="21"/>
        </w:rPr>
        <w:t>ARP</w:t>
      </w:r>
      <w:r w:rsidRPr="00FB12C1">
        <w:rPr>
          <w:rFonts w:hint="eastAsia"/>
          <w:szCs w:val="21"/>
        </w:rPr>
        <w:t>响应报文，其中包含了主机</w:t>
      </w:r>
      <w:r w:rsidRPr="00FB12C1">
        <w:rPr>
          <w:rFonts w:hint="eastAsia"/>
          <w:szCs w:val="21"/>
        </w:rPr>
        <w:t>2</w:t>
      </w:r>
      <w:r w:rsidRPr="00FB12C1">
        <w:rPr>
          <w:rFonts w:hint="eastAsia"/>
          <w:szCs w:val="21"/>
        </w:rPr>
        <w:t>的物理地址（设为</w:t>
      </w:r>
      <w:r w:rsidRPr="00FB12C1">
        <w:rPr>
          <w:rFonts w:hint="eastAsia"/>
          <w:szCs w:val="21"/>
        </w:rPr>
        <w:t>E2</w:t>
      </w:r>
      <w:r w:rsidRPr="00FB12C1">
        <w:rPr>
          <w:rFonts w:hint="eastAsia"/>
          <w:szCs w:val="21"/>
        </w:rPr>
        <w:t>）。这样主机</w:t>
      </w:r>
      <w:r w:rsidRPr="00FB12C1">
        <w:rPr>
          <w:rFonts w:hint="eastAsia"/>
          <w:szCs w:val="21"/>
        </w:rPr>
        <w:t>1</w:t>
      </w:r>
      <w:r w:rsidRPr="00FB12C1">
        <w:rPr>
          <w:rFonts w:hint="eastAsia"/>
          <w:szCs w:val="21"/>
        </w:rPr>
        <w:t>就知道了</w:t>
      </w:r>
      <w:r w:rsidRPr="00FB12C1">
        <w:rPr>
          <w:rFonts w:hint="eastAsia"/>
          <w:szCs w:val="21"/>
        </w:rPr>
        <w:t>IP</w:t>
      </w:r>
      <w:r w:rsidRPr="00FB12C1">
        <w:rPr>
          <w:rFonts w:hint="eastAsia"/>
          <w:szCs w:val="21"/>
        </w:rPr>
        <w:t>地址为</w:t>
      </w:r>
      <w:r w:rsidRPr="00FB12C1">
        <w:rPr>
          <w:rFonts w:hint="eastAsia"/>
          <w:szCs w:val="21"/>
        </w:rPr>
        <w:t>172.16.22.110</w:t>
      </w:r>
      <w:r w:rsidRPr="00FB12C1">
        <w:rPr>
          <w:rFonts w:hint="eastAsia"/>
          <w:szCs w:val="21"/>
        </w:rPr>
        <w:t>的主机所对应的物理地址为</w:t>
      </w:r>
      <w:r w:rsidRPr="00FB12C1">
        <w:rPr>
          <w:rFonts w:hint="eastAsia"/>
          <w:szCs w:val="21"/>
        </w:rPr>
        <w:t>E2.</w:t>
      </w:r>
      <w:r w:rsidRPr="00FB12C1">
        <w:rPr>
          <w:rFonts w:hint="eastAsia"/>
          <w:szCs w:val="21"/>
        </w:rPr>
        <w:t>随后就可以向主机</w:t>
      </w:r>
      <w:r w:rsidRPr="00FB12C1">
        <w:rPr>
          <w:rFonts w:hint="eastAsia"/>
          <w:szCs w:val="21"/>
        </w:rPr>
        <w:t>2</w:t>
      </w:r>
      <w:r w:rsidRPr="00FB12C1">
        <w:rPr>
          <w:rFonts w:hint="eastAsia"/>
          <w:szCs w:val="21"/>
        </w:rPr>
        <w:t>发送数据。</w:t>
      </w:r>
    </w:p>
    <w:p w:rsidR="005D22A6" w:rsidRPr="00FB12C1" w:rsidRDefault="005D22A6" w:rsidP="005D22A6">
      <w:pPr>
        <w:pStyle w:val="2"/>
        <w:numPr>
          <w:ilvl w:val="1"/>
          <w:numId w:val="16"/>
        </w:numPr>
        <w:spacing w:before="0" w:after="0" w:line="240" w:lineRule="auto"/>
        <w:rPr>
          <w:rFonts w:hint="eastAsia"/>
          <w:sz w:val="21"/>
          <w:szCs w:val="21"/>
        </w:rPr>
      </w:pPr>
      <w:r w:rsidRPr="00FB12C1">
        <w:rPr>
          <w:rFonts w:hint="eastAsia"/>
          <w:sz w:val="21"/>
          <w:szCs w:val="21"/>
        </w:rPr>
        <w:lastRenderedPageBreak/>
        <w:t>简述</w:t>
      </w:r>
      <w:r w:rsidRPr="00FB12C1">
        <w:rPr>
          <w:sz w:val="21"/>
          <w:szCs w:val="21"/>
        </w:rPr>
        <w:t>CSMA/CD</w:t>
      </w:r>
      <w:r w:rsidRPr="00FB12C1">
        <w:rPr>
          <w:rFonts w:hint="eastAsia"/>
          <w:sz w:val="21"/>
          <w:szCs w:val="21"/>
        </w:rPr>
        <w:t>的</w:t>
      </w:r>
      <w:r w:rsidRPr="00FB12C1">
        <w:rPr>
          <w:sz w:val="21"/>
          <w:szCs w:val="21"/>
        </w:rPr>
        <w:t>工作</w:t>
      </w:r>
      <w:r w:rsidRPr="00FB12C1">
        <w:rPr>
          <w:rFonts w:hint="eastAsia"/>
          <w:sz w:val="21"/>
          <w:szCs w:val="21"/>
        </w:rPr>
        <w:t>原理。</w:t>
      </w:r>
    </w:p>
    <w:p w:rsidR="005D22A6" w:rsidRPr="00FB12C1" w:rsidRDefault="005D22A6" w:rsidP="005D22A6">
      <w:pPr>
        <w:rPr>
          <w:rFonts w:ascii="Tahoma" w:hint="eastAsia"/>
          <w:szCs w:val="21"/>
        </w:rPr>
      </w:pPr>
      <w:r w:rsidRPr="00FB12C1">
        <w:rPr>
          <w:rFonts w:hint="eastAsia"/>
          <w:szCs w:val="21"/>
        </w:rPr>
        <w:t>答：</w:t>
      </w:r>
      <w:r w:rsidRPr="00FB12C1">
        <w:rPr>
          <w:rFonts w:ascii="Tahoma" w:hint="eastAsia"/>
          <w:szCs w:val="21"/>
        </w:rPr>
        <w:t>发送前先监听信道是否空闲，若空闲则立即发送；如果信道忙，则继续监听，一旦空闲就立即发送；在发送过程中，仍需继续监听。若监听到冲突，则立即停止发送数据，然后发送一串干扰信号（</w:t>
      </w:r>
      <w:r w:rsidRPr="00FB12C1">
        <w:rPr>
          <w:rFonts w:ascii="Tahoma" w:cs="Tahoma"/>
          <w:szCs w:val="21"/>
        </w:rPr>
        <w:t>Jam</w:t>
      </w:r>
      <w:r w:rsidRPr="00FB12C1">
        <w:rPr>
          <w:rFonts w:ascii="Tahoma" w:hint="eastAsia"/>
          <w:szCs w:val="21"/>
        </w:rPr>
        <w:t>）；发送</w:t>
      </w:r>
      <w:r w:rsidRPr="00FB12C1">
        <w:rPr>
          <w:rFonts w:ascii="Tahoma" w:cs="Tahoma"/>
          <w:szCs w:val="21"/>
        </w:rPr>
        <w:t>Jam</w:t>
      </w:r>
      <w:r w:rsidRPr="00FB12C1">
        <w:rPr>
          <w:rFonts w:ascii="Tahoma" w:hint="eastAsia"/>
          <w:szCs w:val="21"/>
        </w:rPr>
        <w:t>信号的目的是强化冲突，以便使所有的站点都能检测到发生了冲突。等待一段随机时间（称为退避）以后，再重新尝试。归结为四句话：发前先听，空闲即发送，边发边听，冲突时退避。</w:t>
      </w:r>
    </w:p>
    <w:p w:rsidR="005D22A6" w:rsidRPr="00FB12C1" w:rsidRDefault="005D22A6" w:rsidP="005D22A6">
      <w:pPr>
        <w:pStyle w:val="2"/>
        <w:numPr>
          <w:ilvl w:val="1"/>
          <w:numId w:val="16"/>
        </w:numPr>
        <w:spacing w:before="0" w:after="0" w:line="240" w:lineRule="auto"/>
        <w:rPr>
          <w:rFonts w:hint="eastAsia"/>
          <w:sz w:val="21"/>
          <w:szCs w:val="21"/>
        </w:rPr>
      </w:pPr>
      <w:r w:rsidRPr="00FB12C1">
        <w:rPr>
          <w:rFonts w:hint="eastAsia"/>
          <w:sz w:val="21"/>
          <w:szCs w:val="21"/>
        </w:rPr>
        <w:t>为什么要引入域名解析？简单叙述访问站点</w:t>
      </w:r>
      <w:hyperlink r:id="rId13" w:history="1">
        <w:r w:rsidRPr="00FB12C1">
          <w:rPr>
            <w:rStyle w:val="a5"/>
            <w:rFonts w:hint="eastAsia"/>
            <w:sz w:val="21"/>
            <w:szCs w:val="21"/>
          </w:rPr>
          <w:t>www.ecjtu.jx.cn</w:t>
        </w:r>
      </w:hyperlink>
      <w:r w:rsidRPr="00FB12C1">
        <w:rPr>
          <w:rFonts w:hint="eastAsia"/>
          <w:sz w:val="21"/>
          <w:szCs w:val="21"/>
        </w:rPr>
        <w:t>的工程中，</w:t>
      </w:r>
      <w:r w:rsidRPr="00FB12C1">
        <w:rPr>
          <w:rFonts w:hint="eastAsia"/>
          <w:sz w:val="21"/>
          <w:szCs w:val="21"/>
        </w:rPr>
        <w:t>DNS</w:t>
      </w:r>
      <w:r w:rsidRPr="00FB12C1">
        <w:rPr>
          <w:rFonts w:hint="eastAsia"/>
          <w:sz w:val="21"/>
          <w:szCs w:val="21"/>
        </w:rPr>
        <w:t>的域名解析过程。（设</w:t>
      </w:r>
      <w:hyperlink r:id="rId14" w:history="1">
        <w:r w:rsidRPr="00FB12C1">
          <w:rPr>
            <w:rStyle w:val="a5"/>
            <w:rFonts w:hint="eastAsia"/>
            <w:sz w:val="21"/>
            <w:szCs w:val="21"/>
          </w:rPr>
          <w:t>www.ecjtu.jx.cn</w:t>
        </w:r>
        <w:r w:rsidRPr="00FB12C1">
          <w:rPr>
            <w:rStyle w:val="a5"/>
            <w:rFonts w:hint="eastAsia"/>
            <w:sz w:val="21"/>
            <w:szCs w:val="21"/>
          </w:rPr>
          <w:t>的</w:t>
        </w:r>
        <w:r w:rsidRPr="00FB12C1">
          <w:rPr>
            <w:rStyle w:val="a5"/>
            <w:rFonts w:hint="eastAsia"/>
            <w:sz w:val="21"/>
            <w:szCs w:val="21"/>
          </w:rPr>
          <w:t>IP</w:t>
        </w:r>
      </w:hyperlink>
      <w:r w:rsidRPr="00FB12C1">
        <w:rPr>
          <w:rFonts w:hint="eastAsia"/>
          <w:sz w:val="21"/>
          <w:szCs w:val="21"/>
        </w:rPr>
        <w:t>地址为：</w:t>
      </w:r>
      <w:r w:rsidRPr="00FB12C1">
        <w:rPr>
          <w:rFonts w:hint="eastAsia"/>
          <w:sz w:val="21"/>
          <w:szCs w:val="21"/>
        </w:rPr>
        <w:t>202.101.208.10,DNS</w:t>
      </w:r>
      <w:r w:rsidRPr="00FB12C1">
        <w:rPr>
          <w:rFonts w:hint="eastAsia"/>
          <w:sz w:val="21"/>
          <w:szCs w:val="21"/>
        </w:rPr>
        <w:t>地址：</w:t>
      </w:r>
      <w:r w:rsidRPr="00FB12C1">
        <w:rPr>
          <w:rFonts w:hint="eastAsia"/>
          <w:sz w:val="21"/>
          <w:szCs w:val="21"/>
        </w:rPr>
        <w:t>202.101.208.3</w:t>
      </w:r>
      <w:r w:rsidRPr="00FB12C1">
        <w:rPr>
          <w:rFonts w:hint="eastAsia"/>
          <w:sz w:val="21"/>
          <w:szCs w:val="21"/>
        </w:rPr>
        <w:t>）</w:t>
      </w:r>
    </w:p>
    <w:p w:rsidR="005D22A6" w:rsidRPr="00FB12C1" w:rsidRDefault="005D22A6" w:rsidP="005D22A6">
      <w:pPr>
        <w:rPr>
          <w:rFonts w:hint="eastAsia"/>
          <w:szCs w:val="21"/>
        </w:rPr>
      </w:pPr>
      <w:r w:rsidRPr="00FB12C1">
        <w:rPr>
          <w:rFonts w:hint="eastAsia"/>
          <w:szCs w:val="21"/>
        </w:rPr>
        <w:t>答：域名解析是为了解决数字化的</w:t>
      </w:r>
      <w:r w:rsidRPr="00FB12C1">
        <w:rPr>
          <w:rFonts w:hint="eastAsia"/>
          <w:szCs w:val="21"/>
        </w:rPr>
        <w:t>IP</w:t>
      </w:r>
      <w:r w:rsidRPr="00FB12C1">
        <w:rPr>
          <w:rFonts w:hint="eastAsia"/>
          <w:szCs w:val="21"/>
        </w:rPr>
        <w:t>地址不便于记忆的问题而引入的一种层次型命名机制，完成名字</w:t>
      </w:r>
      <w:r w:rsidRPr="00FB12C1">
        <w:rPr>
          <w:rFonts w:hint="eastAsia"/>
          <w:szCs w:val="21"/>
        </w:rPr>
        <w:t>---</w:t>
      </w:r>
      <w:r w:rsidRPr="00FB12C1">
        <w:rPr>
          <w:rFonts w:hint="eastAsia"/>
          <w:szCs w:val="21"/>
        </w:rPr>
        <w:t>地址的映射。访问</w:t>
      </w:r>
      <w:hyperlink r:id="rId15" w:history="1">
        <w:r w:rsidRPr="00FB12C1">
          <w:rPr>
            <w:rStyle w:val="a5"/>
            <w:rFonts w:hint="eastAsia"/>
            <w:szCs w:val="21"/>
          </w:rPr>
          <w:t>www.ecjtu.jx.cn</w:t>
        </w:r>
      </w:hyperlink>
      <w:r w:rsidRPr="00FB12C1">
        <w:rPr>
          <w:rFonts w:hint="eastAsia"/>
          <w:szCs w:val="21"/>
        </w:rPr>
        <w:t>的域名解析过程：</w:t>
      </w:r>
      <w:r w:rsidRPr="00FB12C1">
        <w:rPr>
          <w:rFonts w:hint="eastAsia"/>
          <w:szCs w:val="21"/>
        </w:rPr>
        <w:t>1</w:t>
      </w:r>
      <w:r w:rsidRPr="00FB12C1">
        <w:rPr>
          <w:rFonts w:hint="eastAsia"/>
          <w:szCs w:val="21"/>
        </w:rPr>
        <w:t>）在浏览器地址栏输入地址</w:t>
      </w:r>
      <w:hyperlink r:id="rId16" w:history="1">
        <w:r w:rsidRPr="00FB12C1">
          <w:rPr>
            <w:rStyle w:val="a5"/>
            <w:rFonts w:hint="eastAsia"/>
            <w:szCs w:val="21"/>
          </w:rPr>
          <w:t>www.ecjtu.jx.cn</w:t>
        </w:r>
      </w:hyperlink>
      <w:r w:rsidRPr="00FB12C1">
        <w:rPr>
          <w:rFonts w:hint="eastAsia"/>
          <w:szCs w:val="21"/>
        </w:rPr>
        <w:t xml:space="preserve"> ; 2)</w:t>
      </w:r>
      <w:r w:rsidRPr="00FB12C1">
        <w:rPr>
          <w:rFonts w:hint="eastAsia"/>
          <w:szCs w:val="21"/>
        </w:rPr>
        <w:t>先在本机域名解析的缓存中查找该域名，若找到则可以立即获取对用的</w:t>
      </w:r>
      <w:r w:rsidRPr="00FB12C1">
        <w:rPr>
          <w:rFonts w:hint="eastAsia"/>
          <w:szCs w:val="21"/>
        </w:rPr>
        <w:t>IP</w:t>
      </w:r>
      <w:r w:rsidRPr="00FB12C1">
        <w:rPr>
          <w:rFonts w:hint="eastAsia"/>
          <w:szCs w:val="21"/>
        </w:rPr>
        <w:t>地址；</w:t>
      </w:r>
      <w:r w:rsidRPr="00FB12C1">
        <w:rPr>
          <w:rFonts w:hint="eastAsia"/>
          <w:szCs w:val="21"/>
        </w:rPr>
        <w:t>3</w:t>
      </w:r>
      <w:r w:rsidRPr="00FB12C1">
        <w:rPr>
          <w:rFonts w:hint="eastAsia"/>
          <w:szCs w:val="21"/>
        </w:rPr>
        <w:t>）若不在本机缓存中则向本地</w:t>
      </w:r>
      <w:r w:rsidRPr="00FB12C1">
        <w:rPr>
          <w:rFonts w:hint="eastAsia"/>
          <w:szCs w:val="21"/>
        </w:rPr>
        <w:t>DNS</w:t>
      </w:r>
      <w:r w:rsidRPr="00FB12C1">
        <w:rPr>
          <w:rFonts w:hint="eastAsia"/>
          <w:szCs w:val="21"/>
        </w:rPr>
        <w:t>服务器（</w:t>
      </w:r>
      <w:r w:rsidRPr="00FB12C1">
        <w:rPr>
          <w:rFonts w:hint="eastAsia"/>
          <w:szCs w:val="21"/>
        </w:rPr>
        <w:t>202.101.208.3</w:t>
      </w:r>
      <w:r w:rsidRPr="00FB12C1">
        <w:rPr>
          <w:rFonts w:hint="eastAsia"/>
          <w:szCs w:val="21"/>
        </w:rPr>
        <w:t>）发送</w:t>
      </w:r>
      <w:r w:rsidRPr="00FB12C1">
        <w:rPr>
          <w:rFonts w:hint="eastAsia"/>
          <w:szCs w:val="21"/>
        </w:rPr>
        <w:t>IP</w:t>
      </w:r>
      <w:r w:rsidRPr="00FB12C1">
        <w:rPr>
          <w:rFonts w:hint="eastAsia"/>
          <w:szCs w:val="21"/>
        </w:rPr>
        <w:t>报文，请求解析该域名，</w:t>
      </w:r>
      <w:r w:rsidRPr="00FB12C1">
        <w:rPr>
          <w:rFonts w:hint="eastAsia"/>
          <w:szCs w:val="21"/>
        </w:rPr>
        <w:t>DNS</w:t>
      </w:r>
      <w:r w:rsidRPr="00FB12C1">
        <w:rPr>
          <w:rFonts w:hint="eastAsia"/>
          <w:szCs w:val="21"/>
        </w:rPr>
        <w:t>收到请求后查找自己的缓存及其映射表，若查到则发送响应报文给发送请求的主机，若没有找到则向上级</w:t>
      </w:r>
      <w:r w:rsidRPr="00FB12C1">
        <w:rPr>
          <w:rFonts w:hint="eastAsia"/>
          <w:szCs w:val="21"/>
        </w:rPr>
        <w:t>DNS</w:t>
      </w:r>
      <w:r w:rsidRPr="00FB12C1">
        <w:rPr>
          <w:rFonts w:hint="eastAsia"/>
          <w:szCs w:val="21"/>
        </w:rPr>
        <w:t>服务器提出请求，知道解析成功或返回错误信息。</w:t>
      </w:r>
    </w:p>
    <w:p w:rsidR="005D22A6" w:rsidRPr="00FB12C1" w:rsidRDefault="005D22A6" w:rsidP="005D22A6">
      <w:pPr>
        <w:pStyle w:val="2"/>
        <w:numPr>
          <w:ilvl w:val="1"/>
          <w:numId w:val="16"/>
        </w:numPr>
        <w:spacing w:before="0" w:after="0" w:line="240" w:lineRule="auto"/>
        <w:rPr>
          <w:rFonts w:hint="eastAsia"/>
          <w:sz w:val="21"/>
          <w:szCs w:val="21"/>
        </w:rPr>
      </w:pPr>
      <w:r w:rsidRPr="00FB12C1">
        <w:rPr>
          <w:rFonts w:hint="eastAsia"/>
          <w:sz w:val="21"/>
          <w:szCs w:val="21"/>
        </w:rPr>
        <w:t>把十六进制的</w:t>
      </w:r>
      <w:r w:rsidRPr="00FB12C1">
        <w:rPr>
          <w:rFonts w:hint="eastAsia"/>
          <w:sz w:val="21"/>
          <w:szCs w:val="21"/>
        </w:rPr>
        <w:t>IP</w:t>
      </w:r>
      <w:r w:rsidRPr="00FB12C1">
        <w:rPr>
          <w:rFonts w:hint="eastAsia"/>
          <w:sz w:val="21"/>
          <w:szCs w:val="21"/>
        </w:rPr>
        <w:t>地址</w:t>
      </w:r>
      <w:r w:rsidRPr="00FB12C1">
        <w:rPr>
          <w:rFonts w:hint="eastAsia"/>
          <w:sz w:val="21"/>
          <w:szCs w:val="21"/>
        </w:rPr>
        <w:t>C22F1588</w:t>
      </w:r>
      <w:r w:rsidRPr="00FB12C1">
        <w:rPr>
          <w:rFonts w:hint="eastAsia"/>
          <w:sz w:val="21"/>
          <w:szCs w:val="21"/>
        </w:rPr>
        <w:t>转换成用点分割的十进制形式，并说明该地址属于哪类网络地址，以及该种类型地址的每个子网最多可能包含多少台主机。</w:t>
      </w:r>
      <w:r w:rsidRPr="00FB12C1">
        <w:rPr>
          <w:rFonts w:hint="eastAsia"/>
          <w:sz w:val="21"/>
          <w:szCs w:val="21"/>
        </w:rPr>
        <w:t xml:space="preserve">  </w:t>
      </w:r>
    </w:p>
    <w:p w:rsidR="005D22A6" w:rsidRPr="00FB12C1" w:rsidRDefault="005D22A6" w:rsidP="005D22A6">
      <w:pPr>
        <w:rPr>
          <w:rFonts w:hint="eastAsia"/>
          <w:b/>
          <w:szCs w:val="21"/>
        </w:rPr>
      </w:pPr>
      <w:r w:rsidRPr="00FB12C1">
        <w:rPr>
          <w:rFonts w:hint="eastAsia"/>
          <w:b/>
          <w:szCs w:val="21"/>
        </w:rPr>
        <w:t>（</w:t>
      </w:r>
      <w:r w:rsidRPr="00FB12C1">
        <w:rPr>
          <w:rFonts w:hint="eastAsia"/>
          <w:b/>
          <w:szCs w:val="21"/>
        </w:rPr>
        <w:t>1</w:t>
      </w:r>
      <w:r w:rsidRPr="00FB12C1">
        <w:rPr>
          <w:rFonts w:hint="eastAsia"/>
          <w:b/>
          <w:szCs w:val="21"/>
        </w:rPr>
        <w:t>）</w:t>
      </w:r>
      <w:r w:rsidRPr="00FB12C1">
        <w:rPr>
          <w:rFonts w:hint="eastAsia"/>
          <w:b/>
          <w:szCs w:val="21"/>
        </w:rPr>
        <w:t>194.47.21.136 ;</w:t>
      </w:r>
      <w:r w:rsidRPr="00FB12C1">
        <w:rPr>
          <w:rFonts w:hint="eastAsia"/>
          <w:b/>
          <w:szCs w:val="21"/>
        </w:rPr>
        <w:t>（</w:t>
      </w:r>
      <w:r w:rsidRPr="00FB12C1">
        <w:rPr>
          <w:rFonts w:hint="eastAsia"/>
          <w:b/>
          <w:szCs w:val="21"/>
        </w:rPr>
        <w:t>2</w:t>
      </w:r>
      <w:r w:rsidRPr="00FB12C1">
        <w:rPr>
          <w:rFonts w:hint="eastAsia"/>
          <w:b/>
          <w:szCs w:val="21"/>
        </w:rPr>
        <w:t>）</w:t>
      </w:r>
      <w:r w:rsidRPr="00FB12C1">
        <w:rPr>
          <w:rFonts w:hint="eastAsia"/>
          <w:b/>
          <w:szCs w:val="21"/>
        </w:rPr>
        <w:t>C</w:t>
      </w:r>
      <w:r w:rsidRPr="00FB12C1">
        <w:rPr>
          <w:rFonts w:hint="eastAsia"/>
          <w:b/>
          <w:szCs w:val="21"/>
        </w:rPr>
        <w:t>型（</w:t>
      </w:r>
      <w:r w:rsidRPr="00FB12C1">
        <w:rPr>
          <w:rFonts w:hint="eastAsia"/>
          <w:b/>
          <w:szCs w:val="21"/>
        </w:rPr>
        <w:t>3</w:t>
      </w:r>
      <w:r w:rsidRPr="00FB12C1">
        <w:rPr>
          <w:rFonts w:hint="eastAsia"/>
          <w:b/>
          <w:szCs w:val="21"/>
        </w:rPr>
        <w:t>）</w:t>
      </w:r>
      <w:r w:rsidRPr="00FB12C1">
        <w:rPr>
          <w:rFonts w:hint="eastAsia"/>
          <w:b/>
          <w:szCs w:val="21"/>
        </w:rPr>
        <w:t>254</w:t>
      </w:r>
      <w:r w:rsidRPr="00FB12C1">
        <w:rPr>
          <w:rFonts w:hint="eastAsia"/>
          <w:b/>
          <w:szCs w:val="21"/>
        </w:rPr>
        <w:t>台主机。</w:t>
      </w:r>
    </w:p>
    <w:p w:rsidR="005D22A6" w:rsidRPr="00FB12C1" w:rsidRDefault="005D22A6" w:rsidP="005D22A6">
      <w:pPr>
        <w:pStyle w:val="2"/>
        <w:numPr>
          <w:ilvl w:val="1"/>
          <w:numId w:val="16"/>
        </w:numPr>
        <w:spacing w:before="0" w:after="0" w:line="240" w:lineRule="auto"/>
        <w:rPr>
          <w:rFonts w:hint="eastAsia"/>
          <w:sz w:val="21"/>
          <w:szCs w:val="21"/>
        </w:rPr>
      </w:pPr>
      <w:r w:rsidRPr="00FB12C1">
        <w:rPr>
          <w:rFonts w:hint="eastAsia"/>
          <w:sz w:val="21"/>
          <w:szCs w:val="21"/>
        </w:rPr>
        <w:t>写出现代计算机网络的五个方面的应用。</w:t>
      </w:r>
      <w:r w:rsidRPr="00FB12C1">
        <w:rPr>
          <w:rFonts w:hint="eastAsia"/>
          <w:sz w:val="21"/>
          <w:szCs w:val="21"/>
        </w:rPr>
        <w:t xml:space="preserve">  </w:t>
      </w:r>
    </w:p>
    <w:p w:rsidR="005D22A6" w:rsidRPr="00FB12C1" w:rsidRDefault="005D22A6" w:rsidP="005D22A6">
      <w:pPr>
        <w:rPr>
          <w:rFonts w:hint="eastAsia"/>
          <w:b/>
          <w:szCs w:val="21"/>
        </w:rPr>
      </w:pPr>
      <w:r w:rsidRPr="00FB12C1">
        <w:rPr>
          <w:rFonts w:hint="eastAsia"/>
          <w:b/>
          <w:szCs w:val="21"/>
        </w:rPr>
        <w:t>答：万维网</w:t>
      </w:r>
      <w:r w:rsidRPr="00FB12C1">
        <w:rPr>
          <w:rFonts w:hint="eastAsia"/>
          <w:b/>
          <w:szCs w:val="21"/>
        </w:rPr>
        <w:t>(WWW)</w:t>
      </w:r>
      <w:r w:rsidRPr="00FB12C1">
        <w:rPr>
          <w:rFonts w:hint="eastAsia"/>
          <w:b/>
          <w:szCs w:val="21"/>
        </w:rPr>
        <w:t>信息浏览、电子邮件</w:t>
      </w:r>
      <w:r w:rsidRPr="00FB12C1">
        <w:rPr>
          <w:rFonts w:hint="eastAsia"/>
          <w:b/>
          <w:szCs w:val="21"/>
        </w:rPr>
        <w:t>(E-mail)</w:t>
      </w:r>
      <w:r w:rsidRPr="00FB12C1">
        <w:rPr>
          <w:rFonts w:hint="eastAsia"/>
          <w:b/>
          <w:szCs w:val="21"/>
        </w:rPr>
        <w:t>、文件传输</w:t>
      </w:r>
      <w:r w:rsidRPr="00FB12C1">
        <w:rPr>
          <w:rFonts w:hint="eastAsia"/>
          <w:b/>
          <w:szCs w:val="21"/>
        </w:rPr>
        <w:t>(FTP)</w:t>
      </w:r>
      <w:r w:rsidRPr="00FB12C1">
        <w:rPr>
          <w:rFonts w:hint="eastAsia"/>
          <w:b/>
          <w:szCs w:val="21"/>
        </w:rPr>
        <w:t>、远程登录</w:t>
      </w:r>
      <w:r w:rsidRPr="00FB12C1">
        <w:rPr>
          <w:rFonts w:hint="eastAsia"/>
          <w:b/>
          <w:szCs w:val="21"/>
        </w:rPr>
        <w:t>(Telnet)</w:t>
      </w:r>
      <w:r w:rsidRPr="00FB12C1">
        <w:rPr>
          <w:rFonts w:hint="eastAsia"/>
          <w:b/>
          <w:szCs w:val="21"/>
        </w:rPr>
        <w:t>、电子公告牌</w:t>
      </w:r>
      <w:r w:rsidRPr="00FB12C1">
        <w:rPr>
          <w:rFonts w:hint="eastAsia"/>
          <w:b/>
          <w:szCs w:val="21"/>
        </w:rPr>
        <w:t>(bulletin broad system</w:t>
      </w:r>
      <w:r w:rsidRPr="00FB12C1">
        <w:rPr>
          <w:rFonts w:hint="eastAsia"/>
          <w:b/>
          <w:szCs w:val="21"/>
        </w:rPr>
        <w:t>，</w:t>
      </w:r>
      <w:r w:rsidRPr="00FB12C1">
        <w:rPr>
          <w:rFonts w:hint="eastAsia"/>
          <w:b/>
          <w:szCs w:val="21"/>
        </w:rPr>
        <w:t>BBS</w:t>
      </w:r>
      <w:r w:rsidRPr="00FB12C1">
        <w:rPr>
          <w:rFonts w:hint="eastAsia"/>
          <w:b/>
          <w:szCs w:val="21"/>
        </w:rPr>
        <w:t>以及</w:t>
      </w:r>
      <w:r w:rsidRPr="00FB12C1">
        <w:rPr>
          <w:rFonts w:hint="eastAsia"/>
          <w:b/>
          <w:szCs w:val="21"/>
        </w:rPr>
        <w:t>Netnews)</w:t>
      </w:r>
      <w:r w:rsidRPr="00FB12C1">
        <w:rPr>
          <w:rFonts w:hint="eastAsia"/>
          <w:b/>
          <w:szCs w:val="21"/>
        </w:rPr>
        <w:t>、电子商务、远程教育。</w:t>
      </w:r>
    </w:p>
    <w:p w:rsidR="005D22A6" w:rsidRPr="00FB12C1" w:rsidRDefault="005D22A6" w:rsidP="005D22A6">
      <w:pPr>
        <w:pStyle w:val="2"/>
        <w:numPr>
          <w:ilvl w:val="1"/>
          <w:numId w:val="16"/>
        </w:numPr>
        <w:spacing w:before="0" w:after="0" w:line="240" w:lineRule="auto"/>
        <w:rPr>
          <w:rFonts w:hint="eastAsia"/>
          <w:sz w:val="21"/>
          <w:szCs w:val="21"/>
        </w:rPr>
      </w:pPr>
      <w:r w:rsidRPr="00FB12C1">
        <w:rPr>
          <w:rFonts w:hint="eastAsia"/>
          <w:sz w:val="21"/>
          <w:szCs w:val="21"/>
        </w:rPr>
        <w:t>简要说明电路交换和存储器转发交换这两面种交换方式，并加以比较。</w:t>
      </w:r>
      <w:r w:rsidRPr="00FB12C1">
        <w:rPr>
          <w:rFonts w:hint="eastAsia"/>
          <w:sz w:val="21"/>
          <w:szCs w:val="21"/>
        </w:rPr>
        <w:t xml:space="preserve">  </w:t>
      </w:r>
    </w:p>
    <w:p w:rsidR="005D22A6" w:rsidRPr="00FB12C1" w:rsidRDefault="005D22A6" w:rsidP="005D22A6">
      <w:pPr>
        <w:rPr>
          <w:rFonts w:hint="eastAsia"/>
          <w:szCs w:val="21"/>
        </w:rPr>
      </w:pPr>
      <w:r w:rsidRPr="00FB12C1">
        <w:rPr>
          <w:rFonts w:hint="eastAsia"/>
          <w:szCs w:val="21"/>
        </w:rPr>
        <w:t xml:space="preserve">A. </w:t>
      </w:r>
      <w:r w:rsidRPr="00FB12C1">
        <w:rPr>
          <w:rFonts w:hint="eastAsia"/>
          <w:szCs w:val="21"/>
        </w:rPr>
        <w:t>电路交换是一种直接的交换方式，它为一对需要进行通信的装置（站）之间提供一条临时的专用通道，即提供一条专用的传输通道，即可是物理通道又可是逻辑通道（使用时分或频分复用技术）。这条通道是由节点内部电路对节点间传输路径经过适当选择、连接而完成的，由多个节点和多条节点间传输路径组成的链路，例如，目前公用电话网广泛使用的交换方式是电路交换。（</w:t>
      </w:r>
      <w:r w:rsidRPr="00FB12C1">
        <w:rPr>
          <w:rFonts w:hint="eastAsia"/>
          <w:szCs w:val="21"/>
        </w:rPr>
        <w:t>2</w:t>
      </w:r>
      <w:r w:rsidRPr="00FB12C1">
        <w:rPr>
          <w:rFonts w:hint="eastAsia"/>
          <w:szCs w:val="21"/>
        </w:rPr>
        <w:t>分）</w:t>
      </w:r>
    </w:p>
    <w:p w:rsidR="005D22A6" w:rsidRPr="00FB12C1" w:rsidRDefault="005D22A6" w:rsidP="005D22A6">
      <w:pPr>
        <w:rPr>
          <w:rFonts w:hint="eastAsia"/>
          <w:szCs w:val="21"/>
        </w:rPr>
      </w:pPr>
      <w:r w:rsidRPr="00FB12C1">
        <w:rPr>
          <w:rFonts w:hint="eastAsia"/>
          <w:szCs w:val="21"/>
        </w:rPr>
        <w:t>B</w:t>
      </w:r>
      <w:r w:rsidRPr="00FB12C1">
        <w:rPr>
          <w:rFonts w:hint="eastAsia"/>
          <w:szCs w:val="21"/>
        </w:rPr>
        <w:t>．存储转发交换方式又可以分为报文存储转发交换与报文分组存储转发交换，报文分组存储转发交换方式又可以分为数据报与虚电路方式。分组交换属于“存储转发”交换方式，但它不像报文交换那样以报文为单位进行交换、传输，而是以更短的、标准的“报文分组”（</w:t>
      </w:r>
      <w:r w:rsidRPr="00FB12C1">
        <w:rPr>
          <w:rFonts w:hint="eastAsia"/>
          <w:szCs w:val="21"/>
        </w:rPr>
        <w:t>packet</w:t>
      </w:r>
      <w:r w:rsidRPr="00FB12C1">
        <w:rPr>
          <w:rFonts w:hint="eastAsia"/>
          <w:szCs w:val="21"/>
        </w:rPr>
        <w:t>）为单位进行交换传输。分组经过通信网络到达终点有</w:t>
      </w:r>
      <w:r w:rsidRPr="00FB12C1">
        <w:rPr>
          <w:rFonts w:hint="eastAsia"/>
          <w:szCs w:val="21"/>
        </w:rPr>
        <w:t>2</w:t>
      </w:r>
      <w:r w:rsidRPr="00FB12C1">
        <w:rPr>
          <w:rFonts w:hint="eastAsia"/>
          <w:szCs w:val="21"/>
        </w:rPr>
        <w:t>种方法：虚电路和数据报。（</w:t>
      </w:r>
      <w:r w:rsidRPr="00FB12C1">
        <w:rPr>
          <w:rFonts w:hint="eastAsia"/>
          <w:szCs w:val="21"/>
        </w:rPr>
        <w:t>2</w:t>
      </w:r>
      <w:r w:rsidRPr="00FB12C1">
        <w:rPr>
          <w:rFonts w:hint="eastAsia"/>
          <w:szCs w:val="21"/>
        </w:rPr>
        <w:t>分）</w:t>
      </w:r>
    </w:p>
    <w:p w:rsidR="005D22A6" w:rsidRPr="00FB12C1" w:rsidRDefault="005D22A6" w:rsidP="005D22A6">
      <w:pPr>
        <w:rPr>
          <w:rFonts w:hint="eastAsia"/>
          <w:szCs w:val="21"/>
        </w:rPr>
      </w:pPr>
      <w:r w:rsidRPr="00FB12C1">
        <w:rPr>
          <w:rFonts w:hint="eastAsia"/>
          <w:szCs w:val="21"/>
        </w:rPr>
        <w:t>C</w:t>
      </w:r>
      <w:r w:rsidRPr="00FB12C1">
        <w:rPr>
          <w:rFonts w:hint="eastAsia"/>
          <w:szCs w:val="21"/>
        </w:rPr>
        <w:t>．与电路交换相比，报文交换方式不要求交换网为通信双方预先建立，条专用的数据通路，因此就不存在建立电路和拆除电路的过程。</w:t>
      </w:r>
    </w:p>
    <w:p w:rsidR="005D22A6" w:rsidRPr="00FB12C1" w:rsidRDefault="005D22A6" w:rsidP="005D22A6">
      <w:pPr>
        <w:pStyle w:val="2"/>
        <w:numPr>
          <w:ilvl w:val="1"/>
          <w:numId w:val="16"/>
        </w:numPr>
        <w:spacing w:before="0" w:after="0" w:line="240" w:lineRule="auto"/>
        <w:rPr>
          <w:rFonts w:hint="eastAsia"/>
          <w:sz w:val="21"/>
          <w:szCs w:val="21"/>
        </w:rPr>
      </w:pPr>
      <w:r w:rsidRPr="00FB12C1">
        <w:rPr>
          <w:rFonts w:hint="eastAsia"/>
          <w:sz w:val="21"/>
          <w:szCs w:val="21"/>
        </w:rPr>
        <w:t>TCP/IP</w:t>
      </w:r>
      <w:r w:rsidRPr="00FB12C1">
        <w:rPr>
          <w:rFonts w:hint="eastAsia"/>
          <w:sz w:val="21"/>
          <w:szCs w:val="21"/>
        </w:rPr>
        <w:t>的核心思想</w:t>
      </w:r>
      <w:r w:rsidRPr="00FB12C1">
        <w:rPr>
          <w:rFonts w:hint="eastAsia"/>
          <w:sz w:val="21"/>
          <w:szCs w:val="21"/>
        </w:rPr>
        <w:t>(</w:t>
      </w:r>
      <w:r w:rsidRPr="00FB12C1">
        <w:rPr>
          <w:rFonts w:hint="eastAsia"/>
          <w:sz w:val="21"/>
          <w:szCs w:val="21"/>
        </w:rPr>
        <w:t>理念</w:t>
      </w:r>
      <w:r w:rsidRPr="00FB12C1">
        <w:rPr>
          <w:rFonts w:hint="eastAsia"/>
          <w:sz w:val="21"/>
          <w:szCs w:val="21"/>
        </w:rPr>
        <w:t>)</w:t>
      </w:r>
      <w:r w:rsidRPr="00FB12C1">
        <w:rPr>
          <w:rFonts w:hint="eastAsia"/>
          <w:sz w:val="21"/>
          <w:szCs w:val="21"/>
        </w:rPr>
        <w:t>是什么？</w:t>
      </w:r>
    </w:p>
    <w:p w:rsidR="005D22A6" w:rsidRPr="00FB12C1" w:rsidRDefault="005D22A6" w:rsidP="005D22A6">
      <w:pPr>
        <w:rPr>
          <w:rFonts w:hint="eastAsia"/>
          <w:szCs w:val="21"/>
        </w:rPr>
      </w:pPr>
      <w:r w:rsidRPr="00FB12C1">
        <w:rPr>
          <w:rFonts w:hint="eastAsia"/>
          <w:szCs w:val="21"/>
        </w:rPr>
        <w:t>答：</w:t>
      </w:r>
      <w:r w:rsidRPr="00FB12C1">
        <w:rPr>
          <w:rFonts w:hint="eastAsia"/>
          <w:szCs w:val="21"/>
        </w:rPr>
        <w:t>TCP/IP</w:t>
      </w:r>
      <w:r w:rsidRPr="00FB12C1">
        <w:rPr>
          <w:rFonts w:hint="eastAsia"/>
          <w:szCs w:val="21"/>
        </w:rPr>
        <w:t>的核心思想就是“网络互联”，将使用不同低层协议的异构网络，在传输层、网络层建立一个统一的虚拟逻辑网络，以此来屏蔽所有物理网络的硬件差异，从而实现网络的互联</w:t>
      </w:r>
    </w:p>
    <w:p w:rsidR="005D22A6" w:rsidRPr="00FB12C1" w:rsidRDefault="005D22A6" w:rsidP="005D22A6">
      <w:pPr>
        <w:pStyle w:val="2"/>
        <w:numPr>
          <w:ilvl w:val="1"/>
          <w:numId w:val="16"/>
        </w:numPr>
        <w:spacing w:before="0" w:after="0" w:line="240" w:lineRule="auto"/>
        <w:rPr>
          <w:sz w:val="21"/>
          <w:szCs w:val="21"/>
        </w:rPr>
      </w:pPr>
      <w:r w:rsidRPr="00FB12C1">
        <w:rPr>
          <w:sz w:val="21"/>
          <w:szCs w:val="21"/>
        </w:rPr>
        <w:t xml:space="preserve"> </w:t>
      </w:r>
      <w:r w:rsidRPr="00FB12C1">
        <w:rPr>
          <w:rFonts w:hint="eastAsia"/>
          <w:sz w:val="21"/>
          <w:szCs w:val="21"/>
        </w:rPr>
        <w:t>物理层的接口有哪几个方面的特性？各包含些什么内容？</w:t>
      </w:r>
      <w:r w:rsidRPr="00FB12C1">
        <w:rPr>
          <w:sz w:val="21"/>
          <w:szCs w:val="21"/>
        </w:rPr>
        <w:t>(</w:t>
      </w:r>
      <w:r w:rsidRPr="00FB12C1">
        <w:rPr>
          <w:rFonts w:hint="eastAsia"/>
          <w:sz w:val="21"/>
          <w:szCs w:val="21"/>
        </w:rPr>
        <w:t>第二章物理层知识点</w:t>
      </w:r>
      <w:r w:rsidRPr="00FB12C1">
        <w:rPr>
          <w:sz w:val="21"/>
          <w:szCs w:val="21"/>
        </w:rPr>
        <w:t>:</w:t>
      </w:r>
      <w:r w:rsidRPr="00FB12C1">
        <w:rPr>
          <w:rFonts w:hint="eastAsia"/>
          <w:sz w:val="21"/>
          <w:szCs w:val="21"/>
        </w:rPr>
        <w:t>物理层的主要任务</w:t>
      </w:r>
      <w:r w:rsidRPr="00FB12C1">
        <w:rPr>
          <w:sz w:val="21"/>
          <w:szCs w:val="21"/>
        </w:rPr>
        <w:t>)</w:t>
      </w:r>
    </w:p>
    <w:p w:rsidR="005D22A6" w:rsidRPr="00FB12C1" w:rsidRDefault="005D22A6" w:rsidP="005D22A6">
      <w:pPr>
        <w:rPr>
          <w:szCs w:val="21"/>
        </w:rPr>
      </w:pPr>
      <w:r w:rsidRPr="00FB12C1">
        <w:rPr>
          <w:rFonts w:hint="eastAsia"/>
          <w:szCs w:val="21"/>
        </w:rPr>
        <w:t>答案：物理层的接口主要有四个方面的特性，即机械特性</w:t>
      </w:r>
      <w:r w:rsidRPr="00FB12C1">
        <w:rPr>
          <w:szCs w:val="21"/>
        </w:rPr>
        <w:t>-</w:t>
      </w:r>
      <w:r w:rsidRPr="00FB12C1">
        <w:rPr>
          <w:rFonts w:hint="eastAsia"/>
          <w:szCs w:val="21"/>
        </w:rPr>
        <w:t>说明接口所用接线器的形状和尺寸、引线数目和排列、固定和锁定装置等等。例如对各种规格的电源插头的尺寸都有严格的规定。</w:t>
      </w:r>
    </w:p>
    <w:p w:rsidR="005D22A6" w:rsidRPr="00FB12C1" w:rsidRDefault="005D22A6" w:rsidP="005D22A6">
      <w:pPr>
        <w:rPr>
          <w:szCs w:val="21"/>
        </w:rPr>
      </w:pPr>
      <w:r w:rsidRPr="00FB12C1">
        <w:rPr>
          <w:rFonts w:hint="eastAsia"/>
          <w:szCs w:val="21"/>
        </w:rPr>
        <w:t>电气特性</w:t>
      </w:r>
      <w:r w:rsidRPr="00FB12C1">
        <w:rPr>
          <w:szCs w:val="21"/>
        </w:rPr>
        <w:t>-</w:t>
      </w:r>
      <w:r w:rsidRPr="00FB12C1">
        <w:rPr>
          <w:rFonts w:hint="eastAsia"/>
          <w:szCs w:val="21"/>
        </w:rPr>
        <w:t>说明在接口电缆的哪条线上出现的电压应为什么范围，即什么样的电压表示</w:t>
      </w:r>
      <w:r w:rsidRPr="00FB12C1">
        <w:rPr>
          <w:szCs w:val="21"/>
        </w:rPr>
        <w:t xml:space="preserve">1 </w:t>
      </w:r>
      <w:r w:rsidRPr="00FB12C1">
        <w:rPr>
          <w:rFonts w:hint="eastAsia"/>
          <w:szCs w:val="21"/>
        </w:rPr>
        <w:t>或</w:t>
      </w:r>
      <w:r w:rsidRPr="00FB12C1">
        <w:rPr>
          <w:szCs w:val="21"/>
        </w:rPr>
        <w:t>0</w:t>
      </w:r>
      <w:r w:rsidRPr="00FB12C1">
        <w:rPr>
          <w:rFonts w:hint="eastAsia"/>
          <w:szCs w:val="21"/>
        </w:rPr>
        <w:t>。</w:t>
      </w:r>
    </w:p>
    <w:p w:rsidR="005D22A6" w:rsidRPr="00FB12C1" w:rsidRDefault="005D22A6" w:rsidP="005D22A6">
      <w:pPr>
        <w:rPr>
          <w:szCs w:val="21"/>
        </w:rPr>
      </w:pPr>
      <w:r w:rsidRPr="00FB12C1">
        <w:rPr>
          <w:rFonts w:hint="eastAsia"/>
          <w:szCs w:val="21"/>
        </w:rPr>
        <w:t>功能特性</w:t>
      </w:r>
      <w:r w:rsidRPr="00FB12C1">
        <w:rPr>
          <w:szCs w:val="21"/>
        </w:rPr>
        <w:t>-</w:t>
      </w:r>
      <w:r w:rsidRPr="00FB12C1">
        <w:rPr>
          <w:rFonts w:hint="eastAsia"/>
          <w:szCs w:val="21"/>
        </w:rPr>
        <w:t>说明某条线上出现的某一电平的电压表示何种意义。</w:t>
      </w:r>
    </w:p>
    <w:p w:rsidR="005D22A6" w:rsidRPr="00FB12C1" w:rsidRDefault="005D22A6" w:rsidP="005D22A6">
      <w:pPr>
        <w:rPr>
          <w:rFonts w:hint="eastAsia"/>
          <w:szCs w:val="21"/>
        </w:rPr>
      </w:pPr>
      <w:r w:rsidRPr="00FB12C1">
        <w:rPr>
          <w:rFonts w:hint="eastAsia"/>
          <w:szCs w:val="21"/>
        </w:rPr>
        <w:t>规程特性</w:t>
      </w:r>
      <w:r w:rsidRPr="00FB12C1">
        <w:rPr>
          <w:szCs w:val="21"/>
        </w:rPr>
        <w:t>-</w:t>
      </w:r>
      <w:r w:rsidRPr="00FB12C1">
        <w:rPr>
          <w:rFonts w:hint="eastAsia"/>
          <w:szCs w:val="21"/>
        </w:rPr>
        <w:t>说明对于不同功能的各种可能事件的出现顺序。</w:t>
      </w:r>
    </w:p>
    <w:p w:rsidR="005D22A6" w:rsidRPr="00FB12C1" w:rsidRDefault="005D22A6" w:rsidP="005D22A6">
      <w:pPr>
        <w:pStyle w:val="2"/>
        <w:numPr>
          <w:ilvl w:val="1"/>
          <w:numId w:val="16"/>
        </w:numPr>
        <w:spacing w:before="0" w:after="0" w:line="240" w:lineRule="auto"/>
        <w:rPr>
          <w:sz w:val="21"/>
          <w:szCs w:val="21"/>
        </w:rPr>
      </w:pPr>
      <w:r w:rsidRPr="00FB12C1">
        <w:rPr>
          <w:rFonts w:hint="eastAsia"/>
          <w:sz w:val="21"/>
          <w:szCs w:val="21"/>
        </w:rPr>
        <w:t>传播时延、发送时延和重发时延各自的物理意义是什么？</w:t>
      </w:r>
      <w:r w:rsidRPr="00FB12C1">
        <w:rPr>
          <w:sz w:val="21"/>
          <w:szCs w:val="21"/>
        </w:rPr>
        <w:t>(</w:t>
      </w:r>
      <w:r w:rsidRPr="00FB12C1">
        <w:rPr>
          <w:rFonts w:hint="eastAsia"/>
          <w:sz w:val="21"/>
          <w:szCs w:val="21"/>
        </w:rPr>
        <w:t>第二章物理层知识点</w:t>
      </w:r>
      <w:r w:rsidRPr="00FB12C1">
        <w:rPr>
          <w:sz w:val="21"/>
          <w:szCs w:val="21"/>
        </w:rPr>
        <w:t>:</w:t>
      </w:r>
      <w:r w:rsidRPr="00FB12C1">
        <w:rPr>
          <w:rFonts w:hint="eastAsia"/>
          <w:sz w:val="21"/>
          <w:szCs w:val="21"/>
        </w:rPr>
        <w:t>卫星通信</w:t>
      </w:r>
      <w:r w:rsidRPr="00FB12C1">
        <w:rPr>
          <w:sz w:val="21"/>
          <w:szCs w:val="21"/>
        </w:rPr>
        <w:t>)</w:t>
      </w:r>
    </w:p>
    <w:p w:rsidR="005D22A6" w:rsidRPr="00FB12C1" w:rsidRDefault="005D22A6" w:rsidP="005D22A6">
      <w:pPr>
        <w:rPr>
          <w:rFonts w:hint="eastAsia"/>
          <w:szCs w:val="21"/>
        </w:rPr>
      </w:pPr>
      <w:r w:rsidRPr="00FB12C1">
        <w:rPr>
          <w:rFonts w:hint="eastAsia"/>
          <w:szCs w:val="21"/>
        </w:rPr>
        <w:t>答案：传播时延是指电磁波在信道中传输所需要的时间。它取决于电磁波在信道上的传输速率以及所传播的距离。发送时延是发送数据所需要的时间。它取决于数据块的长度和数据在信道上的发送速率。重发时延是因为数据在传输中出了差错就要重新传送，因而增加了总的数据传输时间。</w:t>
      </w:r>
    </w:p>
    <w:p w:rsidR="005D22A6" w:rsidRPr="00FB12C1" w:rsidRDefault="005D22A6" w:rsidP="005D22A6">
      <w:pPr>
        <w:pStyle w:val="2"/>
        <w:numPr>
          <w:ilvl w:val="1"/>
          <w:numId w:val="16"/>
        </w:numPr>
        <w:spacing w:before="0" w:after="0" w:line="240" w:lineRule="auto"/>
        <w:rPr>
          <w:sz w:val="21"/>
          <w:szCs w:val="21"/>
        </w:rPr>
      </w:pPr>
      <w:r w:rsidRPr="00FB12C1">
        <w:rPr>
          <w:rFonts w:hint="eastAsia"/>
          <w:sz w:val="21"/>
          <w:szCs w:val="21"/>
        </w:rPr>
        <w:t>简述</w:t>
      </w:r>
      <w:r w:rsidRPr="00FB12C1">
        <w:rPr>
          <w:sz w:val="21"/>
          <w:szCs w:val="21"/>
        </w:rPr>
        <w:t xml:space="preserve">CSMA/CD </w:t>
      </w:r>
      <w:r w:rsidRPr="00FB12C1">
        <w:rPr>
          <w:rFonts w:hint="eastAsia"/>
          <w:sz w:val="21"/>
          <w:szCs w:val="21"/>
        </w:rPr>
        <w:t>的工作过程。</w:t>
      </w:r>
      <w:r w:rsidRPr="00FB12C1">
        <w:rPr>
          <w:sz w:val="21"/>
          <w:szCs w:val="21"/>
        </w:rPr>
        <w:t>(</w:t>
      </w:r>
      <w:r w:rsidRPr="00FB12C1">
        <w:rPr>
          <w:rFonts w:hint="eastAsia"/>
          <w:sz w:val="21"/>
          <w:szCs w:val="21"/>
        </w:rPr>
        <w:t>第四章信道共享技术知识点随机接入技术</w:t>
      </w:r>
      <w:r w:rsidRPr="00FB12C1">
        <w:rPr>
          <w:sz w:val="21"/>
          <w:szCs w:val="21"/>
        </w:rPr>
        <w:t>)</w:t>
      </w:r>
    </w:p>
    <w:p w:rsidR="005D22A6" w:rsidRPr="00FB12C1" w:rsidRDefault="005D22A6" w:rsidP="005D22A6">
      <w:pPr>
        <w:rPr>
          <w:szCs w:val="21"/>
        </w:rPr>
      </w:pPr>
      <w:r w:rsidRPr="00FB12C1">
        <w:rPr>
          <w:rFonts w:hint="eastAsia"/>
          <w:szCs w:val="21"/>
        </w:rPr>
        <w:t>答案：（</w:t>
      </w:r>
      <w:r w:rsidRPr="00FB12C1">
        <w:rPr>
          <w:szCs w:val="21"/>
        </w:rPr>
        <w:t>1</w:t>
      </w:r>
      <w:r w:rsidRPr="00FB12C1">
        <w:rPr>
          <w:rFonts w:hint="eastAsia"/>
          <w:szCs w:val="21"/>
        </w:rPr>
        <w:t>）发送站发送时首先侦听载波（载波检测）。</w:t>
      </w:r>
    </w:p>
    <w:p w:rsidR="005D22A6" w:rsidRPr="00FB12C1" w:rsidRDefault="005D22A6" w:rsidP="005D22A6">
      <w:pPr>
        <w:rPr>
          <w:szCs w:val="21"/>
        </w:rPr>
      </w:pPr>
      <w:r w:rsidRPr="00FB12C1">
        <w:rPr>
          <w:rFonts w:hint="eastAsia"/>
          <w:szCs w:val="21"/>
        </w:rPr>
        <w:t>（</w:t>
      </w:r>
      <w:r w:rsidRPr="00FB12C1">
        <w:rPr>
          <w:szCs w:val="21"/>
        </w:rPr>
        <w:t>2</w:t>
      </w:r>
      <w:r w:rsidRPr="00FB12C1">
        <w:rPr>
          <w:rFonts w:hint="eastAsia"/>
          <w:szCs w:val="21"/>
        </w:rPr>
        <w:t>）如果网络（总线）空闲，发送站开始发送它的帧。</w:t>
      </w:r>
    </w:p>
    <w:p w:rsidR="005D22A6" w:rsidRPr="00FB12C1" w:rsidRDefault="005D22A6" w:rsidP="005D22A6">
      <w:pPr>
        <w:rPr>
          <w:szCs w:val="21"/>
        </w:rPr>
      </w:pPr>
      <w:r w:rsidRPr="00FB12C1">
        <w:rPr>
          <w:rFonts w:hint="eastAsia"/>
          <w:szCs w:val="21"/>
        </w:rPr>
        <w:t>（</w:t>
      </w:r>
      <w:r w:rsidRPr="00FB12C1">
        <w:rPr>
          <w:szCs w:val="21"/>
        </w:rPr>
        <w:t>3</w:t>
      </w:r>
      <w:r w:rsidRPr="00FB12C1">
        <w:rPr>
          <w:rFonts w:hint="eastAsia"/>
          <w:szCs w:val="21"/>
        </w:rPr>
        <w:t>）如果网络（总线）被占用，发送站继续侦听载波并推迟发送直至网络空闲。</w:t>
      </w:r>
    </w:p>
    <w:p w:rsidR="005D22A6" w:rsidRPr="00FB12C1" w:rsidRDefault="005D22A6" w:rsidP="005D22A6">
      <w:pPr>
        <w:rPr>
          <w:szCs w:val="21"/>
        </w:rPr>
      </w:pPr>
      <w:r w:rsidRPr="00FB12C1">
        <w:rPr>
          <w:rFonts w:hint="eastAsia"/>
          <w:szCs w:val="21"/>
        </w:rPr>
        <w:lastRenderedPageBreak/>
        <w:t>（</w:t>
      </w:r>
      <w:r w:rsidRPr="00FB12C1">
        <w:rPr>
          <w:szCs w:val="21"/>
        </w:rPr>
        <w:t>4</w:t>
      </w:r>
      <w:r w:rsidRPr="00FB12C1">
        <w:rPr>
          <w:rFonts w:hint="eastAsia"/>
          <w:szCs w:val="21"/>
        </w:rPr>
        <w:t>）发送站在发送过程中侦听碰撞（碰撞检测）。</w:t>
      </w:r>
    </w:p>
    <w:p w:rsidR="005D22A6" w:rsidRPr="00FB12C1" w:rsidRDefault="005D22A6" w:rsidP="005D22A6">
      <w:pPr>
        <w:rPr>
          <w:szCs w:val="21"/>
        </w:rPr>
      </w:pPr>
      <w:r w:rsidRPr="00FB12C1">
        <w:rPr>
          <w:rFonts w:hint="eastAsia"/>
          <w:szCs w:val="21"/>
        </w:rPr>
        <w:t>（</w:t>
      </w:r>
      <w:r w:rsidRPr="00FB12C1">
        <w:rPr>
          <w:szCs w:val="21"/>
        </w:rPr>
        <w:t>5</w:t>
      </w:r>
      <w:r w:rsidRPr="00FB12C1">
        <w:rPr>
          <w:rFonts w:hint="eastAsia"/>
          <w:szCs w:val="21"/>
        </w:rPr>
        <w:t>）如果检测到碰撞，发送站立即停止发送，这意味着所有卷入碰撞的站都停止发送。</w:t>
      </w:r>
    </w:p>
    <w:p w:rsidR="005D22A6" w:rsidRPr="00FB12C1" w:rsidRDefault="005D22A6" w:rsidP="005D22A6">
      <w:pPr>
        <w:rPr>
          <w:rFonts w:hint="eastAsia"/>
          <w:szCs w:val="21"/>
        </w:rPr>
      </w:pPr>
      <w:r w:rsidRPr="00FB12C1">
        <w:rPr>
          <w:rFonts w:hint="eastAsia"/>
          <w:szCs w:val="21"/>
        </w:rPr>
        <w:t>（</w:t>
      </w:r>
      <w:r w:rsidRPr="00FB12C1">
        <w:rPr>
          <w:szCs w:val="21"/>
        </w:rPr>
        <w:t>6</w:t>
      </w:r>
      <w:r w:rsidRPr="00FB12C1">
        <w:rPr>
          <w:rFonts w:hint="eastAsia"/>
          <w:szCs w:val="21"/>
        </w:rPr>
        <w:t>）每个卷入碰撞的站都进入退避周期，即按照一定的退避算法等一段随机时间后进行重发，亦即重复上述</w:t>
      </w:r>
      <w:r w:rsidRPr="00FB12C1">
        <w:rPr>
          <w:szCs w:val="21"/>
        </w:rPr>
        <w:t xml:space="preserve">1-6 </w:t>
      </w:r>
      <w:r w:rsidRPr="00FB12C1">
        <w:rPr>
          <w:rFonts w:hint="eastAsia"/>
          <w:szCs w:val="21"/>
        </w:rPr>
        <w:t>步骤，直至发送成功。</w:t>
      </w:r>
    </w:p>
    <w:p w:rsidR="005D22A6" w:rsidRPr="00FB12C1" w:rsidRDefault="005D22A6" w:rsidP="005D22A6">
      <w:pPr>
        <w:pStyle w:val="2"/>
        <w:numPr>
          <w:ilvl w:val="1"/>
          <w:numId w:val="16"/>
        </w:numPr>
        <w:spacing w:before="0" w:after="0" w:line="240" w:lineRule="auto"/>
        <w:rPr>
          <w:sz w:val="21"/>
          <w:szCs w:val="21"/>
        </w:rPr>
      </w:pPr>
      <w:r w:rsidRPr="00FB12C1">
        <w:rPr>
          <w:sz w:val="21"/>
          <w:szCs w:val="21"/>
        </w:rPr>
        <w:t xml:space="preserve"> </w:t>
      </w:r>
      <w:r w:rsidRPr="00FB12C1">
        <w:rPr>
          <w:rFonts w:hint="eastAsia"/>
          <w:sz w:val="21"/>
          <w:szCs w:val="21"/>
        </w:rPr>
        <w:t>交换式局域网和共享式局域网的区别在哪？</w:t>
      </w:r>
      <w:r w:rsidRPr="00FB12C1">
        <w:rPr>
          <w:sz w:val="21"/>
          <w:szCs w:val="21"/>
        </w:rPr>
        <w:t>(</w:t>
      </w:r>
      <w:r w:rsidRPr="00FB12C1">
        <w:rPr>
          <w:rFonts w:hint="eastAsia"/>
          <w:sz w:val="21"/>
          <w:szCs w:val="21"/>
        </w:rPr>
        <w:t>第五章局域网知识点</w:t>
      </w:r>
      <w:r w:rsidRPr="00FB12C1">
        <w:rPr>
          <w:sz w:val="21"/>
          <w:szCs w:val="21"/>
        </w:rPr>
        <w:t xml:space="preserve">: IEEE802.3 </w:t>
      </w:r>
      <w:r w:rsidRPr="00FB12C1">
        <w:rPr>
          <w:rFonts w:hint="eastAsia"/>
          <w:sz w:val="21"/>
          <w:szCs w:val="21"/>
        </w:rPr>
        <w:t>标准</w:t>
      </w:r>
      <w:r w:rsidRPr="00FB12C1">
        <w:rPr>
          <w:sz w:val="21"/>
          <w:szCs w:val="21"/>
        </w:rPr>
        <w:t>)</w:t>
      </w:r>
    </w:p>
    <w:p w:rsidR="005D22A6" w:rsidRPr="00FB12C1" w:rsidRDefault="005D22A6" w:rsidP="005D22A6">
      <w:pPr>
        <w:rPr>
          <w:rFonts w:hint="eastAsia"/>
          <w:szCs w:val="21"/>
        </w:rPr>
      </w:pPr>
      <w:r w:rsidRPr="00FB12C1">
        <w:rPr>
          <w:rFonts w:hint="eastAsia"/>
          <w:szCs w:val="21"/>
        </w:rPr>
        <w:t>答案：传统的局域网一般是共享总线带宽，若是共享</w:t>
      </w:r>
      <w:r w:rsidRPr="00FB12C1">
        <w:rPr>
          <w:szCs w:val="21"/>
        </w:rPr>
        <w:t xml:space="preserve">10M </w:t>
      </w:r>
      <w:r w:rsidRPr="00FB12C1">
        <w:rPr>
          <w:rFonts w:hint="eastAsia"/>
          <w:szCs w:val="21"/>
        </w:rPr>
        <w:t>的局域网，有</w:t>
      </w:r>
      <w:r w:rsidRPr="00FB12C1">
        <w:rPr>
          <w:szCs w:val="21"/>
        </w:rPr>
        <w:t xml:space="preserve">5 </w:t>
      </w:r>
      <w:r w:rsidRPr="00FB12C1">
        <w:rPr>
          <w:rFonts w:hint="eastAsia"/>
          <w:szCs w:val="21"/>
        </w:rPr>
        <w:t>个用户，则每个用户平均分得的带宽最多为</w:t>
      </w:r>
      <w:r w:rsidRPr="00FB12C1">
        <w:rPr>
          <w:szCs w:val="21"/>
        </w:rPr>
        <w:t>2M</w:t>
      </w:r>
      <w:r w:rsidRPr="00FB12C1">
        <w:rPr>
          <w:rFonts w:hint="eastAsia"/>
          <w:szCs w:val="21"/>
        </w:rPr>
        <w:t>。这样，对于带宽要求比较高的多媒体应用，如视频会议、视频点播等，这种网络将难以胜任。交换式局域网则改变了这种状况，它利用中央交换器，使得每个接入的链路都能得到带宽保证，典型的交换器总频带可达千兆位，比现有的共享介质局域网的速度提高</w:t>
      </w:r>
      <w:r w:rsidRPr="00FB12C1">
        <w:rPr>
          <w:szCs w:val="21"/>
        </w:rPr>
        <w:t xml:space="preserve">2 </w:t>
      </w:r>
      <w:r w:rsidRPr="00FB12C1">
        <w:rPr>
          <w:rFonts w:hint="eastAsia"/>
          <w:szCs w:val="21"/>
        </w:rPr>
        <w:t>个数量级，可充分保证达数据量多媒体应用的带宽要求。</w:t>
      </w:r>
    </w:p>
    <w:p w:rsidR="005D22A6" w:rsidRPr="00FB12C1" w:rsidRDefault="005D22A6" w:rsidP="005D22A6">
      <w:pPr>
        <w:pStyle w:val="2"/>
        <w:numPr>
          <w:ilvl w:val="1"/>
          <w:numId w:val="16"/>
        </w:numPr>
        <w:spacing w:before="0" w:after="0" w:line="240" w:lineRule="auto"/>
        <w:rPr>
          <w:sz w:val="21"/>
          <w:szCs w:val="21"/>
        </w:rPr>
      </w:pPr>
      <w:r w:rsidRPr="00FB12C1">
        <w:rPr>
          <w:rFonts w:hint="eastAsia"/>
          <w:sz w:val="21"/>
          <w:szCs w:val="21"/>
        </w:rPr>
        <w:t>什么是全双工以太网？</w:t>
      </w:r>
      <w:r w:rsidRPr="00FB12C1">
        <w:rPr>
          <w:sz w:val="21"/>
          <w:szCs w:val="21"/>
        </w:rPr>
        <w:t>(</w:t>
      </w:r>
      <w:r w:rsidRPr="00FB12C1">
        <w:rPr>
          <w:rFonts w:hint="eastAsia"/>
          <w:sz w:val="21"/>
          <w:szCs w:val="21"/>
        </w:rPr>
        <w:t>第五章局域网知识点</w:t>
      </w:r>
      <w:r w:rsidRPr="00FB12C1">
        <w:rPr>
          <w:sz w:val="21"/>
          <w:szCs w:val="21"/>
        </w:rPr>
        <w:t xml:space="preserve">: IEEE802.3 </w:t>
      </w:r>
      <w:r w:rsidRPr="00FB12C1">
        <w:rPr>
          <w:rFonts w:hint="eastAsia"/>
          <w:sz w:val="21"/>
          <w:szCs w:val="21"/>
        </w:rPr>
        <w:t>标准</w:t>
      </w:r>
      <w:r w:rsidRPr="00FB12C1">
        <w:rPr>
          <w:sz w:val="21"/>
          <w:szCs w:val="21"/>
        </w:rPr>
        <w:t>)</w:t>
      </w:r>
    </w:p>
    <w:p w:rsidR="005D22A6" w:rsidRPr="00FB12C1" w:rsidRDefault="005D22A6" w:rsidP="005D22A6">
      <w:pPr>
        <w:rPr>
          <w:rFonts w:hint="eastAsia"/>
          <w:szCs w:val="21"/>
        </w:rPr>
      </w:pPr>
      <w:r w:rsidRPr="00FB12C1">
        <w:rPr>
          <w:rFonts w:hint="eastAsia"/>
          <w:szCs w:val="21"/>
        </w:rPr>
        <w:t>答案：全双工以太网可以双向传输数据，不需要冲突检查功能，允许同时发送和接收，由全双工以太网开关实施网络通信管理，比传统的</w:t>
      </w:r>
      <w:r w:rsidRPr="00FB12C1">
        <w:rPr>
          <w:szCs w:val="21"/>
        </w:rPr>
        <w:t xml:space="preserve">10BASE-T </w:t>
      </w:r>
      <w:r w:rsidRPr="00FB12C1">
        <w:rPr>
          <w:rFonts w:hint="eastAsia"/>
          <w:szCs w:val="21"/>
        </w:rPr>
        <w:t>的吞吐量大一倍。</w:t>
      </w:r>
    </w:p>
    <w:p w:rsidR="005D22A6" w:rsidRPr="00FB12C1" w:rsidRDefault="005D22A6" w:rsidP="005D22A6">
      <w:pPr>
        <w:pStyle w:val="2"/>
        <w:numPr>
          <w:ilvl w:val="1"/>
          <w:numId w:val="16"/>
        </w:numPr>
        <w:spacing w:before="0" w:after="0" w:line="240" w:lineRule="auto"/>
        <w:rPr>
          <w:sz w:val="21"/>
          <w:szCs w:val="21"/>
        </w:rPr>
      </w:pPr>
      <w:r w:rsidRPr="00FB12C1">
        <w:rPr>
          <w:rFonts w:hint="eastAsia"/>
          <w:sz w:val="21"/>
          <w:szCs w:val="21"/>
        </w:rPr>
        <w:t>地址解析协议</w:t>
      </w:r>
      <w:r w:rsidRPr="00FB12C1">
        <w:rPr>
          <w:sz w:val="21"/>
          <w:szCs w:val="21"/>
        </w:rPr>
        <w:t>(ARP)</w:t>
      </w:r>
      <w:r w:rsidRPr="00FB12C1">
        <w:rPr>
          <w:rFonts w:hint="eastAsia"/>
          <w:sz w:val="21"/>
          <w:szCs w:val="21"/>
        </w:rPr>
        <w:t>的用途是什么？</w:t>
      </w:r>
    </w:p>
    <w:p w:rsidR="005D22A6" w:rsidRPr="00FB12C1" w:rsidRDefault="005D22A6" w:rsidP="005D22A6">
      <w:pPr>
        <w:rPr>
          <w:szCs w:val="21"/>
        </w:rPr>
      </w:pPr>
      <w:r w:rsidRPr="00FB12C1">
        <w:rPr>
          <w:szCs w:val="21"/>
        </w:rPr>
        <w:t>(</w:t>
      </w:r>
      <w:r w:rsidRPr="00FB12C1">
        <w:rPr>
          <w:rFonts w:hint="eastAsia"/>
          <w:szCs w:val="21"/>
        </w:rPr>
        <w:t>第七章网络互连知识点</w:t>
      </w:r>
      <w:r w:rsidRPr="00FB12C1">
        <w:rPr>
          <w:szCs w:val="21"/>
        </w:rPr>
        <w:t>:</w:t>
      </w:r>
      <w:r w:rsidRPr="00FB12C1">
        <w:rPr>
          <w:rFonts w:hint="eastAsia"/>
          <w:szCs w:val="21"/>
        </w:rPr>
        <w:t>地址解析协议的作用</w:t>
      </w:r>
      <w:r w:rsidRPr="00FB12C1">
        <w:rPr>
          <w:szCs w:val="21"/>
        </w:rPr>
        <w:t>)</w:t>
      </w:r>
    </w:p>
    <w:p w:rsidR="005D22A6" w:rsidRPr="00FB12C1" w:rsidRDefault="005D22A6" w:rsidP="005D22A6">
      <w:pPr>
        <w:rPr>
          <w:szCs w:val="21"/>
        </w:rPr>
      </w:pPr>
      <w:r w:rsidRPr="00FB12C1">
        <w:rPr>
          <w:rFonts w:hint="eastAsia"/>
          <w:szCs w:val="21"/>
        </w:rPr>
        <w:t>答案</w:t>
      </w:r>
      <w:r w:rsidRPr="00FB12C1">
        <w:rPr>
          <w:szCs w:val="21"/>
        </w:rPr>
        <w:t>:</w:t>
      </w:r>
      <w:r w:rsidRPr="00FB12C1">
        <w:rPr>
          <w:rFonts w:hint="eastAsia"/>
          <w:szCs w:val="21"/>
        </w:rPr>
        <w:t>针对一台具体的主机，把一个</w:t>
      </w:r>
      <w:r w:rsidRPr="00FB12C1">
        <w:rPr>
          <w:szCs w:val="21"/>
        </w:rPr>
        <w:t xml:space="preserve">IP </w:t>
      </w:r>
      <w:r w:rsidRPr="00FB12C1">
        <w:rPr>
          <w:rFonts w:hint="eastAsia"/>
          <w:szCs w:val="21"/>
        </w:rPr>
        <w:t>地址映射成网络适配器的硬件地址。</w:t>
      </w:r>
    </w:p>
    <w:p w:rsidR="005D22A6" w:rsidRPr="00FB12C1" w:rsidRDefault="005D22A6" w:rsidP="005D22A6">
      <w:pPr>
        <w:pStyle w:val="2"/>
        <w:numPr>
          <w:ilvl w:val="1"/>
          <w:numId w:val="16"/>
        </w:numPr>
        <w:spacing w:before="0" w:after="0" w:line="240" w:lineRule="auto"/>
        <w:rPr>
          <w:sz w:val="21"/>
          <w:szCs w:val="21"/>
        </w:rPr>
      </w:pPr>
      <w:r w:rsidRPr="00FB12C1">
        <w:rPr>
          <w:sz w:val="21"/>
          <w:szCs w:val="21"/>
        </w:rPr>
        <w:t xml:space="preserve">TCP </w:t>
      </w:r>
      <w:r w:rsidRPr="00FB12C1">
        <w:rPr>
          <w:rFonts w:hint="eastAsia"/>
          <w:sz w:val="21"/>
          <w:szCs w:val="21"/>
        </w:rPr>
        <w:t>的用途和功能是什么？</w:t>
      </w:r>
    </w:p>
    <w:p w:rsidR="005D22A6" w:rsidRPr="00FB12C1" w:rsidRDefault="005D22A6" w:rsidP="005D22A6">
      <w:pPr>
        <w:rPr>
          <w:szCs w:val="21"/>
        </w:rPr>
      </w:pPr>
      <w:r w:rsidRPr="00FB12C1">
        <w:rPr>
          <w:szCs w:val="21"/>
        </w:rPr>
        <w:t>(</w:t>
      </w:r>
      <w:r w:rsidRPr="00FB12C1">
        <w:rPr>
          <w:rFonts w:hint="eastAsia"/>
          <w:szCs w:val="21"/>
        </w:rPr>
        <w:t>第八章运输层知识点</w:t>
      </w:r>
      <w:r w:rsidRPr="00FB12C1">
        <w:rPr>
          <w:szCs w:val="21"/>
        </w:rPr>
        <w:t xml:space="preserve">: TCP </w:t>
      </w:r>
      <w:r w:rsidRPr="00FB12C1">
        <w:rPr>
          <w:rFonts w:hint="eastAsia"/>
          <w:szCs w:val="21"/>
        </w:rPr>
        <w:t>的用途</w:t>
      </w:r>
      <w:r w:rsidRPr="00FB12C1">
        <w:rPr>
          <w:szCs w:val="21"/>
        </w:rPr>
        <w:t>)</w:t>
      </w:r>
    </w:p>
    <w:p w:rsidR="005D22A6" w:rsidRPr="00FB12C1" w:rsidRDefault="005D22A6" w:rsidP="005D22A6">
      <w:pPr>
        <w:rPr>
          <w:rFonts w:hint="eastAsia"/>
          <w:szCs w:val="21"/>
        </w:rPr>
      </w:pPr>
      <w:r w:rsidRPr="00FB12C1">
        <w:rPr>
          <w:rFonts w:hint="eastAsia"/>
          <w:szCs w:val="21"/>
        </w:rPr>
        <w:t>答案</w:t>
      </w:r>
      <w:r w:rsidRPr="00FB12C1">
        <w:rPr>
          <w:szCs w:val="21"/>
        </w:rPr>
        <w:t>:</w:t>
      </w:r>
      <w:r w:rsidRPr="00FB12C1">
        <w:rPr>
          <w:rFonts w:hint="eastAsia"/>
          <w:szCs w:val="21"/>
        </w:rPr>
        <w:t>将数据流从一台主机可靠地传输到另一台主机。</w:t>
      </w:r>
    </w:p>
    <w:p w:rsidR="005D22A6" w:rsidRDefault="005D22A6" w:rsidP="005D22A6">
      <w:pPr>
        <w:pStyle w:val="2"/>
        <w:numPr>
          <w:ilvl w:val="1"/>
          <w:numId w:val="16"/>
        </w:numPr>
        <w:spacing w:before="0" w:after="0" w:line="240" w:lineRule="auto"/>
        <w:rPr>
          <w:sz w:val="21"/>
        </w:rPr>
      </w:pPr>
      <w:r>
        <w:rPr>
          <w:rFonts w:hint="eastAsia"/>
          <w:sz w:val="21"/>
        </w:rPr>
        <w:t>判定下列</w:t>
      </w:r>
      <w:r>
        <w:rPr>
          <w:sz w:val="21"/>
        </w:rPr>
        <w:t xml:space="preserve">IP </w:t>
      </w:r>
      <w:r>
        <w:rPr>
          <w:rFonts w:hint="eastAsia"/>
          <w:sz w:val="21"/>
        </w:rPr>
        <w:t>地址的类型。</w:t>
      </w:r>
    </w:p>
    <w:p w:rsidR="005D22A6" w:rsidRDefault="005D22A6" w:rsidP="005D22A6">
      <w:r>
        <w:t>131.109.54.1</w:t>
      </w:r>
      <w:r>
        <w:rPr>
          <w:rFonts w:hint="eastAsia"/>
        </w:rPr>
        <w:t xml:space="preserve">   </w:t>
      </w:r>
      <w:r>
        <w:t>78.34.6.90</w:t>
      </w:r>
      <w:r>
        <w:rPr>
          <w:rFonts w:hint="eastAsia"/>
        </w:rPr>
        <w:t xml:space="preserve">   </w:t>
      </w:r>
      <w:r>
        <w:t>220.103.9.56</w:t>
      </w:r>
      <w:r>
        <w:rPr>
          <w:rFonts w:hint="eastAsia"/>
        </w:rPr>
        <w:t xml:space="preserve">   </w:t>
      </w:r>
      <w:r>
        <w:t>240.9.12.2</w:t>
      </w:r>
      <w:r>
        <w:rPr>
          <w:rFonts w:hint="eastAsia"/>
        </w:rPr>
        <w:t xml:space="preserve">   </w:t>
      </w:r>
      <w:r>
        <w:t>19.5.91.245</w:t>
      </w:r>
      <w:r>
        <w:rPr>
          <w:rFonts w:hint="eastAsia"/>
        </w:rPr>
        <w:t xml:space="preserve">   </w:t>
      </w:r>
      <w:r>
        <w:t>129.9.234.52</w:t>
      </w:r>
      <w:r>
        <w:rPr>
          <w:rFonts w:hint="eastAsia"/>
        </w:rPr>
        <w:t xml:space="preserve">   </w:t>
      </w:r>
      <w:r>
        <w:t>125.78.6.2</w:t>
      </w:r>
    </w:p>
    <w:p w:rsidR="005D22A6" w:rsidRDefault="005D22A6" w:rsidP="005D22A6">
      <w:pPr>
        <w:rPr>
          <w:rFonts w:hint="eastAsia"/>
        </w:rPr>
      </w:pPr>
      <w:r>
        <w:rPr>
          <w:rFonts w:hint="eastAsia"/>
        </w:rPr>
        <w:t>答案</w:t>
      </w:r>
      <w:r>
        <w:t>: B</w:t>
      </w:r>
      <w:r>
        <w:rPr>
          <w:rFonts w:hint="eastAsia"/>
        </w:rPr>
        <w:t>、</w:t>
      </w:r>
      <w:r>
        <w:t>A</w:t>
      </w:r>
      <w:r>
        <w:rPr>
          <w:rFonts w:hint="eastAsia"/>
        </w:rPr>
        <w:t>、</w:t>
      </w:r>
      <w:r>
        <w:t>C</w:t>
      </w:r>
      <w:r>
        <w:rPr>
          <w:rFonts w:hint="eastAsia"/>
        </w:rPr>
        <w:t>、</w:t>
      </w:r>
      <w:r>
        <w:t>C</w:t>
      </w:r>
      <w:r>
        <w:rPr>
          <w:rFonts w:hint="eastAsia"/>
        </w:rPr>
        <w:t>、</w:t>
      </w:r>
      <w:r>
        <w:t>A</w:t>
      </w:r>
      <w:r>
        <w:rPr>
          <w:rFonts w:hint="eastAsia"/>
        </w:rPr>
        <w:t>、</w:t>
      </w:r>
      <w:r>
        <w:t>B</w:t>
      </w:r>
      <w:r>
        <w:rPr>
          <w:rFonts w:hint="eastAsia"/>
        </w:rPr>
        <w:t>、</w:t>
      </w:r>
      <w:r>
        <w:t>A</w:t>
      </w:r>
    </w:p>
    <w:p w:rsidR="005D22A6" w:rsidRDefault="005D22A6" w:rsidP="005D22A6">
      <w:pPr>
        <w:pStyle w:val="2"/>
        <w:numPr>
          <w:ilvl w:val="1"/>
          <w:numId w:val="16"/>
        </w:numPr>
        <w:spacing w:before="0" w:after="0" w:line="240" w:lineRule="auto"/>
        <w:rPr>
          <w:sz w:val="21"/>
        </w:rPr>
      </w:pPr>
      <w:r>
        <w:rPr>
          <w:rFonts w:hint="eastAsia"/>
          <w:sz w:val="21"/>
        </w:rPr>
        <w:t>判定下列</w:t>
      </w:r>
      <w:r>
        <w:rPr>
          <w:sz w:val="21"/>
        </w:rPr>
        <w:t xml:space="preserve">IP </w:t>
      </w:r>
      <w:r>
        <w:rPr>
          <w:rFonts w:hint="eastAsia"/>
          <w:sz w:val="21"/>
        </w:rPr>
        <w:t>地址中哪些是无效的，并说明其无效的原因。</w:t>
      </w:r>
    </w:p>
    <w:p w:rsidR="005D22A6" w:rsidRDefault="005D22A6" w:rsidP="005D22A6">
      <w:r>
        <w:t>131.255.255.18</w:t>
      </w:r>
      <w:r>
        <w:rPr>
          <w:rFonts w:hint="eastAsia"/>
        </w:rPr>
        <w:t xml:space="preserve">  </w:t>
      </w:r>
      <w:r>
        <w:t>127.21.19.109</w:t>
      </w:r>
      <w:r>
        <w:rPr>
          <w:rFonts w:hint="eastAsia"/>
        </w:rPr>
        <w:t xml:space="preserve">   </w:t>
      </w:r>
      <w:r>
        <w:t>220.103.256.56</w:t>
      </w:r>
      <w:r>
        <w:rPr>
          <w:rFonts w:hint="eastAsia"/>
        </w:rPr>
        <w:t xml:space="preserve">  </w:t>
      </w:r>
      <w:r>
        <w:t>240.9.12.12</w:t>
      </w:r>
      <w:r>
        <w:rPr>
          <w:rFonts w:hint="eastAsia"/>
        </w:rPr>
        <w:t xml:space="preserve">   </w:t>
      </w:r>
      <w:r>
        <w:t>192.5.91.255</w:t>
      </w:r>
      <w:r>
        <w:rPr>
          <w:rFonts w:hint="eastAsia"/>
        </w:rPr>
        <w:t xml:space="preserve">  </w:t>
      </w:r>
      <w:r>
        <w:t>129.9.255.254</w:t>
      </w:r>
      <w:r>
        <w:rPr>
          <w:rFonts w:hint="eastAsia"/>
        </w:rPr>
        <w:t xml:space="preserve">  </w:t>
      </w:r>
      <w:r>
        <w:t>10.255.255.254</w:t>
      </w:r>
    </w:p>
    <w:p w:rsidR="005D22A6" w:rsidRDefault="005D22A6" w:rsidP="005D22A6">
      <w:r>
        <w:rPr>
          <w:rFonts w:hint="eastAsia"/>
        </w:rPr>
        <w:t>答案</w:t>
      </w:r>
      <w:r>
        <w:t>:</w:t>
      </w:r>
    </w:p>
    <w:p w:rsidR="005D22A6" w:rsidRDefault="005D22A6" w:rsidP="005D22A6">
      <w:r>
        <w:t>131.255.255.18 (</w:t>
      </w:r>
      <w:r>
        <w:rPr>
          <w:rFonts w:hint="eastAsia"/>
        </w:rPr>
        <w:t>有效）</w:t>
      </w:r>
      <w:r>
        <w:rPr>
          <w:rFonts w:hint="eastAsia"/>
        </w:rPr>
        <w:t xml:space="preserve">  </w:t>
      </w:r>
      <w:r>
        <w:t>127.21.19.109</w:t>
      </w:r>
      <w:r>
        <w:rPr>
          <w:rFonts w:hint="eastAsia"/>
        </w:rPr>
        <w:t>（无效</w:t>
      </w:r>
      <w:r>
        <w:t xml:space="preserve">-127 </w:t>
      </w:r>
      <w:r>
        <w:rPr>
          <w:rFonts w:hint="eastAsia"/>
        </w:rPr>
        <w:t>为测试保留）</w:t>
      </w:r>
      <w:r>
        <w:rPr>
          <w:rFonts w:hint="eastAsia"/>
        </w:rPr>
        <w:t xml:space="preserve"> </w:t>
      </w:r>
      <w:r>
        <w:t>220.103.256.56</w:t>
      </w:r>
      <w:r>
        <w:rPr>
          <w:rFonts w:hint="eastAsia"/>
        </w:rPr>
        <w:t>（无效</w:t>
      </w:r>
      <w:r>
        <w:t>-</w:t>
      </w:r>
      <w:r>
        <w:rPr>
          <w:rFonts w:hint="eastAsia"/>
        </w:rPr>
        <w:t>八位组的最高值为</w:t>
      </w:r>
      <w:r>
        <w:t>255</w:t>
      </w:r>
      <w:r>
        <w:rPr>
          <w:rFonts w:hint="eastAsia"/>
        </w:rPr>
        <w:t>）</w:t>
      </w:r>
    </w:p>
    <w:p w:rsidR="005D22A6" w:rsidRDefault="005D22A6" w:rsidP="005D22A6">
      <w:r>
        <w:t>240.9.12.12</w:t>
      </w:r>
      <w:r>
        <w:rPr>
          <w:rFonts w:hint="eastAsia"/>
        </w:rPr>
        <w:t>（无效</w:t>
      </w:r>
      <w:r>
        <w:t xml:space="preserve">-C </w:t>
      </w:r>
      <w:r>
        <w:rPr>
          <w:rFonts w:hint="eastAsia"/>
        </w:rPr>
        <w:t>类地址的最高值为</w:t>
      </w:r>
      <w:r>
        <w:t>223</w:t>
      </w:r>
      <w:r>
        <w:rPr>
          <w:rFonts w:hint="eastAsia"/>
        </w:rPr>
        <w:t>）</w:t>
      </w:r>
      <w:r>
        <w:rPr>
          <w:rFonts w:hint="eastAsia"/>
        </w:rPr>
        <w:t xml:space="preserve">  </w:t>
      </w:r>
      <w:r>
        <w:t>192.5.91.255</w:t>
      </w:r>
      <w:r>
        <w:rPr>
          <w:rFonts w:hint="eastAsia"/>
        </w:rPr>
        <w:t>（无效</w:t>
      </w:r>
      <w:r>
        <w:t xml:space="preserve">- 255 </w:t>
      </w:r>
      <w:r>
        <w:rPr>
          <w:rFonts w:hint="eastAsia"/>
        </w:rPr>
        <w:t>用于广播地址）</w:t>
      </w:r>
    </w:p>
    <w:p w:rsidR="005D22A6" w:rsidRDefault="005D22A6" w:rsidP="005D22A6">
      <w:pPr>
        <w:rPr>
          <w:rFonts w:hint="eastAsia"/>
        </w:rPr>
      </w:pPr>
      <w:r>
        <w:t>129.9.255.254</w:t>
      </w:r>
      <w:r>
        <w:rPr>
          <w:rFonts w:hint="eastAsia"/>
        </w:rPr>
        <w:t>（有效）</w:t>
      </w:r>
      <w:r>
        <w:rPr>
          <w:rFonts w:hint="eastAsia"/>
        </w:rPr>
        <w:t xml:space="preserve">  </w:t>
      </w:r>
      <w:r>
        <w:t>10.255.255.254</w:t>
      </w:r>
      <w:r>
        <w:rPr>
          <w:rFonts w:hint="eastAsia"/>
        </w:rPr>
        <w:t>（有效）</w:t>
      </w:r>
    </w:p>
    <w:p w:rsidR="005D22A6" w:rsidRDefault="005D22A6" w:rsidP="005D22A6">
      <w:pPr>
        <w:pStyle w:val="2"/>
        <w:numPr>
          <w:ilvl w:val="1"/>
          <w:numId w:val="16"/>
        </w:numPr>
        <w:spacing w:before="0" w:after="0" w:line="240" w:lineRule="auto"/>
        <w:rPr>
          <w:rFonts w:ascii="宋体" w:hAnsi="宋体" w:hint="eastAsia"/>
          <w:sz w:val="21"/>
        </w:rPr>
      </w:pPr>
      <w:r w:rsidRPr="001F2112">
        <w:rPr>
          <w:rFonts w:hint="eastAsia"/>
          <w:sz w:val="21"/>
        </w:rPr>
        <w:t>假设</w:t>
      </w:r>
      <w:r>
        <w:rPr>
          <w:rFonts w:ascii="宋体" w:hAnsi="宋体" w:hint="eastAsia"/>
          <w:sz w:val="21"/>
        </w:rPr>
        <w:t>有两台主机</w:t>
      </w:r>
      <w:r>
        <w:rPr>
          <w:rFonts w:hint="eastAsia"/>
          <w:sz w:val="21"/>
        </w:rPr>
        <w:t>A</w:t>
      </w:r>
      <w:r>
        <w:rPr>
          <w:rFonts w:hint="eastAsia"/>
          <w:sz w:val="21"/>
        </w:rPr>
        <w:t>的</w:t>
      </w:r>
      <w:r>
        <w:rPr>
          <w:rFonts w:hint="eastAsia"/>
          <w:sz w:val="21"/>
        </w:rPr>
        <w:t>IP</w:t>
      </w:r>
      <w:r>
        <w:rPr>
          <w:rFonts w:ascii="宋体" w:hAnsi="宋体" w:hint="eastAsia"/>
          <w:sz w:val="21"/>
        </w:rPr>
        <w:t>地址为</w:t>
      </w:r>
      <w:r>
        <w:rPr>
          <w:rFonts w:hint="eastAsia"/>
          <w:sz w:val="21"/>
        </w:rPr>
        <w:t>208.17.16.165</w:t>
      </w:r>
      <w:r>
        <w:rPr>
          <w:rFonts w:hint="eastAsia"/>
          <w:sz w:val="21"/>
        </w:rPr>
        <w:t>，主机</w:t>
      </w:r>
      <w:r>
        <w:rPr>
          <w:rFonts w:hint="eastAsia"/>
          <w:sz w:val="21"/>
        </w:rPr>
        <w:t>B</w:t>
      </w:r>
      <w:r>
        <w:rPr>
          <w:rFonts w:hint="eastAsia"/>
          <w:sz w:val="21"/>
        </w:rPr>
        <w:t>的</w:t>
      </w:r>
      <w:r>
        <w:rPr>
          <w:rFonts w:hint="eastAsia"/>
          <w:sz w:val="21"/>
        </w:rPr>
        <w:t>IP</w:t>
      </w:r>
      <w:r>
        <w:rPr>
          <w:rFonts w:ascii="宋体" w:hAnsi="宋体" w:hint="eastAsia"/>
          <w:sz w:val="21"/>
        </w:rPr>
        <w:t>地址为</w:t>
      </w:r>
      <w:r>
        <w:rPr>
          <w:rFonts w:hint="eastAsia"/>
          <w:sz w:val="21"/>
        </w:rPr>
        <w:t>208.17.16.185</w:t>
      </w:r>
      <w:r>
        <w:rPr>
          <w:rFonts w:hint="eastAsia"/>
          <w:sz w:val="21"/>
        </w:rPr>
        <w:t>，它们的子网掩码</w:t>
      </w:r>
      <w:r>
        <w:rPr>
          <w:rFonts w:hint="eastAsia"/>
          <w:sz w:val="21"/>
        </w:rPr>
        <w:t>255.255.255.224</w:t>
      </w:r>
      <w:r>
        <w:rPr>
          <w:rFonts w:hint="eastAsia"/>
          <w:sz w:val="21"/>
        </w:rPr>
        <w:t>，默认网关为</w:t>
      </w:r>
      <w:r>
        <w:rPr>
          <w:rFonts w:hint="eastAsia"/>
          <w:sz w:val="21"/>
        </w:rPr>
        <w:t>208.17.16.160</w:t>
      </w:r>
      <w:r>
        <w:rPr>
          <w:rFonts w:hint="eastAsia"/>
          <w:sz w:val="21"/>
        </w:rPr>
        <w:t>。试问：</w:t>
      </w:r>
    </w:p>
    <w:p w:rsidR="005D22A6" w:rsidRDefault="005D22A6" w:rsidP="005D22A6">
      <w:pPr>
        <w:numPr>
          <w:ilvl w:val="0"/>
          <w:numId w:val="4"/>
        </w:numPr>
        <w:tabs>
          <w:tab w:val="clear" w:pos="720"/>
          <w:tab w:val="left" w:pos="476"/>
          <w:tab w:val="left" w:pos="616"/>
        </w:tabs>
        <w:ind w:left="560" w:hanging="490"/>
        <w:rPr>
          <w:rFonts w:hint="eastAsia"/>
          <w:szCs w:val="21"/>
        </w:rPr>
      </w:pPr>
      <w:r>
        <w:rPr>
          <w:rFonts w:ascii="宋体" w:hAnsi="宋体" w:hint="eastAsia"/>
          <w:szCs w:val="21"/>
        </w:rPr>
        <w:t>主机</w:t>
      </w:r>
      <w:r>
        <w:rPr>
          <w:rFonts w:hint="eastAsia"/>
          <w:szCs w:val="21"/>
        </w:rPr>
        <w:t>A</w:t>
      </w:r>
      <w:r>
        <w:rPr>
          <w:rFonts w:hint="eastAsia"/>
          <w:szCs w:val="21"/>
        </w:rPr>
        <w:t>和主机</w:t>
      </w:r>
      <w:r>
        <w:rPr>
          <w:rFonts w:hint="eastAsia"/>
          <w:szCs w:val="21"/>
        </w:rPr>
        <w:t>B</w:t>
      </w:r>
      <w:r>
        <w:rPr>
          <w:rFonts w:hint="eastAsia"/>
          <w:szCs w:val="21"/>
        </w:rPr>
        <w:t>能否直接通信？</w:t>
      </w:r>
    </w:p>
    <w:p w:rsidR="005D22A6" w:rsidRDefault="005D22A6" w:rsidP="005D22A6">
      <w:pPr>
        <w:numPr>
          <w:ilvl w:val="0"/>
          <w:numId w:val="4"/>
        </w:numPr>
        <w:tabs>
          <w:tab w:val="clear" w:pos="720"/>
          <w:tab w:val="left" w:pos="476"/>
          <w:tab w:val="left" w:pos="616"/>
        </w:tabs>
        <w:ind w:left="560" w:hanging="490"/>
        <w:rPr>
          <w:rFonts w:ascii="宋体" w:hAnsi="宋体" w:hint="eastAsia"/>
          <w:szCs w:val="21"/>
        </w:rPr>
      </w:pPr>
      <w:r>
        <w:rPr>
          <w:rFonts w:hint="eastAsia"/>
          <w:szCs w:val="21"/>
        </w:rPr>
        <w:t>主机</w:t>
      </w:r>
      <w:r>
        <w:rPr>
          <w:rFonts w:hint="eastAsia"/>
          <w:szCs w:val="21"/>
        </w:rPr>
        <w:t>B</w:t>
      </w:r>
      <w:r>
        <w:rPr>
          <w:rFonts w:hint="eastAsia"/>
          <w:szCs w:val="21"/>
        </w:rPr>
        <w:t>不能和</w:t>
      </w:r>
      <w:r>
        <w:rPr>
          <w:rFonts w:hint="eastAsia"/>
          <w:szCs w:val="21"/>
        </w:rPr>
        <w:t>IP</w:t>
      </w:r>
      <w:r>
        <w:rPr>
          <w:rFonts w:ascii="宋体" w:hAnsi="宋体" w:hint="eastAsia"/>
          <w:szCs w:val="21"/>
        </w:rPr>
        <w:t>地址为</w:t>
      </w:r>
      <w:r>
        <w:rPr>
          <w:rFonts w:hint="eastAsia"/>
          <w:szCs w:val="21"/>
        </w:rPr>
        <w:t>208.17.16.34</w:t>
      </w:r>
      <w:r>
        <w:rPr>
          <w:rFonts w:hint="eastAsia"/>
          <w:szCs w:val="21"/>
        </w:rPr>
        <w:t>的</w:t>
      </w:r>
      <w:r>
        <w:rPr>
          <w:rFonts w:hint="eastAsia"/>
          <w:szCs w:val="21"/>
        </w:rPr>
        <w:t>DNS</w:t>
      </w:r>
      <w:r>
        <w:rPr>
          <w:rFonts w:hint="eastAsia"/>
          <w:szCs w:val="21"/>
        </w:rPr>
        <w:t>服务器通信。为什么？</w:t>
      </w:r>
    </w:p>
    <w:p w:rsidR="005D22A6" w:rsidRDefault="005D22A6" w:rsidP="005D22A6">
      <w:pPr>
        <w:pStyle w:val="2"/>
        <w:numPr>
          <w:ilvl w:val="1"/>
          <w:numId w:val="16"/>
        </w:numPr>
        <w:spacing w:before="0" w:after="0" w:line="240" w:lineRule="auto"/>
        <w:rPr>
          <w:rFonts w:hint="eastAsia"/>
          <w:sz w:val="21"/>
        </w:rPr>
      </w:pPr>
      <w:r>
        <w:rPr>
          <w:rFonts w:ascii="宋体" w:hAnsi="宋体" w:hint="eastAsia"/>
          <w:sz w:val="21"/>
        </w:rPr>
        <w:t>假设在以太网上运行</w:t>
      </w:r>
      <w:r>
        <w:rPr>
          <w:sz w:val="21"/>
        </w:rPr>
        <w:t>IP</w:t>
      </w:r>
      <w:r>
        <w:rPr>
          <w:rFonts w:ascii="宋体" w:hAnsi="宋体" w:hint="eastAsia"/>
          <w:sz w:val="21"/>
        </w:rPr>
        <w:t>协议，源主机</w:t>
      </w:r>
      <w:r>
        <w:rPr>
          <w:rFonts w:hint="eastAsia"/>
          <w:sz w:val="21"/>
        </w:rPr>
        <w:t>A</w:t>
      </w:r>
      <w:r>
        <w:rPr>
          <w:rFonts w:ascii="宋体" w:hAnsi="宋体" w:hint="eastAsia"/>
          <w:sz w:val="21"/>
        </w:rPr>
        <w:t>和</w:t>
      </w:r>
      <w:r>
        <w:rPr>
          <w:rFonts w:hint="eastAsia"/>
          <w:sz w:val="21"/>
        </w:rPr>
        <w:t>IP</w:t>
      </w:r>
      <w:r>
        <w:rPr>
          <w:rFonts w:ascii="宋体" w:hAnsi="宋体" w:hint="eastAsia"/>
          <w:sz w:val="21"/>
        </w:rPr>
        <w:t>地址为</w:t>
      </w:r>
      <w:r>
        <w:rPr>
          <w:rFonts w:hint="eastAsia"/>
          <w:sz w:val="21"/>
        </w:rPr>
        <w:t>192.168.1.250</w:t>
      </w:r>
      <w:r>
        <w:rPr>
          <w:rFonts w:hint="eastAsia"/>
          <w:sz w:val="21"/>
        </w:rPr>
        <w:t>的主机</w:t>
      </w:r>
      <w:r>
        <w:rPr>
          <w:rFonts w:hint="eastAsia"/>
          <w:sz w:val="21"/>
        </w:rPr>
        <w:t>B</w:t>
      </w:r>
      <w:r>
        <w:rPr>
          <w:rFonts w:hint="eastAsia"/>
          <w:sz w:val="21"/>
        </w:rPr>
        <w:t>通信，请问</w:t>
      </w:r>
      <w:r>
        <w:rPr>
          <w:rFonts w:hint="eastAsia"/>
          <w:sz w:val="21"/>
        </w:rPr>
        <w:t>A</w:t>
      </w:r>
      <w:r>
        <w:rPr>
          <w:rFonts w:hint="eastAsia"/>
          <w:sz w:val="21"/>
        </w:rPr>
        <w:t>如何得到主机</w:t>
      </w:r>
      <w:r>
        <w:rPr>
          <w:rFonts w:hint="eastAsia"/>
          <w:sz w:val="21"/>
        </w:rPr>
        <w:t>B</w:t>
      </w:r>
      <w:r>
        <w:rPr>
          <w:rFonts w:hint="eastAsia"/>
          <w:sz w:val="21"/>
        </w:rPr>
        <w:t>的</w:t>
      </w:r>
      <w:r>
        <w:rPr>
          <w:rFonts w:hint="eastAsia"/>
          <w:sz w:val="21"/>
        </w:rPr>
        <w:t>MAC</w:t>
      </w:r>
      <w:r>
        <w:rPr>
          <w:rFonts w:hint="eastAsia"/>
          <w:sz w:val="21"/>
        </w:rPr>
        <w:t>地址？（说明采用的协议以及查找过程）</w:t>
      </w:r>
    </w:p>
    <w:p w:rsidR="005D22A6" w:rsidRPr="00A91DE8" w:rsidRDefault="005D22A6" w:rsidP="005D22A6">
      <w:pPr>
        <w:rPr>
          <w:rFonts w:hint="eastAsia"/>
        </w:rPr>
      </w:pPr>
    </w:p>
    <w:p w:rsidR="005D22A6" w:rsidRDefault="005D22A6" w:rsidP="005D22A6">
      <w:pPr>
        <w:pStyle w:val="2"/>
        <w:numPr>
          <w:ilvl w:val="1"/>
          <w:numId w:val="16"/>
        </w:numPr>
        <w:spacing w:before="0" w:after="0" w:line="240" w:lineRule="auto"/>
        <w:rPr>
          <w:rFonts w:hint="eastAsia"/>
          <w:sz w:val="21"/>
        </w:rPr>
      </w:pPr>
      <w:r>
        <w:rPr>
          <w:rFonts w:hint="eastAsia"/>
          <w:sz w:val="21"/>
        </w:rPr>
        <w:t>已知主机的</w:t>
      </w:r>
      <w:r>
        <w:rPr>
          <w:rFonts w:hint="eastAsia"/>
          <w:sz w:val="21"/>
        </w:rPr>
        <w:t>IP</w:t>
      </w:r>
      <w:r>
        <w:rPr>
          <w:rFonts w:hint="eastAsia"/>
          <w:sz w:val="21"/>
        </w:rPr>
        <w:t>地址为</w:t>
      </w:r>
      <w:r>
        <w:rPr>
          <w:rFonts w:hint="eastAsia"/>
          <w:sz w:val="21"/>
        </w:rPr>
        <w:t>101.221.23.34</w:t>
      </w:r>
      <w:r>
        <w:rPr>
          <w:rFonts w:hint="eastAsia"/>
          <w:sz w:val="21"/>
        </w:rPr>
        <w:t>，请确定该主机所在网络类别、网络号、主机号？</w:t>
      </w:r>
    </w:p>
    <w:p w:rsidR="005D22A6" w:rsidRPr="00A91DE8" w:rsidRDefault="005D22A6" w:rsidP="005D22A6">
      <w:pPr>
        <w:rPr>
          <w:rFonts w:hint="eastAsia"/>
        </w:rPr>
      </w:pPr>
    </w:p>
    <w:p w:rsidR="005D22A6" w:rsidRDefault="005D22A6" w:rsidP="005D22A6">
      <w:pPr>
        <w:pStyle w:val="2"/>
        <w:numPr>
          <w:ilvl w:val="1"/>
          <w:numId w:val="16"/>
        </w:numPr>
        <w:spacing w:before="0" w:after="0" w:line="240" w:lineRule="auto"/>
        <w:rPr>
          <w:rFonts w:hint="eastAsia"/>
          <w:sz w:val="21"/>
        </w:rPr>
      </w:pPr>
      <w:r>
        <w:rPr>
          <w:rFonts w:hint="eastAsia"/>
          <w:sz w:val="21"/>
        </w:rPr>
        <w:t>将下列的中文翻译出来或者将英文翻译出来</w:t>
      </w:r>
    </w:p>
    <w:p w:rsidR="005D22A6" w:rsidRDefault="005D22A6" w:rsidP="005D22A6">
      <w:pPr>
        <w:rPr>
          <w:rFonts w:ascii="宋体" w:hAnsi="宋体" w:cs="Arial Unicode MS" w:hint="eastAsia"/>
        </w:rPr>
      </w:pPr>
      <w:r>
        <w:rPr>
          <w:rFonts w:ascii="宋体" w:hAnsi="宋体" w:cs="Arial Unicode MS" w:hint="eastAsia"/>
        </w:rPr>
        <w:t>1、简单网络管理协议</w:t>
      </w:r>
      <w:r>
        <w:rPr>
          <w:rFonts w:ascii="宋体" w:hAnsi="宋体" w:cs="Arial Unicode MS" w:hint="eastAsia"/>
          <w:color w:val="3366FF"/>
        </w:rPr>
        <w:t>SNMP</w:t>
      </w:r>
      <w:r>
        <w:rPr>
          <w:rFonts w:ascii="宋体" w:hAnsi="宋体" w:cs="Arial Unicode MS" w:hint="eastAsia"/>
        </w:rPr>
        <w:t xml:space="preserve"> 2、点对点协议</w:t>
      </w:r>
      <w:r>
        <w:rPr>
          <w:rFonts w:ascii="宋体" w:hAnsi="宋体" w:cs="Arial Unicode MS" w:hint="eastAsia"/>
          <w:color w:val="3366FF"/>
        </w:rPr>
        <w:t xml:space="preserve">PPP </w:t>
      </w:r>
      <w:r>
        <w:rPr>
          <w:rFonts w:ascii="宋体" w:hAnsi="宋体" w:cs="Arial Unicode MS" w:hint="eastAsia"/>
        </w:rPr>
        <w:t xml:space="preserve"> 3、统一资源定位</w:t>
      </w:r>
      <w:r>
        <w:rPr>
          <w:rFonts w:ascii="宋体" w:hAnsi="宋体" w:cs="Arial Unicode MS" w:hint="eastAsia"/>
        </w:rPr>
        <w:tab/>
      </w:r>
      <w:r>
        <w:rPr>
          <w:rFonts w:ascii="宋体" w:hAnsi="宋体" w:cs="Arial Unicode MS" w:hint="eastAsia"/>
          <w:color w:val="3366FF"/>
        </w:rPr>
        <w:t xml:space="preserve">URL  </w:t>
      </w:r>
      <w:r>
        <w:rPr>
          <w:rFonts w:ascii="宋体" w:hAnsi="宋体" w:cs="Arial Unicode MS" w:hint="eastAsia"/>
        </w:rPr>
        <w:t xml:space="preserve"> 4、以太网</w:t>
      </w:r>
      <w:r>
        <w:rPr>
          <w:rFonts w:ascii="宋体" w:hAnsi="宋体" w:cs="Arial Unicode MS" w:hint="eastAsia"/>
        </w:rPr>
        <w:tab/>
      </w:r>
      <w:r>
        <w:rPr>
          <w:rFonts w:ascii="宋体" w:hAnsi="宋体" w:cs="Arial Unicode MS" w:hint="eastAsia"/>
          <w:color w:val="3366FF"/>
        </w:rPr>
        <w:t>Ethernet</w:t>
      </w:r>
    </w:p>
    <w:p w:rsidR="005D22A6" w:rsidRDefault="005D22A6" w:rsidP="005D22A6">
      <w:pPr>
        <w:rPr>
          <w:rFonts w:ascii="宋体" w:hAnsi="宋体" w:cs="Arial Unicode MS" w:hint="eastAsia"/>
          <w:color w:val="3366FF"/>
        </w:rPr>
      </w:pPr>
      <w:r>
        <w:rPr>
          <w:rFonts w:ascii="宋体" w:hAnsi="宋体" w:cs="Arial Unicode MS" w:hint="eastAsia"/>
        </w:rPr>
        <w:t xml:space="preserve">5、数据传输速率  </w:t>
      </w:r>
      <w:r>
        <w:rPr>
          <w:rFonts w:ascii="宋体" w:hAnsi="宋体" w:cs="Arial Unicode MS" w:hint="eastAsia"/>
          <w:color w:val="3366FF"/>
        </w:rPr>
        <w:t xml:space="preserve"> bps </w:t>
      </w:r>
      <w:r>
        <w:rPr>
          <w:rFonts w:ascii="宋体" w:hAnsi="宋体" w:cs="Arial Unicode MS" w:hint="eastAsia"/>
        </w:rPr>
        <w:t xml:space="preserve">  6、频率调制</w:t>
      </w:r>
      <w:r>
        <w:rPr>
          <w:rFonts w:ascii="宋体" w:hAnsi="宋体" w:cs="Arial Unicode MS" w:hint="eastAsia"/>
        </w:rPr>
        <w:tab/>
      </w:r>
      <w:r>
        <w:rPr>
          <w:rFonts w:ascii="宋体" w:hAnsi="宋体" w:cs="Arial Unicode MS" w:hint="eastAsia"/>
          <w:color w:val="3366FF"/>
        </w:rPr>
        <w:t xml:space="preserve">FM  </w:t>
      </w:r>
      <w:r>
        <w:rPr>
          <w:rFonts w:ascii="宋体" w:hAnsi="宋体" w:cs="Arial Unicode MS" w:hint="eastAsia"/>
        </w:rPr>
        <w:t>7、异步传输模式</w:t>
      </w:r>
      <w:r>
        <w:rPr>
          <w:rFonts w:ascii="宋体" w:hAnsi="宋体" w:cs="Arial Unicode MS" w:hint="eastAsia"/>
        </w:rPr>
        <w:tab/>
      </w:r>
      <w:r>
        <w:rPr>
          <w:rFonts w:ascii="宋体" w:hAnsi="宋体" w:cs="Arial Unicode MS" w:hint="eastAsia"/>
          <w:color w:val="3366FF"/>
        </w:rPr>
        <w:t xml:space="preserve">ATM </w:t>
      </w:r>
      <w:r>
        <w:rPr>
          <w:rFonts w:ascii="宋体" w:hAnsi="宋体" w:cs="Arial Unicode MS" w:hint="eastAsia"/>
        </w:rPr>
        <w:t xml:space="preserve">  8、</w:t>
      </w:r>
      <w:r>
        <w:rPr>
          <w:rFonts w:ascii="宋体" w:hAnsi="宋体" w:cs="Arial Unicode MS"/>
        </w:rPr>
        <w:t>波特率</w:t>
      </w:r>
      <w:r>
        <w:rPr>
          <w:rFonts w:ascii="宋体" w:hAnsi="宋体" w:cs="Arial Unicode MS" w:hint="eastAsia"/>
          <w:color w:val="3366FF"/>
        </w:rPr>
        <w:t xml:space="preserve"> </w:t>
      </w:r>
      <w:r>
        <w:rPr>
          <w:rFonts w:ascii="宋体" w:hAnsi="宋体" w:cs="Arial Unicode MS"/>
          <w:color w:val="3366FF"/>
        </w:rPr>
        <w:t>baud</w:t>
      </w:r>
      <w:r>
        <w:rPr>
          <w:rFonts w:ascii="宋体" w:hAnsi="宋体" w:cs="Arial Unicode MS" w:hint="eastAsia"/>
          <w:color w:val="3366FF"/>
        </w:rPr>
        <w:t xml:space="preserve">  </w:t>
      </w:r>
      <w:r>
        <w:rPr>
          <w:rFonts w:cs="Arial Unicode MS" w:hint="eastAsia"/>
        </w:rPr>
        <w:t>9</w:t>
      </w:r>
      <w:r>
        <w:rPr>
          <w:rFonts w:cs="Arial Unicode MS" w:hint="eastAsia"/>
        </w:rPr>
        <w:t>、</w:t>
      </w:r>
      <w:r>
        <w:rPr>
          <w:rFonts w:cs="Arial Unicode MS"/>
        </w:rPr>
        <w:t>集线器</w:t>
      </w:r>
      <w:r>
        <w:rPr>
          <w:rFonts w:cs="Arial Unicode MS" w:hint="eastAsia"/>
        </w:rPr>
        <w:t xml:space="preserve"> </w:t>
      </w:r>
      <w:r>
        <w:rPr>
          <w:rFonts w:cs="Arial Unicode MS" w:hint="eastAsia"/>
          <w:color w:val="3366FF"/>
        </w:rPr>
        <w:t xml:space="preserve"> </w:t>
      </w:r>
      <w:r>
        <w:rPr>
          <w:rFonts w:cs="Arial Unicode MS"/>
          <w:color w:val="3366FF"/>
        </w:rPr>
        <w:t>HUB</w:t>
      </w:r>
      <w:r>
        <w:rPr>
          <w:rFonts w:cs="Arial Unicode MS" w:hint="eastAsia"/>
          <w:color w:val="3366FF"/>
        </w:rPr>
        <w:t xml:space="preserve"> </w:t>
      </w:r>
      <w:r>
        <w:rPr>
          <w:rFonts w:cs="Arial Unicode MS" w:hint="eastAsia"/>
        </w:rPr>
        <w:t xml:space="preserve">   10</w:t>
      </w:r>
      <w:r>
        <w:rPr>
          <w:rFonts w:cs="Arial Unicode MS" w:hint="eastAsia"/>
        </w:rPr>
        <w:t>、</w:t>
      </w:r>
      <w:r>
        <w:rPr>
          <w:rFonts w:cs="Arial Unicode MS"/>
        </w:rPr>
        <w:t>频分多路复用</w:t>
      </w:r>
      <w:r>
        <w:rPr>
          <w:rFonts w:cs="Arial Unicode MS" w:hint="eastAsia"/>
        </w:rPr>
        <w:tab/>
      </w:r>
      <w:r>
        <w:rPr>
          <w:rFonts w:cs="Arial Unicode MS"/>
          <w:color w:val="3366FF"/>
        </w:rPr>
        <w:t>FDM</w:t>
      </w:r>
      <w:r>
        <w:rPr>
          <w:rFonts w:cs="Arial Unicode MS" w:hint="eastAsia"/>
          <w:color w:val="3366FF"/>
        </w:rPr>
        <w:t xml:space="preserve">    </w:t>
      </w:r>
      <w:r>
        <w:rPr>
          <w:rFonts w:cs="Arial Unicode MS" w:hint="eastAsia"/>
        </w:rPr>
        <w:t>11</w:t>
      </w:r>
      <w:r>
        <w:rPr>
          <w:rFonts w:cs="Arial Unicode MS" w:hint="eastAsia"/>
        </w:rPr>
        <w:t>、</w:t>
      </w:r>
      <w:r>
        <w:rPr>
          <w:rFonts w:cs="Arial Unicode MS"/>
        </w:rPr>
        <w:t>网关</w:t>
      </w:r>
      <w:r>
        <w:rPr>
          <w:rFonts w:cs="Arial Unicode MS" w:hint="eastAsia"/>
        </w:rPr>
        <w:t xml:space="preserve"> </w:t>
      </w:r>
      <w:r>
        <w:rPr>
          <w:rFonts w:cs="Arial Unicode MS" w:hint="eastAsia"/>
          <w:color w:val="3366FF"/>
        </w:rPr>
        <w:t xml:space="preserve"> </w:t>
      </w:r>
      <w:r>
        <w:rPr>
          <w:rFonts w:cs="Arial Unicode MS"/>
          <w:color w:val="3366FF"/>
        </w:rPr>
        <w:t>Gateway</w:t>
      </w:r>
      <w:r>
        <w:rPr>
          <w:rFonts w:cs="Arial Unicode MS" w:hint="eastAsia"/>
          <w:color w:val="3366FF"/>
        </w:rPr>
        <w:t xml:space="preserve"> </w:t>
      </w:r>
      <w:r>
        <w:rPr>
          <w:rFonts w:cs="Arial Unicode MS" w:hint="eastAsia"/>
        </w:rPr>
        <w:t xml:space="preserve">    12</w:t>
      </w:r>
      <w:r>
        <w:rPr>
          <w:rFonts w:cs="Arial Unicode MS" w:hint="eastAsia"/>
        </w:rPr>
        <w:t>、</w:t>
      </w:r>
      <w:r>
        <w:rPr>
          <w:rFonts w:cs="Arial Unicode MS"/>
        </w:rPr>
        <w:t>综合业务数字网</w:t>
      </w:r>
      <w:r>
        <w:rPr>
          <w:rFonts w:cs="Arial Unicode MS" w:hint="eastAsia"/>
        </w:rPr>
        <w:t xml:space="preserve"> </w:t>
      </w:r>
      <w:r>
        <w:rPr>
          <w:rFonts w:cs="Arial Unicode MS"/>
          <w:color w:val="3366FF"/>
        </w:rPr>
        <w:t>ISDN</w:t>
      </w:r>
      <w:r>
        <w:rPr>
          <w:rFonts w:cs="Arial Unicode MS" w:hint="eastAsia"/>
          <w:color w:val="3366FF"/>
        </w:rPr>
        <w:t xml:space="preserve"> </w:t>
      </w:r>
      <w:r>
        <w:rPr>
          <w:rFonts w:ascii="宋体" w:hAnsi="宋体" w:cs="Arial Unicode MS" w:hint="eastAsia"/>
        </w:rPr>
        <w:t>13、</w:t>
      </w:r>
      <w:r>
        <w:rPr>
          <w:rFonts w:ascii="宋体" w:hAnsi="宋体" w:cs="Arial Unicode MS"/>
        </w:rPr>
        <w:t>域名系统</w:t>
      </w:r>
      <w:r>
        <w:rPr>
          <w:rFonts w:ascii="宋体" w:hAnsi="宋体" w:cs="Arial Unicode MS" w:hint="eastAsia"/>
          <w:color w:val="3366FF"/>
        </w:rPr>
        <w:t xml:space="preserve">DNS    </w:t>
      </w:r>
    </w:p>
    <w:p w:rsidR="005D22A6" w:rsidRDefault="005D22A6" w:rsidP="005D22A6">
      <w:pPr>
        <w:rPr>
          <w:rFonts w:ascii="宋体" w:hAnsi="宋体" w:cs="Arial Unicode MS" w:hint="eastAsia"/>
          <w:kern w:val="0"/>
        </w:rPr>
      </w:pPr>
      <w:r>
        <w:rPr>
          <w:rFonts w:ascii="宋体" w:hAnsi="宋体" w:cs="Arial Unicode MS"/>
          <w:kern w:val="0"/>
        </w:rPr>
        <w:t>1</w:t>
      </w:r>
      <w:r>
        <w:rPr>
          <w:rFonts w:ascii="宋体" w:hAnsi="宋体" w:cs="Arial Unicode MS" w:hint="eastAsia"/>
        </w:rPr>
        <w:t>、</w:t>
      </w:r>
      <w:r>
        <w:rPr>
          <w:rFonts w:ascii="宋体" w:hAnsi="宋体" w:cs="Arial Unicode MS"/>
          <w:kern w:val="0"/>
        </w:rPr>
        <w:t xml:space="preserve">TCP/IP </w:t>
      </w:r>
      <w:r>
        <w:rPr>
          <w:rFonts w:ascii="宋体" w:hAnsi="宋体" w:cs="Arial Unicode MS" w:hint="eastAsia"/>
          <w:color w:val="3366FF"/>
          <w:kern w:val="0"/>
        </w:rPr>
        <w:t>传输控制协议/互联网络协议</w:t>
      </w:r>
      <w:r>
        <w:rPr>
          <w:rFonts w:ascii="宋体" w:hAnsi="宋体" w:cs="Arial Unicode MS" w:hint="eastAsia"/>
          <w:kern w:val="0"/>
        </w:rPr>
        <w:tab/>
        <w:t xml:space="preserve"> </w:t>
      </w:r>
      <w:r>
        <w:rPr>
          <w:rFonts w:ascii="宋体" w:hAnsi="宋体" w:cs="Arial Unicode MS"/>
          <w:kern w:val="0"/>
        </w:rPr>
        <w:t>2</w:t>
      </w:r>
      <w:r>
        <w:rPr>
          <w:rFonts w:ascii="宋体" w:hAnsi="宋体" w:cs="Arial Unicode MS" w:hint="eastAsia"/>
        </w:rPr>
        <w:t>、</w:t>
      </w:r>
      <w:r>
        <w:rPr>
          <w:rFonts w:ascii="宋体" w:hAnsi="宋体" w:cs="Arial Unicode MS"/>
          <w:kern w:val="0"/>
        </w:rPr>
        <w:t>LAN</w:t>
      </w:r>
      <w:r>
        <w:rPr>
          <w:rFonts w:ascii="宋体" w:hAnsi="宋体" w:cs="Arial Unicode MS" w:hint="eastAsia"/>
          <w:kern w:val="0"/>
        </w:rPr>
        <w:t xml:space="preserve"> </w:t>
      </w:r>
      <w:r>
        <w:rPr>
          <w:rFonts w:ascii="宋体" w:hAnsi="宋体" w:cs="Arial Unicode MS" w:hint="eastAsia"/>
          <w:color w:val="3366FF"/>
          <w:kern w:val="0"/>
        </w:rPr>
        <w:t>局域网</w:t>
      </w:r>
      <w:r>
        <w:rPr>
          <w:rFonts w:ascii="宋体" w:hAnsi="宋体" w:cs="Arial Unicode MS" w:hint="eastAsia"/>
          <w:kern w:val="0"/>
        </w:rPr>
        <w:t xml:space="preserve"> </w:t>
      </w:r>
      <w:r>
        <w:rPr>
          <w:rFonts w:ascii="宋体" w:hAnsi="宋体" w:cs="Arial Unicode MS"/>
          <w:kern w:val="0"/>
        </w:rPr>
        <w:t>3</w:t>
      </w:r>
      <w:r>
        <w:rPr>
          <w:rFonts w:ascii="宋体" w:hAnsi="宋体" w:cs="Arial Unicode MS" w:hint="eastAsia"/>
        </w:rPr>
        <w:t>、</w:t>
      </w:r>
      <w:r>
        <w:rPr>
          <w:rFonts w:ascii="宋体" w:hAnsi="宋体" w:cs="Arial Unicode MS"/>
          <w:kern w:val="0"/>
        </w:rPr>
        <w:t>ARP</w:t>
      </w:r>
      <w:r>
        <w:rPr>
          <w:rFonts w:ascii="宋体" w:hAnsi="宋体" w:cs="Arial Unicode MS" w:hint="eastAsia"/>
          <w:kern w:val="0"/>
        </w:rPr>
        <w:t xml:space="preserve"> </w:t>
      </w:r>
      <w:r>
        <w:rPr>
          <w:rFonts w:ascii="宋体" w:hAnsi="宋体" w:cs="Arial Unicode MS" w:hint="eastAsia"/>
          <w:color w:val="3366FF"/>
          <w:kern w:val="0"/>
        </w:rPr>
        <w:t>地址解析协议</w:t>
      </w:r>
      <w:r>
        <w:rPr>
          <w:rFonts w:ascii="宋体" w:hAnsi="宋体" w:cs="Arial Unicode MS" w:hint="eastAsia"/>
          <w:kern w:val="0"/>
        </w:rPr>
        <w:t xml:space="preserve"> </w:t>
      </w:r>
      <w:r>
        <w:rPr>
          <w:rFonts w:ascii="宋体" w:hAnsi="宋体" w:cs="Arial Unicode MS"/>
          <w:kern w:val="0"/>
        </w:rPr>
        <w:t>4</w:t>
      </w:r>
      <w:r>
        <w:rPr>
          <w:rFonts w:ascii="宋体" w:hAnsi="宋体" w:cs="Arial Unicode MS" w:hint="eastAsia"/>
        </w:rPr>
        <w:t>、</w:t>
      </w:r>
      <w:r>
        <w:rPr>
          <w:rFonts w:ascii="宋体" w:hAnsi="宋体" w:cs="Arial Unicode MS"/>
          <w:kern w:val="0"/>
        </w:rPr>
        <w:t>RARP</w:t>
      </w:r>
      <w:r>
        <w:rPr>
          <w:rFonts w:ascii="宋体" w:hAnsi="宋体" w:cs="Arial Unicode MS" w:hint="eastAsia"/>
          <w:kern w:val="0"/>
        </w:rPr>
        <w:t xml:space="preserve"> </w:t>
      </w:r>
      <w:r>
        <w:rPr>
          <w:rFonts w:ascii="宋体" w:hAnsi="宋体" w:cs="Arial Unicode MS" w:hint="eastAsia"/>
          <w:color w:val="3366FF"/>
          <w:kern w:val="0"/>
        </w:rPr>
        <w:t>反向地址解析协议</w:t>
      </w:r>
    </w:p>
    <w:p w:rsidR="005D22A6" w:rsidRDefault="005D22A6" w:rsidP="005D22A6">
      <w:pPr>
        <w:widowControl/>
        <w:jc w:val="left"/>
        <w:rPr>
          <w:rFonts w:ascii="宋体" w:hAnsi="宋体" w:cs="Arial Unicode MS" w:hint="eastAsia"/>
          <w:kern w:val="0"/>
        </w:rPr>
      </w:pPr>
      <w:r>
        <w:rPr>
          <w:rFonts w:ascii="宋体" w:hAnsi="宋体" w:cs="Arial Unicode MS"/>
          <w:kern w:val="0"/>
        </w:rPr>
        <w:t>5</w:t>
      </w:r>
      <w:r>
        <w:rPr>
          <w:rFonts w:ascii="宋体" w:hAnsi="宋体" w:cs="Arial Unicode MS" w:hint="eastAsia"/>
        </w:rPr>
        <w:t>、</w:t>
      </w:r>
      <w:r>
        <w:rPr>
          <w:rFonts w:ascii="宋体" w:hAnsi="宋体" w:cs="Arial Unicode MS"/>
          <w:kern w:val="0"/>
        </w:rPr>
        <w:t>FTP</w:t>
      </w:r>
      <w:r>
        <w:rPr>
          <w:rFonts w:ascii="宋体" w:hAnsi="宋体" w:cs="Arial Unicode MS" w:hint="eastAsia"/>
          <w:kern w:val="0"/>
        </w:rPr>
        <w:t xml:space="preserve">    </w:t>
      </w:r>
      <w:r>
        <w:rPr>
          <w:rFonts w:ascii="宋体" w:hAnsi="宋体" w:cs="Arial Unicode MS" w:hint="eastAsia"/>
          <w:color w:val="3366FF"/>
          <w:kern w:val="0"/>
        </w:rPr>
        <w:t>文件传输协议</w:t>
      </w:r>
      <w:r>
        <w:rPr>
          <w:rFonts w:ascii="宋体" w:hAnsi="宋体" w:cs="Arial Unicode MS" w:hint="eastAsia"/>
          <w:kern w:val="0"/>
        </w:rPr>
        <w:t xml:space="preserve">  </w:t>
      </w:r>
      <w:r>
        <w:rPr>
          <w:rFonts w:ascii="宋体" w:hAnsi="宋体" w:cs="Arial Unicode MS"/>
          <w:kern w:val="0"/>
        </w:rPr>
        <w:t>6</w:t>
      </w:r>
      <w:r>
        <w:rPr>
          <w:rFonts w:ascii="宋体" w:hAnsi="宋体" w:cs="Arial Unicode MS" w:hint="eastAsia"/>
        </w:rPr>
        <w:t>、</w:t>
      </w:r>
      <w:r>
        <w:rPr>
          <w:rFonts w:ascii="宋体" w:hAnsi="宋体" w:cs="Arial Unicode MS"/>
          <w:kern w:val="0"/>
        </w:rPr>
        <w:t>HTML</w:t>
      </w:r>
      <w:r>
        <w:rPr>
          <w:rFonts w:ascii="宋体" w:hAnsi="宋体" w:cs="Arial Unicode MS" w:hint="eastAsia"/>
          <w:kern w:val="0"/>
        </w:rPr>
        <w:t xml:space="preserve">    </w:t>
      </w:r>
      <w:r>
        <w:rPr>
          <w:rFonts w:ascii="宋体" w:hAnsi="宋体" w:cs="Arial Unicode MS" w:hint="eastAsia"/>
          <w:color w:val="3366FF"/>
          <w:kern w:val="0"/>
        </w:rPr>
        <w:t>超文本标记语言</w:t>
      </w:r>
      <w:r>
        <w:rPr>
          <w:rFonts w:ascii="宋体" w:hAnsi="宋体" w:cs="Arial Unicode MS" w:hint="eastAsia"/>
          <w:kern w:val="0"/>
        </w:rPr>
        <w:t xml:space="preserve"> 7、CSMA/CD </w:t>
      </w:r>
      <w:r>
        <w:rPr>
          <w:rFonts w:ascii="宋体" w:hAnsi="宋体" w:cs="Arial Unicode MS" w:hint="eastAsia"/>
          <w:color w:val="3366FF"/>
          <w:kern w:val="0"/>
        </w:rPr>
        <w:t xml:space="preserve">载波侦听多路访问/冲突检测 </w:t>
      </w:r>
      <w:r>
        <w:rPr>
          <w:rFonts w:ascii="宋体" w:hAnsi="宋体" w:cs="Arial Unicode MS" w:hint="eastAsia"/>
          <w:kern w:val="0"/>
        </w:rPr>
        <w:tab/>
        <w:t xml:space="preserve">                8、IPv6</w:t>
      </w:r>
      <w:r>
        <w:rPr>
          <w:rFonts w:ascii="宋体" w:hAnsi="宋体" w:cs="Arial Unicode MS" w:hint="eastAsia"/>
          <w:kern w:val="0"/>
        </w:rPr>
        <w:tab/>
        <w:t xml:space="preserve">  </w:t>
      </w:r>
      <w:r>
        <w:rPr>
          <w:rFonts w:ascii="宋体" w:hAnsi="宋体" w:cs="Arial Unicode MS" w:hint="eastAsia"/>
          <w:color w:val="3366FF"/>
          <w:kern w:val="0"/>
        </w:rPr>
        <w:t xml:space="preserve">互联网络协议第6版 </w:t>
      </w:r>
      <w:r>
        <w:rPr>
          <w:rFonts w:ascii="宋体" w:hAnsi="宋体" w:cs="Arial Unicode MS" w:hint="eastAsia"/>
          <w:kern w:val="0"/>
        </w:rPr>
        <w:t xml:space="preserve">  9、VOD</w:t>
      </w:r>
      <w:r>
        <w:rPr>
          <w:rFonts w:ascii="宋体" w:hAnsi="宋体" w:cs="Arial Unicode MS" w:hint="eastAsia"/>
          <w:kern w:val="0"/>
        </w:rPr>
        <w:tab/>
        <w:t xml:space="preserve"> </w:t>
      </w:r>
      <w:r>
        <w:rPr>
          <w:rFonts w:ascii="宋体" w:hAnsi="宋体" w:cs="Arial Unicode MS" w:hint="eastAsia"/>
          <w:color w:val="3366FF"/>
          <w:kern w:val="0"/>
        </w:rPr>
        <w:t xml:space="preserve">视频点播 </w:t>
      </w:r>
      <w:r>
        <w:rPr>
          <w:rFonts w:ascii="宋体" w:hAnsi="宋体" w:cs="Arial Unicode MS" w:hint="eastAsia"/>
          <w:kern w:val="0"/>
        </w:rPr>
        <w:t xml:space="preserve"> 10、WAN</w:t>
      </w:r>
      <w:r>
        <w:rPr>
          <w:rFonts w:ascii="宋体" w:hAnsi="宋体" w:cs="Arial Unicode MS" w:hint="eastAsia"/>
          <w:kern w:val="0"/>
        </w:rPr>
        <w:tab/>
      </w:r>
      <w:r>
        <w:rPr>
          <w:rFonts w:ascii="宋体" w:hAnsi="宋体" w:cs="Arial Unicode MS" w:hint="eastAsia"/>
          <w:color w:val="3366FF"/>
          <w:kern w:val="0"/>
        </w:rPr>
        <w:t>广域网</w:t>
      </w:r>
      <w:r>
        <w:rPr>
          <w:rFonts w:ascii="宋体" w:hAnsi="宋体" w:cs="Arial Unicode MS" w:hint="eastAsia"/>
          <w:kern w:val="0"/>
        </w:rPr>
        <w:t>11、CRC</w:t>
      </w:r>
      <w:r>
        <w:rPr>
          <w:rFonts w:ascii="宋体" w:hAnsi="宋体" w:cs="Arial Unicode MS" w:hint="eastAsia"/>
          <w:color w:val="3366FF"/>
          <w:kern w:val="0"/>
        </w:rPr>
        <w:t>循环冗余校验</w:t>
      </w:r>
      <w:r>
        <w:rPr>
          <w:rFonts w:ascii="宋体" w:hAnsi="宋体" w:cs="Arial Unicode MS" w:hint="eastAsia"/>
          <w:kern w:val="0"/>
        </w:rPr>
        <w:t xml:space="preserve"> </w:t>
      </w:r>
    </w:p>
    <w:p w:rsidR="005D22A6" w:rsidRDefault="005D22A6" w:rsidP="005D22A6">
      <w:pPr>
        <w:widowControl/>
        <w:jc w:val="left"/>
        <w:rPr>
          <w:rFonts w:ascii="宋体" w:hAnsi="宋体" w:cs="Arial Unicode MS" w:hint="eastAsia"/>
          <w:color w:val="3366FF"/>
        </w:rPr>
      </w:pPr>
      <w:r>
        <w:rPr>
          <w:rFonts w:ascii="宋体" w:hAnsi="宋体" w:cs="Arial Unicode MS" w:hint="eastAsia"/>
        </w:rPr>
        <w:t xml:space="preserve">12、FDDI </w:t>
      </w:r>
      <w:r>
        <w:rPr>
          <w:rFonts w:ascii="宋体" w:hAnsi="宋体" w:cs="Arial Unicode MS" w:hint="eastAsia"/>
          <w:color w:val="3366FF"/>
        </w:rPr>
        <w:t xml:space="preserve">光纤分布数据接口 </w:t>
      </w:r>
      <w:r>
        <w:rPr>
          <w:rFonts w:ascii="宋体" w:hAnsi="宋体" w:cs="Arial Unicode MS" w:hint="eastAsia"/>
        </w:rPr>
        <w:t>13、MAN</w:t>
      </w:r>
      <w:r>
        <w:rPr>
          <w:rFonts w:ascii="宋体" w:hAnsi="宋体" w:cs="Arial Unicode MS" w:hint="eastAsia"/>
        </w:rPr>
        <w:tab/>
        <w:t xml:space="preserve"> </w:t>
      </w:r>
      <w:r>
        <w:rPr>
          <w:rFonts w:ascii="宋体" w:hAnsi="宋体" w:cs="Arial Unicode MS" w:hint="eastAsia"/>
          <w:color w:val="3366FF"/>
        </w:rPr>
        <w:t xml:space="preserve">城域网 </w:t>
      </w:r>
      <w:r>
        <w:rPr>
          <w:rFonts w:ascii="宋体" w:hAnsi="宋体" w:cs="Arial Unicode MS" w:hint="eastAsia"/>
        </w:rPr>
        <w:t xml:space="preserve">    14、CDMA  </w:t>
      </w:r>
      <w:r>
        <w:rPr>
          <w:rFonts w:ascii="宋体" w:hAnsi="宋体" w:cs="Arial Unicode MS" w:hint="eastAsia"/>
          <w:color w:val="3366FF"/>
        </w:rPr>
        <w:t>码分多路复用</w:t>
      </w:r>
      <w:r>
        <w:rPr>
          <w:rFonts w:ascii="宋体" w:hAnsi="宋体" w:cs="Arial Unicode MS" w:hint="eastAsia"/>
        </w:rPr>
        <w:t xml:space="preserve">   16、Hub  </w:t>
      </w:r>
      <w:r>
        <w:rPr>
          <w:rFonts w:ascii="宋体" w:hAnsi="宋体" w:cs="Arial Unicode MS" w:hint="eastAsia"/>
          <w:color w:val="3366FF"/>
        </w:rPr>
        <w:t xml:space="preserve"> 集线器</w:t>
      </w:r>
    </w:p>
    <w:p w:rsidR="005D22A6" w:rsidRPr="00170719" w:rsidRDefault="005D22A6" w:rsidP="005D22A6">
      <w:pPr>
        <w:autoSpaceDE w:val="0"/>
        <w:autoSpaceDN w:val="0"/>
        <w:adjustRightInd w:val="0"/>
        <w:jc w:val="left"/>
        <w:rPr>
          <w:rFonts w:ascii="宋体" w:cs="宋体"/>
          <w:kern w:val="0"/>
          <w:szCs w:val="21"/>
        </w:rPr>
      </w:pPr>
      <w:r w:rsidRPr="00170719">
        <w:rPr>
          <w:kern w:val="0"/>
          <w:szCs w:val="21"/>
        </w:rPr>
        <w:t>CRC</w:t>
      </w:r>
      <w:r w:rsidRPr="00170719">
        <w:rPr>
          <w:rFonts w:ascii="宋体" w:cs="宋体" w:hint="eastAsia"/>
          <w:kern w:val="0"/>
          <w:szCs w:val="21"/>
        </w:rPr>
        <w:t>：循环冗余校验</w:t>
      </w:r>
      <w:r w:rsidRPr="00170719">
        <w:rPr>
          <w:kern w:val="0"/>
          <w:szCs w:val="21"/>
        </w:rPr>
        <w:t>(</w:t>
      </w:r>
      <w:r w:rsidRPr="00170719">
        <w:rPr>
          <w:rFonts w:ascii="宋体" w:cs="宋体" w:hint="eastAsia"/>
          <w:kern w:val="0"/>
          <w:szCs w:val="21"/>
        </w:rPr>
        <w:t>码</w:t>
      </w:r>
      <w:r w:rsidRPr="00170719">
        <w:rPr>
          <w:kern w:val="0"/>
          <w:szCs w:val="21"/>
        </w:rPr>
        <w:t>)</w:t>
      </w:r>
      <w:r w:rsidRPr="00170719">
        <w:rPr>
          <w:rFonts w:ascii="宋体" w:cs="宋体" w:hint="eastAsia"/>
          <w:kern w:val="0"/>
          <w:szCs w:val="21"/>
        </w:rPr>
        <w:t>。</w:t>
      </w:r>
      <w:r>
        <w:rPr>
          <w:rFonts w:ascii="宋体" w:cs="宋体" w:hint="eastAsia"/>
          <w:kern w:val="0"/>
          <w:szCs w:val="21"/>
        </w:rPr>
        <w:t xml:space="preserve">  </w:t>
      </w:r>
      <w:r w:rsidRPr="00170719">
        <w:rPr>
          <w:kern w:val="0"/>
          <w:szCs w:val="21"/>
        </w:rPr>
        <w:t>HDLC</w:t>
      </w:r>
      <w:r w:rsidRPr="00170719">
        <w:rPr>
          <w:rFonts w:ascii="宋体" w:cs="宋体" w:hint="eastAsia"/>
          <w:kern w:val="0"/>
          <w:szCs w:val="21"/>
        </w:rPr>
        <w:t>：高级数据链路控制规程。</w:t>
      </w:r>
      <w:r>
        <w:rPr>
          <w:rFonts w:ascii="宋体" w:cs="宋体" w:hint="eastAsia"/>
          <w:kern w:val="0"/>
          <w:szCs w:val="21"/>
        </w:rPr>
        <w:t xml:space="preserve">     </w:t>
      </w:r>
      <w:r w:rsidRPr="00170719">
        <w:rPr>
          <w:kern w:val="0"/>
          <w:szCs w:val="21"/>
        </w:rPr>
        <w:t>WLAN</w:t>
      </w:r>
      <w:r w:rsidRPr="00170719">
        <w:rPr>
          <w:rFonts w:ascii="宋体" w:cs="宋体" w:hint="eastAsia"/>
          <w:kern w:val="0"/>
          <w:szCs w:val="21"/>
        </w:rPr>
        <w:t>：无线局域网。</w:t>
      </w:r>
    </w:p>
    <w:p w:rsidR="005D22A6" w:rsidRPr="00170719" w:rsidRDefault="005D22A6" w:rsidP="005D22A6">
      <w:pPr>
        <w:autoSpaceDE w:val="0"/>
        <w:autoSpaceDN w:val="0"/>
        <w:adjustRightInd w:val="0"/>
        <w:jc w:val="left"/>
        <w:rPr>
          <w:rFonts w:ascii="宋体" w:cs="宋体"/>
          <w:kern w:val="0"/>
          <w:szCs w:val="21"/>
        </w:rPr>
      </w:pPr>
      <w:r w:rsidRPr="00170719">
        <w:rPr>
          <w:kern w:val="0"/>
          <w:szCs w:val="21"/>
        </w:rPr>
        <w:lastRenderedPageBreak/>
        <w:t>OSI</w:t>
      </w:r>
      <w:r w:rsidRPr="00170719">
        <w:rPr>
          <w:rFonts w:ascii="宋体" w:cs="宋体" w:hint="eastAsia"/>
          <w:kern w:val="0"/>
          <w:szCs w:val="21"/>
        </w:rPr>
        <w:t>：开放系统互连。</w:t>
      </w:r>
      <w:r>
        <w:rPr>
          <w:rFonts w:ascii="宋体" w:cs="宋体" w:hint="eastAsia"/>
          <w:kern w:val="0"/>
          <w:szCs w:val="21"/>
        </w:rPr>
        <w:t xml:space="preserve">      </w:t>
      </w:r>
      <w:r w:rsidRPr="00170719">
        <w:rPr>
          <w:kern w:val="0"/>
          <w:szCs w:val="21"/>
        </w:rPr>
        <w:t>IGP</w:t>
      </w:r>
      <w:r w:rsidRPr="00170719">
        <w:rPr>
          <w:rFonts w:ascii="宋体" w:cs="宋体" w:hint="eastAsia"/>
          <w:kern w:val="0"/>
          <w:szCs w:val="21"/>
        </w:rPr>
        <w:t>：内部网关协议。</w:t>
      </w:r>
      <w:r>
        <w:rPr>
          <w:rFonts w:ascii="宋体" w:cs="宋体" w:hint="eastAsia"/>
          <w:kern w:val="0"/>
          <w:szCs w:val="21"/>
        </w:rPr>
        <w:t xml:space="preserve">               </w:t>
      </w:r>
      <w:r w:rsidRPr="00170719">
        <w:rPr>
          <w:kern w:val="0"/>
          <w:szCs w:val="21"/>
        </w:rPr>
        <w:t>WAN</w:t>
      </w:r>
      <w:r w:rsidRPr="00170719">
        <w:rPr>
          <w:rFonts w:ascii="宋体" w:cs="宋体" w:hint="eastAsia"/>
          <w:kern w:val="0"/>
          <w:szCs w:val="21"/>
        </w:rPr>
        <w:t>：</w:t>
      </w:r>
      <w:r w:rsidRPr="00170719">
        <w:rPr>
          <w:rFonts w:ascii="宋体" w:cs="宋体"/>
          <w:kern w:val="0"/>
          <w:szCs w:val="21"/>
        </w:rPr>
        <w:t xml:space="preserve"> </w:t>
      </w:r>
      <w:r w:rsidRPr="00170719">
        <w:rPr>
          <w:rFonts w:ascii="宋体" w:cs="宋体" w:hint="eastAsia"/>
          <w:kern w:val="0"/>
          <w:szCs w:val="21"/>
        </w:rPr>
        <w:t>广域网。</w:t>
      </w:r>
    </w:p>
    <w:p w:rsidR="005D22A6" w:rsidRPr="00170719" w:rsidRDefault="005D22A6" w:rsidP="005D22A6">
      <w:pPr>
        <w:autoSpaceDE w:val="0"/>
        <w:autoSpaceDN w:val="0"/>
        <w:adjustRightInd w:val="0"/>
        <w:jc w:val="left"/>
        <w:rPr>
          <w:rFonts w:ascii="宋体" w:cs="宋体"/>
          <w:kern w:val="0"/>
          <w:szCs w:val="21"/>
        </w:rPr>
      </w:pPr>
      <w:r w:rsidRPr="00170719">
        <w:rPr>
          <w:kern w:val="0"/>
          <w:szCs w:val="21"/>
        </w:rPr>
        <w:t>MAC</w:t>
      </w:r>
      <w:r w:rsidRPr="00170719">
        <w:rPr>
          <w:rFonts w:ascii="宋体" w:cs="宋体" w:hint="eastAsia"/>
          <w:kern w:val="0"/>
          <w:szCs w:val="21"/>
        </w:rPr>
        <w:t>：介质访问控制。</w:t>
      </w:r>
      <w:r>
        <w:rPr>
          <w:rFonts w:ascii="宋体" w:cs="宋体" w:hint="eastAsia"/>
          <w:kern w:val="0"/>
          <w:szCs w:val="21"/>
        </w:rPr>
        <w:t xml:space="preserve">    </w:t>
      </w:r>
      <w:r w:rsidRPr="00170719">
        <w:rPr>
          <w:kern w:val="0"/>
          <w:szCs w:val="21"/>
        </w:rPr>
        <w:t>MIME</w:t>
      </w:r>
      <w:r w:rsidRPr="00170719">
        <w:rPr>
          <w:rFonts w:ascii="宋体" w:cs="宋体" w:hint="eastAsia"/>
          <w:kern w:val="0"/>
          <w:szCs w:val="21"/>
        </w:rPr>
        <w:t>：多用途因特网邮件扩展协议。</w:t>
      </w:r>
      <w:r>
        <w:rPr>
          <w:rFonts w:ascii="宋体" w:cs="宋体" w:hint="eastAsia"/>
          <w:kern w:val="0"/>
          <w:szCs w:val="21"/>
        </w:rPr>
        <w:t xml:space="preserve">  </w:t>
      </w:r>
      <w:r w:rsidRPr="00170719">
        <w:rPr>
          <w:kern w:val="0"/>
          <w:szCs w:val="21"/>
        </w:rPr>
        <w:t>BGP</w:t>
      </w:r>
      <w:r w:rsidRPr="00170719">
        <w:rPr>
          <w:rFonts w:ascii="宋体" w:cs="宋体" w:hint="eastAsia"/>
          <w:kern w:val="0"/>
          <w:szCs w:val="21"/>
        </w:rPr>
        <w:t>：边界网关协议。</w:t>
      </w:r>
    </w:p>
    <w:p w:rsidR="005D22A6" w:rsidRPr="00170719" w:rsidRDefault="005D22A6" w:rsidP="005D22A6">
      <w:pPr>
        <w:autoSpaceDE w:val="0"/>
        <w:autoSpaceDN w:val="0"/>
        <w:adjustRightInd w:val="0"/>
        <w:jc w:val="left"/>
        <w:rPr>
          <w:rFonts w:ascii="宋体" w:hAnsi="宋体" w:cs="Arial Unicode MS" w:hint="eastAsia"/>
          <w:kern w:val="0"/>
        </w:rPr>
      </w:pPr>
      <w:r w:rsidRPr="00170719">
        <w:rPr>
          <w:kern w:val="0"/>
          <w:szCs w:val="21"/>
        </w:rPr>
        <w:t>ICMP</w:t>
      </w:r>
      <w:r w:rsidRPr="00170719">
        <w:rPr>
          <w:rFonts w:ascii="宋体" w:cs="宋体" w:hint="eastAsia"/>
          <w:kern w:val="0"/>
          <w:szCs w:val="21"/>
        </w:rPr>
        <w:t>：网际控制管理协议。</w:t>
      </w:r>
      <w:r>
        <w:rPr>
          <w:rFonts w:ascii="宋体" w:cs="宋体" w:hint="eastAsia"/>
          <w:kern w:val="0"/>
          <w:szCs w:val="21"/>
        </w:rPr>
        <w:t xml:space="preserve"> </w:t>
      </w:r>
      <w:r w:rsidRPr="00170719">
        <w:rPr>
          <w:kern w:val="0"/>
          <w:szCs w:val="21"/>
        </w:rPr>
        <w:t>FTP</w:t>
      </w:r>
      <w:r w:rsidRPr="00170719">
        <w:rPr>
          <w:rFonts w:ascii="宋体" w:cs="宋体" w:hint="eastAsia"/>
          <w:kern w:val="0"/>
          <w:szCs w:val="21"/>
        </w:rPr>
        <w:t>：文件传输协议。</w:t>
      </w:r>
      <w:r>
        <w:rPr>
          <w:rFonts w:ascii="宋体" w:cs="宋体" w:hint="eastAsia"/>
          <w:kern w:val="0"/>
          <w:szCs w:val="21"/>
        </w:rPr>
        <w:t xml:space="preserve">              </w:t>
      </w:r>
      <w:r w:rsidRPr="00170719">
        <w:rPr>
          <w:kern w:val="0"/>
          <w:szCs w:val="21"/>
        </w:rPr>
        <w:t>QOS</w:t>
      </w:r>
      <w:r w:rsidRPr="00170719">
        <w:rPr>
          <w:rFonts w:ascii="宋体" w:cs="宋体" w:hint="eastAsia"/>
          <w:kern w:val="0"/>
          <w:szCs w:val="21"/>
        </w:rPr>
        <w:t>：服务质量。</w:t>
      </w:r>
    </w:p>
    <w:p w:rsidR="005D22A6" w:rsidRDefault="005D22A6" w:rsidP="005D22A6">
      <w:pPr>
        <w:pStyle w:val="2"/>
        <w:numPr>
          <w:ilvl w:val="1"/>
          <w:numId w:val="16"/>
        </w:numPr>
        <w:spacing w:before="0" w:after="0" w:line="240" w:lineRule="auto"/>
        <w:rPr>
          <w:rFonts w:hint="eastAsia"/>
          <w:sz w:val="21"/>
        </w:rPr>
      </w:pPr>
      <w:r>
        <w:rPr>
          <w:rFonts w:hint="eastAsia"/>
          <w:sz w:val="21"/>
        </w:rPr>
        <w:t>试简述主机</w:t>
      </w:r>
      <w:r>
        <w:rPr>
          <w:rFonts w:hint="eastAsia"/>
          <w:sz w:val="21"/>
        </w:rPr>
        <w:t>1</w:t>
      </w:r>
      <w:r>
        <w:rPr>
          <w:rFonts w:hint="eastAsia"/>
          <w:sz w:val="21"/>
        </w:rPr>
        <w:t>（</w:t>
      </w:r>
      <w:r>
        <w:rPr>
          <w:rFonts w:hint="eastAsia"/>
          <w:sz w:val="21"/>
        </w:rPr>
        <w:t>IP</w:t>
      </w:r>
      <w:r>
        <w:rPr>
          <w:rFonts w:hint="eastAsia"/>
          <w:sz w:val="21"/>
        </w:rPr>
        <w:t>地址为</w:t>
      </w:r>
      <w:r>
        <w:rPr>
          <w:rFonts w:hint="eastAsia"/>
          <w:sz w:val="21"/>
        </w:rPr>
        <w:t>192.168.25.1</w:t>
      </w:r>
      <w:r>
        <w:rPr>
          <w:rFonts w:hint="eastAsia"/>
          <w:sz w:val="21"/>
        </w:rPr>
        <w:t>，</w:t>
      </w:r>
      <w:r>
        <w:rPr>
          <w:rFonts w:hint="eastAsia"/>
          <w:sz w:val="21"/>
        </w:rPr>
        <w:t>MAC</w:t>
      </w:r>
      <w:r>
        <w:rPr>
          <w:rFonts w:hint="eastAsia"/>
          <w:sz w:val="21"/>
        </w:rPr>
        <w:t>地址为</w:t>
      </w:r>
      <w:r>
        <w:rPr>
          <w:rFonts w:hint="eastAsia"/>
          <w:sz w:val="21"/>
        </w:rPr>
        <w:t xml:space="preserve"> E1</w:t>
      </w:r>
      <w:r>
        <w:rPr>
          <w:rFonts w:hint="eastAsia"/>
          <w:sz w:val="21"/>
        </w:rPr>
        <w:t>）向主机</w:t>
      </w:r>
      <w:r>
        <w:rPr>
          <w:rFonts w:hint="eastAsia"/>
          <w:sz w:val="21"/>
        </w:rPr>
        <w:t>2</w:t>
      </w:r>
      <w:r>
        <w:rPr>
          <w:rFonts w:hint="eastAsia"/>
          <w:sz w:val="21"/>
        </w:rPr>
        <w:t>（</w:t>
      </w:r>
      <w:r>
        <w:rPr>
          <w:rFonts w:hint="eastAsia"/>
          <w:sz w:val="21"/>
        </w:rPr>
        <w:t>IP</w:t>
      </w:r>
      <w:r>
        <w:rPr>
          <w:rFonts w:hint="eastAsia"/>
          <w:sz w:val="21"/>
        </w:rPr>
        <w:t>地址为</w:t>
      </w:r>
      <w:r>
        <w:rPr>
          <w:rFonts w:hint="eastAsia"/>
          <w:sz w:val="21"/>
        </w:rPr>
        <w:t>192.168.25.2</w:t>
      </w:r>
      <w:r>
        <w:rPr>
          <w:rFonts w:hint="eastAsia"/>
          <w:sz w:val="21"/>
        </w:rPr>
        <w:t>，</w:t>
      </w:r>
      <w:r>
        <w:rPr>
          <w:rFonts w:hint="eastAsia"/>
          <w:sz w:val="21"/>
        </w:rPr>
        <w:t>MAC</w:t>
      </w:r>
      <w:r>
        <w:rPr>
          <w:rFonts w:hint="eastAsia"/>
          <w:sz w:val="21"/>
        </w:rPr>
        <w:t>地址为</w:t>
      </w:r>
      <w:r>
        <w:rPr>
          <w:rFonts w:hint="eastAsia"/>
          <w:sz w:val="21"/>
        </w:rPr>
        <w:t>E2</w:t>
      </w:r>
      <w:r>
        <w:rPr>
          <w:rFonts w:hint="eastAsia"/>
          <w:sz w:val="21"/>
        </w:rPr>
        <w:t>）发送数据时</w:t>
      </w:r>
      <w:r>
        <w:rPr>
          <w:rFonts w:hint="eastAsia"/>
          <w:sz w:val="21"/>
        </w:rPr>
        <w:t xml:space="preserve">ARP </w:t>
      </w:r>
      <w:r>
        <w:rPr>
          <w:rFonts w:hint="eastAsia"/>
          <w:sz w:val="21"/>
        </w:rPr>
        <w:t>协议的工作过程（主机</w:t>
      </w:r>
      <w:r>
        <w:rPr>
          <w:rFonts w:hint="eastAsia"/>
          <w:sz w:val="21"/>
        </w:rPr>
        <w:t>1</w:t>
      </w:r>
      <w:r>
        <w:rPr>
          <w:rFonts w:hint="eastAsia"/>
          <w:sz w:val="21"/>
        </w:rPr>
        <w:t>、主机</w:t>
      </w:r>
      <w:r>
        <w:rPr>
          <w:rFonts w:hint="eastAsia"/>
          <w:sz w:val="21"/>
        </w:rPr>
        <w:t>2</w:t>
      </w:r>
      <w:r>
        <w:rPr>
          <w:rFonts w:hint="eastAsia"/>
          <w:sz w:val="21"/>
        </w:rPr>
        <w:t>在同一个子网内）。</w:t>
      </w:r>
    </w:p>
    <w:p w:rsidR="005D22A6" w:rsidRPr="0045443F" w:rsidRDefault="005D22A6" w:rsidP="005D22A6">
      <w:pPr>
        <w:rPr>
          <w:rFonts w:hint="eastAsia"/>
          <w:b/>
          <w:bCs/>
          <w:iCs/>
          <w:color w:val="0000FF"/>
        </w:rPr>
      </w:pPr>
      <w:r w:rsidRPr="0045443F">
        <w:rPr>
          <w:rFonts w:hint="eastAsia"/>
          <w:b/>
          <w:bCs/>
          <w:iCs/>
          <w:color w:val="0000FF"/>
        </w:rPr>
        <w:t>答：（</w:t>
      </w:r>
      <w:r w:rsidRPr="0045443F">
        <w:rPr>
          <w:rFonts w:hint="eastAsia"/>
          <w:b/>
          <w:bCs/>
          <w:iCs/>
          <w:color w:val="0000FF"/>
        </w:rPr>
        <w:t>1</w:t>
      </w:r>
      <w:r w:rsidRPr="0045443F">
        <w:rPr>
          <w:rFonts w:hint="eastAsia"/>
          <w:b/>
          <w:bCs/>
          <w:iCs/>
          <w:color w:val="0000FF"/>
        </w:rPr>
        <w:t>）当主机</w:t>
      </w:r>
      <w:r w:rsidRPr="0045443F">
        <w:rPr>
          <w:rFonts w:hint="eastAsia"/>
          <w:b/>
          <w:bCs/>
          <w:iCs/>
          <w:color w:val="0000FF"/>
        </w:rPr>
        <w:t>1</w:t>
      </w:r>
      <w:r w:rsidRPr="0045443F">
        <w:rPr>
          <w:rFonts w:hint="eastAsia"/>
          <w:b/>
          <w:bCs/>
          <w:iCs/>
          <w:color w:val="0000FF"/>
        </w:rPr>
        <w:t>要向主机</w:t>
      </w:r>
      <w:r w:rsidRPr="0045443F">
        <w:rPr>
          <w:rFonts w:hint="eastAsia"/>
          <w:b/>
          <w:bCs/>
          <w:iCs/>
          <w:color w:val="0000FF"/>
        </w:rPr>
        <w:t>2</w:t>
      </w:r>
      <w:r w:rsidRPr="0045443F">
        <w:rPr>
          <w:rFonts w:hint="eastAsia"/>
          <w:b/>
          <w:bCs/>
          <w:iCs/>
          <w:color w:val="0000FF"/>
        </w:rPr>
        <w:t>发送数据时，必须知道主机</w:t>
      </w:r>
      <w:r w:rsidRPr="0045443F">
        <w:rPr>
          <w:rFonts w:hint="eastAsia"/>
          <w:b/>
          <w:bCs/>
          <w:iCs/>
          <w:color w:val="0000FF"/>
        </w:rPr>
        <w:t>2</w:t>
      </w:r>
      <w:r w:rsidRPr="0045443F">
        <w:rPr>
          <w:rFonts w:hint="eastAsia"/>
          <w:b/>
          <w:bCs/>
          <w:iCs/>
          <w:color w:val="0000FF"/>
        </w:rPr>
        <w:t>的</w:t>
      </w:r>
      <w:r w:rsidRPr="0045443F">
        <w:rPr>
          <w:rFonts w:hint="eastAsia"/>
          <w:b/>
          <w:bCs/>
          <w:iCs/>
          <w:color w:val="0000FF"/>
        </w:rPr>
        <w:t>MAC</w:t>
      </w:r>
      <w:r w:rsidRPr="0045443F">
        <w:rPr>
          <w:rFonts w:hint="eastAsia"/>
          <w:b/>
          <w:bCs/>
          <w:iCs/>
          <w:color w:val="0000FF"/>
        </w:rPr>
        <w:t>地址，为此，先根据主机</w:t>
      </w:r>
      <w:r w:rsidRPr="0045443F">
        <w:rPr>
          <w:rFonts w:hint="eastAsia"/>
          <w:b/>
          <w:bCs/>
          <w:iCs/>
          <w:color w:val="0000FF"/>
        </w:rPr>
        <w:t>2</w:t>
      </w:r>
      <w:r w:rsidRPr="0045443F">
        <w:rPr>
          <w:rFonts w:hint="eastAsia"/>
          <w:b/>
          <w:bCs/>
          <w:iCs/>
          <w:color w:val="0000FF"/>
        </w:rPr>
        <w:t>的</w:t>
      </w:r>
      <w:r w:rsidRPr="0045443F">
        <w:rPr>
          <w:rFonts w:hint="eastAsia"/>
          <w:b/>
          <w:bCs/>
          <w:iCs/>
          <w:color w:val="0000FF"/>
        </w:rPr>
        <w:t>IP</w:t>
      </w:r>
      <w:r w:rsidRPr="0045443F">
        <w:rPr>
          <w:rFonts w:hint="eastAsia"/>
          <w:b/>
          <w:bCs/>
          <w:iCs/>
          <w:color w:val="0000FF"/>
        </w:rPr>
        <w:t>地址在本机的</w:t>
      </w:r>
      <w:r w:rsidRPr="0045443F">
        <w:rPr>
          <w:rFonts w:hint="eastAsia"/>
          <w:b/>
          <w:bCs/>
          <w:iCs/>
          <w:color w:val="0000FF"/>
        </w:rPr>
        <w:t>ARP</w:t>
      </w:r>
      <w:r w:rsidRPr="0045443F">
        <w:rPr>
          <w:rFonts w:hint="eastAsia"/>
          <w:b/>
          <w:bCs/>
          <w:iCs/>
          <w:color w:val="0000FF"/>
        </w:rPr>
        <w:t>缓冲表内查找，如找到</w:t>
      </w:r>
      <w:r w:rsidRPr="0045443F">
        <w:rPr>
          <w:rFonts w:hint="eastAsia"/>
          <w:b/>
          <w:bCs/>
          <w:iCs/>
          <w:color w:val="0000FF"/>
        </w:rPr>
        <w:t>E2</w:t>
      </w:r>
      <w:r w:rsidRPr="0045443F">
        <w:rPr>
          <w:rFonts w:hint="eastAsia"/>
          <w:b/>
          <w:bCs/>
          <w:iCs/>
          <w:color w:val="0000FF"/>
        </w:rPr>
        <w:t>，则把</w:t>
      </w:r>
      <w:r w:rsidRPr="0045443F">
        <w:rPr>
          <w:rFonts w:hint="eastAsia"/>
          <w:b/>
          <w:bCs/>
          <w:iCs/>
          <w:color w:val="0000FF"/>
        </w:rPr>
        <w:t>E2</w:t>
      </w:r>
      <w:r w:rsidRPr="0045443F">
        <w:rPr>
          <w:rFonts w:hint="eastAsia"/>
          <w:b/>
          <w:bCs/>
          <w:iCs/>
          <w:color w:val="0000FF"/>
        </w:rPr>
        <w:t>填到</w:t>
      </w:r>
      <w:r w:rsidRPr="0045443F">
        <w:rPr>
          <w:rFonts w:hint="eastAsia"/>
          <w:b/>
          <w:bCs/>
          <w:iCs/>
          <w:color w:val="0000FF"/>
        </w:rPr>
        <w:t>MAC</w:t>
      </w:r>
      <w:r w:rsidRPr="0045443F">
        <w:rPr>
          <w:rFonts w:hint="eastAsia"/>
          <w:b/>
          <w:bCs/>
          <w:iCs/>
          <w:color w:val="0000FF"/>
        </w:rPr>
        <w:t>帧中，并把数据发送给主机</w:t>
      </w:r>
      <w:r w:rsidRPr="0045443F">
        <w:rPr>
          <w:rFonts w:hint="eastAsia"/>
          <w:b/>
          <w:bCs/>
          <w:iCs/>
          <w:color w:val="0000FF"/>
        </w:rPr>
        <w:t>2</w:t>
      </w:r>
      <w:r w:rsidRPr="0045443F">
        <w:rPr>
          <w:rFonts w:hint="eastAsia"/>
          <w:b/>
          <w:bCs/>
          <w:iCs/>
          <w:color w:val="0000FF"/>
        </w:rPr>
        <w:t>；（</w:t>
      </w:r>
      <w:r w:rsidRPr="0045443F">
        <w:rPr>
          <w:rFonts w:hint="eastAsia"/>
          <w:b/>
          <w:bCs/>
          <w:iCs/>
          <w:color w:val="0000FF"/>
        </w:rPr>
        <w:t>1</w:t>
      </w:r>
      <w:r w:rsidRPr="0045443F">
        <w:rPr>
          <w:rFonts w:hint="eastAsia"/>
          <w:b/>
          <w:bCs/>
          <w:iCs/>
          <w:color w:val="0000FF"/>
        </w:rPr>
        <w:t>分）</w:t>
      </w:r>
    </w:p>
    <w:p w:rsidR="005D22A6" w:rsidRPr="0045443F" w:rsidRDefault="005D22A6" w:rsidP="005D22A6">
      <w:pPr>
        <w:rPr>
          <w:rFonts w:hint="eastAsia"/>
          <w:b/>
          <w:bCs/>
          <w:iCs/>
          <w:color w:val="0000FF"/>
        </w:rPr>
      </w:pPr>
      <w:r w:rsidRPr="0045443F">
        <w:rPr>
          <w:rFonts w:hint="eastAsia"/>
          <w:b/>
          <w:bCs/>
          <w:iCs/>
          <w:color w:val="0000FF"/>
        </w:rPr>
        <w:t>（</w:t>
      </w:r>
      <w:r w:rsidRPr="0045443F">
        <w:rPr>
          <w:rFonts w:hint="eastAsia"/>
          <w:b/>
          <w:bCs/>
          <w:iCs/>
          <w:color w:val="0000FF"/>
        </w:rPr>
        <w:t>2</w:t>
      </w:r>
      <w:r w:rsidRPr="0045443F">
        <w:rPr>
          <w:rFonts w:hint="eastAsia"/>
          <w:b/>
          <w:bCs/>
          <w:iCs/>
          <w:color w:val="0000FF"/>
        </w:rPr>
        <w:t>）如果在本机的</w:t>
      </w:r>
      <w:r w:rsidRPr="0045443F">
        <w:rPr>
          <w:rFonts w:hint="eastAsia"/>
          <w:b/>
          <w:bCs/>
          <w:iCs/>
          <w:color w:val="0000FF"/>
        </w:rPr>
        <w:t>ARP</w:t>
      </w:r>
      <w:r w:rsidRPr="0045443F">
        <w:rPr>
          <w:rFonts w:hint="eastAsia"/>
          <w:b/>
          <w:bCs/>
          <w:iCs/>
          <w:color w:val="0000FF"/>
        </w:rPr>
        <w:t>缓冲表内找不到主机</w:t>
      </w:r>
      <w:r w:rsidRPr="0045443F">
        <w:rPr>
          <w:rFonts w:hint="eastAsia"/>
          <w:b/>
          <w:bCs/>
          <w:iCs/>
          <w:color w:val="0000FF"/>
        </w:rPr>
        <w:t>2</w:t>
      </w:r>
      <w:r w:rsidRPr="0045443F">
        <w:rPr>
          <w:rFonts w:hint="eastAsia"/>
          <w:b/>
          <w:bCs/>
          <w:iCs/>
          <w:color w:val="0000FF"/>
        </w:rPr>
        <w:t>的</w:t>
      </w:r>
      <w:r w:rsidRPr="0045443F">
        <w:rPr>
          <w:rFonts w:hint="eastAsia"/>
          <w:b/>
          <w:bCs/>
          <w:iCs/>
          <w:color w:val="0000FF"/>
        </w:rPr>
        <w:t>MAC</w:t>
      </w:r>
      <w:r w:rsidRPr="0045443F">
        <w:rPr>
          <w:rFonts w:hint="eastAsia"/>
          <w:b/>
          <w:bCs/>
          <w:iCs/>
          <w:color w:val="0000FF"/>
        </w:rPr>
        <w:t>地址，则主机</w:t>
      </w:r>
      <w:r w:rsidRPr="0045443F">
        <w:rPr>
          <w:rFonts w:hint="eastAsia"/>
          <w:b/>
          <w:bCs/>
          <w:iCs/>
          <w:color w:val="0000FF"/>
        </w:rPr>
        <w:t>1</w:t>
      </w:r>
      <w:r w:rsidRPr="0045443F">
        <w:rPr>
          <w:rFonts w:hint="eastAsia"/>
          <w:b/>
          <w:bCs/>
          <w:iCs/>
          <w:color w:val="0000FF"/>
        </w:rPr>
        <w:t>产生一个</w:t>
      </w:r>
      <w:r w:rsidRPr="0045443F">
        <w:rPr>
          <w:rFonts w:hint="eastAsia"/>
          <w:b/>
          <w:bCs/>
          <w:iCs/>
          <w:color w:val="0000FF"/>
        </w:rPr>
        <w:t>ARP</w:t>
      </w:r>
      <w:r w:rsidRPr="0045443F">
        <w:rPr>
          <w:rFonts w:hint="eastAsia"/>
          <w:b/>
          <w:bCs/>
          <w:iCs/>
          <w:color w:val="0000FF"/>
        </w:rPr>
        <w:t>询问包，其中包含主机</w:t>
      </w:r>
      <w:r w:rsidRPr="0045443F">
        <w:rPr>
          <w:rFonts w:hint="eastAsia"/>
          <w:b/>
          <w:bCs/>
          <w:iCs/>
          <w:color w:val="0000FF"/>
        </w:rPr>
        <w:t>1</w:t>
      </w:r>
      <w:r w:rsidRPr="0045443F">
        <w:rPr>
          <w:rFonts w:hint="eastAsia"/>
          <w:b/>
          <w:bCs/>
          <w:iCs/>
          <w:color w:val="0000FF"/>
        </w:rPr>
        <w:t>的</w:t>
      </w:r>
      <w:r w:rsidRPr="0045443F">
        <w:rPr>
          <w:rFonts w:hint="eastAsia"/>
          <w:b/>
          <w:bCs/>
          <w:iCs/>
          <w:color w:val="0000FF"/>
        </w:rPr>
        <w:t>IP</w:t>
      </w:r>
      <w:r w:rsidRPr="0045443F">
        <w:rPr>
          <w:rFonts w:hint="eastAsia"/>
          <w:b/>
          <w:bCs/>
          <w:iCs/>
          <w:color w:val="0000FF"/>
        </w:rPr>
        <w:t>地址，</w:t>
      </w:r>
      <w:r w:rsidRPr="0045443F">
        <w:rPr>
          <w:rFonts w:hint="eastAsia"/>
          <w:b/>
          <w:bCs/>
          <w:iCs/>
          <w:color w:val="0000FF"/>
        </w:rPr>
        <w:t>MAC</w:t>
      </w:r>
      <w:r w:rsidRPr="0045443F">
        <w:rPr>
          <w:rFonts w:hint="eastAsia"/>
          <w:b/>
          <w:bCs/>
          <w:iCs/>
          <w:color w:val="0000FF"/>
        </w:rPr>
        <w:t>地址</w:t>
      </w:r>
      <w:r w:rsidRPr="0045443F">
        <w:rPr>
          <w:rFonts w:hint="eastAsia"/>
          <w:b/>
          <w:bCs/>
          <w:iCs/>
          <w:color w:val="0000FF"/>
        </w:rPr>
        <w:t>E1</w:t>
      </w:r>
      <w:r w:rsidRPr="0045443F">
        <w:rPr>
          <w:rFonts w:hint="eastAsia"/>
          <w:b/>
          <w:bCs/>
          <w:iCs/>
          <w:color w:val="0000FF"/>
        </w:rPr>
        <w:t>，主机</w:t>
      </w:r>
      <w:r w:rsidRPr="0045443F">
        <w:rPr>
          <w:rFonts w:hint="eastAsia"/>
          <w:b/>
          <w:bCs/>
          <w:iCs/>
          <w:color w:val="0000FF"/>
        </w:rPr>
        <w:t>2</w:t>
      </w:r>
      <w:r w:rsidRPr="0045443F">
        <w:rPr>
          <w:rFonts w:hint="eastAsia"/>
          <w:b/>
          <w:bCs/>
          <w:iCs/>
          <w:color w:val="0000FF"/>
        </w:rPr>
        <w:t>的</w:t>
      </w:r>
      <w:r w:rsidRPr="0045443F">
        <w:rPr>
          <w:rFonts w:hint="eastAsia"/>
          <w:b/>
          <w:bCs/>
          <w:iCs/>
          <w:color w:val="0000FF"/>
        </w:rPr>
        <w:t>IP</w:t>
      </w:r>
      <w:r w:rsidRPr="0045443F">
        <w:rPr>
          <w:rFonts w:hint="eastAsia"/>
          <w:b/>
          <w:bCs/>
          <w:iCs/>
          <w:color w:val="0000FF"/>
        </w:rPr>
        <w:t>地址，并广播到网络上询问有谁知道主机</w:t>
      </w:r>
      <w:r w:rsidRPr="0045443F">
        <w:rPr>
          <w:rFonts w:hint="eastAsia"/>
          <w:b/>
          <w:bCs/>
          <w:iCs/>
          <w:color w:val="0000FF"/>
        </w:rPr>
        <w:t>2</w:t>
      </w:r>
      <w:r w:rsidRPr="0045443F">
        <w:rPr>
          <w:rFonts w:hint="eastAsia"/>
          <w:b/>
          <w:bCs/>
          <w:iCs/>
          <w:color w:val="0000FF"/>
        </w:rPr>
        <w:t>的</w:t>
      </w:r>
      <w:r w:rsidRPr="0045443F">
        <w:rPr>
          <w:rFonts w:hint="eastAsia"/>
          <w:b/>
          <w:bCs/>
          <w:iCs/>
          <w:color w:val="0000FF"/>
        </w:rPr>
        <w:t>MAC</w:t>
      </w:r>
      <w:r w:rsidRPr="0045443F">
        <w:rPr>
          <w:rFonts w:hint="eastAsia"/>
          <w:b/>
          <w:bCs/>
          <w:iCs/>
          <w:color w:val="0000FF"/>
        </w:rPr>
        <w:t>地址；（</w:t>
      </w:r>
      <w:r w:rsidRPr="0045443F">
        <w:rPr>
          <w:rFonts w:hint="eastAsia"/>
          <w:b/>
          <w:bCs/>
          <w:iCs/>
          <w:color w:val="0000FF"/>
        </w:rPr>
        <w:t>2</w:t>
      </w:r>
      <w:r w:rsidRPr="0045443F">
        <w:rPr>
          <w:rFonts w:hint="eastAsia"/>
          <w:b/>
          <w:bCs/>
          <w:iCs/>
          <w:color w:val="0000FF"/>
        </w:rPr>
        <w:t>分）</w:t>
      </w:r>
    </w:p>
    <w:p w:rsidR="005D22A6" w:rsidRPr="0045443F" w:rsidRDefault="005D22A6" w:rsidP="005D22A6">
      <w:pPr>
        <w:rPr>
          <w:rFonts w:hint="eastAsia"/>
          <w:b/>
          <w:bCs/>
          <w:iCs/>
          <w:color w:val="0000FF"/>
        </w:rPr>
      </w:pPr>
      <w:r w:rsidRPr="0045443F">
        <w:rPr>
          <w:rFonts w:hint="eastAsia"/>
          <w:b/>
          <w:bCs/>
          <w:iCs/>
          <w:color w:val="0000FF"/>
        </w:rPr>
        <w:t>（</w:t>
      </w:r>
      <w:r w:rsidRPr="0045443F">
        <w:rPr>
          <w:rFonts w:hint="eastAsia"/>
          <w:b/>
          <w:bCs/>
          <w:iCs/>
          <w:color w:val="0000FF"/>
        </w:rPr>
        <w:t>3</w:t>
      </w:r>
      <w:r w:rsidRPr="0045443F">
        <w:rPr>
          <w:rFonts w:hint="eastAsia"/>
          <w:b/>
          <w:bCs/>
          <w:iCs/>
          <w:color w:val="0000FF"/>
        </w:rPr>
        <w:t>）主机</w:t>
      </w:r>
      <w:r w:rsidRPr="0045443F">
        <w:rPr>
          <w:rFonts w:hint="eastAsia"/>
          <w:b/>
          <w:bCs/>
          <w:iCs/>
          <w:color w:val="0000FF"/>
        </w:rPr>
        <w:t>2</w:t>
      </w:r>
      <w:r w:rsidRPr="0045443F">
        <w:rPr>
          <w:rFonts w:hint="eastAsia"/>
          <w:b/>
          <w:bCs/>
          <w:iCs/>
          <w:color w:val="0000FF"/>
        </w:rPr>
        <w:t>收到</w:t>
      </w:r>
      <w:r w:rsidRPr="0045443F">
        <w:rPr>
          <w:rFonts w:hint="eastAsia"/>
          <w:b/>
          <w:bCs/>
          <w:iCs/>
          <w:color w:val="0000FF"/>
        </w:rPr>
        <w:t>ARP</w:t>
      </w:r>
      <w:r w:rsidRPr="0045443F">
        <w:rPr>
          <w:rFonts w:hint="eastAsia"/>
          <w:b/>
          <w:bCs/>
          <w:iCs/>
          <w:color w:val="0000FF"/>
        </w:rPr>
        <w:t>询问包后，根据询问者的</w:t>
      </w:r>
      <w:r w:rsidRPr="0045443F">
        <w:rPr>
          <w:rFonts w:hint="eastAsia"/>
          <w:b/>
          <w:bCs/>
          <w:iCs/>
          <w:color w:val="0000FF"/>
        </w:rPr>
        <w:t>IP</w:t>
      </w:r>
      <w:r w:rsidRPr="0045443F">
        <w:rPr>
          <w:rFonts w:hint="eastAsia"/>
          <w:b/>
          <w:bCs/>
          <w:iCs/>
          <w:color w:val="0000FF"/>
        </w:rPr>
        <w:t>和</w:t>
      </w:r>
      <w:r w:rsidRPr="0045443F">
        <w:rPr>
          <w:rFonts w:hint="eastAsia"/>
          <w:b/>
          <w:bCs/>
          <w:iCs/>
          <w:color w:val="0000FF"/>
        </w:rPr>
        <w:t>MAC</w:t>
      </w:r>
      <w:r w:rsidRPr="0045443F">
        <w:rPr>
          <w:rFonts w:hint="eastAsia"/>
          <w:b/>
          <w:bCs/>
          <w:iCs/>
          <w:color w:val="0000FF"/>
        </w:rPr>
        <w:t>地址</w:t>
      </w:r>
      <w:r w:rsidRPr="0045443F">
        <w:rPr>
          <w:rFonts w:hint="eastAsia"/>
          <w:b/>
          <w:bCs/>
          <w:iCs/>
          <w:color w:val="0000FF"/>
        </w:rPr>
        <w:t>E1</w:t>
      </w:r>
      <w:r w:rsidRPr="0045443F">
        <w:rPr>
          <w:rFonts w:hint="eastAsia"/>
          <w:b/>
          <w:bCs/>
          <w:iCs/>
          <w:color w:val="0000FF"/>
        </w:rPr>
        <w:t>立即向主机</w:t>
      </w:r>
      <w:r w:rsidRPr="0045443F">
        <w:rPr>
          <w:rFonts w:hint="eastAsia"/>
          <w:b/>
          <w:bCs/>
          <w:iCs/>
          <w:color w:val="0000FF"/>
        </w:rPr>
        <w:t>1</w:t>
      </w:r>
      <w:r w:rsidRPr="0045443F">
        <w:rPr>
          <w:rFonts w:hint="eastAsia"/>
          <w:b/>
          <w:bCs/>
          <w:iCs/>
          <w:color w:val="0000FF"/>
        </w:rPr>
        <w:t>回送一个</w:t>
      </w:r>
      <w:r w:rsidRPr="0045443F">
        <w:rPr>
          <w:rFonts w:hint="eastAsia"/>
          <w:b/>
          <w:bCs/>
          <w:iCs/>
          <w:color w:val="0000FF"/>
        </w:rPr>
        <w:t>ARP</w:t>
      </w:r>
      <w:r w:rsidRPr="0045443F">
        <w:rPr>
          <w:rFonts w:hint="eastAsia"/>
          <w:b/>
          <w:bCs/>
          <w:iCs/>
          <w:color w:val="0000FF"/>
        </w:rPr>
        <w:t>响应包，其中包含主机</w:t>
      </w:r>
      <w:r w:rsidRPr="0045443F">
        <w:rPr>
          <w:rFonts w:hint="eastAsia"/>
          <w:b/>
          <w:bCs/>
          <w:iCs/>
          <w:color w:val="0000FF"/>
        </w:rPr>
        <w:t>1</w:t>
      </w:r>
      <w:r w:rsidRPr="0045443F">
        <w:rPr>
          <w:rFonts w:hint="eastAsia"/>
          <w:b/>
          <w:bCs/>
          <w:iCs/>
          <w:color w:val="0000FF"/>
        </w:rPr>
        <w:t>的</w:t>
      </w:r>
      <w:r w:rsidRPr="0045443F">
        <w:rPr>
          <w:rFonts w:hint="eastAsia"/>
          <w:b/>
          <w:bCs/>
          <w:iCs/>
          <w:color w:val="0000FF"/>
        </w:rPr>
        <w:t>IP</w:t>
      </w:r>
      <w:r w:rsidRPr="0045443F">
        <w:rPr>
          <w:rFonts w:hint="eastAsia"/>
          <w:b/>
          <w:bCs/>
          <w:iCs/>
          <w:color w:val="0000FF"/>
        </w:rPr>
        <w:t>地址，</w:t>
      </w:r>
      <w:r w:rsidRPr="0045443F">
        <w:rPr>
          <w:rFonts w:hint="eastAsia"/>
          <w:b/>
          <w:bCs/>
          <w:iCs/>
          <w:color w:val="0000FF"/>
        </w:rPr>
        <w:t>MAC</w:t>
      </w:r>
      <w:r w:rsidRPr="0045443F">
        <w:rPr>
          <w:rFonts w:hint="eastAsia"/>
          <w:b/>
          <w:bCs/>
          <w:iCs/>
          <w:color w:val="0000FF"/>
        </w:rPr>
        <w:t>地址</w:t>
      </w:r>
      <w:r w:rsidRPr="0045443F">
        <w:rPr>
          <w:rFonts w:hint="eastAsia"/>
          <w:b/>
          <w:bCs/>
          <w:iCs/>
          <w:color w:val="0000FF"/>
        </w:rPr>
        <w:t>E1</w:t>
      </w:r>
      <w:r w:rsidRPr="0045443F">
        <w:rPr>
          <w:rFonts w:hint="eastAsia"/>
          <w:b/>
          <w:bCs/>
          <w:iCs/>
          <w:color w:val="0000FF"/>
        </w:rPr>
        <w:t>，主机</w:t>
      </w:r>
      <w:r w:rsidRPr="0045443F">
        <w:rPr>
          <w:rFonts w:hint="eastAsia"/>
          <w:b/>
          <w:bCs/>
          <w:iCs/>
          <w:color w:val="0000FF"/>
        </w:rPr>
        <w:t>2</w:t>
      </w:r>
      <w:r w:rsidRPr="0045443F">
        <w:rPr>
          <w:rFonts w:hint="eastAsia"/>
          <w:b/>
          <w:bCs/>
          <w:iCs/>
          <w:color w:val="0000FF"/>
        </w:rPr>
        <w:t>的</w:t>
      </w:r>
      <w:r w:rsidRPr="0045443F">
        <w:rPr>
          <w:rFonts w:hint="eastAsia"/>
          <w:b/>
          <w:bCs/>
          <w:iCs/>
          <w:color w:val="0000FF"/>
        </w:rPr>
        <w:t>IP</w:t>
      </w:r>
      <w:r w:rsidRPr="0045443F">
        <w:rPr>
          <w:rFonts w:hint="eastAsia"/>
          <w:b/>
          <w:bCs/>
          <w:iCs/>
          <w:color w:val="0000FF"/>
        </w:rPr>
        <w:t>地址和</w:t>
      </w:r>
      <w:r w:rsidRPr="0045443F">
        <w:rPr>
          <w:rFonts w:hint="eastAsia"/>
          <w:b/>
          <w:bCs/>
          <w:iCs/>
          <w:color w:val="0000FF"/>
        </w:rPr>
        <w:t>MAC</w:t>
      </w:r>
      <w:r w:rsidRPr="0045443F">
        <w:rPr>
          <w:rFonts w:hint="eastAsia"/>
          <w:b/>
          <w:bCs/>
          <w:iCs/>
          <w:color w:val="0000FF"/>
        </w:rPr>
        <w:t>地址</w:t>
      </w:r>
      <w:r w:rsidRPr="0045443F">
        <w:rPr>
          <w:rFonts w:hint="eastAsia"/>
          <w:b/>
          <w:bCs/>
          <w:iCs/>
          <w:color w:val="0000FF"/>
        </w:rPr>
        <w:t>E2</w:t>
      </w:r>
      <w:r w:rsidRPr="0045443F">
        <w:rPr>
          <w:rFonts w:hint="eastAsia"/>
          <w:b/>
          <w:bCs/>
          <w:iCs/>
          <w:color w:val="0000FF"/>
        </w:rPr>
        <w:t>，从而主机</w:t>
      </w:r>
      <w:r w:rsidRPr="0045443F">
        <w:rPr>
          <w:rFonts w:hint="eastAsia"/>
          <w:b/>
          <w:bCs/>
          <w:iCs/>
          <w:color w:val="0000FF"/>
        </w:rPr>
        <w:t>1</w:t>
      </w:r>
      <w:r w:rsidRPr="0045443F">
        <w:rPr>
          <w:rFonts w:hint="eastAsia"/>
          <w:b/>
          <w:bCs/>
          <w:iCs/>
          <w:color w:val="0000FF"/>
        </w:rPr>
        <w:t>获得了主机</w:t>
      </w:r>
      <w:r w:rsidRPr="0045443F">
        <w:rPr>
          <w:rFonts w:hint="eastAsia"/>
          <w:b/>
          <w:bCs/>
          <w:iCs/>
          <w:color w:val="0000FF"/>
        </w:rPr>
        <w:t>2</w:t>
      </w:r>
      <w:r w:rsidRPr="0045443F">
        <w:rPr>
          <w:rFonts w:hint="eastAsia"/>
          <w:b/>
          <w:bCs/>
          <w:iCs/>
          <w:color w:val="0000FF"/>
        </w:rPr>
        <w:t>的</w:t>
      </w:r>
      <w:r w:rsidRPr="0045443F">
        <w:rPr>
          <w:rFonts w:hint="eastAsia"/>
          <w:b/>
          <w:bCs/>
          <w:iCs/>
          <w:color w:val="0000FF"/>
        </w:rPr>
        <w:t>MAC</w:t>
      </w:r>
      <w:r w:rsidRPr="0045443F">
        <w:rPr>
          <w:rFonts w:hint="eastAsia"/>
          <w:b/>
          <w:bCs/>
          <w:iCs/>
          <w:color w:val="0000FF"/>
        </w:rPr>
        <w:t>地址</w:t>
      </w:r>
      <w:r w:rsidRPr="0045443F">
        <w:rPr>
          <w:rFonts w:hint="eastAsia"/>
          <w:b/>
          <w:bCs/>
          <w:iCs/>
          <w:color w:val="0000FF"/>
        </w:rPr>
        <w:t>E2</w:t>
      </w:r>
      <w:r w:rsidRPr="0045443F">
        <w:rPr>
          <w:rFonts w:hint="eastAsia"/>
          <w:b/>
          <w:bCs/>
          <w:iCs/>
          <w:color w:val="0000FF"/>
        </w:rPr>
        <w:t>，进而可向主机</w:t>
      </w:r>
      <w:r w:rsidRPr="0045443F">
        <w:rPr>
          <w:rFonts w:hint="eastAsia"/>
          <w:b/>
          <w:bCs/>
          <w:iCs/>
          <w:color w:val="0000FF"/>
        </w:rPr>
        <w:t>2</w:t>
      </w:r>
      <w:r w:rsidRPr="0045443F">
        <w:rPr>
          <w:rFonts w:hint="eastAsia"/>
          <w:b/>
          <w:bCs/>
          <w:iCs/>
          <w:color w:val="0000FF"/>
        </w:rPr>
        <w:t>发送数据。（</w:t>
      </w:r>
      <w:r w:rsidRPr="0045443F">
        <w:rPr>
          <w:rFonts w:hint="eastAsia"/>
          <w:b/>
          <w:bCs/>
          <w:iCs/>
          <w:color w:val="0000FF"/>
        </w:rPr>
        <w:t>2</w:t>
      </w:r>
      <w:r w:rsidRPr="0045443F">
        <w:rPr>
          <w:rFonts w:hint="eastAsia"/>
          <w:b/>
          <w:bCs/>
          <w:iCs/>
          <w:color w:val="0000FF"/>
        </w:rPr>
        <w:t>分）</w:t>
      </w:r>
    </w:p>
    <w:p w:rsidR="005D22A6" w:rsidRDefault="005D22A6" w:rsidP="005D22A6">
      <w:pPr>
        <w:pStyle w:val="2"/>
        <w:numPr>
          <w:ilvl w:val="1"/>
          <w:numId w:val="16"/>
        </w:numPr>
        <w:spacing w:before="0" w:after="0" w:line="240" w:lineRule="auto"/>
        <w:rPr>
          <w:rFonts w:hint="eastAsia"/>
          <w:sz w:val="21"/>
        </w:rPr>
      </w:pPr>
      <w:r>
        <w:rPr>
          <w:rFonts w:hint="eastAsia"/>
          <w:sz w:val="21"/>
        </w:rPr>
        <w:t>通过</w:t>
      </w:r>
      <w:r>
        <w:rPr>
          <w:sz w:val="21"/>
        </w:rPr>
        <w:t>IEEE 802.3</w:t>
      </w:r>
      <w:r>
        <w:rPr>
          <w:sz w:val="21"/>
        </w:rPr>
        <w:t>局域网传送</w:t>
      </w:r>
      <w:r>
        <w:rPr>
          <w:sz w:val="21"/>
        </w:rPr>
        <w:t>ASCII</w:t>
      </w:r>
      <w:r>
        <w:rPr>
          <w:sz w:val="21"/>
        </w:rPr>
        <w:t>码信息</w:t>
      </w:r>
      <w:r>
        <w:rPr>
          <w:sz w:val="21"/>
        </w:rPr>
        <w:t>“Good morning!”</w:t>
      </w:r>
      <w:r>
        <w:rPr>
          <w:rFonts w:hint="eastAsia"/>
          <w:sz w:val="21"/>
        </w:rPr>
        <w:t>，</w:t>
      </w:r>
      <w:r>
        <w:rPr>
          <w:sz w:val="21"/>
        </w:rPr>
        <w:t>若</w:t>
      </w:r>
      <w:r>
        <w:rPr>
          <w:rFonts w:hint="eastAsia"/>
          <w:sz w:val="21"/>
        </w:rPr>
        <w:t>封</w:t>
      </w:r>
      <w:r>
        <w:rPr>
          <w:sz w:val="21"/>
        </w:rPr>
        <w:t>装成</w:t>
      </w:r>
      <w:r>
        <w:rPr>
          <w:rFonts w:hint="eastAsia"/>
          <w:sz w:val="21"/>
        </w:rPr>
        <w:t>一个</w:t>
      </w:r>
      <w:r>
        <w:rPr>
          <w:sz w:val="21"/>
        </w:rPr>
        <w:t>MAC</w:t>
      </w:r>
      <w:r>
        <w:rPr>
          <w:sz w:val="21"/>
        </w:rPr>
        <w:t>帧，</w:t>
      </w:r>
    </w:p>
    <w:p w:rsidR="005D22A6" w:rsidRDefault="005D22A6" w:rsidP="005D22A6">
      <w:pPr>
        <w:pStyle w:val="HTML"/>
        <w:rPr>
          <w:rFonts w:hint="eastAsia"/>
          <w:b/>
          <w:sz w:val="18"/>
          <w:szCs w:val="21"/>
        </w:rPr>
      </w:pPr>
      <w:r>
        <w:rPr>
          <w:b/>
          <w:sz w:val="18"/>
          <w:szCs w:val="21"/>
        </w:rPr>
        <w:t>请问：</w:t>
      </w:r>
      <w:r>
        <w:rPr>
          <w:rFonts w:hint="eastAsia"/>
          <w:b/>
          <w:sz w:val="18"/>
          <w:szCs w:val="21"/>
        </w:rPr>
        <w:t>（1）该</w:t>
      </w:r>
      <w:r>
        <w:rPr>
          <w:b/>
          <w:sz w:val="18"/>
          <w:szCs w:val="21"/>
        </w:rPr>
        <w:t>帧的数据字段有效字节</w:t>
      </w:r>
      <w:r>
        <w:rPr>
          <w:rFonts w:hint="eastAsia"/>
          <w:b/>
          <w:sz w:val="18"/>
          <w:szCs w:val="21"/>
        </w:rPr>
        <w:t>为</w:t>
      </w:r>
      <w:r>
        <w:rPr>
          <w:b/>
          <w:sz w:val="18"/>
          <w:szCs w:val="21"/>
        </w:rPr>
        <w:t>多少？</w:t>
      </w:r>
      <w:r>
        <w:rPr>
          <w:rFonts w:hint="eastAsia"/>
          <w:b/>
          <w:sz w:val="18"/>
          <w:szCs w:val="21"/>
        </w:rPr>
        <w:t>（2）需要</w:t>
      </w:r>
      <w:r>
        <w:rPr>
          <w:b/>
          <w:sz w:val="18"/>
          <w:szCs w:val="21"/>
        </w:rPr>
        <w:t>填充多少</w:t>
      </w:r>
      <w:r>
        <w:rPr>
          <w:rFonts w:hint="eastAsia"/>
          <w:b/>
          <w:sz w:val="18"/>
          <w:szCs w:val="21"/>
        </w:rPr>
        <w:t>个字节</w:t>
      </w:r>
      <w:r>
        <w:rPr>
          <w:b/>
          <w:sz w:val="18"/>
          <w:szCs w:val="21"/>
        </w:rPr>
        <w:t>？</w:t>
      </w:r>
    </w:p>
    <w:p w:rsidR="005D22A6" w:rsidRPr="0045443F" w:rsidRDefault="005D22A6" w:rsidP="005D22A6">
      <w:pPr>
        <w:pStyle w:val="HTML"/>
        <w:rPr>
          <w:rFonts w:hint="eastAsia"/>
          <w:b/>
          <w:bCs/>
          <w:iCs/>
          <w:color w:val="0000FF"/>
          <w:sz w:val="21"/>
        </w:rPr>
      </w:pPr>
      <w:r w:rsidRPr="0045443F">
        <w:rPr>
          <w:b/>
          <w:bCs/>
          <w:iCs/>
          <w:color w:val="0000FF"/>
          <w:sz w:val="21"/>
        </w:rPr>
        <w:t>解：</w:t>
      </w:r>
      <w:r w:rsidRPr="0045443F">
        <w:rPr>
          <w:rFonts w:hint="eastAsia"/>
          <w:b/>
          <w:bCs/>
          <w:iCs/>
          <w:color w:val="0000FF"/>
          <w:sz w:val="21"/>
        </w:rPr>
        <w:t>因为</w:t>
      </w:r>
      <w:r w:rsidRPr="0045443F">
        <w:rPr>
          <w:b/>
          <w:bCs/>
          <w:iCs/>
          <w:color w:val="0000FF"/>
          <w:sz w:val="21"/>
        </w:rPr>
        <w:t>MAC帧</w:t>
      </w:r>
      <w:r w:rsidRPr="0045443F">
        <w:rPr>
          <w:rFonts w:hint="eastAsia"/>
          <w:b/>
          <w:bCs/>
          <w:iCs/>
          <w:color w:val="0000FF"/>
          <w:sz w:val="21"/>
        </w:rPr>
        <w:t>最小</w:t>
      </w:r>
      <w:r w:rsidRPr="0045443F">
        <w:rPr>
          <w:b/>
          <w:bCs/>
          <w:iCs/>
          <w:color w:val="0000FF"/>
          <w:sz w:val="21"/>
        </w:rPr>
        <w:t>数据长度为</w:t>
      </w:r>
      <w:r w:rsidRPr="0045443F">
        <w:rPr>
          <w:rFonts w:hint="eastAsia"/>
          <w:b/>
          <w:bCs/>
          <w:iCs/>
          <w:color w:val="0000FF"/>
          <w:sz w:val="21"/>
        </w:rPr>
        <w:t>64</w:t>
      </w:r>
      <w:r w:rsidRPr="0045443F">
        <w:rPr>
          <w:b/>
          <w:bCs/>
          <w:iCs/>
          <w:color w:val="0000FF"/>
          <w:sz w:val="21"/>
        </w:rPr>
        <w:t>字节</w:t>
      </w:r>
      <w:r w:rsidRPr="0045443F">
        <w:rPr>
          <w:rFonts w:hint="eastAsia"/>
          <w:b/>
          <w:bCs/>
          <w:iCs/>
          <w:color w:val="0000FF"/>
          <w:sz w:val="21"/>
        </w:rPr>
        <w:t>，MAC帧头占18个字节，故数据长度必须大于46个字节，如不够则进行填充。所以：</w:t>
      </w:r>
    </w:p>
    <w:p w:rsidR="005D22A6" w:rsidRPr="0045443F" w:rsidRDefault="005D22A6" w:rsidP="005D22A6">
      <w:pPr>
        <w:rPr>
          <w:rFonts w:hint="eastAsia"/>
          <w:b/>
          <w:bCs/>
          <w:iCs/>
          <w:color w:val="0000FF"/>
        </w:rPr>
      </w:pPr>
      <w:r w:rsidRPr="0045443F">
        <w:rPr>
          <w:rFonts w:hint="eastAsia"/>
          <w:b/>
          <w:bCs/>
          <w:iCs/>
          <w:color w:val="0000FF"/>
        </w:rPr>
        <w:t>（</w:t>
      </w:r>
      <w:r w:rsidRPr="0045443F">
        <w:rPr>
          <w:rFonts w:hint="eastAsia"/>
          <w:b/>
          <w:bCs/>
          <w:iCs/>
          <w:color w:val="0000FF"/>
        </w:rPr>
        <w:t>1</w:t>
      </w:r>
      <w:r w:rsidRPr="0045443F">
        <w:rPr>
          <w:rFonts w:hint="eastAsia"/>
          <w:b/>
          <w:bCs/>
          <w:iCs/>
          <w:color w:val="0000FF"/>
        </w:rPr>
        <w:t>）</w:t>
      </w:r>
      <w:r w:rsidRPr="0045443F">
        <w:rPr>
          <w:b/>
          <w:bCs/>
          <w:iCs/>
          <w:color w:val="0000FF"/>
        </w:rPr>
        <w:t>数据帧的数据字段有效字节是</w:t>
      </w:r>
      <w:r w:rsidRPr="0045443F">
        <w:rPr>
          <w:b/>
          <w:bCs/>
          <w:iCs/>
          <w:color w:val="0000FF"/>
        </w:rPr>
        <w:t>1</w:t>
      </w:r>
      <w:r w:rsidRPr="0045443F">
        <w:rPr>
          <w:rFonts w:hint="eastAsia"/>
          <w:b/>
          <w:bCs/>
          <w:iCs/>
          <w:color w:val="0000FF"/>
        </w:rPr>
        <w:t>3</w:t>
      </w:r>
      <w:r w:rsidRPr="0045443F">
        <w:rPr>
          <w:b/>
          <w:bCs/>
          <w:iCs/>
          <w:color w:val="0000FF"/>
        </w:rPr>
        <w:t>字节</w:t>
      </w:r>
      <w:r w:rsidRPr="0045443F">
        <w:rPr>
          <w:rFonts w:hint="eastAsia"/>
          <w:b/>
          <w:bCs/>
          <w:iCs/>
          <w:color w:val="0000FF"/>
        </w:rPr>
        <w:t xml:space="preserve">    (2</w:t>
      </w:r>
      <w:r w:rsidRPr="0045443F">
        <w:rPr>
          <w:rFonts w:hint="eastAsia"/>
          <w:b/>
          <w:bCs/>
          <w:iCs/>
          <w:color w:val="0000FF"/>
        </w:rPr>
        <w:t>分</w:t>
      </w:r>
      <w:r w:rsidRPr="0045443F">
        <w:rPr>
          <w:rFonts w:hint="eastAsia"/>
          <w:b/>
          <w:bCs/>
          <w:iCs/>
          <w:color w:val="0000FF"/>
        </w:rPr>
        <w:t>)</w:t>
      </w:r>
    </w:p>
    <w:p w:rsidR="005D22A6" w:rsidRPr="0045443F" w:rsidRDefault="005D22A6" w:rsidP="005D22A6">
      <w:pPr>
        <w:rPr>
          <w:rFonts w:hint="eastAsia"/>
          <w:b/>
          <w:bCs/>
          <w:iCs/>
          <w:color w:val="0000FF"/>
        </w:rPr>
      </w:pPr>
      <w:r w:rsidRPr="0045443F">
        <w:rPr>
          <w:rFonts w:hint="eastAsia"/>
          <w:b/>
          <w:bCs/>
          <w:iCs/>
          <w:color w:val="0000FF"/>
        </w:rPr>
        <w:t>（</w:t>
      </w:r>
      <w:r w:rsidRPr="0045443F">
        <w:rPr>
          <w:rFonts w:hint="eastAsia"/>
          <w:b/>
          <w:bCs/>
          <w:iCs/>
          <w:color w:val="0000FF"/>
        </w:rPr>
        <w:t>2</w:t>
      </w:r>
      <w:r w:rsidRPr="0045443F">
        <w:rPr>
          <w:rFonts w:hint="eastAsia"/>
          <w:b/>
          <w:bCs/>
          <w:iCs/>
          <w:color w:val="0000FF"/>
        </w:rPr>
        <w:t>）需要</w:t>
      </w:r>
      <w:r w:rsidRPr="0045443F">
        <w:rPr>
          <w:b/>
          <w:bCs/>
          <w:iCs/>
          <w:color w:val="0000FF"/>
        </w:rPr>
        <w:t>填充</w:t>
      </w:r>
      <w:r w:rsidRPr="0045443F">
        <w:rPr>
          <w:rFonts w:hint="eastAsia"/>
          <w:b/>
          <w:bCs/>
          <w:iCs/>
          <w:color w:val="0000FF"/>
        </w:rPr>
        <w:t>的</w:t>
      </w:r>
      <w:r w:rsidRPr="0045443F">
        <w:rPr>
          <w:b/>
          <w:bCs/>
          <w:iCs/>
          <w:color w:val="0000FF"/>
        </w:rPr>
        <w:t>字节</w:t>
      </w:r>
      <w:r w:rsidRPr="0045443F">
        <w:rPr>
          <w:rFonts w:hint="eastAsia"/>
          <w:b/>
          <w:bCs/>
          <w:iCs/>
          <w:color w:val="0000FF"/>
        </w:rPr>
        <w:t>数为</w:t>
      </w:r>
      <w:r w:rsidRPr="0045443F">
        <w:rPr>
          <w:b/>
          <w:bCs/>
          <w:iCs/>
          <w:color w:val="0000FF"/>
        </w:rPr>
        <w:t>46-1</w:t>
      </w:r>
      <w:r w:rsidRPr="0045443F">
        <w:rPr>
          <w:rFonts w:hint="eastAsia"/>
          <w:b/>
          <w:bCs/>
          <w:iCs/>
          <w:color w:val="0000FF"/>
        </w:rPr>
        <w:t>3</w:t>
      </w:r>
      <w:r w:rsidRPr="0045443F">
        <w:rPr>
          <w:b/>
          <w:bCs/>
          <w:iCs/>
          <w:color w:val="0000FF"/>
        </w:rPr>
        <w:t>=3</w:t>
      </w:r>
      <w:r w:rsidRPr="0045443F">
        <w:rPr>
          <w:rFonts w:hint="eastAsia"/>
          <w:b/>
          <w:bCs/>
          <w:iCs/>
          <w:color w:val="0000FF"/>
        </w:rPr>
        <w:t>3</w:t>
      </w:r>
      <w:r w:rsidRPr="0045443F">
        <w:rPr>
          <w:b/>
          <w:bCs/>
          <w:iCs/>
          <w:color w:val="0000FF"/>
        </w:rPr>
        <w:t>（字节）</w:t>
      </w:r>
      <w:r w:rsidRPr="0045443F">
        <w:rPr>
          <w:rFonts w:hint="eastAsia"/>
          <w:b/>
          <w:bCs/>
          <w:iCs/>
          <w:color w:val="0000FF"/>
        </w:rPr>
        <w:t xml:space="preserve">   (3</w:t>
      </w:r>
      <w:r w:rsidRPr="0045443F">
        <w:rPr>
          <w:rFonts w:hint="eastAsia"/>
          <w:b/>
          <w:bCs/>
          <w:iCs/>
          <w:color w:val="0000FF"/>
        </w:rPr>
        <w:t>分</w:t>
      </w:r>
      <w:r w:rsidRPr="0045443F">
        <w:rPr>
          <w:rFonts w:hint="eastAsia"/>
          <w:b/>
          <w:bCs/>
          <w:iCs/>
          <w:color w:val="0000FF"/>
        </w:rPr>
        <w:t>)</w:t>
      </w:r>
    </w:p>
    <w:p w:rsidR="005D22A6" w:rsidRDefault="005D22A6" w:rsidP="005D22A6">
      <w:pPr>
        <w:pStyle w:val="2"/>
        <w:numPr>
          <w:ilvl w:val="1"/>
          <w:numId w:val="16"/>
        </w:numPr>
        <w:spacing w:before="0" w:after="0" w:line="240" w:lineRule="auto"/>
        <w:rPr>
          <w:rFonts w:hint="eastAsia"/>
          <w:sz w:val="21"/>
        </w:rPr>
      </w:pPr>
      <w:r>
        <w:rPr>
          <w:rFonts w:hint="eastAsia"/>
          <w:sz w:val="21"/>
        </w:rPr>
        <w:t>将某</w:t>
      </w:r>
      <w:r>
        <w:rPr>
          <w:rFonts w:hint="eastAsia"/>
          <w:sz w:val="21"/>
        </w:rPr>
        <w:t xml:space="preserve">C </w:t>
      </w:r>
      <w:r>
        <w:rPr>
          <w:rFonts w:hint="eastAsia"/>
          <w:sz w:val="21"/>
        </w:rPr>
        <w:t>网</w:t>
      </w:r>
      <w:r>
        <w:rPr>
          <w:rFonts w:hint="eastAsia"/>
          <w:sz w:val="21"/>
        </w:rPr>
        <w:t>192.168.25.0</w:t>
      </w:r>
      <w:r>
        <w:rPr>
          <w:rFonts w:hint="eastAsia"/>
          <w:sz w:val="21"/>
        </w:rPr>
        <w:t>划分成</w:t>
      </w:r>
      <w:r>
        <w:rPr>
          <w:rFonts w:hint="eastAsia"/>
          <w:sz w:val="21"/>
        </w:rPr>
        <w:t>4</w:t>
      </w:r>
      <w:r>
        <w:rPr>
          <w:rFonts w:hint="eastAsia"/>
          <w:sz w:val="21"/>
        </w:rPr>
        <w:t>个子网，请计算出每个子网的有效的</w:t>
      </w:r>
      <w:r>
        <w:rPr>
          <w:rFonts w:hint="eastAsia"/>
          <w:sz w:val="21"/>
        </w:rPr>
        <w:t>IP</w:t>
      </w:r>
      <w:r>
        <w:rPr>
          <w:rFonts w:hint="eastAsia"/>
          <w:sz w:val="21"/>
        </w:rPr>
        <w:t>地址范围和对应的网络掩码（掩码用二进制表示）。</w:t>
      </w:r>
    </w:p>
    <w:p w:rsidR="005D22A6" w:rsidRPr="0045443F" w:rsidRDefault="005D22A6" w:rsidP="005D22A6">
      <w:pPr>
        <w:rPr>
          <w:rFonts w:hint="eastAsia"/>
          <w:b/>
          <w:bCs/>
          <w:iCs/>
          <w:color w:val="0000FF"/>
        </w:rPr>
      </w:pPr>
      <w:r w:rsidRPr="0045443F">
        <w:rPr>
          <w:b/>
          <w:bCs/>
          <w:iCs/>
          <w:color w:val="0000FF"/>
        </w:rPr>
        <w:t>解：</w:t>
      </w:r>
      <w:r w:rsidRPr="0045443F">
        <w:rPr>
          <w:rFonts w:hint="eastAsia"/>
          <w:b/>
          <w:bCs/>
          <w:iCs/>
          <w:color w:val="0000FF"/>
        </w:rPr>
        <w:t>（</w:t>
      </w:r>
      <w:r w:rsidRPr="0045443F">
        <w:rPr>
          <w:rFonts w:hint="eastAsia"/>
          <w:b/>
          <w:bCs/>
          <w:iCs/>
          <w:color w:val="0000FF"/>
        </w:rPr>
        <w:t>1</w:t>
      </w:r>
      <w:r w:rsidRPr="0045443F">
        <w:rPr>
          <w:rFonts w:hint="eastAsia"/>
          <w:b/>
          <w:bCs/>
          <w:iCs/>
          <w:color w:val="0000FF"/>
        </w:rPr>
        <w:t>）</w:t>
      </w:r>
      <w:r w:rsidRPr="0045443F">
        <w:rPr>
          <w:rFonts w:hint="eastAsia"/>
          <w:b/>
          <w:bCs/>
          <w:iCs/>
          <w:color w:val="0000FF"/>
        </w:rPr>
        <w:t xml:space="preserve"> </w:t>
      </w:r>
      <w:r w:rsidRPr="0045443F">
        <w:rPr>
          <w:rFonts w:hint="eastAsia"/>
          <w:b/>
          <w:bCs/>
          <w:iCs/>
          <w:color w:val="0000FF"/>
        </w:rPr>
        <w:t>子网</w:t>
      </w:r>
      <w:r w:rsidRPr="0045443F">
        <w:rPr>
          <w:rFonts w:hint="eastAsia"/>
          <w:b/>
          <w:bCs/>
          <w:iCs/>
          <w:color w:val="0000FF"/>
        </w:rPr>
        <w:t>1</w:t>
      </w:r>
      <w:r w:rsidRPr="0045443F">
        <w:rPr>
          <w:rFonts w:hint="eastAsia"/>
          <w:b/>
          <w:bCs/>
          <w:iCs/>
          <w:color w:val="0000FF"/>
        </w:rPr>
        <w:t>的有效</w:t>
      </w:r>
      <w:r w:rsidRPr="0045443F">
        <w:rPr>
          <w:rFonts w:hint="eastAsia"/>
          <w:b/>
          <w:bCs/>
          <w:iCs/>
          <w:color w:val="0000FF"/>
        </w:rPr>
        <w:t>IP</w:t>
      </w:r>
      <w:r w:rsidRPr="0045443F">
        <w:rPr>
          <w:rFonts w:hint="eastAsia"/>
          <w:b/>
          <w:bCs/>
          <w:iCs/>
          <w:color w:val="0000FF"/>
        </w:rPr>
        <w:t>地址范围为：</w:t>
      </w:r>
      <w:r w:rsidRPr="0045443F">
        <w:rPr>
          <w:rFonts w:hint="eastAsia"/>
          <w:b/>
          <w:bCs/>
          <w:iCs/>
          <w:color w:val="0000FF"/>
        </w:rPr>
        <w:t xml:space="preserve"> 192.168.25.1 ~ 192.168.25.63     (1</w:t>
      </w:r>
      <w:r w:rsidRPr="0045443F">
        <w:rPr>
          <w:rFonts w:hint="eastAsia"/>
          <w:b/>
          <w:bCs/>
          <w:iCs/>
          <w:color w:val="0000FF"/>
        </w:rPr>
        <w:t>分</w:t>
      </w:r>
      <w:r w:rsidRPr="0045443F">
        <w:rPr>
          <w:rFonts w:hint="eastAsia"/>
          <w:b/>
          <w:bCs/>
          <w:iCs/>
          <w:color w:val="0000FF"/>
        </w:rPr>
        <w:t>)</w:t>
      </w:r>
    </w:p>
    <w:p w:rsidR="005D22A6" w:rsidRPr="0045443F" w:rsidRDefault="005D22A6" w:rsidP="005D22A6">
      <w:pPr>
        <w:ind w:firstLineChars="300" w:firstLine="632"/>
        <w:rPr>
          <w:rFonts w:hint="eastAsia"/>
          <w:b/>
          <w:bCs/>
          <w:iCs/>
          <w:color w:val="0000FF"/>
        </w:rPr>
      </w:pPr>
      <w:r w:rsidRPr="0045443F">
        <w:rPr>
          <w:rFonts w:hint="eastAsia"/>
          <w:b/>
          <w:bCs/>
          <w:iCs/>
          <w:color w:val="0000FF"/>
        </w:rPr>
        <w:t>子网</w:t>
      </w:r>
      <w:r w:rsidRPr="0045443F">
        <w:rPr>
          <w:rFonts w:hint="eastAsia"/>
          <w:b/>
          <w:bCs/>
          <w:iCs/>
          <w:color w:val="0000FF"/>
        </w:rPr>
        <w:t>1</w:t>
      </w:r>
      <w:r w:rsidRPr="0045443F">
        <w:rPr>
          <w:rFonts w:hint="eastAsia"/>
          <w:b/>
          <w:bCs/>
          <w:iCs/>
          <w:color w:val="0000FF"/>
        </w:rPr>
        <w:t>的网络掩码为：</w:t>
      </w:r>
      <w:r w:rsidRPr="0045443F">
        <w:rPr>
          <w:rFonts w:hint="eastAsia"/>
          <w:b/>
          <w:bCs/>
          <w:iCs/>
          <w:color w:val="0000FF"/>
        </w:rPr>
        <w:t>11111111.11111111.11111111.1100000       (1</w:t>
      </w:r>
      <w:r w:rsidRPr="0045443F">
        <w:rPr>
          <w:rFonts w:hint="eastAsia"/>
          <w:b/>
          <w:bCs/>
          <w:iCs/>
          <w:color w:val="0000FF"/>
        </w:rPr>
        <w:t>分</w:t>
      </w:r>
      <w:r w:rsidRPr="0045443F">
        <w:rPr>
          <w:rFonts w:hint="eastAsia"/>
          <w:b/>
          <w:bCs/>
          <w:iCs/>
          <w:color w:val="0000FF"/>
        </w:rPr>
        <w:t>)</w:t>
      </w:r>
    </w:p>
    <w:p w:rsidR="005D22A6" w:rsidRPr="0045443F" w:rsidRDefault="005D22A6" w:rsidP="005D22A6">
      <w:pPr>
        <w:rPr>
          <w:rFonts w:hint="eastAsia"/>
          <w:b/>
          <w:bCs/>
          <w:iCs/>
          <w:color w:val="0000FF"/>
        </w:rPr>
      </w:pPr>
      <w:r w:rsidRPr="0045443F">
        <w:rPr>
          <w:rFonts w:hint="eastAsia"/>
          <w:b/>
          <w:bCs/>
          <w:iCs/>
          <w:color w:val="0000FF"/>
        </w:rPr>
        <w:t>（</w:t>
      </w:r>
      <w:r w:rsidRPr="0045443F">
        <w:rPr>
          <w:rFonts w:hint="eastAsia"/>
          <w:b/>
          <w:bCs/>
          <w:iCs/>
          <w:color w:val="0000FF"/>
        </w:rPr>
        <w:t>2</w:t>
      </w:r>
      <w:r w:rsidRPr="0045443F">
        <w:rPr>
          <w:rFonts w:hint="eastAsia"/>
          <w:b/>
          <w:bCs/>
          <w:iCs/>
          <w:color w:val="0000FF"/>
        </w:rPr>
        <w:t>）</w:t>
      </w:r>
      <w:r w:rsidRPr="0045443F">
        <w:rPr>
          <w:rFonts w:hint="eastAsia"/>
          <w:b/>
          <w:bCs/>
          <w:iCs/>
          <w:color w:val="0000FF"/>
        </w:rPr>
        <w:t xml:space="preserve"> </w:t>
      </w:r>
      <w:r w:rsidRPr="0045443F">
        <w:rPr>
          <w:rFonts w:hint="eastAsia"/>
          <w:b/>
          <w:bCs/>
          <w:iCs/>
          <w:color w:val="0000FF"/>
        </w:rPr>
        <w:t>子网</w:t>
      </w:r>
      <w:r w:rsidRPr="0045443F">
        <w:rPr>
          <w:rFonts w:hint="eastAsia"/>
          <w:b/>
          <w:bCs/>
          <w:iCs/>
          <w:color w:val="0000FF"/>
        </w:rPr>
        <w:t>2</w:t>
      </w:r>
      <w:r w:rsidRPr="0045443F">
        <w:rPr>
          <w:rFonts w:hint="eastAsia"/>
          <w:b/>
          <w:bCs/>
          <w:iCs/>
          <w:color w:val="0000FF"/>
        </w:rPr>
        <w:t>的有效</w:t>
      </w:r>
      <w:r w:rsidRPr="0045443F">
        <w:rPr>
          <w:rFonts w:hint="eastAsia"/>
          <w:b/>
          <w:bCs/>
          <w:iCs/>
          <w:color w:val="0000FF"/>
        </w:rPr>
        <w:t>IP</w:t>
      </w:r>
      <w:r w:rsidRPr="0045443F">
        <w:rPr>
          <w:rFonts w:hint="eastAsia"/>
          <w:b/>
          <w:bCs/>
          <w:iCs/>
          <w:color w:val="0000FF"/>
        </w:rPr>
        <w:t>地址范围为：</w:t>
      </w:r>
      <w:r w:rsidRPr="0045443F">
        <w:rPr>
          <w:rFonts w:hint="eastAsia"/>
          <w:b/>
          <w:bCs/>
          <w:iCs/>
          <w:color w:val="0000FF"/>
        </w:rPr>
        <w:t xml:space="preserve"> 192.168.25.65 ~ 192.168.25.126   (1</w:t>
      </w:r>
      <w:r w:rsidRPr="0045443F">
        <w:rPr>
          <w:rFonts w:hint="eastAsia"/>
          <w:b/>
          <w:bCs/>
          <w:iCs/>
          <w:color w:val="0000FF"/>
        </w:rPr>
        <w:t>分</w:t>
      </w:r>
      <w:r w:rsidRPr="0045443F">
        <w:rPr>
          <w:rFonts w:hint="eastAsia"/>
          <w:b/>
          <w:bCs/>
          <w:iCs/>
          <w:color w:val="0000FF"/>
        </w:rPr>
        <w:t>)</w:t>
      </w:r>
    </w:p>
    <w:p w:rsidR="005D22A6" w:rsidRPr="0045443F" w:rsidRDefault="005D22A6" w:rsidP="005D22A6">
      <w:pPr>
        <w:ind w:firstLineChars="300" w:firstLine="632"/>
        <w:rPr>
          <w:rFonts w:hint="eastAsia"/>
          <w:b/>
          <w:bCs/>
          <w:iCs/>
          <w:color w:val="0000FF"/>
        </w:rPr>
      </w:pPr>
      <w:r w:rsidRPr="0045443F">
        <w:rPr>
          <w:rFonts w:hint="eastAsia"/>
          <w:b/>
          <w:bCs/>
          <w:iCs/>
          <w:color w:val="0000FF"/>
        </w:rPr>
        <w:t>子网</w:t>
      </w:r>
      <w:r w:rsidRPr="0045443F">
        <w:rPr>
          <w:rFonts w:hint="eastAsia"/>
          <w:b/>
          <w:bCs/>
          <w:iCs/>
          <w:color w:val="0000FF"/>
        </w:rPr>
        <w:t>2</w:t>
      </w:r>
      <w:r w:rsidRPr="0045443F">
        <w:rPr>
          <w:rFonts w:hint="eastAsia"/>
          <w:b/>
          <w:bCs/>
          <w:iCs/>
          <w:color w:val="0000FF"/>
        </w:rPr>
        <w:t>的网络掩码为：</w:t>
      </w:r>
      <w:r w:rsidRPr="0045443F">
        <w:rPr>
          <w:rFonts w:hint="eastAsia"/>
          <w:b/>
          <w:bCs/>
          <w:iCs/>
          <w:color w:val="0000FF"/>
        </w:rPr>
        <w:t>11111111.11111111.11111111.11000000</w:t>
      </w:r>
    </w:p>
    <w:p w:rsidR="005D22A6" w:rsidRPr="0045443F" w:rsidRDefault="005D22A6" w:rsidP="005D22A6">
      <w:pPr>
        <w:rPr>
          <w:rFonts w:hint="eastAsia"/>
          <w:b/>
          <w:bCs/>
          <w:iCs/>
          <w:color w:val="0000FF"/>
        </w:rPr>
      </w:pPr>
      <w:r w:rsidRPr="0045443F">
        <w:rPr>
          <w:rFonts w:hint="eastAsia"/>
          <w:b/>
          <w:bCs/>
          <w:iCs/>
          <w:color w:val="0000FF"/>
        </w:rPr>
        <w:t>（</w:t>
      </w:r>
      <w:r w:rsidRPr="0045443F">
        <w:rPr>
          <w:rFonts w:hint="eastAsia"/>
          <w:b/>
          <w:bCs/>
          <w:iCs/>
          <w:color w:val="0000FF"/>
        </w:rPr>
        <w:t>3</w:t>
      </w:r>
      <w:r w:rsidRPr="0045443F">
        <w:rPr>
          <w:rFonts w:hint="eastAsia"/>
          <w:b/>
          <w:bCs/>
          <w:iCs/>
          <w:color w:val="0000FF"/>
        </w:rPr>
        <w:t>）</w:t>
      </w:r>
      <w:r w:rsidRPr="0045443F">
        <w:rPr>
          <w:rFonts w:hint="eastAsia"/>
          <w:b/>
          <w:bCs/>
          <w:iCs/>
          <w:color w:val="0000FF"/>
        </w:rPr>
        <w:t xml:space="preserve"> </w:t>
      </w:r>
      <w:r w:rsidRPr="0045443F">
        <w:rPr>
          <w:rFonts w:hint="eastAsia"/>
          <w:b/>
          <w:bCs/>
          <w:iCs/>
          <w:color w:val="0000FF"/>
        </w:rPr>
        <w:t>子网</w:t>
      </w:r>
      <w:r w:rsidRPr="0045443F">
        <w:rPr>
          <w:rFonts w:hint="eastAsia"/>
          <w:b/>
          <w:bCs/>
          <w:iCs/>
          <w:color w:val="0000FF"/>
        </w:rPr>
        <w:t>3</w:t>
      </w:r>
      <w:r w:rsidRPr="0045443F">
        <w:rPr>
          <w:rFonts w:hint="eastAsia"/>
          <w:b/>
          <w:bCs/>
          <w:iCs/>
          <w:color w:val="0000FF"/>
        </w:rPr>
        <w:t>的有效</w:t>
      </w:r>
      <w:r w:rsidRPr="0045443F">
        <w:rPr>
          <w:rFonts w:hint="eastAsia"/>
          <w:b/>
          <w:bCs/>
          <w:iCs/>
          <w:color w:val="0000FF"/>
        </w:rPr>
        <w:t>IP</w:t>
      </w:r>
      <w:r w:rsidRPr="0045443F">
        <w:rPr>
          <w:rFonts w:hint="eastAsia"/>
          <w:b/>
          <w:bCs/>
          <w:iCs/>
          <w:color w:val="0000FF"/>
        </w:rPr>
        <w:t>地址范围为：</w:t>
      </w:r>
      <w:r w:rsidRPr="0045443F">
        <w:rPr>
          <w:rFonts w:hint="eastAsia"/>
          <w:b/>
          <w:bCs/>
          <w:iCs/>
          <w:color w:val="0000FF"/>
        </w:rPr>
        <w:t xml:space="preserve"> 192.168.25.129 ~ 192.168.25.190  (1</w:t>
      </w:r>
      <w:r w:rsidRPr="0045443F">
        <w:rPr>
          <w:rFonts w:hint="eastAsia"/>
          <w:b/>
          <w:bCs/>
          <w:iCs/>
          <w:color w:val="0000FF"/>
        </w:rPr>
        <w:t>分</w:t>
      </w:r>
      <w:r w:rsidRPr="0045443F">
        <w:rPr>
          <w:rFonts w:hint="eastAsia"/>
          <w:b/>
          <w:bCs/>
          <w:iCs/>
          <w:color w:val="0000FF"/>
        </w:rPr>
        <w:t>)</w:t>
      </w:r>
    </w:p>
    <w:p w:rsidR="005D22A6" w:rsidRPr="0045443F" w:rsidRDefault="005D22A6" w:rsidP="005D22A6">
      <w:pPr>
        <w:ind w:firstLineChars="300" w:firstLine="632"/>
        <w:rPr>
          <w:rFonts w:hint="eastAsia"/>
          <w:b/>
          <w:bCs/>
          <w:iCs/>
          <w:color w:val="0000FF"/>
        </w:rPr>
      </w:pPr>
      <w:r w:rsidRPr="0045443F">
        <w:rPr>
          <w:rFonts w:hint="eastAsia"/>
          <w:b/>
          <w:bCs/>
          <w:iCs/>
          <w:color w:val="0000FF"/>
        </w:rPr>
        <w:t>子网</w:t>
      </w:r>
      <w:r w:rsidRPr="0045443F">
        <w:rPr>
          <w:rFonts w:hint="eastAsia"/>
          <w:b/>
          <w:bCs/>
          <w:iCs/>
          <w:color w:val="0000FF"/>
        </w:rPr>
        <w:t>3</w:t>
      </w:r>
      <w:r w:rsidRPr="0045443F">
        <w:rPr>
          <w:rFonts w:hint="eastAsia"/>
          <w:b/>
          <w:bCs/>
          <w:iCs/>
          <w:color w:val="0000FF"/>
        </w:rPr>
        <w:t>的网络掩码为：</w:t>
      </w:r>
      <w:r w:rsidRPr="0045443F">
        <w:rPr>
          <w:rFonts w:hint="eastAsia"/>
          <w:b/>
          <w:bCs/>
          <w:iCs/>
          <w:color w:val="0000FF"/>
        </w:rPr>
        <w:t>11111111.11111111.11111111.11000000</w:t>
      </w:r>
    </w:p>
    <w:p w:rsidR="005D22A6" w:rsidRPr="0045443F" w:rsidRDefault="005D22A6" w:rsidP="005D22A6">
      <w:pPr>
        <w:rPr>
          <w:rFonts w:hint="eastAsia"/>
          <w:b/>
          <w:bCs/>
          <w:iCs/>
          <w:color w:val="0000FF"/>
        </w:rPr>
      </w:pPr>
      <w:r w:rsidRPr="0045443F">
        <w:rPr>
          <w:rFonts w:hint="eastAsia"/>
          <w:b/>
          <w:bCs/>
          <w:iCs/>
          <w:color w:val="0000FF"/>
        </w:rPr>
        <w:t>（</w:t>
      </w:r>
      <w:r w:rsidRPr="0045443F">
        <w:rPr>
          <w:rFonts w:hint="eastAsia"/>
          <w:b/>
          <w:bCs/>
          <w:iCs/>
          <w:color w:val="0000FF"/>
        </w:rPr>
        <w:t>4</w:t>
      </w:r>
      <w:r w:rsidRPr="0045443F">
        <w:rPr>
          <w:rFonts w:hint="eastAsia"/>
          <w:b/>
          <w:bCs/>
          <w:iCs/>
          <w:color w:val="0000FF"/>
        </w:rPr>
        <w:t>）</w:t>
      </w:r>
      <w:r w:rsidRPr="0045443F">
        <w:rPr>
          <w:rFonts w:hint="eastAsia"/>
          <w:b/>
          <w:bCs/>
          <w:iCs/>
          <w:color w:val="0000FF"/>
        </w:rPr>
        <w:t xml:space="preserve"> </w:t>
      </w:r>
      <w:r w:rsidRPr="0045443F">
        <w:rPr>
          <w:rFonts w:hint="eastAsia"/>
          <w:b/>
          <w:bCs/>
          <w:iCs/>
          <w:color w:val="0000FF"/>
        </w:rPr>
        <w:t>子网</w:t>
      </w:r>
      <w:r w:rsidRPr="0045443F">
        <w:rPr>
          <w:rFonts w:hint="eastAsia"/>
          <w:b/>
          <w:bCs/>
          <w:iCs/>
          <w:color w:val="0000FF"/>
        </w:rPr>
        <w:t>4</w:t>
      </w:r>
      <w:r w:rsidRPr="0045443F">
        <w:rPr>
          <w:rFonts w:hint="eastAsia"/>
          <w:b/>
          <w:bCs/>
          <w:iCs/>
          <w:color w:val="0000FF"/>
        </w:rPr>
        <w:t>的有效</w:t>
      </w:r>
      <w:r w:rsidRPr="0045443F">
        <w:rPr>
          <w:rFonts w:hint="eastAsia"/>
          <w:b/>
          <w:bCs/>
          <w:iCs/>
          <w:color w:val="0000FF"/>
        </w:rPr>
        <w:t>IP</w:t>
      </w:r>
      <w:r w:rsidRPr="0045443F">
        <w:rPr>
          <w:rFonts w:hint="eastAsia"/>
          <w:b/>
          <w:bCs/>
          <w:iCs/>
          <w:color w:val="0000FF"/>
        </w:rPr>
        <w:t>地址范围为：</w:t>
      </w:r>
      <w:r w:rsidRPr="0045443F">
        <w:rPr>
          <w:rFonts w:hint="eastAsia"/>
          <w:b/>
          <w:bCs/>
          <w:iCs/>
          <w:color w:val="0000FF"/>
        </w:rPr>
        <w:t xml:space="preserve"> 192.168.25.193 ~ 192.168.25.254  (1</w:t>
      </w:r>
      <w:r w:rsidRPr="0045443F">
        <w:rPr>
          <w:rFonts w:hint="eastAsia"/>
          <w:b/>
          <w:bCs/>
          <w:iCs/>
          <w:color w:val="0000FF"/>
        </w:rPr>
        <w:t>分</w:t>
      </w:r>
      <w:r w:rsidRPr="0045443F">
        <w:rPr>
          <w:rFonts w:hint="eastAsia"/>
          <w:b/>
          <w:bCs/>
          <w:iCs/>
          <w:color w:val="0000FF"/>
        </w:rPr>
        <w:t>)</w:t>
      </w:r>
    </w:p>
    <w:p w:rsidR="005D22A6" w:rsidRPr="0045443F" w:rsidRDefault="005D22A6" w:rsidP="005D22A6">
      <w:pPr>
        <w:ind w:firstLineChars="300" w:firstLine="632"/>
        <w:rPr>
          <w:rFonts w:hint="eastAsia"/>
          <w:b/>
          <w:bCs/>
          <w:iCs/>
          <w:color w:val="0000FF"/>
        </w:rPr>
      </w:pPr>
      <w:r w:rsidRPr="0045443F">
        <w:rPr>
          <w:rFonts w:hint="eastAsia"/>
          <w:b/>
          <w:bCs/>
          <w:iCs/>
          <w:color w:val="0000FF"/>
        </w:rPr>
        <w:t>子网</w:t>
      </w:r>
      <w:r w:rsidRPr="0045443F">
        <w:rPr>
          <w:rFonts w:hint="eastAsia"/>
          <w:b/>
          <w:bCs/>
          <w:iCs/>
          <w:color w:val="0000FF"/>
        </w:rPr>
        <w:t>4</w:t>
      </w:r>
      <w:r w:rsidRPr="0045443F">
        <w:rPr>
          <w:rFonts w:hint="eastAsia"/>
          <w:b/>
          <w:bCs/>
          <w:iCs/>
          <w:color w:val="0000FF"/>
        </w:rPr>
        <w:t>的网络掩码为：</w:t>
      </w:r>
      <w:r w:rsidRPr="0045443F">
        <w:rPr>
          <w:rFonts w:hint="eastAsia"/>
          <w:b/>
          <w:bCs/>
          <w:iCs/>
          <w:color w:val="0000FF"/>
        </w:rPr>
        <w:t>11111111.11111111.11111111.11000000</w:t>
      </w:r>
    </w:p>
    <w:p w:rsidR="005D22A6" w:rsidRDefault="005D22A6" w:rsidP="005D22A6">
      <w:pPr>
        <w:pStyle w:val="2"/>
        <w:numPr>
          <w:ilvl w:val="1"/>
          <w:numId w:val="16"/>
        </w:numPr>
        <w:spacing w:before="0" w:after="0" w:line="240" w:lineRule="auto"/>
        <w:rPr>
          <w:sz w:val="21"/>
        </w:rPr>
      </w:pPr>
      <w:r>
        <w:rPr>
          <w:rFonts w:hint="eastAsia"/>
          <w:sz w:val="21"/>
        </w:rPr>
        <w:t>简述以太网</w:t>
      </w:r>
      <w:r>
        <w:rPr>
          <w:sz w:val="21"/>
        </w:rPr>
        <w:t>CSMA/CD</w:t>
      </w:r>
      <w:r>
        <w:rPr>
          <w:rFonts w:hint="eastAsia"/>
          <w:sz w:val="21"/>
        </w:rPr>
        <w:t>协议的工作过程，并说明以太网的特点。</w:t>
      </w:r>
    </w:p>
    <w:p w:rsidR="005D22A6" w:rsidRDefault="005D22A6" w:rsidP="005D22A6">
      <w:pPr>
        <w:rPr>
          <w:color w:val="000000"/>
        </w:rPr>
      </w:pPr>
      <w:r>
        <w:rPr>
          <w:rFonts w:hint="eastAsia"/>
          <w:color w:val="000000"/>
        </w:rPr>
        <w:t>答：</w:t>
      </w:r>
      <w:r>
        <w:t>CSMA/CD</w:t>
      </w:r>
      <w:r>
        <w:rPr>
          <w:rFonts w:hint="eastAsia"/>
        </w:rPr>
        <w:t>协议的工作过程：某站点想要发送数据，必须首先侦听信道，如果信道空闲，立即发送数据并进行冲突检测；如果信道忙，继续侦听信道，直到信道变为空闲，发送数据并进行冲突检测。如果站点在发送数据过程中检测到冲突，立即停止发送数据并等待一随机长的时间，重复上述过程。</w:t>
      </w:r>
    </w:p>
    <w:p w:rsidR="005D22A6" w:rsidRDefault="005D22A6" w:rsidP="005D22A6">
      <w:pPr>
        <w:rPr>
          <w:color w:val="000000"/>
        </w:rPr>
      </w:pPr>
      <w:r>
        <w:rPr>
          <w:color w:val="000000"/>
        </w:rPr>
        <w:t xml:space="preserve">  </w:t>
      </w:r>
      <w:r>
        <w:rPr>
          <w:rFonts w:hint="eastAsia"/>
          <w:color w:val="000000"/>
        </w:rPr>
        <w:t>特点：轻负载性能比较好，重负载时性能急剧变坏，不适合实时应用环境。</w:t>
      </w:r>
    </w:p>
    <w:p w:rsidR="005D22A6" w:rsidRDefault="005D22A6" w:rsidP="005D22A6">
      <w:pPr>
        <w:pStyle w:val="2"/>
        <w:numPr>
          <w:ilvl w:val="1"/>
          <w:numId w:val="16"/>
        </w:numPr>
        <w:spacing w:before="0" w:after="0" w:line="240" w:lineRule="auto"/>
        <w:rPr>
          <w:sz w:val="21"/>
        </w:rPr>
      </w:pPr>
      <w:r>
        <w:rPr>
          <w:rFonts w:hint="eastAsia"/>
          <w:sz w:val="21"/>
        </w:rPr>
        <w:t>简述</w:t>
      </w:r>
      <w:r>
        <w:rPr>
          <w:sz w:val="21"/>
        </w:rPr>
        <w:t>Link-State</w:t>
      </w:r>
      <w:r>
        <w:rPr>
          <w:rFonts w:hint="eastAsia"/>
          <w:sz w:val="21"/>
        </w:rPr>
        <w:t>路由算法的工作过程及其特点。</w:t>
      </w:r>
    </w:p>
    <w:p w:rsidR="005D22A6" w:rsidRDefault="005D22A6" w:rsidP="005D22A6">
      <w:pPr>
        <w:rPr>
          <w:color w:val="000000"/>
        </w:rPr>
      </w:pPr>
      <w:r>
        <w:rPr>
          <w:rFonts w:hint="eastAsia"/>
          <w:color w:val="000000"/>
        </w:rPr>
        <w:t>答：工作过程：（</w:t>
      </w:r>
      <w:r>
        <w:rPr>
          <w:color w:val="000000"/>
        </w:rPr>
        <w:t>1</w:t>
      </w:r>
      <w:r>
        <w:rPr>
          <w:rFonts w:hint="eastAsia"/>
          <w:color w:val="000000"/>
        </w:rPr>
        <w:t>）发现邻居结点（</w:t>
      </w:r>
      <w:r>
        <w:rPr>
          <w:color w:val="000000"/>
        </w:rPr>
        <w:t>2</w:t>
      </w:r>
      <w:r>
        <w:rPr>
          <w:rFonts w:hint="eastAsia"/>
          <w:color w:val="000000"/>
        </w:rPr>
        <w:t>）测量线路开销（</w:t>
      </w:r>
      <w:r>
        <w:rPr>
          <w:color w:val="000000"/>
        </w:rPr>
        <w:t>3</w:t>
      </w:r>
      <w:r>
        <w:rPr>
          <w:rFonts w:hint="eastAsia"/>
          <w:color w:val="000000"/>
        </w:rPr>
        <w:t>）构造</w:t>
      </w:r>
      <w:r>
        <w:rPr>
          <w:color w:val="000000"/>
        </w:rPr>
        <w:t>L-S</w:t>
      </w:r>
      <w:r>
        <w:rPr>
          <w:rFonts w:hint="eastAsia"/>
          <w:color w:val="000000"/>
        </w:rPr>
        <w:t>报文（</w:t>
      </w:r>
      <w:r>
        <w:rPr>
          <w:color w:val="000000"/>
        </w:rPr>
        <w:t>4</w:t>
      </w:r>
      <w:r>
        <w:rPr>
          <w:rFonts w:hint="eastAsia"/>
          <w:color w:val="000000"/>
        </w:rPr>
        <w:t>）广播</w:t>
      </w:r>
      <w:r>
        <w:rPr>
          <w:color w:val="000000"/>
        </w:rPr>
        <w:t>L-S</w:t>
      </w:r>
      <w:r>
        <w:rPr>
          <w:rFonts w:hint="eastAsia"/>
          <w:color w:val="000000"/>
        </w:rPr>
        <w:t>报文（</w:t>
      </w:r>
      <w:r>
        <w:rPr>
          <w:color w:val="000000"/>
        </w:rPr>
        <w:t>5</w:t>
      </w:r>
      <w:r>
        <w:rPr>
          <w:rFonts w:hint="eastAsia"/>
          <w:color w:val="000000"/>
        </w:rPr>
        <w:t>）重新计算路由。</w:t>
      </w:r>
    </w:p>
    <w:p w:rsidR="005D22A6" w:rsidRDefault="005D22A6" w:rsidP="005D22A6">
      <w:pPr>
        <w:ind w:firstLine="425"/>
        <w:rPr>
          <w:color w:val="000000"/>
        </w:rPr>
      </w:pPr>
      <w:r>
        <w:rPr>
          <w:rFonts w:hint="eastAsia"/>
          <w:color w:val="000000"/>
        </w:rPr>
        <w:t>特点：</w:t>
      </w:r>
      <w:r>
        <w:rPr>
          <w:rFonts w:hint="eastAsia"/>
          <w:color w:val="000000"/>
        </w:rPr>
        <w:t>1</w:t>
      </w:r>
      <w:r>
        <w:rPr>
          <w:rFonts w:hint="eastAsia"/>
          <w:color w:val="000000"/>
        </w:rPr>
        <w:t>）考虑了线路的带宽；</w:t>
      </w:r>
      <w:r>
        <w:rPr>
          <w:rFonts w:hint="eastAsia"/>
          <w:color w:val="000000"/>
        </w:rPr>
        <w:t>2</w:t>
      </w:r>
      <w:r>
        <w:rPr>
          <w:rFonts w:hint="eastAsia"/>
          <w:color w:val="000000"/>
        </w:rPr>
        <w:t>）算法的收敛性得到保证；</w:t>
      </w:r>
      <w:r>
        <w:rPr>
          <w:rFonts w:hint="eastAsia"/>
          <w:color w:val="000000"/>
        </w:rPr>
        <w:t>3</w:t>
      </w:r>
      <w:r>
        <w:rPr>
          <w:rFonts w:hint="eastAsia"/>
          <w:color w:val="000000"/>
        </w:rPr>
        <w:t>）算法的对路由器的要求比较高。</w:t>
      </w:r>
    </w:p>
    <w:p w:rsidR="005D22A6" w:rsidRDefault="005D22A6" w:rsidP="005D22A6">
      <w:pPr>
        <w:pStyle w:val="2"/>
        <w:numPr>
          <w:ilvl w:val="1"/>
          <w:numId w:val="16"/>
        </w:numPr>
        <w:spacing w:before="0" w:after="0" w:line="240" w:lineRule="auto"/>
        <w:rPr>
          <w:rFonts w:hint="eastAsia"/>
          <w:sz w:val="21"/>
        </w:rPr>
      </w:pPr>
      <w:r>
        <w:rPr>
          <w:sz w:val="21"/>
        </w:rPr>
        <w:t>假定一个</w:t>
      </w:r>
      <w:r>
        <w:rPr>
          <w:sz w:val="21"/>
        </w:rPr>
        <w:t>ISP</w:t>
      </w:r>
      <w:r>
        <w:rPr>
          <w:sz w:val="21"/>
        </w:rPr>
        <w:t>拥有形为</w:t>
      </w:r>
      <w:r>
        <w:rPr>
          <w:sz w:val="21"/>
        </w:rPr>
        <w:t>101.101.100.0/23</w:t>
      </w:r>
      <w:r>
        <w:rPr>
          <w:sz w:val="21"/>
        </w:rPr>
        <w:t>的地址块，要分配给四个单位使用，</w:t>
      </w:r>
      <w:r>
        <w:rPr>
          <w:sz w:val="21"/>
        </w:rPr>
        <w:t>A</w:t>
      </w:r>
      <w:r>
        <w:rPr>
          <w:sz w:val="21"/>
        </w:rPr>
        <w:t>单位需要</w:t>
      </w:r>
      <w:r>
        <w:rPr>
          <w:sz w:val="21"/>
        </w:rPr>
        <w:t>115</w:t>
      </w:r>
      <w:r>
        <w:rPr>
          <w:sz w:val="21"/>
        </w:rPr>
        <w:t>个</w:t>
      </w:r>
      <w:r>
        <w:rPr>
          <w:sz w:val="21"/>
        </w:rPr>
        <w:t>IP</w:t>
      </w:r>
      <w:r>
        <w:rPr>
          <w:sz w:val="21"/>
        </w:rPr>
        <w:t>地址，</w:t>
      </w:r>
      <w:r>
        <w:rPr>
          <w:sz w:val="21"/>
        </w:rPr>
        <w:t>B</w:t>
      </w:r>
      <w:r>
        <w:rPr>
          <w:sz w:val="21"/>
        </w:rPr>
        <w:t>单位需要</w:t>
      </w:r>
      <w:r>
        <w:rPr>
          <w:sz w:val="21"/>
        </w:rPr>
        <w:t>238</w:t>
      </w:r>
      <w:r>
        <w:rPr>
          <w:sz w:val="21"/>
        </w:rPr>
        <w:t>个地址，</w:t>
      </w:r>
      <w:r>
        <w:rPr>
          <w:sz w:val="21"/>
        </w:rPr>
        <w:t>C</w:t>
      </w:r>
      <w:r>
        <w:rPr>
          <w:sz w:val="21"/>
        </w:rPr>
        <w:t>单位需要</w:t>
      </w:r>
      <w:r>
        <w:rPr>
          <w:sz w:val="21"/>
        </w:rPr>
        <w:t>50</w:t>
      </w:r>
      <w:r>
        <w:rPr>
          <w:sz w:val="21"/>
        </w:rPr>
        <w:t>个</w:t>
      </w:r>
      <w:r>
        <w:rPr>
          <w:sz w:val="21"/>
        </w:rPr>
        <w:t>IP</w:t>
      </w:r>
      <w:r>
        <w:rPr>
          <w:sz w:val="21"/>
        </w:rPr>
        <w:t>地址，</w:t>
      </w:r>
      <w:r>
        <w:rPr>
          <w:sz w:val="21"/>
        </w:rPr>
        <w:t>D</w:t>
      </w:r>
      <w:r>
        <w:rPr>
          <w:sz w:val="21"/>
        </w:rPr>
        <w:t>单位需要</w:t>
      </w:r>
      <w:r>
        <w:rPr>
          <w:sz w:val="21"/>
        </w:rPr>
        <w:t>29</w:t>
      </w:r>
      <w:r>
        <w:rPr>
          <w:sz w:val="21"/>
        </w:rPr>
        <w:t>个</w:t>
      </w:r>
      <w:r>
        <w:rPr>
          <w:sz w:val="21"/>
        </w:rPr>
        <w:t>IP</w:t>
      </w:r>
      <w:r>
        <w:rPr>
          <w:sz w:val="21"/>
        </w:rPr>
        <w:t>地址。请提供满足四个单位需要的地址块划分（形式为</w:t>
      </w:r>
      <w:r>
        <w:rPr>
          <w:sz w:val="21"/>
        </w:rPr>
        <w:t>a.b.c.d/x</w:t>
      </w:r>
      <w:r>
        <w:rPr>
          <w:sz w:val="21"/>
        </w:rPr>
        <w:t>）。</w:t>
      </w:r>
    </w:p>
    <w:p w:rsidR="005D22A6" w:rsidRDefault="005D22A6" w:rsidP="005D22A6">
      <w:pPr>
        <w:autoSpaceDN w:val="0"/>
      </w:pPr>
      <w:r>
        <w:rPr>
          <w:rFonts w:ascii="宋体" w:hAnsi="宋体"/>
        </w:rPr>
        <w:t>一个可能的答案：</w:t>
      </w:r>
      <w:r>
        <w:t>A</w:t>
      </w:r>
      <w:r>
        <w:rPr>
          <w:rFonts w:ascii="宋体" w:hAnsi="宋体"/>
        </w:rPr>
        <w:t>单位：</w:t>
      </w:r>
      <w:r>
        <w:t>101.101.101.0/25         B</w:t>
      </w:r>
      <w:r>
        <w:rPr>
          <w:rFonts w:ascii="宋体" w:hAnsi="宋体"/>
        </w:rPr>
        <w:t>单位：</w:t>
      </w:r>
      <w:r>
        <w:t>101.101.100.0/24</w:t>
      </w:r>
    </w:p>
    <w:p w:rsidR="005D22A6" w:rsidRDefault="005D22A6" w:rsidP="005D22A6">
      <w:pPr>
        <w:autoSpaceDN w:val="0"/>
        <w:ind w:firstLineChars="200" w:firstLine="420"/>
      </w:pPr>
      <w:r>
        <w:t>C</w:t>
      </w:r>
      <w:r>
        <w:rPr>
          <w:rFonts w:ascii="宋体" w:hAnsi="宋体"/>
        </w:rPr>
        <w:t>单位：</w:t>
      </w:r>
      <w:r>
        <w:t>101.101.101.128/26             D</w:t>
      </w:r>
      <w:r>
        <w:rPr>
          <w:rFonts w:ascii="宋体" w:hAnsi="宋体"/>
        </w:rPr>
        <w:t>单位：</w:t>
      </w:r>
      <w:r>
        <w:t>101.101.101.192/26</w:t>
      </w:r>
      <w:r>
        <w:rPr>
          <w:rFonts w:hint="eastAsia"/>
        </w:rPr>
        <w:t xml:space="preserve">    </w:t>
      </w:r>
      <w:r>
        <w:rPr>
          <w:rFonts w:ascii="宋体" w:hAnsi="宋体"/>
        </w:rPr>
        <w:t>评分标准：每个单位2.5分。</w:t>
      </w:r>
    </w:p>
    <w:p w:rsidR="005D22A6" w:rsidRDefault="005D22A6" w:rsidP="005D22A6">
      <w:pPr>
        <w:pStyle w:val="2"/>
        <w:numPr>
          <w:ilvl w:val="1"/>
          <w:numId w:val="16"/>
        </w:numPr>
        <w:spacing w:before="0" w:after="0" w:line="240" w:lineRule="auto"/>
        <w:rPr>
          <w:sz w:val="21"/>
        </w:rPr>
      </w:pPr>
      <w:r>
        <w:rPr>
          <w:sz w:val="21"/>
        </w:rPr>
        <w:t>表</w:t>
      </w:r>
      <w:r>
        <w:rPr>
          <w:sz w:val="21"/>
        </w:rPr>
        <w:t>1</w:t>
      </w:r>
      <w:r>
        <w:rPr>
          <w:sz w:val="21"/>
        </w:rPr>
        <w:t>是某台路由器中的路由表，现该路由收到了</w:t>
      </w:r>
      <w:r>
        <w:rPr>
          <w:sz w:val="21"/>
        </w:rPr>
        <w:t>4</w:t>
      </w:r>
      <w:r>
        <w:rPr>
          <w:sz w:val="21"/>
        </w:rPr>
        <w:t>个数据报，其目标</w:t>
      </w:r>
      <w:r>
        <w:rPr>
          <w:sz w:val="21"/>
        </w:rPr>
        <w:t>IP</w:t>
      </w:r>
      <w:r>
        <w:rPr>
          <w:sz w:val="21"/>
        </w:rPr>
        <w:t>地址分别如下，请给出每个数据报的下一跳。</w:t>
      </w:r>
    </w:p>
    <w:p w:rsidR="005D22A6" w:rsidRDefault="005D22A6" w:rsidP="005D22A6">
      <w:pPr>
        <w:autoSpaceDN w:val="0"/>
        <w:jc w:val="center"/>
      </w:pPr>
      <w:r>
        <w:rPr>
          <w:rFonts w:ascii="宋体" w:hAnsi="宋体"/>
        </w:rPr>
        <w:t>表</w:t>
      </w:r>
      <w:r>
        <w:t xml:space="preserve">1 </w:t>
      </w:r>
      <w:r>
        <w:rPr>
          <w:rFonts w:ascii="宋体" w:hAnsi="宋体"/>
        </w:rPr>
        <w:t>路由表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7"/>
        <w:gridCol w:w="1907"/>
      </w:tblGrid>
      <w:tr w:rsidR="005D22A6" w:rsidTr="00D465EC">
        <w:trPr>
          <w:trHeight w:val="322"/>
          <w:jc w:val="center"/>
        </w:trPr>
        <w:tc>
          <w:tcPr>
            <w:tcW w:w="1987" w:type="dxa"/>
          </w:tcPr>
          <w:p w:rsidR="005D22A6" w:rsidRDefault="005D22A6" w:rsidP="00D465EC">
            <w:pPr>
              <w:autoSpaceDN w:val="0"/>
              <w:jc w:val="center"/>
            </w:pPr>
            <w:r>
              <w:rPr>
                <w:rFonts w:ascii="宋体" w:hAnsi="宋体"/>
                <w:b/>
              </w:rPr>
              <w:t>网络</w:t>
            </w:r>
            <w:r>
              <w:rPr>
                <w:b/>
              </w:rPr>
              <w:t>/</w:t>
            </w:r>
            <w:r>
              <w:rPr>
                <w:rFonts w:ascii="宋体" w:hAnsi="宋体"/>
                <w:b/>
              </w:rPr>
              <w:t>掩码长度</w:t>
            </w:r>
          </w:p>
        </w:tc>
        <w:tc>
          <w:tcPr>
            <w:tcW w:w="1907" w:type="dxa"/>
          </w:tcPr>
          <w:p w:rsidR="005D22A6" w:rsidRDefault="005D22A6" w:rsidP="00D465EC">
            <w:pPr>
              <w:autoSpaceDN w:val="0"/>
              <w:jc w:val="center"/>
            </w:pPr>
            <w:r>
              <w:rPr>
                <w:rFonts w:ascii="宋体" w:hAnsi="宋体"/>
                <w:b/>
              </w:rPr>
              <w:t>下一跳点</w:t>
            </w:r>
          </w:p>
        </w:tc>
      </w:tr>
      <w:tr w:rsidR="005D22A6" w:rsidTr="00D465EC">
        <w:trPr>
          <w:trHeight w:val="313"/>
          <w:jc w:val="center"/>
        </w:trPr>
        <w:tc>
          <w:tcPr>
            <w:tcW w:w="1987" w:type="dxa"/>
          </w:tcPr>
          <w:p w:rsidR="005D22A6" w:rsidRDefault="005D22A6" w:rsidP="00D465EC">
            <w:pPr>
              <w:autoSpaceDN w:val="0"/>
              <w:jc w:val="center"/>
            </w:pPr>
            <w:r>
              <w:t>C4.50.0.0/12</w:t>
            </w:r>
          </w:p>
        </w:tc>
        <w:tc>
          <w:tcPr>
            <w:tcW w:w="1907" w:type="dxa"/>
          </w:tcPr>
          <w:p w:rsidR="005D22A6" w:rsidRDefault="005D22A6" w:rsidP="00D465EC">
            <w:pPr>
              <w:autoSpaceDN w:val="0"/>
              <w:jc w:val="center"/>
            </w:pPr>
            <w:r>
              <w:t>A</w:t>
            </w:r>
          </w:p>
        </w:tc>
      </w:tr>
      <w:tr w:rsidR="005D22A6" w:rsidTr="00D465EC">
        <w:trPr>
          <w:trHeight w:val="363"/>
          <w:jc w:val="center"/>
        </w:trPr>
        <w:tc>
          <w:tcPr>
            <w:tcW w:w="1987" w:type="dxa"/>
          </w:tcPr>
          <w:p w:rsidR="005D22A6" w:rsidRDefault="005D22A6" w:rsidP="00D465EC">
            <w:pPr>
              <w:autoSpaceDN w:val="0"/>
              <w:jc w:val="center"/>
            </w:pPr>
            <w:r>
              <w:lastRenderedPageBreak/>
              <w:t>C4.50.0.0/12</w:t>
            </w:r>
          </w:p>
        </w:tc>
        <w:tc>
          <w:tcPr>
            <w:tcW w:w="1907" w:type="dxa"/>
          </w:tcPr>
          <w:p w:rsidR="005D22A6" w:rsidRDefault="005D22A6" w:rsidP="00D465EC">
            <w:pPr>
              <w:autoSpaceDN w:val="0"/>
              <w:jc w:val="center"/>
            </w:pPr>
            <w:r>
              <w:t>B</w:t>
            </w:r>
          </w:p>
        </w:tc>
      </w:tr>
      <w:tr w:rsidR="005D22A6" w:rsidTr="00D465EC">
        <w:trPr>
          <w:trHeight w:val="257"/>
          <w:jc w:val="center"/>
        </w:trPr>
        <w:tc>
          <w:tcPr>
            <w:tcW w:w="1987" w:type="dxa"/>
          </w:tcPr>
          <w:p w:rsidR="005D22A6" w:rsidRDefault="005D22A6" w:rsidP="00D465EC">
            <w:pPr>
              <w:autoSpaceDN w:val="0"/>
              <w:jc w:val="center"/>
            </w:pPr>
            <w:r>
              <w:t>C4.60.0.0/12</w:t>
            </w:r>
          </w:p>
        </w:tc>
        <w:tc>
          <w:tcPr>
            <w:tcW w:w="1907" w:type="dxa"/>
          </w:tcPr>
          <w:p w:rsidR="005D22A6" w:rsidRDefault="005D22A6" w:rsidP="00D465EC">
            <w:pPr>
              <w:autoSpaceDN w:val="0"/>
              <w:jc w:val="center"/>
            </w:pPr>
            <w:r>
              <w:t>C</w:t>
            </w:r>
          </w:p>
        </w:tc>
      </w:tr>
      <w:tr w:rsidR="005D22A6" w:rsidTr="00D465EC">
        <w:trPr>
          <w:trHeight w:val="435"/>
          <w:jc w:val="center"/>
        </w:trPr>
        <w:tc>
          <w:tcPr>
            <w:tcW w:w="1987" w:type="dxa"/>
          </w:tcPr>
          <w:p w:rsidR="005D22A6" w:rsidRDefault="005D22A6" w:rsidP="00D465EC">
            <w:pPr>
              <w:autoSpaceDN w:val="0"/>
              <w:jc w:val="center"/>
            </w:pPr>
            <w:r>
              <w:t>C4.68.0.0/14</w:t>
            </w:r>
          </w:p>
        </w:tc>
        <w:tc>
          <w:tcPr>
            <w:tcW w:w="1907" w:type="dxa"/>
          </w:tcPr>
          <w:p w:rsidR="005D22A6" w:rsidRDefault="005D22A6" w:rsidP="00D465EC">
            <w:pPr>
              <w:autoSpaceDN w:val="0"/>
              <w:jc w:val="center"/>
            </w:pPr>
            <w:r>
              <w:t>D</w:t>
            </w:r>
          </w:p>
        </w:tc>
      </w:tr>
      <w:tr w:rsidR="005D22A6" w:rsidTr="00D465EC">
        <w:trPr>
          <w:trHeight w:val="401"/>
          <w:jc w:val="center"/>
        </w:trPr>
        <w:tc>
          <w:tcPr>
            <w:tcW w:w="1987" w:type="dxa"/>
          </w:tcPr>
          <w:p w:rsidR="005D22A6" w:rsidRDefault="005D22A6" w:rsidP="00D465EC">
            <w:pPr>
              <w:autoSpaceDN w:val="0"/>
              <w:jc w:val="center"/>
            </w:pPr>
            <w:r>
              <w:t>80.0.0.0/1</w:t>
            </w:r>
          </w:p>
        </w:tc>
        <w:tc>
          <w:tcPr>
            <w:tcW w:w="1907" w:type="dxa"/>
          </w:tcPr>
          <w:p w:rsidR="005D22A6" w:rsidRDefault="005D22A6" w:rsidP="00D465EC">
            <w:pPr>
              <w:autoSpaceDN w:val="0"/>
              <w:jc w:val="center"/>
            </w:pPr>
            <w:r>
              <w:t>E</w:t>
            </w:r>
          </w:p>
        </w:tc>
      </w:tr>
      <w:tr w:rsidR="005D22A6" w:rsidTr="00D465EC">
        <w:trPr>
          <w:trHeight w:val="126"/>
          <w:jc w:val="center"/>
        </w:trPr>
        <w:tc>
          <w:tcPr>
            <w:tcW w:w="1987" w:type="dxa"/>
          </w:tcPr>
          <w:p w:rsidR="005D22A6" w:rsidRDefault="005D22A6" w:rsidP="00D465EC">
            <w:pPr>
              <w:autoSpaceDN w:val="0"/>
              <w:jc w:val="center"/>
            </w:pPr>
            <w:r>
              <w:t>40.0.0.0/2</w:t>
            </w:r>
          </w:p>
        </w:tc>
        <w:tc>
          <w:tcPr>
            <w:tcW w:w="1907" w:type="dxa"/>
          </w:tcPr>
          <w:p w:rsidR="005D22A6" w:rsidRDefault="005D22A6" w:rsidP="00D465EC">
            <w:pPr>
              <w:autoSpaceDN w:val="0"/>
              <w:jc w:val="center"/>
            </w:pPr>
            <w:r>
              <w:t>F</w:t>
            </w:r>
          </w:p>
        </w:tc>
      </w:tr>
      <w:tr w:rsidR="005D22A6" w:rsidTr="00D465EC">
        <w:trPr>
          <w:trHeight w:val="161"/>
          <w:jc w:val="center"/>
        </w:trPr>
        <w:tc>
          <w:tcPr>
            <w:tcW w:w="1987" w:type="dxa"/>
          </w:tcPr>
          <w:p w:rsidR="005D22A6" w:rsidRDefault="005D22A6" w:rsidP="00D465EC">
            <w:pPr>
              <w:autoSpaceDN w:val="0"/>
              <w:jc w:val="center"/>
            </w:pPr>
            <w:r>
              <w:t>0.0.0.0/2</w:t>
            </w:r>
          </w:p>
        </w:tc>
        <w:tc>
          <w:tcPr>
            <w:tcW w:w="1907" w:type="dxa"/>
          </w:tcPr>
          <w:p w:rsidR="005D22A6" w:rsidRDefault="005D22A6" w:rsidP="00D465EC">
            <w:pPr>
              <w:autoSpaceDN w:val="0"/>
              <w:jc w:val="center"/>
            </w:pPr>
            <w:r>
              <w:t>G</w:t>
            </w:r>
          </w:p>
        </w:tc>
      </w:tr>
    </w:tbl>
    <w:p w:rsidR="005D22A6" w:rsidRDefault="005D22A6" w:rsidP="005D22A6">
      <w:pPr>
        <w:autoSpaceDN w:val="0"/>
      </w:pPr>
      <w:r>
        <w:t xml:space="preserve"> 1</w:t>
      </w:r>
      <w:r>
        <w:rPr>
          <w:rFonts w:ascii="宋体" w:hAnsi="宋体"/>
        </w:rPr>
        <w:t>）</w:t>
      </w:r>
      <w:r>
        <w:t>C4.5E.13.87</w:t>
      </w:r>
      <w:r>
        <w:rPr>
          <w:rFonts w:hint="eastAsia"/>
        </w:rPr>
        <w:t xml:space="preserve">   </w:t>
      </w:r>
      <w:r>
        <w:t xml:space="preserve"> </w:t>
      </w:r>
      <w:r>
        <w:rPr>
          <w:rFonts w:hint="eastAsia"/>
        </w:rPr>
        <w:t xml:space="preserve">  </w:t>
      </w:r>
      <w:r>
        <w:t>2</w:t>
      </w:r>
      <w:r>
        <w:rPr>
          <w:rFonts w:ascii="宋体" w:hAnsi="宋体"/>
        </w:rPr>
        <w:t>）</w:t>
      </w:r>
      <w:r>
        <w:t>C4.5E.22.09</w:t>
      </w:r>
      <w:r>
        <w:rPr>
          <w:rFonts w:hint="eastAsia"/>
        </w:rPr>
        <w:t xml:space="preserve">   </w:t>
      </w:r>
      <w:r>
        <w:t xml:space="preserve"> </w:t>
      </w:r>
      <w:r>
        <w:rPr>
          <w:rFonts w:hint="eastAsia"/>
        </w:rPr>
        <w:t xml:space="preserve">     </w:t>
      </w:r>
      <w:r>
        <w:t>3</w:t>
      </w:r>
      <w:r>
        <w:rPr>
          <w:rFonts w:ascii="宋体" w:hAnsi="宋体"/>
        </w:rPr>
        <w:t>）</w:t>
      </w:r>
      <w:r>
        <w:t>C3.41.80.02</w:t>
      </w:r>
    </w:p>
    <w:p w:rsidR="005D22A6" w:rsidRDefault="005D22A6" w:rsidP="005D22A6">
      <w:pPr>
        <w:autoSpaceDN w:val="0"/>
      </w:pPr>
      <w:r>
        <w:t xml:space="preserve"> 4</w:t>
      </w:r>
      <w:r>
        <w:rPr>
          <w:rFonts w:ascii="宋体" w:hAnsi="宋体"/>
        </w:rPr>
        <w:t>）</w:t>
      </w:r>
      <w:r>
        <w:t>5E.43.91.12</w:t>
      </w:r>
      <w:r>
        <w:rPr>
          <w:rFonts w:hint="eastAsia"/>
        </w:rPr>
        <w:t xml:space="preserve">      </w:t>
      </w:r>
      <w:r>
        <w:t xml:space="preserve"> 5</w:t>
      </w:r>
      <w:r>
        <w:rPr>
          <w:rFonts w:ascii="宋体" w:hAnsi="宋体"/>
        </w:rPr>
        <w:t>）</w:t>
      </w:r>
      <w:r>
        <w:t>C4.6D.31.2E</w:t>
      </w:r>
      <w:r>
        <w:rPr>
          <w:rFonts w:hint="eastAsia"/>
        </w:rPr>
        <w:t xml:space="preserve">       </w:t>
      </w:r>
      <w:r>
        <w:t xml:space="preserve"> 6</w:t>
      </w:r>
      <w:r>
        <w:rPr>
          <w:rFonts w:ascii="宋体" w:hAnsi="宋体"/>
        </w:rPr>
        <w:t>）</w:t>
      </w:r>
      <w:r>
        <w:t>C4.6B.31.2E</w:t>
      </w:r>
    </w:p>
    <w:p w:rsidR="005D22A6" w:rsidRDefault="005D22A6" w:rsidP="005D22A6">
      <w:r>
        <w:rPr>
          <w:rFonts w:hint="eastAsia"/>
          <w:b/>
        </w:rPr>
        <w:t>答案：</w:t>
      </w:r>
      <w:r>
        <w:t>1</w:t>
      </w:r>
      <w:r>
        <w:t>）</w:t>
      </w:r>
      <w:r>
        <w:t>B 2</w:t>
      </w:r>
      <w:r>
        <w:t>）</w:t>
      </w:r>
      <w:r>
        <w:t>A   3</w:t>
      </w:r>
      <w:r>
        <w:t>）</w:t>
      </w:r>
      <w:r>
        <w:t>E   4</w:t>
      </w:r>
      <w:r>
        <w:t>）</w:t>
      </w:r>
      <w:r>
        <w:t>F   5</w:t>
      </w:r>
      <w:r>
        <w:t>）</w:t>
      </w:r>
      <w:r>
        <w:t>C   6</w:t>
      </w:r>
      <w:r>
        <w:t>）</w:t>
      </w:r>
      <w:r>
        <w:t>D</w:t>
      </w:r>
    </w:p>
    <w:p w:rsidR="005D22A6" w:rsidRDefault="005D22A6" w:rsidP="005D22A6">
      <w:pPr>
        <w:pStyle w:val="2"/>
        <w:numPr>
          <w:ilvl w:val="1"/>
          <w:numId w:val="16"/>
        </w:numPr>
        <w:spacing w:before="0" w:after="0" w:line="240" w:lineRule="auto"/>
        <w:rPr>
          <w:rFonts w:hint="eastAsia"/>
          <w:kern w:val="0"/>
          <w:sz w:val="21"/>
        </w:rPr>
      </w:pPr>
      <w:r>
        <w:rPr>
          <w:rFonts w:hint="eastAsia"/>
          <w:kern w:val="0"/>
          <w:sz w:val="21"/>
        </w:rPr>
        <w:t>简述网络协议的三个要素及其含义。</w:t>
      </w:r>
    </w:p>
    <w:p w:rsidR="005D22A6" w:rsidRDefault="005D22A6" w:rsidP="005D22A6">
      <w:pPr>
        <w:ind w:firstLineChars="200" w:firstLine="420"/>
        <w:rPr>
          <w:rFonts w:hint="eastAsia"/>
        </w:rPr>
      </w:pPr>
      <w:r>
        <w:rPr>
          <w:rFonts w:hint="eastAsia"/>
        </w:rPr>
        <w:t>网络协议三个要素：</w:t>
      </w:r>
    </w:p>
    <w:p w:rsidR="005D22A6" w:rsidRDefault="005D22A6" w:rsidP="005D22A6">
      <w:pPr>
        <w:adjustRightInd w:val="0"/>
        <w:ind w:firstLineChars="200" w:firstLine="420"/>
      </w:pPr>
      <w:r>
        <w:rPr>
          <w:rFonts w:hint="eastAsia"/>
        </w:rPr>
        <w:t>（</w:t>
      </w:r>
      <w:r>
        <w:t>1</w:t>
      </w:r>
      <w:r>
        <w:rPr>
          <w:rFonts w:hint="eastAsia"/>
        </w:rPr>
        <w:t>）语法（</w:t>
      </w:r>
      <w:r>
        <w:t>Syntax</w:t>
      </w:r>
      <w:r>
        <w:rPr>
          <w:rFonts w:hint="eastAsia"/>
        </w:rPr>
        <w:t>）：说明用户数据和控制信息的结构与格式，即语法是对所表达内容的数据结构形式的一种规定。例如在传输一个</w:t>
      </w:r>
      <w:r>
        <w:t>HDLC</w:t>
      </w:r>
      <w:r>
        <w:rPr>
          <w:rFonts w:hint="eastAsia"/>
        </w:rPr>
        <w:t>帧时，可按图格式来表达。</w:t>
      </w:r>
    </w:p>
    <w:p w:rsidR="005D22A6" w:rsidRDefault="005D22A6" w:rsidP="005D22A6">
      <w:pPr>
        <w:adjustRightInd w:val="0"/>
        <w:ind w:firstLineChars="200" w:firstLine="420"/>
      </w:pPr>
      <w:r>
        <w:rPr>
          <w:noProof/>
        </w:rPr>
        <w:drawing>
          <wp:inline distT="0" distB="0" distL="0" distR="0">
            <wp:extent cx="4168140" cy="276225"/>
            <wp:effectExtent l="0" t="0" r="0" b="9525"/>
            <wp:docPr id="10" name="图片 10" descr="http://210.29.194.26/skyclass/C74/Courseware/Book/1795977315/200711032229.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210.29.194.26/skyclass/C74/Courseware/Book/1795977315/200711032229.files/image00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8140" cy="276225"/>
                    </a:xfrm>
                    <a:prstGeom prst="rect">
                      <a:avLst/>
                    </a:prstGeom>
                    <a:noFill/>
                    <a:ln>
                      <a:noFill/>
                    </a:ln>
                  </pic:spPr>
                </pic:pic>
              </a:graphicData>
            </a:graphic>
          </wp:inline>
        </w:drawing>
      </w:r>
    </w:p>
    <w:p w:rsidR="005D22A6" w:rsidRDefault="005D22A6" w:rsidP="005D22A6">
      <w:pPr>
        <w:adjustRightInd w:val="0"/>
        <w:ind w:firstLineChars="200" w:firstLine="420"/>
      </w:pPr>
      <w:r>
        <w:rPr>
          <w:rFonts w:hint="eastAsia"/>
        </w:rPr>
        <w:t>（</w:t>
      </w:r>
      <w:r>
        <w:t>2</w:t>
      </w:r>
      <w:r>
        <w:rPr>
          <w:rFonts w:hint="eastAsia"/>
        </w:rPr>
        <w:t>）语义（</w:t>
      </w:r>
      <w:r>
        <w:t>Semantics</w:t>
      </w:r>
      <w:r>
        <w:rPr>
          <w:rFonts w:hint="eastAsia"/>
        </w:rPr>
        <w:t>）：协议的语义是指构成协议的协议元素的含义，不同类型的协议元素定义了通信双方所表达的不同内容，即规定了哪些是控制信息，哪些是通信数据信息。例如上述</w:t>
      </w:r>
      <w:r>
        <w:t>HDLC</w:t>
      </w:r>
      <w:r>
        <w:rPr>
          <w:rFonts w:hint="eastAsia"/>
        </w:rPr>
        <w:t>帧中，定义协议元素</w:t>
      </w:r>
      <w:r>
        <w:t>F</w:t>
      </w:r>
      <w:r>
        <w:rPr>
          <w:rFonts w:hint="eastAsia"/>
        </w:rPr>
        <w:t>的语义是标志符</w:t>
      </w:r>
      <w:r>
        <w:t>01111110</w:t>
      </w:r>
      <w:r>
        <w:rPr>
          <w:rFonts w:hint="eastAsia"/>
        </w:rPr>
        <w:t>，其含义是作为一帧数据的开始或结束的分界符，可直接利用标志符</w:t>
      </w:r>
      <w:r>
        <w:t>F</w:t>
      </w:r>
      <w:r>
        <w:rPr>
          <w:rFonts w:hint="eastAsia"/>
        </w:rPr>
        <w:t>进行帧同步；又如协议元素</w:t>
      </w:r>
      <w:r>
        <w:t>A</w:t>
      </w:r>
      <w:r>
        <w:rPr>
          <w:rFonts w:hint="eastAsia"/>
        </w:rPr>
        <w:t>表示站地址，占用一个字节。</w:t>
      </w:r>
    </w:p>
    <w:p w:rsidR="005D22A6" w:rsidRDefault="005D22A6" w:rsidP="005D22A6">
      <w:pPr>
        <w:adjustRightInd w:val="0"/>
        <w:ind w:firstLineChars="200" w:firstLine="420"/>
      </w:pPr>
      <w:r>
        <w:rPr>
          <w:rFonts w:hint="eastAsia"/>
        </w:rPr>
        <w:t>（</w:t>
      </w:r>
      <w:r>
        <w:t>3</w:t>
      </w:r>
      <w:r>
        <w:rPr>
          <w:rFonts w:hint="eastAsia"/>
        </w:rPr>
        <w:t>）时序（</w:t>
      </w:r>
      <w:r>
        <w:t>Timing</w:t>
      </w:r>
      <w:r>
        <w:rPr>
          <w:rFonts w:hint="eastAsia"/>
        </w:rPr>
        <w:t>）：规定事件的执行顺序。例如采用应答方式进行通信时，首先由源站发送报文信息，如果宿站收到的报文正确，就应该遵循协议规则，利用协议元素</w:t>
      </w:r>
      <w:r>
        <w:t>ACK</w:t>
      </w:r>
      <w:r>
        <w:rPr>
          <w:rFonts w:hint="eastAsia"/>
        </w:rPr>
        <w:t>应答源站，以便源站获知所发报文已被正确接收；相反，若宿站收到的报文错误，应利用协议元素</w:t>
      </w:r>
      <w:r>
        <w:t>NAK</w:t>
      </w:r>
      <w:r>
        <w:rPr>
          <w:rFonts w:hint="eastAsia"/>
        </w:rPr>
        <w:t>应答源站，告知源站应重新发送该报文。以上事件的发生必须遵循协议的时序规则，最终使得通信双方有条不紊地交换数据信息。</w:t>
      </w:r>
    </w:p>
    <w:p w:rsidR="005D22A6" w:rsidRDefault="005D22A6" w:rsidP="005D22A6">
      <w:pPr>
        <w:pStyle w:val="2"/>
        <w:numPr>
          <w:ilvl w:val="1"/>
          <w:numId w:val="16"/>
        </w:numPr>
        <w:spacing w:before="0" w:after="0" w:line="240" w:lineRule="auto"/>
        <w:rPr>
          <w:rFonts w:hint="eastAsia"/>
          <w:sz w:val="21"/>
        </w:rPr>
      </w:pPr>
      <w:r>
        <w:rPr>
          <w:rFonts w:hint="eastAsia"/>
          <w:sz w:val="21"/>
        </w:rPr>
        <w:t>一个</w:t>
      </w:r>
      <w:r>
        <w:rPr>
          <w:rFonts w:hint="eastAsia"/>
          <w:sz w:val="21"/>
        </w:rPr>
        <w:t>UDP</w:t>
      </w:r>
      <w:r>
        <w:rPr>
          <w:rFonts w:hint="eastAsia"/>
          <w:sz w:val="21"/>
        </w:rPr>
        <w:t>用户数据报的数据字段为</w:t>
      </w:r>
      <w:r>
        <w:rPr>
          <w:rFonts w:hint="eastAsia"/>
          <w:sz w:val="21"/>
        </w:rPr>
        <w:t>8192</w:t>
      </w:r>
      <w:r>
        <w:rPr>
          <w:rFonts w:hint="eastAsia"/>
          <w:sz w:val="21"/>
        </w:rPr>
        <w:t>字节，要使用以太网来传送。问应当划分为几个数据报片？说明每一个数据报片的数据字段长度和片偏移字段的值。</w:t>
      </w:r>
    </w:p>
    <w:p w:rsidR="005D22A6" w:rsidRDefault="005D22A6" w:rsidP="005D22A6">
      <w:pPr>
        <w:rPr>
          <w:rFonts w:hint="eastAsia"/>
          <w:color w:val="FF0000"/>
        </w:rPr>
      </w:pPr>
      <w:r>
        <w:rPr>
          <w:rFonts w:hint="eastAsia"/>
          <w:color w:val="FF0000"/>
        </w:rPr>
        <w:t>答案：</w:t>
      </w:r>
      <w:r>
        <w:rPr>
          <w:rFonts w:hint="eastAsia"/>
          <w:color w:val="FF0000"/>
        </w:rPr>
        <w:t>6</w:t>
      </w:r>
      <w:r>
        <w:rPr>
          <w:rFonts w:hint="eastAsia"/>
          <w:color w:val="FF0000"/>
        </w:rPr>
        <w:t>个。</w:t>
      </w:r>
      <w:r>
        <w:rPr>
          <w:rFonts w:hint="eastAsia"/>
          <w:color w:val="FF0000"/>
        </w:rPr>
        <w:t xml:space="preserve">          </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 xml:space="preserve"> </w:t>
      </w:r>
      <w:r>
        <w:rPr>
          <w:rFonts w:hint="eastAsia"/>
          <w:color w:val="FF0000"/>
        </w:rPr>
        <w:t>……</w:t>
      </w:r>
      <w:r>
        <w:rPr>
          <w:rFonts w:hint="eastAsia"/>
          <w:color w:val="FF0000"/>
        </w:rPr>
        <w:t>4</w:t>
      </w:r>
      <w:r>
        <w:rPr>
          <w:rFonts w:hint="eastAsia"/>
          <w:color w:val="FF0000"/>
        </w:rPr>
        <w:t>分</w:t>
      </w:r>
    </w:p>
    <w:p w:rsidR="005D22A6" w:rsidRDefault="005D22A6" w:rsidP="005D22A6">
      <w:pPr>
        <w:rPr>
          <w:rFonts w:hint="eastAsia"/>
          <w:b/>
        </w:rPr>
      </w:pPr>
      <w:r>
        <w:rPr>
          <w:rFonts w:hint="eastAsia"/>
          <w:color w:val="FF0000"/>
        </w:rPr>
        <w:t>数据字段的长度：前</w:t>
      </w:r>
      <w:r>
        <w:rPr>
          <w:rFonts w:hint="eastAsia"/>
          <w:color w:val="FF0000"/>
        </w:rPr>
        <w:t>5</w:t>
      </w:r>
      <w:r>
        <w:rPr>
          <w:rFonts w:hint="eastAsia"/>
          <w:color w:val="FF0000"/>
        </w:rPr>
        <w:t>个是</w:t>
      </w:r>
      <w:r>
        <w:rPr>
          <w:rFonts w:hint="eastAsia"/>
          <w:color w:val="FF0000"/>
        </w:rPr>
        <w:t>1480</w:t>
      </w:r>
      <w:r>
        <w:rPr>
          <w:rFonts w:hint="eastAsia"/>
          <w:color w:val="FF0000"/>
        </w:rPr>
        <w:t>字节，最后一个是</w:t>
      </w:r>
      <w:r>
        <w:rPr>
          <w:rFonts w:hint="eastAsia"/>
          <w:color w:val="FF0000"/>
        </w:rPr>
        <w:t>800</w:t>
      </w:r>
      <w:r>
        <w:rPr>
          <w:rFonts w:hint="eastAsia"/>
          <w:color w:val="FF0000"/>
        </w:rPr>
        <w:t>字节。片偏移字段的值分别是：</w:t>
      </w:r>
      <w:r>
        <w:rPr>
          <w:rFonts w:hint="eastAsia"/>
          <w:color w:val="FF0000"/>
        </w:rPr>
        <w:t>0</w:t>
      </w:r>
      <w:r>
        <w:rPr>
          <w:rFonts w:hint="eastAsia"/>
          <w:color w:val="FF0000"/>
        </w:rPr>
        <w:t>，</w:t>
      </w:r>
      <w:r>
        <w:rPr>
          <w:rFonts w:hint="eastAsia"/>
          <w:color w:val="FF0000"/>
        </w:rPr>
        <w:t>185</w:t>
      </w:r>
      <w:r>
        <w:rPr>
          <w:rFonts w:hint="eastAsia"/>
          <w:color w:val="FF0000"/>
        </w:rPr>
        <w:t>，</w:t>
      </w:r>
      <w:r>
        <w:rPr>
          <w:rFonts w:hint="eastAsia"/>
          <w:color w:val="FF0000"/>
        </w:rPr>
        <w:t>370</w:t>
      </w:r>
      <w:r>
        <w:rPr>
          <w:rFonts w:hint="eastAsia"/>
          <w:color w:val="FF0000"/>
        </w:rPr>
        <w:t>，</w:t>
      </w:r>
      <w:r>
        <w:rPr>
          <w:rFonts w:hint="eastAsia"/>
          <w:color w:val="FF0000"/>
        </w:rPr>
        <w:t>555</w:t>
      </w:r>
      <w:r>
        <w:rPr>
          <w:rFonts w:hint="eastAsia"/>
          <w:color w:val="FF0000"/>
        </w:rPr>
        <w:t>，</w:t>
      </w:r>
      <w:r>
        <w:rPr>
          <w:rFonts w:hint="eastAsia"/>
          <w:color w:val="FF0000"/>
        </w:rPr>
        <w:t>740</w:t>
      </w:r>
      <w:r>
        <w:rPr>
          <w:rFonts w:hint="eastAsia"/>
          <w:color w:val="FF0000"/>
        </w:rPr>
        <w:t>和</w:t>
      </w:r>
      <w:r>
        <w:rPr>
          <w:rFonts w:hint="eastAsia"/>
          <w:color w:val="FF0000"/>
        </w:rPr>
        <w:t>925</w:t>
      </w:r>
      <w:r>
        <w:rPr>
          <w:rFonts w:hint="eastAsia"/>
          <w:color w:val="FF0000"/>
        </w:rPr>
        <w:t>。……</w:t>
      </w:r>
      <w:r>
        <w:rPr>
          <w:rFonts w:hint="eastAsia"/>
          <w:color w:val="FF0000"/>
        </w:rPr>
        <w:t xml:space="preserve"> 6</w:t>
      </w:r>
      <w:r>
        <w:rPr>
          <w:rFonts w:hint="eastAsia"/>
          <w:color w:val="FF0000"/>
        </w:rPr>
        <w:t>分（</w:t>
      </w:r>
      <w:r>
        <w:rPr>
          <w:rFonts w:hint="eastAsia"/>
          <w:color w:val="FF0000"/>
        </w:rPr>
        <w:t>1</w:t>
      </w:r>
      <w:r>
        <w:rPr>
          <w:rFonts w:hint="eastAsia"/>
          <w:color w:val="FF0000"/>
        </w:rPr>
        <w:t>分</w:t>
      </w:r>
      <w:r>
        <w:rPr>
          <w:rFonts w:hint="eastAsia"/>
          <w:color w:val="FF0000"/>
        </w:rPr>
        <w:t>/</w:t>
      </w:r>
      <w:r>
        <w:rPr>
          <w:rFonts w:hint="eastAsia"/>
          <w:color w:val="FF0000"/>
        </w:rPr>
        <w:t>个）</w:t>
      </w:r>
    </w:p>
    <w:p w:rsidR="005D22A6" w:rsidRDefault="005D22A6" w:rsidP="005D22A6">
      <w:pPr>
        <w:sectPr w:rsidR="005D22A6" w:rsidSect="00B87599">
          <w:pgSz w:w="11906" w:h="16838" w:code="9"/>
          <w:pgMar w:top="1134" w:right="907" w:bottom="1134" w:left="907" w:header="567" w:footer="567" w:gutter="0"/>
          <w:cols w:space="720"/>
          <w:docGrid w:type="linesAndChars" w:linePitch="312"/>
        </w:sectPr>
      </w:pPr>
    </w:p>
    <w:p w:rsidR="005D22A6" w:rsidRDefault="005D22A6" w:rsidP="005D22A6">
      <w:pPr>
        <w:pStyle w:val="1"/>
        <w:numPr>
          <w:ilvl w:val="0"/>
          <w:numId w:val="17"/>
        </w:numPr>
        <w:spacing w:before="0" w:after="0" w:line="240" w:lineRule="auto"/>
        <w:rPr>
          <w:rFonts w:hint="eastAsia"/>
          <w:sz w:val="22"/>
        </w:rPr>
      </w:pPr>
      <w:r>
        <w:rPr>
          <w:rFonts w:hint="eastAsia"/>
          <w:sz w:val="22"/>
        </w:rPr>
        <w:lastRenderedPageBreak/>
        <w:t>综合题</w:t>
      </w:r>
    </w:p>
    <w:p w:rsidR="005D22A6" w:rsidRPr="001F2112" w:rsidRDefault="005D22A6" w:rsidP="005D22A6">
      <w:pPr>
        <w:pStyle w:val="2"/>
        <w:numPr>
          <w:ilvl w:val="1"/>
          <w:numId w:val="18"/>
        </w:numPr>
        <w:spacing w:before="0" w:after="0" w:line="240" w:lineRule="auto"/>
        <w:rPr>
          <w:rFonts w:hint="eastAsia"/>
          <w:sz w:val="21"/>
        </w:rPr>
      </w:pPr>
      <w:r w:rsidRPr="001F2112">
        <w:rPr>
          <w:rFonts w:hint="eastAsia"/>
          <w:sz w:val="21"/>
        </w:rPr>
        <w:t>在</w:t>
      </w:r>
      <w:r w:rsidRPr="001F2112">
        <w:rPr>
          <w:rFonts w:hint="eastAsia"/>
          <w:sz w:val="21"/>
        </w:rPr>
        <w:t>Internet</w:t>
      </w:r>
      <w:r w:rsidRPr="001F2112">
        <w:rPr>
          <w:rFonts w:hint="eastAsia"/>
          <w:sz w:val="21"/>
        </w:rPr>
        <w:t>网中，某计算机的</w:t>
      </w:r>
      <w:r w:rsidRPr="001F2112">
        <w:rPr>
          <w:rFonts w:hint="eastAsia"/>
          <w:sz w:val="21"/>
        </w:rPr>
        <w:t>IP</w:t>
      </w:r>
      <w:r w:rsidRPr="001F2112">
        <w:rPr>
          <w:rFonts w:hint="eastAsia"/>
          <w:sz w:val="21"/>
        </w:rPr>
        <w:t>地址是</w:t>
      </w:r>
      <w:r w:rsidRPr="001F2112">
        <w:rPr>
          <w:rFonts w:hint="eastAsia"/>
          <w:sz w:val="21"/>
        </w:rPr>
        <w:t xml:space="preserve"> 11001010.01100000.00101100.01011000 </w:t>
      </w:r>
      <w:r w:rsidRPr="001F2112">
        <w:rPr>
          <w:rFonts w:hint="eastAsia"/>
          <w:sz w:val="21"/>
        </w:rPr>
        <w:t>，请回答下列问题：</w:t>
      </w:r>
    </w:p>
    <w:p w:rsidR="005D22A6" w:rsidRDefault="005D22A6" w:rsidP="005D22A6">
      <w:pPr>
        <w:rPr>
          <w:rFonts w:hint="eastAsia"/>
        </w:rPr>
      </w:pPr>
      <w:r>
        <w:rPr>
          <w:rFonts w:hint="eastAsia"/>
        </w:rPr>
        <w:t>1)</w:t>
      </w:r>
      <w:r>
        <w:rPr>
          <w:rFonts w:hint="eastAsia"/>
        </w:rPr>
        <w:t>用十进制数表示上述</w:t>
      </w:r>
      <w:r>
        <w:rPr>
          <w:rFonts w:hint="eastAsia"/>
        </w:rPr>
        <w:t>IP</w:t>
      </w:r>
      <w:r>
        <w:rPr>
          <w:rFonts w:hint="eastAsia"/>
        </w:rPr>
        <w:t>地址？</w:t>
      </w:r>
    </w:p>
    <w:p w:rsidR="005D22A6" w:rsidRDefault="005D22A6" w:rsidP="005D22A6">
      <w:pPr>
        <w:rPr>
          <w:rFonts w:hint="eastAsia"/>
        </w:rPr>
      </w:pPr>
      <w:r>
        <w:rPr>
          <w:rFonts w:hint="eastAsia"/>
        </w:rPr>
        <w:t>2)</w:t>
      </w:r>
      <w:r>
        <w:rPr>
          <w:rFonts w:hint="eastAsia"/>
        </w:rPr>
        <w:t>该</w:t>
      </w:r>
      <w:r>
        <w:rPr>
          <w:rFonts w:hint="eastAsia"/>
        </w:rPr>
        <w:t>IP</w:t>
      </w:r>
      <w:r>
        <w:rPr>
          <w:rFonts w:hint="eastAsia"/>
        </w:rPr>
        <w:t>地址是属于</w:t>
      </w:r>
      <w:r>
        <w:rPr>
          <w:rFonts w:hint="eastAsia"/>
        </w:rPr>
        <w:t>A</w:t>
      </w:r>
      <w:r>
        <w:rPr>
          <w:rFonts w:hint="eastAsia"/>
        </w:rPr>
        <w:t>类，</w:t>
      </w:r>
      <w:r>
        <w:rPr>
          <w:rFonts w:hint="eastAsia"/>
        </w:rPr>
        <w:t>B</w:t>
      </w:r>
      <w:r>
        <w:rPr>
          <w:rFonts w:hint="eastAsia"/>
        </w:rPr>
        <w:t>类，还是</w:t>
      </w:r>
      <w:r>
        <w:rPr>
          <w:rFonts w:hint="eastAsia"/>
        </w:rPr>
        <w:t>C</w:t>
      </w:r>
      <w:r>
        <w:rPr>
          <w:rFonts w:hint="eastAsia"/>
        </w:rPr>
        <w:t>类地址？</w:t>
      </w:r>
    </w:p>
    <w:p w:rsidR="005D22A6" w:rsidRDefault="005D22A6" w:rsidP="005D22A6">
      <w:pPr>
        <w:rPr>
          <w:rFonts w:hint="eastAsia"/>
        </w:rPr>
      </w:pPr>
      <w:r>
        <w:rPr>
          <w:rFonts w:hint="eastAsia"/>
        </w:rPr>
        <w:t>3)</w:t>
      </w:r>
      <w:r>
        <w:rPr>
          <w:rFonts w:hint="eastAsia"/>
        </w:rPr>
        <w:t>写出该</w:t>
      </w:r>
      <w:r>
        <w:rPr>
          <w:rFonts w:hint="eastAsia"/>
        </w:rPr>
        <w:t>IP</w:t>
      </w:r>
      <w:r>
        <w:rPr>
          <w:rFonts w:hint="eastAsia"/>
        </w:rPr>
        <w:t>地址在没有划分子网时的子网掩码？</w:t>
      </w:r>
    </w:p>
    <w:p w:rsidR="005D22A6" w:rsidRDefault="005D22A6" w:rsidP="005D22A6">
      <w:pPr>
        <w:rPr>
          <w:rFonts w:hint="eastAsia"/>
        </w:rPr>
      </w:pPr>
      <w:r>
        <w:rPr>
          <w:rFonts w:hint="eastAsia"/>
        </w:rPr>
        <w:t>4)</w:t>
      </w:r>
      <w:r>
        <w:rPr>
          <w:rFonts w:hint="eastAsia"/>
        </w:rPr>
        <w:t>写出该</w:t>
      </w:r>
      <w:r>
        <w:rPr>
          <w:rFonts w:hint="eastAsia"/>
        </w:rPr>
        <w:t>IP</w:t>
      </w:r>
      <w:r>
        <w:rPr>
          <w:rFonts w:hint="eastAsia"/>
        </w:rPr>
        <w:t>地址在没有划分子网时计算机的主机号？</w:t>
      </w:r>
    </w:p>
    <w:p w:rsidR="005D22A6" w:rsidRDefault="005D22A6" w:rsidP="005D22A6">
      <w:r>
        <w:rPr>
          <w:rFonts w:hint="eastAsia"/>
        </w:rPr>
        <w:t>5)</w:t>
      </w:r>
      <w:r>
        <w:rPr>
          <w:rFonts w:hint="eastAsia"/>
        </w:rPr>
        <w:t>将该</w:t>
      </w:r>
      <w:r>
        <w:rPr>
          <w:rFonts w:hint="eastAsia"/>
        </w:rPr>
        <w:t>IP</w:t>
      </w:r>
      <w:r>
        <w:rPr>
          <w:rFonts w:hint="eastAsia"/>
        </w:rPr>
        <w:t>地址划分为四个子网</w:t>
      </w:r>
      <w:r>
        <w:rPr>
          <w:rFonts w:hint="eastAsia"/>
        </w:rPr>
        <w:t>(</w:t>
      </w:r>
      <w:r>
        <w:rPr>
          <w:rFonts w:hint="eastAsia"/>
        </w:rPr>
        <w:t>包括全</w:t>
      </w:r>
      <w:r>
        <w:rPr>
          <w:rFonts w:hint="eastAsia"/>
        </w:rPr>
        <w:t>0</w:t>
      </w:r>
      <w:r>
        <w:rPr>
          <w:rFonts w:hint="eastAsia"/>
        </w:rPr>
        <w:t>和全</w:t>
      </w:r>
      <w:r>
        <w:rPr>
          <w:rFonts w:hint="eastAsia"/>
        </w:rPr>
        <w:t>1</w:t>
      </w:r>
      <w:r>
        <w:rPr>
          <w:rFonts w:hint="eastAsia"/>
        </w:rPr>
        <w:t>的子网</w:t>
      </w:r>
      <w:r>
        <w:rPr>
          <w:rFonts w:hint="eastAsia"/>
        </w:rPr>
        <w:t>)</w:t>
      </w:r>
      <w:r>
        <w:rPr>
          <w:rFonts w:hint="eastAsia"/>
        </w:rPr>
        <w:t>，写出子网掩码，并写出四个子网的</w:t>
      </w:r>
      <w:r>
        <w:rPr>
          <w:rFonts w:hint="eastAsia"/>
        </w:rPr>
        <w:t>IP</w:t>
      </w:r>
      <w:r>
        <w:rPr>
          <w:rFonts w:hint="eastAsia"/>
        </w:rPr>
        <w:t>地址区间（如：</w:t>
      </w:r>
      <w:r>
        <w:rPr>
          <w:rFonts w:hint="eastAsia"/>
        </w:rPr>
        <w:t>192.168.1.1~192.168.1.254</w:t>
      </w:r>
      <w:r>
        <w:rPr>
          <w:rFonts w:hint="eastAsia"/>
        </w:rPr>
        <w:t>）</w:t>
      </w:r>
      <w:r>
        <w:tab/>
      </w:r>
    </w:p>
    <w:p w:rsidR="005D22A6" w:rsidRDefault="005D22A6" w:rsidP="005D22A6">
      <w:r>
        <w:rPr>
          <w:rFonts w:hint="eastAsia"/>
        </w:rPr>
        <w:t>答：</w:t>
      </w:r>
      <w:r>
        <w:t>1. 202.96.44.88</w:t>
      </w:r>
    </w:p>
    <w:p w:rsidR="005D22A6" w:rsidRDefault="005D22A6" w:rsidP="005D22A6">
      <w:pPr>
        <w:rPr>
          <w:rFonts w:hint="eastAsia"/>
        </w:rPr>
      </w:pPr>
      <w:r>
        <w:rPr>
          <w:rFonts w:hint="eastAsia"/>
        </w:rPr>
        <w:t>2. C</w:t>
      </w:r>
      <w:r>
        <w:rPr>
          <w:rFonts w:hint="eastAsia"/>
        </w:rPr>
        <w:t>类</w:t>
      </w:r>
    </w:p>
    <w:p w:rsidR="005D22A6" w:rsidRDefault="005D22A6" w:rsidP="005D22A6">
      <w:r>
        <w:t>3. 255.255.255.0</w:t>
      </w:r>
    </w:p>
    <w:p w:rsidR="005D22A6" w:rsidRDefault="005D22A6" w:rsidP="005D22A6">
      <w:r>
        <w:t>4. 88</w:t>
      </w:r>
    </w:p>
    <w:p w:rsidR="005D22A6" w:rsidRDefault="005D22A6" w:rsidP="005D22A6">
      <w:pPr>
        <w:rPr>
          <w:rFonts w:hint="eastAsia"/>
        </w:rPr>
      </w:pPr>
      <w:r>
        <w:t>5. 255.255.255.192</w:t>
      </w:r>
    </w:p>
    <w:p w:rsidR="005D22A6" w:rsidRDefault="005D22A6" w:rsidP="005D22A6">
      <w:pPr>
        <w:rPr>
          <w:rFonts w:hint="eastAsia"/>
        </w:rPr>
      </w:pPr>
      <w:r>
        <w:rPr>
          <w:rFonts w:hint="eastAsia"/>
        </w:rPr>
        <w:t xml:space="preserve">  202.96.44.1~202.96.44.63</w:t>
      </w:r>
    </w:p>
    <w:p w:rsidR="005D22A6" w:rsidRDefault="005D22A6" w:rsidP="005D22A6">
      <w:pPr>
        <w:rPr>
          <w:rFonts w:hint="eastAsia"/>
        </w:rPr>
      </w:pPr>
      <w:r>
        <w:rPr>
          <w:rFonts w:hint="eastAsia"/>
        </w:rPr>
        <w:t xml:space="preserve">  202.96.44.65~202.96.44.127</w:t>
      </w:r>
    </w:p>
    <w:p w:rsidR="005D22A6" w:rsidRDefault="005D22A6" w:rsidP="005D22A6">
      <w:pPr>
        <w:rPr>
          <w:rFonts w:hint="eastAsia"/>
        </w:rPr>
      </w:pPr>
      <w:r>
        <w:rPr>
          <w:rFonts w:hint="eastAsia"/>
        </w:rPr>
        <w:t xml:space="preserve">  202.96.44.129~202.96.44.191</w:t>
      </w:r>
    </w:p>
    <w:tbl>
      <w:tblPr>
        <w:tblpPr w:leftFromText="180" w:rightFromText="180" w:vertAnchor="text" w:horzAnchor="margin" w:tblpXSpec="right" w:tblpY="206"/>
        <w:tblW w:w="0" w:type="auto"/>
        <w:tblBorders>
          <w:top w:val="single" w:sz="12" w:space="0" w:color="000000"/>
          <w:bottom w:val="single" w:sz="12" w:space="0" w:color="000000"/>
        </w:tblBorders>
        <w:tblLayout w:type="fixed"/>
        <w:tblLook w:val="0000" w:firstRow="0" w:lastRow="0" w:firstColumn="0" w:lastColumn="0" w:noHBand="0" w:noVBand="0"/>
      </w:tblPr>
      <w:tblGrid>
        <w:gridCol w:w="2354"/>
        <w:gridCol w:w="1321"/>
      </w:tblGrid>
      <w:tr w:rsidR="005D22A6" w:rsidTr="00D465EC">
        <w:tc>
          <w:tcPr>
            <w:tcW w:w="2354" w:type="dxa"/>
            <w:tcBorders>
              <w:bottom w:val="single" w:sz="6" w:space="0" w:color="000000"/>
              <w:right w:val="single" w:sz="6" w:space="0" w:color="000000"/>
            </w:tcBorders>
          </w:tcPr>
          <w:p w:rsidR="005D22A6" w:rsidRDefault="005D22A6" w:rsidP="00D465EC">
            <w:pPr>
              <w:jc w:val="center"/>
              <w:rPr>
                <w:rFonts w:hint="eastAsia"/>
                <w:color w:val="000000"/>
                <w:szCs w:val="21"/>
              </w:rPr>
            </w:pPr>
            <w:r>
              <w:rPr>
                <w:rFonts w:hint="eastAsia"/>
                <w:color w:val="000000"/>
                <w:szCs w:val="21"/>
              </w:rPr>
              <w:t>网络</w:t>
            </w:r>
            <w:r>
              <w:rPr>
                <w:rFonts w:hint="eastAsia"/>
                <w:color w:val="000000"/>
                <w:szCs w:val="21"/>
              </w:rPr>
              <w:t>/</w:t>
            </w:r>
            <w:r>
              <w:rPr>
                <w:rFonts w:hint="eastAsia"/>
                <w:color w:val="000000"/>
                <w:szCs w:val="21"/>
              </w:rPr>
              <w:t>掩码长度</w:t>
            </w:r>
          </w:p>
        </w:tc>
        <w:tc>
          <w:tcPr>
            <w:tcW w:w="1321" w:type="dxa"/>
            <w:tcBorders>
              <w:left w:val="nil"/>
              <w:bottom w:val="single" w:sz="6" w:space="0" w:color="000000"/>
            </w:tcBorders>
          </w:tcPr>
          <w:p w:rsidR="005D22A6" w:rsidRDefault="005D22A6" w:rsidP="00D465EC">
            <w:pPr>
              <w:jc w:val="center"/>
              <w:rPr>
                <w:rFonts w:hint="eastAsia"/>
                <w:color w:val="000000"/>
                <w:szCs w:val="21"/>
              </w:rPr>
            </w:pPr>
            <w:r>
              <w:rPr>
                <w:rFonts w:hint="eastAsia"/>
                <w:color w:val="000000"/>
                <w:szCs w:val="21"/>
              </w:rPr>
              <w:t>下一跳</w:t>
            </w:r>
          </w:p>
        </w:tc>
      </w:tr>
      <w:tr w:rsidR="005D22A6" w:rsidTr="00D465EC">
        <w:tc>
          <w:tcPr>
            <w:tcW w:w="2354" w:type="dxa"/>
            <w:tcBorders>
              <w:top w:val="nil"/>
              <w:right w:val="single" w:sz="6" w:space="0" w:color="000000"/>
            </w:tcBorders>
          </w:tcPr>
          <w:p w:rsidR="005D22A6" w:rsidRDefault="005D22A6" w:rsidP="00D465EC">
            <w:pPr>
              <w:ind w:firstLineChars="50" w:firstLine="105"/>
              <w:rPr>
                <w:rFonts w:hint="eastAsia"/>
                <w:color w:val="000000"/>
              </w:rPr>
            </w:pPr>
            <w:r>
              <w:rPr>
                <w:rFonts w:hint="eastAsia"/>
                <w:color w:val="000000"/>
              </w:rPr>
              <w:t>C4.5E.2.0/23</w:t>
            </w:r>
          </w:p>
        </w:tc>
        <w:tc>
          <w:tcPr>
            <w:tcW w:w="1321" w:type="dxa"/>
            <w:tcBorders>
              <w:top w:val="nil"/>
              <w:left w:val="nil"/>
            </w:tcBorders>
          </w:tcPr>
          <w:p w:rsidR="005D22A6" w:rsidRDefault="005D22A6" w:rsidP="00D465EC">
            <w:pPr>
              <w:jc w:val="center"/>
              <w:rPr>
                <w:rFonts w:hint="eastAsia"/>
                <w:color w:val="000000"/>
              </w:rPr>
            </w:pPr>
            <w:r>
              <w:rPr>
                <w:rFonts w:hint="eastAsia"/>
                <w:color w:val="000000"/>
              </w:rPr>
              <w:t>A</w:t>
            </w:r>
          </w:p>
        </w:tc>
      </w:tr>
      <w:tr w:rsidR="005D22A6" w:rsidTr="00D465EC">
        <w:tc>
          <w:tcPr>
            <w:tcW w:w="2354" w:type="dxa"/>
            <w:tcBorders>
              <w:right w:val="single" w:sz="6" w:space="0" w:color="000000"/>
            </w:tcBorders>
          </w:tcPr>
          <w:p w:rsidR="005D22A6" w:rsidRDefault="005D22A6" w:rsidP="00D465EC">
            <w:pPr>
              <w:ind w:firstLineChars="50" w:firstLine="105"/>
              <w:rPr>
                <w:rFonts w:hint="eastAsia"/>
                <w:color w:val="000000"/>
              </w:rPr>
            </w:pPr>
            <w:r>
              <w:rPr>
                <w:rFonts w:hint="eastAsia"/>
                <w:color w:val="000000"/>
              </w:rPr>
              <w:t>C4.5E.4.0/22</w:t>
            </w:r>
          </w:p>
        </w:tc>
        <w:tc>
          <w:tcPr>
            <w:tcW w:w="1321" w:type="dxa"/>
            <w:tcBorders>
              <w:left w:val="nil"/>
            </w:tcBorders>
          </w:tcPr>
          <w:p w:rsidR="005D22A6" w:rsidRDefault="005D22A6" w:rsidP="00D465EC">
            <w:pPr>
              <w:jc w:val="center"/>
              <w:rPr>
                <w:rFonts w:hint="eastAsia"/>
                <w:color w:val="000000"/>
              </w:rPr>
            </w:pPr>
            <w:r>
              <w:rPr>
                <w:rFonts w:hint="eastAsia"/>
                <w:color w:val="000000"/>
              </w:rPr>
              <w:t>B</w:t>
            </w:r>
          </w:p>
        </w:tc>
      </w:tr>
      <w:tr w:rsidR="005D22A6" w:rsidTr="00D465EC">
        <w:tc>
          <w:tcPr>
            <w:tcW w:w="2354" w:type="dxa"/>
            <w:tcBorders>
              <w:right w:val="single" w:sz="6" w:space="0" w:color="000000"/>
            </w:tcBorders>
          </w:tcPr>
          <w:p w:rsidR="005D22A6" w:rsidRDefault="005D22A6" w:rsidP="00D465EC">
            <w:pPr>
              <w:ind w:firstLineChars="50" w:firstLine="105"/>
              <w:rPr>
                <w:rFonts w:hint="eastAsia"/>
                <w:color w:val="000000"/>
              </w:rPr>
            </w:pPr>
            <w:r>
              <w:rPr>
                <w:rFonts w:hint="eastAsia"/>
                <w:color w:val="000000"/>
              </w:rPr>
              <w:t>C4.5E.C0.0/19</w:t>
            </w:r>
          </w:p>
        </w:tc>
        <w:tc>
          <w:tcPr>
            <w:tcW w:w="1321" w:type="dxa"/>
            <w:tcBorders>
              <w:left w:val="nil"/>
            </w:tcBorders>
          </w:tcPr>
          <w:p w:rsidR="005D22A6" w:rsidRDefault="005D22A6" w:rsidP="00D465EC">
            <w:pPr>
              <w:jc w:val="center"/>
              <w:rPr>
                <w:rFonts w:hint="eastAsia"/>
                <w:color w:val="000000"/>
              </w:rPr>
            </w:pPr>
            <w:r>
              <w:rPr>
                <w:rFonts w:hint="eastAsia"/>
                <w:color w:val="000000"/>
              </w:rPr>
              <w:t>C</w:t>
            </w:r>
          </w:p>
        </w:tc>
      </w:tr>
      <w:tr w:rsidR="005D22A6" w:rsidTr="00D465EC">
        <w:tc>
          <w:tcPr>
            <w:tcW w:w="2354" w:type="dxa"/>
            <w:tcBorders>
              <w:right w:val="single" w:sz="6" w:space="0" w:color="000000"/>
            </w:tcBorders>
          </w:tcPr>
          <w:p w:rsidR="005D22A6" w:rsidRDefault="005D22A6" w:rsidP="00D465EC">
            <w:pPr>
              <w:ind w:firstLineChars="50" w:firstLine="105"/>
              <w:rPr>
                <w:rFonts w:hint="eastAsia"/>
                <w:color w:val="000000"/>
              </w:rPr>
            </w:pPr>
            <w:r>
              <w:rPr>
                <w:rFonts w:hint="eastAsia"/>
                <w:color w:val="000000"/>
              </w:rPr>
              <w:t>C4.5E.40.0/18</w:t>
            </w:r>
          </w:p>
        </w:tc>
        <w:tc>
          <w:tcPr>
            <w:tcW w:w="1321" w:type="dxa"/>
            <w:tcBorders>
              <w:left w:val="nil"/>
            </w:tcBorders>
          </w:tcPr>
          <w:p w:rsidR="005D22A6" w:rsidRDefault="005D22A6" w:rsidP="00D465EC">
            <w:pPr>
              <w:jc w:val="center"/>
              <w:rPr>
                <w:rFonts w:hint="eastAsia"/>
                <w:color w:val="000000"/>
              </w:rPr>
            </w:pPr>
            <w:r>
              <w:rPr>
                <w:rFonts w:hint="eastAsia"/>
                <w:color w:val="000000"/>
              </w:rPr>
              <w:t>D</w:t>
            </w:r>
          </w:p>
        </w:tc>
      </w:tr>
      <w:tr w:rsidR="005D22A6" w:rsidTr="00D465EC">
        <w:tc>
          <w:tcPr>
            <w:tcW w:w="2354" w:type="dxa"/>
            <w:tcBorders>
              <w:right w:val="single" w:sz="6" w:space="0" w:color="000000"/>
            </w:tcBorders>
          </w:tcPr>
          <w:p w:rsidR="005D22A6" w:rsidRDefault="005D22A6" w:rsidP="00D465EC">
            <w:pPr>
              <w:ind w:firstLineChars="50" w:firstLine="105"/>
              <w:rPr>
                <w:rFonts w:hint="eastAsia"/>
                <w:color w:val="000000"/>
              </w:rPr>
            </w:pPr>
            <w:r>
              <w:rPr>
                <w:rFonts w:hint="eastAsia"/>
                <w:color w:val="000000"/>
              </w:rPr>
              <w:t>C4.4C.0.0/14</w:t>
            </w:r>
          </w:p>
        </w:tc>
        <w:tc>
          <w:tcPr>
            <w:tcW w:w="1321" w:type="dxa"/>
            <w:tcBorders>
              <w:left w:val="nil"/>
            </w:tcBorders>
          </w:tcPr>
          <w:p w:rsidR="005D22A6" w:rsidRDefault="005D22A6" w:rsidP="00D465EC">
            <w:pPr>
              <w:jc w:val="center"/>
              <w:rPr>
                <w:rFonts w:hint="eastAsia"/>
                <w:color w:val="000000"/>
              </w:rPr>
            </w:pPr>
            <w:r>
              <w:rPr>
                <w:rFonts w:hint="eastAsia"/>
                <w:color w:val="000000"/>
              </w:rPr>
              <w:t>E</w:t>
            </w:r>
          </w:p>
        </w:tc>
      </w:tr>
      <w:tr w:rsidR="005D22A6" w:rsidTr="00D465EC">
        <w:tc>
          <w:tcPr>
            <w:tcW w:w="2354" w:type="dxa"/>
            <w:tcBorders>
              <w:right w:val="single" w:sz="6" w:space="0" w:color="000000"/>
            </w:tcBorders>
          </w:tcPr>
          <w:p w:rsidR="005D22A6" w:rsidRDefault="005D22A6" w:rsidP="00D465EC">
            <w:pPr>
              <w:ind w:firstLineChars="50" w:firstLine="105"/>
              <w:rPr>
                <w:rFonts w:hint="eastAsia"/>
                <w:color w:val="000000"/>
              </w:rPr>
            </w:pPr>
            <w:r>
              <w:rPr>
                <w:rFonts w:hint="eastAsia"/>
                <w:color w:val="000000"/>
              </w:rPr>
              <w:t>C0.0.0.0/2</w:t>
            </w:r>
          </w:p>
        </w:tc>
        <w:tc>
          <w:tcPr>
            <w:tcW w:w="1321" w:type="dxa"/>
            <w:tcBorders>
              <w:left w:val="nil"/>
            </w:tcBorders>
          </w:tcPr>
          <w:p w:rsidR="005D22A6" w:rsidRDefault="005D22A6" w:rsidP="00D465EC">
            <w:pPr>
              <w:jc w:val="center"/>
              <w:rPr>
                <w:rFonts w:hint="eastAsia"/>
                <w:color w:val="000000"/>
              </w:rPr>
            </w:pPr>
            <w:r>
              <w:rPr>
                <w:rFonts w:hint="eastAsia"/>
                <w:color w:val="000000"/>
              </w:rPr>
              <w:t>F</w:t>
            </w:r>
          </w:p>
        </w:tc>
      </w:tr>
      <w:tr w:rsidR="005D22A6" w:rsidTr="00D465EC">
        <w:tc>
          <w:tcPr>
            <w:tcW w:w="2354" w:type="dxa"/>
            <w:tcBorders>
              <w:right w:val="single" w:sz="6" w:space="0" w:color="000000"/>
            </w:tcBorders>
          </w:tcPr>
          <w:p w:rsidR="005D22A6" w:rsidRDefault="005D22A6" w:rsidP="00D465EC">
            <w:pPr>
              <w:ind w:firstLineChars="50" w:firstLine="105"/>
              <w:rPr>
                <w:rFonts w:hint="eastAsia"/>
                <w:color w:val="000000"/>
              </w:rPr>
            </w:pPr>
            <w:r>
              <w:rPr>
                <w:rFonts w:hint="eastAsia"/>
                <w:color w:val="000000"/>
              </w:rPr>
              <w:t>80.0.0.0/1</w:t>
            </w:r>
          </w:p>
        </w:tc>
        <w:tc>
          <w:tcPr>
            <w:tcW w:w="1321" w:type="dxa"/>
            <w:tcBorders>
              <w:left w:val="nil"/>
            </w:tcBorders>
          </w:tcPr>
          <w:p w:rsidR="005D22A6" w:rsidRDefault="005D22A6" w:rsidP="00D465EC">
            <w:pPr>
              <w:jc w:val="center"/>
              <w:rPr>
                <w:rFonts w:hint="eastAsia"/>
                <w:color w:val="000000"/>
              </w:rPr>
            </w:pPr>
            <w:r>
              <w:rPr>
                <w:rFonts w:hint="eastAsia"/>
                <w:color w:val="000000"/>
              </w:rPr>
              <w:t>G</w:t>
            </w:r>
          </w:p>
        </w:tc>
      </w:tr>
    </w:tbl>
    <w:p w:rsidR="005D22A6" w:rsidRDefault="005D22A6" w:rsidP="005D22A6">
      <w:pPr>
        <w:rPr>
          <w:rFonts w:hint="eastAsia"/>
        </w:rPr>
      </w:pPr>
      <w:r>
        <w:rPr>
          <w:rFonts w:hint="eastAsia"/>
        </w:rPr>
        <w:t xml:space="preserve">  202.96.44.193~202.96.44.254  </w:t>
      </w:r>
    </w:p>
    <w:p w:rsidR="005D22A6" w:rsidRDefault="005D22A6" w:rsidP="005D22A6">
      <w:pPr>
        <w:pStyle w:val="2"/>
        <w:spacing w:before="0" w:after="0" w:line="240" w:lineRule="auto"/>
        <w:rPr>
          <w:rFonts w:hint="eastAsia"/>
          <w:sz w:val="21"/>
        </w:rPr>
      </w:pPr>
      <w:r>
        <w:rPr>
          <w:rFonts w:hint="eastAsia"/>
          <w:sz w:val="21"/>
        </w:rPr>
        <w:t>下表是一个使用</w:t>
      </w:r>
      <w:r>
        <w:rPr>
          <w:rFonts w:hint="eastAsia"/>
          <w:sz w:val="21"/>
        </w:rPr>
        <w:t>CIDR</w:t>
      </w:r>
      <w:r>
        <w:rPr>
          <w:rFonts w:hint="eastAsia"/>
          <w:sz w:val="21"/>
        </w:rPr>
        <w:t>的路由表。地址各字节是</w:t>
      </w:r>
      <w:r>
        <w:rPr>
          <w:rFonts w:hint="eastAsia"/>
          <w:sz w:val="21"/>
        </w:rPr>
        <w:t>16</w:t>
      </w:r>
      <w:r>
        <w:rPr>
          <w:rFonts w:hint="eastAsia"/>
          <w:sz w:val="21"/>
        </w:rPr>
        <w:t>进制的。如：</w:t>
      </w:r>
      <w:r>
        <w:rPr>
          <w:rFonts w:hint="eastAsia"/>
          <w:sz w:val="21"/>
        </w:rPr>
        <w:t>C4.50.0.0/12</w:t>
      </w:r>
      <w:r>
        <w:rPr>
          <w:rFonts w:hint="eastAsia"/>
          <w:sz w:val="21"/>
        </w:rPr>
        <w:t>中的“</w:t>
      </w:r>
      <w:r>
        <w:rPr>
          <w:rFonts w:hint="eastAsia"/>
          <w:sz w:val="21"/>
        </w:rPr>
        <w:t>/12</w:t>
      </w:r>
      <w:r>
        <w:rPr>
          <w:rFonts w:hint="eastAsia"/>
          <w:sz w:val="21"/>
        </w:rPr>
        <w:t>”表示网络掩码的前</w:t>
      </w:r>
      <w:r>
        <w:rPr>
          <w:rFonts w:hint="eastAsia"/>
          <w:sz w:val="21"/>
        </w:rPr>
        <w:t>12</w:t>
      </w:r>
      <w:r>
        <w:rPr>
          <w:rFonts w:hint="eastAsia"/>
          <w:sz w:val="21"/>
        </w:rPr>
        <w:t>位是</w:t>
      </w:r>
      <w:r>
        <w:rPr>
          <w:rFonts w:hint="eastAsia"/>
          <w:sz w:val="21"/>
        </w:rPr>
        <w:t>1</w:t>
      </w:r>
      <w:r>
        <w:rPr>
          <w:rFonts w:hint="eastAsia"/>
          <w:sz w:val="21"/>
        </w:rPr>
        <w:t>，即</w:t>
      </w:r>
      <w:r>
        <w:rPr>
          <w:rFonts w:hint="eastAsia"/>
          <w:sz w:val="21"/>
        </w:rPr>
        <w:t>FF.F0.0.0</w:t>
      </w:r>
      <w:r>
        <w:rPr>
          <w:rFonts w:hint="eastAsia"/>
          <w:sz w:val="21"/>
        </w:rPr>
        <w:t>。请说明下列地址将被传送到的下一跳各是什么。（</w:t>
      </w:r>
      <w:r>
        <w:rPr>
          <w:rFonts w:hint="eastAsia"/>
          <w:sz w:val="21"/>
        </w:rPr>
        <w:t>10</w:t>
      </w:r>
      <w:r>
        <w:rPr>
          <w:rFonts w:hint="eastAsia"/>
          <w:sz w:val="21"/>
        </w:rPr>
        <w:t>分）</w:t>
      </w:r>
    </w:p>
    <w:p w:rsidR="005D22A6" w:rsidRDefault="005D22A6" w:rsidP="005D22A6">
      <w:pPr>
        <w:numPr>
          <w:ilvl w:val="0"/>
          <w:numId w:val="6"/>
        </w:numPr>
        <w:rPr>
          <w:color w:val="000000"/>
        </w:rPr>
      </w:pPr>
      <w:r>
        <w:rPr>
          <w:color w:val="000000"/>
        </w:rPr>
        <w:t>C4.</w:t>
      </w:r>
      <w:r>
        <w:rPr>
          <w:rFonts w:hint="eastAsia"/>
          <w:color w:val="000000"/>
        </w:rPr>
        <w:t>4B</w:t>
      </w:r>
      <w:r>
        <w:rPr>
          <w:color w:val="000000"/>
        </w:rPr>
        <w:t>.</w:t>
      </w:r>
      <w:r>
        <w:rPr>
          <w:rFonts w:hint="eastAsia"/>
          <w:color w:val="000000"/>
        </w:rPr>
        <w:t>31</w:t>
      </w:r>
      <w:r>
        <w:rPr>
          <w:color w:val="000000"/>
        </w:rPr>
        <w:t>.</w:t>
      </w:r>
      <w:r>
        <w:rPr>
          <w:rFonts w:hint="eastAsia"/>
          <w:color w:val="000000"/>
        </w:rPr>
        <w:t>2E</w:t>
      </w:r>
    </w:p>
    <w:p w:rsidR="005D22A6" w:rsidRDefault="005D22A6" w:rsidP="005D22A6">
      <w:pPr>
        <w:numPr>
          <w:ilvl w:val="0"/>
          <w:numId w:val="6"/>
        </w:numPr>
        <w:rPr>
          <w:color w:val="000000"/>
        </w:rPr>
      </w:pPr>
      <w:r>
        <w:rPr>
          <w:color w:val="000000"/>
        </w:rPr>
        <w:t>C4.5E.</w:t>
      </w:r>
      <w:r>
        <w:rPr>
          <w:rFonts w:hint="eastAsia"/>
          <w:color w:val="000000"/>
        </w:rPr>
        <w:t>05</w:t>
      </w:r>
      <w:r>
        <w:rPr>
          <w:color w:val="000000"/>
        </w:rPr>
        <w:t>.09</w:t>
      </w:r>
    </w:p>
    <w:p w:rsidR="005D22A6" w:rsidRDefault="005D22A6" w:rsidP="005D22A6">
      <w:pPr>
        <w:numPr>
          <w:ilvl w:val="0"/>
          <w:numId w:val="6"/>
        </w:numPr>
        <w:rPr>
          <w:color w:val="000000"/>
        </w:rPr>
      </w:pPr>
      <w:r>
        <w:rPr>
          <w:color w:val="000000"/>
        </w:rPr>
        <w:t>C</w:t>
      </w:r>
      <w:r>
        <w:rPr>
          <w:rFonts w:hint="eastAsia"/>
          <w:color w:val="000000"/>
        </w:rPr>
        <w:t>4</w:t>
      </w:r>
      <w:r>
        <w:rPr>
          <w:color w:val="000000"/>
        </w:rPr>
        <w:t>.4</w:t>
      </w:r>
      <w:r>
        <w:rPr>
          <w:rFonts w:hint="eastAsia"/>
          <w:color w:val="000000"/>
        </w:rPr>
        <w:t>D</w:t>
      </w:r>
      <w:r>
        <w:rPr>
          <w:color w:val="000000"/>
        </w:rPr>
        <w:t>.</w:t>
      </w:r>
      <w:r>
        <w:rPr>
          <w:rFonts w:hint="eastAsia"/>
          <w:color w:val="000000"/>
        </w:rPr>
        <w:t>31</w:t>
      </w:r>
      <w:r>
        <w:rPr>
          <w:color w:val="000000"/>
        </w:rPr>
        <w:t>.</w:t>
      </w:r>
      <w:r>
        <w:rPr>
          <w:rFonts w:hint="eastAsia"/>
          <w:color w:val="000000"/>
        </w:rPr>
        <w:t>2E</w:t>
      </w:r>
    </w:p>
    <w:p w:rsidR="005D22A6" w:rsidRDefault="005D22A6" w:rsidP="005D22A6">
      <w:pPr>
        <w:numPr>
          <w:ilvl w:val="0"/>
          <w:numId w:val="6"/>
        </w:numPr>
        <w:rPr>
          <w:color w:val="000000"/>
        </w:rPr>
      </w:pPr>
      <w:r>
        <w:rPr>
          <w:rFonts w:hint="eastAsia"/>
          <w:color w:val="000000"/>
        </w:rPr>
        <w:t>C4</w:t>
      </w:r>
      <w:r>
        <w:rPr>
          <w:color w:val="000000"/>
        </w:rPr>
        <w:t>.5E.</w:t>
      </w:r>
      <w:r>
        <w:rPr>
          <w:rFonts w:hint="eastAsia"/>
          <w:color w:val="000000"/>
        </w:rPr>
        <w:t>03</w:t>
      </w:r>
      <w:r>
        <w:rPr>
          <w:color w:val="000000"/>
        </w:rPr>
        <w:t>.</w:t>
      </w:r>
      <w:r>
        <w:rPr>
          <w:rFonts w:hint="eastAsia"/>
          <w:color w:val="000000"/>
        </w:rPr>
        <w:t>87</w:t>
      </w:r>
    </w:p>
    <w:p w:rsidR="005D22A6" w:rsidRDefault="005D22A6" w:rsidP="005D22A6">
      <w:pPr>
        <w:numPr>
          <w:ilvl w:val="0"/>
          <w:numId w:val="6"/>
        </w:numPr>
        <w:rPr>
          <w:color w:val="000000"/>
        </w:rPr>
      </w:pPr>
      <w:r>
        <w:rPr>
          <w:rFonts w:hint="eastAsia"/>
          <w:color w:val="000000"/>
        </w:rPr>
        <w:t>C4</w:t>
      </w:r>
      <w:r>
        <w:rPr>
          <w:color w:val="000000"/>
        </w:rPr>
        <w:t>.5E.</w:t>
      </w:r>
      <w:r>
        <w:rPr>
          <w:rFonts w:hint="eastAsia"/>
          <w:color w:val="000000"/>
        </w:rPr>
        <w:t>7F</w:t>
      </w:r>
      <w:r>
        <w:rPr>
          <w:color w:val="000000"/>
        </w:rPr>
        <w:t>.</w:t>
      </w:r>
      <w:r>
        <w:rPr>
          <w:rFonts w:hint="eastAsia"/>
          <w:color w:val="000000"/>
        </w:rPr>
        <w:t>1</w:t>
      </w:r>
      <w:r>
        <w:rPr>
          <w:color w:val="000000"/>
        </w:rPr>
        <w:t>2</w:t>
      </w:r>
    </w:p>
    <w:p w:rsidR="005D22A6" w:rsidRPr="004361F0" w:rsidRDefault="005D22A6" w:rsidP="005D22A6">
      <w:pPr>
        <w:numPr>
          <w:ilvl w:val="0"/>
          <w:numId w:val="6"/>
        </w:numPr>
        <w:rPr>
          <w:rFonts w:hint="eastAsia"/>
          <w:szCs w:val="21"/>
        </w:rPr>
      </w:pPr>
      <w:r w:rsidRPr="004361F0">
        <w:rPr>
          <w:rFonts w:hint="eastAsia"/>
          <w:color w:val="000000"/>
        </w:rPr>
        <w:t>C4</w:t>
      </w:r>
      <w:r w:rsidRPr="004361F0">
        <w:rPr>
          <w:color w:val="000000"/>
        </w:rPr>
        <w:t>.5E.</w:t>
      </w:r>
      <w:r w:rsidRPr="004361F0">
        <w:rPr>
          <w:rFonts w:hint="eastAsia"/>
          <w:color w:val="000000"/>
        </w:rPr>
        <w:t>D</w:t>
      </w:r>
      <w:r w:rsidRPr="004361F0">
        <w:rPr>
          <w:color w:val="000000"/>
        </w:rPr>
        <w:t>1.</w:t>
      </w:r>
      <w:r w:rsidRPr="004361F0">
        <w:rPr>
          <w:rFonts w:hint="eastAsia"/>
          <w:color w:val="000000"/>
        </w:rPr>
        <w:t>0</w:t>
      </w:r>
      <w:r w:rsidRPr="004361F0">
        <w:rPr>
          <w:color w:val="000000"/>
        </w:rPr>
        <w:t>2</w:t>
      </w:r>
    </w:p>
    <w:p w:rsidR="005D22A6" w:rsidRDefault="005D22A6" w:rsidP="005D22A6">
      <w:pPr>
        <w:pStyle w:val="2"/>
        <w:spacing w:before="0" w:after="0" w:line="240" w:lineRule="auto"/>
        <w:rPr>
          <w:sz w:val="21"/>
        </w:rPr>
      </w:pPr>
      <w:r>
        <w:rPr>
          <w:sz w:val="21"/>
        </w:rPr>
        <w:t>某一网络地址块</w:t>
      </w:r>
      <w:r>
        <w:rPr>
          <w:sz w:val="21"/>
        </w:rPr>
        <w:t>202.101.102.0</w:t>
      </w:r>
      <w:r>
        <w:rPr>
          <w:sz w:val="21"/>
        </w:rPr>
        <w:t>中有</w:t>
      </w:r>
      <w:r>
        <w:rPr>
          <w:sz w:val="21"/>
        </w:rPr>
        <w:t>5</w:t>
      </w:r>
      <w:r>
        <w:rPr>
          <w:sz w:val="21"/>
        </w:rPr>
        <w:t>台主机</w:t>
      </w:r>
      <w:r>
        <w:rPr>
          <w:sz w:val="21"/>
        </w:rPr>
        <w:t>A</w:t>
      </w:r>
      <w:r>
        <w:rPr>
          <w:sz w:val="21"/>
        </w:rPr>
        <w:t>、</w:t>
      </w:r>
      <w:r>
        <w:rPr>
          <w:sz w:val="21"/>
        </w:rPr>
        <w:t>B</w:t>
      </w:r>
      <w:r>
        <w:rPr>
          <w:sz w:val="21"/>
        </w:rPr>
        <w:t>、</w:t>
      </w:r>
      <w:r>
        <w:rPr>
          <w:sz w:val="21"/>
        </w:rPr>
        <w:t>C</w:t>
      </w:r>
      <w:r>
        <w:rPr>
          <w:sz w:val="21"/>
        </w:rPr>
        <w:t>、</w:t>
      </w:r>
      <w:r>
        <w:rPr>
          <w:sz w:val="21"/>
        </w:rPr>
        <w:t>D</w:t>
      </w:r>
      <w:r>
        <w:rPr>
          <w:sz w:val="21"/>
        </w:rPr>
        <w:t>和</w:t>
      </w:r>
      <w:r>
        <w:rPr>
          <w:sz w:val="21"/>
        </w:rPr>
        <w:t>E</w:t>
      </w:r>
      <w:r>
        <w:rPr>
          <w:sz w:val="21"/>
        </w:rPr>
        <w:t>，它们的</w:t>
      </w:r>
      <w:r>
        <w:rPr>
          <w:sz w:val="21"/>
        </w:rPr>
        <w:t>IP</w:t>
      </w:r>
      <w:r>
        <w:rPr>
          <w:sz w:val="21"/>
        </w:rPr>
        <w:t>地址及子网掩码如下表所示。</w:t>
      </w:r>
    </w:p>
    <w:tbl>
      <w:tblPr>
        <w:tblW w:w="0" w:type="auto"/>
        <w:jc w:val="center"/>
        <w:tblLayout w:type="fixed"/>
        <w:tblLook w:val="0000" w:firstRow="0" w:lastRow="0" w:firstColumn="0" w:lastColumn="0" w:noHBand="0" w:noVBand="0"/>
      </w:tblPr>
      <w:tblGrid>
        <w:gridCol w:w="2350"/>
        <w:gridCol w:w="2350"/>
        <w:gridCol w:w="2360"/>
      </w:tblGrid>
      <w:tr w:rsidR="005D22A6" w:rsidTr="00D465EC">
        <w:trPr>
          <w:jc w:val="center"/>
        </w:trPr>
        <w:tc>
          <w:tcPr>
            <w:tcW w:w="2350" w:type="dxa"/>
            <w:tcBorders>
              <w:top w:val="single" w:sz="4" w:space="0" w:color="000000"/>
              <w:left w:val="single" w:sz="4" w:space="0" w:color="000000"/>
              <w:bottom w:val="single" w:sz="4" w:space="0" w:color="000000"/>
            </w:tcBorders>
          </w:tcPr>
          <w:p w:rsidR="005D22A6" w:rsidRDefault="005D22A6" w:rsidP="00D465EC">
            <w:pPr>
              <w:snapToGrid w:val="0"/>
              <w:rPr>
                <w:color w:val="000000"/>
                <w:szCs w:val="20"/>
              </w:rPr>
            </w:pPr>
            <w:r>
              <w:rPr>
                <w:color w:val="000000"/>
                <w:szCs w:val="20"/>
              </w:rPr>
              <w:t xml:space="preserve">　　　　　主机</w:t>
            </w:r>
          </w:p>
        </w:tc>
        <w:tc>
          <w:tcPr>
            <w:tcW w:w="2350" w:type="dxa"/>
            <w:tcBorders>
              <w:top w:val="single" w:sz="4" w:space="0" w:color="000000"/>
              <w:left w:val="single" w:sz="4" w:space="0" w:color="000000"/>
              <w:bottom w:val="single" w:sz="4" w:space="0" w:color="000000"/>
            </w:tcBorders>
          </w:tcPr>
          <w:p w:rsidR="005D22A6" w:rsidRDefault="005D22A6" w:rsidP="00D465EC">
            <w:pPr>
              <w:snapToGrid w:val="0"/>
              <w:rPr>
                <w:color w:val="000000"/>
                <w:szCs w:val="20"/>
              </w:rPr>
            </w:pPr>
            <w:r>
              <w:rPr>
                <w:color w:val="000000"/>
                <w:szCs w:val="20"/>
              </w:rPr>
              <w:t>IP</w:t>
            </w:r>
            <w:r>
              <w:rPr>
                <w:color w:val="000000"/>
                <w:szCs w:val="20"/>
              </w:rPr>
              <w:t>地址</w:t>
            </w:r>
          </w:p>
        </w:tc>
        <w:tc>
          <w:tcPr>
            <w:tcW w:w="2360" w:type="dxa"/>
            <w:tcBorders>
              <w:top w:val="single" w:sz="4" w:space="0" w:color="000000"/>
              <w:left w:val="single" w:sz="4" w:space="0" w:color="000000"/>
              <w:bottom w:val="single" w:sz="4" w:space="0" w:color="000000"/>
              <w:right w:val="single" w:sz="4" w:space="0" w:color="000000"/>
            </w:tcBorders>
          </w:tcPr>
          <w:p w:rsidR="005D22A6" w:rsidRDefault="005D22A6" w:rsidP="00D465EC">
            <w:pPr>
              <w:snapToGrid w:val="0"/>
              <w:rPr>
                <w:color w:val="000000"/>
                <w:szCs w:val="20"/>
              </w:rPr>
            </w:pPr>
            <w:r>
              <w:rPr>
                <w:color w:val="000000"/>
                <w:szCs w:val="20"/>
              </w:rPr>
              <w:t>子网掩码</w:t>
            </w:r>
          </w:p>
        </w:tc>
      </w:tr>
      <w:tr w:rsidR="005D22A6" w:rsidTr="00D465EC">
        <w:trPr>
          <w:jc w:val="center"/>
        </w:trPr>
        <w:tc>
          <w:tcPr>
            <w:tcW w:w="2350" w:type="dxa"/>
            <w:tcBorders>
              <w:top w:val="single" w:sz="4" w:space="0" w:color="000000"/>
              <w:left w:val="single" w:sz="4" w:space="0" w:color="000000"/>
              <w:bottom w:val="single" w:sz="4" w:space="0" w:color="000000"/>
            </w:tcBorders>
          </w:tcPr>
          <w:p w:rsidR="005D22A6" w:rsidRDefault="005D22A6" w:rsidP="00D465EC">
            <w:pPr>
              <w:snapToGrid w:val="0"/>
              <w:rPr>
                <w:color w:val="000000"/>
                <w:szCs w:val="20"/>
              </w:rPr>
            </w:pPr>
            <w:r>
              <w:rPr>
                <w:color w:val="000000"/>
                <w:szCs w:val="20"/>
              </w:rPr>
              <w:t>A</w:t>
            </w:r>
          </w:p>
        </w:tc>
        <w:tc>
          <w:tcPr>
            <w:tcW w:w="2350" w:type="dxa"/>
            <w:tcBorders>
              <w:top w:val="single" w:sz="4" w:space="0" w:color="000000"/>
              <w:left w:val="single" w:sz="4" w:space="0" w:color="000000"/>
              <w:bottom w:val="single" w:sz="4" w:space="0" w:color="000000"/>
            </w:tcBorders>
          </w:tcPr>
          <w:p w:rsidR="005D22A6" w:rsidRDefault="005D22A6" w:rsidP="00D465EC">
            <w:pPr>
              <w:snapToGrid w:val="0"/>
              <w:rPr>
                <w:color w:val="000000"/>
                <w:szCs w:val="20"/>
              </w:rPr>
            </w:pPr>
            <w:r>
              <w:rPr>
                <w:color w:val="000000"/>
                <w:szCs w:val="20"/>
              </w:rPr>
              <w:t>202.101.102.18</w:t>
            </w:r>
          </w:p>
        </w:tc>
        <w:tc>
          <w:tcPr>
            <w:tcW w:w="2360" w:type="dxa"/>
            <w:tcBorders>
              <w:top w:val="single" w:sz="4" w:space="0" w:color="000000"/>
              <w:left w:val="single" w:sz="4" w:space="0" w:color="000000"/>
              <w:bottom w:val="single" w:sz="4" w:space="0" w:color="000000"/>
              <w:right w:val="single" w:sz="4" w:space="0" w:color="000000"/>
            </w:tcBorders>
          </w:tcPr>
          <w:p w:rsidR="005D22A6" w:rsidRDefault="005D22A6" w:rsidP="00D465EC">
            <w:pPr>
              <w:snapToGrid w:val="0"/>
              <w:rPr>
                <w:color w:val="000000"/>
                <w:szCs w:val="20"/>
              </w:rPr>
            </w:pPr>
            <w:r>
              <w:rPr>
                <w:color w:val="000000"/>
                <w:szCs w:val="20"/>
              </w:rPr>
              <w:t>255.255.255.240</w:t>
            </w:r>
          </w:p>
        </w:tc>
      </w:tr>
      <w:tr w:rsidR="005D22A6" w:rsidTr="00D465EC">
        <w:trPr>
          <w:jc w:val="center"/>
        </w:trPr>
        <w:tc>
          <w:tcPr>
            <w:tcW w:w="2350" w:type="dxa"/>
            <w:tcBorders>
              <w:top w:val="single" w:sz="4" w:space="0" w:color="000000"/>
              <w:left w:val="single" w:sz="4" w:space="0" w:color="000000"/>
              <w:bottom w:val="single" w:sz="4" w:space="0" w:color="000000"/>
            </w:tcBorders>
          </w:tcPr>
          <w:p w:rsidR="005D22A6" w:rsidRDefault="005D22A6" w:rsidP="00D465EC">
            <w:pPr>
              <w:snapToGrid w:val="0"/>
              <w:rPr>
                <w:color w:val="000000"/>
                <w:szCs w:val="20"/>
              </w:rPr>
            </w:pPr>
            <w:r>
              <w:rPr>
                <w:color w:val="000000"/>
                <w:szCs w:val="20"/>
              </w:rPr>
              <w:t>B</w:t>
            </w:r>
          </w:p>
        </w:tc>
        <w:tc>
          <w:tcPr>
            <w:tcW w:w="2350" w:type="dxa"/>
            <w:tcBorders>
              <w:top w:val="single" w:sz="4" w:space="0" w:color="000000"/>
              <w:left w:val="single" w:sz="4" w:space="0" w:color="000000"/>
              <w:bottom w:val="single" w:sz="4" w:space="0" w:color="000000"/>
            </w:tcBorders>
          </w:tcPr>
          <w:p w:rsidR="005D22A6" w:rsidRDefault="005D22A6" w:rsidP="00D465EC">
            <w:pPr>
              <w:snapToGrid w:val="0"/>
              <w:rPr>
                <w:color w:val="000000"/>
                <w:szCs w:val="20"/>
              </w:rPr>
            </w:pPr>
            <w:r>
              <w:rPr>
                <w:color w:val="000000"/>
                <w:szCs w:val="20"/>
              </w:rPr>
              <w:t>202.101.102.146</w:t>
            </w:r>
          </w:p>
        </w:tc>
        <w:tc>
          <w:tcPr>
            <w:tcW w:w="2360" w:type="dxa"/>
            <w:tcBorders>
              <w:top w:val="single" w:sz="4" w:space="0" w:color="000000"/>
              <w:left w:val="single" w:sz="4" w:space="0" w:color="000000"/>
              <w:bottom w:val="single" w:sz="4" w:space="0" w:color="000000"/>
              <w:right w:val="single" w:sz="4" w:space="0" w:color="000000"/>
            </w:tcBorders>
          </w:tcPr>
          <w:p w:rsidR="005D22A6" w:rsidRDefault="005D22A6" w:rsidP="00D465EC">
            <w:pPr>
              <w:snapToGrid w:val="0"/>
              <w:rPr>
                <w:color w:val="000000"/>
                <w:szCs w:val="20"/>
              </w:rPr>
            </w:pPr>
            <w:r>
              <w:rPr>
                <w:color w:val="000000"/>
                <w:szCs w:val="20"/>
              </w:rPr>
              <w:t>255.255.255.240</w:t>
            </w:r>
          </w:p>
        </w:tc>
      </w:tr>
      <w:tr w:rsidR="005D22A6" w:rsidTr="00D465EC">
        <w:trPr>
          <w:jc w:val="center"/>
        </w:trPr>
        <w:tc>
          <w:tcPr>
            <w:tcW w:w="2350" w:type="dxa"/>
            <w:tcBorders>
              <w:top w:val="single" w:sz="4" w:space="0" w:color="000000"/>
              <w:left w:val="single" w:sz="4" w:space="0" w:color="000000"/>
              <w:bottom w:val="single" w:sz="4" w:space="0" w:color="000000"/>
            </w:tcBorders>
          </w:tcPr>
          <w:p w:rsidR="005D22A6" w:rsidRDefault="005D22A6" w:rsidP="00D465EC">
            <w:pPr>
              <w:snapToGrid w:val="0"/>
              <w:rPr>
                <w:color w:val="000000"/>
                <w:szCs w:val="20"/>
              </w:rPr>
            </w:pPr>
            <w:r>
              <w:rPr>
                <w:color w:val="000000"/>
                <w:szCs w:val="20"/>
              </w:rPr>
              <w:t>C</w:t>
            </w:r>
          </w:p>
        </w:tc>
        <w:tc>
          <w:tcPr>
            <w:tcW w:w="2350" w:type="dxa"/>
            <w:tcBorders>
              <w:top w:val="single" w:sz="4" w:space="0" w:color="000000"/>
              <w:left w:val="single" w:sz="4" w:space="0" w:color="000000"/>
              <w:bottom w:val="single" w:sz="4" w:space="0" w:color="000000"/>
            </w:tcBorders>
          </w:tcPr>
          <w:p w:rsidR="005D22A6" w:rsidRDefault="005D22A6" w:rsidP="00D465EC">
            <w:pPr>
              <w:snapToGrid w:val="0"/>
              <w:rPr>
                <w:color w:val="000000"/>
                <w:szCs w:val="20"/>
              </w:rPr>
            </w:pPr>
            <w:r>
              <w:rPr>
                <w:color w:val="000000"/>
                <w:szCs w:val="20"/>
              </w:rPr>
              <w:t>202.101.102.158</w:t>
            </w:r>
          </w:p>
        </w:tc>
        <w:tc>
          <w:tcPr>
            <w:tcW w:w="2360" w:type="dxa"/>
            <w:tcBorders>
              <w:top w:val="single" w:sz="4" w:space="0" w:color="000000"/>
              <w:left w:val="single" w:sz="4" w:space="0" w:color="000000"/>
              <w:bottom w:val="single" w:sz="4" w:space="0" w:color="000000"/>
              <w:right w:val="single" w:sz="4" w:space="0" w:color="000000"/>
            </w:tcBorders>
          </w:tcPr>
          <w:p w:rsidR="005D22A6" w:rsidRDefault="005D22A6" w:rsidP="00D465EC">
            <w:pPr>
              <w:snapToGrid w:val="0"/>
              <w:rPr>
                <w:color w:val="000000"/>
                <w:szCs w:val="20"/>
              </w:rPr>
            </w:pPr>
            <w:r>
              <w:rPr>
                <w:color w:val="000000"/>
                <w:szCs w:val="20"/>
              </w:rPr>
              <w:t>255.255.255.240</w:t>
            </w:r>
          </w:p>
        </w:tc>
      </w:tr>
      <w:tr w:rsidR="005D22A6" w:rsidTr="00D465EC">
        <w:trPr>
          <w:jc w:val="center"/>
        </w:trPr>
        <w:tc>
          <w:tcPr>
            <w:tcW w:w="2350" w:type="dxa"/>
            <w:tcBorders>
              <w:top w:val="single" w:sz="4" w:space="0" w:color="000000"/>
              <w:left w:val="single" w:sz="4" w:space="0" w:color="000000"/>
              <w:bottom w:val="single" w:sz="4" w:space="0" w:color="000000"/>
            </w:tcBorders>
          </w:tcPr>
          <w:p w:rsidR="005D22A6" w:rsidRDefault="005D22A6" w:rsidP="00D465EC">
            <w:pPr>
              <w:snapToGrid w:val="0"/>
              <w:rPr>
                <w:color w:val="000000"/>
                <w:szCs w:val="20"/>
              </w:rPr>
            </w:pPr>
            <w:r>
              <w:rPr>
                <w:color w:val="000000"/>
                <w:szCs w:val="20"/>
              </w:rPr>
              <w:t>D</w:t>
            </w:r>
          </w:p>
        </w:tc>
        <w:tc>
          <w:tcPr>
            <w:tcW w:w="2350" w:type="dxa"/>
            <w:tcBorders>
              <w:top w:val="single" w:sz="4" w:space="0" w:color="000000"/>
              <w:left w:val="single" w:sz="4" w:space="0" w:color="000000"/>
              <w:bottom w:val="single" w:sz="4" w:space="0" w:color="000000"/>
            </w:tcBorders>
          </w:tcPr>
          <w:p w:rsidR="005D22A6" w:rsidRDefault="005D22A6" w:rsidP="00D465EC">
            <w:pPr>
              <w:snapToGrid w:val="0"/>
              <w:rPr>
                <w:color w:val="000000"/>
                <w:szCs w:val="20"/>
              </w:rPr>
            </w:pPr>
            <w:r>
              <w:rPr>
                <w:color w:val="000000"/>
                <w:szCs w:val="20"/>
              </w:rPr>
              <w:t>202.101.102.161</w:t>
            </w:r>
          </w:p>
        </w:tc>
        <w:tc>
          <w:tcPr>
            <w:tcW w:w="2360" w:type="dxa"/>
            <w:tcBorders>
              <w:top w:val="single" w:sz="4" w:space="0" w:color="000000"/>
              <w:left w:val="single" w:sz="4" w:space="0" w:color="000000"/>
              <w:bottom w:val="single" w:sz="4" w:space="0" w:color="000000"/>
              <w:right w:val="single" w:sz="4" w:space="0" w:color="000000"/>
            </w:tcBorders>
          </w:tcPr>
          <w:p w:rsidR="005D22A6" w:rsidRDefault="005D22A6" w:rsidP="00D465EC">
            <w:pPr>
              <w:snapToGrid w:val="0"/>
              <w:rPr>
                <w:color w:val="000000"/>
                <w:szCs w:val="20"/>
              </w:rPr>
            </w:pPr>
            <w:r>
              <w:rPr>
                <w:color w:val="000000"/>
                <w:szCs w:val="20"/>
              </w:rPr>
              <w:t>255.255.255.240</w:t>
            </w:r>
          </w:p>
        </w:tc>
      </w:tr>
      <w:tr w:rsidR="005D22A6" w:rsidTr="00D465EC">
        <w:trPr>
          <w:jc w:val="center"/>
        </w:trPr>
        <w:tc>
          <w:tcPr>
            <w:tcW w:w="2350" w:type="dxa"/>
            <w:tcBorders>
              <w:top w:val="single" w:sz="4" w:space="0" w:color="000000"/>
              <w:left w:val="single" w:sz="4" w:space="0" w:color="000000"/>
              <w:bottom w:val="single" w:sz="4" w:space="0" w:color="000000"/>
            </w:tcBorders>
          </w:tcPr>
          <w:p w:rsidR="005D22A6" w:rsidRDefault="005D22A6" w:rsidP="00D465EC">
            <w:pPr>
              <w:snapToGrid w:val="0"/>
              <w:rPr>
                <w:color w:val="000000"/>
                <w:szCs w:val="20"/>
              </w:rPr>
            </w:pPr>
            <w:r>
              <w:rPr>
                <w:color w:val="000000"/>
                <w:szCs w:val="20"/>
              </w:rPr>
              <w:t>E</w:t>
            </w:r>
          </w:p>
        </w:tc>
        <w:tc>
          <w:tcPr>
            <w:tcW w:w="2350" w:type="dxa"/>
            <w:tcBorders>
              <w:top w:val="single" w:sz="4" w:space="0" w:color="000000"/>
              <w:left w:val="single" w:sz="4" w:space="0" w:color="000000"/>
              <w:bottom w:val="single" w:sz="4" w:space="0" w:color="000000"/>
            </w:tcBorders>
          </w:tcPr>
          <w:p w:rsidR="005D22A6" w:rsidRDefault="005D22A6" w:rsidP="00D465EC">
            <w:pPr>
              <w:snapToGrid w:val="0"/>
              <w:rPr>
                <w:color w:val="000000"/>
                <w:szCs w:val="20"/>
              </w:rPr>
            </w:pPr>
            <w:r>
              <w:rPr>
                <w:color w:val="000000"/>
                <w:szCs w:val="20"/>
              </w:rPr>
              <w:t>202.101.102.173</w:t>
            </w:r>
          </w:p>
        </w:tc>
        <w:tc>
          <w:tcPr>
            <w:tcW w:w="2360" w:type="dxa"/>
            <w:tcBorders>
              <w:top w:val="single" w:sz="4" w:space="0" w:color="000000"/>
              <w:left w:val="single" w:sz="4" w:space="0" w:color="000000"/>
              <w:bottom w:val="single" w:sz="4" w:space="0" w:color="000000"/>
              <w:right w:val="single" w:sz="4" w:space="0" w:color="000000"/>
            </w:tcBorders>
          </w:tcPr>
          <w:p w:rsidR="005D22A6" w:rsidRDefault="005D22A6" w:rsidP="00D465EC">
            <w:pPr>
              <w:snapToGrid w:val="0"/>
              <w:rPr>
                <w:color w:val="000000"/>
                <w:szCs w:val="20"/>
              </w:rPr>
            </w:pPr>
            <w:r>
              <w:rPr>
                <w:color w:val="000000"/>
                <w:szCs w:val="20"/>
              </w:rPr>
              <w:t>255.255.255.240</w:t>
            </w:r>
          </w:p>
        </w:tc>
      </w:tr>
    </w:tbl>
    <w:p w:rsidR="005D22A6" w:rsidRDefault="005D22A6" w:rsidP="005D22A6">
      <w:pPr>
        <w:ind w:firstLineChars="100" w:firstLine="210"/>
        <w:rPr>
          <w:rFonts w:hint="eastAsia"/>
          <w:color w:val="000000"/>
          <w:szCs w:val="20"/>
        </w:rPr>
      </w:pPr>
      <w:r>
        <w:rPr>
          <w:color w:val="000000"/>
          <w:szCs w:val="20"/>
        </w:rPr>
        <w:t>240</w:t>
      </w:r>
      <w:r>
        <w:rPr>
          <w:color w:val="000000"/>
          <w:szCs w:val="20"/>
        </w:rPr>
        <w:t>（</w:t>
      </w:r>
      <w:r>
        <w:rPr>
          <w:color w:val="000000"/>
          <w:szCs w:val="20"/>
        </w:rPr>
        <w:t>D</w:t>
      </w:r>
      <w:r>
        <w:rPr>
          <w:color w:val="000000"/>
          <w:szCs w:val="20"/>
        </w:rPr>
        <w:t>）</w:t>
      </w:r>
      <w:r>
        <w:rPr>
          <w:color w:val="000000"/>
          <w:szCs w:val="20"/>
        </w:rPr>
        <w:t>=11110000</w:t>
      </w:r>
      <w:r>
        <w:rPr>
          <w:color w:val="000000"/>
          <w:szCs w:val="20"/>
        </w:rPr>
        <w:t>（</w:t>
      </w:r>
      <w:r>
        <w:rPr>
          <w:color w:val="000000"/>
          <w:szCs w:val="20"/>
        </w:rPr>
        <w:t>B</w:t>
      </w:r>
      <w:r>
        <w:rPr>
          <w:color w:val="000000"/>
          <w:szCs w:val="20"/>
        </w:rPr>
        <w:t>）</w:t>
      </w:r>
      <w:r>
        <w:rPr>
          <w:rFonts w:hint="eastAsia"/>
          <w:color w:val="000000"/>
          <w:szCs w:val="20"/>
        </w:rPr>
        <w:t xml:space="preserve">  </w:t>
      </w:r>
      <w:r>
        <w:rPr>
          <w:color w:val="000000"/>
          <w:szCs w:val="20"/>
        </w:rPr>
        <w:t>18</w:t>
      </w:r>
      <w:r>
        <w:rPr>
          <w:color w:val="000000"/>
          <w:szCs w:val="20"/>
        </w:rPr>
        <w:t>（</w:t>
      </w:r>
      <w:r>
        <w:rPr>
          <w:color w:val="000000"/>
          <w:szCs w:val="20"/>
        </w:rPr>
        <w:t>D</w:t>
      </w:r>
      <w:r>
        <w:rPr>
          <w:color w:val="000000"/>
          <w:szCs w:val="20"/>
        </w:rPr>
        <w:t>）</w:t>
      </w:r>
      <w:r>
        <w:rPr>
          <w:color w:val="000000"/>
          <w:szCs w:val="20"/>
        </w:rPr>
        <w:t>=00010010</w:t>
      </w:r>
      <w:r>
        <w:rPr>
          <w:color w:val="000000"/>
          <w:szCs w:val="20"/>
        </w:rPr>
        <w:t>（</w:t>
      </w:r>
      <w:r>
        <w:rPr>
          <w:color w:val="000000"/>
          <w:szCs w:val="20"/>
        </w:rPr>
        <w:t>B</w:t>
      </w:r>
      <w:r>
        <w:rPr>
          <w:color w:val="000000"/>
          <w:szCs w:val="20"/>
        </w:rPr>
        <w:t>）</w:t>
      </w:r>
      <w:r>
        <w:rPr>
          <w:rFonts w:hint="eastAsia"/>
          <w:color w:val="000000"/>
          <w:szCs w:val="20"/>
        </w:rPr>
        <w:t xml:space="preserve">  </w:t>
      </w:r>
      <w:r>
        <w:rPr>
          <w:color w:val="000000"/>
          <w:szCs w:val="20"/>
        </w:rPr>
        <w:t>146</w:t>
      </w:r>
      <w:r>
        <w:rPr>
          <w:color w:val="000000"/>
          <w:szCs w:val="20"/>
        </w:rPr>
        <w:t>（</w:t>
      </w:r>
      <w:r>
        <w:rPr>
          <w:color w:val="000000"/>
          <w:szCs w:val="20"/>
        </w:rPr>
        <w:t>D</w:t>
      </w:r>
      <w:r>
        <w:rPr>
          <w:color w:val="000000"/>
          <w:szCs w:val="20"/>
        </w:rPr>
        <w:t>）</w:t>
      </w:r>
      <w:r>
        <w:rPr>
          <w:color w:val="000000"/>
          <w:szCs w:val="20"/>
        </w:rPr>
        <w:t>=10010010</w:t>
      </w:r>
      <w:r>
        <w:rPr>
          <w:color w:val="000000"/>
          <w:szCs w:val="20"/>
        </w:rPr>
        <w:t>（</w:t>
      </w:r>
      <w:r>
        <w:rPr>
          <w:color w:val="000000"/>
          <w:szCs w:val="20"/>
        </w:rPr>
        <w:t>B</w:t>
      </w:r>
      <w:r>
        <w:rPr>
          <w:color w:val="000000"/>
          <w:szCs w:val="20"/>
        </w:rPr>
        <w:t>）</w:t>
      </w:r>
      <w:r>
        <w:rPr>
          <w:color w:val="000000"/>
          <w:szCs w:val="20"/>
        </w:rPr>
        <w:t>158</w:t>
      </w:r>
      <w:r>
        <w:rPr>
          <w:color w:val="000000"/>
          <w:szCs w:val="20"/>
        </w:rPr>
        <w:t>（</w:t>
      </w:r>
      <w:r>
        <w:rPr>
          <w:color w:val="000000"/>
          <w:szCs w:val="20"/>
        </w:rPr>
        <w:t>D</w:t>
      </w:r>
      <w:r>
        <w:rPr>
          <w:color w:val="000000"/>
          <w:szCs w:val="20"/>
        </w:rPr>
        <w:t>）</w:t>
      </w:r>
      <w:r>
        <w:rPr>
          <w:color w:val="000000"/>
          <w:szCs w:val="20"/>
        </w:rPr>
        <w:t>=10011110</w:t>
      </w:r>
      <w:r>
        <w:rPr>
          <w:color w:val="000000"/>
          <w:szCs w:val="20"/>
        </w:rPr>
        <w:t>（</w:t>
      </w:r>
      <w:r>
        <w:rPr>
          <w:color w:val="000000"/>
          <w:szCs w:val="20"/>
        </w:rPr>
        <w:t>B</w:t>
      </w:r>
      <w:r>
        <w:rPr>
          <w:color w:val="000000"/>
          <w:szCs w:val="20"/>
        </w:rPr>
        <w:t>）</w:t>
      </w:r>
    </w:p>
    <w:p w:rsidR="005D22A6" w:rsidRDefault="005D22A6" w:rsidP="005D22A6">
      <w:pPr>
        <w:ind w:firstLineChars="100" w:firstLine="210"/>
        <w:rPr>
          <w:color w:val="000000"/>
          <w:szCs w:val="20"/>
        </w:rPr>
      </w:pPr>
      <w:r>
        <w:rPr>
          <w:color w:val="000000"/>
          <w:szCs w:val="20"/>
        </w:rPr>
        <w:t>161</w:t>
      </w:r>
      <w:r>
        <w:rPr>
          <w:color w:val="000000"/>
          <w:szCs w:val="20"/>
        </w:rPr>
        <w:t>（</w:t>
      </w:r>
      <w:r>
        <w:rPr>
          <w:color w:val="000000"/>
          <w:szCs w:val="20"/>
        </w:rPr>
        <w:t>D</w:t>
      </w:r>
      <w:r>
        <w:rPr>
          <w:color w:val="000000"/>
          <w:szCs w:val="20"/>
        </w:rPr>
        <w:t>）</w:t>
      </w:r>
      <w:r>
        <w:rPr>
          <w:color w:val="000000"/>
          <w:szCs w:val="20"/>
        </w:rPr>
        <w:t>=10100001</w:t>
      </w:r>
      <w:r>
        <w:rPr>
          <w:color w:val="000000"/>
          <w:szCs w:val="20"/>
        </w:rPr>
        <w:t>（</w:t>
      </w:r>
      <w:r>
        <w:rPr>
          <w:color w:val="000000"/>
          <w:szCs w:val="20"/>
        </w:rPr>
        <w:t>B</w:t>
      </w:r>
      <w:r>
        <w:rPr>
          <w:color w:val="000000"/>
          <w:szCs w:val="20"/>
        </w:rPr>
        <w:t>）</w:t>
      </w:r>
      <w:r>
        <w:rPr>
          <w:rFonts w:hint="eastAsia"/>
          <w:color w:val="000000"/>
          <w:szCs w:val="20"/>
        </w:rPr>
        <w:t xml:space="preserve">  </w:t>
      </w:r>
      <w:r>
        <w:rPr>
          <w:color w:val="000000"/>
          <w:szCs w:val="20"/>
        </w:rPr>
        <w:t>173</w:t>
      </w:r>
      <w:r>
        <w:rPr>
          <w:color w:val="000000"/>
          <w:szCs w:val="20"/>
        </w:rPr>
        <w:t>（</w:t>
      </w:r>
      <w:r>
        <w:rPr>
          <w:color w:val="000000"/>
          <w:szCs w:val="20"/>
        </w:rPr>
        <w:t>D</w:t>
      </w:r>
      <w:r>
        <w:rPr>
          <w:color w:val="000000"/>
          <w:szCs w:val="20"/>
        </w:rPr>
        <w:t>）</w:t>
      </w:r>
      <w:r>
        <w:rPr>
          <w:color w:val="000000"/>
          <w:szCs w:val="20"/>
        </w:rPr>
        <w:t>=10101101</w:t>
      </w:r>
      <w:r>
        <w:rPr>
          <w:color w:val="000000"/>
          <w:szCs w:val="20"/>
        </w:rPr>
        <w:t>（</w:t>
      </w:r>
      <w:r>
        <w:rPr>
          <w:color w:val="000000"/>
          <w:szCs w:val="20"/>
        </w:rPr>
        <w:t>B</w:t>
      </w:r>
      <w:r>
        <w:rPr>
          <w:color w:val="000000"/>
          <w:szCs w:val="20"/>
        </w:rPr>
        <w:t>）</w:t>
      </w:r>
      <w:r>
        <w:rPr>
          <w:rFonts w:hint="eastAsia"/>
          <w:color w:val="000000"/>
          <w:szCs w:val="20"/>
        </w:rPr>
        <w:t xml:space="preserve"> </w:t>
      </w:r>
      <w:r>
        <w:rPr>
          <w:color w:val="000000"/>
          <w:szCs w:val="20"/>
        </w:rPr>
        <w:t>164</w:t>
      </w:r>
      <w:r>
        <w:rPr>
          <w:color w:val="000000"/>
          <w:szCs w:val="20"/>
        </w:rPr>
        <w:t>（</w:t>
      </w:r>
      <w:r>
        <w:rPr>
          <w:color w:val="000000"/>
          <w:szCs w:val="20"/>
        </w:rPr>
        <w:t>D</w:t>
      </w:r>
      <w:r>
        <w:rPr>
          <w:color w:val="000000"/>
          <w:szCs w:val="20"/>
        </w:rPr>
        <w:t>）</w:t>
      </w:r>
      <w:r>
        <w:rPr>
          <w:color w:val="000000"/>
          <w:szCs w:val="20"/>
        </w:rPr>
        <w:t>=10100100</w:t>
      </w:r>
      <w:r>
        <w:rPr>
          <w:color w:val="000000"/>
          <w:szCs w:val="20"/>
        </w:rPr>
        <w:t>（</w:t>
      </w:r>
      <w:r>
        <w:rPr>
          <w:color w:val="000000"/>
          <w:szCs w:val="20"/>
        </w:rPr>
        <w:t>B</w:t>
      </w:r>
      <w:r>
        <w:rPr>
          <w:color w:val="000000"/>
          <w:szCs w:val="20"/>
        </w:rPr>
        <w:t>）</w:t>
      </w:r>
    </w:p>
    <w:p w:rsidR="005D22A6" w:rsidRDefault="005D22A6" w:rsidP="005D22A6">
      <w:pPr>
        <w:ind w:firstLine="420"/>
        <w:rPr>
          <w:color w:val="000000"/>
          <w:szCs w:val="20"/>
        </w:rPr>
      </w:pPr>
      <w:r>
        <w:rPr>
          <w:b/>
          <w:color w:val="000000"/>
          <w:szCs w:val="21"/>
        </w:rPr>
        <w:t>[</w:t>
      </w:r>
      <w:r>
        <w:rPr>
          <w:b/>
          <w:color w:val="000000"/>
          <w:szCs w:val="21"/>
        </w:rPr>
        <w:t>问题</w:t>
      </w:r>
      <w:r>
        <w:rPr>
          <w:b/>
          <w:color w:val="000000"/>
          <w:szCs w:val="21"/>
        </w:rPr>
        <w:t>1](2</w:t>
      </w:r>
      <w:r>
        <w:rPr>
          <w:b/>
          <w:color w:val="000000"/>
          <w:szCs w:val="21"/>
        </w:rPr>
        <w:t>分</w:t>
      </w:r>
      <w:r>
        <w:rPr>
          <w:b/>
          <w:color w:val="000000"/>
          <w:szCs w:val="21"/>
        </w:rPr>
        <w:t>)</w:t>
      </w:r>
      <w:r>
        <w:rPr>
          <w:color w:val="000000"/>
          <w:szCs w:val="20"/>
        </w:rPr>
        <w:t xml:space="preserve">　</w:t>
      </w:r>
      <w:r>
        <w:rPr>
          <w:color w:val="000000"/>
          <w:szCs w:val="20"/>
        </w:rPr>
        <w:t>5</w:t>
      </w:r>
      <w:r>
        <w:rPr>
          <w:color w:val="000000"/>
          <w:szCs w:val="20"/>
        </w:rPr>
        <w:t>台主机</w:t>
      </w:r>
      <w:r>
        <w:rPr>
          <w:color w:val="000000"/>
          <w:szCs w:val="20"/>
        </w:rPr>
        <w:t>A</w:t>
      </w:r>
      <w:r>
        <w:rPr>
          <w:color w:val="000000"/>
          <w:szCs w:val="20"/>
        </w:rPr>
        <w:t>、</w:t>
      </w:r>
      <w:r>
        <w:rPr>
          <w:color w:val="000000"/>
          <w:szCs w:val="20"/>
        </w:rPr>
        <w:t>B</w:t>
      </w:r>
      <w:r>
        <w:rPr>
          <w:color w:val="000000"/>
          <w:szCs w:val="20"/>
        </w:rPr>
        <w:t>、</w:t>
      </w:r>
      <w:r>
        <w:rPr>
          <w:color w:val="000000"/>
          <w:szCs w:val="20"/>
        </w:rPr>
        <w:t>C</w:t>
      </w:r>
      <w:r>
        <w:rPr>
          <w:color w:val="000000"/>
          <w:szCs w:val="20"/>
        </w:rPr>
        <w:t>、</w:t>
      </w:r>
      <w:r>
        <w:rPr>
          <w:color w:val="000000"/>
          <w:szCs w:val="20"/>
        </w:rPr>
        <w:t>D</w:t>
      </w:r>
      <w:r>
        <w:rPr>
          <w:color w:val="000000"/>
          <w:szCs w:val="20"/>
        </w:rPr>
        <w:t>、</w:t>
      </w:r>
      <w:r>
        <w:rPr>
          <w:color w:val="000000"/>
          <w:szCs w:val="20"/>
        </w:rPr>
        <w:t>E</w:t>
      </w:r>
      <w:r>
        <w:rPr>
          <w:color w:val="000000"/>
          <w:szCs w:val="20"/>
        </w:rPr>
        <w:t>分属几个网段？哪些主机位于同一网段？</w:t>
      </w:r>
    </w:p>
    <w:p w:rsidR="005D22A6" w:rsidRDefault="005D22A6" w:rsidP="005D22A6">
      <w:pPr>
        <w:ind w:firstLine="540"/>
        <w:rPr>
          <w:color w:val="000000"/>
          <w:szCs w:val="20"/>
        </w:rPr>
      </w:pPr>
      <w:r>
        <w:rPr>
          <w:color w:val="000000"/>
          <w:szCs w:val="20"/>
        </w:rPr>
        <w:t>分成了</w:t>
      </w:r>
      <w:r>
        <w:rPr>
          <w:color w:val="000000"/>
          <w:szCs w:val="20"/>
        </w:rPr>
        <w:t>3</w:t>
      </w:r>
      <w:r>
        <w:rPr>
          <w:color w:val="000000"/>
          <w:szCs w:val="20"/>
        </w:rPr>
        <w:t>个网段，</w:t>
      </w:r>
      <w:r>
        <w:rPr>
          <w:color w:val="000000"/>
          <w:szCs w:val="20"/>
        </w:rPr>
        <w:t>A</w:t>
      </w:r>
      <w:r>
        <w:rPr>
          <w:color w:val="000000"/>
          <w:szCs w:val="20"/>
        </w:rPr>
        <w:t>一个，</w:t>
      </w:r>
      <w:r>
        <w:rPr>
          <w:color w:val="000000"/>
          <w:szCs w:val="20"/>
        </w:rPr>
        <w:t>B</w:t>
      </w:r>
      <w:r>
        <w:rPr>
          <w:color w:val="000000"/>
          <w:szCs w:val="20"/>
        </w:rPr>
        <w:t>和</w:t>
      </w:r>
      <w:r>
        <w:rPr>
          <w:color w:val="000000"/>
          <w:szCs w:val="20"/>
        </w:rPr>
        <w:t>C</w:t>
      </w:r>
      <w:r>
        <w:rPr>
          <w:color w:val="000000"/>
          <w:szCs w:val="20"/>
        </w:rPr>
        <w:t>一个，</w:t>
      </w:r>
      <w:r>
        <w:rPr>
          <w:color w:val="000000"/>
          <w:szCs w:val="20"/>
        </w:rPr>
        <w:t>D</w:t>
      </w:r>
      <w:r>
        <w:rPr>
          <w:color w:val="000000"/>
          <w:szCs w:val="20"/>
        </w:rPr>
        <w:t>和</w:t>
      </w:r>
      <w:r>
        <w:rPr>
          <w:color w:val="000000"/>
          <w:szCs w:val="20"/>
        </w:rPr>
        <w:t>E</w:t>
      </w:r>
      <w:r>
        <w:rPr>
          <w:color w:val="000000"/>
          <w:szCs w:val="20"/>
        </w:rPr>
        <w:t>一个</w:t>
      </w:r>
    </w:p>
    <w:p w:rsidR="005D22A6" w:rsidRDefault="005D22A6" w:rsidP="005D22A6">
      <w:pPr>
        <w:ind w:firstLine="420"/>
        <w:rPr>
          <w:color w:val="000000"/>
          <w:szCs w:val="20"/>
        </w:rPr>
      </w:pPr>
      <w:r>
        <w:rPr>
          <w:b/>
          <w:color w:val="000000"/>
          <w:szCs w:val="21"/>
        </w:rPr>
        <w:t>[</w:t>
      </w:r>
      <w:r>
        <w:rPr>
          <w:b/>
          <w:color w:val="000000"/>
          <w:szCs w:val="21"/>
        </w:rPr>
        <w:t>问题</w:t>
      </w:r>
      <w:r>
        <w:rPr>
          <w:b/>
          <w:color w:val="000000"/>
          <w:szCs w:val="21"/>
        </w:rPr>
        <w:t>2](2</w:t>
      </w:r>
      <w:r>
        <w:rPr>
          <w:b/>
          <w:color w:val="000000"/>
          <w:szCs w:val="21"/>
        </w:rPr>
        <w:t>分</w:t>
      </w:r>
      <w:r>
        <w:rPr>
          <w:b/>
          <w:color w:val="000000"/>
          <w:szCs w:val="21"/>
        </w:rPr>
        <w:t>)</w:t>
      </w:r>
      <w:r>
        <w:rPr>
          <w:color w:val="000000"/>
          <w:szCs w:val="20"/>
        </w:rPr>
        <w:t xml:space="preserve">　主机</w:t>
      </w:r>
      <w:r>
        <w:rPr>
          <w:color w:val="000000"/>
          <w:szCs w:val="20"/>
        </w:rPr>
        <w:t>E</w:t>
      </w:r>
      <w:r>
        <w:rPr>
          <w:color w:val="000000"/>
          <w:szCs w:val="20"/>
        </w:rPr>
        <w:t>的网络地址为多少？</w:t>
      </w:r>
    </w:p>
    <w:p w:rsidR="005D22A6" w:rsidRDefault="005D22A6" w:rsidP="005D22A6">
      <w:pPr>
        <w:ind w:firstLine="540"/>
        <w:rPr>
          <w:color w:val="000000"/>
          <w:szCs w:val="20"/>
        </w:rPr>
      </w:pPr>
      <w:r>
        <w:rPr>
          <w:color w:val="000000"/>
          <w:szCs w:val="20"/>
        </w:rPr>
        <w:t>202.101.102.160</w:t>
      </w:r>
    </w:p>
    <w:p w:rsidR="005D22A6" w:rsidRDefault="005D22A6" w:rsidP="005D22A6">
      <w:pPr>
        <w:ind w:firstLine="420"/>
        <w:rPr>
          <w:color w:val="000000"/>
          <w:szCs w:val="20"/>
        </w:rPr>
      </w:pPr>
      <w:r>
        <w:rPr>
          <w:b/>
          <w:color w:val="000000"/>
          <w:szCs w:val="21"/>
        </w:rPr>
        <w:t>[</w:t>
      </w:r>
      <w:r>
        <w:rPr>
          <w:b/>
          <w:color w:val="000000"/>
          <w:szCs w:val="21"/>
        </w:rPr>
        <w:t>问题</w:t>
      </w:r>
      <w:r>
        <w:rPr>
          <w:b/>
          <w:color w:val="000000"/>
          <w:szCs w:val="21"/>
        </w:rPr>
        <w:t>3](2</w:t>
      </w:r>
      <w:r>
        <w:rPr>
          <w:b/>
          <w:color w:val="000000"/>
          <w:szCs w:val="21"/>
        </w:rPr>
        <w:t>分</w:t>
      </w:r>
      <w:r>
        <w:rPr>
          <w:b/>
          <w:color w:val="000000"/>
          <w:szCs w:val="21"/>
        </w:rPr>
        <w:t>)</w:t>
      </w:r>
      <w:r>
        <w:rPr>
          <w:color w:val="000000"/>
          <w:szCs w:val="20"/>
        </w:rPr>
        <w:t xml:space="preserve">　若要加入第六台主机</w:t>
      </w:r>
      <w:r>
        <w:rPr>
          <w:color w:val="000000"/>
          <w:szCs w:val="20"/>
        </w:rPr>
        <w:t>F</w:t>
      </w:r>
      <w:r>
        <w:rPr>
          <w:color w:val="000000"/>
          <w:szCs w:val="20"/>
        </w:rPr>
        <w:t>，使它能与主机</w:t>
      </w:r>
      <w:r>
        <w:rPr>
          <w:color w:val="000000"/>
          <w:szCs w:val="20"/>
        </w:rPr>
        <w:t>B</w:t>
      </w:r>
      <w:r>
        <w:rPr>
          <w:color w:val="000000"/>
          <w:szCs w:val="20"/>
        </w:rPr>
        <w:t>属于同一网段，其</w:t>
      </w:r>
      <w:r>
        <w:rPr>
          <w:color w:val="000000"/>
          <w:szCs w:val="20"/>
        </w:rPr>
        <w:t>IP</w:t>
      </w:r>
      <w:r>
        <w:rPr>
          <w:color w:val="000000"/>
          <w:szCs w:val="20"/>
        </w:rPr>
        <w:t>地址范围是多少？</w:t>
      </w:r>
    </w:p>
    <w:p w:rsidR="005D22A6" w:rsidRDefault="005D22A6" w:rsidP="005D22A6">
      <w:pPr>
        <w:ind w:left="479" w:firstLine="60"/>
        <w:rPr>
          <w:rFonts w:hint="eastAsia"/>
          <w:color w:val="000000"/>
          <w:szCs w:val="20"/>
        </w:rPr>
      </w:pPr>
      <w:r>
        <w:rPr>
          <w:color w:val="000000"/>
          <w:szCs w:val="20"/>
        </w:rPr>
        <w:t>202.101.102.144——202.101.102.159</w:t>
      </w:r>
    </w:p>
    <w:p w:rsidR="005D22A6" w:rsidRDefault="005D22A6" w:rsidP="005D22A6">
      <w:pPr>
        <w:ind w:firstLine="420"/>
        <w:rPr>
          <w:color w:val="000000"/>
          <w:szCs w:val="20"/>
        </w:rPr>
      </w:pPr>
      <w:r>
        <w:rPr>
          <w:b/>
          <w:color w:val="000000"/>
          <w:szCs w:val="21"/>
        </w:rPr>
        <w:t xml:space="preserve"> [</w:t>
      </w:r>
      <w:r>
        <w:rPr>
          <w:b/>
          <w:color w:val="000000"/>
          <w:szCs w:val="21"/>
        </w:rPr>
        <w:t>问题</w:t>
      </w:r>
      <w:r>
        <w:rPr>
          <w:b/>
          <w:color w:val="000000"/>
          <w:szCs w:val="21"/>
        </w:rPr>
        <w:t>4](2</w:t>
      </w:r>
      <w:r>
        <w:rPr>
          <w:b/>
          <w:color w:val="000000"/>
          <w:szCs w:val="21"/>
        </w:rPr>
        <w:t>分</w:t>
      </w:r>
      <w:r>
        <w:rPr>
          <w:b/>
          <w:color w:val="000000"/>
          <w:szCs w:val="21"/>
        </w:rPr>
        <w:t>)</w:t>
      </w:r>
      <w:r>
        <w:rPr>
          <w:color w:val="000000"/>
          <w:szCs w:val="20"/>
        </w:rPr>
        <w:t>若在网络中另加入一台主机，其</w:t>
      </w:r>
      <w:r>
        <w:rPr>
          <w:color w:val="000000"/>
          <w:szCs w:val="20"/>
        </w:rPr>
        <w:t>IP</w:t>
      </w:r>
      <w:r>
        <w:rPr>
          <w:color w:val="000000"/>
          <w:szCs w:val="20"/>
        </w:rPr>
        <w:t>地址设为</w:t>
      </w:r>
      <w:r>
        <w:rPr>
          <w:color w:val="000000"/>
          <w:szCs w:val="20"/>
        </w:rPr>
        <w:t>202.101.102.164,</w:t>
      </w:r>
      <w:r>
        <w:rPr>
          <w:color w:val="000000"/>
          <w:szCs w:val="20"/>
        </w:rPr>
        <w:t>它的广播地址是多少？哪些主机能够收到？</w:t>
      </w:r>
    </w:p>
    <w:p w:rsidR="005D22A6" w:rsidRDefault="005D22A6" w:rsidP="005D22A6">
      <w:pPr>
        <w:ind w:left="479" w:firstLine="60"/>
        <w:rPr>
          <w:color w:val="000000"/>
          <w:szCs w:val="20"/>
        </w:rPr>
      </w:pPr>
      <w:r>
        <w:rPr>
          <w:color w:val="000000"/>
          <w:szCs w:val="20"/>
        </w:rPr>
        <w:t>广播地址：</w:t>
      </w:r>
      <w:r>
        <w:rPr>
          <w:color w:val="000000"/>
          <w:szCs w:val="20"/>
        </w:rPr>
        <w:t>202.101.102.</w:t>
      </w:r>
      <w:r>
        <w:rPr>
          <w:rFonts w:hint="eastAsia"/>
          <w:color w:val="000000"/>
          <w:szCs w:val="20"/>
        </w:rPr>
        <w:t>175</w:t>
      </w:r>
      <w:r>
        <w:rPr>
          <w:color w:val="000000"/>
          <w:szCs w:val="20"/>
        </w:rPr>
        <w:t xml:space="preserve">  D</w:t>
      </w:r>
      <w:r>
        <w:rPr>
          <w:color w:val="000000"/>
          <w:szCs w:val="20"/>
        </w:rPr>
        <w:t>和</w:t>
      </w:r>
      <w:r>
        <w:rPr>
          <w:color w:val="000000"/>
          <w:szCs w:val="20"/>
        </w:rPr>
        <w:t>E</w:t>
      </w:r>
      <w:r>
        <w:rPr>
          <w:color w:val="000000"/>
          <w:szCs w:val="20"/>
        </w:rPr>
        <w:t>可以接收到</w:t>
      </w:r>
    </w:p>
    <w:p w:rsidR="005D22A6" w:rsidRDefault="005D22A6" w:rsidP="005D22A6">
      <w:pPr>
        <w:ind w:firstLine="420"/>
        <w:rPr>
          <w:color w:val="000000"/>
          <w:szCs w:val="20"/>
        </w:rPr>
      </w:pPr>
      <w:r>
        <w:rPr>
          <w:b/>
          <w:color w:val="000000"/>
          <w:szCs w:val="21"/>
        </w:rPr>
        <w:t>[</w:t>
      </w:r>
      <w:r>
        <w:rPr>
          <w:b/>
          <w:color w:val="000000"/>
          <w:szCs w:val="21"/>
        </w:rPr>
        <w:t>问题</w:t>
      </w:r>
      <w:r>
        <w:rPr>
          <w:b/>
          <w:color w:val="000000"/>
          <w:szCs w:val="21"/>
        </w:rPr>
        <w:t>5](2</w:t>
      </w:r>
      <w:r>
        <w:rPr>
          <w:b/>
          <w:color w:val="000000"/>
          <w:szCs w:val="21"/>
        </w:rPr>
        <w:t>分</w:t>
      </w:r>
      <w:r>
        <w:rPr>
          <w:b/>
          <w:color w:val="000000"/>
          <w:szCs w:val="21"/>
        </w:rPr>
        <w:t>)</w:t>
      </w:r>
      <w:r>
        <w:rPr>
          <w:color w:val="000000"/>
          <w:szCs w:val="20"/>
        </w:rPr>
        <w:t>若在该网络地址块中采用</w:t>
      </w:r>
      <w:r>
        <w:rPr>
          <w:color w:val="000000"/>
          <w:szCs w:val="20"/>
        </w:rPr>
        <w:t>VLAN</w:t>
      </w:r>
      <w:r>
        <w:rPr>
          <w:color w:val="000000"/>
          <w:szCs w:val="20"/>
        </w:rPr>
        <w:t>技术划分子网，何种设备能实现</w:t>
      </w:r>
      <w:r>
        <w:rPr>
          <w:color w:val="000000"/>
          <w:szCs w:val="20"/>
        </w:rPr>
        <w:t>VLAN</w:t>
      </w:r>
      <w:r>
        <w:rPr>
          <w:color w:val="000000"/>
          <w:szCs w:val="20"/>
        </w:rPr>
        <w:t>之间的数据转发？</w:t>
      </w:r>
    </w:p>
    <w:p w:rsidR="005D22A6" w:rsidRDefault="005D22A6" w:rsidP="005D22A6">
      <w:pPr>
        <w:widowControl/>
        <w:ind w:firstLineChars="250" w:firstLine="525"/>
        <w:jc w:val="left"/>
      </w:pPr>
      <w:r>
        <w:t>网桥可以实现</w:t>
      </w:r>
      <w:r>
        <w:t>vlan</w:t>
      </w:r>
      <w:r>
        <w:t>之间的数据转发或者是交换机</w:t>
      </w:r>
    </w:p>
    <w:p w:rsidR="005D22A6" w:rsidRDefault="005D22A6" w:rsidP="005D22A6">
      <w:pPr>
        <w:pStyle w:val="2"/>
        <w:spacing w:before="0" w:after="0" w:line="240" w:lineRule="auto"/>
        <w:rPr>
          <w:color w:val="C70000"/>
          <w:kern w:val="0"/>
          <w:sz w:val="21"/>
        </w:rPr>
      </w:pPr>
      <w:r>
        <w:rPr>
          <w:kern w:val="0"/>
          <w:sz w:val="21"/>
        </w:rPr>
        <w:lastRenderedPageBreak/>
        <w:t>办公室内有一台计算机，</w:t>
      </w:r>
      <w:r>
        <w:rPr>
          <w:kern w:val="0"/>
          <w:sz w:val="21"/>
        </w:rPr>
        <w:t>IP</w:t>
      </w:r>
      <w:r>
        <w:rPr>
          <w:kern w:val="0"/>
          <w:sz w:val="21"/>
        </w:rPr>
        <w:t>地址为</w:t>
      </w:r>
      <w:r>
        <w:rPr>
          <w:kern w:val="0"/>
          <w:sz w:val="21"/>
        </w:rPr>
        <w:t>202.45.165.243</w:t>
      </w:r>
      <w:r>
        <w:rPr>
          <w:kern w:val="0"/>
          <w:sz w:val="21"/>
        </w:rPr>
        <w:t>，子网掩码为</w:t>
      </w:r>
      <w:r>
        <w:rPr>
          <w:kern w:val="0"/>
          <w:sz w:val="21"/>
        </w:rPr>
        <w:t>255.255.255.160</w:t>
      </w:r>
      <w:r>
        <w:rPr>
          <w:kern w:val="0"/>
          <w:sz w:val="21"/>
        </w:rPr>
        <w:t>，则该机</w:t>
      </w:r>
      <w:r>
        <w:rPr>
          <w:kern w:val="0"/>
          <w:sz w:val="20"/>
          <w:szCs w:val="22"/>
        </w:rPr>
        <w:t>所在的网络属于哪类网络？其网络是否进行了子网划分？若划分，则分为几个子网？该机的子网</w:t>
      </w:r>
      <w:r>
        <w:rPr>
          <w:kern w:val="0"/>
          <w:sz w:val="21"/>
        </w:rPr>
        <w:t>号和主机号分别是多少？</w:t>
      </w:r>
    </w:p>
    <w:p w:rsidR="005D22A6" w:rsidRPr="000D0676" w:rsidRDefault="005D22A6" w:rsidP="005D22A6">
      <w:pPr>
        <w:rPr>
          <w:rFonts w:hint="eastAsia"/>
          <w:szCs w:val="21"/>
        </w:rPr>
      </w:pPr>
      <w:r w:rsidRPr="000D0676">
        <w:rPr>
          <w:rFonts w:hint="eastAsia"/>
          <w:szCs w:val="21"/>
        </w:rPr>
        <w:t>属于</w:t>
      </w:r>
      <w:r w:rsidRPr="000D0676">
        <w:rPr>
          <w:rFonts w:hint="eastAsia"/>
          <w:szCs w:val="21"/>
        </w:rPr>
        <w:t xml:space="preserve"> c</w:t>
      </w:r>
      <w:r w:rsidRPr="000D0676">
        <w:rPr>
          <w:rFonts w:hint="eastAsia"/>
          <w:szCs w:val="21"/>
        </w:rPr>
        <w:t>类网络，肯定进行了子网划分，</w:t>
      </w:r>
      <w:r w:rsidRPr="000D0676">
        <w:rPr>
          <w:rFonts w:hint="eastAsia"/>
          <w:szCs w:val="21"/>
        </w:rPr>
        <w:t>ABc</w:t>
      </w:r>
      <w:r w:rsidRPr="000D0676">
        <w:rPr>
          <w:rFonts w:hint="eastAsia"/>
          <w:szCs w:val="21"/>
        </w:rPr>
        <w:t>类的网络子网掩码</w:t>
      </w:r>
      <w:r w:rsidRPr="000D0676">
        <w:rPr>
          <w:rFonts w:hint="eastAsia"/>
          <w:szCs w:val="21"/>
        </w:rPr>
        <w:t xml:space="preserve"> </w:t>
      </w:r>
      <w:r w:rsidRPr="000D0676">
        <w:rPr>
          <w:rFonts w:hint="eastAsia"/>
          <w:szCs w:val="21"/>
        </w:rPr>
        <w:t>最后一个字节都是</w:t>
      </w:r>
      <w:r w:rsidRPr="000D0676">
        <w:rPr>
          <w:rFonts w:hint="eastAsia"/>
          <w:szCs w:val="21"/>
        </w:rPr>
        <w:t>0</w:t>
      </w:r>
      <w:r w:rsidRPr="000D0676">
        <w:rPr>
          <w:rFonts w:hint="eastAsia"/>
          <w:szCs w:val="21"/>
        </w:rPr>
        <w:t>的，本题是</w:t>
      </w:r>
      <w:r w:rsidRPr="000D0676">
        <w:rPr>
          <w:rFonts w:hint="eastAsia"/>
          <w:szCs w:val="21"/>
        </w:rPr>
        <w:t>160</w:t>
      </w:r>
      <w:r w:rsidRPr="000D0676">
        <w:rPr>
          <w:rFonts w:hint="eastAsia"/>
          <w:szCs w:val="21"/>
        </w:rPr>
        <w:t>，所以说进行了子网划分。</w:t>
      </w:r>
    </w:p>
    <w:p w:rsidR="005D22A6" w:rsidRPr="000D0676" w:rsidRDefault="005D22A6" w:rsidP="005D22A6">
      <w:pPr>
        <w:rPr>
          <w:rFonts w:hint="eastAsia"/>
          <w:szCs w:val="21"/>
        </w:rPr>
      </w:pPr>
      <w:r w:rsidRPr="000D0676">
        <w:rPr>
          <w:rFonts w:hint="eastAsia"/>
          <w:szCs w:val="21"/>
        </w:rPr>
        <w:t>网络地址的求法</w:t>
      </w:r>
    </w:p>
    <w:p w:rsidR="005D22A6" w:rsidRPr="000D0676" w:rsidRDefault="005D22A6" w:rsidP="005D22A6">
      <w:pPr>
        <w:rPr>
          <w:rFonts w:hint="eastAsia"/>
          <w:szCs w:val="21"/>
        </w:rPr>
      </w:pPr>
      <w:r w:rsidRPr="000D0676">
        <w:rPr>
          <w:rFonts w:hint="eastAsia"/>
          <w:szCs w:val="21"/>
        </w:rPr>
        <w:t>首先将</w:t>
      </w:r>
      <w:r w:rsidRPr="000D0676">
        <w:rPr>
          <w:rFonts w:hint="eastAsia"/>
          <w:szCs w:val="21"/>
        </w:rPr>
        <w:t>ip</w:t>
      </w:r>
      <w:r w:rsidRPr="000D0676">
        <w:rPr>
          <w:rFonts w:hint="eastAsia"/>
          <w:szCs w:val="21"/>
        </w:rPr>
        <w:t>地址写成</w:t>
      </w:r>
      <w:r w:rsidRPr="000D0676">
        <w:rPr>
          <w:rFonts w:hint="eastAsia"/>
          <w:szCs w:val="21"/>
        </w:rPr>
        <w:t>2</w:t>
      </w:r>
      <w:r w:rsidRPr="000D0676">
        <w:rPr>
          <w:rFonts w:hint="eastAsia"/>
          <w:szCs w:val="21"/>
        </w:rPr>
        <w:t>进制的形式，再把子网掩码写成二进制的形成，二者进行与运算</w:t>
      </w:r>
      <w:r w:rsidRPr="000D0676">
        <w:rPr>
          <w:rFonts w:hint="eastAsia"/>
          <w:szCs w:val="21"/>
        </w:rPr>
        <w:t>*</w:t>
      </w:r>
      <w:r w:rsidRPr="000D0676">
        <w:rPr>
          <w:rFonts w:hint="eastAsia"/>
          <w:szCs w:val="21"/>
        </w:rPr>
        <w:t>（</w:t>
      </w:r>
      <w:r w:rsidRPr="000D0676">
        <w:rPr>
          <w:rFonts w:hint="eastAsia"/>
          <w:szCs w:val="21"/>
        </w:rPr>
        <w:t>1+1=1,1+0=0</w:t>
      </w:r>
      <w:r w:rsidRPr="000D0676">
        <w:rPr>
          <w:rFonts w:hint="eastAsia"/>
          <w:szCs w:val="21"/>
        </w:rPr>
        <w:t>）容易看出子网掩码前</w:t>
      </w:r>
      <w:r w:rsidRPr="000D0676">
        <w:rPr>
          <w:rFonts w:hint="eastAsia"/>
          <w:szCs w:val="21"/>
        </w:rPr>
        <w:t>3</w:t>
      </w:r>
      <w:r w:rsidRPr="000D0676">
        <w:rPr>
          <w:rFonts w:hint="eastAsia"/>
          <w:szCs w:val="21"/>
        </w:rPr>
        <w:t>个字节都是</w:t>
      </w:r>
      <w:r w:rsidRPr="000D0676">
        <w:rPr>
          <w:rFonts w:hint="eastAsia"/>
          <w:szCs w:val="21"/>
        </w:rPr>
        <w:t xml:space="preserve">1 </w:t>
      </w:r>
      <w:r w:rsidRPr="000D0676">
        <w:rPr>
          <w:rFonts w:hint="eastAsia"/>
          <w:szCs w:val="21"/>
        </w:rPr>
        <w:t>故结构就是</w:t>
      </w:r>
      <w:r w:rsidRPr="000D0676">
        <w:rPr>
          <w:rFonts w:hint="eastAsia"/>
          <w:szCs w:val="21"/>
        </w:rPr>
        <w:t>ip</w:t>
      </w:r>
      <w:r w:rsidRPr="000D0676">
        <w:rPr>
          <w:rFonts w:hint="eastAsia"/>
          <w:szCs w:val="21"/>
        </w:rPr>
        <w:t>地址的前</w:t>
      </w:r>
      <w:r w:rsidRPr="000D0676">
        <w:rPr>
          <w:rFonts w:hint="eastAsia"/>
          <w:szCs w:val="21"/>
        </w:rPr>
        <w:t>3</w:t>
      </w:r>
      <w:r w:rsidRPr="000D0676">
        <w:rPr>
          <w:rFonts w:hint="eastAsia"/>
          <w:szCs w:val="21"/>
        </w:rPr>
        <w:t>个字节</w:t>
      </w:r>
      <w:r w:rsidRPr="000D0676">
        <w:rPr>
          <w:rFonts w:hint="eastAsia"/>
          <w:szCs w:val="21"/>
        </w:rPr>
        <w:t xml:space="preserve"> </w:t>
      </w:r>
      <w:r w:rsidRPr="000D0676">
        <w:rPr>
          <w:rFonts w:hint="eastAsia"/>
          <w:szCs w:val="21"/>
        </w:rPr>
        <w:t>即</w:t>
      </w:r>
      <w:r w:rsidRPr="000D0676">
        <w:rPr>
          <w:rFonts w:hint="eastAsia"/>
          <w:szCs w:val="21"/>
        </w:rPr>
        <w:t xml:space="preserve"> 202.45.165</w:t>
      </w:r>
      <w:r w:rsidRPr="000D0676">
        <w:rPr>
          <w:rFonts w:hint="eastAsia"/>
          <w:szCs w:val="21"/>
        </w:rPr>
        <w:t>，然后计算第四个字节</w:t>
      </w:r>
    </w:p>
    <w:p w:rsidR="005D22A6" w:rsidRPr="000D0676" w:rsidRDefault="005D22A6" w:rsidP="005D22A6">
      <w:pPr>
        <w:rPr>
          <w:rFonts w:hint="eastAsia"/>
          <w:szCs w:val="21"/>
        </w:rPr>
      </w:pPr>
      <w:r w:rsidRPr="000D0676">
        <w:rPr>
          <w:rFonts w:hint="eastAsia"/>
          <w:szCs w:val="21"/>
        </w:rPr>
        <w:t xml:space="preserve">   243    </w:t>
      </w:r>
      <w:r w:rsidRPr="000D0676">
        <w:rPr>
          <w:rFonts w:hint="eastAsia"/>
          <w:szCs w:val="21"/>
        </w:rPr>
        <w:t>写成</w:t>
      </w:r>
      <w:r w:rsidRPr="000D0676">
        <w:rPr>
          <w:rFonts w:hint="eastAsia"/>
          <w:szCs w:val="21"/>
        </w:rPr>
        <w:t>2</w:t>
      </w:r>
      <w:r w:rsidRPr="000D0676">
        <w:rPr>
          <w:rFonts w:hint="eastAsia"/>
          <w:szCs w:val="21"/>
        </w:rPr>
        <w:t>进制的形式为</w:t>
      </w:r>
      <w:r w:rsidRPr="000D0676">
        <w:rPr>
          <w:rFonts w:hint="eastAsia"/>
          <w:szCs w:val="21"/>
        </w:rPr>
        <w:t xml:space="preserve">   1   1   1  1     0    0   1     1</w:t>
      </w:r>
    </w:p>
    <w:p w:rsidR="005D22A6" w:rsidRPr="000D0676" w:rsidRDefault="005D22A6" w:rsidP="005D22A6">
      <w:pPr>
        <w:rPr>
          <w:rFonts w:hint="eastAsia"/>
          <w:szCs w:val="21"/>
        </w:rPr>
      </w:pPr>
      <w:r w:rsidRPr="000D0676">
        <w:rPr>
          <w:rFonts w:hint="eastAsia"/>
          <w:szCs w:val="21"/>
        </w:rPr>
        <w:t xml:space="preserve">      160  </w:t>
      </w:r>
      <w:r w:rsidRPr="000D0676">
        <w:rPr>
          <w:rFonts w:hint="eastAsia"/>
          <w:szCs w:val="21"/>
        </w:rPr>
        <w:t>写成</w:t>
      </w:r>
      <w:r w:rsidRPr="000D0676">
        <w:rPr>
          <w:rFonts w:hint="eastAsia"/>
          <w:szCs w:val="21"/>
        </w:rPr>
        <w:t>2</w:t>
      </w:r>
      <w:r w:rsidRPr="000D0676">
        <w:rPr>
          <w:rFonts w:hint="eastAsia"/>
          <w:szCs w:val="21"/>
        </w:rPr>
        <w:t>进制的形式为</w:t>
      </w:r>
      <w:r w:rsidRPr="000D0676">
        <w:rPr>
          <w:rFonts w:hint="eastAsia"/>
          <w:szCs w:val="21"/>
        </w:rPr>
        <w:t xml:space="preserve">    1   0   1  0     0    0   0      0</w:t>
      </w:r>
    </w:p>
    <w:p w:rsidR="005D22A6" w:rsidRPr="000D0676" w:rsidRDefault="005D22A6" w:rsidP="005D22A6">
      <w:pPr>
        <w:rPr>
          <w:rFonts w:hint="eastAsia"/>
          <w:szCs w:val="21"/>
        </w:rPr>
      </w:pPr>
      <w:r w:rsidRPr="000D0676">
        <w:rPr>
          <w:rFonts w:hint="eastAsia"/>
          <w:szCs w:val="21"/>
        </w:rPr>
        <w:t>上下进行与运算</w:t>
      </w:r>
      <w:r w:rsidRPr="000D0676">
        <w:rPr>
          <w:rFonts w:hint="eastAsia"/>
          <w:szCs w:val="21"/>
        </w:rPr>
        <w:t xml:space="preserve"> </w:t>
      </w:r>
      <w:r w:rsidRPr="000D0676">
        <w:rPr>
          <w:rFonts w:hint="eastAsia"/>
          <w:szCs w:val="21"/>
        </w:rPr>
        <w:t>得二进制结果</w:t>
      </w:r>
      <w:r w:rsidRPr="000D0676">
        <w:rPr>
          <w:rFonts w:hint="eastAsia"/>
          <w:szCs w:val="21"/>
        </w:rPr>
        <w:t xml:space="preserve">  1   0    1  0     0   0    0     0   </w:t>
      </w:r>
      <w:r w:rsidRPr="000D0676">
        <w:rPr>
          <w:rFonts w:hint="eastAsia"/>
          <w:szCs w:val="21"/>
        </w:rPr>
        <w:t>即</w:t>
      </w:r>
      <w:r w:rsidRPr="000D0676">
        <w:rPr>
          <w:rFonts w:hint="eastAsia"/>
          <w:szCs w:val="21"/>
        </w:rPr>
        <w:t>160</w:t>
      </w:r>
    </w:p>
    <w:p w:rsidR="005D22A6" w:rsidRPr="000D0676" w:rsidRDefault="005D22A6" w:rsidP="005D22A6">
      <w:pPr>
        <w:rPr>
          <w:rFonts w:hint="eastAsia"/>
          <w:szCs w:val="21"/>
        </w:rPr>
      </w:pPr>
      <w:r w:rsidRPr="000D0676">
        <w:rPr>
          <w:rFonts w:hint="eastAsia"/>
          <w:szCs w:val="21"/>
        </w:rPr>
        <w:t>所以本</w:t>
      </w:r>
      <w:r w:rsidRPr="000D0676">
        <w:rPr>
          <w:rFonts w:hint="eastAsia"/>
          <w:szCs w:val="21"/>
        </w:rPr>
        <w:t>ip</w:t>
      </w:r>
      <w:r w:rsidRPr="000D0676">
        <w:rPr>
          <w:rFonts w:hint="eastAsia"/>
          <w:szCs w:val="21"/>
        </w:rPr>
        <w:t>的网络地址为</w:t>
      </w:r>
      <w:r w:rsidRPr="000D0676">
        <w:rPr>
          <w:rFonts w:hint="eastAsia"/>
          <w:szCs w:val="21"/>
        </w:rPr>
        <w:t xml:space="preserve">202.45.165.160  </w:t>
      </w:r>
      <w:r w:rsidRPr="000D0676">
        <w:rPr>
          <w:rFonts w:hint="eastAsia"/>
          <w:szCs w:val="21"/>
        </w:rPr>
        <w:t>即子网号。主机号就是</w:t>
      </w:r>
      <w:r w:rsidRPr="000D0676">
        <w:rPr>
          <w:rFonts w:hint="eastAsia"/>
          <w:szCs w:val="21"/>
        </w:rPr>
        <w:t>ip</w:t>
      </w:r>
      <w:r w:rsidRPr="000D0676">
        <w:rPr>
          <w:rFonts w:hint="eastAsia"/>
          <w:szCs w:val="21"/>
        </w:rPr>
        <w:t>地址减去子网号</w:t>
      </w:r>
      <w:r w:rsidRPr="000D0676">
        <w:rPr>
          <w:rFonts w:hint="eastAsia"/>
          <w:szCs w:val="21"/>
        </w:rPr>
        <w:t xml:space="preserve"> </w:t>
      </w:r>
      <w:r w:rsidRPr="000D0676">
        <w:rPr>
          <w:rFonts w:hint="eastAsia"/>
          <w:szCs w:val="21"/>
        </w:rPr>
        <w:t>即</w:t>
      </w:r>
      <w:r w:rsidRPr="000D0676">
        <w:rPr>
          <w:rFonts w:hint="eastAsia"/>
          <w:szCs w:val="21"/>
        </w:rPr>
        <w:t>243-160=83</w:t>
      </w:r>
    </w:p>
    <w:p w:rsidR="005D22A6" w:rsidRPr="001F2112" w:rsidRDefault="005D22A6" w:rsidP="005D22A6">
      <w:pPr>
        <w:rPr>
          <w:rFonts w:hint="eastAsia"/>
          <w:szCs w:val="21"/>
        </w:rPr>
      </w:pPr>
      <w:r w:rsidRPr="000D0676">
        <w:rPr>
          <w:rFonts w:hint="eastAsia"/>
          <w:szCs w:val="21"/>
        </w:rPr>
        <w:t>再看上面与运算的结果</w:t>
      </w:r>
      <w:r w:rsidRPr="000D0676">
        <w:rPr>
          <w:rFonts w:hint="eastAsia"/>
          <w:szCs w:val="21"/>
        </w:rPr>
        <w:t xml:space="preserve">  </w:t>
      </w:r>
      <w:r w:rsidRPr="000D0676">
        <w:rPr>
          <w:rFonts w:hint="eastAsia"/>
          <w:szCs w:val="21"/>
        </w:rPr>
        <w:t>网络位占了</w:t>
      </w:r>
      <w:r w:rsidRPr="000D0676">
        <w:rPr>
          <w:rFonts w:hint="eastAsia"/>
          <w:szCs w:val="21"/>
        </w:rPr>
        <w:t>3</w:t>
      </w:r>
      <w:r w:rsidRPr="000D0676">
        <w:rPr>
          <w:rFonts w:hint="eastAsia"/>
          <w:szCs w:val="21"/>
        </w:rPr>
        <w:t>位</w:t>
      </w:r>
      <w:r w:rsidRPr="000D0676">
        <w:rPr>
          <w:rFonts w:hint="eastAsia"/>
          <w:szCs w:val="21"/>
        </w:rPr>
        <w:t xml:space="preserve">  </w:t>
      </w:r>
      <w:r w:rsidRPr="000D0676">
        <w:rPr>
          <w:rFonts w:hint="eastAsia"/>
          <w:szCs w:val="21"/>
        </w:rPr>
        <w:t>即可以划分</w:t>
      </w:r>
      <w:r w:rsidRPr="000D0676">
        <w:rPr>
          <w:rFonts w:hint="eastAsia"/>
          <w:szCs w:val="21"/>
        </w:rPr>
        <w:t>2^3=8</w:t>
      </w:r>
      <w:r w:rsidRPr="000D0676">
        <w:rPr>
          <w:rFonts w:hint="eastAsia"/>
          <w:szCs w:val="21"/>
        </w:rPr>
        <w:t>个子网</w:t>
      </w:r>
    </w:p>
    <w:p w:rsidR="005D22A6" w:rsidRDefault="005D22A6" w:rsidP="005D22A6">
      <w:pPr>
        <w:pStyle w:val="2"/>
        <w:spacing w:before="0" w:after="0" w:line="240" w:lineRule="auto"/>
        <w:rPr>
          <w:rFonts w:hint="eastAsia"/>
          <w:sz w:val="21"/>
        </w:rPr>
      </w:pPr>
      <w:r>
        <w:rPr>
          <w:sz w:val="21"/>
        </w:rPr>
        <w:t>阅读以下说明，回答问题</w:t>
      </w:r>
      <w:r>
        <w:rPr>
          <w:sz w:val="21"/>
        </w:rPr>
        <w:t>1</w:t>
      </w:r>
      <w:r>
        <w:rPr>
          <w:sz w:val="21"/>
        </w:rPr>
        <w:t>至问题</w:t>
      </w:r>
      <w:r>
        <w:rPr>
          <w:rFonts w:hint="eastAsia"/>
          <w:sz w:val="21"/>
        </w:rPr>
        <w:t>2</w:t>
      </w:r>
      <w:r>
        <w:rPr>
          <w:sz w:val="21"/>
        </w:rPr>
        <w:t>，将解答填入答题纸对应的解答栏内。</w:t>
      </w:r>
    </w:p>
    <w:p w:rsidR="005D22A6" w:rsidRDefault="005D22A6" w:rsidP="005D22A6">
      <w:pPr>
        <w:jc w:val="left"/>
        <w:rPr>
          <w:rFonts w:ascii="宋体" w:hAnsi="宋体" w:hint="eastAsia"/>
          <w:color w:val="323E32"/>
          <w:szCs w:val="21"/>
        </w:rPr>
      </w:pPr>
      <w:r>
        <w:rPr>
          <w:rFonts w:ascii="宋体" w:hAnsi="宋体"/>
          <w:color w:val="323E32"/>
          <w:szCs w:val="21"/>
        </w:rPr>
        <w:t>【说明】　某公司租用了一段C类地址203.12.11.0/24～203.12.14.0/24，如图5-1所示。其网间地址是172.11.5.14/24。要求网内所有PC都能上网。</w:t>
      </w:r>
    </w:p>
    <w:p w:rsidR="005D22A6" w:rsidRDefault="005D22A6" w:rsidP="005D22A6">
      <w:pPr>
        <w:jc w:val="center"/>
        <w:rPr>
          <w:rFonts w:ascii="宋体" w:hAnsi="宋体" w:hint="eastAsia"/>
          <w:color w:val="323E32"/>
          <w:szCs w:val="21"/>
        </w:rPr>
      </w:pPr>
      <w:r>
        <w:rPr>
          <w:rFonts w:ascii="宋体" w:hAnsi="宋体" w:hint="eastAsia"/>
          <w:color w:val="0000FF"/>
          <w:szCs w:val="21"/>
        </w:rPr>
        <w:fldChar w:fldCharType="begin"/>
      </w:r>
      <w:r>
        <w:rPr>
          <w:rFonts w:ascii="宋体" w:hAnsi="宋体" w:hint="eastAsia"/>
          <w:color w:val="0000FF"/>
          <w:szCs w:val="21"/>
        </w:rPr>
        <w:instrText xml:space="preserve"> INCLUDEPICTURE "http://static4.photo.sina.com.cn/middle/5069dcb4g6476bc5f2bc3&amp;000" \* MERGEFORMATINET </w:instrText>
      </w:r>
      <w:r>
        <w:rPr>
          <w:rFonts w:ascii="宋体" w:hAnsi="宋体" w:hint="eastAsia"/>
          <w:color w:val="0000FF"/>
          <w:szCs w:val="21"/>
        </w:rPr>
        <w:fldChar w:fldCharType="separate"/>
      </w:r>
      <w:r>
        <w:rPr>
          <w:rFonts w:ascii="宋体" w:hAnsi="宋体" w:hint="eastAsia"/>
          <w:color w:val="0000FF"/>
          <w:szCs w:val="21"/>
        </w:rPr>
        <w:pict>
          <v:shape id="_x0000_i1026" type="#_x0000_t75" alt="网络工程师考试2008年上半年下午试题解析（二）" style="width:271.25pt;height:205.95pt;mso-position-horizontal-relative:page;mso-position-vertical-relative:page" o:button="t">
            <v:imagedata r:id="rId18" r:href="rId19"/>
          </v:shape>
        </w:pict>
      </w:r>
      <w:r>
        <w:rPr>
          <w:rFonts w:ascii="宋体" w:hAnsi="宋体" w:hint="eastAsia"/>
          <w:color w:val="0000FF"/>
          <w:szCs w:val="21"/>
        </w:rPr>
        <w:fldChar w:fldCharType="end"/>
      </w:r>
    </w:p>
    <w:p w:rsidR="005D22A6" w:rsidRDefault="005D22A6" w:rsidP="005D22A6">
      <w:pPr>
        <w:jc w:val="left"/>
        <w:rPr>
          <w:rFonts w:ascii="宋体" w:hAnsi="宋体" w:hint="eastAsia"/>
          <w:color w:val="323E32"/>
          <w:szCs w:val="21"/>
        </w:rPr>
      </w:pPr>
      <w:r>
        <w:rPr>
          <w:rFonts w:ascii="宋体" w:hAnsi="宋体"/>
          <w:color w:val="323E32"/>
          <w:szCs w:val="21"/>
        </w:rPr>
        <w:t>【问题1】（8分）</w:t>
      </w:r>
    </w:p>
    <w:p w:rsidR="005D22A6" w:rsidRDefault="005D22A6" w:rsidP="005D22A6">
      <w:pPr>
        <w:ind w:firstLine="420"/>
        <w:jc w:val="left"/>
        <w:rPr>
          <w:rFonts w:ascii="宋体" w:hAnsi="宋体" w:hint="eastAsia"/>
          <w:color w:val="323E32"/>
          <w:szCs w:val="21"/>
        </w:rPr>
      </w:pPr>
      <w:r>
        <w:rPr>
          <w:rFonts w:ascii="宋体" w:hAnsi="宋体"/>
          <w:color w:val="323E32"/>
          <w:szCs w:val="21"/>
        </w:rPr>
        <w:t>接入层交换机Switch1的端口24为trunk口，其余各口属于vlan11，请解释下列命令并完成交换机的配置。</w:t>
      </w:r>
    </w:p>
    <w:p w:rsidR="005D22A6" w:rsidRDefault="005D22A6" w:rsidP="005D22A6">
      <w:pPr>
        <w:jc w:val="left"/>
        <w:rPr>
          <w:rFonts w:ascii="宋体" w:hAnsi="宋体" w:hint="eastAsia"/>
          <w:color w:val="323E32"/>
          <w:szCs w:val="21"/>
        </w:rPr>
      </w:pPr>
      <w:r>
        <w:rPr>
          <w:rFonts w:ascii="宋体" w:hAnsi="宋体"/>
          <w:color w:val="323E32"/>
          <w:szCs w:val="21"/>
        </w:rPr>
        <w:t xml:space="preserve">Switch1#config </w:t>
      </w:r>
      <w:r>
        <w:rPr>
          <w:rFonts w:ascii="宋体" w:hAnsi="宋体" w:hint="eastAsia"/>
          <w:color w:val="323E32"/>
          <w:szCs w:val="21"/>
        </w:rPr>
        <w:t xml:space="preserve"> </w:t>
      </w:r>
      <w:r>
        <w:rPr>
          <w:rFonts w:ascii="宋体" w:hAnsi="宋体"/>
          <w:color w:val="323E32"/>
          <w:szCs w:val="21"/>
        </w:rPr>
        <w:t>terminal</w:t>
      </w:r>
      <w:r>
        <w:rPr>
          <w:rFonts w:ascii="宋体" w:hAnsi="宋体" w:hint="eastAsia"/>
          <w:color w:val="323E32"/>
          <w:szCs w:val="21"/>
        </w:rPr>
        <w:t xml:space="preserve">                     （</w:t>
      </w:r>
      <w:r>
        <w:rPr>
          <w:rFonts w:ascii="宋体" w:hAnsi="宋体"/>
          <w:color w:val="323E32"/>
          <w:szCs w:val="21"/>
        </w:rPr>
        <w:t>进入</w:t>
      </w:r>
      <w:r>
        <w:rPr>
          <w:rFonts w:ascii="宋体" w:hAnsi="宋体" w:hint="eastAsia"/>
          <w:color w:val="323E32"/>
          <w:szCs w:val="21"/>
        </w:rPr>
        <w:t>特权</w:t>
      </w:r>
      <w:r>
        <w:rPr>
          <w:rFonts w:ascii="宋体" w:hAnsi="宋体"/>
          <w:color w:val="323E32"/>
          <w:szCs w:val="21"/>
        </w:rPr>
        <w:t>配置模式）</w:t>
      </w:r>
    </w:p>
    <w:p w:rsidR="005D22A6" w:rsidRDefault="005D22A6" w:rsidP="005D22A6">
      <w:pPr>
        <w:jc w:val="left"/>
        <w:rPr>
          <w:rFonts w:ascii="宋体" w:hAnsi="宋体" w:hint="eastAsia"/>
          <w:color w:val="323E32"/>
          <w:szCs w:val="21"/>
        </w:rPr>
      </w:pPr>
      <w:r>
        <w:rPr>
          <w:rFonts w:ascii="宋体" w:hAnsi="宋体"/>
          <w:color w:val="323E32"/>
          <w:szCs w:val="21"/>
        </w:rPr>
        <w:t>Switch1(config)#interface f0/24        （进入端口24配置模式）</w:t>
      </w:r>
    </w:p>
    <w:p w:rsidR="005D22A6" w:rsidRDefault="005D22A6" w:rsidP="005D22A6">
      <w:pPr>
        <w:jc w:val="left"/>
        <w:rPr>
          <w:rFonts w:ascii="宋体" w:hAnsi="宋体" w:hint="eastAsia"/>
          <w:color w:val="323E32"/>
          <w:szCs w:val="21"/>
        </w:rPr>
      </w:pPr>
      <w:r>
        <w:rPr>
          <w:rFonts w:ascii="宋体" w:hAnsi="宋体"/>
          <w:color w:val="323E32"/>
          <w:szCs w:val="21"/>
        </w:rPr>
        <w:t xml:space="preserve">Switch1(config-if)# switchport mode trunk      </w:t>
      </w:r>
      <w:r>
        <w:rPr>
          <w:rFonts w:ascii="宋体" w:hAnsi="宋体"/>
          <w:color w:val="323E32"/>
          <w:szCs w:val="21"/>
          <w:u w:val="single"/>
        </w:rPr>
        <w:t>  （</w:t>
      </w:r>
      <w:r>
        <w:rPr>
          <w:rFonts w:ascii="宋体" w:hAnsi="宋体" w:hint="eastAsia"/>
          <w:color w:val="323E32"/>
          <w:szCs w:val="21"/>
          <w:u w:val="single"/>
        </w:rPr>
        <w:t>设置端口为TRUNK模式</w:t>
      </w:r>
      <w:r>
        <w:rPr>
          <w:rFonts w:ascii="宋体" w:hAnsi="宋体"/>
          <w:color w:val="323E32"/>
          <w:szCs w:val="21"/>
          <w:u w:val="single"/>
        </w:rPr>
        <w:t>） </w:t>
      </w:r>
      <w:r>
        <w:rPr>
          <w:rFonts w:ascii="宋体" w:hAnsi="宋体"/>
          <w:color w:val="323E32"/>
          <w:szCs w:val="21"/>
        </w:rPr>
        <w:br/>
        <w:t xml:space="preserve">Switch1 (config-if)#switchport trunk encapsulation dotlq  </w:t>
      </w:r>
      <w:r>
        <w:rPr>
          <w:rFonts w:ascii="宋体" w:hAnsi="宋体"/>
          <w:color w:val="323E32"/>
          <w:szCs w:val="21"/>
          <w:u w:val="single"/>
        </w:rPr>
        <w:t>  （</w:t>
      </w:r>
      <w:r>
        <w:rPr>
          <w:rFonts w:ascii="宋体" w:hAnsi="宋体" w:hint="eastAsia"/>
          <w:color w:val="323E32"/>
          <w:szCs w:val="21"/>
          <w:u w:val="single"/>
        </w:rPr>
        <w:t>封装802.1Q协议</w:t>
      </w:r>
      <w:r>
        <w:rPr>
          <w:rFonts w:ascii="宋体" w:hAnsi="宋体"/>
          <w:color w:val="323E32"/>
          <w:szCs w:val="21"/>
          <w:u w:val="single"/>
        </w:rPr>
        <w:t>） </w:t>
      </w:r>
      <w:r>
        <w:rPr>
          <w:rFonts w:ascii="宋体" w:hAnsi="宋体"/>
          <w:color w:val="323E32"/>
          <w:szCs w:val="21"/>
        </w:rPr>
        <w:br/>
        <w:t>Switch1(config-if)# switchport trunk allowed all   （允许所有VLAN从该端口交换数据）</w:t>
      </w:r>
      <w:r>
        <w:rPr>
          <w:rFonts w:ascii="宋体" w:hAnsi="宋体"/>
          <w:color w:val="323E32"/>
          <w:szCs w:val="21"/>
        </w:rPr>
        <w:br/>
        <w:t>Switch1(config-if)#exit</w:t>
      </w:r>
      <w:r>
        <w:rPr>
          <w:rFonts w:ascii="宋体" w:hAnsi="宋体"/>
          <w:color w:val="323E32"/>
          <w:szCs w:val="21"/>
        </w:rPr>
        <w:br/>
        <w:t>Switch1(config)#exit</w:t>
      </w:r>
      <w:r>
        <w:rPr>
          <w:rFonts w:ascii="宋体" w:hAnsi="宋体"/>
          <w:color w:val="323E32"/>
          <w:szCs w:val="21"/>
        </w:rPr>
        <w:br/>
        <w:t>Switch1# vlan database</w:t>
      </w:r>
      <w:r>
        <w:rPr>
          <w:rFonts w:ascii="宋体" w:hAnsi="宋体"/>
          <w:color w:val="323E32"/>
          <w:szCs w:val="21"/>
        </w:rPr>
        <w:br/>
        <w:t xml:space="preserve">Switch1(vlan)# vlan 11 name lab01       </w:t>
      </w:r>
      <w:r>
        <w:rPr>
          <w:rFonts w:ascii="宋体" w:hAnsi="宋体"/>
          <w:color w:val="323E32"/>
          <w:szCs w:val="21"/>
          <w:u w:val="single"/>
        </w:rPr>
        <w:t>（</w:t>
      </w:r>
      <w:r>
        <w:rPr>
          <w:rFonts w:ascii="宋体" w:hAnsi="宋体" w:hint="eastAsia"/>
          <w:color w:val="323E32"/>
          <w:szCs w:val="21"/>
          <w:u w:val="single"/>
        </w:rPr>
        <w:t>创建VLAN11，名字为lan01</w:t>
      </w:r>
      <w:r>
        <w:rPr>
          <w:rFonts w:ascii="宋体" w:hAnsi="宋体"/>
          <w:color w:val="323E32"/>
          <w:szCs w:val="21"/>
          <w:u w:val="single"/>
        </w:rPr>
        <w:t>） </w:t>
      </w:r>
      <w:r>
        <w:rPr>
          <w:rFonts w:ascii="宋体" w:hAnsi="宋体"/>
          <w:color w:val="323E32"/>
          <w:szCs w:val="21"/>
        </w:rPr>
        <w:br/>
        <w:t>Switch1(vlan)#exit</w:t>
      </w:r>
      <w:r>
        <w:rPr>
          <w:rFonts w:ascii="宋体" w:hAnsi="宋体"/>
          <w:color w:val="323E32"/>
          <w:szCs w:val="21"/>
        </w:rPr>
        <w:br/>
        <w:t>Switch1#config terminal</w:t>
      </w:r>
      <w:r>
        <w:rPr>
          <w:rFonts w:ascii="宋体" w:hAnsi="宋体"/>
          <w:color w:val="323E32"/>
          <w:szCs w:val="21"/>
        </w:rPr>
        <w:br/>
        <w:t>Switch1(config)#</w:t>
      </w:r>
      <w:r>
        <w:rPr>
          <w:rFonts w:ascii="宋体" w:hAnsi="宋体" w:hint="eastAsia"/>
          <w:color w:val="323E32"/>
          <w:szCs w:val="21"/>
          <w:u w:val="single"/>
        </w:rPr>
        <w:t xml:space="preserve">  </w:t>
      </w:r>
      <w:r>
        <w:rPr>
          <w:rFonts w:ascii="宋体" w:hAnsi="宋体"/>
          <w:color w:val="323E32"/>
          <w:szCs w:val="21"/>
          <w:u w:val="single"/>
        </w:rPr>
        <w:t>      </w:t>
      </w:r>
      <w:r>
        <w:rPr>
          <w:rFonts w:ascii="宋体" w:hAnsi="宋体" w:hint="eastAsia"/>
          <w:color w:val="323E32"/>
          <w:szCs w:val="21"/>
          <w:u w:val="single"/>
        </w:rPr>
        <w:t xml:space="preserve">      </w:t>
      </w:r>
      <w:r>
        <w:rPr>
          <w:rFonts w:ascii="宋体" w:hAnsi="宋体"/>
          <w:color w:val="323E32"/>
          <w:szCs w:val="21"/>
          <w:u w:val="single"/>
        </w:rPr>
        <w:t>         </w:t>
      </w:r>
      <w:r>
        <w:rPr>
          <w:rFonts w:ascii="宋体" w:hAnsi="宋体"/>
          <w:color w:val="323E32"/>
          <w:szCs w:val="21"/>
        </w:rPr>
        <w:t xml:space="preserve"> （进入f0/9的配置模式）</w:t>
      </w:r>
      <w:r>
        <w:rPr>
          <w:rFonts w:ascii="宋体" w:hAnsi="宋体"/>
          <w:color w:val="323E32"/>
          <w:szCs w:val="21"/>
        </w:rPr>
        <w:br/>
        <w:t xml:space="preserve">Switch1(config-if)#  </w:t>
      </w:r>
      <w:r>
        <w:rPr>
          <w:rFonts w:ascii="宋体" w:hAnsi="宋体" w:hint="eastAsia"/>
          <w:color w:val="323E32"/>
          <w:szCs w:val="21"/>
          <w:u w:val="single"/>
        </w:rPr>
        <w:t xml:space="preserve">            </w:t>
      </w:r>
      <w:r>
        <w:rPr>
          <w:rFonts w:ascii="宋体" w:hAnsi="宋体"/>
          <w:color w:val="323E32"/>
          <w:szCs w:val="21"/>
          <w:u w:val="single"/>
        </w:rPr>
        <w:t>     </w:t>
      </w:r>
      <w:r>
        <w:rPr>
          <w:rFonts w:ascii="宋体" w:hAnsi="宋体"/>
          <w:color w:val="323E32"/>
          <w:szCs w:val="21"/>
        </w:rPr>
        <w:t xml:space="preserve">     （设置端口为接入链路模式）</w:t>
      </w:r>
      <w:r>
        <w:rPr>
          <w:rFonts w:ascii="宋体" w:hAnsi="宋体"/>
          <w:color w:val="323E32"/>
          <w:szCs w:val="21"/>
        </w:rPr>
        <w:br/>
        <w:t xml:space="preserve">Switch1(config-if)#  </w:t>
      </w:r>
      <w:r>
        <w:rPr>
          <w:rFonts w:ascii="宋体" w:hAnsi="宋体" w:hint="eastAsia"/>
          <w:color w:val="323E32"/>
          <w:szCs w:val="21"/>
          <w:u w:val="single"/>
        </w:rPr>
        <w:t xml:space="preserve">             </w:t>
      </w:r>
      <w:r>
        <w:rPr>
          <w:rFonts w:ascii="宋体" w:hAnsi="宋体"/>
          <w:color w:val="323E32"/>
          <w:szCs w:val="21"/>
          <w:u w:val="single"/>
        </w:rPr>
        <w:t>   </w:t>
      </w:r>
      <w:r>
        <w:rPr>
          <w:rFonts w:ascii="宋体" w:hAnsi="宋体"/>
          <w:color w:val="323E32"/>
          <w:szCs w:val="21"/>
        </w:rPr>
        <w:t xml:space="preserve">    </w:t>
      </w:r>
      <w:r>
        <w:rPr>
          <w:rFonts w:ascii="宋体" w:hAnsi="宋体" w:hint="eastAsia"/>
          <w:color w:val="323E32"/>
          <w:szCs w:val="21"/>
        </w:rPr>
        <w:t xml:space="preserve"> </w:t>
      </w:r>
      <w:r>
        <w:rPr>
          <w:rFonts w:ascii="宋体" w:hAnsi="宋体"/>
          <w:color w:val="323E32"/>
          <w:szCs w:val="21"/>
        </w:rPr>
        <w:t>  （把f0/9分配给VLAN11）</w:t>
      </w:r>
      <w:r>
        <w:rPr>
          <w:rFonts w:ascii="宋体" w:hAnsi="宋体"/>
          <w:color w:val="323E32"/>
          <w:szCs w:val="21"/>
        </w:rPr>
        <w:br/>
        <w:t>Switch1(config-if)#exit</w:t>
      </w:r>
      <w:r>
        <w:rPr>
          <w:rFonts w:ascii="宋体" w:hAnsi="宋体"/>
          <w:color w:val="323E32"/>
          <w:szCs w:val="21"/>
        </w:rPr>
        <w:br/>
        <w:t xml:space="preserve">Switch0(config)# interface  </w:t>
      </w:r>
      <w:r>
        <w:rPr>
          <w:rFonts w:ascii="宋体" w:hAnsi="宋体" w:hint="eastAsia"/>
          <w:color w:val="323E32"/>
          <w:szCs w:val="21"/>
          <w:u w:val="single"/>
        </w:rPr>
        <w:t xml:space="preserve">  </w:t>
      </w:r>
      <w:r>
        <w:rPr>
          <w:rFonts w:ascii="宋体" w:hAnsi="宋体"/>
          <w:b/>
          <w:bCs/>
          <w:color w:val="323E32"/>
          <w:szCs w:val="21"/>
          <w:u w:val="single"/>
        </w:rPr>
        <w:t>vlan11</w:t>
      </w:r>
      <w:r>
        <w:rPr>
          <w:rFonts w:ascii="宋体" w:hAnsi="宋体" w:hint="eastAsia"/>
          <w:color w:val="323E32"/>
          <w:szCs w:val="21"/>
          <w:u w:val="single"/>
        </w:rPr>
        <w:t xml:space="preserve">   </w:t>
      </w:r>
      <w:r>
        <w:rPr>
          <w:rFonts w:ascii="宋体" w:hAnsi="宋体"/>
          <w:color w:val="323E32"/>
          <w:szCs w:val="21"/>
          <w:u w:val="single"/>
        </w:rPr>
        <w:t>   </w:t>
      </w:r>
      <w:r>
        <w:rPr>
          <w:rFonts w:ascii="宋体" w:hAnsi="宋体" w:hint="eastAsia"/>
          <w:color w:val="323E32"/>
          <w:szCs w:val="21"/>
        </w:rPr>
        <w:t xml:space="preserve">    （</w:t>
      </w:r>
      <w:r>
        <w:rPr>
          <w:rFonts w:ascii="宋体" w:hAnsi="宋体"/>
          <w:color w:val="323E32"/>
          <w:szCs w:val="21"/>
        </w:rPr>
        <w:t>进入虚子接口</w:t>
      </w:r>
      <w:r>
        <w:rPr>
          <w:rFonts w:ascii="宋体" w:hAnsi="宋体"/>
          <w:b/>
          <w:bCs/>
          <w:color w:val="323E32"/>
          <w:szCs w:val="21"/>
        </w:rPr>
        <w:t>vlan11</w:t>
      </w:r>
      <w:r>
        <w:rPr>
          <w:rFonts w:ascii="宋体" w:hAnsi="宋体"/>
          <w:color w:val="323E32"/>
          <w:szCs w:val="21"/>
        </w:rPr>
        <w:t>）</w:t>
      </w:r>
      <w:r>
        <w:rPr>
          <w:rFonts w:ascii="宋体" w:hAnsi="宋体"/>
          <w:color w:val="323E32"/>
          <w:szCs w:val="21"/>
        </w:rPr>
        <w:br/>
      </w:r>
      <w:r>
        <w:rPr>
          <w:rFonts w:ascii="宋体" w:hAnsi="宋体"/>
          <w:color w:val="323E32"/>
          <w:szCs w:val="21"/>
        </w:rPr>
        <w:lastRenderedPageBreak/>
        <w:t>Switch0(config-if)# ip address 203.12.12.1 255.255.255.0</w:t>
      </w:r>
      <w:r>
        <w:rPr>
          <w:rFonts w:ascii="宋体" w:hAnsi="宋体" w:hint="eastAsia"/>
          <w:color w:val="323E32"/>
          <w:szCs w:val="21"/>
        </w:rPr>
        <w:t xml:space="preserve"> </w:t>
      </w:r>
      <w:r>
        <w:rPr>
          <w:rFonts w:ascii="宋体" w:hAnsi="宋体"/>
          <w:color w:val="323E32"/>
          <w:szCs w:val="21"/>
        </w:rPr>
        <w:t>（</w:t>
      </w:r>
      <w:r>
        <w:rPr>
          <w:rFonts w:ascii="宋体" w:hAnsi="宋体" w:hint="eastAsia"/>
          <w:color w:val="323E32"/>
          <w:szCs w:val="21"/>
        </w:rPr>
        <w:t>配置</w:t>
      </w:r>
      <w:r>
        <w:rPr>
          <w:rFonts w:ascii="宋体" w:hAnsi="宋体"/>
          <w:color w:val="323E32"/>
          <w:szCs w:val="21"/>
        </w:rPr>
        <w:t>IP地址）</w:t>
      </w:r>
      <w:r>
        <w:rPr>
          <w:rFonts w:ascii="宋体" w:hAnsi="宋体"/>
          <w:color w:val="323E32"/>
          <w:szCs w:val="21"/>
        </w:rPr>
        <w:br/>
        <w:t>Switch0(config-if)# no shutdown    </w:t>
      </w:r>
      <w:r>
        <w:rPr>
          <w:rFonts w:ascii="宋体" w:hAnsi="宋体" w:hint="eastAsia"/>
          <w:color w:val="323E32"/>
          <w:szCs w:val="21"/>
        </w:rPr>
        <w:t xml:space="preserve"> </w:t>
      </w:r>
      <w:r>
        <w:rPr>
          <w:rFonts w:ascii="宋体" w:hAnsi="宋体"/>
          <w:color w:val="323E32"/>
          <w:szCs w:val="21"/>
        </w:rPr>
        <w:t xml:space="preserve">     </w:t>
      </w:r>
      <w:r>
        <w:rPr>
          <w:rFonts w:ascii="宋体" w:hAnsi="宋体"/>
          <w:color w:val="323E32"/>
          <w:szCs w:val="21"/>
          <w:u w:val="single"/>
        </w:rPr>
        <w:t> </w:t>
      </w:r>
      <w:r>
        <w:rPr>
          <w:rFonts w:ascii="宋体" w:hAnsi="宋体"/>
          <w:bCs/>
          <w:color w:val="323E32"/>
          <w:szCs w:val="21"/>
        </w:rPr>
        <w:t>开启端口</w:t>
      </w:r>
      <w:r>
        <w:rPr>
          <w:rFonts w:ascii="宋体" w:hAnsi="宋体"/>
          <w:color w:val="323E32"/>
          <w:szCs w:val="21"/>
          <w:u w:val="single"/>
        </w:rPr>
        <w:t> </w:t>
      </w:r>
    </w:p>
    <w:p w:rsidR="005D22A6" w:rsidRDefault="005D22A6" w:rsidP="005D22A6">
      <w:pPr>
        <w:jc w:val="left"/>
        <w:rPr>
          <w:rFonts w:ascii="宋体" w:hAnsi="宋体" w:hint="eastAsia"/>
          <w:color w:val="323E32"/>
          <w:szCs w:val="21"/>
        </w:rPr>
      </w:pPr>
      <w:r>
        <w:rPr>
          <w:rFonts w:ascii="宋体" w:hAnsi="宋体"/>
          <w:color w:val="323E32"/>
          <w:szCs w:val="21"/>
        </w:rPr>
        <w:t>Switch1(config)#</w:t>
      </w:r>
      <w:r>
        <w:rPr>
          <w:rFonts w:ascii="宋体" w:hAnsi="宋体" w:hint="eastAsia"/>
          <w:color w:val="323E32"/>
          <w:szCs w:val="21"/>
          <w:u w:val="single"/>
        </w:rPr>
        <w:t xml:space="preserve">             </w:t>
      </w:r>
      <w:r>
        <w:rPr>
          <w:rFonts w:ascii="宋体" w:hAnsi="宋体"/>
          <w:color w:val="323E32"/>
          <w:szCs w:val="21"/>
          <w:u w:val="single"/>
        </w:rPr>
        <w:t>   </w:t>
      </w:r>
      <w:r>
        <w:rPr>
          <w:rFonts w:ascii="宋体" w:hAnsi="宋体"/>
          <w:color w:val="323E32"/>
          <w:szCs w:val="21"/>
        </w:rPr>
        <w:t xml:space="preserve">  </w:t>
      </w:r>
      <w:r>
        <w:rPr>
          <w:rFonts w:ascii="宋体" w:hAnsi="宋体" w:hint="eastAsia"/>
          <w:color w:val="323E32"/>
          <w:szCs w:val="21"/>
        </w:rPr>
        <w:t xml:space="preserve"> </w:t>
      </w:r>
      <w:r>
        <w:rPr>
          <w:rFonts w:ascii="宋体" w:hAnsi="宋体"/>
          <w:color w:val="323E32"/>
          <w:szCs w:val="21"/>
        </w:rPr>
        <w:t>（</w:t>
      </w:r>
      <w:r>
        <w:rPr>
          <w:rFonts w:ascii="宋体" w:hAnsi="宋体" w:hint="eastAsia"/>
          <w:color w:val="323E32"/>
          <w:szCs w:val="21"/>
        </w:rPr>
        <w:t>保存配置文件</w:t>
      </w:r>
      <w:r>
        <w:rPr>
          <w:rFonts w:ascii="宋体" w:hAnsi="宋体"/>
          <w:color w:val="323E32"/>
          <w:szCs w:val="21"/>
        </w:rPr>
        <w:t>）</w:t>
      </w:r>
      <w:r>
        <w:rPr>
          <w:rFonts w:ascii="宋体" w:hAnsi="宋体"/>
          <w:color w:val="0000FF"/>
          <w:szCs w:val="21"/>
        </w:rPr>
        <w:t>。</w:t>
      </w:r>
      <w:r>
        <w:rPr>
          <w:rFonts w:ascii="宋体" w:hAnsi="宋体"/>
          <w:color w:val="323E32"/>
          <w:szCs w:val="21"/>
        </w:rPr>
        <w:br/>
      </w:r>
      <w:r>
        <w:rPr>
          <w:rFonts w:ascii="宋体" w:hAnsi="宋体"/>
          <w:b/>
          <w:bCs/>
          <w:color w:val="323E32"/>
          <w:szCs w:val="21"/>
        </w:rPr>
        <w:t>答案：</w:t>
      </w:r>
    </w:p>
    <w:p w:rsidR="005D22A6" w:rsidRDefault="005D22A6" w:rsidP="005D22A6">
      <w:pPr>
        <w:jc w:val="left"/>
        <w:rPr>
          <w:rFonts w:ascii="宋体" w:hAnsi="宋体" w:hint="eastAsia"/>
          <w:color w:val="0000FF"/>
          <w:szCs w:val="21"/>
        </w:rPr>
      </w:pPr>
      <w:r>
        <w:rPr>
          <w:rFonts w:ascii="宋体" w:hAnsi="宋体"/>
          <w:color w:val="0000FF"/>
          <w:szCs w:val="21"/>
        </w:rPr>
        <w:t>（1）设置端口为中继（或Trunk）模式</w:t>
      </w:r>
    </w:p>
    <w:p w:rsidR="005D22A6" w:rsidRDefault="005D22A6" w:rsidP="005D22A6">
      <w:pPr>
        <w:jc w:val="left"/>
        <w:rPr>
          <w:rFonts w:ascii="宋体" w:hAnsi="宋体" w:hint="eastAsia"/>
          <w:color w:val="0000FF"/>
          <w:szCs w:val="21"/>
        </w:rPr>
      </w:pPr>
      <w:r>
        <w:rPr>
          <w:rFonts w:ascii="宋体" w:hAnsi="宋体"/>
          <w:color w:val="0000FF"/>
          <w:szCs w:val="21"/>
        </w:rPr>
        <w:t>（2）设置Trunk采用802.1q格式（或dot1q）</w:t>
      </w:r>
    </w:p>
    <w:p w:rsidR="005D22A6" w:rsidRDefault="005D22A6" w:rsidP="005D22A6">
      <w:pPr>
        <w:jc w:val="left"/>
        <w:rPr>
          <w:rFonts w:ascii="宋体" w:hAnsi="宋体" w:hint="eastAsia"/>
          <w:color w:val="0000FF"/>
          <w:szCs w:val="21"/>
        </w:rPr>
      </w:pPr>
      <w:r>
        <w:rPr>
          <w:rFonts w:ascii="宋体" w:hAnsi="宋体"/>
          <w:color w:val="0000FF"/>
          <w:szCs w:val="21"/>
        </w:rPr>
        <w:t>（3）创建vlan11，并命名为lab01</w:t>
      </w:r>
    </w:p>
    <w:p w:rsidR="005D22A6" w:rsidRDefault="005D22A6" w:rsidP="005D22A6">
      <w:pPr>
        <w:jc w:val="left"/>
        <w:rPr>
          <w:rFonts w:ascii="宋体" w:hAnsi="宋体" w:hint="eastAsia"/>
          <w:color w:val="0000FF"/>
          <w:szCs w:val="21"/>
        </w:rPr>
      </w:pPr>
      <w:r>
        <w:rPr>
          <w:rFonts w:ascii="宋体" w:hAnsi="宋体"/>
          <w:color w:val="0000FF"/>
          <w:szCs w:val="21"/>
        </w:rPr>
        <w:t>（4）switchport mode access</w:t>
      </w:r>
    </w:p>
    <w:p w:rsidR="005D22A6" w:rsidRDefault="005D22A6" w:rsidP="005D22A6">
      <w:pPr>
        <w:jc w:val="left"/>
        <w:rPr>
          <w:rFonts w:ascii="宋体" w:hAnsi="宋体" w:hint="eastAsia"/>
          <w:color w:val="323E32"/>
          <w:szCs w:val="21"/>
        </w:rPr>
      </w:pPr>
      <w:r>
        <w:rPr>
          <w:rFonts w:ascii="宋体" w:hAnsi="宋体"/>
          <w:color w:val="0000FF"/>
          <w:szCs w:val="21"/>
        </w:rPr>
        <w:t>（5）switchport access vlan 11或switchport access vlan lab01</w:t>
      </w:r>
    </w:p>
    <w:p w:rsidR="005D22A6" w:rsidRDefault="005D22A6" w:rsidP="005D22A6">
      <w:pPr>
        <w:pStyle w:val="2"/>
        <w:spacing w:before="0" w:after="0" w:line="240" w:lineRule="auto"/>
        <w:rPr>
          <w:rFonts w:hint="eastAsia"/>
          <w:sz w:val="21"/>
        </w:rPr>
      </w:pPr>
      <w:r>
        <w:rPr>
          <w:sz w:val="21"/>
        </w:rPr>
        <w:t>阅读以下说明，回答问题</w:t>
      </w:r>
      <w:r>
        <w:rPr>
          <w:sz w:val="21"/>
        </w:rPr>
        <w:t>1</w:t>
      </w:r>
      <w:r>
        <w:rPr>
          <w:sz w:val="21"/>
        </w:rPr>
        <w:t>至问题</w:t>
      </w:r>
      <w:r>
        <w:rPr>
          <w:sz w:val="21"/>
        </w:rPr>
        <w:t>4</w:t>
      </w:r>
      <w:r>
        <w:rPr>
          <w:sz w:val="21"/>
        </w:rPr>
        <w:t>，将解答填入答题纸对应的解答栏内。</w:t>
      </w:r>
    </w:p>
    <w:p w:rsidR="005D22A6" w:rsidRDefault="005D22A6" w:rsidP="005D22A6">
      <w:pPr>
        <w:rPr>
          <w:rFonts w:ascii="宋体" w:hAnsi="宋体" w:hint="eastAsia"/>
          <w:color w:val="000000"/>
        </w:rPr>
      </w:pPr>
      <w:r>
        <w:rPr>
          <w:rFonts w:ascii="宋体" w:hAnsi="宋体"/>
          <w:color w:val="000000"/>
        </w:rPr>
        <w:t>【说明】　　某校园网拓扑结构如图1-1所示</w:t>
      </w:r>
      <w:r>
        <w:rPr>
          <w:rFonts w:ascii="宋体" w:hAnsi="宋体" w:hint="eastAsia"/>
          <w:color w:val="000000"/>
        </w:rPr>
        <w:t>：</w:t>
      </w:r>
    </w:p>
    <w:p w:rsidR="005D22A6" w:rsidRDefault="005D22A6" w:rsidP="005D22A6">
      <w:pPr>
        <w:jc w:val="center"/>
        <w:rPr>
          <w:rFonts w:ascii="宋体" w:hAnsi="宋体" w:hint="eastAsia"/>
          <w:color w:val="000000"/>
        </w:rPr>
      </w:pPr>
      <w:r>
        <w:rPr>
          <w:rFonts w:ascii="宋体" w:hAnsi="宋体"/>
          <w:noProof/>
          <w:color w:val="000000"/>
        </w:rPr>
        <w:drawing>
          <wp:inline distT="0" distB="0" distL="0" distR="0">
            <wp:extent cx="3923665" cy="2966720"/>
            <wp:effectExtent l="0" t="0" r="63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3665" cy="2966720"/>
                    </a:xfrm>
                    <a:prstGeom prst="rect">
                      <a:avLst/>
                    </a:prstGeom>
                    <a:noFill/>
                    <a:ln>
                      <a:noFill/>
                    </a:ln>
                  </pic:spPr>
                </pic:pic>
              </a:graphicData>
            </a:graphic>
          </wp:inline>
        </w:drawing>
      </w:r>
      <w:r>
        <w:rPr>
          <w:rFonts w:ascii="宋体" w:hAnsi="宋体"/>
          <w:color w:val="000000"/>
        </w:rPr>
        <w:t xml:space="preserve">　　</w:t>
      </w:r>
    </w:p>
    <w:p w:rsidR="005D22A6" w:rsidRDefault="005D22A6" w:rsidP="005D22A6">
      <w:pPr>
        <w:jc w:val="center"/>
        <w:rPr>
          <w:rFonts w:ascii="宋体" w:hAnsi="宋体" w:hint="eastAsia"/>
          <w:color w:val="000000"/>
        </w:rPr>
      </w:pPr>
      <w:r>
        <w:rPr>
          <w:rFonts w:ascii="宋体" w:hAnsi="宋体"/>
          <w:color w:val="000000"/>
        </w:rPr>
        <w:t>图1-1</w:t>
      </w:r>
    </w:p>
    <w:p w:rsidR="005D22A6" w:rsidRDefault="005D22A6" w:rsidP="005D22A6">
      <w:pPr>
        <w:rPr>
          <w:rFonts w:ascii="宋体" w:hAnsi="宋体" w:hint="eastAsia"/>
          <w:color w:val="000000"/>
        </w:rPr>
      </w:pPr>
      <w:r>
        <w:rPr>
          <w:rFonts w:ascii="宋体" w:hAnsi="宋体"/>
          <w:color w:val="000000"/>
        </w:rPr>
        <w:t xml:space="preserve">　　该网络中的部分需求如下：</w:t>
      </w:r>
    </w:p>
    <w:p w:rsidR="005D22A6" w:rsidRDefault="005D22A6" w:rsidP="005D22A6">
      <w:pPr>
        <w:ind w:firstLine="480"/>
        <w:rPr>
          <w:rFonts w:ascii="宋体" w:hAnsi="宋体" w:hint="eastAsia"/>
          <w:color w:val="000000"/>
        </w:rPr>
      </w:pPr>
      <w:r>
        <w:rPr>
          <w:rFonts w:ascii="宋体" w:hAnsi="宋体"/>
          <w:color w:val="000000"/>
        </w:rPr>
        <w:t>1．信息中心距图书馆2千米，距教学楼300米，距实验楼200米。</w:t>
      </w:r>
    </w:p>
    <w:p w:rsidR="005D22A6" w:rsidRDefault="005D22A6" w:rsidP="005D22A6">
      <w:pPr>
        <w:ind w:firstLine="480"/>
        <w:rPr>
          <w:rFonts w:ascii="宋体" w:hAnsi="宋体" w:hint="eastAsia"/>
          <w:color w:val="000000"/>
        </w:rPr>
      </w:pPr>
      <w:r>
        <w:rPr>
          <w:rFonts w:ascii="宋体" w:hAnsi="宋体"/>
          <w:color w:val="000000"/>
        </w:rPr>
        <w:t>2．图书馆的汇聚交换机置于图书馆主机房内，楼层设备间共2个，分别位于二层和四层，距图书馆主机房距离均大于200米，其中，二层设备间负责一、二层的计算机接入，四层设备间负责三、四、五层的计算机接入，各层信息点数如表1-1所示。</w:t>
      </w:r>
    </w:p>
    <w:p w:rsidR="005D22A6" w:rsidRDefault="005D22A6" w:rsidP="005D22A6">
      <w:pPr>
        <w:ind w:firstLineChars="700" w:firstLine="1470"/>
        <w:rPr>
          <w:rFonts w:ascii="宋体" w:hAnsi="宋体"/>
          <w:color w:val="000000"/>
        </w:rPr>
      </w:pPr>
      <w:r>
        <w:rPr>
          <w:rFonts w:ascii="宋体" w:hAnsi="宋体"/>
          <w:color w:val="000000"/>
        </w:rPr>
        <w:t xml:space="preserve">　　　</w:t>
      </w:r>
      <w:r>
        <w:rPr>
          <w:rFonts w:ascii="宋体" w:hAnsi="宋体" w:hint="eastAsia"/>
          <w:color w:val="000000"/>
        </w:rPr>
        <w:t xml:space="preserve">              </w:t>
      </w:r>
      <w:r>
        <w:rPr>
          <w:rFonts w:ascii="宋体" w:hAnsi="宋体"/>
          <w:color w:val="000000"/>
        </w:rPr>
        <w:t>表1-1</w:t>
      </w:r>
    </w:p>
    <w:p w:rsidR="005D22A6" w:rsidRDefault="005D22A6" w:rsidP="005D22A6">
      <w:pPr>
        <w:rPr>
          <w:rFonts w:ascii="宋体" w:hAnsi="宋体" w:hint="eastAsia"/>
          <w:color w:val="000000"/>
        </w:rPr>
      </w:pPr>
      <w:hyperlink r:id="rId21" w:anchor="blogid=5069dcb40100lx2j&amp;url=http://static6.photo.sina.com.cn/orignal/5069dcb4g73ee21226415&amp;690" w:tgtFrame="_blank" w:history="1">
        <w:r>
          <w:rPr>
            <w:rFonts w:ascii="宋体" w:hAnsi="宋体" w:hint="eastAsia"/>
            <w:color w:val="000000"/>
          </w:rPr>
          <w:fldChar w:fldCharType="begin"/>
        </w:r>
        <w:r>
          <w:rPr>
            <w:rFonts w:ascii="宋体" w:hAnsi="宋体" w:hint="eastAsia"/>
            <w:color w:val="000000"/>
          </w:rPr>
          <w:instrText xml:space="preserve"> INCLUDEPICTURE "http://static6.photo.sina.com.cn/middle/5069dcb4g73ee21226415&amp;690&amp;690" \* MERGEFORMATINET </w:instrText>
        </w:r>
        <w:r>
          <w:rPr>
            <w:rFonts w:ascii="宋体" w:hAnsi="宋体" w:hint="eastAsia"/>
            <w:color w:val="000000"/>
          </w:rPr>
          <w:fldChar w:fldCharType="separate"/>
        </w:r>
        <w:r>
          <w:rPr>
            <w:rFonts w:ascii="宋体" w:hAnsi="宋体"/>
            <w:color w:val="000000"/>
          </w:rPr>
          <w:pict>
            <v:shape id="_x0000_i1027" type="#_x0000_t75" alt="2010年上半年网络工程师下午试卷标准答案与解析（一）" style="width:411.05pt;height:118.05pt;mso-position-horizontal-relative:page;mso-position-vertical-relative:page" o:button="t">
              <v:imagedata r:id="rId22" r:href="rId23"/>
            </v:shape>
          </w:pict>
        </w:r>
        <w:r>
          <w:rPr>
            <w:rFonts w:ascii="宋体" w:hAnsi="宋体" w:hint="eastAsia"/>
            <w:color w:val="000000"/>
          </w:rPr>
          <w:fldChar w:fldCharType="end"/>
        </w:r>
      </w:hyperlink>
    </w:p>
    <w:p w:rsidR="005D22A6" w:rsidRDefault="005D22A6" w:rsidP="005D22A6">
      <w:pPr>
        <w:ind w:firstLine="480"/>
        <w:rPr>
          <w:rFonts w:ascii="宋体" w:hAnsi="宋体" w:hint="eastAsia"/>
          <w:color w:val="000000"/>
        </w:rPr>
      </w:pPr>
      <w:r>
        <w:rPr>
          <w:rFonts w:ascii="宋体" w:hAnsi="宋体"/>
          <w:color w:val="000000"/>
        </w:rPr>
        <w:t>3．所有计算机采用静态IP地址。</w:t>
      </w:r>
    </w:p>
    <w:p w:rsidR="005D22A6" w:rsidRDefault="005D22A6" w:rsidP="005D22A6">
      <w:pPr>
        <w:ind w:firstLine="480"/>
        <w:rPr>
          <w:rFonts w:ascii="宋体" w:hAnsi="宋体" w:hint="eastAsia"/>
          <w:color w:val="000000"/>
        </w:rPr>
      </w:pPr>
      <w:r>
        <w:rPr>
          <w:rFonts w:ascii="宋体" w:hAnsi="宋体"/>
          <w:color w:val="000000"/>
        </w:rPr>
        <w:t>4．学校网络要求千兆干线，百兆到桌面。</w:t>
      </w:r>
    </w:p>
    <w:p w:rsidR="005D22A6" w:rsidRDefault="005D22A6" w:rsidP="005D22A6">
      <w:pPr>
        <w:ind w:firstLine="480"/>
        <w:rPr>
          <w:rFonts w:ascii="宋体" w:hAnsi="宋体" w:hint="eastAsia"/>
          <w:color w:val="000000"/>
        </w:rPr>
      </w:pPr>
      <w:r>
        <w:rPr>
          <w:rFonts w:ascii="宋体" w:hAnsi="宋体"/>
          <w:color w:val="000000"/>
        </w:rPr>
        <w:t>5．信息中心有两条百兆出口线路，在防火墙上根据外网IP设置出口策略，分别从两个出口访问Internet 。</w:t>
      </w:r>
    </w:p>
    <w:p w:rsidR="005D22A6" w:rsidRDefault="005D22A6" w:rsidP="005D22A6">
      <w:pPr>
        <w:ind w:firstLine="480"/>
        <w:rPr>
          <w:rFonts w:ascii="宋体" w:hAnsi="宋体" w:hint="eastAsia"/>
          <w:color w:val="000000"/>
        </w:rPr>
      </w:pPr>
      <w:r>
        <w:rPr>
          <w:rFonts w:ascii="宋体" w:hAnsi="宋体"/>
          <w:color w:val="000000"/>
        </w:rPr>
        <w:t>6．信息中心共有多台服务器，通过交换机接入防火墙。</w:t>
      </w:r>
    </w:p>
    <w:p w:rsidR="005D22A6" w:rsidRDefault="005D22A6" w:rsidP="005D22A6">
      <w:pPr>
        <w:ind w:firstLine="480"/>
        <w:rPr>
          <w:rFonts w:ascii="宋体" w:hAnsi="宋体"/>
          <w:color w:val="000000"/>
        </w:rPr>
      </w:pPr>
      <w:r>
        <w:rPr>
          <w:rFonts w:ascii="宋体" w:hAnsi="宋体"/>
          <w:color w:val="000000"/>
        </w:rPr>
        <w:t>7．信息中心提供的信息服务包括Web、FTP、数据库、流媒体等，数据流量较大，要求千兆接入。</w:t>
      </w:r>
    </w:p>
    <w:p w:rsidR="005D22A6" w:rsidRDefault="005D22A6" w:rsidP="005D22A6">
      <w:pPr>
        <w:rPr>
          <w:rFonts w:ascii="宋体" w:hAnsi="宋体" w:hint="eastAsia"/>
          <w:color w:val="000000"/>
        </w:rPr>
      </w:pPr>
      <w:r>
        <w:rPr>
          <w:rFonts w:ascii="宋体" w:hAnsi="宋体"/>
          <w:color w:val="000000"/>
        </w:rPr>
        <w:lastRenderedPageBreak/>
        <w:t>【问题1】（4分）根据网络的需求和拓扑图，在满足网络功能的前提下，本着最节约成本的布线方式，传输介质1应采用</w:t>
      </w:r>
      <w:r>
        <w:rPr>
          <w:rFonts w:ascii="宋体" w:hAnsi="宋体" w:hint="eastAsia"/>
          <w:color w:val="000000"/>
          <w:u w:val="single"/>
        </w:rPr>
        <w:t xml:space="preserve">    </w:t>
      </w:r>
      <w:r>
        <w:rPr>
          <w:rFonts w:ascii="宋体" w:hAnsi="宋体"/>
          <w:color w:val="000000"/>
          <w:u w:val="single"/>
        </w:rPr>
        <w:t xml:space="preserve"> </w:t>
      </w:r>
      <w:r>
        <w:rPr>
          <w:rFonts w:ascii="宋体" w:hAnsi="宋体"/>
          <w:color w:val="000000"/>
        </w:rPr>
        <w:t>，传输介质2应采用</w:t>
      </w:r>
      <w:r>
        <w:rPr>
          <w:rFonts w:ascii="宋体" w:hAnsi="宋体"/>
          <w:color w:val="000000"/>
          <w:u w:val="single"/>
        </w:rPr>
        <w:t>  </w:t>
      </w:r>
      <w:r>
        <w:rPr>
          <w:rFonts w:ascii="宋体" w:hAnsi="宋体"/>
          <w:color w:val="000000"/>
        </w:rPr>
        <w:t>，传输介质3应采用</w:t>
      </w:r>
      <w:r>
        <w:rPr>
          <w:rFonts w:ascii="宋体" w:hAnsi="宋体"/>
          <w:color w:val="000000"/>
          <w:u w:val="single"/>
        </w:rPr>
        <w:t>  </w:t>
      </w:r>
      <w:r>
        <w:rPr>
          <w:rFonts w:ascii="宋体" w:hAnsi="宋体"/>
          <w:color w:val="000000"/>
        </w:rPr>
        <w:t>，传输介质4应采用</w:t>
      </w:r>
      <w:r>
        <w:rPr>
          <w:rFonts w:ascii="宋体" w:hAnsi="宋体"/>
          <w:color w:val="000000"/>
          <w:u w:val="single"/>
        </w:rPr>
        <w:t>  </w:t>
      </w:r>
      <w:r>
        <w:rPr>
          <w:rFonts w:ascii="宋体" w:hAnsi="宋体"/>
          <w:color w:val="000000"/>
        </w:rPr>
        <w:t>。</w:t>
      </w:r>
    </w:p>
    <w:p w:rsidR="005D22A6" w:rsidRDefault="005D22A6" w:rsidP="005D22A6">
      <w:pPr>
        <w:rPr>
          <w:rFonts w:ascii="宋体" w:hAnsi="宋体"/>
          <w:color w:val="000000"/>
        </w:rPr>
      </w:pPr>
      <w:r>
        <w:rPr>
          <w:rFonts w:ascii="宋体" w:hAnsi="宋体"/>
          <w:color w:val="000000"/>
        </w:rPr>
        <w:t>（1）～（4）备选答案：</w:t>
      </w:r>
      <w:r>
        <w:rPr>
          <w:rFonts w:ascii="宋体" w:hAnsi="宋体"/>
          <w:color w:val="000000"/>
        </w:rPr>
        <w:br/>
        <w:t xml:space="preserve">　A．单模光纤</w:t>
      </w:r>
      <w:r>
        <w:rPr>
          <w:rFonts w:ascii="宋体" w:hAnsi="宋体" w:hint="eastAsia"/>
          <w:color w:val="000000"/>
        </w:rPr>
        <w:t xml:space="preserve">    </w:t>
      </w:r>
      <w:r>
        <w:rPr>
          <w:rFonts w:ascii="宋体" w:hAnsi="宋体"/>
          <w:color w:val="000000"/>
        </w:rPr>
        <w:t>B．多模光纤 C．基带同轴电缆</w:t>
      </w:r>
      <w:r>
        <w:rPr>
          <w:rFonts w:ascii="宋体" w:hAnsi="宋体" w:hint="eastAsia"/>
          <w:color w:val="000000"/>
        </w:rPr>
        <w:t xml:space="preserve"> </w:t>
      </w:r>
      <w:r>
        <w:rPr>
          <w:rFonts w:ascii="宋体" w:hAnsi="宋体"/>
          <w:color w:val="000000"/>
        </w:rPr>
        <w:t>D．宽带同轴电缆  E．1类双绞线</w:t>
      </w:r>
      <w:r>
        <w:rPr>
          <w:rFonts w:ascii="宋体" w:hAnsi="宋体" w:hint="eastAsia"/>
          <w:color w:val="000000"/>
        </w:rPr>
        <w:t xml:space="preserve"> </w:t>
      </w:r>
      <w:r>
        <w:rPr>
          <w:rFonts w:ascii="宋体" w:hAnsi="宋体"/>
          <w:color w:val="000000"/>
        </w:rPr>
        <w:t> F．5类双绞线</w:t>
      </w:r>
      <w:r>
        <w:rPr>
          <w:rFonts w:ascii="宋体" w:hAnsi="宋体"/>
          <w:color w:val="000000"/>
        </w:rPr>
        <w:br/>
        <w:t>答案：（1）A  （2）B  （3）F （4）B</w:t>
      </w:r>
    </w:p>
    <w:p w:rsidR="005D22A6" w:rsidRDefault="005D22A6" w:rsidP="005D22A6">
      <w:pPr>
        <w:rPr>
          <w:rFonts w:ascii="宋体" w:hAnsi="宋体" w:hint="eastAsia"/>
          <w:color w:val="000000"/>
        </w:rPr>
      </w:pPr>
      <w:r>
        <w:rPr>
          <w:rFonts w:ascii="宋体" w:hAnsi="宋体"/>
          <w:color w:val="000000"/>
        </w:rPr>
        <w:t> 【问题2】（6分）校根据网络需求选择了四种类型的交换机，其基本参数如表1-2所示。</w:t>
      </w:r>
    </w:p>
    <w:p w:rsidR="005D22A6" w:rsidRDefault="005D22A6" w:rsidP="005D22A6">
      <w:pPr>
        <w:jc w:val="center"/>
        <w:rPr>
          <w:rFonts w:ascii="宋体" w:hAnsi="宋体" w:hint="eastAsia"/>
          <w:color w:val="000000"/>
        </w:rPr>
      </w:pPr>
      <w:r>
        <w:rPr>
          <w:rFonts w:ascii="宋体" w:hAnsi="宋体"/>
          <w:color w:val="000000"/>
        </w:rPr>
        <w:t>表1-2</w:t>
      </w:r>
    </w:p>
    <w:p w:rsidR="005D22A6" w:rsidRDefault="005D22A6" w:rsidP="005D22A6">
      <w:pPr>
        <w:jc w:val="center"/>
        <w:rPr>
          <w:rFonts w:ascii="宋体" w:hAnsi="宋体" w:hint="eastAsia"/>
          <w:color w:val="000000"/>
        </w:rPr>
      </w:pPr>
      <w:r>
        <w:rPr>
          <w:rFonts w:ascii="宋体" w:hAnsi="宋体" w:hint="eastAsia"/>
          <w:color w:val="000000"/>
        </w:rPr>
        <w:fldChar w:fldCharType="begin"/>
      </w:r>
      <w:r>
        <w:rPr>
          <w:rFonts w:ascii="宋体" w:hAnsi="宋体" w:hint="eastAsia"/>
          <w:color w:val="000000"/>
        </w:rPr>
        <w:instrText xml:space="preserve"> INCLUDEPICTURE "http://static12.photo.sina.com.cn/middle/5069dcb4g874d4b6f93bb&amp;690&amp;690" \* MERGEFORMATINET </w:instrText>
      </w:r>
      <w:r>
        <w:rPr>
          <w:rFonts w:ascii="宋体" w:hAnsi="宋体" w:hint="eastAsia"/>
          <w:color w:val="000000"/>
        </w:rPr>
        <w:fldChar w:fldCharType="separate"/>
      </w:r>
      <w:r>
        <w:rPr>
          <w:rFonts w:ascii="宋体" w:hAnsi="宋体"/>
          <w:color w:val="000000"/>
        </w:rPr>
        <w:pict>
          <v:shape id="_x0000_i1028" type="#_x0000_t75" alt="2010年上半年网络工程师下午试卷标准答案与解析（一）" style="width:406.05pt;height:127.25pt;mso-position-horizontal-relative:page;mso-position-vertical-relative:page" o:button="t">
            <v:imagedata r:id="rId24" r:href="rId25"/>
          </v:shape>
        </w:pict>
      </w:r>
      <w:r>
        <w:rPr>
          <w:rFonts w:ascii="宋体" w:hAnsi="宋体" w:hint="eastAsia"/>
          <w:color w:val="000000"/>
        </w:rPr>
        <w:fldChar w:fldCharType="end"/>
      </w:r>
    </w:p>
    <w:p w:rsidR="005D22A6" w:rsidRDefault="005D22A6" w:rsidP="005D22A6">
      <w:pPr>
        <w:ind w:firstLine="480"/>
        <w:rPr>
          <w:rFonts w:ascii="宋体" w:hAnsi="宋体" w:hint="eastAsia"/>
          <w:color w:val="000000"/>
        </w:rPr>
      </w:pPr>
      <w:r>
        <w:rPr>
          <w:rFonts w:ascii="宋体" w:hAnsi="宋体"/>
          <w:color w:val="000000"/>
        </w:rPr>
        <w:t>根据网络需求、拓扑图和交换机参数类型，在图1-1中，</w:t>
      </w:r>
    </w:p>
    <w:p w:rsidR="005D22A6" w:rsidRDefault="005D22A6" w:rsidP="005D22A6">
      <w:pPr>
        <w:ind w:firstLine="480"/>
        <w:rPr>
          <w:rFonts w:ascii="宋体" w:hAnsi="宋体" w:hint="eastAsia"/>
          <w:color w:val="000000"/>
        </w:rPr>
      </w:pPr>
      <w:r>
        <w:rPr>
          <w:rFonts w:ascii="宋体" w:hAnsi="宋体"/>
          <w:color w:val="000000"/>
        </w:rPr>
        <w:t>Switch1应采用</w:t>
      </w:r>
      <w:r>
        <w:rPr>
          <w:rFonts w:ascii="宋体" w:hAnsi="宋体"/>
          <w:color w:val="000000"/>
          <w:u w:val="single"/>
        </w:rPr>
        <w:t>  </w:t>
      </w:r>
      <w:r>
        <w:rPr>
          <w:rFonts w:ascii="宋体" w:hAnsi="宋体"/>
          <w:color w:val="000000"/>
        </w:rPr>
        <w:t>类型交换机，Switch2应采用</w:t>
      </w:r>
      <w:r>
        <w:rPr>
          <w:rFonts w:ascii="宋体" w:hAnsi="宋体"/>
          <w:color w:val="000000"/>
          <w:u w:val="single"/>
        </w:rPr>
        <w:t> </w:t>
      </w:r>
      <w:r>
        <w:rPr>
          <w:rFonts w:ascii="宋体" w:hAnsi="宋体" w:hint="eastAsia"/>
          <w:color w:val="000000"/>
          <w:u w:val="single"/>
        </w:rPr>
        <w:t xml:space="preserve">  </w:t>
      </w:r>
      <w:r>
        <w:rPr>
          <w:rFonts w:ascii="宋体" w:hAnsi="宋体"/>
          <w:color w:val="000000"/>
        </w:rPr>
        <w:t>类型交换机，Switch3应采用</w:t>
      </w:r>
      <w:r>
        <w:rPr>
          <w:rFonts w:ascii="宋体" w:hAnsi="宋体" w:hint="eastAsia"/>
          <w:color w:val="000000"/>
          <w:u w:val="single"/>
        </w:rPr>
        <w:t xml:space="preserve">     </w:t>
      </w:r>
      <w:r>
        <w:rPr>
          <w:rFonts w:ascii="宋体" w:hAnsi="宋体"/>
          <w:color w:val="000000"/>
        </w:rPr>
        <w:t>类型交换机，Switch4应采用</w:t>
      </w:r>
      <w:r>
        <w:rPr>
          <w:rFonts w:ascii="宋体" w:hAnsi="宋体" w:hint="eastAsia"/>
          <w:color w:val="000000"/>
          <w:u w:val="single"/>
        </w:rPr>
        <w:t xml:space="preserve">     </w:t>
      </w:r>
      <w:r>
        <w:rPr>
          <w:rFonts w:ascii="宋体" w:hAnsi="宋体"/>
          <w:color w:val="000000"/>
        </w:rPr>
        <w:t>类型交换机。</w:t>
      </w:r>
    </w:p>
    <w:p w:rsidR="005D22A6" w:rsidRDefault="005D22A6" w:rsidP="005D22A6">
      <w:pPr>
        <w:ind w:firstLine="480"/>
        <w:rPr>
          <w:rFonts w:ascii="宋体" w:hAnsi="宋体" w:hint="eastAsia"/>
          <w:color w:val="000000"/>
        </w:rPr>
      </w:pPr>
      <w:r>
        <w:rPr>
          <w:rFonts w:ascii="宋体" w:hAnsi="宋体"/>
          <w:color w:val="000000"/>
        </w:rPr>
        <w:t>根据需求描述和所选交换机类型，图书馆二层设备间最少需要交换机</w:t>
      </w:r>
      <w:r>
        <w:rPr>
          <w:rFonts w:ascii="宋体" w:hAnsi="宋体"/>
          <w:color w:val="000000"/>
          <w:u w:val="single"/>
        </w:rPr>
        <w:t> </w:t>
      </w:r>
      <w:r>
        <w:rPr>
          <w:rFonts w:ascii="宋体" w:hAnsi="宋体" w:hint="eastAsia"/>
          <w:color w:val="000000"/>
          <w:u w:val="single"/>
        </w:rPr>
        <w:t xml:space="preserve"> </w:t>
      </w:r>
      <w:r>
        <w:rPr>
          <w:rFonts w:ascii="宋体" w:hAnsi="宋体"/>
          <w:color w:val="000000"/>
          <w:u w:val="single"/>
        </w:rPr>
        <w:t xml:space="preserve"> </w:t>
      </w:r>
      <w:r>
        <w:rPr>
          <w:rFonts w:ascii="宋体" w:hAnsi="宋体"/>
          <w:color w:val="000000"/>
        </w:rPr>
        <w:t>台，图书馆四层设备间最少需要交换机</w:t>
      </w:r>
      <w:r>
        <w:rPr>
          <w:rFonts w:ascii="宋体" w:hAnsi="宋体" w:hint="eastAsia"/>
          <w:color w:val="000000"/>
          <w:u w:val="single"/>
        </w:rPr>
        <w:t xml:space="preserve">    </w:t>
      </w:r>
      <w:r>
        <w:rPr>
          <w:rFonts w:ascii="宋体" w:hAnsi="宋体"/>
          <w:color w:val="000000"/>
        </w:rPr>
        <w:t>台。</w:t>
      </w:r>
    </w:p>
    <w:p w:rsidR="005D22A6" w:rsidRDefault="005D22A6" w:rsidP="005D22A6">
      <w:pPr>
        <w:ind w:firstLine="480"/>
        <w:rPr>
          <w:rFonts w:ascii="宋体" w:hAnsi="宋体"/>
          <w:color w:val="000000"/>
        </w:rPr>
      </w:pPr>
      <w:r>
        <w:rPr>
          <w:rFonts w:ascii="宋体" w:hAnsi="宋体"/>
          <w:color w:val="000000"/>
        </w:rPr>
        <w:t>答案：（5）C  （6）B  （7）D  （8）A  （9）2  （10）4</w:t>
      </w:r>
    </w:p>
    <w:p w:rsidR="005D22A6" w:rsidRDefault="005D22A6" w:rsidP="005D22A6">
      <w:pPr>
        <w:rPr>
          <w:rFonts w:ascii="宋体" w:hAnsi="宋体"/>
          <w:color w:val="000000"/>
          <w:u w:val="single"/>
        </w:rPr>
      </w:pPr>
      <w:r w:rsidRPr="00245C05">
        <w:rPr>
          <w:noProof/>
        </w:rPr>
        <mc:AlternateContent>
          <mc:Choice Requires="wps">
            <w:drawing>
              <wp:anchor distT="0" distB="0" distL="114300" distR="114300" simplePos="0" relativeHeight="251663360" behindDoc="0" locked="0" layoutInCell="1" allowOverlap="1">
                <wp:simplePos x="0" y="0"/>
                <wp:positionH relativeFrom="column">
                  <wp:posOffset>4807585</wp:posOffset>
                </wp:positionH>
                <wp:positionV relativeFrom="paragraph">
                  <wp:posOffset>251460</wp:posOffset>
                </wp:positionV>
                <wp:extent cx="1053465" cy="366395"/>
                <wp:effectExtent l="0" t="3810" r="0" b="1270"/>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366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22A6" w:rsidRDefault="005D22A6" w:rsidP="005D22A6">
                            <w:r w:rsidRPr="00245C05">
                              <w:rPr>
                                <w:rFonts w:hint="eastAsia"/>
                              </w:rPr>
                              <w:t>表</w:t>
                            </w:r>
                            <w:r w:rsidRPr="00245C05">
                              <w:rPr>
                                <w:rFonts w:hint="eastAsia"/>
                              </w:rPr>
                              <w:t xml:space="preserve">1 </w:t>
                            </w:r>
                            <w:r w:rsidRPr="00245C05">
                              <w:rPr>
                                <w:rFonts w:hint="eastAsia"/>
                              </w:rPr>
                              <w:t>路由表</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1" o:spid="_x0000_s1029" type="#_x0000_t202" style="position:absolute;left:0;text-align:left;margin-left:378.55pt;margin-top:19.8pt;width:82.95pt;height:2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" filled="f" stroked="f">
                <v:textbox>
                  <w:txbxContent>
                    <w:p w:rsidR="005D22A6" w:rsidRDefault="005D22A6" w:rsidP="005D22A6">
                      <w:r w:rsidRPr="00245C05">
                        <w:rPr>
                          <w:rFonts w:hint="eastAsia"/>
                        </w:rPr>
                        <w:t>表</w:t>
                      </w:r>
                      <w:r w:rsidRPr="00245C05">
                        <w:rPr>
                          <w:rFonts w:hint="eastAsia"/>
                        </w:rPr>
                        <w:t xml:space="preserve">1 </w:t>
                      </w:r>
                      <w:r w:rsidRPr="00245C05">
                        <w:rPr>
                          <w:rFonts w:hint="eastAsia"/>
                        </w:rPr>
                        <w:t>路由表</w:t>
                      </w:r>
                    </w:p>
                  </w:txbxContent>
                </v:textbox>
              </v:shape>
            </w:pict>
          </mc:Fallback>
        </mc:AlternateContent>
      </w:r>
      <w:r>
        <w:rPr>
          <w:rFonts w:ascii="宋体" w:hAnsi="宋体"/>
          <w:color w:val="000000"/>
        </w:rPr>
        <w:t>【问题</w:t>
      </w:r>
      <w:r w:rsidRPr="001F2112">
        <w:rPr>
          <w:rFonts w:ascii="宋体" w:hAnsi="宋体" w:hint="eastAsia"/>
          <w:color w:val="000000"/>
        </w:rPr>
        <w:t>3</w:t>
      </w:r>
      <w:r>
        <w:rPr>
          <w:rFonts w:ascii="宋体" w:hAnsi="宋体"/>
          <w:color w:val="000000"/>
        </w:rPr>
        <w:t>】</w:t>
      </w:r>
      <w:r w:rsidRPr="001F2112">
        <w:rPr>
          <w:rFonts w:ascii="宋体" w:hAnsi="宋体"/>
          <w:color w:val="000000"/>
        </w:rPr>
        <w:t>.</w:t>
      </w:r>
      <w:r>
        <w:rPr>
          <w:rFonts w:ascii="宋体" w:hAnsi="宋体"/>
          <w:color w:val="000000"/>
          <w:u w:val="single"/>
        </w:rPr>
        <w:t xml:space="preserve"> </w:t>
      </w:r>
      <w:r>
        <w:rPr>
          <w:rFonts w:ascii="宋体" w:hAnsi="宋体" w:hint="eastAsia"/>
          <w:color w:val="000000"/>
          <w:u w:val="single"/>
        </w:rPr>
        <w:t>设收到的信息码字为110111，检查和CRC为1001， 生成多项式为: G(x)=X4＋X3＋1，请问收到的信息有错吗，为什么？</w:t>
      </w:r>
    </w:p>
    <w:p w:rsidR="005D22A6" w:rsidRDefault="005D22A6" w:rsidP="005D22A6">
      <w:pPr>
        <w:rPr>
          <w:rFonts w:ascii="宋体" w:hAnsi="宋体" w:hint="eastAsia"/>
          <w:color w:val="000000"/>
          <w:u w:val="single"/>
        </w:rPr>
      </w:pPr>
      <w:r>
        <w:rPr>
          <w:rFonts w:ascii="宋体" w:hAnsi="宋体" w:hint="eastAsia"/>
          <w:color w:val="000000"/>
          <w:u w:val="single"/>
        </w:rPr>
        <w:t>答：</w:t>
      </w:r>
    </w:p>
    <w:tbl>
      <w:tblPr>
        <w:tblpPr w:leftFromText="180" w:rightFromText="180" w:vertAnchor="text" w:horzAnchor="margin" w:tblpXSpec="right" w:tblpY="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7"/>
        <w:gridCol w:w="1907"/>
      </w:tblGrid>
      <w:tr w:rsidR="005D22A6" w:rsidTr="00D465EC">
        <w:trPr>
          <w:trHeight w:val="322"/>
        </w:trPr>
        <w:tc>
          <w:tcPr>
            <w:tcW w:w="1987" w:type="dxa"/>
          </w:tcPr>
          <w:p w:rsidR="005D22A6" w:rsidRDefault="005D22A6" w:rsidP="00D465EC">
            <w:pPr>
              <w:autoSpaceDN w:val="0"/>
              <w:jc w:val="center"/>
            </w:pPr>
            <w:r>
              <w:rPr>
                <w:rFonts w:ascii="宋体" w:hAnsi="宋体"/>
                <w:b/>
              </w:rPr>
              <w:t>网络</w:t>
            </w:r>
            <w:r>
              <w:rPr>
                <w:b/>
              </w:rPr>
              <w:t>/</w:t>
            </w:r>
            <w:r>
              <w:rPr>
                <w:rFonts w:ascii="宋体" w:hAnsi="宋体"/>
                <w:b/>
              </w:rPr>
              <w:t>掩码长度</w:t>
            </w:r>
          </w:p>
        </w:tc>
        <w:tc>
          <w:tcPr>
            <w:tcW w:w="1907" w:type="dxa"/>
          </w:tcPr>
          <w:p w:rsidR="005D22A6" w:rsidRDefault="005D22A6" w:rsidP="00D465EC">
            <w:pPr>
              <w:autoSpaceDN w:val="0"/>
              <w:jc w:val="center"/>
            </w:pPr>
            <w:r>
              <w:rPr>
                <w:rFonts w:ascii="宋体" w:hAnsi="宋体"/>
                <w:b/>
              </w:rPr>
              <w:t>下一跳点</w:t>
            </w:r>
          </w:p>
        </w:tc>
      </w:tr>
      <w:tr w:rsidR="005D22A6" w:rsidTr="00D465EC">
        <w:trPr>
          <w:trHeight w:val="313"/>
        </w:trPr>
        <w:tc>
          <w:tcPr>
            <w:tcW w:w="1987" w:type="dxa"/>
          </w:tcPr>
          <w:p w:rsidR="005D22A6" w:rsidRDefault="005D22A6" w:rsidP="00D465EC">
            <w:pPr>
              <w:autoSpaceDN w:val="0"/>
              <w:jc w:val="center"/>
            </w:pPr>
            <w:r>
              <w:t>C4.50.0.0/12</w:t>
            </w:r>
          </w:p>
        </w:tc>
        <w:tc>
          <w:tcPr>
            <w:tcW w:w="1907" w:type="dxa"/>
          </w:tcPr>
          <w:p w:rsidR="005D22A6" w:rsidRDefault="005D22A6" w:rsidP="00D465EC">
            <w:pPr>
              <w:autoSpaceDN w:val="0"/>
              <w:jc w:val="center"/>
            </w:pPr>
            <w:r>
              <w:t>A</w:t>
            </w:r>
          </w:p>
        </w:tc>
      </w:tr>
      <w:tr w:rsidR="005D22A6" w:rsidTr="00D465EC">
        <w:trPr>
          <w:trHeight w:val="363"/>
        </w:trPr>
        <w:tc>
          <w:tcPr>
            <w:tcW w:w="1987" w:type="dxa"/>
          </w:tcPr>
          <w:p w:rsidR="005D22A6" w:rsidRDefault="005D22A6" w:rsidP="00D465EC">
            <w:pPr>
              <w:autoSpaceDN w:val="0"/>
              <w:jc w:val="center"/>
            </w:pPr>
            <w:r>
              <w:t>C4.50.0.0/12</w:t>
            </w:r>
          </w:p>
        </w:tc>
        <w:tc>
          <w:tcPr>
            <w:tcW w:w="1907" w:type="dxa"/>
          </w:tcPr>
          <w:p w:rsidR="005D22A6" w:rsidRDefault="005D22A6" w:rsidP="00D465EC">
            <w:pPr>
              <w:autoSpaceDN w:val="0"/>
              <w:jc w:val="center"/>
            </w:pPr>
            <w:r>
              <w:t>B</w:t>
            </w:r>
          </w:p>
        </w:tc>
      </w:tr>
      <w:tr w:rsidR="005D22A6" w:rsidTr="00D465EC">
        <w:trPr>
          <w:trHeight w:val="257"/>
        </w:trPr>
        <w:tc>
          <w:tcPr>
            <w:tcW w:w="1987" w:type="dxa"/>
          </w:tcPr>
          <w:p w:rsidR="005D22A6" w:rsidRDefault="005D22A6" w:rsidP="00D465EC">
            <w:pPr>
              <w:autoSpaceDN w:val="0"/>
              <w:jc w:val="center"/>
            </w:pPr>
            <w:r>
              <w:t>C4.60.0.0/12</w:t>
            </w:r>
          </w:p>
        </w:tc>
        <w:tc>
          <w:tcPr>
            <w:tcW w:w="1907" w:type="dxa"/>
          </w:tcPr>
          <w:p w:rsidR="005D22A6" w:rsidRDefault="005D22A6" w:rsidP="00D465EC">
            <w:pPr>
              <w:autoSpaceDN w:val="0"/>
              <w:jc w:val="center"/>
            </w:pPr>
            <w:r>
              <w:t>C</w:t>
            </w:r>
          </w:p>
        </w:tc>
      </w:tr>
      <w:tr w:rsidR="005D22A6" w:rsidTr="00D465EC">
        <w:trPr>
          <w:trHeight w:val="435"/>
        </w:trPr>
        <w:tc>
          <w:tcPr>
            <w:tcW w:w="1987" w:type="dxa"/>
          </w:tcPr>
          <w:p w:rsidR="005D22A6" w:rsidRDefault="005D22A6" w:rsidP="00D465EC">
            <w:pPr>
              <w:autoSpaceDN w:val="0"/>
              <w:jc w:val="center"/>
            </w:pPr>
            <w:r>
              <w:t>C4.68.0.0/14</w:t>
            </w:r>
          </w:p>
        </w:tc>
        <w:tc>
          <w:tcPr>
            <w:tcW w:w="1907" w:type="dxa"/>
          </w:tcPr>
          <w:p w:rsidR="005D22A6" w:rsidRDefault="005D22A6" w:rsidP="00D465EC">
            <w:pPr>
              <w:autoSpaceDN w:val="0"/>
              <w:jc w:val="center"/>
            </w:pPr>
            <w:r>
              <w:t>D</w:t>
            </w:r>
          </w:p>
        </w:tc>
      </w:tr>
      <w:tr w:rsidR="005D22A6" w:rsidTr="00D465EC">
        <w:trPr>
          <w:trHeight w:val="401"/>
        </w:trPr>
        <w:tc>
          <w:tcPr>
            <w:tcW w:w="1987" w:type="dxa"/>
          </w:tcPr>
          <w:p w:rsidR="005D22A6" w:rsidRDefault="005D22A6" w:rsidP="00D465EC">
            <w:pPr>
              <w:autoSpaceDN w:val="0"/>
              <w:jc w:val="center"/>
            </w:pPr>
            <w:r>
              <w:t>80.0.0.0/1</w:t>
            </w:r>
          </w:p>
        </w:tc>
        <w:tc>
          <w:tcPr>
            <w:tcW w:w="1907" w:type="dxa"/>
          </w:tcPr>
          <w:p w:rsidR="005D22A6" w:rsidRDefault="005D22A6" w:rsidP="00D465EC">
            <w:pPr>
              <w:autoSpaceDN w:val="0"/>
              <w:jc w:val="center"/>
            </w:pPr>
            <w:r>
              <w:t>E</w:t>
            </w:r>
          </w:p>
        </w:tc>
      </w:tr>
      <w:tr w:rsidR="005D22A6" w:rsidTr="00D465EC">
        <w:trPr>
          <w:trHeight w:val="126"/>
        </w:trPr>
        <w:tc>
          <w:tcPr>
            <w:tcW w:w="1987" w:type="dxa"/>
          </w:tcPr>
          <w:p w:rsidR="005D22A6" w:rsidRDefault="005D22A6" w:rsidP="00D465EC">
            <w:pPr>
              <w:autoSpaceDN w:val="0"/>
              <w:jc w:val="center"/>
            </w:pPr>
            <w:r>
              <w:t>40.0.0.0/2</w:t>
            </w:r>
          </w:p>
        </w:tc>
        <w:tc>
          <w:tcPr>
            <w:tcW w:w="1907" w:type="dxa"/>
          </w:tcPr>
          <w:p w:rsidR="005D22A6" w:rsidRDefault="005D22A6" w:rsidP="00D465EC">
            <w:pPr>
              <w:autoSpaceDN w:val="0"/>
              <w:jc w:val="center"/>
            </w:pPr>
            <w:r>
              <w:t>F</w:t>
            </w:r>
          </w:p>
        </w:tc>
      </w:tr>
      <w:tr w:rsidR="005D22A6" w:rsidTr="00D465EC">
        <w:trPr>
          <w:trHeight w:val="161"/>
        </w:trPr>
        <w:tc>
          <w:tcPr>
            <w:tcW w:w="1987" w:type="dxa"/>
          </w:tcPr>
          <w:p w:rsidR="005D22A6" w:rsidRDefault="005D22A6" w:rsidP="00D465EC">
            <w:pPr>
              <w:autoSpaceDN w:val="0"/>
              <w:jc w:val="center"/>
            </w:pPr>
            <w:r>
              <w:t>0.0.0.0/2</w:t>
            </w:r>
          </w:p>
        </w:tc>
        <w:tc>
          <w:tcPr>
            <w:tcW w:w="1907" w:type="dxa"/>
          </w:tcPr>
          <w:p w:rsidR="005D22A6" w:rsidRDefault="005D22A6" w:rsidP="00D465EC">
            <w:pPr>
              <w:autoSpaceDN w:val="0"/>
              <w:jc w:val="center"/>
            </w:pPr>
            <w:r>
              <w:t>G</w:t>
            </w:r>
          </w:p>
        </w:tc>
      </w:tr>
    </w:tbl>
    <w:p w:rsidR="005D22A6" w:rsidRDefault="005D22A6" w:rsidP="005D22A6">
      <w:pPr>
        <w:rPr>
          <w:rFonts w:ascii="宋体" w:hAnsi="宋体" w:hint="eastAsia"/>
          <w:color w:val="000000"/>
          <w:u w:val="single"/>
        </w:rPr>
      </w:pPr>
      <w:r>
        <w:rPr>
          <w:rFonts w:ascii="宋体" w:hAnsi="宋体" w:hint="eastAsia"/>
          <w:color w:val="000000"/>
          <w:u w:val="single"/>
        </w:rPr>
        <w:t>（1）R(X) = 1 1 1 1      (5分)</w:t>
      </w:r>
    </w:p>
    <w:p w:rsidR="005D22A6" w:rsidRDefault="005D22A6" w:rsidP="005D22A6">
      <w:pPr>
        <w:rPr>
          <w:rFonts w:ascii="宋体" w:hAnsi="宋体" w:hint="eastAsia"/>
          <w:color w:val="000000"/>
          <w:u w:val="single"/>
        </w:rPr>
      </w:pPr>
      <w:r>
        <w:rPr>
          <w:rFonts w:ascii="宋体" w:hAnsi="宋体" w:hint="eastAsia"/>
          <w:color w:val="000000"/>
          <w:u w:val="single"/>
        </w:rPr>
        <w:t>（2）因为余数R(x) 不为0，所以收到的信息不正确。 (5分)</w:t>
      </w:r>
    </w:p>
    <w:p w:rsidR="005D22A6" w:rsidRDefault="005D22A6" w:rsidP="005D22A6">
      <w:pPr>
        <w:pStyle w:val="2"/>
        <w:spacing w:before="0" w:after="0" w:line="240" w:lineRule="auto"/>
        <w:rPr>
          <w:rFonts w:hint="eastAsia"/>
          <w:b w:val="0"/>
          <w:sz w:val="21"/>
        </w:rPr>
      </w:pPr>
      <w:r>
        <w:rPr>
          <w:sz w:val="21"/>
        </w:rPr>
        <w:t>表</w:t>
      </w:r>
      <w:r>
        <w:rPr>
          <w:sz w:val="21"/>
        </w:rPr>
        <w:t>1</w:t>
      </w:r>
      <w:r>
        <w:rPr>
          <w:sz w:val="21"/>
        </w:rPr>
        <w:t>是某台路由器中的路由表，现该路由收到了</w:t>
      </w:r>
      <w:r>
        <w:rPr>
          <w:sz w:val="21"/>
        </w:rPr>
        <w:t>4</w:t>
      </w:r>
      <w:r>
        <w:rPr>
          <w:sz w:val="21"/>
        </w:rPr>
        <w:t>个数据报，其目标</w:t>
      </w:r>
      <w:r>
        <w:rPr>
          <w:sz w:val="21"/>
        </w:rPr>
        <w:t>IP</w:t>
      </w:r>
      <w:r>
        <w:rPr>
          <w:sz w:val="21"/>
        </w:rPr>
        <w:t>地址分别如下，请给出每个数据报的下一跳。</w:t>
      </w:r>
      <w:r>
        <w:rPr>
          <w:rFonts w:hint="eastAsia"/>
          <w:sz w:val="21"/>
        </w:rPr>
        <w:t xml:space="preserve"> </w:t>
      </w:r>
      <w:r w:rsidRPr="00245C05">
        <w:rPr>
          <w:rFonts w:hint="eastAsia"/>
          <w:sz w:val="21"/>
        </w:rPr>
        <w:t xml:space="preserve">                                                              </w:t>
      </w:r>
    </w:p>
    <w:p w:rsidR="005D22A6" w:rsidRDefault="005D22A6" w:rsidP="005D22A6">
      <w:pPr>
        <w:autoSpaceDN w:val="0"/>
        <w:rPr>
          <w:rFonts w:hint="eastAsia"/>
        </w:rPr>
      </w:pPr>
      <w:r>
        <w:t>1</w:t>
      </w:r>
      <w:r>
        <w:rPr>
          <w:rFonts w:ascii="宋体" w:hAnsi="宋体"/>
        </w:rPr>
        <w:t>）</w:t>
      </w:r>
      <w:r>
        <w:t>C4.5E.13.87</w:t>
      </w:r>
      <w:r>
        <w:rPr>
          <w:rFonts w:hint="eastAsia"/>
        </w:rPr>
        <w:t xml:space="preserve">  </w:t>
      </w:r>
      <w:r>
        <w:t xml:space="preserve"> 2</w:t>
      </w:r>
      <w:r>
        <w:rPr>
          <w:rFonts w:ascii="宋体" w:hAnsi="宋体"/>
        </w:rPr>
        <w:t>）</w:t>
      </w:r>
      <w:r>
        <w:t>C4.5E.22.09</w:t>
      </w:r>
      <w:r>
        <w:rPr>
          <w:rFonts w:hint="eastAsia"/>
        </w:rPr>
        <w:t xml:space="preserve">   </w:t>
      </w:r>
      <w:r>
        <w:t>3</w:t>
      </w:r>
      <w:r>
        <w:rPr>
          <w:rFonts w:ascii="宋体" w:hAnsi="宋体"/>
        </w:rPr>
        <w:t>）</w:t>
      </w:r>
      <w:r>
        <w:t>C3.41.80.02</w:t>
      </w:r>
      <w:r>
        <w:rPr>
          <w:rFonts w:hint="eastAsia"/>
        </w:rPr>
        <w:t xml:space="preserve">  </w:t>
      </w:r>
      <w:r>
        <w:t xml:space="preserve"> </w:t>
      </w:r>
    </w:p>
    <w:p w:rsidR="005D22A6" w:rsidRDefault="005D22A6" w:rsidP="005D22A6">
      <w:pPr>
        <w:autoSpaceDN w:val="0"/>
      </w:pPr>
      <w:r>
        <w:t>4</w:t>
      </w:r>
      <w:r>
        <w:rPr>
          <w:rFonts w:ascii="宋体" w:hAnsi="宋体"/>
        </w:rPr>
        <w:t>）</w:t>
      </w:r>
      <w:r>
        <w:t>5E.43.91.12</w:t>
      </w:r>
      <w:r>
        <w:rPr>
          <w:rFonts w:hint="eastAsia"/>
        </w:rPr>
        <w:t xml:space="preserve">  </w:t>
      </w:r>
      <w:r>
        <w:t xml:space="preserve"> 5</w:t>
      </w:r>
      <w:r>
        <w:rPr>
          <w:rFonts w:ascii="宋体" w:hAnsi="宋体"/>
        </w:rPr>
        <w:t>）</w:t>
      </w:r>
      <w:r>
        <w:t>C4.6D.31.2E</w:t>
      </w:r>
      <w:r>
        <w:rPr>
          <w:rFonts w:hint="eastAsia"/>
        </w:rPr>
        <w:t xml:space="preserve">   </w:t>
      </w:r>
      <w:r>
        <w:t xml:space="preserve"> 6</w:t>
      </w:r>
      <w:r>
        <w:rPr>
          <w:rFonts w:ascii="宋体" w:hAnsi="宋体"/>
        </w:rPr>
        <w:t>）</w:t>
      </w:r>
      <w:r>
        <w:t>C4.6B.31.2E</w:t>
      </w:r>
    </w:p>
    <w:p w:rsidR="005D22A6" w:rsidRDefault="005D22A6" w:rsidP="005D22A6">
      <w:r>
        <w:rPr>
          <w:rFonts w:hint="eastAsia"/>
          <w:b/>
        </w:rPr>
        <w:t>答案：</w:t>
      </w:r>
      <w:r>
        <w:t>1</w:t>
      </w:r>
      <w:r>
        <w:t>）</w:t>
      </w:r>
      <w:r>
        <w:t>B 2</w:t>
      </w:r>
      <w:r>
        <w:t>）</w:t>
      </w:r>
      <w:r>
        <w:t>A   3</w:t>
      </w:r>
      <w:r>
        <w:t>）</w:t>
      </w:r>
      <w:r>
        <w:t>E   4</w:t>
      </w:r>
      <w:r>
        <w:t>）</w:t>
      </w:r>
      <w:r>
        <w:t>F   5</w:t>
      </w:r>
      <w:r>
        <w:t>）</w:t>
      </w:r>
      <w:r>
        <w:t>C   6</w:t>
      </w:r>
      <w:r>
        <w:t>）</w:t>
      </w:r>
      <w:r>
        <w:t>D</w:t>
      </w:r>
    </w:p>
    <w:p w:rsidR="005D22A6" w:rsidRDefault="005D22A6" w:rsidP="005D22A6">
      <w:pPr>
        <w:pStyle w:val="2"/>
        <w:spacing w:before="0" w:after="0" w:line="240" w:lineRule="auto"/>
        <w:rPr>
          <w:rFonts w:hint="eastAsia"/>
          <w:sz w:val="21"/>
        </w:rPr>
      </w:pPr>
      <w:r>
        <w:rPr>
          <w:rFonts w:hint="eastAsia"/>
          <w:sz w:val="21"/>
        </w:rPr>
        <w:t>某公司申请了一个</w:t>
      </w:r>
      <w:r>
        <w:rPr>
          <w:rFonts w:hint="eastAsia"/>
          <w:sz w:val="21"/>
        </w:rPr>
        <w:t>C</w:t>
      </w:r>
      <w:r>
        <w:rPr>
          <w:rFonts w:hint="eastAsia"/>
          <w:sz w:val="21"/>
        </w:rPr>
        <w:t>类</w:t>
      </w:r>
      <w:r>
        <w:rPr>
          <w:rFonts w:hint="eastAsia"/>
          <w:sz w:val="21"/>
        </w:rPr>
        <w:t>212</w:t>
      </w:r>
      <w:r>
        <w:rPr>
          <w:rFonts w:hint="eastAsia"/>
          <w:sz w:val="21"/>
        </w:rPr>
        <w:t>．</w:t>
      </w:r>
      <w:r>
        <w:rPr>
          <w:rFonts w:hint="eastAsia"/>
          <w:sz w:val="21"/>
        </w:rPr>
        <w:t>45</w:t>
      </w:r>
      <w:r>
        <w:rPr>
          <w:rFonts w:hint="eastAsia"/>
          <w:sz w:val="21"/>
        </w:rPr>
        <w:t>．</w:t>
      </w:r>
      <w:r>
        <w:rPr>
          <w:rFonts w:hint="eastAsia"/>
          <w:sz w:val="21"/>
        </w:rPr>
        <w:t>5</w:t>
      </w:r>
      <w:r>
        <w:rPr>
          <w:rFonts w:hint="eastAsia"/>
          <w:sz w:val="21"/>
        </w:rPr>
        <w:t>．</w:t>
      </w:r>
      <w:r>
        <w:rPr>
          <w:rFonts w:hint="eastAsia"/>
          <w:sz w:val="21"/>
        </w:rPr>
        <w:t>0</w:t>
      </w:r>
      <w:r>
        <w:rPr>
          <w:rFonts w:hint="eastAsia"/>
          <w:sz w:val="21"/>
        </w:rPr>
        <w:t>的</w:t>
      </w:r>
      <w:r>
        <w:rPr>
          <w:rFonts w:hint="eastAsia"/>
          <w:sz w:val="21"/>
        </w:rPr>
        <w:t>IP</w:t>
      </w:r>
      <w:r>
        <w:rPr>
          <w:rFonts w:hint="eastAsia"/>
          <w:sz w:val="21"/>
        </w:rPr>
        <w:t>地址空间，该公司大约有</w:t>
      </w:r>
      <w:r>
        <w:rPr>
          <w:rFonts w:hint="eastAsia"/>
          <w:sz w:val="21"/>
        </w:rPr>
        <w:t>110</w:t>
      </w:r>
      <w:r>
        <w:rPr>
          <w:rFonts w:hint="eastAsia"/>
          <w:sz w:val="21"/>
        </w:rPr>
        <w:t>名员工在销售部工作，大约有</w:t>
      </w:r>
      <w:r>
        <w:rPr>
          <w:rFonts w:hint="eastAsia"/>
          <w:sz w:val="21"/>
        </w:rPr>
        <w:t>60</w:t>
      </w:r>
      <w:r>
        <w:rPr>
          <w:rFonts w:hint="eastAsia"/>
          <w:sz w:val="21"/>
        </w:rPr>
        <w:t>名员工在财务部工作，另有大约</w:t>
      </w:r>
      <w:r>
        <w:rPr>
          <w:rFonts w:hint="eastAsia"/>
          <w:sz w:val="21"/>
        </w:rPr>
        <w:t>50</w:t>
      </w:r>
      <w:r>
        <w:rPr>
          <w:rFonts w:hint="eastAsia"/>
          <w:sz w:val="21"/>
        </w:rPr>
        <w:t>名员工在设计部工作。要求为销售部、财务部和设计部分别组建子网。请给出各子网的网络号及子网掩码，并标明相应允许联网的主机数目。</w:t>
      </w:r>
    </w:p>
    <w:p w:rsidR="005D22A6" w:rsidRDefault="005D22A6" w:rsidP="005D22A6">
      <w:pPr>
        <w:rPr>
          <w:rFonts w:hint="eastAsia"/>
        </w:rPr>
      </w:pPr>
    </w:p>
    <w:p w:rsidR="005D22A6" w:rsidRDefault="005D22A6" w:rsidP="005D22A6">
      <w:pPr>
        <w:rPr>
          <w:rFonts w:hint="eastAsia"/>
        </w:rPr>
      </w:pPr>
    </w:p>
    <w:p w:rsidR="005D22A6" w:rsidRDefault="005D22A6" w:rsidP="005D22A6">
      <w:pPr>
        <w:rPr>
          <w:rFonts w:hint="eastAsia"/>
        </w:rPr>
      </w:pPr>
    </w:p>
    <w:p w:rsidR="005D22A6" w:rsidRDefault="005D22A6" w:rsidP="005D22A6">
      <w:pPr>
        <w:rPr>
          <w:rFonts w:hint="eastAsia"/>
        </w:rPr>
      </w:pPr>
    </w:p>
    <w:p w:rsidR="005D22A6" w:rsidRPr="00245C05" w:rsidRDefault="005D22A6" w:rsidP="005D22A6">
      <w:pPr>
        <w:rPr>
          <w:rFonts w:hint="eastAsia"/>
        </w:rPr>
      </w:pPr>
    </w:p>
    <w:p w:rsidR="005D22A6" w:rsidRDefault="005D22A6" w:rsidP="005D22A6">
      <w:pPr>
        <w:pStyle w:val="2"/>
        <w:spacing w:before="0" w:after="0" w:line="240" w:lineRule="auto"/>
        <w:rPr>
          <w:kern w:val="0"/>
          <w:sz w:val="21"/>
        </w:rPr>
      </w:pPr>
      <w:r>
        <w:rPr>
          <w:rFonts w:hint="eastAsia"/>
          <w:kern w:val="0"/>
          <w:sz w:val="21"/>
        </w:rPr>
        <w:lastRenderedPageBreak/>
        <w:t>某单位局域网通过</w:t>
      </w:r>
      <w:r>
        <w:rPr>
          <w:rFonts w:hint="eastAsia"/>
          <w:kern w:val="0"/>
          <w:sz w:val="21"/>
        </w:rPr>
        <w:t>ISP</w:t>
      </w:r>
      <w:r>
        <w:rPr>
          <w:rFonts w:hint="eastAsia"/>
          <w:kern w:val="0"/>
          <w:sz w:val="21"/>
        </w:rPr>
        <w:t>提供的宽带线路与</w:t>
      </w:r>
      <w:r>
        <w:rPr>
          <w:rFonts w:hint="eastAsia"/>
          <w:kern w:val="0"/>
          <w:sz w:val="21"/>
        </w:rPr>
        <w:t>Internet</w:t>
      </w:r>
      <w:r>
        <w:rPr>
          <w:rFonts w:hint="eastAsia"/>
          <w:kern w:val="0"/>
          <w:sz w:val="21"/>
        </w:rPr>
        <w:t>相连，</w:t>
      </w:r>
      <w:r>
        <w:rPr>
          <w:rFonts w:hint="eastAsia"/>
          <w:kern w:val="0"/>
          <w:sz w:val="21"/>
        </w:rPr>
        <w:t>ISP</w:t>
      </w:r>
      <w:r>
        <w:rPr>
          <w:rFonts w:hint="eastAsia"/>
          <w:kern w:val="0"/>
          <w:sz w:val="21"/>
        </w:rPr>
        <w:t>分配的公网</w:t>
      </w:r>
      <w:r>
        <w:rPr>
          <w:rFonts w:hint="eastAsia"/>
          <w:kern w:val="0"/>
          <w:sz w:val="21"/>
        </w:rPr>
        <w:t>IP</w:t>
      </w:r>
      <w:r>
        <w:rPr>
          <w:rFonts w:hint="eastAsia"/>
          <w:kern w:val="0"/>
          <w:sz w:val="21"/>
        </w:rPr>
        <w:t>地址为</w:t>
      </w:r>
      <w:r>
        <w:rPr>
          <w:rFonts w:hint="eastAsia"/>
          <w:kern w:val="0"/>
          <w:sz w:val="21"/>
        </w:rPr>
        <w:t>202.117.12.32/29</w:t>
      </w:r>
      <w:r>
        <w:rPr>
          <w:rFonts w:hint="eastAsia"/>
          <w:kern w:val="0"/>
          <w:sz w:val="21"/>
        </w:rPr>
        <w:t>，局域网中一部分计算机通过代理服务器访问</w:t>
      </w:r>
      <w:r>
        <w:rPr>
          <w:rFonts w:hint="eastAsia"/>
          <w:kern w:val="0"/>
          <w:sz w:val="21"/>
        </w:rPr>
        <w:t>Internet</w:t>
      </w:r>
      <w:r>
        <w:rPr>
          <w:rFonts w:hint="eastAsia"/>
          <w:kern w:val="0"/>
          <w:sz w:val="21"/>
        </w:rPr>
        <w:t>，而另一部分计算机不经过代理服务器直接访问</w:t>
      </w:r>
      <w:r>
        <w:rPr>
          <w:rFonts w:hint="eastAsia"/>
          <w:kern w:val="0"/>
          <w:sz w:val="21"/>
        </w:rPr>
        <w:t>Internet</w:t>
      </w:r>
      <w:r>
        <w:rPr>
          <w:rFonts w:hint="eastAsia"/>
          <w:kern w:val="0"/>
          <w:sz w:val="21"/>
        </w:rPr>
        <w:t>。其网络连接方式及相关的网络参数如图</w:t>
      </w:r>
      <w:r>
        <w:rPr>
          <w:rFonts w:hint="eastAsia"/>
          <w:kern w:val="0"/>
          <w:sz w:val="21"/>
        </w:rPr>
        <w:t>3-1</w:t>
      </w:r>
      <w:r>
        <w:rPr>
          <w:rFonts w:hint="eastAsia"/>
          <w:kern w:val="0"/>
          <w:sz w:val="21"/>
        </w:rPr>
        <w:t>所示，请解答以下各题：</w:t>
      </w:r>
    </w:p>
    <w:p w:rsidR="005D22A6" w:rsidRDefault="005D22A6" w:rsidP="005D22A6">
      <w:pPr>
        <w:widowControl/>
        <w:ind w:firstLine="420"/>
        <w:jc w:val="left"/>
        <w:rPr>
          <w:rFonts w:ascii="宋体" w:hAnsi="宋体" w:hint="eastAsia"/>
          <w:kern w:val="0"/>
        </w:rPr>
      </w:pPr>
      <w:r>
        <w:rPr>
          <w:rFonts w:ascii="宋体" w:hAnsi="宋体"/>
          <w:noProof/>
          <w:kern w:val="0"/>
        </w:rPr>
        <w:drawing>
          <wp:inline distT="0" distB="0" distL="0" distR="0">
            <wp:extent cx="5614035" cy="3094355"/>
            <wp:effectExtent l="0" t="0" r="5715" b="0"/>
            <wp:docPr id="8" name="图片 8" descr="http://210.29.194.26/skyclass/C74/Courseware/Book/135099555/200711032225.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210.29.194.26/skyclass/C74/Courseware/Book/135099555/200711032225.files/image00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4035" cy="3094355"/>
                    </a:xfrm>
                    <a:prstGeom prst="rect">
                      <a:avLst/>
                    </a:prstGeom>
                    <a:noFill/>
                    <a:ln>
                      <a:noFill/>
                    </a:ln>
                  </pic:spPr>
                </pic:pic>
              </a:graphicData>
            </a:graphic>
          </wp:inline>
        </w:drawing>
      </w:r>
    </w:p>
    <w:p w:rsidR="005D22A6" w:rsidRDefault="005D22A6" w:rsidP="005D22A6">
      <w:pPr>
        <w:numPr>
          <w:ilvl w:val="0"/>
          <w:numId w:val="7"/>
        </w:numPr>
        <w:rPr>
          <w:rFonts w:ascii="宋体" w:hAnsi="宋体" w:hint="eastAsia"/>
          <w:szCs w:val="21"/>
        </w:rPr>
      </w:pPr>
      <w:r>
        <w:rPr>
          <w:rFonts w:ascii="宋体" w:hAnsi="宋体" w:hint="eastAsia"/>
          <w:szCs w:val="21"/>
        </w:rPr>
        <w:t xml:space="preserve">（6分） 根据图3-1所给出的网络连接方式及相关的网络参数，区域（A）与区域（B）中计算机的网络参数配置应如何配置，请填空： </w:t>
      </w:r>
    </w:p>
    <w:p w:rsidR="005D22A6" w:rsidRDefault="005D22A6" w:rsidP="005D22A6">
      <w:pPr>
        <w:widowControl/>
        <w:tabs>
          <w:tab w:val="right" w:leader="underscore" w:pos="8400"/>
        </w:tabs>
        <w:ind w:firstLine="420"/>
        <w:jc w:val="left"/>
        <w:rPr>
          <w:rFonts w:ascii="宋体" w:hAnsi="宋体" w:hint="eastAsia"/>
          <w:kern w:val="0"/>
          <w:szCs w:val="21"/>
        </w:rPr>
      </w:pPr>
      <w:r>
        <w:rPr>
          <w:rFonts w:ascii="宋体" w:hAnsi="宋体" w:hint="eastAsia"/>
          <w:kern w:val="0"/>
          <w:szCs w:val="21"/>
        </w:rPr>
        <w:t xml:space="preserve">区域（A）计算机“IP地址”（范围）：（1） </w:t>
      </w:r>
      <w:r>
        <w:rPr>
          <w:rFonts w:ascii="宋体" w:hAnsi="宋体" w:hint="eastAsia"/>
          <w:kern w:val="0"/>
          <w:szCs w:val="21"/>
        </w:rPr>
        <w:tab/>
      </w:r>
    </w:p>
    <w:p w:rsidR="005D22A6" w:rsidRDefault="005D22A6" w:rsidP="005D22A6">
      <w:pPr>
        <w:widowControl/>
        <w:tabs>
          <w:tab w:val="right" w:leader="underscore" w:pos="8400"/>
        </w:tabs>
        <w:ind w:firstLine="420"/>
        <w:jc w:val="left"/>
        <w:rPr>
          <w:rFonts w:ascii="宋体" w:hAnsi="宋体" w:hint="eastAsia"/>
          <w:kern w:val="0"/>
          <w:szCs w:val="21"/>
        </w:rPr>
      </w:pPr>
      <w:r>
        <w:rPr>
          <w:rFonts w:ascii="宋体" w:hAnsi="宋体" w:hint="eastAsia"/>
          <w:kern w:val="0"/>
          <w:szCs w:val="21"/>
        </w:rPr>
        <w:t xml:space="preserve">区域（A）计算机“子网掩码”：（2） </w:t>
      </w:r>
      <w:r>
        <w:rPr>
          <w:rFonts w:ascii="宋体" w:hAnsi="宋体" w:hint="eastAsia"/>
          <w:kern w:val="0"/>
          <w:szCs w:val="21"/>
        </w:rPr>
        <w:tab/>
      </w:r>
    </w:p>
    <w:p w:rsidR="005D22A6" w:rsidRDefault="005D22A6" w:rsidP="005D22A6">
      <w:pPr>
        <w:widowControl/>
        <w:tabs>
          <w:tab w:val="right" w:leader="underscore" w:pos="8400"/>
        </w:tabs>
        <w:ind w:firstLine="420"/>
        <w:jc w:val="left"/>
        <w:rPr>
          <w:rFonts w:ascii="宋体" w:hAnsi="宋体" w:hint="eastAsia"/>
          <w:kern w:val="0"/>
          <w:szCs w:val="21"/>
        </w:rPr>
      </w:pPr>
      <w:r>
        <w:rPr>
          <w:rFonts w:ascii="宋体" w:hAnsi="宋体" w:hint="eastAsia"/>
          <w:kern w:val="0"/>
          <w:szCs w:val="21"/>
        </w:rPr>
        <w:t>区域（A）计算机“默认网关”：（3）</w:t>
      </w:r>
      <w:r>
        <w:rPr>
          <w:rFonts w:ascii="宋体" w:hAnsi="宋体" w:hint="eastAsia"/>
          <w:kern w:val="0"/>
          <w:szCs w:val="21"/>
        </w:rPr>
        <w:tab/>
      </w:r>
    </w:p>
    <w:p w:rsidR="005D22A6" w:rsidRDefault="005D22A6" w:rsidP="005D22A6">
      <w:pPr>
        <w:widowControl/>
        <w:tabs>
          <w:tab w:val="right" w:leader="underscore" w:pos="8400"/>
        </w:tabs>
        <w:ind w:firstLine="420"/>
        <w:jc w:val="left"/>
        <w:rPr>
          <w:rFonts w:ascii="宋体" w:hAnsi="宋体" w:hint="eastAsia"/>
          <w:kern w:val="0"/>
          <w:szCs w:val="21"/>
        </w:rPr>
      </w:pPr>
      <w:r>
        <w:rPr>
          <w:rFonts w:ascii="宋体" w:hAnsi="宋体" w:hint="eastAsia"/>
          <w:kern w:val="0"/>
          <w:szCs w:val="21"/>
        </w:rPr>
        <w:t>区域（B）计算机“IP地址”（范围）：（4）</w:t>
      </w:r>
      <w:r>
        <w:rPr>
          <w:rFonts w:ascii="宋体" w:hAnsi="宋体" w:hint="eastAsia"/>
          <w:kern w:val="0"/>
          <w:szCs w:val="21"/>
        </w:rPr>
        <w:tab/>
      </w:r>
    </w:p>
    <w:p w:rsidR="005D22A6" w:rsidRDefault="005D22A6" w:rsidP="005D22A6">
      <w:pPr>
        <w:widowControl/>
        <w:tabs>
          <w:tab w:val="right" w:leader="underscore" w:pos="8400"/>
        </w:tabs>
        <w:ind w:firstLine="420"/>
        <w:jc w:val="left"/>
        <w:rPr>
          <w:rFonts w:ascii="宋体" w:hAnsi="宋体" w:hint="eastAsia"/>
          <w:kern w:val="0"/>
          <w:szCs w:val="21"/>
        </w:rPr>
      </w:pPr>
      <w:r>
        <w:rPr>
          <w:rFonts w:ascii="宋体" w:hAnsi="宋体" w:hint="eastAsia"/>
          <w:kern w:val="0"/>
          <w:szCs w:val="21"/>
        </w:rPr>
        <w:t>区域（B）计算机“子网掩码”：（5）</w:t>
      </w:r>
      <w:r>
        <w:rPr>
          <w:rFonts w:ascii="宋体" w:hAnsi="宋体" w:hint="eastAsia"/>
          <w:kern w:val="0"/>
          <w:szCs w:val="21"/>
        </w:rPr>
        <w:tab/>
      </w:r>
    </w:p>
    <w:p w:rsidR="005D22A6" w:rsidRDefault="005D22A6" w:rsidP="005D22A6">
      <w:pPr>
        <w:widowControl/>
        <w:tabs>
          <w:tab w:val="right" w:leader="underscore" w:pos="8400"/>
        </w:tabs>
        <w:ind w:firstLine="420"/>
        <w:jc w:val="left"/>
        <w:rPr>
          <w:rFonts w:ascii="宋体" w:hAnsi="宋体" w:hint="eastAsia"/>
          <w:kern w:val="0"/>
          <w:szCs w:val="21"/>
        </w:rPr>
      </w:pPr>
      <w:r>
        <w:rPr>
          <w:rFonts w:ascii="宋体" w:hAnsi="宋体" w:hint="eastAsia"/>
          <w:kern w:val="0"/>
          <w:szCs w:val="21"/>
        </w:rPr>
        <w:t>区域（B）计算机“默认网关”：（6）</w:t>
      </w:r>
      <w:r>
        <w:rPr>
          <w:rFonts w:ascii="宋体" w:hAnsi="宋体" w:hint="eastAsia"/>
          <w:kern w:val="0"/>
          <w:szCs w:val="21"/>
        </w:rPr>
        <w:tab/>
      </w:r>
    </w:p>
    <w:p w:rsidR="005D22A6" w:rsidRDefault="005D22A6" w:rsidP="005D22A6">
      <w:pPr>
        <w:numPr>
          <w:ilvl w:val="0"/>
          <w:numId w:val="7"/>
        </w:numPr>
        <w:rPr>
          <w:rFonts w:ascii="宋体" w:hAnsi="宋体" w:hint="eastAsia"/>
        </w:rPr>
      </w:pPr>
      <w:r>
        <w:rPr>
          <w:rFonts w:ascii="宋体" w:hAnsi="宋体" w:hint="eastAsia"/>
        </w:rPr>
        <w:t xml:space="preserve">（2分） 图3-1中代理服务器还可以用何种网络连接设备实现？ </w:t>
      </w:r>
    </w:p>
    <w:p w:rsidR="005D22A6" w:rsidRDefault="005D22A6" w:rsidP="005D22A6">
      <w:pPr>
        <w:numPr>
          <w:ilvl w:val="0"/>
          <w:numId w:val="7"/>
        </w:numPr>
        <w:rPr>
          <w:rFonts w:ascii="宋体" w:hAnsi="宋体" w:hint="eastAsia"/>
        </w:rPr>
      </w:pPr>
      <w:r>
        <w:rPr>
          <w:rFonts w:ascii="宋体" w:hAnsi="宋体" w:hint="eastAsia"/>
        </w:rPr>
        <w:t xml:space="preserve">（2分） 在接入Internet时，区域（A）与区域（B）相比，哪个区域的计算机安全性更好？ </w:t>
      </w:r>
    </w:p>
    <w:p w:rsidR="005D22A6" w:rsidRDefault="005D22A6" w:rsidP="005D22A6">
      <w:pPr>
        <w:numPr>
          <w:ilvl w:val="0"/>
          <w:numId w:val="7"/>
        </w:numPr>
        <w:tabs>
          <w:tab w:val="left" w:pos="420"/>
          <w:tab w:val="left" w:leader="underscore" w:pos="8460"/>
        </w:tabs>
        <w:rPr>
          <w:rFonts w:ascii="宋体" w:hAnsi="宋体" w:hint="eastAsia"/>
        </w:rPr>
      </w:pPr>
      <w:r>
        <w:rPr>
          <w:rFonts w:ascii="宋体" w:hAnsi="宋体" w:hint="eastAsia"/>
        </w:rPr>
        <w:t xml:space="preserve">（4分） IP地址为192.168.0.36的计算机发送到Internet上的IP数据包的源IP地址为（7） </w:t>
      </w:r>
      <w:r>
        <w:rPr>
          <w:rFonts w:ascii="宋体" w:hAnsi="宋体" w:hint="eastAsia"/>
        </w:rPr>
        <w:tab/>
        <w:t>；</w:t>
      </w:r>
      <w:r>
        <w:rPr>
          <w:rFonts w:ascii="宋体" w:hAnsi="宋体" w:hint="eastAsia"/>
        </w:rPr>
        <w:br/>
        <w:t>IP地址为202.117.12.36的计算机发送到Internet上的IP数据包的源IP地址为：（8）</w:t>
      </w:r>
      <w:r>
        <w:rPr>
          <w:rFonts w:ascii="宋体" w:hAnsi="宋体" w:hint="eastAsia"/>
        </w:rPr>
        <w:tab/>
        <w:t xml:space="preserve">。 </w:t>
      </w:r>
    </w:p>
    <w:p w:rsidR="005D22A6" w:rsidRDefault="005D22A6" w:rsidP="005D22A6">
      <w:pPr>
        <w:numPr>
          <w:ilvl w:val="0"/>
          <w:numId w:val="7"/>
        </w:numPr>
        <w:rPr>
          <w:rFonts w:ascii="宋体" w:hAnsi="宋体" w:hint="eastAsia"/>
        </w:rPr>
      </w:pPr>
      <w:r>
        <w:rPr>
          <w:rFonts w:ascii="宋体" w:hAnsi="宋体" w:hint="eastAsia"/>
        </w:rPr>
        <w:t xml:space="preserve">（3分）如果该单位有一台需对外发布公共信息的Web服务器，应将其接入图3-l的哪个区域？ </w:t>
      </w:r>
    </w:p>
    <w:p w:rsidR="005D22A6" w:rsidRDefault="005D22A6" w:rsidP="005D22A6">
      <w:pPr>
        <w:numPr>
          <w:ilvl w:val="0"/>
          <w:numId w:val="7"/>
        </w:numPr>
        <w:rPr>
          <w:rFonts w:ascii="宋体" w:hAnsi="宋体" w:hint="eastAsia"/>
        </w:rPr>
      </w:pPr>
      <w:r>
        <w:rPr>
          <w:rFonts w:ascii="宋体" w:hAnsi="宋体" w:hint="eastAsia"/>
        </w:rPr>
        <w:t>（3分）如果电信部门分配的公网IP地址为202.117.12.32/30，则图3-l的网络连接应做何改动？</w:t>
      </w:r>
    </w:p>
    <w:p w:rsidR="005D22A6" w:rsidRDefault="005D22A6" w:rsidP="005D22A6">
      <w:pPr>
        <w:ind w:leftChars="4" w:left="1163" w:hangingChars="550" w:hanging="1155"/>
      </w:pPr>
      <w:r>
        <w:rPr>
          <w:rFonts w:hint="eastAsia"/>
        </w:rPr>
        <w:t>答案：（</w:t>
      </w:r>
      <w:r>
        <w:t>1</w:t>
      </w:r>
      <w:r>
        <w:rPr>
          <w:rFonts w:hint="eastAsia"/>
        </w:rPr>
        <w:t>）区域</w:t>
      </w:r>
      <w:r>
        <w:t>A:IP:192.168.0.2-192.168.0.254</w:t>
      </w:r>
      <w:r>
        <w:rPr>
          <w:rFonts w:hint="eastAsia"/>
        </w:rPr>
        <w:t xml:space="preserve">    </w:t>
      </w:r>
      <w:r>
        <w:t>Mask:255.255.255.0</w:t>
      </w:r>
      <w:r>
        <w:rPr>
          <w:rFonts w:hint="eastAsia"/>
        </w:rPr>
        <w:t xml:space="preserve">  </w:t>
      </w:r>
      <w:r>
        <w:t>Gateway:192.168.0.1</w:t>
      </w:r>
    </w:p>
    <w:p w:rsidR="005D22A6" w:rsidRDefault="005D22A6" w:rsidP="005D22A6">
      <w:pPr>
        <w:ind w:left="840" w:hangingChars="400" w:hanging="840"/>
      </w:pPr>
      <w:r>
        <w:rPr>
          <w:rFonts w:hint="eastAsia"/>
        </w:rPr>
        <w:t>区域</w:t>
      </w:r>
      <w:r>
        <w:t>B</w:t>
      </w:r>
      <w:r>
        <w:rPr>
          <w:rFonts w:hint="eastAsia"/>
        </w:rPr>
        <w:t>：</w:t>
      </w:r>
      <w:r>
        <w:t>IP:202.117.12.35-202.117.12.38</w:t>
      </w:r>
      <w:r>
        <w:rPr>
          <w:rFonts w:hint="eastAsia"/>
        </w:rPr>
        <w:t xml:space="preserve">    </w:t>
      </w:r>
      <w:r>
        <w:t>Mask:255.255.255.248</w:t>
      </w:r>
      <w:r>
        <w:rPr>
          <w:rFonts w:hint="eastAsia"/>
        </w:rPr>
        <w:t xml:space="preserve">      </w:t>
      </w:r>
      <w:r>
        <w:t>Gateway:202.117.12.33</w:t>
      </w:r>
    </w:p>
    <w:p w:rsidR="005D22A6" w:rsidRDefault="005D22A6" w:rsidP="005D22A6">
      <w:pPr>
        <w:ind w:firstLineChars="4" w:firstLine="8"/>
      </w:pPr>
      <w:r>
        <w:rPr>
          <w:rFonts w:hint="eastAsia"/>
        </w:rPr>
        <w:t>（</w:t>
      </w:r>
      <w:r>
        <w:t>2</w:t>
      </w:r>
      <w:r>
        <w:rPr>
          <w:rFonts w:hint="eastAsia"/>
        </w:rPr>
        <w:t>）带</w:t>
      </w:r>
      <w:r>
        <w:t>NAT</w:t>
      </w:r>
      <w:r>
        <w:rPr>
          <w:rFonts w:hint="eastAsia"/>
        </w:rPr>
        <w:t>功能的路由器（防火墙什么的都可以）</w:t>
      </w:r>
    </w:p>
    <w:p w:rsidR="005D22A6" w:rsidRDefault="005D22A6" w:rsidP="005D22A6">
      <w:pPr>
        <w:ind w:leftChars="4" w:left="522" w:hangingChars="245" w:hanging="514"/>
      </w:pPr>
      <w:r>
        <w:rPr>
          <w:rFonts w:hint="eastAsia"/>
        </w:rPr>
        <w:t>（</w:t>
      </w:r>
      <w:r>
        <w:t>3</w:t>
      </w:r>
      <w:r>
        <w:rPr>
          <w:rFonts w:hint="eastAsia"/>
        </w:rPr>
        <w:t>）区域</w:t>
      </w:r>
      <w:r>
        <w:t>A</w:t>
      </w:r>
      <w:r>
        <w:rPr>
          <w:rFonts w:hint="eastAsia"/>
        </w:rPr>
        <w:t>：如果代理服务器是一个防火墙的话，区域</w:t>
      </w:r>
      <w:r>
        <w:t>A</w:t>
      </w:r>
      <w:r>
        <w:rPr>
          <w:rFonts w:hint="eastAsia"/>
        </w:rPr>
        <w:t>相当于在防火墙的内网，区域</w:t>
      </w:r>
      <w:r>
        <w:t>B</w:t>
      </w:r>
      <w:r>
        <w:rPr>
          <w:rFonts w:hint="eastAsia"/>
        </w:rPr>
        <w:t>相当于防火墙的</w:t>
      </w:r>
      <w:r>
        <w:t>DMZ</w:t>
      </w:r>
    </w:p>
    <w:p w:rsidR="005D22A6" w:rsidRDefault="005D22A6" w:rsidP="005D22A6">
      <w:pPr>
        <w:ind w:firstLineChars="4" w:firstLine="8"/>
      </w:pPr>
      <w:r>
        <w:rPr>
          <w:rFonts w:hint="eastAsia"/>
        </w:rPr>
        <w:t>（</w:t>
      </w:r>
      <w:r>
        <w:t>4</w:t>
      </w:r>
      <w:r>
        <w:rPr>
          <w:rFonts w:hint="eastAsia"/>
        </w:rPr>
        <w:t>）</w:t>
      </w:r>
      <w:r>
        <w:t xml:space="preserve"> (7)202.117.12.34  </w:t>
      </w:r>
      <w:r>
        <w:rPr>
          <w:rFonts w:hint="eastAsia"/>
        </w:rPr>
        <w:t>做的是</w:t>
      </w:r>
      <w:r>
        <w:t>NAT</w:t>
      </w:r>
      <w:r>
        <w:rPr>
          <w:rFonts w:hint="eastAsia"/>
        </w:rPr>
        <w:t>，</w:t>
      </w:r>
      <w:r>
        <w:t>NAT</w:t>
      </w:r>
      <w:r>
        <w:rPr>
          <w:rFonts w:hint="eastAsia"/>
        </w:rPr>
        <w:t>也是一个很重要的内容，最好彻底理解。</w:t>
      </w:r>
      <w:r>
        <w:br/>
      </w:r>
      <w:r>
        <w:rPr>
          <w:rFonts w:hint="eastAsia"/>
        </w:rPr>
        <w:t xml:space="preserve">　　　</w:t>
      </w:r>
      <w:r>
        <w:t>(8)202.117.12.36</w:t>
      </w:r>
    </w:p>
    <w:p w:rsidR="005D22A6" w:rsidRDefault="005D22A6" w:rsidP="005D22A6">
      <w:pPr>
        <w:ind w:firstLineChars="4" w:firstLine="8"/>
      </w:pPr>
      <w:r>
        <w:rPr>
          <w:rFonts w:hint="eastAsia"/>
        </w:rPr>
        <w:t>（</w:t>
      </w:r>
      <w:r>
        <w:t>5</w:t>
      </w:r>
      <w:r>
        <w:rPr>
          <w:rFonts w:hint="eastAsia"/>
        </w:rPr>
        <w:t>）区域</w:t>
      </w:r>
      <w:r>
        <w:t>B</w:t>
      </w:r>
      <w:r>
        <w:rPr>
          <w:rFonts w:hint="eastAsia"/>
        </w:rPr>
        <w:t>（相当于</w:t>
      </w:r>
      <w:r>
        <w:t>DMZ</w:t>
      </w:r>
      <w:r>
        <w:rPr>
          <w:rFonts w:hint="eastAsia"/>
        </w:rPr>
        <w:t>）</w:t>
      </w:r>
    </w:p>
    <w:p w:rsidR="005D22A6" w:rsidRDefault="005D22A6" w:rsidP="005D22A6">
      <w:pPr>
        <w:ind w:firstLineChars="4" w:firstLine="8"/>
      </w:pPr>
      <w:r>
        <w:rPr>
          <w:rFonts w:hint="eastAsia"/>
        </w:rPr>
        <w:t>（</w:t>
      </w:r>
      <w:r>
        <w:t>6</w:t>
      </w:r>
      <w:r>
        <w:rPr>
          <w:rFonts w:hint="eastAsia"/>
        </w:rPr>
        <w:t>）因为只有</w:t>
      </w:r>
      <w:r>
        <w:t>202.117.12.33</w:t>
      </w:r>
      <w:r>
        <w:rPr>
          <w:rFonts w:hint="eastAsia"/>
        </w:rPr>
        <w:t>和</w:t>
      </w:r>
      <w:r>
        <w:t>202.117.12.34</w:t>
      </w:r>
      <w:r>
        <w:rPr>
          <w:rFonts w:hint="eastAsia"/>
        </w:rPr>
        <w:t>两个地址，只能把区域</w:t>
      </w:r>
      <w:r>
        <w:t>B</w:t>
      </w:r>
      <w:r>
        <w:rPr>
          <w:rFonts w:hint="eastAsia"/>
        </w:rPr>
        <w:t>里面的计算机都放入区域</w:t>
      </w:r>
      <w:r>
        <w:t>A</w:t>
      </w:r>
      <w:r>
        <w:rPr>
          <w:rFonts w:hint="eastAsia"/>
        </w:rPr>
        <w:t>，</w:t>
      </w:r>
      <w:r>
        <w:br/>
      </w:r>
      <w:r>
        <w:rPr>
          <w:rFonts w:hint="eastAsia"/>
        </w:rPr>
        <w:t xml:space="preserve">　　　并且把</w:t>
      </w:r>
      <w:r>
        <w:t>IP</w:t>
      </w:r>
      <w:r>
        <w:rPr>
          <w:rFonts w:hint="eastAsia"/>
        </w:rPr>
        <w:t>地址设置在</w:t>
      </w:r>
      <w:r>
        <w:t>192.168.0.0/24</w:t>
      </w:r>
      <w:r>
        <w:rPr>
          <w:rFonts w:hint="eastAsia"/>
        </w:rPr>
        <w:t>网段</w:t>
      </w:r>
    </w:p>
    <w:p w:rsidR="005D22A6" w:rsidRDefault="005D22A6" w:rsidP="005D22A6">
      <w:pPr>
        <w:pStyle w:val="2"/>
        <w:spacing w:before="0" w:after="0" w:line="240" w:lineRule="auto"/>
        <w:rPr>
          <w:rFonts w:hint="eastAsia"/>
          <w:kern w:val="0"/>
          <w:sz w:val="21"/>
        </w:rPr>
      </w:pPr>
      <w:r>
        <w:rPr>
          <w:rFonts w:hint="eastAsia"/>
          <w:kern w:val="0"/>
          <w:sz w:val="21"/>
        </w:rPr>
        <w:lastRenderedPageBreak/>
        <w:t>某公司要组建一个小型</w:t>
      </w:r>
      <w:r>
        <w:rPr>
          <w:rFonts w:hint="eastAsia"/>
          <w:kern w:val="0"/>
          <w:sz w:val="21"/>
        </w:rPr>
        <w:t>Windows</w:t>
      </w:r>
      <w:r>
        <w:rPr>
          <w:rFonts w:hint="eastAsia"/>
          <w:kern w:val="0"/>
          <w:sz w:val="21"/>
        </w:rPr>
        <w:t>局域网，包括</w:t>
      </w:r>
      <w:r>
        <w:rPr>
          <w:rFonts w:hint="eastAsia"/>
          <w:kern w:val="0"/>
          <w:sz w:val="21"/>
        </w:rPr>
        <w:t>1</w:t>
      </w:r>
      <w:r>
        <w:rPr>
          <w:rFonts w:hint="eastAsia"/>
          <w:kern w:val="0"/>
          <w:sz w:val="21"/>
        </w:rPr>
        <w:t>台服务器和</w:t>
      </w:r>
      <w:r>
        <w:rPr>
          <w:rFonts w:hint="eastAsia"/>
          <w:kern w:val="0"/>
          <w:sz w:val="21"/>
        </w:rPr>
        <w:t>10</w:t>
      </w:r>
      <w:r>
        <w:rPr>
          <w:rFonts w:hint="eastAsia"/>
          <w:kern w:val="0"/>
          <w:sz w:val="21"/>
        </w:rPr>
        <w:t>台</w:t>
      </w:r>
      <w:r>
        <w:rPr>
          <w:rFonts w:hint="eastAsia"/>
          <w:kern w:val="0"/>
          <w:sz w:val="21"/>
        </w:rPr>
        <w:t>PC</w:t>
      </w:r>
      <w:r>
        <w:rPr>
          <w:rFonts w:hint="eastAsia"/>
          <w:kern w:val="0"/>
          <w:sz w:val="21"/>
        </w:rPr>
        <w:t>机，网络结构如图</w:t>
      </w:r>
      <w:r>
        <w:rPr>
          <w:rFonts w:hint="eastAsia"/>
          <w:kern w:val="0"/>
          <w:sz w:val="21"/>
        </w:rPr>
        <w:t>2-1</w:t>
      </w:r>
      <w:r>
        <w:rPr>
          <w:rFonts w:hint="eastAsia"/>
          <w:kern w:val="0"/>
          <w:sz w:val="21"/>
        </w:rPr>
        <w:t>所示。该公司在服务器上建立自己的商业网站，网站域名定为“</w:t>
      </w:r>
      <w:r>
        <w:rPr>
          <w:rFonts w:hint="eastAsia"/>
          <w:kern w:val="0"/>
          <w:sz w:val="21"/>
        </w:rPr>
        <w:t>www.economical.com</w:t>
      </w:r>
      <w:r>
        <w:rPr>
          <w:rFonts w:hint="eastAsia"/>
          <w:kern w:val="0"/>
          <w:sz w:val="21"/>
        </w:rPr>
        <w:t>”。请回答下列问题。</w:t>
      </w:r>
    </w:p>
    <w:p w:rsidR="005D22A6" w:rsidRDefault="005D22A6" w:rsidP="005D22A6">
      <w:pPr>
        <w:widowControl/>
        <w:tabs>
          <w:tab w:val="left" w:leader="hyphen" w:pos="7350"/>
        </w:tabs>
        <w:ind w:firstLineChars="200" w:firstLine="420"/>
        <w:jc w:val="center"/>
        <w:rPr>
          <w:rFonts w:hint="eastAsia"/>
        </w:rPr>
      </w:pPr>
      <w:r>
        <w:rPr>
          <w:noProof/>
        </w:rPr>
        <w:drawing>
          <wp:inline distT="0" distB="0" distL="0" distR="0">
            <wp:extent cx="5018405" cy="2137410"/>
            <wp:effectExtent l="0" t="0" r="0" b="0"/>
            <wp:docPr id="3" name="图片 3" descr="http://210.29.194.26/skyclass/C74/Courseware/Book/1795977315/200711032229.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210.29.194.26/skyclass/C74/Courseware/Book/1795977315/200711032229.files/image004.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18405" cy="2137410"/>
                    </a:xfrm>
                    <a:prstGeom prst="rect">
                      <a:avLst/>
                    </a:prstGeom>
                    <a:noFill/>
                    <a:ln>
                      <a:noFill/>
                    </a:ln>
                  </pic:spPr>
                </pic:pic>
              </a:graphicData>
            </a:graphic>
          </wp:inline>
        </w:drawing>
      </w:r>
    </w:p>
    <w:p w:rsidR="005D22A6" w:rsidRDefault="005D22A6" w:rsidP="005D22A6">
      <w:pPr>
        <w:widowControl/>
        <w:tabs>
          <w:tab w:val="left" w:leader="hyphen" w:pos="7350"/>
        </w:tabs>
        <w:ind w:firstLineChars="200" w:firstLine="420"/>
        <w:jc w:val="center"/>
      </w:pPr>
      <w:r>
        <w:rPr>
          <w:rFonts w:hint="eastAsia"/>
        </w:rPr>
        <w:t>图</w:t>
      </w:r>
      <w:r>
        <w:t xml:space="preserve"> 2-1</w:t>
      </w:r>
    </w:p>
    <w:p w:rsidR="005D22A6" w:rsidRDefault="005D22A6" w:rsidP="005D22A6">
      <w:pPr>
        <w:widowControl/>
        <w:numPr>
          <w:ilvl w:val="0"/>
          <w:numId w:val="8"/>
        </w:numPr>
        <w:tabs>
          <w:tab w:val="left" w:pos="680"/>
          <w:tab w:val="left" w:leader="hyphen" w:pos="7350"/>
        </w:tabs>
        <w:jc w:val="left"/>
        <w:rPr>
          <w:rFonts w:ascii="宋体" w:hAnsi="宋体"/>
          <w:szCs w:val="21"/>
        </w:rPr>
      </w:pPr>
      <w:r>
        <w:rPr>
          <w:rFonts w:ascii="宋体" w:hAnsi="宋体" w:hint="eastAsia"/>
          <w:szCs w:val="21"/>
        </w:rPr>
        <w:t>(4分)为了将公司内所有的计算机连接起来。图2中的(A)处可采用哪两种类型的设备？</w:t>
      </w:r>
    </w:p>
    <w:p w:rsidR="005D22A6" w:rsidRDefault="005D22A6" w:rsidP="005D22A6">
      <w:pPr>
        <w:widowControl/>
        <w:numPr>
          <w:ilvl w:val="0"/>
          <w:numId w:val="8"/>
        </w:numPr>
        <w:tabs>
          <w:tab w:val="left" w:pos="680"/>
          <w:tab w:val="left" w:leader="hyphen" w:pos="7350"/>
        </w:tabs>
        <w:jc w:val="left"/>
        <w:rPr>
          <w:rFonts w:ascii="宋体" w:hAnsi="宋体" w:hint="eastAsia"/>
          <w:szCs w:val="21"/>
        </w:rPr>
      </w:pPr>
      <w:r>
        <w:rPr>
          <w:rFonts w:ascii="宋体" w:hAnsi="宋体" w:hint="eastAsia"/>
          <w:szCs w:val="21"/>
        </w:rPr>
        <w:t>(2分)该网络的物理拓扑结构是什么类型？</w:t>
      </w:r>
    </w:p>
    <w:p w:rsidR="005D22A6" w:rsidRDefault="005D22A6" w:rsidP="005D22A6">
      <w:pPr>
        <w:widowControl/>
        <w:numPr>
          <w:ilvl w:val="0"/>
          <w:numId w:val="8"/>
        </w:numPr>
        <w:tabs>
          <w:tab w:val="left" w:pos="680"/>
          <w:tab w:val="left" w:leader="hyphen" w:pos="7350"/>
        </w:tabs>
        <w:jc w:val="left"/>
        <w:rPr>
          <w:rFonts w:ascii="宋体" w:hAnsi="宋体" w:hint="eastAsia"/>
          <w:szCs w:val="21"/>
        </w:rPr>
      </w:pPr>
      <w:r>
        <w:rPr>
          <w:rFonts w:ascii="宋体" w:hAnsi="宋体" w:hint="eastAsia"/>
          <w:szCs w:val="21"/>
        </w:rPr>
        <w:t>(4分)该公司在服务器上安装了DNS，以便把公司主页发布到Internet上。请问DNS的主要功能是什么？</w:t>
      </w:r>
    </w:p>
    <w:p w:rsidR="005D22A6" w:rsidRDefault="005D22A6" w:rsidP="005D22A6">
      <w:pPr>
        <w:widowControl/>
        <w:numPr>
          <w:ilvl w:val="0"/>
          <w:numId w:val="8"/>
        </w:numPr>
        <w:tabs>
          <w:tab w:val="left" w:pos="680"/>
          <w:tab w:val="left" w:leader="hyphen" w:pos="7350"/>
        </w:tabs>
        <w:jc w:val="left"/>
        <w:rPr>
          <w:rFonts w:ascii="宋体" w:hAnsi="宋体" w:hint="eastAsia"/>
          <w:szCs w:val="21"/>
        </w:rPr>
      </w:pPr>
      <w:r>
        <w:rPr>
          <w:rFonts w:ascii="宋体" w:hAnsi="宋体" w:hint="eastAsia"/>
          <w:szCs w:val="21"/>
        </w:rPr>
        <w:t>(6分)给出“局域网上所有用户以共享同一IP地址方式来访问Internet”的两种解决方案。</w:t>
      </w:r>
    </w:p>
    <w:p w:rsidR="005D22A6" w:rsidRDefault="005D22A6" w:rsidP="005D22A6">
      <w:pPr>
        <w:widowControl/>
        <w:numPr>
          <w:ilvl w:val="0"/>
          <w:numId w:val="8"/>
        </w:numPr>
        <w:tabs>
          <w:tab w:val="left" w:pos="680"/>
          <w:tab w:val="left" w:leader="hyphen" w:pos="7350"/>
        </w:tabs>
        <w:jc w:val="left"/>
        <w:rPr>
          <w:rFonts w:ascii="宋体" w:hAnsi="宋体" w:hint="eastAsia"/>
          <w:szCs w:val="21"/>
        </w:rPr>
      </w:pPr>
      <w:r>
        <w:rPr>
          <w:rFonts w:ascii="宋体" w:hAnsi="宋体" w:hint="eastAsia"/>
          <w:szCs w:val="21"/>
        </w:rPr>
        <w:t>(4分)在服务器和Internet接入之间安装采用IP过滤技术的防火墙，请问IP过滤技术是如何实现的？</w:t>
      </w:r>
    </w:p>
    <w:p w:rsidR="005D22A6" w:rsidRDefault="005D22A6" w:rsidP="005D22A6">
      <w:pPr>
        <w:widowControl/>
        <w:tabs>
          <w:tab w:val="left" w:leader="hyphen" w:pos="7350"/>
        </w:tabs>
        <w:ind w:firstLine="200"/>
        <w:jc w:val="left"/>
        <w:rPr>
          <w:rFonts w:ascii="宋体" w:hAnsi="宋体" w:hint="eastAsia"/>
          <w:szCs w:val="21"/>
        </w:rPr>
      </w:pPr>
      <w:r>
        <w:rPr>
          <w:rFonts w:ascii="宋体" w:hAnsi="宋体" w:hint="eastAsia"/>
          <w:szCs w:val="21"/>
        </w:rPr>
        <w:t>答案：集线器（或HuB.；(2) 交换机。</w:t>
      </w:r>
    </w:p>
    <w:p w:rsidR="005D22A6" w:rsidRDefault="005D22A6" w:rsidP="005D22A6">
      <w:pPr>
        <w:widowControl/>
        <w:numPr>
          <w:ilvl w:val="0"/>
          <w:numId w:val="9"/>
        </w:numPr>
        <w:tabs>
          <w:tab w:val="left" w:pos="680"/>
          <w:tab w:val="left" w:leader="hyphen" w:pos="7350"/>
        </w:tabs>
        <w:jc w:val="left"/>
        <w:rPr>
          <w:rFonts w:ascii="宋体" w:hAnsi="宋体" w:hint="eastAsia"/>
          <w:szCs w:val="21"/>
        </w:rPr>
      </w:pPr>
      <w:r>
        <w:rPr>
          <w:rFonts w:ascii="宋体" w:hAnsi="宋体" w:hint="eastAsia"/>
          <w:szCs w:val="21"/>
        </w:rPr>
        <w:t>星型。</w:t>
      </w:r>
    </w:p>
    <w:p w:rsidR="005D22A6" w:rsidRDefault="005D22A6" w:rsidP="005D22A6">
      <w:pPr>
        <w:widowControl/>
        <w:numPr>
          <w:ilvl w:val="0"/>
          <w:numId w:val="9"/>
        </w:numPr>
        <w:tabs>
          <w:tab w:val="left" w:pos="680"/>
          <w:tab w:val="left" w:leader="hyphen" w:pos="7350"/>
        </w:tabs>
        <w:jc w:val="left"/>
        <w:rPr>
          <w:rFonts w:ascii="宋体" w:hAnsi="宋体" w:hint="eastAsia"/>
          <w:szCs w:val="21"/>
        </w:rPr>
      </w:pPr>
      <w:r>
        <w:rPr>
          <w:rFonts w:ascii="宋体" w:hAnsi="宋体" w:hint="eastAsia"/>
          <w:szCs w:val="21"/>
        </w:rPr>
        <w:t>DNS服务器为客户提供存储、查询和搜索其它主机域名和IP地址的服务。主要实现域名与IP地址之间的转换，以解决IP地址难以记忆的问题。</w:t>
      </w:r>
    </w:p>
    <w:p w:rsidR="005D22A6" w:rsidRDefault="005D22A6" w:rsidP="005D22A6">
      <w:pPr>
        <w:widowControl/>
        <w:numPr>
          <w:ilvl w:val="0"/>
          <w:numId w:val="9"/>
        </w:numPr>
        <w:tabs>
          <w:tab w:val="left" w:pos="680"/>
          <w:tab w:val="left" w:leader="hyphen" w:pos="7350"/>
        </w:tabs>
        <w:jc w:val="left"/>
        <w:rPr>
          <w:rFonts w:ascii="宋体" w:hAnsi="宋体" w:hint="eastAsia"/>
          <w:szCs w:val="21"/>
        </w:rPr>
      </w:pPr>
      <w:r>
        <w:rPr>
          <w:rFonts w:ascii="宋体" w:hAnsi="宋体" w:hint="eastAsia"/>
          <w:szCs w:val="21"/>
        </w:rPr>
        <w:t>(1) 在服务器上安装代理服务器软件（例如Wingate），各PC机通过代理服务器访问Internet；</w:t>
      </w:r>
      <w:r>
        <w:rPr>
          <w:rFonts w:ascii="宋体" w:hAnsi="宋体" w:hint="eastAsia"/>
          <w:szCs w:val="21"/>
        </w:rPr>
        <w:br/>
        <w:t>(2) 在服务器端启动Internet连接共享服务，各PC机共享服务器的Internet连接。</w:t>
      </w:r>
    </w:p>
    <w:p w:rsidR="005D22A6" w:rsidRDefault="005D22A6" w:rsidP="005D22A6">
      <w:pPr>
        <w:widowControl/>
        <w:numPr>
          <w:ilvl w:val="0"/>
          <w:numId w:val="9"/>
        </w:numPr>
        <w:tabs>
          <w:tab w:val="left" w:pos="680"/>
          <w:tab w:val="left" w:leader="hyphen" w:pos="7350"/>
        </w:tabs>
        <w:jc w:val="left"/>
        <w:rPr>
          <w:rFonts w:ascii="宋体" w:hAnsi="宋体" w:hint="eastAsia"/>
          <w:szCs w:val="21"/>
        </w:rPr>
      </w:pPr>
      <w:r>
        <w:rPr>
          <w:rFonts w:ascii="宋体" w:hAnsi="宋体" w:hint="eastAsia"/>
          <w:szCs w:val="21"/>
        </w:rPr>
        <w:t>IP过滤技术可将访问者和被访问者限制在一个特定范围内，可通过以下两种方法实现：</w:t>
      </w:r>
      <w:r>
        <w:rPr>
          <w:rFonts w:ascii="宋体" w:hAnsi="宋体" w:hint="eastAsia"/>
          <w:szCs w:val="21"/>
        </w:rPr>
        <w:br/>
        <w:t>(1) 由管理员配置IP分组过滤表，IP过滤模块根据IP分组中报头的源地址、目的地址、端口号等信息，对来往的IP分组进行过滤，允许或者禁止某些IP地址的访问。</w:t>
      </w:r>
      <w:r>
        <w:rPr>
          <w:rFonts w:ascii="宋体" w:hAnsi="宋体" w:hint="eastAsia"/>
          <w:szCs w:val="21"/>
        </w:rPr>
        <w:br/>
        <w:t>(2) 通过配置代理服务器来限制内部用户对Internet的访问。</w:t>
      </w:r>
    </w:p>
    <w:p w:rsidR="005D22A6" w:rsidRDefault="005D22A6" w:rsidP="005D22A6">
      <w:pPr>
        <w:pStyle w:val="2"/>
        <w:spacing w:before="0" w:after="0" w:line="240" w:lineRule="auto"/>
        <w:rPr>
          <w:rFonts w:hint="eastAsia"/>
          <w:sz w:val="21"/>
        </w:rPr>
      </w:pPr>
      <w:r>
        <w:rPr>
          <w:rFonts w:hint="eastAsia"/>
          <w:sz w:val="21"/>
        </w:rPr>
        <w:t>一个自治系统有</w:t>
      </w:r>
      <w:r>
        <w:rPr>
          <w:rFonts w:hint="eastAsia"/>
          <w:sz w:val="21"/>
        </w:rPr>
        <w:t>5</w:t>
      </w:r>
      <w:r>
        <w:rPr>
          <w:rFonts w:hint="eastAsia"/>
          <w:sz w:val="21"/>
        </w:rPr>
        <w:t>个局域网，其连接方式如下图。</w:t>
      </w:r>
      <w:r>
        <w:rPr>
          <w:rFonts w:hint="eastAsia"/>
          <w:sz w:val="21"/>
        </w:rPr>
        <w:t>LAN2</w:t>
      </w:r>
      <w:r>
        <w:rPr>
          <w:rFonts w:hint="eastAsia"/>
          <w:sz w:val="21"/>
        </w:rPr>
        <w:t>至</w:t>
      </w:r>
      <w:r>
        <w:rPr>
          <w:rFonts w:hint="eastAsia"/>
          <w:sz w:val="21"/>
        </w:rPr>
        <w:t>LAN5</w:t>
      </w:r>
      <w:r>
        <w:rPr>
          <w:rFonts w:hint="eastAsia"/>
          <w:sz w:val="21"/>
        </w:rPr>
        <w:t>上的主机数分别为：</w:t>
      </w:r>
      <w:r>
        <w:rPr>
          <w:rFonts w:hint="eastAsia"/>
          <w:sz w:val="21"/>
        </w:rPr>
        <w:t>93</w:t>
      </w:r>
      <w:r>
        <w:rPr>
          <w:rFonts w:hint="eastAsia"/>
          <w:sz w:val="21"/>
        </w:rPr>
        <w:t>，</w:t>
      </w:r>
      <w:r>
        <w:rPr>
          <w:rFonts w:hint="eastAsia"/>
          <w:sz w:val="21"/>
        </w:rPr>
        <w:t>165</w:t>
      </w:r>
      <w:r>
        <w:rPr>
          <w:rFonts w:hint="eastAsia"/>
          <w:sz w:val="21"/>
        </w:rPr>
        <w:t>，</w:t>
      </w:r>
      <w:r>
        <w:rPr>
          <w:rFonts w:hint="eastAsia"/>
          <w:sz w:val="21"/>
        </w:rPr>
        <w:t>6</w:t>
      </w:r>
      <w:r>
        <w:rPr>
          <w:rFonts w:hint="eastAsia"/>
          <w:sz w:val="21"/>
        </w:rPr>
        <w:t>和</w:t>
      </w:r>
      <w:r>
        <w:rPr>
          <w:rFonts w:hint="eastAsia"/>
          <w:sz w:val="21"/>
        </w:rPr>
        <w:t>20</w:t>
      </w:r>
      <w:r>
        <w:rPr>
          <w:rFonts w:hint="eastAsia"/>
          <w:sz w:val="21"/>
        </w:rPr>
        <w:t>。该自治系统分配到的</w:t>
      </w:r>
      <w:r>
        <w:rPr>
          <w:rFonts w:hint="eastAsia"/>
          <w:sz w:val="21"/>
        </w:rPr>
        <w:t>IP</w:t>
      </w:r>
      <w:r>
        <w:rPr>
          <w:rFonts w:hint="eastAsia"/>
          <w:sz w:val="21"/>
        </w:rPr>
        <w:t>地址块为</w:t>
      </w:r>
      <w:r>
        <w:rPr>
          <w:rFonts w:hint="eastAsia"/>
          <w:sz w:val="21"/>
        </w:rPr>
        <w:t>61.138.118/23</w:t>
      </w:r>
      <w:r>
        <w:rPr>
          <w:rFonts w:hint="eastAsia"/>
          <w:sz w:val="21"/>
        </w:rPr>
        <w:t>。试给出每个局域网的地址块（包括前缀）。</w:t>
      </w:r>
    </w:p>
    <w:p w:rsidR="005D22A6" w:rsidRDefault="005D22A6" w:rsidP="005D22A6">
      <w:pPr>
        <w:widowControl/>
        <w:rPr>
          <w:rFonts w:hint="eastAsia"/>
        </w:rPr>
      </w:pPr>
      <w:r>
        <w:rPr>
          <w:noProof/>
        </w:rPr>
        <w:drawing>
          <wp:inline distT="0" distB="0" distL="0" distR="0">
            <wp:extent cx="4848225" cy="1998980"/>
            <wp:effectExtent l="0" t="0" r="952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48225" cy="1998980"/>
                    </a:xfrm>
                    <a:prstGeom prst="rect">
                      <a:avLst/>
                    </a:prstGeom>
                    <a:noFill/>
                    <a:ln>
                      <a:noFill/>
                    </a:ln>
                  </pic:spPr>
                </pic:pic>
              </a:graphicData>
            </a:graphic>
          </wp:inline>
        </w:drawing>
      </w:r>
    </w:p>
    <w:p w:rsidR="005D22A6" w:rsidRDefault="005D22A6" w:rsidP="005D22A6">
      <w:pPr>
        <w:widowControl/>
        <w:rPr>
          <w:rFonts w:hint="eastAsia"/>
        </w:rPr>
      </w:pPr>
    </w:p>
    <w:p w:rsidR="005D22A6" w:rsidRDefault="005D22A6" w:rsidP="005D22A6">
      <w:pPr>
        <w:widowControl/>
        <w:rPr>
          <w:rFonts w:hint="eastAsia"/>
        </w:rPr>
      </w:pPr>
    </w:p>
    <w:p w:rsidR="005D22A6" w:rsidRDefault="005D22A6" w:rsidP="005D22A6">
      <w:pPr>
        <w:widowControl/>
        <w:rPr>
          <w:rFonts w:hint="eastAsia"/>
        </w:rPr>
      </w:pPr>
    </w:p>
    <w:p w:rsidR="005D22A6" w:rsidRDefault="005D22A6" w:rsidP="005D22A6">
      <w:pPr>
        <w:pStyle w:val="2"/>
        <w:spacing w:before="0" w:after="0" w:line="240" w:lineRule="auto"/>
        <w:rPr>
          <w:kern w:val="0"/>
          <w:sz w:val="21"/>
        </w:rPr>
      </w:pPr>
      <w:r>
        <w:rPr>
          <w:rFonts w:hint="eastAsia"/>
          <w:kern w:val="0"/>
          <w:sz w:val="21"/>
        </w:rPr>
        <w:t>一名学生</w:t>
      </w:r>
      <w:r>
        <w:rPr>
          <w:kern w:val="0"/>
          <w:sz w:val="21"/>
        </w:rPr>
        <w:t xml:space="preserve">A </w:t>
      </w:r>
      <w:r>
        <w:rPr>
          <w:rFonts w:hint="eastAsia"/>
          <w:kern w:val="0"/>
          <w:sz w:val="21"/>
        </w:rPr>
        <w:t>希望访问网站</w:t>
      </w:r>
      <w:r>
        <w:rPr>
          <w:kern w:val="0"/>
          <w:sz w:val="21"/>
        </w:rPr>
        <w:t>www.google.com</w:t>
      </w:r>
      <w:r>
        <w:rPr>
          <w:rFonts w:hint="eastAsia"/>
          <w:kern w:val="0"/>
          <w:sz w:val="21"/>
        </w:rPr>
        <w:t>。学生</w:t>
      </w:r>
      <w:r>
        <w:rPr>
          <w:kern w:val="0"/>
          <w:sz w:val="21"/>
        </w:rPr>
        <w:t xml:space="preserve">A </w:t>
      </w:r>
      <w:r>
        <w:rPr>
          <w:rFonts w:hint="eastAsia"/>
          <w:kern w:val="0"/>
          <w:sz w:val="21"/>
        </w:rPr>
        <w:t>在其浏览器中输入</w:t>
      </w:r>
    </w:p>
    <w:p w:rsidR="005D22A6" w:rsidRPr="00851FF9" w:rsidRDefault="005D22A6" w:rsidP="005D22A6">
      <w:pPr>
        <w:autoSpaceDE w:val="0"/>
        <w:autoSpaceDN w:val="0"/>
        <w:adjustRightInd w:val="0"/>
        <w:jc w:val="left"/>
        <w:rPr>
          <w:rFonts w:ascii="宋体" w:cs="宋体"/>
          <w:kern w:val="0"/>
          <w:szCs w:val="21"/>
        </w:rPr>
      </w:pPr>
      <w:r w:rsidRPr="00851FF9">
        <w:rPr>
          <w:kern w:val="0"/>
          <w:szCs w:val="21"/>
        </w:rPr>
        <w:t xml:space="preserve">http://www.google.com </w:t>
      </w:r>
      <w:r w:rsidRPr="00851FF9">
        <w:rPr>
          <w:rFonts w:ascii="宋体" w:cs="宋体" w:hint="eastAsia"/>
          <w:kern w:val="0"/>
          <w:szCs w:val="21"/>
        </w:rPr>
        <w:t>并按回车，直到</w:t>
      </w:r>
      <w:r w:rsidRPr="00851FF9">
        <w:rPr>
          <w:kern w:val="0"/>
          <w:szCs w:val="21"/>
        </w:rPr>
        <w:t xml:space="preserve">Google </w:t>
      </w:r>
      <w:r w:rsidRPr="00851FF9">
        <w:rPr>
          <w:rFonts w:ascii="宋体" w:cs="宋体" w:hint="eastAsia"/>
          <w:kern w:val="0"/>
          <w:szCs w:val="21"/>
        </w:rPr>
        <w:t>的网站首页显示在其浏览器中，请问：</w:t>
      </w:r>
    </w:p>
    <w:p w:rsidR="005D22A6" w:rsidRPr="00851FF9" w:rsidRDefault="005D22A6" w:rsidP="005D22A6">
      <w:pPr>
        <w:autoSpaceDE w:val="0"/>
        <w:autoSpaceDN w:val="0"/>
        <w:adjustRightInd w:val="0"/>
        <w:jc w:val="left"/>
        <w:rPr>
          <w:rFonts w:ascii="宋体" w:cs="宋体"/>
          <w:kern w:val="0"/>
          <w:szCs w:val="21"/>
        </w:rPr>
      </w:pPr>
      <w:r w:rsidRPr="00851FF9">
        <w:rPr>
          <w:kern w:val="0"/>
          <w:szCs w:val="21"/>
        </w:rPr>
        <w:lastRenderedPageBreak/>
        <w:t xml:space="preserve">(1) </w:t>
      </w:r>
      <w:r w:rsidRPr="00851FF9">
        <w:rPr>
          <w:rFonts w:ascii="宋体" w:cs="宋体" w:hint="eastAsia"/>
          <w:kern w:val="0"/>
          <w:szCs w:val="21"/>
        </w:rPr>
        <w:t>在此过程中，按照</w:t>
      </w:r>
      <w:r w:rsidRPr="00851FF9">
        <w:rPr>
          <w:kern w:val="0"/>
          <w:szCs w:val="21"/>
        </w:rPr>
        <w:t xml:space="preserve">TCP/IP </w:t>
      </w:r>
      <w:r w:rsidRPr="00851FF9">
        <w:rPr>
          <w:rFonts w:ascii="宋体" w:cs="宋体" w:hint="eastAsia"/>
          <w:kern w:val="0"/>
          <w:szCs w:val="21"/>
        </w:rPr>
        <w:t>参考模型，从应用层（包括应用层）到网络接口层</w:t>
      </w:r>
    </w:p>
    <w:p w:rsidR="005D22A6" w:rsidRPr="00851FF9" w:rsidRDefault="005D22A6" w:rsidP="005D22A6">
      <w:pPr>
        <w:autoSpaceDE w:val="0"/>
        <w:autoSpaceDN w:val="0"/>
        <w:adjustRightInd w:val="0"/>
        <w:jc w:val="left"/>
        <w:rPr>
          <w:rFonts w:ascii="宋体" w:cs="宋体"/>
          <w:kern w:val="0"/>
          <w:szCs w:val="21"/>
        </w:rPr>
      </w:pPr>
      <w:r w:rsidRPr="00851FF9">
        <w:rPr>
          <w:rFonts w:ascii="宋体" w:cs="宋体" w:hint="eastAsia"/>
          <w:kern w:val="0"/>
          <w:szCs w:val="21"/>
        </w:rPr>
        <w:t>（包括网络接口层）都用到了哪些协议，每个协议所起的作用是什么？</w:t>
      </w:r>
    </w:p>
    <w:p w:rsidR="005D22A6" w:rsidRPr="00851FF9" w:rsidRDefault="005D22A6" w:rsidP="005D22A6">
      <w:pPr>
        <w:autoSpaceDE w:val="0"/>
        <w:autoSpaceDN w:val="0"/>
        <w:adjustRightInd w:val="0"/>
        <w:jc w:val="left"/>
        <w:rPr>
          <w:rFonts w:ascii="宋体" w:cs="宋体"/>
          <w:kern w:val="0"/>
          <w:szCs w:val="21"/>
        </w:rPr>
      </w:pPr>
      <w:r w:rsidRPr="00851FF9">
        <w:rPr>
          <w:kern w:val="0"/>
          <w:szCs w:val="21"/>
        </w:rPr>
        <w:t xml:space="preserve">(2) </w:t>
      </w:r>
      <w:r w:rsidRPr="00851FF9">
        <w:rPr>
          <w:rFonts w:ascii="宋体" w:cs="宋体" w:hint="eastAsia"/>
          <w:kern w:val="0"/>
          <w:szCs w:val="21"/>
        </w:rPr>
        <w:t>简要描述该过程的流程（可用流程图描述）。</w:t>
      </w:r>
    </w:p>
    <w:p w:rsidR="005D22A6" w:rsidRPr="00851FF9" w:rsidRDefault="005D22A6" w:rsidP="005D22A6">
      <w:pPr>
        <w:autoSpaceDE w:val="0"/>
        <w:autoSpaceDN w:val="0"/>
        <w:adjustRightInd w:val="0"/>
        <w:jc w:val="left"/>
        <w:rPr>
          <w:rFonts w:ascii="宋体" w:cs="宋体"/>
          <w:b/>
          <w:kern w:val="0"/>
          <w:szCs w:val="21"/>
        </w:rPr>
      </w:pPr>
      <w:r w:rsidRPr="00851FF9">
        <w:rPr>
          <w:rFonts w:ascii="宋体" w:cs="宋体" w:hint="eastAsia"/>
          <w:b/>
          <w:kern w:val="0"/>
          <w:szCs w:val="21"/>
        </w:rPr>
        <w:t>答题要点：</w:t>
      </w:r>
    </w:p>
    <w:p w:rsidR="005D22A6" w:rsidRPr="00851FF9" w:rsidRDefault="005D22A6" w:rsidP="005D22A6">
      <w:pPr>
        <w:autoSpaceDE w:val="0"/>
        <w:autoSpaceDN w:val="0"/>
        <w:adjustRightInd w:val="0"/>
        <w:jc w:val="left"/>
        <w:rPr>
          <w:rFonts w:ascii="宋体" w:cs="宋体"/>
          <w:kern w:val="0"/>
          <w:szCs w:val="21"/>
        </w:rPr>
      </w:pPr>
      <w:r w:rsidRPr="00851FF9">
        <w:rPr>
          <w:kern w:val="0"/>
          <w:szCs w:val="21"/>
        </w:rPr>
        <w:t xml:space="preserve">(1) </w:t>
      </w:r>
      <w:r w:rsidRPr="00851FF9">
        <w:rPr>
          <w:rFonts w:ascii="宋体" w:cs="宋体" w:hint="eastAsia"/>
          <w:kern w:val="0"/>
          <w:szCs w:val="21"/>
        </w:rPr>
        <w:t>协议及其功能如下：</w:t>
      </w:r>
    </w:p>
    <w:p w:rsidR="005D22A6" w:rsidRPr="00851FF9" w:rsidRDefault="005D22A6" w:rsidP="005D22A6">
      <w:pPr>
        <w:autoSpaceDE w:val="0"/>
        <w:autoSpaceDN w:val="0"/>
        <w:adjustRightInd w:val="0"/>
        <w:jc w:val="left"/>
        <w:rPr>
          <w:rFonts w:ascii="宋体" w:cs="宋体"/>
          <w:kern w:val="0"/>
          <w:szCs w:val="21"/>
        </w:rPr>
      </w:pPr>
      <w:r w:rsidRPr="00851FF9">
        <w:rPr>
          <w:rFonts w:ascii="宋体" w:cs="宋体" w:hint="eastAsia"/>
          <w:kern w:val="0"/>
          <w:szCs w:val="21"/>
        </w:rPr>
        <w:t>应用层：</w:t>
      </w:r>
    </w:p>
    <w:p w:rsidR="005D22A6" w:rsidRPr="00851FF9" w:rsidRDefault="005D22A6" w:rsidP="005D22A6">
      <w:pPr>
        <w:autoSpaceDE w:val="0"/>
        <w:autoSpaceDN w:val="0"/>
        <w:adjustRightInd w:val="0"/>
        <w:jc w:val="left"/>
        <w:rPr>
          <w:rFonts w:ascii="宋体" w:cs="宋体"/>
          <w:kern w:val="0"/>
          <w:szCs w:val="21"/>
        </w:rPr>
      </w:pPr>
      <w:r w:rsidRPr="00851FF9">
        <w:rPr>
          <w:kern w:val="0"/>
          <w:szCs w:val="21"/>
        </w:rPr>
        <w:t>HTTP</w:t>
      </w:r>
      <w:r w:rsidRPr="00851FF9">
        <w:rPr>
          <w:rFonts w:ascii="宋体" w:cs="宋体" w:hint="eastAsia"/>
          <w:kern w:val="0"/>
          <w:szCs w:val="21"/>
        </w:rPr>
        <w:t>：</w:t>
      </w:r>
      <w:r w:rsidRPr="00851FF9">
        <w:rPr>
          <w:kern w:val="0"/>
          <w:szCs w:val="21"/>
        </w:rPr>
        <w:t xml:space="preserve">WWW </w:t>
      </w:r>
      <w:r w:rsidRPr="00851FF9">
        <w:rPr>
          <w:rFonts w:ascii="宋体" w:cs="宋体" w:hint="eastAsia"/>
          <w:kern w:val="0"/>
          <w:szCs w:val="21"/>
        </w:rPr>
        <w:t>访问协议。</w:t>
      </w:r>
    </w:p>
    <w:p w:rsidR="005D22A6" w:rsidRPr="00851FF9" w:rsidRDefault="005D22A6" w:rsidP="005D22A6">
      <w:pPr>
        <w:autoSpaceDE w:val="0"/>
        <w:autoSpaceDN w:val="0"/>
        <w:adjustRightInd w:val="0"/>
        <w:jc w:val="left"/>
        <w:rPr>
          <w:rFonts w:ascii="宋体" w:cs="宋体"/>
          <w:kern w:val="0"/>
          <w:szCs w:val="21"/>
        </w:rPr>
      </w:pPr>
      <w:r w:rsidRPr="00851FF9">
        <w:rPr>
          <w:kern w:val="0"/>
          <w:szCs w:val="21"/>
        </w:rPr>
        <w:t>DNS</w:t>
      </w:r>
      <w:r w:rsidRPr="00851FF9">
        <w:rPr>
          <w:rFonts w:ascii="宋体" w:cs="宋体" w:hint="eastAsia"/>
          <w:kern w:val="0"/>
          <w:szCs w:val="21"/>
        </w:rPr>
        <w:t>：域名解析。</w:t>
      </w:r>
    </w:p>
    <w:p w:rsidR="005D22A6" w:rsidRPr="00851FF9" w:rsidRDefault="005D22A6" w:rsidP="005D22A6">
      <w:pPr>
        <w:autoSpaceDE w:val="0"/>
        <w:autoSpaceDN w:val="0"/>
        <w:adjustRightInd w:val="0"/>
        <w:jc w:val="left"/>
        <w:rPr>
          <w:rFonts w:ascii="宋体" w:cs="宋体"/>
          <w:kern w:val="0"/>
          <w:szCs w:val="21"/>
        </w:rPr>
      </w:pPr>
      <w:r w:rsidRPr="00851FF9">
        <w:rPr>
          <w:rFonts w:ascii="宋体" w:cs="宋体" w:hint="eastAsia"/>
          <w:kern w:val="0"/>
          <w:szCs w:val="21"/>
        </w:rPr>
        <w:t>传输层：</w:t>
      </w:r>
    </w:p>
    <w:p w:rsidR="005D22A6" w:rsidRPr="00851FF9" w:rsidRDefault="005D22A6" w:rsidP="005D22A6">
      <w:pPr>
        <w:autoSpaceDE w:val="0"/>
        <w:autoSpaceDN w:val="0"/>
        <w:adjustRightInd w:val="0"/>
        <w:jc w:val="left"/>
        <w:rPr>
          <w:rFonts w:ascii="宋体" w:cs="宋体"/>
          <w:kern w:val="0"/>
          <w:szCs w:val="21"/>
        </w:rPr>
      </w:pPr>
      <w:r w:rsidRPr="00851FF9">
        <w:rPr>
          <w:kern w:val="0"/>
          <w:szCs w:val="21"/>
        </w:rPr>
        <w:t>TCP</w:t>
      </w:r>
      <w:r w:rsidRPr="00851FF9">
        <w:rPr>
          <w:rFonts w:ascii="宋体" w:cs="宋体" w:hint="eastAsia"/>
          <w:kern w:val="0"/>
          <w:szCs w:val="21"/>
        </w:rPr>
        <w:t>：在客户和服务器之间建立连接，提供可靠的数据传输。</w:t>
      </w:r>
    </w:p>
    <w:p w:rsidR="005D22A6" w:rsidRPr="00851FF9" w:rsidRDefault="005D22A6" w:rsidP="005D22A6">
      <w:pPr>
        <w:autoSpaceDE w:val="0"/>
        <w:autoSpaceDN w:val="0"/>
        <w:adjustRightInd w:val="0"/>
        <w:jc w:val="left"/>
        <w:rPr>
          <w:rFonts w:ascii="宋体" w:cs="宋体"/>
          <w:kern w:val="0"/>
          <w:szCs w:val="21"/>
        </w:rPr>
      </w:pPr>
      <w:r w:rsidRPr="00851FF9">
        <w:rPr>
          <w:rFonts w:ascii="宋体" w:cs="宋体" w:hint="eastAsia"/>
          <w:kern w:val="0"/>
          <w:szCs w:val="21"/>
        </w:rPr>
        <w:t>网络层：</w:t>
      </w:r>
    </w:p>
    <w:p w:rsidR="005D22A6" w:rsidRPr="00851FF9" w:rsidRDefault="005D22A6" w:rsidP="005D22A6">
      <w:pPr>
        <w:autoSpaceDE w:val="0"/>
        <w:autoSpaceDN w:val="0"/>
        <w:adjustRightInd w:val="0"/>
        <w:jc w:val="left"/>
        <w:rPr>
          <w:rFonts w:ascii="宋体" w:cs="宋体"/>
          <w:kern w:val="0"/>
          <w:szCs w:val="21"/>
        </w:rPr>
      </w:pPr>
      <w:r w:rsidRPr="00851FF9">
        <w:rPr>
          <w:kern w:val="0"/>
          <w:szCs w:val="21"/>
        </w:rPr>
        <w:t>IP</w:t>
      </w:r>
      <w:r w:rsidRPr="00851FF9">
        <w:rPr>
          <w:rFonts w:ascii="宋体" w:cs="宋体" w:hint="eastAsia"/>
          <w:kern w:val="0"/>
          <w:szCs w:val="21"/>
        </w:rPr>
        <w:t>：进行路由选择。</w:t>
      </w:r>
    </w:p>
    <w:p w:rsidR="005D22A6" w:rsidRPr="00851FF9" w:rsidRDefault="005D22A6" w:rsidP="005D22A6">
      <w:pPr>
        <w:autoSpaceDE w:val="0"/>
        <w:autoSpaceDN w:val="0"/>
        <w:adjustRightInd w:val="0"/>
        <w:jc w:val="left"/>
        <w:rPr>
          <w:rFonts w:ascii="宋体" w:cs="宋体"/>
          <w:kern w:val="0"/>
          <w:szCs w:val="21"/>
        </w:rPr>
      </w:pPr>
      <w:r w:rsidRPr="00851FF9">
        <w:rPr>
          <w:kern w:val="0"/>
          <w:szCs w:val="21"/>
        </w:rPr>
        <w:t>ICMP</w:t>
      </w:r>
      <w:r w:rsidRPr="00851FF9">
        <w:rPr>
          <w:rFonts w:ascii="宋体" w:cs="宋体" w:hint="eastAsia"/>
          <w:kern w:val="0"/>
          <w:szCs w:val="21"/>
        </w:rPr>
        <w:t>：提供网络传输中的差错检测。</w:t>
      </w:r>
    </w:p>
    <w:p w:rsidR="005D22A6" w:rsidRPr="00851FF9" w:rsidRDefault="005D22A6" w:rsidP="005D22A6">
      <w:pPr>
        <w:autoSpaceDE w:val="0"/>
        <w:autoSpaceDN w:val="0"/>
        <w:adjustRightInd w:val="0"/>
        <w:jc w:val="left"/>
        <w:rPr>
          <w:rFonts w:ascii="宋体" w:cs="宋体"/>
          <w:kern w:val="0"/>
          <w:szCs w:val="21"/>
        </w:rPr>
      </w:pPr>
      <w:r w:rsidRPr="00851FF9">
        <w:rPr>
          <w:kern w:val="0"/>
          <w:szCs w:val="21"/>
        </w:rPr>
        <w:t>ARP</w:t>
      </w:r>
      <w:r w:rsidRPr="00851FF9">
        <w:rPr>
          <w:rFonts w:ascii="宋体" w:cs="宋体" w:hint="eastAsia"/>
          <w:kern w:val="0"/>
          <w:szCs w:val="21"/>
        </w:rPr>
        <w:t>：将目的</w:t>
      </w:r>
      <w:r w:rsidRPr="00851FF9">
        <w:rPr>
          <w:kern w:val="0"/>
          <w:szCs w:val="21"/>
        </w:rPr>
        <w:t xml:space="preserve">IP </w:t>
      </w:r>
      <w:r w:rsidRPr="00851FF9">
        <w:rPr>
          <w:rFonts w:ascii="宋体" w:cs="宋体" w:hint="eastAsia"/>
          <w:kern w:val="0"/>
          <w:szCs w:val="21"/>
        </w:rPr>
        <w:t>地址映射成物理</w:t>
      </w:r>
      <w:r w:rsidRPr="00851FF9">
        <w:rPr>
          <w:kern w:val="0"/>
          <w:szCs w:val="21"/>
        </w:rPr>
        <w:t xml:space="preserve">MAC </w:t>
      </w:r>
      <w:r w:rsidRPr="00851FF9">
        <w:rPr>
          <w:rFonts w:ascii="宋体" w:cs="宋体" w:hint="eastAsia"/>
          <w:kern w:val="0"/>
          <w:szCs w:val="21"/>
        </w:rPr>
        <w:t>地址。</w:t>
      </w:r>
    </w:p>
    <w:p w:rsidR="005D22A6" w:rsidRPr="00851FF9" w:rsidRDefault="005D22A6" w:rsidP="005D22A6">
      <w:pPr>
        <w:autoSpaceDE w:val="0"/>
        <w:autoSpaceDN w:val="0"/>
        <w:adjustRightInd w:val="0"/>
        <w:jc w:val="left"/>
        <w:rPr>
          <w:rFonts w:ascii="宋体" w:cs="宋体"/>
          <w:kern w:val="0"/>
          <w:szCs w:val="21"/>
        </w:rPr>
      </w:pPr>
      <w:r w:rsidRPr="00851FF9">
        <w:rPr>
          <w:rFonts w:ascii="宋体" w:cs="宋体" w:hint="eastAsia"/>
          <w:kern w:val="0"/>
          <w:szCs w:val="21"/>
        </w:rPr>
        <w:t>网络接口层：</w:t>
      </w:r>
    </w:p>
    <w:p w:rsidR="005D22A6" w:rsidRPr="00851FF9" w:rsidRDefault="005D22A6" w:rsidP="005D22A6">
      <w:pPr>
        <w:autoSpaceDE w:val="0"/>
        <w:autoSpaceDN w:val="0"/>
        <w:adjustRightInd w:val="0"/>
        <w:jc w:val="left"/>
        <w:rPr>
          <w:rFonts w:ascii="宋体" w:cs="宋体"/>
          <w:kern w:val="0"/>
          <w:szCs w:val="21"/>
        </w:rPr>
      </w:pPr>
      <w:r w:rsidRPr="00851FF9">
        <w:rPr>
          <w:kern w:val="0"/>
          <w:szCs w:val="21"/>
        </w:rPr>
        <w:t xml:space="preserve">LLC </w:t>
      </w:r>
      <w:r w:rsidRPr="00851FF9">
        <w:rPr>
          <w:rFonts w:ascii="宋体" w:cs="宋体" w:hint="eastAsia"/>
          <w:kern w:val="0"/>
          <w:szCs w:val="21"/>
        </w:rPr>
        <w:t>和</w:t>
      </w:r>
      <w:r w:rsidRPr="00851FF9">
        <w:rPr>
          <w:kern w:val="0"/>
          <w:szCs w:val="21"/>
        </w:rPr>
        <w:t>MAC</w:t>
      </w:r>
      <w:r w:rsidRPr="00851FF9">
        <w:rPr>
          <w:rFonts w:ascii="宋体" w:cs="宋体" w:hint="eastAsia"/>
          <w:kern w:val="0"/>
          <w:szCs w:val="21"/>
        </w:rPr>
        <w:t>：提供数据链路层的功能，实现可靠的数据链路。</w:t>
      </w:r>
    </w:p>
    <w:p w:rsidR="005D22A6" w:rsidRPr="00851FF9" w:rsidRDefault="005D22A6" w:rsidP="005D22A6">
      <w:pPr>
        <w:autoSpaceDE w:val="0"/>
        <w:autoSpaceDN w:val="0"/>
        <w:adjustRightInd w:val="0"/>
        <w:jc w:val="left"/>
        <w:rPr>
          <w:rFonts w:ascii="宋体" w:cs="宋体"/>
          <w:kern w:val="0"/>
          <w:szCs w:val="21"/>
        </w:rPr>
      </w:pPr>
      <w:r w:rsidRPr="00851FF9">
        <w:rPr>
          <w:kern w:val="0"/>
          <w:szCs w:val="21"/>
        </w:rPr>
        <w:t xml:space="preserve">(2) </w:t>
      </w:r>
      <w:r w:rsidRPr="00851FF9">
        <w:rPr>
          <w:rFonts w:ascii="宋体" w:cs="宋体" w:hint="eastAsia"/>
          <w:kern w:val="0"/>
          <w:szCs w:val="21"/>
        </w:rPr>
        <w:t>过程描述如下：</w:t>
      </w:r>
    </w:p>
    <w:p w:rsidR="005D22A6" w:rsidRPr="00851FF9" w:rsidRDefault="005D22A6" w:rsidP="005D22A6">
      <w:pPr>
        <w:autoSpaceDE w:val="0"/>
        <w:autoSpaceDN w:val="0"/>
        <w:adjustRightInd w:val="0"/>
        <w:jc w:val="left"/>
        <w:rPr>
          <w:rFonts w:ascii="宋体" w:cs="宋体"/>
          <w:kern w:val="0"/>
          <w:szCs w:val="21"/>
        </w:rPr>
      </w:pPr>
      <w:r w:rsidRPr="00851FF9">
        <w:rPr>
          <w:rFonts w:ascii="宋体" w:cs="宋体" w:hint="eastAsia"/>
          <w:kern w:val="0"/>
          <w:szCs w:val="21"/>
        </w:rPr>
        <w:t>●</w:t>
      </w:r>
      <w:r w:rsidRPr="00851FF9">
        <w:rPr>
          <w:rFonts w:ascii="宋体" w:cs="宋体"/>
          <w:kern w:val="0"/>
          <w:szCs w:val="21"/>
        </w:rPr>
        <w:t xml:space="preserve"> </w:t>
      </w:r>
      <w:r w:rsidRPr="00851FF9">
        <w:rPr>
          <w:rFonts w:ascii="宋体" w:cs="宋体" w:hint="eastAsia"/>
          <w:kern w:val="0"/>
          <w:szCs w:val="21"/>
        </w:rPr>
        <w:t>利用</w:t>
      </w:r>
      <w:r w:rsidRPr="00851FF9">
        <w:rPr>
          <w:kern w:val="0"/>
          <w:szCs w:val="21"/>
        </w:rPr>
        <w:t>DNS</w:t>
      </w:r>
      <w:r w:rsidRPr="00851FF9">
        <w:rPr>
          <w:rFonts w:ascii="宋体" w:cs="宋体" w:hint="eastAsia"/>
          <w:kern w:val="0"/>
          <w:szCs w:val="21"/>
        </w:rPr>
        <w:t>，查询到</w:t>
      </w:r>
      <w:r w:rsidRPr="00851FF9">
        <w:rPr>
          <w:kern w:val="0"/>
          <w:szCs w:val="21"/>
        </w:rPr>
        <w:t xml:space="preserve">WWW.GOOGLE.COM </w:t>
      </w:r>
      <w:r w:rsidRPr="00851FF9">
        <w:rPr>
          <w:rFonts w:ascii="宋体" w:cs="宋体" w:hint="eastAsia"/>
          <w:kern w:val="0"/>
          <w:szCs w:val="21"/>
        </w:rPr>
        <w:t>对应的</w:t>
      </w:r>
      <w:r w:rsidRPr="00851FF9">
        <w:rPr>
          <w:kern w:val="0"/>
          <w:szCs w:val="21"/>
        </w:rPr>
        <w:t xml:space="preserve">IP </w:t>
      </w:r>
      <w:r w:rsidRPr="00851FF9">
        <w:rPr>
          <w:rFonts w:ascii="宋体" w:cs="宋体" w:hint="eastAsia"/>
          <w:kern w:val="0"/>
          <w:szCs w:val="21"/>
        </w:rPr>
        <w:t>地址。</w:t>
      </w:r>
    </w:p>
    <w:p w:rsidR="005D22A6" w:rsidRPr="00851FF9" w:rsidRDefault="005D22A6" w:rsidP="005D22A6">
      <w:pPr>
        <w:autoSpaceDE w:val="0"/>
        <w:autoSpaceDN w:val="0"/>
        <w:adjustRightInd w:val="0"/>
        <w:jc w:val="left"/>
        <w:rPr>
          <w:rFonts w:ascii="宋体" w:cs="宋体"/>
          <w:kern w:val="0"/>
          <w:szCs w:val="21"/>
        </w:rPr>
      </w:pPr>
      <w:r w:rsidRPr="00851FF9">
        <w:rPr>
          <w:rFonts w:ascii="宋体" w:cs="宋体" w:hint="eastAsia"/>
          <w:kern w:val="0"/>
          <w:szCs w:val="21"/>
        </w:rPr>
        <w:t>●</w:t>
      </w:r>
      <w:r w:rsidRPr="00851FF9">
        <w:rPr>
          <w:rFonts w:ascii="宋体" w:cs="宋体"/>
          <w:kern w:val="0"/>
          <w:szCs w:val="21"/>
        </w:rPr>
        <w:t xml:space="preserve"> </w:t>
      </w:r>
      <w:r w:rsidRPr="00851FF9">
        <w:rPr>
          <w:rFonts w:ascii="宋体" w:cs="宋体" w:hint="eastAsia"/>
          <w:kern w:val="0"/>
          <w:szCs w:val="21"/>
        </w:rPr>
        <w:t>浏览器与</w:t>
      </w:r>
      <w:r w:rsidRPr="00851FF9">
        <w:rPr>
          <w:kern w:val="0"/>
          <w:szCs w:val="21"/>
        </w:rPr>
        <w:t xml:space="preserve">GOOGLE </w:t>
      </w:r>
      <w:r w:rsidRPr="00851FF9">
        <w:rPr>
          <w:rFonts w:ascii="宋体" w:cs="宋体" w:hint="eastAsia"/>
          <w:kern w:val="0"/>
          <w:szCs w:val="21"/>
        </w:rPr>
        <w:t>的服务器利用</w:t>
      </w:r>
      <w:r w:rsidRPr="00851FF9">
        <w:rPr>
          <w:kern w:val="0"/>
          <w:szCs w:val="21"/>
        </w:rPr>
        <w:t xml:space="preserve">TCP </w:t>
      </w:r>
      <w:r w:rsidRPr="00851FF9">
        <w:rPr>
          <w:rFonts w:ascii="宋体" w:cs="宋体" w:hint="eastAsia"/>
          <w:kern w:val="0"/>
          <w:szCs w:val="21"/>
        </w:rPr>
        <w:t>协议建立连接。</w:t>
      </w:r>
    </w:p>
    <w:p w:rsidR="005D22A6" w:rsidRPr="00851FF9" w:rsidRDefault="005D22A6" w:rsidP="005D22A6">
      <w:pPr>
        <w:autoSpaceDE w:val="0"/>
        <w:autoSpaceDN w:val="0"/>
        <w:adjustRightInd w:val="0"/>
        <w:jc w:val="left"/>
        <w:rPr>
          <w:rFonts w:ascii="宋体" w:cs="宋体"/>
          <w:kern w:val="0"/>
          <w:szCs w:val="21"/>
        </w:rPr>
      </w:pPr>
      <w:r w:rsidRPr="00851FF9">
        <w:rPr>
          <w:rFonts w:ascii="宋体" w:cs="宋体" w:hint="eastAsia"/>
          <w:kern w:val="0"/>
          <w:szCs w:val="21"/>
        </w:rPr>
        <w:t>●</w:t>
      </w:r>
      <w:r w:rsidRPr="00851FF9">
        <w:rPr>
          <w:rFonts w:ascii="宋体" w:cs="宋体"/>
          <w:kern w:val="0"/>
          <w:szCs w:val="21"/>
        </w:rPr>
        <w:t xml:space="preserve"> </w:t>
      </w:r>
      <w:r w:rsidRPr="00851FF9">
        <w:rPr>
          <w:rFonts w:ascii="宋体" w:cs="宋体" w:hint="eastAsia"/>
          <w:kern w:val="0"/>
          <w:szCs w:val="21"/>
        </w:rPr>
        <w:t>浏览器利用</w:t>
      </w:r>
      <w:r w:rsidRPr="00851FF9">
        <w:rPr>
          <w:kern w:val="0"/>
          <w:szCs w:val="21"/>
        </w:rPr>
        <w:t xml:space="preserve">HTTP </w:t>
      </w:r>
      <w:r w:rsidRPr="00851FF9">
        <w:rPr>
          <w:rFonts w:ascii="宋体" w:cs="宋体" w:hint="eastAsia"/>
          <w:kern w:val="0"/>
          <w:szCs w:val="21"/>
        </w:rPr>
        <w:t>的</w:t>
      </w:r>
      <w:r w:rsidRPr="00851FF9">
        <w:rPr>
          <w:kern w:val="0"/>
          <w:szCs w:val="21"/>
        </w:rPr>
        <w:t xml:space="preserve">GET </w:t>
      </w:r>
      <w:r w:rsidRPr="00851FF9">
        <w:rPr>
          <w:rFonts w:ascii="宋体" w:cs="宋体" w:hint="eastAsia"/>
          <w:kern w:val="0"/>
          <w:szCs w:val="21"/>
        </w:rPr>
        <w:t>方法向</w:t>
      </w:r>
      <w:r w:rsidRPr="00851FF9">
        <w:rPr>
          <w:kern w:val="0"/>
          <w:szCs w:val="21"/>
        </w:rPr>
        <w:t xml:space="preserve">GOOGLE </w:t>
      </w:r>
      <w:r w:rsidRPr="00851FF9">
        <w:rPr>
          <w:rFonts w:ascii="宋体" w:cs="宋体" w:hint="eastAsia"/>
          <w:kern w:val="0"/>
          <w:szCs w:val="21"/>
        </w:rPr>
        <w:t>服务器发送资源请求。</w:t>
      </w:r>
    </w:p>
    <w:p w:rsidR="005D22A6" w:rsidRPr="00851FF9" w:rsidRDefault="005D22A6" w:rsidP="005D22A6">
      <w:pPr>
        <w:autoSpaceDE w:val="0"/>
        <w:autoSpaceDN w:val="0"/>
        <w:adjustRightInd w:val="0"/>
        <w:jc w:val="left"/>
        <w:rPr>
          <w:rFonts w:ascii="宋体" w:cs="宋体"/>
          <w:kern w:val="0"/>
          <w:szCs w:val="21"/>
        </w:rPr>
      </w:pPr>
      <w:r w:rsidRPr="00851FF9">
        <w:rPr>
          <w:rFonts w:ascii="宋体" w:cs="宋体" w:hint="eastAsia"/>
          <w:kern w:val="0"/>
          <w:szCs w:val="21"/>
        </w:rPr>
        <w:t>●</w:t>
      </w:r>
      <w:r w:rsidRPr="00851FF9">
        <w:rPr>
          <w:rFonts w:ascii="宋体" w:cs="宋体"/>
          <w:kern w:val="0"/>
          <w:szCs w:val="21"/>
        </w:rPr>
        <w:t xml:space="preserve"> </w:t>
      </w:r>
      <w:r w:rsidRPr="00851FF9">
        <w:rPr>
          <w:kern w:val="0"/>
          <w:szCs w:val="21"/>
        </w:rPr>
        <w:t xml:space="preserve">GOOGLE </w:t>
      </w:r>
      <w:r w:rsidRPr="00851FF9">
        <w:rPr>
          <w:rFonts w:ascii="宋体" w:cs="宋体" w:hint="eastAsia"/>
          <w:kern w:val="0"/>
          <w:szCs w:val="21"/>
        </w:rPr>
        <w:t>发送回应信息。</w:t>
      </w:r>
    </w:p>
    <w:p w:rsidR="005D22A6" w:rsidRPr="00851FF9" w:rsidRDefault="005D22A6" w:rsidP="005D22A6">
      <w:pPr>
        <w:ind w:left="420"/>
        <w:rPr>
          <w:rFonts w:hint="eastAsia"/>
          <w:szCs w:val="21"/>
        </w:rPr>
      </w:pPr>
      <w:r w:rsidRPr="00851FF9">
        <w:rPr>
          <w:rFonts w:ascii="宋体" w:cs="宋体" w:hint="eastAsia"/>
          <w:kern w:val="0"/>
          <w:szCs w:val="21"/>
        </w:rPr>
        <w:t>●</w:t>
      </w:r>
      <w:r w:rsidRPr="00851FF9">
        <w:rPr>
          <w:rFonts w:ascii="宋体" w:cs="宋体"/>
          <w:kern w:val="0"/>
          <w:szCs w:val="21"/>
        </w:rPr>
        <w:t xml:space="preserve"> </w:t>
      </w:r>
      <w:r w:rsidRPr="00851FF9">
        <w:rPr>
          <w:rFonts w:ascii="宋体" w:cs="宋体" w:hint="eastAsia"/>
          <w:kern w:val="0"/>
          <w:szCs w:val="21"/>
        </w:rPr>
        <w:t>浏览器解释回应信息，并以图形化的方式显示。</w:t>
      </w:r>
    </w:p>
    <w:p w:rsidR="005D22A6" w:rsidRPr="00894C8E" w:rsidRDefault="005D22A6" w:rsidP="005D22A6">
      <w:pPr>
        <w:rPr>
          <w:rFonts w:hint="eastAsia"/>
          <w:b/>
          <w:bCs/>
          <w:sz w:val="28"/>
          <w:szCs w:val="28"/>
        </w:rPr>
      </w:pPr>
      <w:r w:rsidRPr="00894C8E">
        <w:rPr>
          <w:rFonts w:hint="eastAsia"/>
          <w:b/>
          <w:bCs/>
          <w:sz w:val="28"/>
          <w:szCs w:val="28"/>
        </w:rPr>
        <w:t>第</w:t>
      </w:r>
      <w:r w:rsidRPr="00894C8E">
        <w:rPr>
          <w:rFonts w:hint="eastAsia"/>
          <w:b/>
          <w:bCs/>
          <w:sz w:val="28"/>
          <w:szCs w:val="28"/>
        </w:rPr>
        <w:t>1</w:t>
      </w:r>
      <w:r w:rsidRPr="00894C8E">
        <w:rPr>
          <w:rFonts w:hint="eastAsia"/>
          <w:b/>
          <w:bCs/>
          <w:sz w:val="28"/>
          <w:szCs w:val="28"/>
        </w:rPr>
        <w:t>章</w:t>
      </w:r>
      <w:r w:rsidRPr="00894C8E">
        <w:rPr>
          <w:rFonts w:hint="eastAsia"/>
          <w:b/>
          <w:bCs/>
          <w:sz w:val="28"/>
          <w:szCs w:val="28"/>
        </w:rPr>
        <w:t xml:space="preserve">  </w:t>
      </w:r>
      <w:r w:rsidRPr="00894C8E">
        <w:rPr>
          <w:rFonts w:hint="eastAsia"/>
          <w:b/>
          <w:bCs/>
          <w:sz w:val="28"/>
          <w:szCs w:val="28"/>
        </w:rPr>
        <w:t>计算机网络概述</w:t>
      </w:r>
    </w:p>
    <w:p w:rsidR="005D22A6" w:rsidRPr="006B2F73" w:rsidRDefault="005D22A6" w:rsidP="005D22A6">
      <w:pPr>
        <w:ind w:firstLineChars="20" w:firstLine="42"/>
      </w:pPr>
      <w:r w:rsidRPr="00F664D2">
        <w:rPr>
          <w:rFonts w:hint="eastAsia"/>
          <w:b/>
        </w:rPr>
        <w:t>本章要点</w:t>
      </w:r>
      <w:r w:rsidRPr="006B2F73">
        <w:rPr>
          <w:rFonts w:hint="eastAsia"/>
        </w:rPr>
        <w:t>：网络体系就是为了完成计算机之间的通信合作，把每台计算机相连的功能划分成有明确定义的层次，并规定了同层次的进程通信的协议及相邻之间的接口及服务。</w:t>
      </w:r>
    </w:p>
    <w:p w:rsidR="005D22A6" w:rsidRPr="006B2F73" w:rsidRDefault="005D22A6" w:rsidP="005D22A6">
      <w:pPr>
        <w:ind w:firstLineChars="20" w:firstLine="42"/>
        <w:rPr>
          <w:rFonts w:hint="eastAsia"/>
        </w:rPr>
      </w:pPr>
      <w:r>
        <w:t xml:space="preserve">   </w:t>
      </w:r>
      <w:r w:rsidRPr="006B2F73">
        <w:rPr>
          <w:rFonts w:hint="eastAsia"/>
        </w:rPr>
        <w:t>本章要求熟悉网络的概念、组成、分类、发展过程等内容，同时还要理解网络分层结构、网络层协议、接口、服务等概念，掌握</w:t>
      </w:r>
      <w:r w:rsidRPr="006B2F73">
        <w:t>ISO/OSI</w:t>
      </w:r>
      <w:r w:rsidRPr="006B2F73">
        <w:rPr>
          <w:rFonts w:hint="eastAsia"/>
        </w:rPr>
        <w:t>参考模型和</w:t>
      </w:r>
      <w:r w:rsidRPr="006B2F73">
        <w:t>TCP/IP</w:t>
      </w:r>
      <w:r w:rsidRPr="006B2F73">
        <w:rPr>
          <w:rFonts w:hint="eastAsia"/>
        </w:rPr>
        <w:t>模型的区别与联系。这部分知识理论性强，主要以选择题、填空题的形式出现。</w:t>
      </w:r>
    </w:p>
    <w:p w:rsidR="005D22A6" w:rsidRPr="00CB1E64" w:rsidRDefault="005D22A6" w:rsidP="005D22A6">
      <w:pPr>
        <w:ind w:firstLineChars="20" w:firstLine="42"/>
        <w:rPr>
          <w:rFonts w:hint="eastAsia"/>
          <w:bCs/>
        </w:rPr>
      </w:pPr>
      <w:r w:rsidRPr="00CB1E64">
        <w:rPr>
          <w:rFonts w:hint="eastAsia"/>
          <w:bCs/>
        </w:rPr>
        <w:t>1</w:t>
      </w:r>
      <w:r w:rsidRPr="00CB1E64">
        <w:rPr>
          <w:rFonts w:hint="eastAsia"/>
          <w:bCs/>
        </w:rPr>
        <w:t>、计算机网络的功能</w:t>
      </w:r>
    </w:p>
    <w:p w:rsidR="005D22A6" w:rsidRDefault="005D22A6" w:rsidP="005D22A6">
      <w:pPr>
        <w:ind w:firstLineChars="200" w:firstLine="420"/>
        <w:rPr>
          <w:rFonts w:hint="eastAsia"/>
        </w:rPr>
      </w:pPr>
      <w:r w:rsidRPr="00670914">
        <w:t>计算机网络有很多用处，其中最重要的三个功能是：</w:t>
      </w:r>
      <w:r w:rsidRPr="00670914">
        <w:rPr>
          <w:b/>
        </w:rPr>
        <w:t>数据通信</w:t>
      </w:r>
      <w:r w:rsidRPr="00670914">
        <w:t>、</w:t>
      </w:r>
      <w:r w:rsidRPr="00670914">
        <w:rPr>
          <w:b/>
        </w:rPr>
        <w:t>资源共享</w:t>
      </w:r>
      <w:r w:rsidRPr="00670914">
        <w:t>、</w:t>
      </w:r>
      <w:r w:rsidRPr="00670914">
        <w:rPr>
          <w:b/>
        </w:rPr>
        <w:t>分布处理</w:t>
      </w:r>
      <w:r w:rsidRPr="00670914">
        <w:t>。</w:t>
      </w:r>
      <w:r w:rsidRPr="00670914">
        <w:t xml:space="preserve"> </w:t>
      </w:r>
    </w:p>
    <w:p w:rsidR="005D22A6" w:rsidRDefault="005D22A6" w:rsidP="005D22A6">
      <w:pPr>
        <w:ind w:firstLineChars="200" w:firstLine="420"/>
        <w:rPr>
          <w:rFonts w:hint="eastAsia"/>
        </w:rPr>
      </w:pPr>
      <w:r w:rsidRPr="00670914">
        <w:t>数据通信是计算机网络最基本的功能。它用来快速传送计算机与终端、计算机与计算机之间的各种信息，包括文字信件、新闻消息、咨询信息、图片资料、报纸版面等。利用这一特点，可实现将分散在各个地区的单位或部门用计算机网络联系起来，进行统一的调配、控制和管理。</w:t>
      </w:r>
      <w:r w:rsidRPr="00670914">
        <w:t xml:space="preserve"> </w:t>
      </w:r>
    </w:p>
    <w:p w:rsidR="005D22A6" w:rsidRDefault="005D22A6" w:rsidP="005D22A6">
      <w:pPr>
        <w:ind w:firstLineChars="200" w:firstLine="420"/>
        <w:rPr>
          <w:rFonts w:hint="eastAsia"/>
        </w:rPr>
      </w:pPr>
      <w:r>
        <w:rPr>
          <w:rFonts w:hint="eastAsia"/>
        </w:rPr>
        <w:t>“</w:t>
      </w:r>
      <w:r w:rsidRPr="00670914">
        <w:t>资源</w:t>
      </w:r>
      <w:r>
        <w:rPr>
          <w:rFonts w:hint="eastAsia"/>
        </w:rPr>
        <w:t>”</w:t>
      </w:r>
      <w:r w:rsidRPr="00670914">
        <w:t>指的是网络中所有的软件、硬件和数据资源。</w:t>
      </w:r>
      <w:r>
        <w:rPr>
          <w:rFonts w:hint="eastAsia"/>
        </w:rPr>
        <w:t>“</w:t>
      </w:r>
      <w:r w:rsidRPr="00670914">
        <w:t>共享</w:t>
      </w:r>
      <w:r>
        <w:rPr>
          <w:rFonts w:hint="eastAsia"/>
        </w:rPr>
        <w:t>”</w:t>
      </w:r>
      <w:r w:rsidRPr="00670914">
        <w:t>指的是网络中的用户都能够部分或全部地享受这些资源。</w:t>
      </w:r>
    </w:p>
    <w:p w:rsidR="005D22A6" w:rsidRPr="00670914" w:rsidRDefault="005D22A6" w:rsidP="005D22A6">
      <w:pPr>
        <w:ind w:firstLineChars="200" w:firstLine="420"/>
      </w:pPr>
      <w:r w:rsidRPr="00670914">
        <w:t>当某台计算机负担过重时，或该计算机正在处理某项工作时，网络可将新任务转交给空闲的计算机来完成，这样处理能均衡各计算机的负载，提高处理问题的实时性。</w:t>
      </w:r>
      <w:r w:rsidRPr="00670914">
        <w:t xml:space="preserve"> </w:t>
      </w:r>
    </w:p>
    <w:p w:rsidR="005D22A6" w:rsidRDefault="005D22A6" w:rsidP="005D22A6">
      <w:pPr>
        <w:rPr>
          <w:rFonts w:hint="eastAsia"/>
          <w:bCs/>
        </w:rPr>
      </w:pPr>
      <w:r>
        <w:rPr>
          <w:rFonts w:hint="eastAsia"/>
          <w:bCs/>
        </w:rPr>
        <w:t>2</w:t>
      </w:r>
      <w:r>
        <w:rPr>
          <w:rFonts w:hint="eastAsia"/>
          <w:bCs/>
        </w:rPr>
        <w:t>、网络与因特网的概念</w:t>
      </w:r>
    </w:p>
    <w:p w:rsidR="005D22A6" w:rsidRDefault="005D22A6" w:rsidP="005D22A6">
      <w:pPr>
        <w:ind w:firstLineChars="200" w:firstLine="420"/>
        <w:rPr>
          <w:rFonts w:hint="eastAsia"/>
        </w:rPr>
      </w:pPr>
      <w:r w:rsidRPr="00E73D10">
        <w:t>网络</w:t>
      </w:r>
      <w:r>
        <w:rPr>
          <w:rFonts w:hint="eastAsia"/>
        </w:rPr>
        <w:t>是把许多</w:t>
      </w:r>
      <w:r w:rsidRPr="00E73D10">
        <w:t>具有</w:t>
      </w:r>
      <w:r w:rsidRPr="00636F28">
        <w:rPr>
          <w:rFonts w:hint="eastAsia"/>
          <w:b/>
        </w:rPr>
        <w:t>自主</w:t>
      </w:r>
      <w:r w:rsidRPr="00E73D10">
        <w:t>功能的计算机</w:t>
      </w:r>
      <w:r>
        <w:rPr>
          <w:rFonts w:hint="eastAsia"/>
        </w:rPr>
        <w:t>连接在一起</w:t>
      </w:r>
      <w:r w:rsidRPr="00E73D10">
        <w:t>；把众多计算机有机连接起来要遵循规定的约定和规则，即</w:t>
      </w:r>
      <w:r w:rsidRPr="00636F28">
        <w:rPr>
          <w:b/>
        </w:rPr>
        <w:t>通信协议</w:t>
      </w:r>
      <w:r w:rsidRPr="00E73D10">
        <w:t>。</w:t>
      </w:r>
    </w:p>
    <w:p w:rsidR="005D22A6" w:rsidRPr="00CB1E64" w:rsidRDefault="005D22A6" w:rsidP="005D22A6">
      <w:pPr>
        <w:ind w:firstLineChars="200" w:firstLine="420"/>
        <w:rPr>
          <w:bCs/>
        </w:rPr>
      </w:pPr>
      <w:r>
        <w:rPr>
          <w:rFonts w:hint="eastAsia"/>
          <w:bCs/>
        </w:rPr>
        <w:t>因特网：</w:t>
      </w:r>
      <w:r w:rsidRPr="00CB1E64">
        <w:rPr>
          <w:rFonts w:hint="eastAsia"/>
          <w:bCs/>
        </w:rPr>
        <w:t>网络的网络</w:t>
      </w:r>
    </w:p>
    <w:p w:rsidR="005D22A6" w:rsidRDefault="005D22A6" w:rsidP="005D22A6">
      <w:pPr>
        <w:rPr>
          <w:rFonts w:hint="eastAsia"/>
          <w:bCs/>
        </w:rPr>
      </w:pPr>
      <w:r>
        <w:rPr>
          <w:rFonts w:hint="eastAsia"/>
          <w:bCs/>
        </w:rPr>
        <w:t>3</w:t>
      </w:r>
      <w:r>
        <w:rPr>
          <w:rFonts w:hint="eastAsia"/>
          <w:bCs/>
        </w:rPr>
        <w:t>、因特网的发展：</w:t>
      </w:r>
      <w:r>
        <w:t>ARPAnet</w:t>
      </w:r>
      <w:r>
        <w:rPr>
          <w:rFonts w:hint="eastAsia"/>
        </w:rPr>
        <w:t>；三级结构的因特网；多层次</w:t>
      </w:r>
      <w:r>
        <w:rPr>
          <w:rFonts w:hint="eastAsia"/>
        </w:rPr>
        <w:t>ISP</w:t>
      </w:r>
      <w:r>
        <w:rPr>
          <w:rFonts w:hint="eastAsia"/>
        </w:rPr>
        <w:t>结构的因特网。</w:t>
      </w:r>
    </w:p>
    <w:p w:rsidR="005D22A6" w:rsidRDefault="005D22A6" w:rsidP="005D22A6">
      <w:pPr>
        <w:rPr>
          <w:rFonts w:hint="eastAsia"/>
          <w:bCs/>
        </w:rPr>
      </w:pPr>
      <w:r>
        <w:rPr>
          <w:rFonts w:hint="eastAsia"/>
          <w:bCs/>
        </w:rPr>
        <w:t>4</w:t>
      </w:r>
      <w:r>
        <w:rPr>
          <w:rFonts w:hint="eastAsia"/>
          <w:bCs/>
        </w:rPr>
        <w:t>、电路交换、报文交换及分组交换的比较</w:t>
      </w:r>
    </w:p>
    <w:p w:rsidR="005D22A6" w:rsidRPr="004361D1" w:rsidRDefault="005D22A6" w:rsidP="005D22A6">
      <w:pPr>
        <w:widowControl/>
        <w:jc w:val="left"/>
        <w:rPr>
          <w:rFonts w:ascii="宋体" w:hAnsi="宋体" w:cs="宋体"/>
          <w:b/>
          <w:kern w:val="0"/>
          <w:sz w:val="24"/>
        </w:rPr>
      </w:pPr>
      <w:r w:rsidRPr="004361D1">
        <w:rPr>
          <w:rFonts w:ascii="宋体" w:hAnsi="宋体" w:cs="宋体"/>
          <w:b/>
          <w:kern w:val="0"/>
          <w:sz w:val="24"/>
        </w:rPr>
        <w:t>一</w:t>
      </w:r>
      <w:r w:rsidRPr="004361D1">
        <w:rPr>
          <w:rFonts w:hint="eastAsia"/>
          <w:b/>
          <w:kern w:val="0"/>
          <w:sz w:val="24"/>
        </w:rPr>
        <w:t>、</w:t>
      </w:r>
      <w:r w:rsidRPr="004361D1">
        <w:rPr>
          <w:rFonts w:ascii="宋体" w:hAnsi="宋体" w:cs="宋体"/>
          <w:b/>
          <w:kern w:val="0"/>
          <w:sz w:val="24"/>
        </w:rPr>
        <w:t>填空题</w:t>
      </w:r>
    </w:p>
    <w:p w:rsidR="005D22A6" w:rsidRDefault="005D22A6" w:rsidP="005D22A6">
      <w:pPr>
        <w:widowControl/>
        <w:jc w:val="left"/>
        <w:rPr>
          <w:rFonts w:hint="eastAsia"/>
          <w:kern w:val="0"/>
          <w:szCs w:val="21"/>
        </w:rPr>
      </w:pPr>
      <w:r w:rsidRPr="000546CC">
        <w:rPr>
          <w:kern w:val="0"/>
          <w:szCs w:val="21"/>
        </w:rPr>
        <w:t>1</w:t>
      </w:r>
      <w:r>
        <w:rPr>
          <w:rFonts w:hint="eastAsia"/>
          <w:kern w:val="0"/>
          <w:szCs w:val="21"/>
        </w:rPr>
        <w:t>、</w:t>
      </w:r>
      <w:r w:rsidRPr="000546CC">
        <w:rPr>
          <w:kern w:val="0"/>
          <w:szCs w:val="21"/>
        </w:rPr>
        <w:t>网络</w:t>
      </w:r>
      <w:r w:rsidRPr="000546CC">
        <w:rPr>
          <w:rFonts w:hint="eastAsia"/>
          <w:kern w:val="0"/>
          <w:szCs w:val="21"/>
        </w:rPr>
        <w:t>是把许多</w:t>
      </w:r>
      <w:r w:rsidRPr="000546CC">
        <w:rPr>
          <w:kern w:val="0"/>
          <w:szCs w:val="21"/>
        </w:rPr>
        <w:t>具有</w:t>
      </w:r>
      <w:r w:rsidRPr="00DC4A37">
        <w:rPr>
          <w:rFonts w:hint="eastAsia"/>
          <w:b/>
          <w:color w:val="FF0000"/>
          <w:kern w:val="0"/>
          <w:szCs w:val="21"/>
        </w:rPr>
        <w:t>自主</w:t>
      </w:r>
      <w:r w:rsidRPr="000546CC">
        <w:rPr>
          <w:kern w:val="0"/>
          <w:szCs w:val="21"/>
        </w:rPr>
        <w:t>功能的计算机</w:t>
      </w:r>
      <w:r w:rsidRPr="000546CC">
        <w:rPr>
          <w:rFonts w:hint="eastAsia"/>
          <w:kern w:val="0"/>
          <w:szCs w:val="21"/>
        </w:rPr>
        <w:t>连接在一起</w:t>
      </w:r>
      <w:r w:rsidRPr="000546CC">
        <w:rPr>
          <w:kern w:val="0"/>
          <w:szCs w:val="21"/>
        </w:rPr>
        <w:t>。</w:t>
      </w:r>
    </w:p>
    <w:p w:rsidR="005D22A6" w:rsidRPr="000546CC" w:rsidRDefault="005D22A6" w:rsidP="005D22A6">
      <w:pPr>
        <w:widowControl/>
        <w:jc w:val="left"/>
        <w:rPr>
          <w:rFonts w:hint="eastAsia"/>
          <w:kern w:val="0"/>
          <w:szCs w:val="21"/>
        </w:rPr>
      </w:pPr>
      <w:r>
        <w:rPr>
          <w:rFonts w:hint="eastAsia"/>
          <w:kern w:val="0"/>
          <w:szCs w:val="21"/>
        </w:rPr>
        <w:t>2</w:t>
      </w:r>
      <w:r>
        <w:rPr>
          <w:rFonts w:hint="eastAsia"/>
          <w:kern w:val="0"/>
          <w:szCs w:val="21"/>
        </w:rPr>
        <w:t>、</w:t>
      </w:r>
      <w:r w:rsidRPr="000546CC">
        <w:rPr>
          <w:rFonts w:hint="eastAsia"/>
          <w:kern w:val="0"/>
          <w:szCs w:val="21"/>
        </w:rPr>
        <w:t>世界上最早的计算机网络指的是</w:t>
      </w:r>
      <w:r w:rsidRPr="00766C41">
        <w:rPr>
          <w:b/>
          <w:color w:val="FF0000"/>
          <w:kern w:val="0"/>
          <w:szCs w:val="21"/>
        </w:rPr>
        <w:t>ARPAnet</w:t>
      </w:r>
      <w:r w:rsidRPr="000546CC">
        <w:rPr>
          <w:rFonts w:hint="eastAsia"/>
          <w:kern w:val="0"/>
          <w:szCs w:val="21"/>
        </w:rPr>
        <w:t>。</w:t>
      </w:r>
    </w:p>
    <w:p w:rsidR="005D22A6" w:rsidRPr="00B638DE" w:rsidRDefault="005D22A6" w:rsidP="005D22A6">
      <w:pPr>
        <w:widowControl/>
        <w:jc w:val="left"/>
        <w:rPr>
          <w:rFonts w:ascii="宋体" w:hAnsi="宋体" w:cs="宋体"/>
          <w:kern w:val="0"/>
          <w:szCs w:val="21"/>
        </w:rPr>
      </w:pPr>
      <w:r>
        <w:rPr>
          <w:rFonts w:hint="eastAsia"/>
          <w:kern w:val="0"/>
          <w:szCs w:val="21"/>
        </w:rPr>
        <w:lastRenderedPageBreak/>
        <w:t>3</w:t>
      </w:r>
      <w:r>
        <w:rPr>
          <w:rFonts w:hint="eastAsia"/>
          <w:kern w:val="0"/>
          <w:szCs w:val="21"/>
        </w:rPr>
        <w:t>、</w:t>
      </w:r>
      <w:r w:rsidRPr="00B638DE">
        <w:rPr>
          <w:rFonts w:ascii="宋体" w:hAnsi="宋体" w:cs="宋体"/>
          <w:kern w:val="0"/>
          <w:szCs w:val="21"/>
        </w:rPr>
        <w:t>对于通信子网，早期</w:t>
      </w:r>
      <w:r w:rsidRPr="00B638DE">
        <w:rPr>
          <w:kern w:val="0"/>
          <w:szCs w:val="21"/>
        </w:rPr>
        <w:t>ARPAnet</w:t>
      </w:r>
      <w:r w:rsidRPr="00B638DE">
        <w:rPr>
          <w:rFonts w:ascii="宋体" w:hAnsi="宋体" w:cs="宋体"/>
          <w:kern w:val="0"/>
          <w:szCs w:val="21"/>
        </w:rPr>
        <w:t>中承担通信控制处理机功能的设备是</w:t>
      </w:r>
      <w:r w:rsidRPr="00B638DE">
        <w:rPr>
          <w:rFonts w:ascii="宋体" w:hAnsi="宋体" w:cs="宋体"/>
          <w:b/>
          <w:color w:val="FF0000"/>
          <w:kern w:val="0"/>
          <w:szCs w:val="21"/>
        </w:rPr>
        <w:t>接口报文处理机</w:t>
      </w:r>
      <w:r w:rsidRPr="00B638DE">
        <w:rPr>
          <w:b/>
          <w:color w:val="FF0000"/>
          <w:kern w:val="0"/>
          <w:szCs w:val="21"/>
        </w:rPr>
        <w:t>/IMP</w:t>
      </w:r>
      <w:r w:rsidRPr="00B638DE">
        <w:rPr>
          <w:rFonts w:ascii="宋体" w:hAnsi="宋体" w:cs="宋体"/>
          <w:kern w:val="0"/>
          <w:szCs w:val="21"/>
        </w:rPr>
        <w:t>，而现代计算机网络中承担该功能的设备是</w:t>
      </w:r>
      <w:r w:rsidRPr="00B638DE">
        <w:rPr>
          <w:rFonts w:ascii="宋体" w:hAnsi="宋体" w:cs="宋体"/>
          <w:b/>
          <w:color w:val="FF0000"/>
          <w:kern w:val="0"/>
          <w:szCs w:val="21"/>
        </w:rPr>
        <w:t>路由器</w:t>
      </w:r>
      <w:r w:rsidRPr="00B638DE">
        <w:rPr>
          <w:b/>
          <w:color w:val="FF0000"/>
          <w:kern w:val="0"/>
          <w:szCs w:val="21"/>
        </w:rPr>
        <w:t>/router</w:t>
      </w:r>
      <w:r w:rsidRPr="00B638DE">
        <w:rPr>
          <w:rFonts w:ascii="宋体" w:hAnsi="宋体" w:cs="宋体"/>
          <w:kern w:val="0"/>
          <w:szCs w:val="21"/>
        </w:rPr>
        <w:t>。</w:t>
      </w:r>
    </w:p>
    <w:p w:rsidR="005D22A6" w:rsidRPr="000546CC" w:rsidRDefault="005D22A6" w:rsidP="005D22A6">
      <w:pPr>
        <w:widowControl/>
        <w:jc w:val="left"/>
        <w:rPr>
          <w:rFonts w:hint="eastAsia"/>
          <w:kern w:val="0"/>
          <w:szCs w:val="21"/>
        </w:rPr>
      </w:pPr>
      <w:r>
        <w:rPr>
          <w:rFonts w:hint="eastAsia"/>
          <w:kern w:val="0"/>
          <w:szCs w:val="21"/>
        </w:rPr>
        <w:t>4</w:t>
      </w:r>
      <w:r>
        <w:rPr>
          <w:rFonts w:hint="eastAsia"/>
          <w:kern w:val="0"/>
          <w:szCs w:val="21"/>
        </w:rPr>
        <w:t>、</w:t>
      </w:r>
      <w:r w:rsidRPr="000546CC">
        <w:rPr>
          <w:kern w:val="0"/>
          <w:szCs w:val="21"/>
        </w:rPr>
        <w:t>计算机网络有很多用处，其中最重要的三个功能是：</w:t>
      </w:r>
      <w:r w:rsidRPr="00766C41">
        <w:rPr>
          <w:b/>
          <w:color w:val="FF0000"/>
          <w:kern w:val="0"/>
          <w:szCs w:val="21"/>
        </w:rPr>
        <w:t>数据通信</w:t>
      </w:r>
      <w:r w:rsidRPr="000546CC">
        <w:rPr>
          <w:kern w:val="0"/>
          <w:szCs w:val="21"/>
        </w:rPr>
        <w:t>、</w:t>
      </w:r>
      <w:r w:rsidRPr="00766C41">
        <w:rPr>
          <w:b/>
          <w:color w:val="FF0000"/>
          <w:kern w:val="0"/>
          <w:szCs w:val="21"/>
        </w:rPr>
        <w:t>资源共享</w:t>
      </w:r>
      <w:r w:rsidRPr="000546CC">
        <w:rPr>
          <w:rFonts w:hint="eastAsia"/>
          <w:kern w:val="0"/>
          <w:szCs w:val="21"/>
        </w:rPr>
        <w:t>以及</w:t>
      </w:r>
      <w:r w:rsidRPr="00766C41">
        <w:rPr>
          <w:b/>
          <w:color w:val="FF0000"/>
          <w:kern w:val="0"/>
          <w:szCs w:val="21"/>
        </w:rPr>
        <w:t>分布处理</w:t>
      </w:r>
      <w:r w:rsidRPr="000546CC">
        <w:rPr>
          <w:kern w:val="0"/>
          <w:szCs w:val="21"/>
        </w:rPr>
        <w:t>。</w:t>
      </w:r>
    </w:p>
    <w:p w:rsidR="005D22A6" w:rsidRPr="00B638DE" w:rsidRDefault="005D22A6" w:rsidP="005D22A6">
      <w:pPr>
        <w:widowControl/>
        <w:jc w:val="left"/>
        <w:rPr>
          <w:rFonts w:ascii="宋体" w:hAnsi="宋体" w:cs="宋体"/>
          <w:kern w:val="0"/>
          <w:szCs w:val="21"/>
        </w:rPr>
      </w:pPr>
      <w:r>
        <w:rPr>
          <w:rFonts w:hint="eastAsia"/>
          <w:kern w:val="0"/>
          <w:szCs w:val="21"/>
        </w:rPr>
        <w:t>5</w:t>
      </w:r>
      <w:r>
        <w:rPr>
          <w:rFonts w:hint="eastAsia"/>
          <w:kern w:val="0"/>
          <w:szCs w:val="21"/>
        </w:rPr>
        <w:t>、</w:t>
      </w:r>
      <w:r w:rsidRPr="00B638DE">
        <w:rPr>
          <w:rFonts w:ascii="宋体" w:hAnsi="宋体" w:cs="宋体"/>
          <w:kern w:val="0"/>
          <w:szCs w:val="21"/>
        </w:rPr>
        <w:t>从逻辑功能上，计算机网络可以分成</w:t>
      </w:r>
      <w:r w:rsidRPr="00B638DE">
        <w:rPr>
          <w:rFonts w:ascii="宋体" w:hAnsi="宋体" w:cs="宋体"/>
          <w:b/>
          <w:color w:val="FF0000"/>
          <w:kern w:val="0"/>
          <w:szCs w:val="21"/>
        </w:rPr>
        <w:t>资源子网</w:t>
      </w:r>
      <w:r w:rsidRPr="00B638DE">
        <w:rPr>
          <w:rFonts w:ascii="宋体" w:hAnsi="宋体" w:cs="宋体"/>
          <w:kern w:val="0"/>
          <w:szCs w:val="21"/>
        </w:rPr>
        <w:t>和</w:t>
      </w:r>
      <w:r w:rsidRPr="00B638DE">
        <w:rPr>
          <w:rFonts w:ascii="宋体" w:hAnsi="宋体" w:cs="宋体"/>
          <w:b/>
          <w:color w:val="FF0000"/>
          <w:kern w:val="0"/>
          <w:szCs w:val="21"/>
        </w:rPr>
        <w:t>通信子网</w:t>
      </w:r>
      <w:r w:rsidRPr="00B638DE">
        <w:rPr>
          <w:rFonts w:ascii="宋体" w:hAnsi="宋体" w:cs="宋体"/>
          <w:kern w:val="0"/>
          <w:szCs w:val="21"/>
        </w:rPr>
        <w:t>两个部分。</w:t>
      </w:r>
    </w:p>
    <w:p w:rsidR="005D22A6" w:rsidRPr="000546CC" w:rsidRDefault="005D22A6" w:rsidP="005D22A6">
      <w:pPr>
        <w:widowControl/>
        <w:jc w:val="left"/>
        <w:rPr>
          <w:rFonts w:hint="eastAsia"/>
          <w:kern w:val="0"/>
          <w:szCs w:val="21"/>
        </w:rPr>
      </w:pPr>
      <w:r>
        <w:rPr>
          <w:rFonts w:hint="eastAsia"/>
          <w:kern w:val="0"/>
          <w:szCs w:val="21"/>
        </w:rPr>
        <w:t>6</w:t>
      </w:r>
      <w:r>
        <w:rPr>
          <w:rFonts w:hint="eastAsia"/>
          <w:kern w:val="0"/>
          <w:szCs w:val="21"/>
        </w:rPr>
        <w:t>、</w:t>
      </w:r>
      <w:r w:rsidRPr="00766C41">
        <w:rPr>
          <w:b/>
          <w:color w:val="FF0000"/>
          <w:kern w:val="0"/>
          <w:szCs w:val="21"/>
        </w:rPr>
        <w:t>资源子网</w:t>
      </w:r>
      <w:r w:rsidRPr="000546CC">
        <w:rPr>
          <w:rFonts w:hint="eastAsia"/>
          <w:kern w:val="0"/>
          <w:szCs w:val="21"/>
        </w:rPr>
        <w:t>是</w:t>
      </w:r>
      <w:r w:rsidRPr="000546CC">
        <w:rPr>
          <w:kern w:val="0"/>
          <w:szCs w:val="21"/>
        </w:rPr>
        <w:t>计算机网络的一个组成部分，由主机、终端、终端控制器、联网外设、各种软件资源与信息资源组成，负责全网的数据处理业务。</w:t>
      </w:r>
    </w:p>
    <w:p w:rsidR="005D22A6" w:rsidRDefault="005D22A6" w:rsidP="005D22A6">
      <w:pPr>
        <w:widowControl/>
        <w:jc w:val="left"/>
        <w:rPr>
          <w:rFonts w:ascii="Arial" w:hAnsi="Arial" w:cs="Arial" w:hint="eastAsia"/>
          <w:color w:val="000000"/>
          <w:sz w:val="20"/>
          <w:szCs w:val="20"/>
        </w:rPr>
      </w:pPr>
      <w:r w:rsidRPr="00BB0362">
        <w:rPr>
          <w:rFonts w:hint="eastAsia"/>
          <w:kern w:val="0"/>
          <w:szCs w:val="21"/>
        </w:rPr>
        <w:t>7</w:t>
      </w:r>
      <w:r w:rsidRPr="00BB0362">
        <w:rPr>
          <w:rFonts w:hint="eastAsia"/>
          <w:kern w:val="0"/>
          <w:szCs w:val="21"/>
        </w:rPr>
        <w:t>、</w:t>
      </w:r>
      <w:r w:rsidRPr="00077AF8">
        <w:rPr>
          <w:b/>
          <w:color w:val="FF0000"/>
          <w:kern w:val="0"/>
          <w:szCs w:val="21"/>
        </w:rPr>
        <w:t>通信子网</w:t>
      </w:r>
      <w:r w:rsidRPr="00077AF8">
        <w:rPr>
          <w:kern w:val="0"/>
          <w:szCs w:val="21"/>
        </w:rPr>
        <w:t>是指网络中实现网络通信功能的设备及其软件的集合</w:t>
      </w:r>
      <w:r>
        <w:rPr>
          <w:rFonts w:hint="eastAsia"/>
          <w:kern w:val="0"/>
          <w:szCs w:val="21"/>
        </w:rPr>
        <w:t>，</w:t>
      </w:r>
      <w:r w:rsidRPr="00077AF8">
        <w:rPr>
          <w:kern w:val="0"/>
          <w:szCs w:val="21"/>
        </w:rPr>
        <w:t>通信设备、网络通信协议、通信控制软件等属于通信子网，是网络的内层，负责信息的传输。主要为用户提供数据的传输，转接，加工，变换等</w:t>
      </w:r>
      <w:r>
        <w:rPr>
          <w:rFonts w:hint="eastAsia"/>
          <w:kern w:val="0"/>
          <w:szCs w:val="21"/>
        </w:rPr>
        <w:t>。</w:t>
      </w:r>
    </w:p>
    <w:p w:rsidR="005D22A6" w:rsidRDefault="005D22A6" w:rsidP="005D22A6">
      <w:pPr>
        <w:widowControl/>
        <w:jc w:val="left"/>
        <w:rPr>
          <w:rFonts w:ascii="宋体" w:hAnsi="宋体" w:cs="宋体" w:hint="eastAsia"/>
          <w:kern w:val="0"/>
          <w:szCs w:val="21"/>
        </w:rPr>
      </w:pPr>
      <w:r>
        <w:rPr>
          <w:rFonts w:hint="eastAsia"/>
          <w:kern w:val="0"/>
          <w:szCs w:val="21"/>
        </w:rPr>
        <w:t>8</w:t>
      </w:r>
      <w:r>
        <w:rPr>
          <w:rFonts w:hint="eastAsia"/>
          <w:kern w:val="0"/>
          <w:szCs w:val="21"/>
        </w:rPr>
        <w:t>、</w:t>
      </w:r>
      <w:r w:rsidRPr="00E800E6">
        <w:rPr>
          <w:rFonts w:ascii="宋体" w:hAnsi="宋体" w:cs="宋体"/>
          <w:kern w:val="0"/>
          <w:szCs w:val="21"/>
        </w:rPr>
        <w:t>载波信号从发送结点传播到接收结点所需的时间称为信号</w:t>
      </w:r>
      <w:r w:rsidRPr="00E800E6">
        <w:rPr>
          <w:rFonts w:ascii="宋体" w:hAnsi="宋体" w:cs="宋体"/>
          <w:b/>
          <w:color w:val="FF0000"/>
          <w:kern w:val="0"/>
          <w:szCs w:val="21"/>
        </w:rPr>
        <w:t>传播时延</w:t>
      </w:r>
      <w:r w:rsidRPr="00E800E6">
        <w:rPr>
          <w:rFonts w:ascii="宋体" w:hAnsi="宋体" w:cs="宋体"/>
          <w:kern w:val="0"/>
          <w:szCs w:val="21"/>
        </w:rPr>
        <w:t>；而数据</w:t>
      </w:r>
      <w:r w:rsidRPr="00E800E6">
        <w:rPr>
          <w:rFonts w:ascii="宋体" w:hAnsi="宋体" w:cs="宋体"/>
          <w:b/>
          <w:color w:val="FF0000"/>
          <w:kern w:val="0"/>
          <w:szCs w:val="21"/>
        </w:rPr>
        <w:t>传输时延</w:t>
      </w:r>
      <w:r w:rsidRPr="00E800E6">
        <w:rPr>
          <w:rFonts w:ascii="宋体" w:hAnsi="宋体" w:cs="宋体"/>
          <w:kern w:val="0"/>
          <w:szCs w:val="21"/>
        </w:rPr>
        <w:t>指的是一个结点从开始发送数据到数据发送完毕所需的时间，也可以是接收结点接收整个数据的全部时间。</w:t>
      </w:r>
    </w:p>
    <w:p w:rsidR="005D22A6" w:rsidRDefault="005D22A6" w:rsidP="005D22A6">
      <w:pPr>
        <w:widowControl/>
        <w:jc w:val="left"/>
        <w:rPr>
          <w:rFonts w:hint="eastAsia"/>
          <w:kern w:val="0"/>
          <w:szCs w:val="21"/>
        </w:rPr>
      </w:pPr>
      <w:r>
        <w:rPr>
          <w:rFonts w:hint="eastAsia"/>
          <w:kern w:val="0"/>
          <w:szCs w:val="21"/>
        </w:rPr>
        <w:t>9</w:t>
      </w:r>
      <w:r>
        <w:rPr>
          <w:rFonts w:hint="eastAsia"/>
          <w:kern w:val="0"/>
          <w:szCs w:val="21"/>
        </w:rPr>
        <w:t>、</w:t>
      </w:r>
      <w:r w:rsidRPr="0062132B">
        <w:rPr>
          <w:b/>
          <w:color w:val="FF0000"/>
          <w:kern w:val="0"/>
          <w:szCs w:val="21"/>
        </w:rPr>
        <w:t>ISO</w:t>
      </w:r>
      <w:r>
        <w:rPr>
          <w:rFonts w:hint="eastAsia"/>
          <w:kern w:val="0"/>
          <w:szCs w:val="21"/>
        </w:rPr>
        <w:t>是</w:t>
      </w:r>
      <w:r w:rsidRPr="000546CC">
        <w:rPr>
          <w:kern w:val="0"/>
          <w:szCs w:val="21"/>
        </w:rPr>
        <w:t>国际标准化组织，一个制定计算机网络标准的重要国际组织。</w:t>
      </w:r>
    </w:p>
    <w:p w:rsidR="005D22A6" w:rsidRDefault="005D22A6" w:rsidP="005D22A6">
      <w:pPr>
        <w:widowControl/>
        <w:jc w:val="left"/>
        <w:rPr>
          <w:rFonts w:ascii="宋体" w:hAnsi="宋体" w:cs="宋体" w:hint="eastAsia"/>
          <w:kern w:val="0"/>
          <w:szCs w:val="21"/>
        </w:rPr>
      </w:pPr>
      <w:r>
        <w:rPr>
          <w:rFonts w:hint="eastAsia"/>
          <w:kern w:val="0"/>
          <w:szCs w:val="21"/>
        </w:rPr>
        <w:t>10</w:t>
      </w:r>
      <w:r>
        <w:rPr>
          <w:rFonts w:hint="eastAsia"/>
          <w:kern w:val="0"/>
          <w:szCs w:val="21"/>
        </w:rPr>
        <w:t>、</w:t>
      </w:r>
      <w:r w:rsidRPr="00B877E1">
        <w:rPr>
          <w:rFonts w:ascii="宋体" w:hAnsi="宋体" w:cs="宋体"/>
          <w:kern w:val="0"/>
          <w:szCs w:val="21"/>
        </w:rPr>
        <w:t>在</w:t>
      </w:r>
      <w:r w:rsidRPr="00B877E1">
        <w:rPr>
          <w:kern w:val="0"/>
          <w:szCs w:val="21"/>
        </w:rPr>
        <w:t>OSI</w:t>
      </w:r>
      <w:r w:rsidRPr="00B877E1">
        <w:rPr>
          <w:rFonts w:ascii="宋体" w:hAnsi="宋体" w:cs="宋体"/>
          <w:kern w:val="0"/>
          <w:szCs w:val="21"/>
        </w:rPr>
        <w:t>环境中，发送方向的应用进程数据依次从应用层逐层传至物理层，其中传输层的服务数据单元称为</w:t>
      </w:r>
      <w:r w:rsidRPr="00B877E1">
        <w:rPr>
          <w:rFonts w:ascii="宋体" w:hAnsi="宋体" w:cs="宋体"/>
          <w:b/>
          <w:color w:val="FF0000"/>
          <w:kern w:val="0"/>
          <w:szCs w:val="21"/>
        </w:rPr>
        <w:t>报文</w:t>
      </w:r>
      <w:r w:rsidRPr="00B877E1">
        <w:rPr>
          <w:rFonts w:ascii="宋体" w:hAnsi="宋体" w:cs="宋体"/>
          <w:kern w:val="0"/>
          <w:szCs w:val="21"/>
        </w:rPr>
        <w:t>，网络层的服务数据单元称为</w:t>
      </w:r>
      <w:r w:rsidRPr="00B877E1">
        <w:rPr>
          <w:rFonts w:ascii="宋体" w:hAnsi="宋体" w:cs="宋体"/>
          <w:b/>
          <w:color w:val="FF0000"/>
          <w:kern w:val="0"/>
          <w:szCs w:val="21"/>
        </w:rPr>
        <w:t>分组</w:t>
      </w:r>
      <w:r w:rsidRPr="00B877E1">
        <w:rPr>
          <w:rFonts w:ascii="宋体" w:hAnsi="宋体" w:cs="宋体"/>
          <w:kern w:val="0"/>
          <w:szCs w:val="21"/>
        </w:rPr>
        <w:t>，数据链路层的服务数据单元称为</w:t>
      </w:r>
      <w:r w:rsidRPr="00B877E1">
        <w:rPr>
          <w:rFonts w:ascii="宋体" w:hAnsi="宋体" w:cs="宋体"/>
          <w:b/>
          <w:color w:val="FF0000"/>
          <w:kern w:val="0"/>
          <w:szCs w:val="21"/>
        </w:rPr>
        <w:t>帧</w:t>
      </w:r>
      <w:r w:rsidRPr="00B877E1">
        <w:rPr>
          <w:rFonts w:ascii="宋体" w:hAnsi="宋体" w:cs="宋体"/>
          <w:kern w:val="0"/>
          <w:szCs w:val="21"/>
        </w:rPr>
        <w:t>，物理层的服务数据单元称为</w:t>
      </w:r>
      <w:r w:rsidRPr="00B877E1">
        <w:rPr>
          <w:rFonts w:ascii="宋体" w:hAnsi="宋体" w:cs="宋体"/>
          <w:b/>
          <w:color w:val="FF0000"/>
          <w:kern w:val="0"/>
          <w:szCs w:val="21"/>
        </w:rPr>
        <w:t>比特</w:t>
      </w:r>
      <w:r w:rsidRPr="00B877E1">
        <w:rPr>
          <w:rFonts w:ascii="宋体" w:hAnsi="宋体" w:cs="宋体"/>
          <w:kern w:val="0"/>
          <w:szCs w:val="21"/>
        </w:rPr>
        <w:t xml:space="preserve">。 </w:t>
      </w:r>
    </w:p>
    <w:p w:rsidR="005D22A6" w:rsidRPr="00222667" w:rsidRDefault="005D22A6" w:rsidP="005D22A6">
      <w:pPr>
        <w:widowControl/>
        <w:jc w:val="left"/>
        <w:rPr>
          <w:rFonts w:ascii="宋体" w:hAnsi="宋体" w:cs="宋体" w:hint="eastAsia"/>
          <w:kern w:val="0"/>
          <w:szCs w:val="21"/>
        </w:rPr>
      </w:pPr>
      <w:r>
        <w:rPr>
          <w:rFonts w:hint="eastAsia"/>
          <w:kern w:val="0"/>
          <w:szCs w:val="21"/>
        </w:rPr>
        <w:t>11</w:t>
      </w:r>
      <w:r>
        <w:rPr>
          <w:rFonts w:hint="eastAsia"/>
          <w:kern w:val="0"/>
          <w:szCs w:val="21"/>
        </w:rPr>
        <w:t>、</w:t>
      </w:r>
      <w:r w:rsidRPr="00B877E1">
        <w:rPr>
          <w:rFonts w:ascii="宋体" w:hAnsi="宋体" w:cs="宋体"/>
          <w:kern w:val="0"/>
          <w:szCs w:val="21"/>
        </w:rPr>
        <w:t>协议数据单元（</w:t>
      </w:r>
      <w:r w:rsidRPr="00B877E1">
        <w:rPr>
          <w:kern w:val="0"/>
          <w:szCs w:val="21"/>
        </w:rPr>
        <w:t>protocol data unit</w:t>
      </w:r>
      <w:r w:rsidRPr="00B877E1">
        <w:rPr>
          <w:rFonts w:ascii="宋体" w:hAnsi="宋体" w:cs="宋体"/>
          <w:kern w:val="0"/>
          <w:szCs w:val="21"/>
        </w:rPr>
        <w:t>，</w:t>
      </w:r>
      <w:r w:rsidRPr="00B877E1">
        <w:rPr>
          <w:kern w:val="0"/>
          <w:szCs w:val="21"/>
        </w:rPr>
        <w:t>PDU</w:t>
      </w:r>
      <w:r w:rsidRPr="00B877E1">
        <w:rPr>
          <w:rFonts w:ascii="宋体" w:hAnsi="宋体" w:cs="宋体"/>
          <w:kern w:val="0"/>
          <w:szCs w:val="21"/>
        </w:rPr>
        <w:t>）是在不同节点的</w:t>
      </w:r>
      <w:r w:rsidRPr="00B877E1">
        <w:rPr>
          <w:rFonts w:ascii="宋体" w:hAnsi="宋体" w:cs="宋体"/>
          <w:b/>
          <w:color w:val="FF0000"/>
          <w:kern w:val="0"/>
          <w:szCs w:val="21"/>
        </w:rPr>
        <w:t>对等层实体</w:t>
      </w:r>
      <w:r w:rsidRPr="00B877E1">
        <w:rPr>
          <w:rFonts w:ascii="宋体" w:hAnsi="宋体" w:cs="宋体"/>
          <w:kern w:val="0"/>
          <w:szCs w:val="21"/>
        </w:rPr>
        <w:t xml:space="preserve">之间实现该层协议所交换的信息单元。 </w:t>
      </w:r>
    </w:p>
    <w:p w:rsidR="005D22A6" w:rsidRPr="000546CC" w:rsidRDefault="005D22A6" w:rsidP="005D22A6">
      <w:pPr>
        <w:widowControl/>
        <w:jc w:val="left"/>
        <w:rPr>
          <w:kern w:val="0"/>
          <w:szCs w:val="21"/>
        </w:rPr>
      </w:pPr>
      <w:r>
        <w:rPr>
          <w:rFonts w:hint="eastAsia"/>
          <w:kern w:val="0"/>
          <w:szCs w:val="21"/>
        </w:rPr>
        <w:t>12</w:t>
      </w:r>
      <w:r>
        <w:rPr>
          <w:rFonts w:hint="eastAsia"/>
          <w:kern w:val="0"/>
          <w:szCs w:val="21"/>
        </w:rPr>
        <w:t>、</w:t>
      </w:r>
      <w:r w:rsidRPr="000546CC">
        <w:rPr>
          <w:kern w:val="0"/>
          <w:szCs w:val="21"/>
        </w:rPr>
        <w:t>在计算机网络中，网络协议就是为实现网络中的数据交换而建立的标准、规则或约定。网络协议的</w:t>
      </w:r>
      <w:r w:rsidRPr="000546CC">
        <w:rPr>
          <w:kern w:val="0"/>
          <w:szCs w:val="21"/>
        </w:rPr>
        <w:t>3</w:t>
      </w:r>
      <w:r w:rsidRPr="000546CC">
        <w:rPr>
          <w:kern w:val="0"/>
          <w:szCs w:val="21"/>
        </w:rPr>
        <w:t>个基本要素为：</w:t>
      </w:r>
      <w:r w:rsidRPr="0062132B">
        <w:rPr>
          <w:b/>
          <w:color w:val="FF0000"/>
          <w:kern w:val="0"/>
          <w:szCs w:val="21"/>
        </w:rPr>
        <w:t>语法</w:t>
      </w:r>
      <w:r w:rsidRPr="000546CC">
        <w:rPr>
          <w:kern w:val="0"/>
          <w:szCs w:val="21"/>
        </w:rPr>
        <w:t>、</w:t>
      </w:r>
      <w:r w:rsidRPr="0062132B">
        <w:rPr>
          <w:b/>
          <w:color w:val="FF0000"/>
          <w:kern w:val="0"/>
          <w:szCs w:val="21"/>
        </w:rPr>
        <w:t>语义</w:t>
      </w:r>
      <w:r w:rsidRPr="000546CC">
        <w:rPr>
          <w:rFonts w:hint="eastAsia"/>
          <w:kern w:val="0"/>
          <w:szCs w:val="21"/>
        </w:rPr>
        <w:t>和</w:t>
      </w:r>
      <w:r w:rsidRPr="0062132B">
        <w:rPr>
          <w:rFonts w:hint="eastAsia"/>
          <w:b/>
          <w:color w:val="FF0000"/>
          <w:kern w:val="0"/>
          <w:szCs w:val="21"/>
        </w:rPr>
        <w:t>同步</w:t>
      </w:r>
      <w:r w:rsidRPr="000546CC">
        <w:rPr>
          <w:kern w:val="0"/>
          <w:szCs w:val="21"/>
        </w:rPr>
        <w:t>。</w:t>
      </w:r>
    </w:p>
    <w:p w:rsidR="005D22A6" w:rsidRDefault="005D22A6" w:rsidP="005D22A6">
      <w:pPr>
        <w:widowControl/>
        <w:jc w:val="left"/>
        <w:rPr>
          <w:rFonts w:ascii="宋体" w:hAnsi="宋体" w:cs="宋体" w:hint="eastAsia"/>
          <w:kern w:val="0"/>
          <w:szCs w:val="21"/>
        </w:rPr>
      </w:pPr>
      <w:r>
        <w:rPr>
          <w:rFonts w:hint="eastAsia"/>
          <w:kern w:val="0"/>
          <w:szCs w:val="21"/>
        </w:rPr>
        <w:t>13</w:t>
      </w:r>
      <w:r>
        <w:rPr>
          <w:rFonts w:hint="eastAsia"/>
          <w:kern w:val="0"/>
          <w:szCs w:val="21"/>
        </w:rPr>
        <w:t>、</w:t>
      </w:r>
      <w:r w:rsidRPr="00B877E1">
        <w:rPr>
          <w:rFonts w:ascii="宋体" w:hAnsi="宋体" w:cs="宋体"/>
          <w:kern w:val="0"/>
          <w:szCs w:val="21"/>
        </w:rPr>
        <w:t>在计算机网络中，</w:t>
      </w:r>
      <w:r w:rsidRPr="00B877E1">
        <w:rPr>
          <w:rFonts w:ascii="宋体" w:hAnsi="宋体" w:cs="宋体"/>
          <w:b/>
          <w:color w:val="FF0000"/>
          <w:kern w:val="0"/>
          <w:szCs w:val="21"/>
        </w:rPr>
        <w:t>网络层次结构模型</w:t>
      </w:r>
      <w:r w:rsidRPr="00B877E1">
        <w:rPr>
          <w:rFonts w:ascii="宋体" w:hAnsi="宋体" w:cs="宋体"/>
          <w:kern w:val="0"/>
          <w:szCs w:val="21"/>
        </w:rPr>
        <w:t>和</w:t>
      </w:r>
      <w:r w:rsidRPr="00B877E1">
        <w:rPr>
          <w:rFonts w:ascii="宋体" w:hAnsi="宋体" w:cs="宋体"/>
          <w:b/>
          <w:color w:val="FF0000"/>
          <w:kern w:val="0"/>
          <w:szCs w:val="21"/>
        </w:rPr>
        <w:t>协议</w:t>
      </w:r>
      <w:r w:rsidRPr="00B877E1">
        <w:rPr>
          <w:rFonts w:ascii="宋体" w:hAnsi="宋体" w:cs="宋体"/>
          <w:kern w:val="0"/>
          <w:szCs w:val="21"/>
        </w:rPr>
        <w:t>的集合称为网络体系结构。</w:t>
      </w:r>
    </w:p>
    <w:p w:rsidR="005D22A6" w:rsidRPr="00B877E1" w:rsidRDefault="005D22A6" w:rsidP="005D22A6">
      <w:pPr>
        <w:widowControl/>
        <w:jc w:val="left"/>
        <w:rPr>
          <w:rFonts w:ascii="宋体" w:hAnsi="宋体" w:cs="宋体"/>
          <w:kern w:val="0"/>
          <w:szCs w:val="21"/>
        </w:rPr>
      </w:pPr>
      <w:r>
        <w:rPr>
          <w:rFonts w:hint="eastAsia"/>
          <w:kern w:val="0"/>
          <w:szCs w:val="21"/>
        </w:rPr>
        <w:t>14</w:t>
      </w:r>
      <w:r>
        <w:rPr>
          <w:rFonts w:hint="eastAsia"/>
          <w:kern w:val="0"/>
          <w:szCs w:val="21"/>
        </w:rPr>
        <w:t>、</w:t>
      </w:r>
      <w:r w:rsidRPr="00B877E1">
        <w:rPr>
          <w:rFonts w:ascii="宋体" w:hAnsi="宋体" w:cs="宋体"/>
          <w:kern w:val="0"/>
          <w:szCs w:val="21"/>
        </w:rPr>
        <w:t>网络协议是计算机网络互相通信的（</w:t>
      </w:r>
      <w:r w:rsidRPr="00B877E1">
        <w:rPr>
          <w:kern w:val="0"/>
          <w:szCs w:val="21"/>
        </w:rPr>
        <w:t>1</w:t>
      </w:r>
      <w:r w:rsidRPr="00B877E1">
        <w:rPr>
          <w:rFonts w:ascii="宋体" w:hAnsi="宋体" w:cs="宋体"/>
          <w:kern w:val="0"/>
          <w:szCs w:val="21"/>
        </w:rPr>
        <w:t>）</w:t>
      </w:r>
      <w:r w:rsidRPr="00B877E1">
        <w:rPr>
          <w:kern w:val="0"/>
          <w:szCs w:val="21"/>
        </w:rPr>
        <w:t>___</w:t>
      </w:r>
      <w:r w:rsidRPr="00B877E1">
        <w:rPr>
          <w:b/>
          <w:color w:val="FF0000"/>
          <w:kern w:val="0"/>
          <w:szCs w:val="21"/>
        </w:rPr>
        <w:t>B</w:t>
      </w:r>
      <w:r w:rsidRPr="00B877E1">
        <w:rPr>
          <w:kern w:val="0"/>
          <w:szCs w:val="21"/>
        </w:rPr>
        <w:t>____</w:t>
      </w:r>
      <w:r w:rsidRPr="00B877E1">
        <w:rPr>
          <w:rFonts w:ascii="宋体" w:hAnsi="宋体" w:cs="宋体"/>
          <w:kern w:val="0"/>
          <w:szCs w:val="21"/>
        </w:rPr>
        <w:t>之间交换信息时必须遵守的规则或约定的集合。在网络协议的</w:t>
      </w:r>
      <w:r w:rsidRPr="00B877E1">
        <w:rPr>
          <w:kern w:val="0"/>
          <w:szCs w:val="21"/>
        </w:rPr>
        <w:t>3</w:t>
      </w:r>
      <w:r w:rsidRPr="00B877E1">
        <w:rPr>
          <w:rFonts w:ascii="宋体" w:hAnsi="宋体" w:cs="宋体"/>
          <w:kern w:val="0"/>
          <w:szCs w:val="21"/>
        </w:rPr>
        <w:t>个基本要素中，（</w:t>
      </w:r>
      <w:r w:rsidRPr="00B877E1">
        <w:rPr>
          <w:kern w:val="0"/>
          <w:szCs w:val="21"/>
        </w:rPr>
        <w:t>2</w:t>
      </w:r>
      <w:r w:rsidRPr="00B877E1">
        <w:rPr>
          <w:rFonts w:ascii="宋体" w:hAnsi="宋体" w:cs="宋体"/>
          <w:kern w:val="0"/>
          <w:szCs w:val="21"/>
        </w:rPr>
        <w:t>）</w:t>
      </w:r>
      <w:r w:rsidRPr="00B877E1">
        <w:rPr>
          <w:kern w:val="0"/>
          <w:szCs w:val="21"/>
        </w:rPr>
        <w:t>___</w:t>
      </w:r>
      <w:r w:rsidRPr="00B877E1">
        <w:rPr>
          <w:b/>
          <w:color w:val="FF0000"/>
          <w:kern w:val="0"/>
          <w:szCs w:val="21"/>
        </w:rPr>
        <w:t>B</w:t>
      </w:r>
      <w:r w:rsidRPr="00B877E1">
        <w:rPr>
          <w:kern w:val="0"/>
          <w:szCs w:val="21"/>
        </w:rPr>
        <w:t>____</w:t>
      </w:r>
      <w:r w:rsidRPr="00B877E1">
        <w:rPr>
          <w:rFonts w:ascii="宋体" w:hAnsi="宋体" w:cs="宋体"/>
          <w:kern w:val="0"/>
          <w:szCs w:val="21"/>
        </w:rPr>
        <w:t>是数据和控制信息的结构或格式；（</w:t>
      </w:r>
      <w:r w:rsidRPr="00B877E1">
        <w:rPr>
          <w:kern w:val="0"/>
          <w:szCs w:val="21"/>
        </w:rPr>
        <w:t>3</w:t>
      </w:r>
      <w:r w:rsidRPr="00B877E1">
        <w:rPr>
          <w:rFonts w:ascii="宋体" w:hAnsi="宋体" w:cs="宋体"/>
          <w:kern w:val="0"/>
          <w:szCs w:val="21"/>
        </w:rPr>
        <w:t>）</w:t>
      </w:r>
      <w:r w:rsidRPr="00B877E1">
        <w:rPr>
          <w:kern w:val="0"/>
          <w:szCs w:val="21"/>
        </w:rPr>
        <w:t>___</w:t>
      </w:r>
      <w:r w:rsidRPr="00B877E1">
        <w:rPr>
          <w:b/>
          <w:color w:val="FF0000"/>
          <w:kern w:val="0"/>
          <w:szCs w:val="21"/>
        </w:rPr>
        <w:t>A</w:t>
      </w:r>
      <w:r w:rsidRPr="00B877E1">
        <w:rPr>
          <w:kern w:val="0"/>
          <w:szCs w:val="21"/>
        </w:rPr>
        <w:t>____</w:t>
      </w:r>
      <w:r w:rsidRPr="00B877E1">
        <w:rPr>
          <w:rFonts w:ascii="宋体" w:hAnsi="宋体" w:cs="宋体"/>
          <w:kern w:val="0"/>
          <w:szCs w:val="21"/>
        </w:rPr>
        <w:t>是用于协调和进行差错处理的控制信息；时序是对事件实现顺序的详细说明。而网络体系结构则是（</w:t>
      </w:r>
      <w:r w:rsidRPr="00B877E1">
        <w:rPr>
          <w:kern w:val="0"/>
          <w:szCs w:val="21"/>
        </w:rPr>
        <w:t>4</w:t>
      </w:r>
      <w:r w:rsidRPr="00B877E1">
        <w:rPr>
          <w:rFonts w:ascii="宋体" w:hAnsi="宋体" w:cs="宋体"/>
          <w:kern w:val="0"/>
          <w:szCs w:val="21"/>
        </w:rPr>
        <w:t>）</w:t>
      </w:r>
      <w:r w:rsidRPr="00B877E1">
        <w:rPr>
          <w:kern w:val="0"/>
          <w:szCs w:val="21"/>
        </w:rPr>
        <w:t>___</w:t>
      </w:r>
      <w:r w:rsidRPr="00B877E1">
        <w:rPr>
          <w:b/>
          <w:color w:val="FF0000"/>
          <w:kern w:val="0"/>
          <w:szCs w:val="21"/>
        </w:rPr>
        <w:t>D</w:t>
      </w:r>
      <w:r w:rsidRPr="00B877E1">
        <w:rPr>
          <w:kern w:val="0"/>
          <w:szCs w:val="21"/>
        </w:rPr>
        <w:t>____</w:t>
      </w:r>
      <w:r w:rsidRPr="00B877E1">
        <w:rPr>
          <w:rFonts w:ascii="宋体" w:hAnsi="宋体" w:cs="宋体"/>
          <w:kern w:val="0"/>
          <w:szCs w:val="21"/>
        </w:rPr>
        <w:t>。</w:t>
      </w:r>
    </w:p>
    <w:p w:rsidR="005D22A6" w:rsidRPr="00B877E1" w:rsidRDefault="005D22A6" w:rsidP="005D22A6">
      <w:pPr>
        <w:widowControl/>
        <w:jc w:val="left"/>
        <w:rPr>
          <w:rFonts w:ascii="宋体" w:hAnsi="宋体" w:cs="宋体"/>
          <w:kern w:val="0"/>
          <w:szCs w:val="21"/>
        </w:rPr>
      </w:pPr>
      <w:r w:rsidRPr="00B877E1">
        <w:rPr>
          <w:rFonts w:ascii="宋体" w:hAnsi="宋体" w:cs="宋体"/>
          <w:kern w:val="0"/>
          <w:szCs w:val="21"/>
        </w:rPr>
        <w:t>（</w:t>
      </w:r>
      <w:r w:rsidRPr="00B877E1">
        <w:rPr>
          <w:kern w:val="0"/>
          <w:szCs w:val="21"/>
        </w:rPr>
        <w:t>1</w:t>
      </w:r>
      <w:r w:rsidRPr="00B877E1">
        <w:rPr>
          <w:rFonts w:ascii="宋体" w:hAnsi="宋体" w:cs="宋体"/>
          <w:kern w:val="0"/>
          <w:szCs w:val="21"/>
        </w:rPr>
        <w:t>）</w:t>
      </w:r>
      <w:r w:rsidRPr="00B877E1">
        <w:rPr>
          <w:kern w:val="0"/>
          <w:szCs w:val="21"/>
        </w:rPr>
        <w:t xml:space="preserve"> A.</w:t>
      </w:r>
      <w:r w:rsidRPr="00B877E1">
        <w:rPr>
          <w:rFonts w:ascii="宋体" w:hAnsi="宋体" w:cs="宋体"/>
          <w:kern w:val="0"/>
          <w:szCs w:val="21"/>
        </w:rPr>
        <w:t>相邻层实体</w:t>
      </w:r>
      <w:r w:rsidRPr="00B877E1">
        <w:rPr>
          <w:kern w:val="0"/>
          <w:szCs w:val="21"/>
        </w:rPr>
        <w:t xml:space="preserve"> B.</w:t>
      </w:r>
      <w:r w:rsidRPr="00B877E1">
        <w:rPr>
          <w:rFonts w:ascii="宋体" w:hAnsi="宋体" w:cs="宋体"/>
          <w:kern w:val="0"/>
          <w:szCs w:val="21"/>
        </w:rPr>
        <w:t>对等层实体</w:t>
      </w:r>
      <w:r w:rsidRPr="00B877E1">
        <w:rPr>
          <w:kern w:val="0"/>
          <w:szCs w:val="21"/>
        </w:rPr>
        <w:t xml:space="preserve"> C.</w:t>
      </w:r>
      <w:r w:rsidRPr="00B877E1">
        <w:rPr>
          <w:rFonts w:ascii="宋体" w:hAnsi="宋体" w:cs="宋体"/>
          <w:kern w:val="0"/>
          <w:szCs w:val="21"/>
        </w:rPr>
        <w:t>同一层实体</w:t>
      </w:r>
      <w:r w:rsidRPr="00B877E1">
        <w:rPr>
          <w:kern w:val="0"/>
          <w:szCs w:val="21"/>
        </w:rPr>
        <w:t xml:space="preserve"> D.</w:t>
      </w:r>
      <w:r w:rsidRPr="00B877E1">
        <w:rPr>
          <w:rFonts w:ascii="宋体" w:hAnsi="宋体" w:cs="宋体"/>
          <w:kern w:val="0"/>
          <w:szCs w:val="21"/>
        </w:rPr>
        <w:t>不同层实体</w:t>
      </w:r>
    </w:p>
    <w:p w:rsidR="005D22A6" w:rsidRPr="00B877E1" w:rsidRDefault="005D22A6" w:rsidP="005D22A6">
      <w:pPr>
        <w:widowControl/>
        <w:jc w:val="left"/>
        <w:rPr>
          <w:rFonts w:ascii="宋体" w:hAnsi="宋体" w:cs="宋体"/>
          <w:kern w:val="0"/>
          <w:szCs w:val="21"/>
        </w:rPr>
      </w:pPr>
      <w:r w:rsidRPr="00B877E1">
        <w:rPr>
          <w:rFonts w:ascii="宋体" w:hAnsi="宋体" w:cs="宋体"/>
          <w:kern w:val="0"/>
          <w:szCs w:val="21"/>
        </w:rPr>
        <w:t>（</w:t>
      </w:r>
      <w:r w:rsidRPr="00B877E1">
        <w:rPr>
          <w:kern w:val="0"/>
          <w:szCs w:val="21"/>
        </w:rPr>
        <w:t>2</w:t>
      </w:r>
      <w:r w:rsidRPr="00B877E1">
        <w:rPr>
          <w:rFonts w:ascii="宋体" w:hAnsi="宋体" w:cs="宋体"/>
          <w:kern w:val="0"/>
          <w:szCs w:val="21"/>
        </w:rPr>
        <w:t>）</w:t>
      </w:r>
      <w:r w:rsidRPr="00B877E1">
        <w:rPr>
          <w:kern w:val="0"/>
          <w:szCs w:val="21"/>
        </w:rPr>
        <w:t xml:space="preserve"> A.</w:t>
      </w:r>
      <w:r w:rsidRPr="00B877E1">
        <w:rPr>
          <w:rFonts w:ascii="宋体" w:hAnsi="宋体" w:cs="宋体"/>
          <w:kern w:val="0"/>
          <w:szCs w:val="21"/>
        </w:rPr>
        <w:t>语义</w:t>
      </w:r>
      <w:r w:rsidRPr="00B877E1">
        <w:rPr>
          <w:kern w:val="0"/>
          <w:szCs w:val="21"/>
        </w:rPr>
        <w:t xml:space="preserve">       B.</w:t>
      </w:r>
      <w:r w:rsidRPr="00B877E1">
        <w:rPr>
          <w:rFonts w:ascii="宋体" w:hAnsi="宋体" w:cs="宋体"/>
          <w:kern w:val="0"/>
          <w:szCs w:val="21"/>
        </w:rPr>
        <w:t>语法</w:t>
      </w:r>
      <w:r w:rsidRPr="00B877E1">
        <w:rPr>
          <w:kern w:val="0"/>
          <w:szCs w:val="21"/>
        </w:rPr>
        <w:t xml:space="preserve">       C.</w:t>
      </w:r>
      <w:r w:rsidRPr="00B877E1">
        <w:rPr>
          <w:rFonts w:ascii="宋体" w:hAnsi="宋体" w:cs="宋体"/>
          <w:kern w:val="0"/>
          <w:szCs w:val="21"/>
        </w:rPr>
        <w:t>服务</w:t>
      </w:r>
      <w:r w:rsidRPr="00B877E1">
        <w:rPr>
          <w:kern w:val="0"/>
          <w:szCs w:val="21"/>
        </w:rPr>
        <w:t xml:space="preserve">       D.</w:t>
      </w:r>
      <w:r w:rsidRPr="00B877E1">
        <w:rPr>
          <w:rFonts w:ascii="宋体" w:hAnsi="宋体" w:cs="宋体"/>
          <w:kern w:val="0"/>
          <w:szCs w:val="21"/>
        </w:rPr>
        <w:t>词法</w:t>
      </w:r>
    </w:p>
    <w:p w:rsidR="005D22A6" w:rsidRPr="00B877E1" w:rsidRDefault="005D22A6" w:rsidP="005D22A6">
      <w:pPr>
        <w:widowControl/>
        <w:jc w:val="left"/>
        <w:rPr>
          <w:rFonts w:ascii="宋体" w:hAnsi="宋体" w:cs="宋体"/>
          <w:kern w:val="0"/>
          <w:szCs w:val="21"/>
        </w:rPr>
      </w:pPr>
      <w:r w:rsidRPr="00B877E1">
        <w:rPr>
          <w:rFonts w:ascii="宋体" w:hAnsi="宋体" w:cs="宋体"/>
          <w:kern w:val="0"/>
          <w:szCs w:val="21"/>
        </w:rPr>
        <w:t>（</w:t>
      </w:r>
      <w:r w:rsidRPr="00B877E1">
        <w:rPr>
          <w:kern w:val="0"/>
          <w:szCs w:val="21"/>
        </w:rPr>
        <w:t>3</w:t>
      </w:r>
      <w:r w:rsidRPr="00B877E1">
        <w:rPr>
          <w:rFonts w:ascii="宋体" w:hAnsi="宋体" w:cs="宋体"/>
          <w:kern w:val="0"/>
          <w:szCs w:val="21"/>
        </w:rPr>
        <w:t>）</w:t>
      </w:r>
      <w:r w:rsidRPr="00B877E1">
        <w:rPr>
          <w:kern w:val="0"/>
          <w:szCs w:val="21"/>
        </w:rPr>
        <w:t xml:space="preserve"> A.</w:t>
      </w:r>
      <w:r w:rsidRPr="00B877E1">
        <w:rPr>
          <w:rFonts w:ascii="宋体" w:hAnsi="宋体" w:cs="宋体"/>
          <w:kern w:val="0"/>
          <w:szCs w:val="21"/>
        </w:rPr>
        <w:t>语义</w:t>
      </w:r>
      <w:r w:rsidRPr="00B877E1">
        <w:rPr>
          <w:kern w:val="0"/>
          <w:szCs w:val="21"/>
        </w:rPr>
        <w:t xml:space="preserve">       B.</w:t>
      </w:r>
      <w:r w:rsidRPr="00B877E1">
        <w:rPr>
          <w:rFonts w:ascii="宋体" w:hAnsi="宋体" w:cs="宋体"/>
          <w:kern w:val="0"/>
          <w:szCs w:val="21"/>
        </w:rPr>
        <w:t>差错控制</w:t>
      </w:r>
      <w:r w:rsidRPr="00B877E1">
        <w:rPr>
          <w:kern w:val="0"/>
          <w:szCs w:val="21"/>
        </w:rPr>
        <w:t xml:space="preserve">   C.</w:t>
      </w:r>
      <w:r w:rsidRPr="00B877E1">
        <w:rPr>
          <w:rFonts w:ascii="宋体" w:hAnsi="宋体" w:cs="宋体"/>
          <w:kern w:val="0"/>
          <w:szCs w:val="21"/>
        </w:rPr>
        <w:t>协议</w:t>
      </w:r>
      <w:r w:rsidRPr="00B877E1">
        <w:rPr>
          <w:kern w:val="0"/>
          <w:szCs w:val="21"/>
        </w:rPr>
        <w:t xml:space="preserve">       D.</w:t>
      </w:r>
      <w:r w:rsidRPr="00B877E1">
        <w:rPr>
          <w:rFonts w:ascii="宋体" w:hAnsi="宋体" w:cs="宋体"/>
          <w:kern w:val="0"/>
          <w:szCs w:val="21"/>
        </w:rPr>
        <w:t>协同控制</w:t>
      </w:r>
    </w:p>
    <w:p w:rsidR="005D22A6" w:rsidRPr="00B877E1" w:rsidRDefault="005D22A6" w:rsidP="005D22A6">
      <w:pPr>
        <w:widowControl/>
        <w:jc w:val="left"/>
        <w:rPr>
          <w:rFonts w:ascii="宋体" w:hAnsi="宋体" w:cs="宋体"/>
          <w:kern w:val="0"/>
          <w:szCs w:val="21"/>
        </w:rPr>
      </w:pPr>
      <w:r w:rsidRPr="00B877E1">
        <w:rPr>
          <w:rFonts w:ascii="宋体" w:hAnsi="宋体" w:cs="宋体"/>
          <w:kern w:val="0"/>
          <w:szCs w:val="21"/>
        </w:rPr>
        <w:t>（</w:t>
      </w:r>
      <w:r w:rsidRPr="00B877E1">
        <w:rPr>
          <w:kern w:val="0"/>
          <w:szCs w:val="21"/>
        </w:rPr>
        <w:t>4</w:t>
      </w:r>
      <w:r w:rsidRPr="00B877E1">
        <w:rPr>
          <w:rFonts w:ascii="宋体" w:hAnsi="宋体" w:cs="宋体"/>
          <w:kern w:val="0"/>
          <w:szCs w:val="21"/>
        </w:rPr>
        <w:t>）</w:t>
      </w:r>
      <w:r w:rsidRPr="00B877E1">
        <w:rPr>
          <w:kern w:val="0"/>
          <w:szCs w:val="21"/>
        </w:rPr>
        <w:t xml:space="preserve"> A.</w:t>
      </w:r>
      <w:r w:rsidRPr="00B877E1">
        <w:rPr>
          <w:rFonts w:ascii="宋体" w:hAnsi="宋体" w:cs="宋体"/>
          <w:kern w:val="0"/>
          <w:szCs w:val="21"/>
        </w:rPr>
        <w:t>网络各层及层中协议的集合</w:t>
      </w:r>
    </w:p>
    <w:p w:rsidR="005D22A6" w:rsidRPr="00B877E1" w:rsidRDefault="005D22A6" w:rsidP="005D22A6">
      <w:pPr>
        <w:widowControl/>
        <w:jc w:val="left"/>
        <w:rPr>
          <w:rFonts w:ascii="宋体" w:hAnsi="宋体" w:cs="宋体"/>
          <w:kern w:val="0"/>
          <w:szCs w:val="21"/>
        </w:rPr>
      </w:pPr>
      <w:r w:rsidRPr="00B877E1">
        <w:rPr>
          <w:kern w:val="0"/>
          <w:szCs w:val="21"/>
        </w:rPr>
        <w:t xml:space="preserve">      B.</w:t>
      </w:r>
      <w:r w:rsidRPr="00B877E1">
        <w:rPr>
          <w:rFonts w:ascii="宋体" w:hAnsi="宋体" w:cs="宋体"/>
          <w:kern w:val="0"/>
          <w:szCs w:val="21"/>
        </w:rPr>
        <w:t>网络各层协议及其具体描述</w:t>
      </w:r>
    </w:p>
    <w:p w:rsidR="005D22A6" w:rsidRPr="00B877E1" w:rsidRDefault="005D22A6" w:rsidP="005D22A6">
      <w:pPr>
        <w:widowControl/>
        <w:jc w:val="left"/>
        <w:rPr>
          <w:rFonts w:ascii="宋体" w:hAnsi="宋体" w:cs="宋体"/>
          <w:kern w:val="0"/>
          <w:szCs w:val="21"/>
        </w:rPr>
      </w:pPr>
      <w:r w:rsidRPr="00B877E1">
        <w:rPr>
          <w:kern w:val="0"/>
          <w:szCs w:val="21"/>
        </w:rPr>
        <w:t xml:space="preserve">      C.</w:t>
      </w:r>
      <w:r w:rsidRPr="00B877E1">
        <w:rPr>
          <w:rFonts w:ascii="宋体" w:hAnsi="宋体" w:cs="宋体"/>
          <w:kern w:val="0"/>
          <w:szCs w:val="21"/>
        </w:rPr>
        <w:t>网络层间接口及其具体描述</w:t>
      </w:r>
    </w:p>
    <w:p w:rsidR="005D22A6" w:rsidRPr="00B877E1" w:rsidRDefault="005D22A6" w:rsidP="005D22A6">
      <w:pPr>
        <w:widowControl/>
        <w:tabs>
          <w:tab w:val="left" w:pos="6045"/>
        </w:tabs>
        <w:jc w:val="left"/>
        <w:rPr>
          <w:rFonts w:ascii="宋体" w:hAnsi="宋体" w:cs="宋体"/>
          <w:kern w:val="0"/>
          <w:szCs w:val="21"/>
        </w:rPr>
      </w:pPr>
      <w:r w:rsidRPr="00B877E1">
        <w:rPr>
          <w:kern w:val="0"/>
          <w:szCs w:val="21"/>
        </w:rPr>
        <w:t xml:space="preserve">      D.</w:t>
      </w:r>
      <w:r w:rsidRPr="00B877E1">
        <w:rPr>
          <w:rFonts w:ascii="宋体" w:hAnsi="宋体" w:cs="宋体"/>
          <w:kern w:val="0"/>
          <w:szCs w:val="21"/>
        </w:rPr>
        <w:t>网络各层、层中协议和层间接口的集合</w:t>
      </w:r>
      <w:r>
        <w:rPr>
          <w:rFonts w:ascii="宋体" w:hAnsi="宋体" w:cs="宋体"/>
          <w:kern w:val="0"/>
          <w:szCs w:val="21"/>
        </w:rPr>
        <w:tab/>
      </w:r>
    </w:p>
    <w:p w:rsidR="005D22A6" w:rsidRPr="00222667" w:rsidRDefault="005D22A6" w:rsidP="005D22A6">
      <w:pPr>
        <w:widowControl/>
        <w:jc w:val="left"/>
        <w:rPr>
          <w:rFonts w:ascii="宋体" w:hAnsi="宋体" w:cs="宋体"/>
          <w:b/>
          <w:kern w:val="0"/>
          <w:sz w:val="24"/>
        </w:rPr>
      </w:pPr>
      <w:r w:rsidRPr="00222667">
        <w:rPr>
          <w:rFonts w:ascii="宋体" w:hAnsi="宋体" w:cs="宋体"/>
          <w:b/>
          <w:kern w:val="0"/>
          <w:sz w:val="24"/>
        </w:rPr>
        <w:t>二</w:t>
      </w:r>
      <w:r>
        <w:rPr>
          <w:rFonts w:ascii="宋体" w:hAnsi="宋体" w:cs="宋体" w:hint="eastAsia"/>
          <w:b/>
          <w:kern w:val="0"/>
          <w:sz w:val="24"/>
        </w:rPr>
        <w:t>、</w:t>
      </w:r>
      <w:r w:rsidRPr="00222667">
        <w:rPr>
          <w:rFonts w:ascii="宋体" w:hAnsi="宋体" w:cs="宋体"/>
          <w:b/>
          <w:kern w:val="0"/>
          <w:sz w:val="24"/>
        </w:rPr>
        <w:t>名次解释</w:t>
      </w:r>
    </w:p>
    <w:p w:rsidR="005D22A6" w:rsidRDefault="005D22A6" w:rsidP="005D22A6">
      <w:pPr>
        <w:widowControl/>
        <w:jc w:val="left"/>
        <w:rPr>
          <w:rFonts w:hint="eastAsia"/>
          <w:kern w:val="0"/>
          <w:szCs w:val="21"/>
        </w:rPr>
      </w:pPr>
      <w:r>
        <w:rPr>
          <w:rFonts w:hint="eastAsia"/>
          <w:kern w:val="0"/>
          <w:szCs w:val="21"/>
        </w:rPr>
        <w:t>1</w:t>
      </w:r>
      <w:r>
        <w:rPr>
          <w:rFonts w:hint="eastAsia"/>
          <w:kern w:val="0"/>
          <w:szCs w:val="21"/>
        </w:rPr>
        <w:t>、</w:t>
      </w:r>
    </w:p>
    <w:p w:rsidR="005D22A6" w:rsidRDefault="005D22A6" w:rsidP="005D22A6">
      <w:pPr>
        <w:widowControl/>
        <w:ind w:firstLineChars="400" w:firstLine="840"/>
        <w:jc w:val="left"/>
        <w:rPr>
          <w:rFonts w:ascii="宋体" w:hAnsi="宋体" w:cs="宋体" w:hint="eastAsia"/>
          <w:kern w:val="0"/>
          <w:szCs w:val="21"/>
        </w:rPr>
      </w:pPr>
      <w:r w:rsidRPr="00B638DE">
        <w:rPr>
          <w:kern w:val="0"/>
          <w:szCs w:val="21"/>
        </w:rPr>
        <w:t>1</w:t>
      </w:r>
      <w:r w:rsidRPr="00953987">
        <w:rPr>
          <w:rFonts w:ascii="宋体" w:hAnsi="宋体" w:cs="宋体"/>
          <w:kern w:val="0"/>
          <w:szCs w:val="21"/>
        </w:rPr>
        <w:t>．</w:t>
      </w:r>
      <w:r w:rsidRPr="00B638DE">
        <w:rPr>
          <w:kern w:val="0"/>
          <w:szCs w:val="21"/>
        </w:rPr>
        <w:t>__</w:t>
      </w:r>
      <w:r w:rsidRPr="00B638DE">
        <w:rPr>
          <w:b/>
          <w:color w:val="FF0000"/>
          <w:kern w:val="0"/>
          <w:szCs w:val="21"/>
        </w:rPr>
        <w:t>D</w:t>
      </w:r>
      <w:r w:rsidRPr="00B638DE">
        <w:rPr>
          <w:kern w:val="0"/>
          <w:szCs w:val="21"/>
        </w:rPr>
        <w:t>__</w:t>
      </w:r>
      <w:r w:rsidRPr="00B638DE">
        <w:rPr>
          <w:rFonts w:ascii="宋体" w:hAnsi="宋体" w:cs="宋体"/>
          <w:kern w:val="0"/>
          <w:szCs w:val="21"/>
        </w:rPr>
        <w:t>计算机网络</w:t>
      </w:r>
      <w:r w:rsidRPr="00B638DE">
        <w:rPr>
          <w:kern w:val="0"/>
          <w:szCs w:val="21"/>
        </w:rPr>
        <w:t xml:space="preserve"> </w:t>
      </w:r>
      <w:r>
        <w:rPr>
          <w:rFonts w:hint="eastAsia"/>
          <w:kern w:val="0"/>
          <w:szCs w:val="21"/>
        </w:rPr>
        <w:t xml:space="preserve">  </w:t>
      </w:r>
      <w:r w:rsidRPr="00B638DE">
        <w:rPr>
          <w:kern w:val="0"/>
          <w:szCs w:val="21"/>
        </w:rPr>
        <w:t>2</w:t>
      </w:r>
      <w:r w:rsidRPr="00953987">
        <w:rPr>
          <w:rFonts w:ascii="宋体" w:hAnsi="宋体" w:cs="宋体"/>
          <w:kern w:val="0"/>
          <w:szCs w:val="21"/>
        </w:rPr>
        <w:t>．</w:t>
      </w:r>
      <w:r w:rsidRPr="00B638DE">
        <w:rPr>
          <w:kern w:val="0"/>
          <w:szCs w:val="21"/>
        </w:rPr>
        <w:t>__</w:t>
      </w:r>
      <w:r w:rsidRPr="00B638DE">
        <w:rPr>
          <w:b/>
          <w:color w:val="FF0000"/>
          <w:kern w:val="0"/>
          <w:szCs w:val="21"/>
        </w:rPr>
        <w:t>C</w:t>
      </w:r>
      <w:r w:rsidRPr="00B638DE">
        <w:rPr>
          <w:kern w:val="0"/>
          <w:szCs w:val="21"/>
        </w:rPr>
        <w:t xml:space="preserve">__ARPAnet </w:t>
      </w:r>
      <w:r>
        <w:rPr>
          <w:rFonts w:hint="eastAsia"/>
          <w:kern w:val="0"/>
          <w:szCs w:val="21"/>
        </w:rPr>
        <w:t xml:space="preserve">  </w:t>
      </w:r>
      <w:r w:rsidRPr="00B638DE">
        <w:rPr>
          <w:kern w:val="0"/>
          <w:szCs w:val="21"/>
        </w:rPr>
        <w:t>3</w:t>
      </w:r>
      <w:r w:rsidRPr="00953987">
        <w:rPr>
          <w:rFonts w:ascii="宋体" w:hAnsi="宋体" w:cs="宋体"/>
          <w:kern w:val="0"/>
          <w:szCs w:val="21"/>
        </w:rPr>
        <w:t>．</w:t>
      </w:r>
      <w:r w:rsidRPr="00B638DE">
        <w:rPr>
          <w:kern w:val="0"/>
          <w:szCs w:val="21"/>
        </w:rPr>
        <w:t>__</w:t>
      </w:r>
      <w:r w:rsidRPr="00B638DE">
        <w:rPr>
          <w:b/>
          <w:color w:val="FF0000"/>
          <w:kern w:val="0"/>
          <w:szCs w:val="21"/>
        </w:rPr>
        <w:t>B</w:t>
      </w:r>
      <w:r w:rsidRPr="00B638DE">
        <w:rPr>
          <w:kern w:val="0"/>
          <w:szCs w:val="21"/>
        </w:rPr>
        <w:t>__</w:t>
      </w:r>
      <w:r w:rsidRPr="00B638DE">
        <w:rPr>
          <w:rFonts w:ascii="宋体" w:hAnsi="宋体" w:cs="宋体"/>
          <w:kern w:val="0"/>
          <w:szCs w:val="21"/>
        </w:rPr>
        <w:t>分布式系统</w:t>
      </w:r>
    </w:p>
    <w:p w:rsidR="005D22A6" w:rsidRDefault="005D22A6" w:rsidP="005D22A6">
      <w:pPr>
        <w:widowControl/>
        <w:ind w:firstLineChars="400" w:firstLine="840"/>
        <w:jc w:val="left"/>
        <w:rPr>
          <w:rFonts w:hint="eastAsia"/>
          <w:kern w:val="0"/>
          <w:szCs w:val="21"/>
        </w:rPr>
      </w:pPr>
      <w:r w:rsidRPr="00B638DE">
        <w:rPr>
          <w:kern w:val="0"/>
          <w:szCs w:val="21"/>
        </w:rPr>
        <w:t>4</w:t>
      </w:r>
      <w:r w:rsidRPr="00953987">
        <w:rPr>
          <w:rFonts w:ascii="宋体" w:hAnsi="宋体" w:cs="宋体"/>
          <w:kern w:val="0"/>
          <w:szCs w:val="21"/>
        </w:rPr>
        <w:t>．</w:t>
      </w:r>
      <w:r w:rsidRPr="00B638DE">
        <w:rPr>
          <w:kern w:val="0"/>
          <w:szCs w:val="21"/>
        </w:rPr>
        <w:t>__</w:t>
      </w:r>
      <w:r w:rsidRPr="00B638DE">
        <w:rPr>
          <w:b/>
          <w:color w:val="FF0000"/>
          <w:kern w:val="0"/>
          <w:szCs w:val="21"/>
        </w:rPr>
        <w:t>A</w:t>
      </w:r>
      <w:r w:rsidRPr="00B638DE">
        <w:rPr>
          <w:kern w:val="0"/>
          <w:szCs w:val="21"/>
        </w:rPr>
        <w:t>__</w:t>
      </w:r>
      <w:r w:rsidRPr="00B638DE">
        <w:rPr>
          <w:rFonts w:ascii="宋体" w:hAnsi="宋体" w:cs="宋体"/>
          <w:kern w:val="0"/>
          <w:szCs w:val="21"/>
        </w:rPr>
        <w:t>局域网</w:t>
      </w:r>
      <w:r>
        <w:rPr>
          <w:kern w:val="0"/>
          <w:szCs w:val="21"/>
        </w:rPr>
        <w:t xml:space="preserve">   </w:t>
      </w:r>
      <w:r w:rsidRPr="00B638DE">
        <w:rPr>
          <w:kern w:val="0"/>
          <w:szCs w:val="21"/>
        </w:rPr>
        <w:t>5</w:t>
      </w:r>
      <w:r w:rsidRPr="00953987">
        <w:rPr>
          <w:rFonts w:ascii="宋体" w:hAnsi="宋体" w:cs="宋体"/>
          <w:kern w:val="0"/>
          <w:szCs w:val="21"/>
        </w:rPr>
        <w:t>．</w:t>
      </w:r>
      <w:r w:rsidRPr="00B638DE">
        <w:rPr>
          <w:kern w:val="0"/>
          <w:szCs w:val="21"/>
        </w:rPr>
        <w:t>__</w:t>
      </w:r>
      <w:r w:rsidRPr="00B638DE">
        <w:rPr>
          <w:b/>
          <w:color w:val="FF0000"/>
          <w:kern w:val="0"/>
          <w:szCs w:val="21"/>
        </w:rPr>
        <w:t>F</w:t>
      </w:r>
      <w:r w:rsidRPr="00B638DE">
        <w:rPr>
          <w:kern w:val="0"/>
          <w:szCs w:val="21"/>
        </w:rPr>
        <w:t>__</w:t>
      </w:r>
      <w:r w:rsidRPr="00B638DE">
        <w:rPr>
          <w:rFonts w:ascii="宋体" w:hAnsi="宋体" w:cs="宋体"/>
          <w:kern w:val="0"/>
          <w:szCs w:val="21"/>
        </w:rPr>
        <w:t>城域网</w:t>
      </w:r>
      <w:r w:rsidRPr="00B638DE">
        <w:rPr>
          <w:kern w:val="0"/>
          <w:szCs w:val="21"/>
        </w:rPr>
        <w:t xml:space="preserve"> </w:t>
      </w:r>
      <w:r>
        <w:rPr>
          <w:rFonts w:hint="eastAsia"/>
          <w:kern w:val="0"/>
          <w:szCs w:val="21"/>
        </w:rPr>
        <w:t xml:space="preserve"> </w:t>
      </w:r>
      <w:r w:rsidRPr="00B638DE">
        <w:rPr>
          <w:kern w:val="0"/>
          <w:szCs w:val="21"/>
        </w:rPr>
        <w:t>6</w:t>
      </w:r>
      <w:r w:rsidRPr="00953987">
        <w:rPr>
          <w:rFonts w:ascii="宋体" w:hAnsi="宋体" w:cs="宋体"/>
          <w:kern w:val="0"/>
          <w:szCs w:val="21"/>
        </w:rPr>
        <w:t>．</w:t>
      </w:r>
      <w:r w:rsidRPr="00B638DE">
        <w:rPr>
          <w:kern w:val="0"/>
          <w:szCs w:val="21"/>
        </w:rPr>
        <w:t xml:space="preserve"> __</w:t>
      </w:r>
      <w:r w:rsidRPr="00B638DE">
        <w:rPr>
          <w:b/>
          <w:color w:val="FF0000"/>
          <w:kern w:val="0"/>
          <w:szCs w:val="21"/>
        </w:rPr>
        <w:t>E</w:t>
      </w:r>
      <w:r w:rsidRPr="00B638DE">
        <w:rPr>
          <w:kern w:val="0"/>
          <w:szCs w:val="21"/>
        </w:rPr>
        <w:t>__</w:t>
      </w:r>
      <w:r w:rsidRPr="00B638DE">
        <w:rPr>
          <w:rFonts w:ascii="宋体" w:hAnsi="宋体" w:cs="宋体"/>
          <w:kern w:val="0"/>
          <w:szCs w:val="21"/>
        </w:rPr>
        <w:t>广域网</w:t>
      </w:r>
      <w:r>
        <w:rPr>
          <w:kern w:val="0"/>
          <w:szCs w:val="21"/>
        </w:rPr>
        <w:t xml:space="preserve">   </w:t>
      </w:r>
      <w:r w:rsidRPr="00B638DE">
        <w:rPr>
          <w:kern w:val="0"/>
          <w:szCs w:val="21"/>
        </w:rPr>
        <w:t>7</w:t>
      </w:r>
      <w:r w:rsidRPr="00953987">
        <w:rPr>
          <w:rFonts w:ascii="宋体" w:hAnsi="宋体" w:cs="宋体"/>
          <w:kern w:val="0"/>
          <w:szCs w:val="21"/>
        </w:rPr>
        <w:t>．</w:t>
      </w:r>
      <w:r w:rsidRPr="00B638DE">
        <w:rPr>
          <w:kern w:val="0"/>
          <w:szCs w:val="21"/>
        </w:rPr>
        <w:t>__</w:t>
      </w:r>
      <w:r w:rsidRPr="00B638DE">
        <w:rPr>
          <w:b/>
          <w:color w:val="FF0000"/>
          <w:kern w:val="0"/>
          <w:szCs w:val="21"/>
        </w:rPr>
        <w:t>H</w:t>
      </w:r>
      <w:r w:rsidRPr="00B638DE">
        <w:rPr>
          <w:kern w:val="0"/>
          <w:szCs w:val="21"/>
        </w:rPr>
        <w:t>__IMP</w:t>
      </w:r>
    </w:p>
    <w:p w:rsidR="005D22A6" w:rsidRPr="00B638DE" w:rsidRDefault="005D22A6" w:rsidP="005D22A6">
      <w:pPr>
        <w:widowControl/>
        <w:ind w:firstLineChars="400" w:firstLine="840"/>
        <w:jc w:val="left"/>
        <w:rPr>
          <w:rFonts w:ascii="宋体" w:hAnsi="宋体" w:cs="宋体"/>
          <w:kern w:val="0"/>
          <w:szCs w:val="21"/>
        </w:rPr>
      </w:pPr>
      <w:r w:rsidRPr="00B638DE">
        <w:rPr>
          <w:kern w:val="0"/>
          <w:szCs w:val="21"/>
        </w:rPr>
        <w:t>8</w:t>
      </w:r>
      <w:r w:rsidRPr="00953987">
        <w:rPr>
          <w:rFonts w:ascii="宋体" w:hAnsi="宋体" w:cs="宋体"/>
          <w:kern w:val="0"/>
          <w:szCs w:val="21"/>
        </w:rPr>
        <w:t>．</w:t>
      </w:r>
      <w:r w:rsidRPr="00B638DE">
        <w:rPr>
          <w:kern w:val="0"/>
          <w:szCs w:val="21"/>
        </w:rPr>
        <w:t>__</w:t>
      </w:r>
      <w:r w:rsidRPr="00B638DE">
        <w:rPr>
          <w:b/>
          <w:color w:val="FF0000"/>
          <w:kern w:val="0"/>
          <w:szCs w:val="21"/>
        </w:rPr>
        <w:t>J</w:t>
      </w:r>
      <w:r w:rsidRPr="00B638DE">
        <w:rPr>
          <w:kern w:val="0"/>
          <w:szCs w:val="21"/>
        </w:rPr>
        <w:t>__</w:t>
      </w:r>
      <w:r w:rsidRPr="00B638DE">
        <w:rPr>
          <w:rFonts w:ascii="宋体" w:hAnsi="宋体" w:cs="宋体"/>
          <w:kern w:val="0"/>
          <w:szCs w:val="21"/>
        </w:rPr>
        <w:t>路由器</w:t>
      </w:r>
      <w:r w:rsidRPr="00B638DE">
        <w:rPr>
          <w:kern w:val="0"/>
          <w:szCs w:val="21"/>
        </w:rPr>
        <w:t xml:space="preserve"> 9 </w:t>
      </w:r>
      <w:r w:rsidRPr="00953987">
        <w:rPr>
          <w:rFonts w:ascii="宋体" w:hAnsi="宋体" w:cs="宋体"/>
          <w:kern w:val="0"/>
          <w:szCs w:val="21"/>
        </w:rPr>
        <w:t>．</w:t>
      </w:r>
      <w:r w:rsidRPr="00B638DE">
        <w:rPr>
          <w:kern w:val="0"/>
          <w:szCs w:val="21"/>
        </w:rPr>
        <w:t>__</w:t>
      </w:r>
      <w:r w:rsidRPr="00B638DE">
        <w:rPr>
          <w:b/>
          <w:color w:val="FF0000"/>
          <w:kern w:val="0"/>
          <w:szCs w:val="21"/>
        </w:rPr>
        <w:t>G</w:t>
      </w:r>
      <w:r w:rsidRPr="00B638DE">
        <w:rPr>
          <w:kern w:val="0"/>
          <w:szCs w:val="21"/>
        </w:rPr>
        <w:t>__</w:t>
      </w:r>
      <w:r w:rsidRPr="00B638DE">
        <w:rPr>
          <w:rFonts w:ascii="宋体" w:hAnsi="宋体" w:cs="宋体"/>
          <w:kern w:val="0"/>
          <w:szCs w:val="21"/>
        </w:rPr>
        <w:t>通信子网</w:t>
      </w:r>
      <w:r w:rsidRPr="00B638DE">
        <w:rPr>
          <w:kern w:val="0"/>
          <w:szCs w:val="21"/>
        </w:rPr>
        <w:t xml:space="preserve"> 10</w:t>
      </w:r>
      <w:r w:rsidRPr="00953987">
        <w:rPr>
          <w:rFonts w:ascii="宋体" w:hAnsi="宋体" w:cs="宋体"/>
          <w:kern w:val="0"/>
          <w:szCs w:val="21"/>
        </w:rPr>
        <w:t>．</w:t>
      </w:r>
      <w:r w:rsidRPr="00B638DE">
        <w:rPr>
          <w:kern w:val="0"/>
          <w:szCs w:val="21"/>
        </w:rPr>
        <w:t>__</w:t>
      </w:r>
      <w:r w:rsidRPr="00B638DE">
        <w:rPr>
          <w:b/>
          <w:color w:val="FF0000"/>
          <w:kern w:val="0"/>
          <w:szCs w:val="21"/>
        </w:rPr>
        <w:t>I</w:t>
      </w:r>
      <w:r w:rsidRPr="00B638DE">
        <w:rPr>
          <w:kern w:val="0"/>
          <w:szCs w:val="21"/>
        </w:rPr>
        <w:t>__</w:t>
      </w:r>
      <w:r w:rsidRPr="00B638DE">
        <w:rPr>
          <w:rFonts w:ascii="宋体" w:hAnsi="宋体" w:cs="宋体"/>
          <w:kern w:val="0"/>
          <w:szCs w:val="21"/>
        </w:rPr>
        <w:t>资源子网</w:t>
      </w:r>
    </w:p>
    <w:p w:rsidR="005D22A6" w:rsidRPr="00B638DE" w:rsidRDefault="005D22A6" w:rsidP="005D22A6">
      <w:pPr>
        <w:widowControl/>
        <w:jc w:val="left"/>
        <w:rPr>
          <w:rFonts w:ascii="宋体" w:hAnsi="宋体" w:cs="宋体"/>
          <w:kern w:val="0"/>
          <w:szCs w:val="21"/>
        </w:rPr>
      </w:pPr>
      <w:r w:rsidRPr="00B638DE">
        <w:rPr>
          <w:kern w:val="0"/>
          <w:szCs w:val="21"/>
        </w:rPr>
        <w:t>A</w:t>
      </w:r>
      <w:r w:rsidRPr="00B638DE">
        <w:rPr>
          <w:rFonts w:ascii="宋体" w:hAnsi="宋体" w:cs="宋体"/>
          <w:kern w:val="0"/>
          <w:szCs w:val="21"/>
        </w:rPr>
        <w:t>．在较小范围内将计算机相互连接构成的计算机网络。</w:t>
      </w:r>
    </w:p>
    <w:p w:rsidR="005D22A6" w:rsidRPr="00B638DE" w:rsidRDefault="005D22A6" w:rsidP="005D22A6">
      <w:pPr>
        <w:widowControl/>
        <w:jc w:val="left"/>
        <w:rPr>
          <w:rFonts w:ascii="宋体" w:hAnsi="宋体" w:cs="宋体"/>
          <w:kern w:val="0"/>
          <w:szCs w:val="21"/>
        </w:rPr>
      </w:pPr>
      <w:r w:rsidRPr="00B638DE">
        <w:rPr>
          <w:kern w:val="0"/>
          <w:szCs w:val="21"/>
        </w:rPr>
        <w:t>B</w:t>
      </w:r>
      <w:r w:rsidRPr="00B638DE">
        <w:rPr>
          <w:rFonts w:ascii="宋体" w:hAnsi="宋体" w:cs="宋体"/>
          <w:kern w:val="0"/>
          <w:szCs w:val="21"/>
        </w:rPr>
        <w:t>．存在着一个能为用户自动管理资源的网络操作系统，由它来自动调动完成用户任务所需的资源，整个网络系统对用户来说就像是一个大的计算机系统一样。</w:t>
      </w:r>
    </w:p>
    <w:p w:rsidR="005D22A6" w:rsidRPr="00B638DE" w:rsidRDefault="005D22A6" w:rsidP="005D22A6">
      <w:pPr>
        <w:widowControl/>
        <w:jc w:val="left"/>
        <w:rPr>
          <w:rFonts w:ascii="宋体" w:hAnsi="宋体" w:cs="宋体"/>
          <w:kern w:val="0"/>
          <w:szCs w:val="21"/>
        </w:rPr>
      </w:pPr>
      <w:r w:rsidRPr="00B638DE">
        <w:rPr>
          <w:kern w:val="0"/>
          <w:szCs w:val="21"/>
        </w:rPr>
        <w:t>C</w:t>
      </w:r>
      <w:r w:rsidRPr="00B638DE">
        <w:rPr>
          <w:rFonts w:ascii="宋体" w:hAnsi="宋体" w:cs="宋体"/>
          <w:kern w:val="0"/>
          <w:szCs w:val="21"/>
        </w:rPr>
        <w:t>．对</w:t>
      </w:r>
      <w:r w:rsidRPr="00B638DE">
        <w:rPr>
          <w:kern w:val="0"/>
          <w:szCs w:val="21"/>
        </w:rPr>
        <w:t>Internet</w:t>
      </w:r>
      <w:r w:rsidRPr="00B638DE">
        <w:rPr>
          <w:rFonts w:ascii="宋体" w:hAnsi="宋体" w:cs="宋体"/>
          <w:kern w:val="0"/>
          <w:szCs w:val="21"/>
        </w:rPr>
        <w:t>的形成与发展起着奠基作用的计算机网络。</w:t>
      </w:r>
    </w:p>
    <w:p w:rsidR="005D22A6" w:rsidRPr="00B638DE" w:rsidRDefault="005D22A6" w:rsidP="005D22A6">
      <w:pPr>
        <w:widowControl/>
        <w:jc w:val="left"/>
        <w:rPr>
          <w:rFonts w:ascii="宋体" w:hAnsi="宋体" w:cs="宋体"/>
          <w:kern w:val="0"/>
          <w:szCs w:val="21"/>
        </w:rPr>
      </w:pPr>
      <w:r w:rsidRPr="00B638DE">
        <w:rPr>
          <w:kern w:val="0"/>
          <w:szCs w:val="21"/>
        </w:rPr>
        <w:t>D</w:t>
      </w:r>
      <w:r w:rsidRPr="00B638DE">
        <w:rPr>
          <w:rFonts w:ascii="宋体" w:hAnsi="宋体" w:cs="宋体"/>
          <w:kern w:val="0"/>
          <w:szCs w:val="21"/>
        </w:rPr>
        <w:t>．就是以能相互共享至资源的方式互联起来的自治计算机系统的集合。</w:t>
      </w:r>
    </w:p>
    <w:p w:rsidR="005D22A6" w:rsidRPr="00B638DE" w:rsidRDefault="005D22A6" w:rsidP="005D22A6">
      <w:pPr>
        <w:widowControl/>
        <w:jc w:val="left"/>
        <w:rPr>
          <w:rFonts w:ascii="宋体" w:hAnsi="宋体" w:cs="宋体"/>
          <w:kern w:val="0"/>
          <w:szCs w:val="21"/>
        </w:rPr>
      </w:pPr>
      <w:r w:rsidRPr="00B638DE">
        <w:rPr>
          <w:kern w:val="0"/>
          <w:szCs w:val="21"/>
        </w:rPr>
        <w:t>E</w:t>
      </w:r>
      <w:r w:rsidRPr="00B638DE">
        <w:rPr>
          <w:rFonts w:ascii="宋体" w:hAnsi="宋体" w:cs="宋体"/>
          <w:kern w:val="0"/>
          <w:szCs w:val="21"/>
        </w:rPr>
        <w:t>．覆盖范围从几十公里到几千公里，可以将一个国家、地区或横跨几个洲的计算机和网络互联起来的网络。</w:t>
      </w:r>
    </w:p>
    <w:p w:rsidR="005D22A6" w:rsidRPr="00B638DE" w:rsidRDefault="005D22A6" w:rsidP="005D22A6">
      <w:pPr>
        <w:widowControl/>
        <w:jc w:val="left"/>
        <w:rPr>
          <w:rFonts w:ascii="宋体" w:hAnsi="宋体" w:cs="宋体"/>
          <w:kern w:val="0"/>
          <w:szCs w:val="21"/>
        </w:rPr>
      </w:pPr>
      <w:r w:rsidRPr="00B638DE">
        <w:rPr>
          <w:kern w:val="0"/>
          <w:szCs w:val="21"/>
        </w:rPr>
        <w:t>F</w:t>
      </w:r>
      <w:r w:rsidRPr="00B638DE">
        <w:rPr>
          <w:rFonts w:ascii="宋体" w:hAnsi="宋体" w:cs="宋体"/>
          <w:kern w:val="0"/>
          <w:szCs w:val="21"/>
        </w:rPr>
        <w:t>．可以满足几十公里范围内的大量企业、机关、公司的多个局域网互联的需要，并能实现大量用户与数据、语音、图像等多种信息传输的网络。</w:t>
      </w:r>
    </w:p>
    <w:p w:rsidR="005D22A6" w:rsidRPr="00B638DE" w:rsidRDefault="005D22A6" w:rsidP="005D22A6">
      <w:pPr>
        <w:widowControl/>
        <w:jc w:val="left"/>
        <w:rPr>
          <w:rFonts w:ascii="宋体" w:hAnsi="宋体" w:cs="宋体"/>
          <w:kern w:val="0"/>
          <w:szCs w:val="21"/>
        </w:rPr>
      </w:pPr>
      <w:r w:rsidRPr="00B638DE">
        <w:rPr>
          <w:kern w:val="0"/>
          <w:szCs w:val="21"/>
        </w:rPr>
        <w:t>G</w:t>
      </w:r>
      <w:r w:rsidRPr="00B638DE">
        <w:rPr>
          <w:rFonts w:ascii="宋体" w:hAnsi="宋体" w:cs="宋体"/>
          <w:kern w:val="0"/>
          <w:szCs w:val="21"/>
        </w:rPr>
        <w:t>．计算机网络的一个组成部分，由各种通信控制处理机、通信线路与其他通信设备组成，负责全网的通信处理任务。</w:t>
      </w:r>
    </w:p>
    <w:p w:rsidR="005D22A6" w:rsidRPr="00B638DE" w:rsidRDefault="005D22A6" w:rsidP="005D22A6">
      <w:pPr>
        <w:widowControl/>
        <w:jc w:val="left"/>
        <w:rPr>
          <w:rFonts w:ascii="宋体" w:hAnsi="宋体" w:cs="宋体"/>
          <w:kern w:val="0"/>
          <w:szCs w:val="21"/>
        </w:rPr>
      </w:pPr>
      <w:r w:rsidRPr="00B638DE">
        <w:rPr>
          <w:kern w:val="0"/>
          <w:szCs w:val="21"/>
        </w:rPr>
        <w:t>H</w:t>
      </w:r>
      <w:r w:rsidRPr="00B638DE">
        <w:rPr>
          <w:rFonts w:ascii="宋体" w:hAnsi="宋体" w:cs="宋体"/>
          <w:kern w:val="0"/>
          <w:szCs w:val="21"/>
        </w:rPr>
        <w:t>．早期的</w:t>
      </w:r>
      <w:r w:rsidRPr="00B638DE">
        <w:rPr>
          <w:kern w:val="0"/>
          <w:szCs w:val="21"/>
        </w:rPr>
        <w:t>ARPAnet</w:t>
      </w:r>
      <w:r w:rsidRPr="00B638DE">
        <w:rPr>
          <w:rFonts w:ascii="宋体" w:hAnsi="宋体" w:cs="宋体"/>
          <w:kern w:val="0"/>
          <w:szCs w:val="21"/>
        </w:rPr>
        <w:t>中承担通信控制处理机功能的设备。</w:t>
      </w:r>
    </w:p>
    <w:p w:rsidR="005D22A6" w:rsidRPr="00B638DE" w:rsidRDefault="005D22A6" w:rsidP="005D22A6">
      <w:pPr>
        <w:widowControl/>
        <w:jc w:val="left"/>
        <w:rPr>
          <w:rFonts w:ascii="宋体" w:hAnsi="宋体" w:cs="宋体"/>
          <w:kern w:val="0"/>
          <w:szCs w:val="21"/>
        </w:rPr>
      </w:pPr>
      <w:r w:rsidRPr="00B638DE">
        <w:rPr>
          <w:kern w:val="0"/>
          <w:szCs w:val="21"/>
        </w:rPr>
        <w:t>I</w:t>
      </w:r>
      <w:r w:rsidRPr="00B638DE">
        <w:rPr>
          <w:rFonts w:ascii="宋体" w:hAnsi="宋体" w:cs="宋体"/>
          <w:kern w:val="0"/>
          <w:szCs w:val="21"/>
        </w:rPr>
        <w:t>．计算机网络的一个组成部分，由主机、终端、终端控制器、联网外设、各种软件资源与信息资源组成，负责全网的数据处理业务。</w:t>
      </w:r>
    </w:p>
    <w:p w:rsidR="005D22A6" w:rsidRDefault="005D22A6" w:rsidP="005D22A6">
      <w:pPr>
        <w:widowControl/>
        <w:jc w:val="left"/>
        <w:rPr>
          <w:rFonts w:ascii="宋体" w:hAnsi="宋体" w:cs="宋体" w:hint="eastAsia"/>
          <w:kern w:val="0"/>
          <w:szCs w:val="21"/>
        </w:rPr>
      </w:pPr>
      <w:r w:rsidRPr="00B638DE">
        <w:rPr>
          <w:kern w:val="0"/>
          <w:szCs w:val="21"/>
        </w:rPr>
        <w:t>J</w:t>
      </w:r>
      <w:r w:rsidRPr="00B638DE">
        <w:rPr>
          <w:rFonts w:ascii="宋体" w:hAnsi="宋体" w:cs="宋体"/>
          <w:kern w:val="0"/>
          <w:szCs w:val="21"/>
        </w:rPr>
        <w:t>．一种工作在网络层的设备，用于在网络层互联不同的计算机网络，并完成分组在不同网络间的接收、存储与转发。</w:t>
      </w:r>
    </w:p>
    <w:p w:rsidR="005D22A6" w:rsidRPr="00B638DE" w:rsidRDefault="005D22A6" w:rsidP="005D22A6">
      <w:pPr>
        <w:widowControl/>
        <w:jc w:val="left"/>
        <w:rPr>
          <w:rFonts w:ascii="宋体" w:hAnsi="宋体" w:cs="宋体" w:hint="eastAsia"/>
          <w:kern w:val="0"/>
          <w:szCs w:val="21"/>
        </w:rPr>
      </w:pPr>
      <w:r>
        <w:rPr>
          <w:rFonts w:ascii="宋体" w:hAnsi="宋体" w:cs="宋体" w:hint="eastAsia"/>
          <w:kern w:val="0"/>
          <w:szCs w:val="21"/>
        </w:rPr>
        <w:lastRenderedPageBreak/>
        <w:t>2、</w:t>
      </w:r>
    </w:p>
    <w:p w:rsidR="005D22A6" w:rsidRPr="00953987" w:rsidRDefault="005D22A6" w:rsidP="005D22A6">
      <w:pPr>
        <w:widowControl/>
        <w:jc w:val="left"/>
        <w:rPr>
          <w:rFonts w:ascii="宋体" w:hAnsi="宋体" w:cs="宋体"/>
          <w:kern w:val="0"/>
          <w:szCs w:val="21"/>
        </w:rPr>
      </w:pPr>
      <w:r w:rsidRPr="00953987">
        <w:rPr>
          <w:kern w:val="0"/>
          <w:szCs w:val="21"/>
        </w:rPr>
        <w:t xml:space="preserve">      1</w:t>
      </w:r>
      <w:r w:rsidRPr="00953987">
        <w:rPr>
          <w:rFonts w:ascii="宋体" w:hAnsi="宋体" w:cs="宋体"/>
          <w:kern w:val="0"/>
          <w:szCs w:val="21"/>
        </w:rPr>
        <w:t>．</w:t>
      </w:r>
      <w:r w:rsidRPr="00953987">
        <w:rPr>
          <w:kern w:val="0"/>
          <w:szCs w:val="21"/>
        </w:rPr>
        <w:t>___</w:t>
      </w:r>
      <w:r w:rsidRPr="00953987">
        <w:rPr>
          <w:b/>
          <w:color w:val="FF0000"/>
          <w:kern w:val="0"/>
          <w:szCs w:val="21"/>
        </w:rPr>
        <w:t>P</w:t>
      </w:r>
      <w:r w:rsidRPr="00953987">
        <w:rPr>
          <w:kern w:val="0"/>
          <w:szCs w:val="21"/>
        </w:rPr>
        <w:t>____</w:t>
      </w:r>
      <w:r w:rsidRPr="00953987">
        <w:rPr>
          <w:rFonts w:ascii="宋体" w:hAnsi="宋体" w:cs="宋体"/>
          <w:kern w:val="0"/>
          <w:szCs w:val="21"/>
        </w:rPr>
        <w:t>协议</w:t>
      </w:r>
      <w:r>
        <w:rPr>
          <w:rFonts w:ascii="宋体" w:hAnsi="宋体" w:cs="宋体" w:hint="eastAsia"/>
          <w:kern w:val="0"/>
          <w:szCs w:val="21"/>
        </w:rPr>
        <w:t xml:space="preserve">               </w:t>
      </w:r>
      <w:r>
        <w:rPr>
          <w:rFonts w:hint="eastAsia"/>
          <w:kern w:val="0"/>
          <w:szCs w:val="21"/>
        </w:rPr>
        <w:t>2</w:t>
      </w:r>
      <w:r w:rsidRPr="00953987">
        <w:rPr>
          <w:rFonts w:ascii="宋体" w:hAnsi="宋体" w:cs="宋体"/>
          <w:kern w:val="0"/>
          <w:szCs w:val="21"/>
        </w:rPr>
        <w:t>．</w:t>
      </w:r>
      <w:r w:rsidRPr="00953987">
        <w:rPr>
          <w:kern w:val="0"/>
          <w:szCs w:val="21"/>
        </w:rPr>
        <w:t>____</w:t>
      </w:r>
      <w:r w:rsidRPr="00953987">
        <w:rPr>
          <w:b/>
          <w:color w:val="FF0000"/>
          <w:kern w:val="0"/>
          <w:szCs w:val="21"/>
        </w:rPr>
        <w:t>B</w:t>
      </w:r>
      <w:r w:rsidRPr="00953987">
        <w:rPr>
          <w:kern w:val="0"/>
          <w:szCs w:val="21"/>
        </w:rPr>
        <w:t>___TCP/IP</w:t>
      </w:r>
      <w:r w:rsidRPr="00953987">
        <w:rPr>
          <w:rFonts w:ascii="宋体" w:hAnsi="宋体" w:cs="宋体"/>
          <w:kern w:val="0"/>
          <w:szCs w:val="21"/>
        </w:rPr>
        <w:t>参考模型</w:t>
      </w:r>
    </w:p>
    <w:p w:rsidR="005D22A6" w:rsidRPr="00953987" w:rsidRDefault="005D22A6" w:rsidP="005D22A6">
      <w:pPr>
        <w:widowControl/>
        <w:ind w:firstLineChars="300" w:firstLine="630"/>
        <w:jc w:val="left"/>
        <w:rPr>
          <w:rFonts w:ascii="宋体" w:hAnsi="宋体" w:cs="宋体"/>
          <w:kern w:val="0"/>
          <w:szCs w:val="21"/>
        </w:rPr>
      </w:pPr>
      <w:r>
        <w:rPr>
          <w:rFonts w:hint="eastAsia"/>
          <w:kern w:val="0"/>
          <w:szCs w:val="21"/>
        </w:rPr>
        <w:t>3</w:t>
      </w:r>
      <w:r w:rsidRPr="00953987">
        <w:rPr>
          <w:rFonts w:ascii="宋体" w:hAnsi="宋体" w:cs="宋体"/>
          <w:kern w:val="0"/>
          <w:szCs w:val="21"/>
        </w:rPr>
        <w:t>．</w:t>
      </w:r>
      <w:r w:rsidRPr="00953987">
        <w:rPr>
          <w:kern w:val="0"/>
          <w:szCs w:val="21"/>
        </w:rPr>
        <w:t>____</w:t>
      </w:r>
      <w:r w:rsidRPr="00953987">
        <w:rPr>
          <w:b/>
          <w:color w:val="FF0000"/>
          <w:kern w:val="0"/>
          <w:szCs w:val="21"/>
        </w:rPr>
        <w:t>J</w:t>
      </w:r>
      <w:r w:rsidRPr="00953987">
        <w:rPr>
          <w:kern w:val="0"/>
          <w:szCs w:val="21"/>
        </w:rPr>
        <w:t>___</w:t>
      </w:r>
      <w:r w:rsidRPr="00953987">
        <w:rPr>
          <w:rFonts w:ascii="宋体" w:hAnsi="宋体" w:cs="宋体"/>
          <w:kern w:val="0"/>
          <w:szCs w:val="21"/>
        </w:rPr>
        <w:t>服务</w:t>
      </w:r>
      <w:r w:rsidRPr="00953987">
        <w:rPr>
          <w:kern w:val="0"/>
          <w:szCs w:val="21"/>
        </w:rPr>
        <w:t xml:space="preserve">            </w:t>
      </w:r>
      <w:r>
        <w:rPr>
          <w:rFonts w:hint="eastAsia"/>
          <w:kern w:val="0"/>
          <w:szCs w:val="21"/>
        </w:rPr>
        <w:t xml:space="preserve">  </w:t>
      </w:r>
      <w:r w:rsidRPr="00953987">
        <w:rPr>
          <w:kern w:val="0"/>
          <w:szCs w:val="21"/>
        </w:rPr>
        <w:t xml:space="preserve"> </w:t>
      </w:r>
      <w:r>
        <w:rPr>
          <w:rFonts w:hint="eastAsia"/>
          <w:kern w:val="0"/>
          <w:szCs w:val="21"/>
        </w:rPr>
        <w:t>4</w:t>
      </w:r>
      <w:r w:rsidRPr="00953987">
        <w:rPr>
          <w:rFonts w:ascii="宋体" w:hAnsi="宋体" w:cs="宋体"/>
          <w:kern w:val="0"/>
          <w:szCs w:val="21"/>
        </w:rPr>
        <w:t>．</w:t>
      </w:r>
      <w:r w:rsidRPr="00953987">
        <w:rPr>
          <w:kern w:val="0"/>
          <w:szCs w:val="21"/>
        </w:rPr>
        <w:t>___</w:t>
      </w:r>
      <w:r w:rsidRPr="00953987">
        <w:rPr>
          <w:b/>
          <w:color w:val="FF0000"/>
          <w:kern w:val="0"/>
          <w:szCs w:val="21"/>
        </w:rPr>
        <w:t>A</w:t>
      </w:r>
      <w:r w:rsidRPr="00953987">
        <w:rPr>
          <w:kern w:val="0"/>
          <w:szCs w:val="21"/>
        </w:rPr>
        <w:t>____ISO</w:t>
      </w:r>
    </w:p>
    <w:p w:rsidR="005D22A6" w:rsidRPr="00953987" w:rsidRDefault="005D22A6" w:rsidP="005D22A6">
      <w:pPr>
        <w:widowControl/>
        <w:ind w:firstLineChars="300" w:firstLine="630"/>
        <w:jc w:val="left"/>
        <w:rPr>
          <w:rFonts w:ascii="宋体" w:hAnsi="宋体" w:cs="宋体"/>
          <w:kern w:val="0"/>
          <w:szCs w:val="21"/>
        </w:rPr>
      </w:pPr>
      <w:r>
        <w:rPr>
          <w:rFonts w:hint="eastAsia"/>
          <w:kern w:val="0"/>
          <w:szCs w:val="21"/>
        </w:rPr>
        <w:t>5</w:t>
      </w:r>
      <w:r w:rsidRPr="00953987">
        <w:rPr>
          <w:rFonts w:ascii="宋体" w:hAnsi="宋体" w:cs="宋体"/>
          <w:kern w:val="0"/>
          <w:szCs w:val="21"/>
        </w:rPr>
        <w:t>．</w:t>
      </w:r>
      <w:r w:rsidRPr="00953987">
        <w:rPr>
          <w:kern w:val="0"/>
          <w:szCs w:val="21"/>
        </w:rPr>
        <w:t>___</w:t>
      </w:r>
      <w:r w:rsidRPr="00953987">
        <w:rPr>
          <w:b/>
          <w:color w:val="FF0000"/>
          <w:kern w:val="0"/>
          <w:szCs w:val="21"/>
        </w:rPr>
        <w:t>D</w:t>
      </w:r>
      <w:r w:rsidRPr="00953987">
        <w:rPr>
          <w:kern w:val="0"/>
          <w:szCs w:val="21"/>
        </w:rPr>
        <w:t>____OSI</w:t>
      </w:r>
      <w:r w:rsidRPr="00953987">
        <w:rPr>
          <w:rFonts w:ascii="宋体" w:hAnsi="宋体" w:cs="宋体"/>
          <w:kern w:val="0"/>
          <w:szCs w:val="21"/>
        </w:rPr>
        <w:t>参考模型</w:t>
      </w:r>
      <w:r w:rsidRPr="00953987">
        <w:rPr>
          <w:kern w:val="0"/>
          <w:szCs w:val="21"/>
        </w:rPr>
        <w:t xml:space="preserve">     </w:t>
      </w:r>
      <w:r>
        <w:rPr>
          <w:rFonts w:hint="eastAsia"/>
          <w:kern w:val="0"/>
          <w:szCs w:val="21"/>
        </w:rPr>
        <w:t xml:space="preserve">  6</w:t>
      </w:r>
      <w:r w:rsidRPr="00953987">
        <w:rPr>
          <w:rFonts w:ascii="宋体" w:hAnsi="宋体" w:cs="宋体"/>
          <w:kern w:val="0"/>
          <w:szCs w:val="21"/>
        </w:rPr>
        <w:t>．</w:t>
      </w:r>
      <w:r w:rsidRPr="00953987">
        <w:rPr>
          <w:kern w:val="0"/>
          <w:szCs w:val="21"/>
        </w:rPr>
        <w:t>___</w:t>
      </w:r>
      <w:r w:rsidRPr="00953987">
        <w:rPr>
          <w:b/>
          <w:color w:val="FF0000"/>
          <w:kern w:val="0"/>
          <w:szCs w:val="21"/>
        </w:rPr>
        <w:t>Q</w:t>
      </w:r>
      <w:r w:rsidRPr="00953987">
        <w:rPr>
          <w:kern w:val="0"/>
          <w:szCs w:val="21"/>
        </w:rPr>
        <w:t>____</w:t>
      </w:r>
      <w:r w:rsidRPr="00953987">
        <w:rPr>
          <w:rFonts w:ascii="宋体" w:hAnsi="宋体" w:cs="宋体"/>
          <w:kern w:val="0"/>
          <w:szCs w:val="21"/>
        </w:rPr>
        <w:t>接口</w:t>
      </w:r>
    </w:p>
    <w:p w:rsidR="005D22A6" w:rsidRPr="00953987" w:rsidRDefault="005D22A6" w:rsidP="005D22A6">
      <w:pPr>
        <w:widowControl/>
        <w:ind w:firstLineChars="300" w:firstLine="630"/>
        <w:jc w:val="left"/>
        <w:rPr>
          <w:rFonts w:ascii="宋体" w:hAnsi="宋体" w:cs="宋体"/>
          <w:kern w:val="0"/>
          <w:szCs w:val="21"/>
        </w:rPr>
      </w:pPr>
      <w:r>
        <w:rPr>
          <w:rFonts w:hint="eastAsia"/>
          <w:kern w:val="0"/>
          <w:szCs w:val="21"/>
        </w:rPr>
        <w:t>7</w:t>
      </w:r>
      <w:r w:rsidRPr="00953987">
        <w:rPr>
          <w:rFonts w:ascii="宋体" w:hAnsi="宋体" w:cs="宋体"/>
          <w:kern w:val="0"/>
          <w:szCs w:val="21"/>
        </w:rPr>
        <w:t>．</w:t>
      </w:r>
      <w:r w:rsidRPr="00953987">
        <w:rPr>
          <w:kern w:val="0"/>
          <w:szCs w:val="21"/>
        </w:rPr>
        <w:t>___</w:t>
      </w:r>
      <w:r w:rsidRPr="00953987">
        <w:rPr>
          <w:b/>
          <w:color w:val="FF0000"/>
          <w:kern w:val="0"/>
          <w:szCs w:val="21"/>
        </w:rPr>
        <w:t>O</w:t>
      </w:r>
      <w:r w:rsidRPr="00953987">
        <w:rPr>
          <w:kern w:val="0"/>
          <w:szCs w:val="21"/>
        </w:rPr>
        <w:t>____OSI</w:t>
      </w:r>
      <w:r w:rsidRPr="00953987">
        <w:rPr>
          <w:rFonts w:ascii="宋体" w:hAnsi="宋体" w:cs="宋体"/>
          <w:kern w:val="0"/>
          <w:szCs w:val="21"/>
        </w:rPr>
        <w:t>环境</w:t>
      </w:r>
      <w:r w:rsidRPr="00953987">
        <w:rPr>
          <w:kern w:val="0"/>
          <w:szCs w:val="21"/>
        </w:rPr>
        <w:t xml:space="preserve">         </w:t>
      </w:r>
      <w:r>
        <w:rPr>
          <w:rFonts w:hint="eastAsia"/>
          <w:kern w:val="0"/>
          <w:szCs w:val="21"/>
        </w:rPr>
        <w:t xml:space="preserve">  8</w:t>
      </w:r>
      <w:r w:rsidRPr="00953987">
        <w:rPr>
          <w:rFonts w:ascii="宋体" w:hAnsi="宋体" w:cs="宋体"/>
          <w:kern w:val="0"/>
          <w:szCs w:val="21"/>
        </w:rPr>
        <w:t>．</w:t>
      </w:r>
      <w:r w:rsidRPr="00953987">
        <w:rPr>
          <w:kern w:val="0"/>
          <w:szCs w:val="21"/>
        </w:rPr>
        <w:t>___</w:t>
      </w:r>
      <w:r w:rsidRPr="00953987">
        <w:rPr>
          <w:b/>
          <w:color w:val="FF0000"/>
          <w:kern w:val="0"/>
          <w:szCs w:val="21"/>
        </w:rPr>
        <w:t>H</w:t>
      </w:r>
      <w:r w:rsidRPr="00953987">
        <w:rPr>
          <w:kern w:val="0"/>
          <w:szCs w:val="21"/>
        </w:rPr>
        <w:t>____</w:t>
      </w:r>
      <w:r w:rsidRPr="00953987">
        <w:rPr>
          <w:rFonts w:ascii="宋体" w:hAnsi="宋体" w:cs="宋体"/>
          <w:kern w:val="0"/>
          <w:szCs w:val="21"/>
        </w:rPr>
        <w:t>服务访问点</w:t>
      </w:r>
    </w:p>
    <w:p w:rsidR="005D22A6" w:rsidRPr="00953987" w:rsidRDefault="005D22A6" w:rsidP="005D22A6">
      <w:pPr>
        <w:widowControl/>
        <w:ind w:firstLineChars="300" w:firstLine="630"/>
        <w:jc w:val="left"/>
        <w:rPr>
          <w:rFonts w:ascii="宋体" w:hAnsi="宋体" w:cs="宋体"/>
          <w:kern w:val="0"/>
          <w:szCs w:val="21"/>
        </w:rPr>
      </w:pPr>
      <w:r>
        <w:rPr>
          <w:rFonts w:hint="eastAsia"/>
          <w:kern w:val="0"/>
          <w:szCs w:val="21"/>
        </w:rPr>
        <w:t>9</w:t>
      </w:r>
      <w:r w:rsidRPr="00953987">
        <w:rPr>
          <w:rFonts w:ascii="宋体" w:hAnsi="宋体" w:cs="宋体"/>
          <w:kern w:val="0"/>
          <w:szCs w:val="21"/>
        </w:rPr>
        <w:t>．</w:t>
      </w:r>
      <w:r w:rsidRPr="00953987">
        <w:rPr>
          <w:kern w:val="0"/>
          <w:szCs w:val="21"/>
        </w:rPr>
        <w:t>___</w:t>
      </w:r>
      <w:r w:rsidRPr="00953987">
        <w:rPr>
          <w:b/>
          <w:color w:val="FF0000"/>
          <w:kern w:val="0"/>
          <w:szCs w:val="21"/>
        </w:rPr>
        <w:t>L</w:t>
      </w:r>
      <w:r w:rsidRPr="00953987">
        <w:rPr>
          <w:kern w:val="0"/>
          <w:szCs w:val="21"/>
        </w:rPr>
        <w:t>____</w:t>
      </w:r>
      <w:r w:rsidRPr="00953987">
        <w:rPr>
          <w:rFonts w:ascii="宋体" w:hAnsi="宋体" w:cs="宋体"/>
          <w:kern w:val="0"/>
          <w:szCs w:val="21"/>
        </w:rPr>
        <w:t>确认</w:t>
      </w:r>
      <w:r w:rsidRPr="00953987">
        <w:rPr>
          <w:kern w:val="0"/>
          <w:szCs w:val="21"/>
        </w:rPr>
        <w:t xml:space="preserve">            </w:t>
      </w:r>
      <w:r>
        <w:rPr>
          <w:rFonts w:hint="eastAsia"/>
          <w:kern w:val="0"/>
          <w:szCs w:val="21"/>
        </w:rPr>
        <w:t xml:space="preserve">  </w:t>
      </w:r>
      <w:r w:rsidRPr="00953987">
        <w:rPr>
          <w:kern w:val="0"/>
          <w:szCs w:val="21"/>
        </w:rPr>
        <w:t>1</w:t>
      </w:r>
      <w:r>
        <w:rPr>
          <w:rFonts w:hint="eastAsia"/>
          <w:kern w:val="0"/>
          <w:szCs w:val="21"/>
        </w:rPr>
        <w:t>0</w:t>
      </w:r>
      <w:r w:rsidRPr="00953987">
        <w:rPr>
          <w:rFonts w:ascii="宋体" w:hAnsi="宋体" w:cs="宋体"/>
          <w:kern w:val="0"/>
          <w:szCs w:val="21"/>
        </w:rPr>
        <w:t>．</w:t>
      </w:r>
      <w:r w:rsidRPr="00953987">
        <w:rPr>
          <w:kern w:val="0"/>
          <w:szCs w:val="21"/>
        </w:rPr>
        <w:t>___</w:t>
      </w:r>
      <w:r w:rsidRPr="00953987">
        <w:rPr>
          <w:b/>
          <w:color w:val="FF0000"/>
          <w:kern w:val="0"/>
          <w:szCs w:val="21"/>
        </w:rPr>
        <w:t>N</w:t>
      </w:r>
      <w:r w:rsidRPr="00953987">
        <w:rPr>
          <w:kern w:val="0"/>
          <w:szCs w:val="21"/>
        </w:rPr>
        <w:t>____</w:t>
      </w:r>
      <w:r w:rsidRPr="00953987">
        <w:rPr>
          <w:rFonts w:ascii="宋体" w:hAnsi="宋体" w:cs="宋体"/>
          <w:kern w:val="0"/>
          <w:szCs w:val="21"/>
        </w:rPr>
        <w:t>应用层</w:t>
      </w:r>
    </w:p>
    <w:p w:rsidR="005D22A6" w:rsidRPr="00953987" w:rsidRDefault="005D22A6" w:rsidP="005D22A6">
      <w:pPr>
        <w:widowControl/>
        <w:ind w:firstLineChars="300" w:firstLine="630"/>
        <w:jc w:val="left"/>
        <w:rPr>
          <w:rFonts w:ascii="宋体" w:hAnsi="宋体" w:cs="宋体"/>
          <w:kern w:val="0"/>
          <w:szCs w:val="21"/>
        </w:rPr>
      </w:pPr>
      <w:r w:rsidRPr="00953987">
        <w:rPr>
          <w:kern w:val="0"/>
          <w:szCs w:val="21"/>
        </w:rPr>
        <w:t>1</w:t>
      </w:r>
      <w:r>
        <w:rPr>
          <w:rFonts w:hint="eastAsia"/>
          <w:kern w:val="0"/>
          <w:szCs w:val="21"/>
        </w:rPr>
        <w:t>1</w:t>
      </w:r>
      <w:r w:rsidRPr="00953987">
        <w:rPr>
          <w:rFonts w:ascii="宋体" w:hAnsi="宋体" w:cs="宋体"/>
          <w:kern w:val="0"/>
          <w:szCs w:val="21"/>
        </w:rPr>
        <w:t>．</w:t>
      </w:r>
      <w:r w:rsidRPr="00953987">
        <w:rPr>
          <w:kern w:val="0"/>
          <w:szCs w:val="21"/>
        </w:rPr>
        <w:t>___</w:t>
      </w:r>
      <w:r w:rsidRPr="00953987">
        <w:rPr>
          <w:b/>
          <w:color w:val="FF0000"/>
          <w:kern w:val="0"/>
          <w:szCs w:val="21"/>
        </w:rPr>
        <w:t>K</w:t>
      </w:r>
      <w:r w:rsidRPr="00953987">
        <w:rPr>
          <w:kern w:val="0"/>
          <w:szCs w:val="21"/>
        </w:rPr>
        <w:t>____</w:t>
      </w:r>
      <w:r w:rsidRPr="00953987">
        <w:rPr>
          <w:rFonts w:ascii="宋体" w:hAnsi="宋体" w:cs="宋体"/>
          <w:kern w:val="0"/>
          <w:szCs w:val="21"/>
        </w:rPr>
        <w:t>传输层</w:t>
      </w:r>
      <w:r w:rsidRPr="00953987">
        <w:rPr>
          <w:kern w:val="0"/>
          <w:szCs w:val="21"/>
        </w:rPr>
        <w:t xml:space="preserve">          </w:t>
      </w:r>
      <w:r>
        <w:rPr>
          <w:rFonts w:hint="eastAsia"/>
          <w:kern w:val="0"/>
          <w:szCs w:val="21"/>
        </w:rPr>
        <w:t xml:space="preserve"> </w:t>
      </w:r>
      <w:r w:rsidRPr="00953987">
        <w:rPr>
          <w:kern w:val="0"/>
          <w:szCs w:val="21"/>
        </w:rPr>
        <w:t>1</w:t>
      </w:r>
      <w:r>
        <w:rPr>
          <w:rFonts w:hint="eastAsia"/>
          <w:kern w:val="0"/>
          <w:szCs w:val="21"/>
        </w:rPr>
        <w:t>2</w:t>
      </w:r>
      <w:r w:rsidRPr="00953987">
        <w:rPr>
          <w:rFonts w:ascii="宋体" w:hAnsi="宋体" w:cs="宋体"/>
          <w:kern w:val="0"/>
          <w:szCs w:val="21"/>
        </w:rPr>
        <w:t>．</w:t>
      </w:r>
      <w:r w:rsidRPr="00953987">
        <w:rPr>
          <w:kern w:val="0"/>
          <w:szCs w:val="21"/>
        </w:rPr>
        <w:t>___</w:t>
      </w:r>
      <w:r w:rsidRPr="00953987">
        <w:rPr>
          <w:b/>
          <w:color w:val="FF0000"/>
          <w:kern w:val="0"/>
          <w:szCs w:val="21"/>
        </w:rPr>
        <w:t>R</w:t>
      </w:r>
      <w:r w:rsidRPr="00953987">
        <w:rPr>
          <w:kern w:val="0"/>
          <w:szCs w:val="21"/>
        </w:rPr>
        <w:t>____</w:t>
      </w:r>
      <w:r w:rsidRPr="00953987">
        <w:rPr>
          <w:rFonts w:ascii="宋体" w:hAnsi="宋体" w:cs="宋体"/>
          <w:kern w:val="0"/>
          <w:szCs w:val="21"/>
        </w:rPr>
        <w:t>网络层</w:t>
      </w:r>
    </w:p>
    <w:p w:rsidR="005D22A6" w:rsidRPr="00953987" w:rsidRDefault="005D22A6" w:rsidP="005D22A6">
      <w:pPr>
        <w:widowControl/>
        <w:ind w:firstLineChars="300" w:firstLine="630"/>
        <w:jc w:val="left"/>
        <w:rPr>
          <w:rFonts w:ascii="宋体" w:hAnsi="宋体" w:cs="宋体" w:hint="eastAsia"/>
          <w:kern w:val="0"/>
          <w:szCs w:val="21"/>
        </w:rPr>
      </w:pPr>
      <w:r w:rsidRPr="00953987">
        <w:rPr>
          <w:kern w:val="0"/>
          <w:szCs w:val="21"/>
        </w:rPr>
        <w:t>1</w:t>
      </w:r>
      <w:r>
        <w:rPr>
          <w:rFonts w:hint="eastAsia"/>
          <w:kern w:val="0"/>
          <w:szCs w:val="21"/>
        </w:rPr>
        <w:t>3</w:t>
      </w:r>
      <w:r w:rsidRPr="00953987">
        <w:rPr>
          <w:rFonts w:ascii="宋体" w:hAnsi="宋体" w:cs="宋体"/>
          <w:kern w:val="0"/>
          <w:szCs w:val="21"/>
        </w:rPr>
        <w:t>．</w:t>
      </w:r>
      <w:r w:rsidRPr="00953987">
        <w:rPr>
          <w:kern w:val="0"/>
          <w:szCs w:val="21"/>
        </w:rPr>
        <w:t>___</w:t>
      </w:r>
      <w:r w:rsidRPr="00953987">
        <w:rPr>
          <w:b/>
          <w:color w:val="FF0000"/>
          <w:kern w:val="0"/>
          <w:szCs w:val="21"/>
        </w:rPr>
        <w:t>C</w:t>
      </w:r>
      <w:r w:rsidRPr="00953987">
        <w:rPr>
          <w:kern w:val="0"/>
          <w:szCs w:val="21"/>
        </w:rPr>
        <w:t>____</w:t>
      </w:r>
      <w:r w:rsidRPr="00953987">
        <w:rPr>
          <w:rFonts w:ascii="宋体" w:hAnsi="宋体" w:cs="宋体"/>
          <w:kern w:val="0"/>
          <w:szCs w:val="21"/>
        </w:rPr>
        <w:t>物理层</w:t>
      </w:r>
      <w:r>
        <w:rPr>
          <w:rFonts w:ascii="宋体" w:hAnsi="宋体" w:cs="宋体" w:hint="eastAsia"/>
          <w:kern w:val="0"/>
          <w:szCs w:val="21"/>
        </w:rPr>
        <w:t xml:space="preserve">           </w:t>
      </w:r>
      <w:r w:rsidRPr="00953987">
        <w:rPr>
          <w:kern w:val="0"/>
          <w:szCs w:val="21"/>
        </w:rPr>
        <w:t>1</w:t>
      </w:r>
      <w:r>
        <w:rPr>
          <w:rFonts w:hint="eastAsia"/>
          <w:kern w:val="0"/>
          <w:szCs w:val="21"/>
        </w:rPr>
        <w:t>4</w:t>
      </w:r>
      <w:r w:rsidRPr="00953987">
        <w:rPr>
          <w:rFonts w:ascii="宋体" w:hAnsi="宋体" w:cs="宋体"/>
          <w:kern w:val="0"/>
          <w:szCs w:val="21"/>
        </w:rPr>
        <w:t>．</w:t>
      </w:r>
      <w:r w:rsidRPr="00953987">
        <w:rPr>
          <w:kern w:val="0"/>
          <w:szCs w:val="21"/>
        </w:rPr>
        <w:t>___</w:t>
      </w:r>
      <w:r w:rsidRPr="00953987">
        <w:rPr>
          <w:b/>
          <w:color w:val="FF0000"/>
          <w:kern w:val="0"/>
          <w:szCs w:val="21"/>
        </w:rPr>
        <w:t>M</w:t>
      </w:r>
      <w:r w:rsidRPr="00953987">
        <w:rPr>
          <w:kern w:val="0"/>
          <w:szCs w:val="21"/>
        </w:rPr>
        <w:t>____</w:t>
      </w:r>
      <w:r w:rsidRPr="00953987">
        <w:rPr>
          <w:rFonts w:ascii="宋体" w:hAnsi="宋体" w:cs="宋体"/>
          <w:kern w:val="0"/>
          <w:szCs w:val="21"/>
        </w:rPr>
        <w:t>无连接服务</w:t>
      </w:r>
    </w:p>
    <w:p w:rsidR="005D22A6" w:rsidRPr="00953987" w:rsidRDefault="005D22A6" w:rsidP="005D22A6">
      <w:pPr>
        <w:widowControl/>
        <w:jc w:val="left"/>
        <w:rPr>
          <w:rFonts w:ascii="宋体" w:hAnsi="宋体" w:cs="宋体"/>
          <w:kern w:val="0"/>
          <w:szCs w:val="21"/>
        </w:rPr>
      </w:pPr>
      <w:r w:rsidRPr="00953987">
        <w:rPr>
          <w:kern w:val="0"/>
          <w:szCs w:val="21"/>
        </w:rPr>
        <w:t>A</w:t>
      </w:r>
      <w:r w:rsidRPr="00953987">
        <w:rPr>
          <w:rFonts w:ascii="宋体" w:hAnsi="宋体" w:cs="宋体"/>
          <w:kern w:val="0"/>
          <w:szCs w:val="21"/>
        </w:rPr>
        <w:t>．国际标准化组织，一个制定计算机网络标准的重要国际组织。</w:t>
      </w:r>
    </w:p>
    <w:p w:rsidR="005D22A6" w:rsidRPr="00953987" w:rsidRDefault="005D22A6" w:rsidP="005D22A6">
      <w:pPr>
        <w:widowControl/>
        <w:jc w:val="left"/>
        <w:rPr>
          <w:rFonts w:ascii="宋体" w:hAnsi="宋体" w:cs="宋体"/>
          <w:kern w:val="0"/>
          <w:szCs w:val="21"/>
        </w:rPr>
      </w:pPr>
      <w:r w:rsidRPr="00953987">
        <w:rPr>
          <w:kern w:val="0"/>
          <w:szCs w:val="21"/>
        </w:rPr>
        <w:t>B</w:t>
      </w:r>
      <w:r w:rsidRPr="00953987">
        <w:rPr>
          <w:rFonts w:ascii="宋体" w:hAnsi="宋体" w:cs="宋体"/>
          <w:kern w:val="0"/>
          <w:szCs w:val="21"/>
        </w:rPr>
        <w:t>．目前计算机网络采用的事实上的</w:t>
      </w:r>
      <w:r w:rsidRPr="00953987">
        <w:rPr>
          <w:kern w:val="0"/>
          <w:szCs w:val="21"/>
        </w:rPr>
        <w:t>4</w:t>
      </w:r>
      <w:r w:rsidRPr="00953987">
        <w:rPr>
          <w:rFonts w:ascii="宋体" w:hAnsi="宋体" w:cs="宋体"/>
          <w:kern w:val="0"/>
          <w:szCs w:val="21"/>
        </w:rPr>
        <w:t>层结构的网络参考模式。</w:t>
      </w:r>
    </w:p>
    <w:p w:rsidR="005D22A6" w:rsidRPr="00953987" w:rsidRDefault="005D22A6" w:rsidP="005D22A6">
      <w:pPr>
        <w:widowControl/>
        <w:jc w:val="left"/>
        <w:rPr>
          <w:rFonts w:ascii="宋体" w:hAnsi="宋体" w:cs="宋体"/>
          <w:kern w:val="0"/>
          <w:szCs w:val="21"/>
        </w:rPr>
      </w:pPr>
      <w:r w:rsidRPr="00953987">
        <w:rPr>
          <w:kern w:val="0"/>
          <w:szCs w:val="21"/>
        </w:rPr>
        <w:t>C</w:t>
      </w:r>
      <w:r w:rsidRPr="00953987">
        <w:rPr>
          <w:rFonts w:ascii="宋体" w:hAnsi="宋体" w:cs="宋体"/>
          <w:kern w:val="0"/>
          <w:szCs w:val="21"/>
        </w:rPr>
        <w:t>．</w:t>
      </w:r>
      <w:r w:rsidRPr="00953987">
        <w:rPr>
          <w:kern w:val="0"/>
          <w:szCs w:val="21"/>
        </w:rPr>
        <w:t>OSI</w:t>
      </w:r>
      <w:r w:rsidRPr="00953987">
        <w:rPr>
          <w:rFonts w:ascii="宋体" w:hAnsi="宋体" w:cs="宋体"/>
          <w:kern w:val="0"/>
          <w:szCs w:val="21"/>
        </w:rPr>
        <w:t>参考模型的最低层，通过实际的传输介质传输二进制比特流形式的数据。</w:t>
      </w:r>
    </w:p>
    <w:p w:rsidR="005D22A6" w:rsidRPr="00953987" w:rsidRDefault="005D22A6" w:rsidP="005D22A6">
      <w:pPr>
        <w:widowControl/>
        <w:jc w:val="left"/>
        <w:rPr>
          <w:rFonts w:ascii="宋体" w:hAnsi="宋体" w:cs="宋体"/>
          <w:kern w:val="0"/>
          <w:szCs w:val="21"/>
        </w:rPr>
      </w:pPr>
      <w:r w:rsidRPr="00953987">
        <w:rPr>
          <w:kern w:val="0"/>
          <w:szCs w:val="21"/>
        </w:rPr>
        <w:t>D</w:t>
      </w:r>
      <w:r w:rsidRPr="00953987">
        <w:rPr>
          <w:rFonts w:ascii="宋体" w:hAnsi="宋体" w:cs="宋体"/>
          <w:kern w:val="0"/>
          <w:szCs w:val="21"/>
        </w:rPr>
        <w:t>．</w:t>
      </w:r>
      <w:r w:rsidRPr="00953987">
        <w:rPr>
          <w:kern w:val="0"/>
          <w:szCs w:val="21"/>
        </w:rPr>
        <w:t>TCP/IP</w:t>
      </w:r>
      <w:r w:rsidRPr="00953987">
        <w:rPr>
          <w:rFonts w:ascii="宋体" w:hAnsi="宋体" w:cs="宋体"/>
          <w:kern w:val="0"/>
          <w:szCs w:val="21"/>
        </w:rPr>
        <w:t>参考模型中每层的协议自下而上形成的一组协议的集合。</w:t>
      </w:r>
    </w:p>
    <w:p w:rsidR="005D22A6" w:rsidRPr="00953987" w:rsidRDefault="005D22A6" w:rsidP="005D22A6">
      <w:pPr>
        <w:widowControl/>
        <w:jc w:val="left"/>
        <w:rPr>
          <w:rFonts w:ascii="宋体" w:hAnsi="宋体" w:cs="宋体"/>
          <w:kern w:val="0"/>
          <w:szCs w:val="21"/>
        </w:rPr>
      </w:pPr>
      <w:r w:rsidRPr="00953987">
        <w:rPr>
          <w:kern w:val="0"/>
          <w:szCs w:val="21"/>
        </w:rPr>
        <w:t>H</w:t>
      </w:r>
      <w:r w:rsidRPr="00953987">
        <w:rPr>
          <w:rFonts w:ascii="宋体" w:hAnsi="宋体" w:cs="宋体"/>
          <w:kern w:val="0"/>
          <w:szCs w:val="21"/>
        </w:rPr>
        <w:t>．网络参考模型中上层使用其直接下层提供的服务的地方。</w:t>
      </w:r>
    </w:p>
    <w:p w:rsidR="005D22A6" w:rsidRPr="00953987" w:rsidRDefault="005D22A6" w:rsidP="005D22A6">
      <w:pPr>
        <w:widowControl/>
        <w:jc w:val="left"/>
        <w:rPr>
          <w:rFonts w:ascii="宋体" w:hAnsi="宋体" w:cs="宋体"/>
          <w:kern w:val="0"/>
          <w:szCs w:val="21"/>
        </w:rPr>
      </w:pPr>
      <w:r w:rsidRPr="00953987">
        <w:rPr>
          <w:kern w:val="0"/>
          <w:szCs w:val="21"/>
        </w:rPr>
        <w:t>L</w:t>
      </w:r>
      <w:r w:rsidRPr="00953987">
        <w:rPr>
          <w:rFonts w:ascii="宋体" w:hAnsi="宋体" w:cs="宋体"/>
          <w:kern w:val="0"/>
          <w:szCs w:val="21"/>
        </w:rPr>
        <w:t>．一种数据传送服务类型，要求在数据传输之前建立一条连接，数据传输完毕之后释放连接。</w:t>
      </w:r>
    </w:p>
    <w:p w:rsidR="005D22A6" w:rsidRPr="00953987" w:rsidRDefault="005D22A6" w:rsidP="005D22A6">
      <w:pPr>
        <w:widowControl/>
        <w:jc w:val="left"/>
        <w:rPr>
          <w:rFonts w:ascii="宋体" w:hAnsi="宋体" w:cs="宋体"/>
          <w:kern w:val="0"/>
          <w:szCs w:val="21"/>
        </w:rPr>
      </w:pPr>
      <w:r w:rsidRPr="00953987">
        <w:rPr>
          <w:kern w:val="0"/>
          <w:szCs w:val="21"/>
        </w:rPr>
        <w:t>J</w:t>
      </w:r>
      <w:r w:rsidRPr="00953987">
        <w:rPr>
          <w:rFonts w:ascii="宋体" w:hAnsi="宋体" w:cs="宋体"/>
          <w:kern w:val="0"/>
          <w:szCs w:val="21"/>
        </w:rPr>
        <w:t>．计算机网络层次结构模型中各层向它的直接上层提供的一组操作。</w:t>
      </w:r>
    </w:p>
    <w:p w:rsidR="005D22A6" w:rsidRPr="00953987" w:rsidRDefault="005D22A6" w:rsidP="005D22A6">
      <w:pPr>
        <w:widowControl/>
        <w:jc w:val="left"/>
        <w:rPr>
          <w:rFonts w:ascii="宋体" w:hAnsi="宋体" w:cs="宋体"/>
          <w:kern w:val="0"/>
          <w:szCs w:val="21"/>
        </w:rPr>
      </w:pPr>
      <w:r w:rsidRPr="00953987">
        <w:rPr>
          <w:kern w:val="0"/>
          <w:szCs w:val="21"/>
        </w:rPr>
        <w:t>K</w:t>
      </w:r>
      <w:r w:rsidRPr="00953987">
        <w:rPr>
          <w:rFonts w:ascii="宋体" w:hAnsi="宋体" w:cs="宋体"/>
          <w:kern w:val="0"/>
          <w:szCs w:val="21"/>
        </w:rPr>
        <w:t>．</w:t>
      </w:r>
      <w:r w:rsidRPr="00953987">
        <w:rPr>
          <w:kern w:val="0"/>
          <w:szCs w:val="21"/>
        </w:rPr>
        <w:t>OSI</w:t>
      </w:r>
      <w:r w:rsidRPr="00953987">
        <w:rPr>
          <w:rFonts w:ascii="宋体" w:hAnsi="宋体" w:cs="宋体"/>
          <w:kern w:val="0"/>
          <w:szCs w:val="21"/>
        </w:rPr>
        <w:t>参考模型中的一层，负责为用户提供可靠的端到端服务。</w:t>
      </w:r>
    </w:p>
    <w:p w:rsidR="005D22A6" w:rsidRPr="00953987" w:rsidRDefault="005D22A6" w:rsidP="005D22A6">
      <w:pPr>
        <w:widowControl/>
        <w:jc w:val="left"/>
        <w:rPr>
          <w:rFonts w:ascii="宋体" w:hAnsi="宋体" w:cs="宋体"/>
          <w:kern w:val="0"/>
          <w:szCs w:val="21"/>
        </w:rPr>
      </w:pPr>
      <w:r w:rsidRPr="00953987">
        <w:rPr>
          <w:kern w:val="0"/>
          <w:szCs w:val="21"/>
        </w:rPr>
        <w:t>L</w:t>
      </w:r>
      <w:r w:rsidRPr="00953987">
        <w:rPr>
          <w:rFonts w:ascii="宋体" w:hAnsi="宋体" w:cs="宋体"/>
          <w:kern w:val="0"/>
          <w:szCs w:val="21"/>
        </w:rPr>
        <w:t>．一种用于保证传输可靠性的机制，要求分组的接收节点在收到每个分组后向发送结点发送正确接收分组的应答信息。</w:t>
      </w:r>
    </w:p>
    <w:p w:rsidR="005D22A6" w:rsidRPr="00953987" w:rsidRDefault="005D22A6" w:rsidP="005D22A6">
      <w:pPr>
        <w:widowControl/>
        <w:jc w:val="left"/>
        <w:rPr>
          <w:rFonts w:ascii="宋体" w:hAnsi="宋体" w:cs="宋体"/>
          <w:kern w:val="0"/>
          <w:szCs w:val="21"/>
        </w:rPr>
      </w:pPr>
      <w:r w:rsidRPr="00953987">
        <w:rPr>
          <w:kern w:val="0"/>
          <w:szCs w:val="21"/>
        </w:rPr>
        <w:t>M</w:t>
      </w:r>
      <w:r w:rsidRPr="00953987">
        <w:rPr>
          <w:rFonts w:ascii="宋体" w:hAnsi="宋体" w:cs="宋体"/>
          <w:kern w:val="0"/>
          <w:szCs w:val="21"/>
        </w:rPr>
        <w:t>．一种数据传送服务类型，不要求建立与释放连接，而直接进行数据的传输。</w:t>
      </w:r>
    </w:p>
    <w:p w:rsidR="005D22A6" w:rsidRPr="00953987" w:rsidRDefault="005D22A6" w:rsidP="005D22A6">
      <w:pPr>
        <w:widowControl/>
        <w:jc w:val="left"/>
        <w:rPr>
          <w:rFonts w:ascii="宋体" w:hAnsi="宋体" w:cs="宋体"/>
          <w:kern w:val="0"/>
          <w:szCs w:val="21"/>
        </w:rPr>
      </w:pPr>
      <w:r w:rsidRPr="00953987">
        <w:rPr>
          <w:kern w:val="0"/>
          <w:szCs w:val="21"/>
        </w:rPr>
        <w:t>N</w:t>
      </w:r>
      <w:r w:rsidRPr="00953987">
        <w:rPr>
          <w:rFonts w:ascii="宋体" w:hAnsi="宋体" w:cs="宋体"/>
          <w:kern w:val="0"/>
          <w:szCs w:val="21"/>
        </w:rPr>
        <w:t>．</w:t>
      </w:r>
      <w:r w:rsidRPr="00953987">
        <w:rPr>
          <w:kern w:val="0"/>
          <w:szCs w:val="21"/>
        </w:rPr>
        <w:t>OSI</w:t>
      </w:r>
      <w:r w:rsidRPr="00953987">
        <w:rPr>
          <w:rFonts w:ascii="宋体" w:hAnsi="宋体" w:cs="宋体"/>
          <w:kern w:val="0"/>
          <w:szCs w:val="21"/>
        </w:rPr>
        <w:t>参考模型的最高层，该层给出了系统和用户之间的接口。</w:t>
      </w:r>
    </w:p>
    <w:p w:rsidR="005D22A6" w:rsidRPr="00953987" w:rsidRDefault="005D22A6" w:rsidP="005D22A6">
      <w:pPr>
        <w:widowControl/>
        <w:jc w:val="left"/>
        <w:rPr>
          <w:rFonts w:ascii="宋体" w:hAnsi="宋体" w:cs="宋体"/>
          <w:kern w:val="0"/>
          <w:szCs w:val="21"/>
        </w:rPr>
      </w:pPr>
      <w:r w:rsidRPr="00953987">
        <w:rPr>
          <w:kern w:val="0"/>
          <w:szCs w:val="21"/>
        </w:rPr>
        <w:t>O</w:t>
      </w:r>
      <w:r w:rsidRPr="00953987">
        <w:rPr>
          <w:rFonts w:ascii="宋体" w:hAnsi="宋体" w:cs="宋体"/>
          <w:kern w:val="0"/>
          <w:szCs w:val="21"/>
        </w:rPr>
        <w:t>．</w:t>
      </w:r>
      <w:r w:rsidRPr="00953987">
        <w:rPr>
          <w:kern w:val="0"/>
          <w:szCs w:val="21"/>
        </w:rPr>
        <w:t>OSI</w:t>
      </w:r>
      <w:r w:rsidRPr="00953987">
        <w:rPr>
          <w:rFonts w:ascii="宋体" w:hAnsi="宋体" w:cs="宋体"/>
          <w:kern w:val="0"/>
          <w:szCs w:val="21"/>
        </w:rPr>
        <w:t>参考模型所描述的范围，包括联网计算机系统的</w:t>
      </w:r>
      <w:r w:rsidRPr="00953987">
        <w:rPr>
          <w:kern w:val="0"/>
          <w:szCs w:val="21"/>
        </w:rPr>
        <w:t>7</w:t>
      </w:r>
      <w:r w:rsidRPr="00953987">
        <w:rPr>
          <w:rFonts w:ascii="宋体" w:hAnsi="宋体" w:cs="宋体"/>
          <w:kern w:val="0"/>
          <w:szCs w:val="21"/>
        </w:rPr>
        <w:t>层与通信子网。</w:t>
      </w:r>
    </w:p>
    <w:p w:rsidR="005D22A6" w:rsidRPr="00953987" w:rsidRDefault="005D22A6" w:rsidP="005D22A6">
      <w:pPr>
        <w:widowControl/>
        <w:jc w:val="left"/>
        <w:rPr>
          <w:rFonts w:ascii="宋体" w:hAnsi="宋体" w:cs="宋体"/>
          <w:kern w:val="0"/>
          <w:szCs w:val="21"/>
        </w:rPr>
      </w:pPr>
      <w:r w:rsidRPr="00953987">
        <w:rPr>
          <w:kern w:val="0"/>
          <w:szCs w:val="21"/>
        </w:rPr>
        <w:t>P</w:t>
      </w:r>
      <w:r w:rsidRPr="00953987">
        <w:rPr>
          <w:rFonts w:ascii="宋体" w:hAnsi="宋体" w:cs="宋体"/>
          <w:kern w:val="0"/>
          <w:szCs w:val="21"/>
        </w:rPr>
        <w:t>．为进行计算机网络中的数据交换而建立起来的规则、标准或约定。</w:t>
      </w:r>
    </w:p>
    <w:p w:rsidR="005D22A6" w:rsidRPr="00953987" w:rsidRDefault="005D22A6" w:rsidP="005D22A6">
      <w:pPr>
        <w:widowControl/>
        <w:jc w:val="left"/>
        <w:rPr>
          <w:rFonts w:ascii="宋体" w:hAnsi="宋体" w:cs="宋体"/>
          <w:kern w:val="0"/>
          <w:szCs w:val="21"/>
        </w:rPr>
      </w:pPr>
      <w:r w:rsidRPr="00953987">
        <w:rPr>
          <w:kern w:val="0"/>
          <w:szCs w:val="21"/>
        </w:rPr>
        <w:t>Q</w:t>
      </w:r>
      <w:r w:rsidRPr="00953987">
        <w:rPr>
          <w:rFonts w:ascii="宋体" w:hAnsi="宋体" w:cs="宋体"/>
          <w:kern w:val="0"/>
          <w:szCs w:val="21"/>
        </w:rPr>
        <w:t>．计算机网络层次结构模型中同一结点内相邻层之间交换信息的连接点。</w:t>
      </w:r>
    </w:p>
    <w:p w:rsidR="005D22A6" w:rsidRPr="00953987" w:rsidRDefault="005D22A6" w:rsidP="005D22A6">
      <w:pPr>
        <w:widowControl/>
        <w:jc w:val="left"/>
        <w:rPr>
          <w:rFonts w:ascii="宋体" w:hAnsi="宋体" w:cs="宋体"/>
          <w:kern w:val="0"/>
          <w:szCs w:val="21"/>
        </w:rPr>
      </w:pPr>
      <w:r w:rsidRPr="00953987">
        <w:rPr>
          <w:kern w:val="0"/>
          <w:szCs w:val="21"/>
        </w:rPr>
        <w:t>R</w:t>
      </w:r>
      <w:r w:rsidRPr="00953987">
        <w:rPr>
          <w:rFonts w:ascii="宋体" w:hAnsi="宋体" w:cs="宋体"/>
          <w:kern w:val="0"/>
          <w:szCs w:val="21"/>
        </w:rPr>
        <w:t>．</w:t>
      </w:r>
      <w:r w:rsidRPr="00953987">
        <w:rPr>
          <w:kern w:val="0"/>
          <w:szCs w:val="21"/>
        </w:rPr>
        <w:t>OSI</w:t>
      </w:r>
      <w:r w:rsidRPr="00953987">
        <w:rPr>
          <w:rFonts w:ascii="宋体" w:hAnsi="宋体" w:cs="宋体"/>
          <w:kern w:val="0"/>
          <w:szCs w:val="21"/>
        </w:rPr>
        <w:t>参考模型中的一层，负责使分组以适当的路径通过通信子网。</w:t>
      </w:r>
    </w:p>
    <w:p w:rsidR="005D22A6" w:rsidRDefault="005D22A6" w:rsidP="005D22A6">
      <w:pPr>
        <w:widowControl/>
        <w:jc w:val="left"/>
        <w:rPr>
          <w:rFonts w:ascii="宋体" w:hAnsi="宋体" w:cs="宋体" w:hint="eastAsia"/>
          <w:b/>
          <w:kern w:val="0"/>
          <w:sz w:val="24"/>
        </w:rPr>
      </w:pPr>
      <w:r>
        <w:rPr>
          <w:rFonts w:ascii="宋体" w:hAnsi="宋体" w:cs="宋体" w:hint="eastAsia"/>
          <w:b/>
          <w:kern w:val="0"/>
          <w:sz w:val="24"/>
        </w:rPr>
        <w:t>三、简答题</w:t>
      </w:r>
    </w:p>
    <w:p w:rsidR="005D22A6" w:rsidRPr="00267F4A" w:rsidRDefault="005D22A6" w:rsidP="005D22A6">
      <w:pPr>
        <w:widowControl/>
        <w:ind w:firstLineChars="196" w:firstLine="412"/>
        <w:jc w:val="left"/>
        <w:rPr>
          <w:rFonts w:hint="eastAsia"/>
          <w:kern w:val="0"/>
          <w:szCs w:val="21"/>
        </w:rPr>
      </w:pPr>
      <w:r w:rsidRPr="00267F4A">
        <w:rPr>
          <w:rFonts w:ascii="宋体" w:hAnsi="宋体" w:cs="宋体"/>
          <w:kern w:val="0"/>
          <w:szCs w:val="21"/>
        </w:rPr>
        <w:t>计算机网络由哪些部分组成，什么是通信子网和资源子网？试述这种层次结构观的特点以及各层的作用是什么？</w:t>
      </w:r>
      <w:r w:rsidRPr="00267F4A">
        <w:rPr>
          <w:kern w:val="0"/>
          <w:szCs w:val="21"/>
        </w:rPr>
        <w:t xml:space="preserve"> </w:t>
      </w:r>
    </w:p>
    <w:p w:rsidR="005D22A6" w:rsidRPr="00267F4A" w:rsidRDefault="005D22A6" w:rsidP="005D22A6">
      <w:pPr>
        <w:widowControl/>
        <w:ind w:firstLineChars="196" w:firstLine="412"/>
        <w:jc w:val="left"/>
        <w:rPr>
          <w:rFonts w:ascii="宋体" w:hAnsi="宋体" w:cs="宋体" w:hint="eastAsia"/>
          <w:kern w:val="0"/>
          <w:szCs w:val="21"/>
        </w:rPr>
      </w:pPr>
      <w:r w:rsidRPr="00804B48">
        <w:rPr>
          <w:rFonts w:ascii="宋体" w:hAnsi="宋体" w:cs="宋体"/>
          <w:kern w:val="0"/>
          <w:szCs w:val="21"/>
        </w:rPr>
        <w:t>通信控制处理机构成的通信子网是网络的内层，或骨架层，是网络的重要组成部分。网上主机负责数据处理，是计算机网络资源的拥有者，它们组成了网络的资源子网，是网络的外层，通信子网为资源子网提供信息传输服务，资源子网上用户间的通信是建立在通信子网的基础上。没有通信子网，网络不能工作，而没有资源子网，通信子网的传输也失去了意义，两者合起来组成了统一的资源共享的两层网络。将通信子络的规模进一步扩大，使之变成社会公有的数据通信网。</w:t>
      </w:r>
    </w:p>
    <w:p w:rsidR="005D22A6" w:rsidRPr="005018B0" w:rsidRDefault="005D22A6" w:rsidP="005D22A6">
      <w:pPr>
        <w:widowControl/>
        <w:jc w:val="left"/>
        <w:rPr>
          <w:rFonts w:ascii="宋体" w:hAnsi="宋体" w:cs="宋体"/>
          <w:b/>
          <w:kern w:val="0"/>
          <w:sz w:val="24"/>
        </w:rPr>
      </w:pPr>
      <w:r>
        <w:rPr>
          <w:rFonts w:ascii="宋体" w:hAnsi="宋体" w:cs="宋体" w:hint="eastAsia"/>
          <w:b/>
          <w:kern w:val="0"/>
          <w:sz w:val="24"/>
        </w:rPr>
        <w:t>四</w:t>
      </w:r>
      <w:r w:rsidRPr="005018B0">
        <w:rPr>
          <w:rFonts w:ascii="宋体" w:hAnsi="宋体" w:cs="宋体"/>
          <w:b/>
          <w:kern w:val="0"/>
          <w:sz w:val="24"/>
        </w:rPr>
        <w:t>、选择题</w:t>
      </w:r>
    </w:p>
    <w:p w:rsidR="005D22A6" w:rsidRPr="00B638DE" w:rsidRDefault="005D22A6" w:rsidP="005D22A6">
      <w:pPr>
        <w:widowControl/>
        <w:jc w:val="left"/>
        <w:rPr>
          <w:rFonts w:ascii="宋体" w:hAnsi="宋体" w:cs="宋体"/>
          <w:kern w:val="0"/>
          <w:szCs w:val="21"/>
        </w:rPr>
      </w:pPr>
      <w:r>
        <w:rPr>
          <w:rFonts w:hint="eastAsia"/>
          <w:kern w:val="0"/>
          <w:szCs w:val="21"/>
        </w:rPr>
        <w:t>1</w:t>
      </w:r>
      <w:r>
        <w:rPr>
          <w:rFonts w:hint="eastAsia"/>
          <w:kern w:val="0"/>
          <w:szCs w:val="21"/>
        </w:rPr>
        <w:t>、</w:t>
      </w:r>
      <w:r w:rsidRPr="00B638DE">
        <w:rPr>
          <w:rFonts w:ascii="宋体" w:hAnsi="宋体" w:cs="宋体"/>
          <w:kern w:val="0"/>
          <w:szCs w:val="21"/>
        </w:rPr>
        <w:t>下列设备属于资源子网的是</w:t>
      </w:r>
      <w:r w:rsidRPr="00B638DE">
        <w:rPr>
          <w:kern w:val="0"/>
          <w:szCs w:val="21"/>
        </w:rPr>
        <w:t>__</w:t>
      </w:r>
      <w:r w:rsidRPr="00B638DE">
        <w:rPr>
          <w:b/>
          <w:color w:val="FF0000"/>
          <w:kern w:val="0"/>
          <w:szCs w:val="21"/>
        </w:rPr>
        <w:t>A</w:t>
      </w:r>
      <w:r w:rsidRPr="00B638DE">
        <w:rPr>
          <w:kern w:val="0"/>
          <w:szCs w:val="21"/>
        </w:rPr>
        <w:t>___</w:t>
      </w:r>
      <w:r w:rsidRPr="00B638DE">
        <w:rPr>
          <w:rFonts w:ascii="宋体" w:hAnsi="宋体" w:cs="宋体"/>
          <w:kern w:val="0"/>
          <w:szCs w:val="21"/>
        </w:rPr>
        <w:t>。</w:t>
      </w:r>
    </w:p>
    <w:p w:rsidR="005D22A6" w:rsidRPr="00B638DE" w:rsidRDefault="005D22A6" w:rsidP="005D22A6">
      <w:pPr>
        <w:widowControl/>
        <w:jc w:val="left"/>
        <w:rPr>
          <w:rFonts w:ascii="宋体" w:hAnsi="宋体" w:cs="宋体"/>
          <w:kern w:val="0"/>
          <w:szCs w:val="21"/>
        </w:rPr>
      </w:pPr>
      <w:r w:rsidRPr="00B638DE">
        <w:rPr>
          <w:kern w:val="0"/>
          <w:szCs w:val="21"/>
        </w:rPr>
        <w:t>A</w:t>
      </w:r>
      <w:r w:rsidRPr="00B638DE">
        <w:rPr>
          <w:rFonts w:ascii="宋体" w:hAnsi="宋体" w:cs="宋体"/>
          <w:kern w:val="0"/>
          <w:szCs w:val="21"/>
        </w:rPr>
        <w:t>．计算机软件</w:t>
      </w:r>
      <w:r w:rsidRPr="00B638DE">
        <w:rPr>
          <w:kern w:val="0"/>
          <w:szCs w:val="21"/>
        </w:rPr>
        <w:t xml:space="preserve"> </w:t>
      </w:r>
      <w:r>
        <w:rPr>
          <w:rFonts w:ascii="宋体" w:hAnsi="宋体" w:cs="宋体" w:hint="eastAsia"/>
          <w:kern w:val="0"/>
          <w:szCs w:val="21"/>
        </w:rPr>
        <w:t xml:space="preserve">  </w:t>
      </w:r>
      <w:r w:rsidRPr="00B638DE">
        <w:rPr>
          <w:kern w:val="0"/>
          <w:szCs w:val="21"/>
        </w:rPr>
        <w:t>B</w:t>
      </w:r>
      <w:r w:rsidRPr="00B638DE">
        <w:rPr>
          <w:rFonts w:ascii="宋体" w:hAnsi="宋体" w:cs="宋体"/>
          <w:kern w:val="0"/>
          <w:szCs w:val="21"/>
        </w:rPr>
        <w:t>．网桥</w:t>
      </w:r>
      <w:r w:rsidRPr="00B638DE">
        <w:rPr>
          <w:kern w:val="0"/>
          <w:szCs w:val="21"/>
        </w:rPr>
        <w:t xml:space="preserve"> </w:t>
      </w:r>
      <w:r>
        <w:rPr>
          <w:rFonts w:ascii="宋体" w:hAnsi="宋体" w:cs="宋体" w:hint="eastAsia"/>
          <w:kern w:val="0"/>
          <w:szCs w:val="21"/>
        </w:rPr>
        <w:t xml:space="preserve">  </w:t>
      </w:r>
      <w:r w:rsidRPr="00B638DE">
        <w:rPr>
          <w:kern w:val="0"/>
          <w:szCs w:val="21"/>
        </w:rPr>
        <w:t>C</w:t>
      </w:r>
      <w:r w:rsidRPr="00B638DE">
        <w:rPr>
          <w:rFonts w:ascii="宋体" w:hAnsi="宋体" w:cs="宋体"/>
          <w:kern w:val="0"/>
          <w:szCs w:val="21"/>
        </w:rPr>
        <w:t>．交换机</w:t>
      </w:r>
      <w:r w:rsidRPr="00B638DE">
        <w:rPr>
          <w:kern w:val="0"/>
          <w:szCs w:val="21"/>
        </w:rPr>
        <w:t xml:space="preserve"> </w:t>
      </w:r>
      <w:r>
        <w:rPr>
          <w:rFonts w:ascii="宋体" w:hAnsi="宋体" w:cs="宋体" w:hint="eastAsia"/>
          <w:kern w:val="0"/>
          <w:szCs w:val="21"/>
        </w:rPr>
        <w:t xml:space="preserve">  </w:t>
      </w:r>
      <w:r w:rsidRPr="00B638DE">
        <w:rPr>
          <w:kern w:val="0"/>
          <w:szCs w:val="21"/>
        </w:rPr>
        <w:t>D</w:t>
      </w:r>
      <w:r w:rsidRPr="00B638DE">
        <w:rPr>
          <w:rFonts w:ascii="宋体" w:hAnsi="宋体" w:cs="宋体"/>
          <w:kern w:val="0"/>
          <w:szCs w:val="21"/>
        </w:rPr>
        <w:t>．路由器</w:t>
      </w:r>
    </w:p>
    <w:p w:rsidR="005D22A6" w:rsidRPr="00B638DE" w:rsidRDefault="005D22A6" w:rsidP="005D22A6">
      <w:pPr>
        <w:widowControl/>
        <w:jc w:val="left"/>
        <w:rPr>
          <w:rFonts w:ascii="宋体" w:hAnsi="宋体" w:cs="宋体"/>
          <w:kern w:val="0"/>
          <w:szCs w:val="21"/>
        </w:rPr>
      </w:pPr>
      <w:r>
        <w:rPr>
          <w:rFonts w:hint="eastAsia"/>
          <w:kern w:val="0"/>
          <w:szCs w:val="21"/>
        </w:rPr>
        <w:t>2</w:t>
      </w:r>
      <w:r>
        <w:rPr>
          <w:rFonts w:hint="eastAsia"/>
          <w:kern w:val="0"/>
          <w:szCs w:val="21"/>
        </w:rPr>
        <w:t>、</w:t>
      </w:r>
      <w:r w:rsidRPr="00B638DE">
        <w:rPr>
          <w:rFonts w:ascii="宋体" w:hAnsi="宋体" w:cs="宋体"/>
          <w:kern w:val="0"/>
          <w:szCs w:val="21"/>
        </w:rPr>
        <w:t>计算机网路中可共享的资源包括</w:t>
      </w:r>
      <w:r w:rsidRPr="00B638DE">
        <w:rPr>
          <w:kern w:val="0"/>
          <w:szCs w:val="21"/>
        </w:rPr>
        <w:t>__</w:t>
      </w:r>
      <w:r w:rsidRPr="00B638DE">
        <w:rPr>
          <w:b/>
          <w:color w:val="FF0000"/>
          <w:kern w:val="0"/>
          <w:szCs w:val="21"/>
        </w:rPr>
        <w:t>C</w:t>
      </w:r>
      <w:r w:rsidRPr="00B638DE">
        <w:rPr>
          <w:kern w:val="0"/>
          <w:szCs w:val="21"/>
        </w:rPr>
        <w:t>___</w:t>
      </w:r>
      <w:r w:rsidRPr="00B638DE">
        <w:rPr>
          <w:rFonts w:ascii="宋体" w:hAnsi="宋体" w:cs="宋体"/>
          <w:kern w:val="0"/>
          <w:szCs w:val="21"/>
        </w:rPr>
        <w:t>。</w:t>
      </w:r>
    </w:p>
    <w:p w:rsidR="005D22A6" w:rsidRPr="00B638DE" w:rsidRDefault="005D22A6" w:rsidP="005D22A6">
      <w:pPr>
        <w:widowControl/>
        <w:jc w:val="left"/>
        <w:rPr>
          <w:rFonts w:ascii="宋体" w:hAnsi="宋体" w:cs="宋体"/>
          <w:kern w:val="0"/>
          <w:szCs w:val="21"/>
        </w:rPr>
      </w:pPr>
      <w:r w:rsidRPr="00B638DE">
        <w:rPr>
          <w:kern w:val="0"/>
          <w:szCs w:val="21"/>
        </w:rPr>
        <w:t>A</w:t>
      </w:r>
      <w:r w:rsidRPr="00B638DE">
        <w:rPr>
          <w:rFonts w:ascii="宋体" w:hAnsi="宋体" w:cs="宋体"/>
          <w:kern w:val="0"/>
          <w:szCs w:val="21"/>
        </w:rPr>
        <w:t>．硬件、软件、数据和通信信道</w:t>
      </w:r>
      <w:r>
        <w:rPr>
          <w:rFonts w:ascii="宋体" w:hAnsi="宋体" w:cs="宋体" w:hint="eastAsia"/>
          <w:kern w:val="0"/>
          <w:szCs w:val="21"/>
        </w:rPr>
        <w:t xml:space="preserve">  </w:t>
      </w:r>
      <w:r w:rsidRPr="00B638DE">
        <w:rPr>
          <w:kern w:val="0"/>
          <w:szCs w:val="21"/>
        </w:rPr>
        <w:t>B</w:t>
      </w:r>
      <w:r w:rsidRPr="00B638DE">
        <w:rPr>
          <w:rFonts w:ascii="宋体" w:hAnsi="宋体" w:cs="宋体"/>
          <w:kern w:val="0"/>
          <w:szCs w:val="21"/>
        </w:rPr>
        <w:t>．主机、外设和通信信道</w:t>
      </w:r>
    </w:p>
    <w:p w:rsidR="005D22A6" w:rsidRPr="00B638DE" w:rsidRDefault="005D22A6" w:rsidP="005D22A6">
      <w:pPr>
        <w:widowControl/>
        <w:jc w:val="left"/>
        <w:rPr>
          <w:rFonts w:ascii="宋体" w:hAnsi="宋体" w:cs="宋体"/>
          <w:kern w:val="0"/>
          <w:szCs w:val="21"/>
        </w:rPr>
      </w:pPr>
      <w:r w:rsidRPr="00B638DE">
        <w:rPr>
          <w:kern w:val="0"/>
          <w:szCs w:val="21"/>
        </w:rPr>
        <w:t>C</w:t>
      </w:r>
      <w:r w:rsidRPr="00B638DE">
        <w:rPr>
          <w:rFonts w:ascii="宋体" w:hAnsi="宋体" w:cs="宋体"/>
          <w:kern w:val="0"/>
          <w:szCs w:val="21"/>
        </w:rPr>
        <w:t>．硬件、软件和数据</w:t>
      </w:r>
      <w:r>
        <w:rPr>
          <w:rFonts w:ascii="宋体" w:hAnsi="宋体" w:cs="宋体" w:hint="eastAsia"/>
          <w:kern w:val="0"/>
          <w:szCs w:val="21"/>
        </w:rPr>
        <w:t xml:space="preserve">            </w:t>
      </w:r>
      <w:r w:rsidRPr="00B638DE">
        <w:rPr>
          <w:kern w:val="0"/>
          <w:szCs w:val="21"/>
        </w:rPr>
        <w:t>D</w:t>
      </w:r>
      <w:r w:rsidRPr="00B638DE">
        <w:rPr>
          <w:rFonts w:ascii="宋体" w:hAnsi="宋体" w:cs="宋体"/>
          <w:kern w:val="0"/>
          <w:szCs w:val="21"/>
        </w:rPr>
        <w:t>．主机、外设、数据和通信信道</w:t>
      </w:r>
    </w:p>
    <w:p w:rsidR="005D22A6" w:rsidRPr="00B638DE" w:rsidRDefault="005D22A6" w:rsidP="005D22A6">
      <w:pPr>
        <w:widowControl/>
        <w:jc w:val="left"/>
        <w:rPr>
          <w:rFonts w:ascii="宋体" w:hAnsi="宋体" w:cs="宋体"/>
          <w:kern w:val="0"/>
          <w:szCs w:val="21"/>
        </w:rPr>
      </w:pPr>
      <w:r>
        <w:rPr>
          <w:rFonts w:hint="eastAsia"/>
          <w:kern w:val="0"/>
          <w:szCs w:val="21"/>
        </w:rPr>
        <w:t>3</w:t>
      </w:r>
      <w:r>
        <w:rPr>
          <w:rFonts w:hint="eastAsia"/>
          <w:kern w:val="0"/>
          <w:szCs w:val="21"/>
        </w:rPr>
        <w:t>、</w:t>
      </w:r>
      <w:r w:rsidRPr="00B638DE">
        <w:rPr>
          <w:rFonts w:ascii="宋体" w:hAnsi="宋体" w:cs="宋体"/>
          <w:kern w:val="0"/>
          <w:szCs w:val="21"/>
        </w:rPr>
        <w:t>通信子网为网络源结点与目的结点之间提供了多条传输路径的可能性，路由选择指的是</w:t>
      </w:r>
      <w:r w:rsidRPr="00B638DE">
        <w:rPr>
          <w:kern w:val="0"/>
          <w:szCs w:val="21"/>
        </w:rPr>
        <w:t>__</w:t>
      </w:r>
      <w:r w:rsidRPr="00B638DE">
        <w:rPr>
          <w:b/>
          <w:color w:val="FF0000"/>
          <w:kern w:val="0"/>
          <w:szCs w:val="21"/>
        </w:rPr>
        <w:t>C</w:t>
      </w:r>
      <w:r w:rsidRPr="00B638DE">
        <w:rPr>
          <w:kern w:val="0"/>
          <w:szCs w:val="21"/>
        </w:rPr>
        <w:t>__</w:t>
      </w:r>
      <w:r w:rsidRPr="00B638DE">
        <w:rPr>
          <w:rFonts w:ascii="宋体" w:hAnsi="宋体" w:cs="宋体"/>
          <w:kern w:val="0"/>
          <w:szCs w:val="21"/>
        </w:rPr>
        <w:t>。</w:t>
      </w:r>
    </w:p>
    <w:p w:rsidR="005D22A6" w:rsidRPr="00B638DE" w:rsidRDefault="005D22A6" w:rsidP="005D22A6">
      <w:pPr>
        <w:widowControl/>
        <w:jc w:val="left"/>
        <w:rPr>
          <w:rFonts w:ascii="宋体" w:hAnsi="宋体" w:cs="宋体"/>
          <w:kern w:val="0"/>
          <w:szCs w:val="21"/>
        </w:rPr>
      </w:pPr>
      <w:r w:rsidRPr="00B638DE">
        <w:rPr>
          <w:kern w:val="0"/>
          <w:szCs w:val="21"/>
        </w:rPr>
        <w:t>A</w:t>
      </w:r>
      <w:r w:rsidRPr="00B638DE">
        <w:rPr>
          <w:rFonts w:ascii="宋体" w:hAnsi="宋体" w:cs="宋体"/>
          <w:kern w:val="0"/>
          <w:szCs w:val="21"/>
        </w:rPr>
        <w:t>．建立并选择一条物理链路</w:t>
      </w:r>
      <w:r>
        <w:rPr>
          <w:rFonts w:ascii="宋体" w:hAnsi="宋体" w:cs="宋体" w:hint="eastAsia"/>
          <w:kern w:val="0"/>
          <w:szCs w:val="21"/>
        </w:rPr>
        <w:t xml:space="preserve">                             </w:t>
      </w:r>
      <w:r w:rsidRPr="00B638DE">
        <w:rPr>
          <w:kern w:val="0"/>
          <w:szCs w:val="21"/>
        </w:rPr>
        <w:t>B</w:t>
      </w:r>
      <w:r w:rsidRPr="00B638DE">
        <w:rPr>
          <w:rFonts w:ascii="宋体" w:hAnsi="宋体" w:cs="宋体"/>
          <w:kern w:val="0"/>
          <w:szCs w:val="21"/>
        </w:rPr>
        <w:t>．建立并选择一条逻辑链路</w:t>
      </w:r>
    </w:p>
    <w:p w:rsidR="005D22A6" w:rsidRPr="00B638DE" w:rsidRDefault="005D22A6" w:rsidP="005D22A6">
      <w:pPr>
        <w:widowControl/>
        <w:jc w:val="left"/>
        <w:rPr>
          <w:rFonts w:ascii="宋体" w:hAnsi="宋体" w:cs="宋体"/>
          <w:kern w:val="0"/>
          <w:szCs w:val="21"/>
        </w:rPr>
      </w:pPr>
      <w:r w:rsidRPr="00B638DE">
        <w:rPr>
          <w:kern w:val="0"/>
          <w:szCs w:val="21"/>
        </w:rPr>
        <w:t>C</w:t>
      </w:r>
      <w:r w:rsidRPr="00B638DE">
        <w:rPr>
          <w:rFonts w:ascii="宋体" w:hAnsi="宋体" w:cs="宋体"/>
          <w:kern w:val="0"/>
          <w:szCs w:val="21"/>
        </w:rPr>
        <w:t>．网络中间结点收到一个分组后，确定转发分组的路径</w:t>
      </w:r>
      <w:r>
        <w:rPr>
          <w:rFonts w:ascii="宋体" w:hAnsi="宋体" w:cs="宋体" w:hint="eastAsia"/>
          <w:kern w:val="0"/>
          <w:szCs w:val="21"/>
        </w:rPr>
        <w:t xml:space="preserve">     </w:t>
      </w:r>
      <w:r w:rsidRPr="00B638DE">
        <w:rPr>
          <w:kern w:val="0"/>
          <w:szCs w:val="21"/>
        </w:rPr>
        <w:t>D</w:t>
      </w:r>
      <w:r w:rsidRPr="00B638DE">
        <w:rPr>
          <w:rFonts w:ascii="宋体" w:hAnsi="宋体" w:cs="宋体"/>
          <w:kern w:val="0"/>
          <w:szCs w:val="21"/>
        </w:rPr>
        <w:t>．选择通信介质</w:t>
      </w:r>
    </w:p>
    <w:p w:rsidR="005D22A6" w:rsidRPr="00B638DE" w:rsidRDefault="005D22A6" w:rsidP="005D22A6">
      <w:pPr>
        <w:widowControl/>
        <w:jc w:val="left"/>
        <w:rPr>
          <w:rFonts w:ascii="宋体" w:hAnsi="宋体" w:cs="宋体"/>
          <w:kern w:val="0"/>
          <w:szCs w:val="21"/>
        </w:rPr>
      </w:pPr>
      <w:r>
        <w:rPr>
          <w:rFonts w:hint="eastAsia"/>
          <w:kern w:val="0"/>
          <w:szCs w:val="21"/>
        </w:rPr>
        <w:t>4</w:t>
      </w:r>
      <w:r>
        <w:rPr>
          <w:rFonts w:hint="eastAsia"/>
          <w:kern w:val="0"/>
          <w:szCs w:val="21"/>
        </w:rPr>
        <w:t>、</w:t>
      </w:r>
      <w:r w:rsidRPr="00B638DE">
        <w:rPr>
          <w:rFonts w:ascii="宋体" w:hAnsi="宋体" w:cs="宋体"/>
          <w:kern w:val="0"/>
          <w:szCs w:val="21"/>
        </w:rPr>
        <w:t>下面哪一项可以描述网络拓扑结构？</w:t>
      </w:r>
      <w:r w:rsidRPr="00B638DE">
        <w:rPr>
          <w:kern w:val="0"/>
          <w:szCs w:val="21"/>
        </w:rPr>
        <w:t>__</w:t>
      </w:r>
      <w:r w:rsidRPr="00B638DE">
        <w:rPr>
          <w:b/>
          <w:color w:val="FF0000"/>
          <w:kern w:val="0"/>
          <w:szCs w:val="21"/>
        </w:rPr>
        <w:t>D</w:t>
      </w:r>
      <w:r w:rsidRPr="00B638DE">
        <w:rPr>
          <w:kern w:val="0"/>
          <w:szCs w:val="21"/>
        </w:rPr>
        <w:t>___</w:t>
      </w:r>
    </w:p>
    <w:p w:rsidR="005D22A6" w:rsidRPr="00B638DE" w:rsidRDefault="005D22A6" w:rsidP="005D22A6">
      <w:pPr>
        <w:widowControl/>
        <w:jc w:val="left"/>
        <w:rPr>
          <w:rFonts w:ascii="宋体" w:hAnsi="宋体" w:cs="宋体"/>
          <w:kern w:val="0"/>
          <w:szCs w:val="21"/>
        </w:rPr>
      </w:pPr>
      <w:r w:rsidRPr="00B638DE">
        <w:rPr>
          <w:kern w:val="0"/>
          <w:szCs w:val="21"/>
        </w:rPr>
        <w:t>A</w:t>
      </w:r>
      <w:r w:rsidRPr="00B638DE">
        <w:rPr>
          <w:rFonts w:ascii="宋体" w:hAnsi="宋体" w:cs="宋体"/>
          <w:kern w:val="0"/>
          <w:szCs w:val="21"/>
        </w:rPr>
        <w:t>．仅仅是网络的物理设计</w:t>
      </w:r>
      <w:r>
        <w:rPr>
          <w:rFonts w:ascii="宋体" w:hAnsi="宋体" w:cs="宋体" w:hint="eastAsia"/>
          <w:kern w:val="0"/>
          <w:szCs w:val="21"/>
        </w:rPr>
        <w:t xml:space="preserve">           </w:t>
      </w:r>
      <w:r w:rsidRPr="00B638DE">
        <w:rPr>
          <w:kern w:val="0"/>
          <w:szCs w:val="21"/>
        </w:rPr>
        <w:t>B</w:t>
      </w:r>
      <w:r w:rsidRPr="00B638DE">
        <w:rPr>
          <w:rFonts w:ascii="宋体" w:hAnsi="宋体" w:cs="宋体"/>
          <w:kern w:val="0"/>
          <w:szCs w:val="21"/>
        </w:rPr>
        <w:t>．仅仅是网络的逻辑设计</w:t>
      </w:r>
    </w:p>
    <w:p w:rsidR="005D22A6" w:rsidRPr="00B638DE" w:rsidRDefault="005D22A6" w:rsidP="005D22A6">
      <w:pPr>
        <w:widowControl/>
        <w:jc w:val="left"/>
        <w:rPr>
          <w:rFonts w:ascii="宋体" w:hAnsi="宋体" w:cs="宋体"/>
          <w:kern w:val="0"/>
          <w:szCs w:val="21"/>
        </w:rPr>
      </w:pPr>
      <w:r w:rsidRPr="00B638DE">
        <w:rPr>
          <w:kern w:val="0"/>
          <w:szCs w:val="21"/>
        </w:rPr>
        <w:t>C</w:t>
      </w:r>
      <w:r w:rsidRPr="00B638DE">
        <w:rPr>
          <w:rFonts w:ascii="宋体" w:hAnsi="宋体" w:cs="宋体"/>
          <w:kern w:val="0"/>
          <w:szCs w:val="21"/>
        </w:rPr>
        <w:t>．仅仅是对网络形式上的设计</w:t>
      </w:r>
      <w:r>
        <w:rPr>
          <w:rFonts w:ascii="宋体" w:hAnsi="宋体" w:cs="宋体" w:hint="eastAsia"/>
          <w:kern w:val="0"/>
          <w:szCs w:val="21"/>
        </w:rPr>
        <w:t xml:space="preserve">       </w:t>
      </w:r>
      <w:r w:rsidRPr="00B638DE">
        <w:rPr>
          <w:kern w:val="0"/>
          <w:szCs w:val="21"/>
        </w:rPr>
        <w:t>D</w:t>
      </w:r>
      <w:r w:rsidRPr="00B638DE">
        <w:rPr>
          <w:rFonts w:ascii="宋体" w:hAnsi="宋体" w:cs="宋体"/>
          <w:kern w:val="0"/>
          <w:szCs w:val="21"/>
        </w:rPr>
        <w:t>．网络的物理设计和逻辑设计</w:t>
      </w:r>
    </w:p>
    <w:p w:rsidR="005D22A6" w:rsidRPr="00B638DE" w:rsidRDefault="005D22A6" w:rsidP="005D22A6">
      <w:pPr>
        <w:widowControl/>
        <w:jc w:val="left"/>
        <w:rPr>
          <w:rFonts w:ascii="宋体" w:hAnsi="宋体" w:cs="宋体"/>
          <w:kern w:val="0"/>
          <w:szCs w:val="21"/>
        </w:rPr>
      </w:pPr>
      <w:r>
        <w:rPr>
          <w:rFonts w:hint="eastAsia"/>
          <w:kern w:val="0"/>
          <w:szCs w:val="21"/>
        </w:rPr>
        <w:t>5</w:t>
      </w:r>
      <w:r>
        <w:rPr>
          <w:rFonts w:hint="eastAsia"/>
          <w:kern w:val="0"/>
          <w:szCs w:val="21"/>
        </w:rPr>
        <w:t>、</w:t>
      </w:r>
      <w:r w:rsidRPr="00B638DE">
        <w:rPr>
          <w:rFonts w:ascii="宋体" w:hAnsi="宋体" w:cs="宋体"/>
          <w:kern w:val="0"/>
          <w:szCs w:val="21"/>
        </w:rPr>
        <w:t>下面哪种拓扑技术可以使用集线器作为连接器？</w:t>
      </w:r>
      <w:r w:rsidRPr="00B638DE">
        <w:rPr>
          <w:kern w:val="0"/>
          <w:szCs w:val="21"/>
        </w:rPr>
        <w:t>__</w:t>
      </w:r>
      <w:r w:rsidRPr="00B638DE">
        <w:rPr>
          <w:b/>
          <w:color w:val="FF0000"/>
          <w:kern w:val="0"/>
          <w:szCs w:val="21"/>
        </w:rPr>
        <w:t>D</w:t>
      </w:r>
      <w:r w:rsidRPr="00B638DE">
        <w:rPr>
          <w:kern w:val="0"/>
          <w:szCs w:val="21"/>
        </w:rPr>
        <w:t>___</w:t>
      </w:r>
    </w:p>
    <w:p w:rsidR="005D22A6" w:rsidRPr="00B638DE" w:rsidRDefault="005D22A6" w:rsidP="005D22A6">
      <w:pPr>
        <w:widowControl/>
        <w:jc w:val="left"/>
        <w:rPr>
          <w:rFonts w:ascii="宋体" w:hAnsi="宋体" w:cs="宋体"/>
          <w:kern w:val="0"/>
          <w:szCs w:val="21"/>
        </w:rPr>
      </w:pPr>
      <w:r w:rsidRPr="00B638DE">
        <w:rPr>
          <w:kern w:val="0"/>
          <w:szCs w:val="21"/>
        </w:rPr>
        <w:t>A</w:t>
      </w:r>
      <w:r w:rsidRPr="00B638DE">
        <w:rPr>
          <w:rFonts w:ascii="宋体" w:hAnsi="宋体" w:cs="宋体"/>
          <w:kern w:val="0"/>
          <w:szCs w:val="21"/>
        </w:rPr>
        <w:t>．双环状</w:t>
      </w:r>
      <w:r>
        <w:rPr>
          <w:rFonts w:ascii="宋体" w:hAnsi="宋体" w:cs="宋体" w:hint="eastAsia"/>
          <w:kern w:val="0"/>
          <w:szCs w:val="21"/>
        </w:rPr>
        <w:t xml:space="preserve">    </w:t>
      </w:r>
      <w:r w:rsidRPr="00B638DE">
        <w:rPr>
          <w:kern w:val="0"/>
          <w:szCs w:val="21"/>
        </w:rPr>
        <w:t>B</w:t>
      </w:r>
      <w:r w:rsidRPr="00B638DE">
        <w:rPr>
          <w:rFonts w:ascii="宋体" w:hAnsi="宋体" w:cs="宋体"/>
          <w:kern w:val="0"/>
          <w:szCs w:val="21"/>
        </w:rPr>
        <w:t>．单环状</w:t>
      </w:r>
      <w:r>
        <w:rPr>
          <w:rFonts w:ascii="宋体" w:hAnsi="宋体" w:cs="宋体" w:hint="eastAsia"/>
          <w:kern w:val="0"/>
          <w:szCs w:val="21"/>
        </w:rPr>
        <w:t xml:space="preserve">     </w:t>
      </w:r>
      <w:r w:rsidRPr="00B638DE">
        <w:rPr>
          <w:kern w:val="0"/>
          <w:szCs w:val="21"/>
        </w:rPr>
        <w:t>C</w:t>
      </w:r>
      <w:r w:rsidRPr="00B638DE">
        <w:rPr>
          <w:rFonts w:ascii="宋体" w:hAnsi="宋体" w:cs="宋体"/>
          <w:kern w:val="0"/>
          <w:szCs w:val="21"/>
        </w:rPr>
        <w:t>．总线状</w:t>
      </w:r>
      <w:r>
        <w:rPr>
          <w:rFonts w:ascii="宋体" w:hAnsi="宋体" w:cs="宋体" w:hint="eastAsia"/>
          <w:kern w:val="0"/>
          <w:szCs w:val="21"/>
        </w:rPr>
        <w:t xml:space="preserve">      </w:t>
      </w:r>
      <w:r w:rsidRPr="00B638DE">
        <w:rPr>
          <w:kern w:val="0"/>
          <w:szCs w:val="21"/>
        </w:rPr>
        <w:t>D</w:t>
      </w:r>
      <w:r w:rsidRPr="00B638DE">
        <w:rPr>
          <w:rFonts w:ascii="宋体" w:hAnsi="宋体" w:cs="宋体"/>
          <w:kern w:val="0"/>
          <w:szCs w:val="21"/>
        </w:rPr>
        <w:t>．星状</w:t>
      </w:r>
    </w:p>
    <w:p w:rsidR="005D22A6" w:rsidRPr="00B638DE" w:rsidRDefault="005D22A6" w:rsidP="005D22A6">
      <w:pPr>
        <w:widowControl/>
        <w:jc w:val="left"/>
        <w:rPr>
          <w:rFonts w:ascii="宋体" w:hAnsi="宋体" w:cs="宋体"/>
          <w:kern w:val="0"/>
          <w:szCs w:val="21"/>
        </w:rPr>
      </w:pPr>
      <w:r>
        <w:rPr>
          <w:rFonts w:hint="eastAsia"/>
          <w:kern w:val="0"/>
          <w:szCs w:val="21"/>
        </w:rPr>
        <w:t>6</w:t>
      </w:r>
      <w:r>
        <w:rPr>
          <w:rFonts w:hint="eastAsia"/>
          <w:kern w:val="0"/>
          <w:szCs w:val="21"/>
        </w:rPr>
        <w:t>、</w:t>
      </w:r>
      <w:r w:rsidRPr="00B638DE">
        <w:rPr>
          <w:rFonts w:ascii="宋体" w:hAnsi="宋体" w:cs="宋体"/>
          <w:kern w:val="0"/>
          <w:szCs w:val="21"/>
        </w:rPr>
        <w:t>计算机网络拓扑是通过网中结点与通信线路之间的几何关系表示网络结构，反映出网络中各实体间的</w:t>
      </w:r>
      <w:r w:rsidRPr="00B638DE">
        <w:rPr>
          <w:kern w:val="0"/>
          <w:szCs w:val="21"/>
        </w:rPr>
        <w:t>__</w:t>
      </w:r>
      <w:r w:rsidRPr="00B638DE">
        <w:rPr>
          <w:b/>
          <w:color w:val="FF0000"/>
          <w:kern w:val="0"/>
          <w:szCs w:val="21"/>
        </w:rPr>
        <w:t>A</w:t>
      </w:r>
      <w:r w:rsidRPr="00B638DE">
        <w:rPr>
          <w:kern w:val="0"/>
          <w:szCs w:val="21"/>
        </w:rPr>
        <w:t>__</w:t>
      </w:r>
      <w:r w:rsidRPr="00B638DE">
        <w:rPr>
          <w:rFonts w:ascii="宋体" w:hAnsi="宋体" w:cs="宋体"/>
          <w:kern w:val="0"/>
          <w:szCs w:val="21"/>
        </w:rPr>
        <w:t>。</w:t>
      </w:r>
    </w:p>
    <w:p w:rsidR="005D22A6" w:rsidRPr="00B638DE" w:rsidRDefault="005D22A6" w:rsidP="005D22A6">
      <w:pPr>
        <w:widowControl/>
        <w:jc w:val="left"/>
        <w:rPr>
          <w:rFonts w:ascii="宋体" w:hAnsi="宋体" w:cs="宋体"/>
          <w:kern w:val="0"/>
          <w:szCs w:val="21"/>
        </w:rPr>
      </w:pPr>
      <w:r w:rsidRPr="00B638DE">
        <w:rPr>
          <w:kern w:val="0"/>
          <w:szCs w:val="21"/>
        </w:rPr>
        <w:lastRenderedPageBreak/>
        <w:t>A</w:t>
      </w:r>
      <w:r w:rsidRPr="00B638DE">
        <w:rPr>
          <w:rFonts w:ascii="宋体" w:hAnsi="宋体" w:cs="宋体"/>
          <w:kern w:val="0"/>
          <w:szCs w:val="21"/>
        </w:rPr>
        <w:t>．结构关系</w:t>
      </w:r>
      <w:r>
        <w:rPr>
          <w:rFonts w:ascii="宋体" w:hAnsi="宋体" w:cs="宋体" w:hint="eastAsia"/>
          <w:kern w:val="0"/>
          <w:szCs w:val="21"/>
        </w:rPr>
        <w:t xml:space="preserve">      </w:t>
      </w:r>
      <w:r w:rsidRPr="00B638DE">
        <w:rPr>
          <w:kern w:val="0"/>
          <w:szCs w:val="21"/>
        </w:rPr>
        <w:t>B</w:t>
      </w:r>
      <w:r w:rsidRPr="00B638DE">
        <w:rPr>
          <w:rFonts w:ascii="宋体" w:hAnsi="宋体" w:cs="宋体"/>
          <w:kern w:val="0"/>
          <w:szCs w:val="21"/>
        </w:rPr>
        <w:t>．主从关系</w:t>
      </w:r>
      <w:r>
        <w:rPr>
          <w:rFonts w:ascii="宋体" w:hAnsi="宋体" w:cs="宋体" w:hint="eastAsia"/>
          <w:kern w:val="0"/>
          <w:szCs w:val="21"/>
        </w:rPr>
        <w:t xml:space="preserve">      </w:t>
      </w:r>
      <w:r w:rsidRPr="00B638DE">
        <w:rPr>
          <w:kern w:val="0"/>
          <w:szCs w:val="21"/>
        </w:rPr>
        <w:t>C</w:t>
      </w:r>
      <w:r w:rsidRPr="00B638DE">
        <w:rPr>
          <w:rFonts w:ascii="宋体" w:hAnsi="宋体" w:cs="宋体"/>
          <w:kern w:val="0"/>
          <w:szCs w:val="21"/>
        </w:rPr>
        <w:t>．接口关系</w:t>
      </w:r>
      <w:r>
        <w:rPr>
          <w:rFonts w:ascii="宋体" w:hAnsi="宋体" w:cs="宋体" w:hint="eastAsia"/>
          <w:kern w:val="0"/>
          <w:szCs w:val="21"/>
        </w:rPr>
        <w:t xml:space="preserve">     </w:t>
      </w:r>
      <w:r w:rsidRPr="00B638DE">
        <w:rPr>
          <w:kern w:val="0"/>
          <w:szCs w:val="21"/>
        </w:rPr>
        <w:t>D</w:t>
      </w:r>
      <w:r w:rsidRPr="00B638DE">
        <w:rPr>
          <w:rFonts w:ascii="宋体" w:hAnsi="宋体" w:cs="宋体"/>
          <w:kern w:val="0"/>
          <w:szCs w:val="21"/>
        </w:rPr>
        <w:t>．层次关系</w:t>
      </w:r>
    </w:p>
    <w:p w:rsidR="005D22A6" w:rsidRPr="00894C8E" w:rsidRDefault="005D22A6" w:rsidP="005D22A6">
      <w:pPr>
        <w:rPr>
          <w:rFonts w:hint="eastAsia"/>
          <w:sz w:val="28"/>
          <w:szCs w:val="28"/>
        </w:rPr>
      </w:pPr>
      <w:r>
        <w:rPr>
          <w:bCs/>
        </w:rPr>
        <w:br w:type="page"/>
      </w:r>
      <w:r w:rsidRPr="00894C8E">
        <w:rPr>
          <w:rFonts w:hint="eastAsia"/>
          <w:b/>
          <w:bCs/>
          <w:sz w:val="28"/>
          <w:szCs w:val="28"/>
        </w:rPr>
        <w:lastRenderedPageBreak/>
        <w:t>第</w:t>
      </w:r>
      <w:r w:rsidRPr="00894C8E">
        <w:rPr>
          <w:rFonts w:hint="eastAsia"/>
          <w:b/>
          <w:bCs/>
          <w:sz w:val="28"/>
          <w:szCs w:val="28"/>
        </w:rPr>
        <w:t>2</w:t>
      </w:r>
      <w:r w:rsidRPr="00894C8E">
        <w:rPr>
          <w:rFonts w:hint="eastAsia"/>
          <w:b/>
          <w:bCs/>
          <w:sz w:val="28"/>
          <w:szCs w:val="28"/>
        </w:rPr>
        <w:t>章</w:t>
      </w:r>
      <w:r w:rsidRPr="00894C8E">
        <w:rPr>
          <w:rFonts w:hint="eastAsia"/>
          <w:b/>
          <w:bCs/>
          <w:sz w:val="28"/>
          <w:szCs w:val="28"/>
        </w:rPr>
        <w:t xml:space="preserve">  </w:t>
      </w:r>
      <w:r w:rsidRPr="00894C8E">
        <w:rPr>
          <w:rFonts w:hint="eastAsia"/>
          <w:b/>
          <w:bCs/>
          <w:sz w:val="28"/>
          <w:szCs w:val="28"/>
        </w:rPr>
        <w:t>物理层</w:t>
      </w:r>
    </w:p>
    <w:p w:rsidR="005D22A6" w:rsidRDefault="005D22A6" w:rsidP="005D22A6">
      <w:pPr>
        <w:widowControl/>
        <w:jc w:val="left"/>
        <w:rPr>
          <w:rFonts w:ascii="宋体" w:hAnsi="宋体" w:cs="宋体" w:hint="eastAsia"/>
          <w:kern w:val="0"/>
          <w:szCs w:val="21"/>
        </w:rPr>
      </w:pPr>
      <w:r w:rsidRPr="00F664D2">
        <w:rPr>
          <w:rFonts w:ascii="宋体" w:hAnsi="宋体" w:cs="宋体" w:hint="eastAsia"/>
          <w:b/>
          <w:kern w:val="0"/>
          <w:szCs w:val="21"/>
        </w:rPr>
        <w:t>本章要点</w:t>
      </w:r>
      <w:r>
        <w:rPr>
          <w:rFonts w:ascii="宋体" w:hAnsi="宋体" w:cs="宋体" w:hint="eastAsia"/>
          <w:kern w:val="0"/>
          <w:szCs w:val="21"/>
        </w:rPr>
        <w:t>：</w:t>
      </w:r>
      <w:r>
        <w:t>物理层作为</w:t>
      </w:r>
      <w:r>
        <w:t>OSI</w:t>
      </w:r>
      <w:r>
        <w:t>模型的最底层、也是各层通信的基础，要掌握的概念有：信道、信号、码元、波特、速率、</w:t>
      </w:r>
      <w:r>
        <w:rPr>
          <w:rFonts w:hint="eastAsia"/>
        </w:rPr>
        <w:t>带宽、时延、吞吐率</w:t>
      </w:r>
      <w:r>
        <w:t>、电路交换、报文交换与分组交换、数据报与虚电路</w:t>
      </w:r>
      <w:r>
        <w:rPr>
          <w:rFonts w:hint="eastAsia"/>
        </w:rPr>
        <w:t>、多路复用</w:t>
      </w:r>
      <w:r w:rsidRPr="00323121">
        <w:t>(</w:t>
      </w:r>
      <w:r w:rsidRPr="00323121">
        <w:t>频分多路复用、时分多路复用、波分多路复用、码分多路复用</w:t>
      </w:r>
      <w:r w:rsidRPr="00323121">
        <w:t>)</w:t>
      </w:r>
      <w:r>
        <w:rPr>
          <w:rFonts w:hint="eastAsia"/>
        </w:rPr>
        <w:t>技术</w:t>
      </w:r>
      <w:r>
        <w:t>等基本概念。同时，</w:t>
      </w:r>
      <w:r>
        <w:rPr>
          <w:rFonts w:hint="eastAsia"/>
        </w:rPr>
        <w:t>应理解</w:t>
      </w:r>
      <w:r>
        <w:t>网络技术中有名的两个定理</w:t>
      </w:r>
      <w:r>
        <w:t>(</w:t>
      </w:r>
      <w:r>
        <w:t>奈奎斯特定理与香农定理</w:t>
      </w:r>
      <w:r>
        <w:t>)</w:t>
      </w:r>
      <w:r>
        <w:t>。这部分还涉及到综合布线相关知识，如：传输介质</w:t>
      </w:r>
      <w:r>
        <w:t>(</w:t>
      </w:r>
      <w:r>
        <w:t>双绞线、同轴电缆、光纤与无线传输介质</w:t>
      </w:r>
      <w:r>
        <w:t>)</w:t>
      </w:r>
      <w:r>
        <w:t>、物理层设备</w:t>
      </w:r>
      <w:r>
        <w:t>(</w:t>
      </w:r>
      <w:r>
        <w:t>中继器、集线器</w:t>
      </w:r>
      <w:r>
        <w:t>)</w:t>
      </w:r>
      <w:r>
        <w:t>及物理层接口的特性。</w:t>
      </w:r>
    </w:p>
    <w:p w:rsidR="005D22A6" w:rsidRPr="00894C8E" w:rsidRDefault="005D22A6" w:rsidP="005D22A6">
      <w:pPr>
        <w:widowControl/>
        <w:jc w:val="left"/>
        <w:rPr>
          <w:rFonts w:ascii="宋体" w:hAnsi="宋体" w:cs="宋体"/>
          <w:b/>
          <w:kern w:val="0"/>
          <w:sz w:val="24"/>
        </w:rPr>
      </w:pPr>
      <w:r w:rsidRPr="00894C8E">
        <w:rPr>
          <w:rFonts w:ascii="宋体" w:hAnsi="宋体" w:cs="宋体"/>
          <w:b/>
          <w:kern w:val="0"/>
          <w:sz w:val="24"/>
        </w:rPr>
        <w:t>一、填空题</w:t>
      </w:r>
    </w:p>
    <w:p w:rsidR="005D22A6" w:rsidRPr="00B877E1" w:rsidRDefault="005D22A6" w:rsidP="005D22A6">
      <w:pPr>
        <w:widowControl/>
        <w:jc w:val="left"/>
        <w:rPr>
          <w:rFonts w:ascii="宋体" w:hAnsi="宋体" w:cs="宋体"/>
          <w:kern w:val="0"/>
          <w:szCs w:val="21"/>
        </w:rPr>
      </w:pPr>
      <w:r>
        <w:rPr>
          <w:rFonts w:hint="eastAsia"/>
          <w:kern w:val="0"/>
          <w:szCs w:val="21"/>
        </w:rPr>
        <w:t>1</w:t>
      </w:r>
      <w:r>
        <w:rPr>
          <w:rFonts w:hint="eastAsia"/>
          <w:kern w:val="0"/>
          <w:szCs w:val="21"/>
        </w:rPr>
        <w:t>、</w:t>
      </w:r>
      <w:r w:rsidRPr="00B877E1">
        <w:rPr>
          <w:rFonts w:ascii="宋体" w:hAnsi="宋体" w:cs="宋体"/>
          <w:kern w:val="0"/>
          <w:szCs w:val="21"/>
        </w:rPr>
        <w:t>物理层是</w:t>
      </w:r>
      <w:r w:rsidRPr="00B877E1">
        <w:rPr>
          <w:kern w:val="0"/>
          <w:szCs w:val="21"/>
        </w:rPr>
        <w:t>OSI</w:t>
      </w:r>
      <w:r w:rsidRPr="00B877E1">
        <w:rPr>
          <w:rFonts w:ascii="宋体" w:hAnsi="宋体" w:cs="宋体"/>
          <w:kern w:val="0"/>
          <w:szCs w:val="21"/>
        </w:rPr>
        <w:t>参考模型中最低层，主要涉及</w:t>
      </w:r>
      <w:r w:rsidRPr="00B877E1">
        <w:rPr>
          <w:rFonts w:ascii="宋体" w:hAnsi="宋体" w:cs="宋体"/>
          <w:b/>
          <w:color w:val="FF0000"/>
          <w:kern w:val="0"/>
          <w:szCs w:val="21"/>
        </w:rPr>
        <w:t>原始比特流</w:t>
      </w:r>
      <w:r w:rsidRPr="00B877E1">
        <w:rPr>
          <w:rFonts w:ascii="宋体" w:hAnsi="宋体" w:cs="宋体"/>
          <w:kern w:val="0"/>
          <w:szCs w:val="21"/>
        </w:rPr>
        <w:t>在通信信道上的传输。</w:t>
      </w:r>
    </w:p>
    <w:p w:rsidR="005D22A6" w:rsidRPr="00E800E6" w:rsidRDefault="005D22A6" w:rsidP="005D22A6">
      <w:pPr>
        <w:widowControl/>
        <w:jc w:val="left"/>
        <w:rPr>
          <w:rFonts w:ascii="宋体" w:hAnsi="宋体" w:cs="宋体"/>
          <w:kern w:val="0"/>
          <w:szCs w:val="21"/>
        </w:rPr>
      </w:pPr>
      <w:r>
        <w:rPr>
          <w:rFonts w:hint="eastAsia"/>
          <w:kern w:val="0"/>
          <w:szCs w:val="21"/>
        </w:rPr>
        <w:t>2</w:t>
      </w:r>
      <w:r>
        <w:rPr>
          <w:rFonts w:hint="eastAsia"/>
          <w:kern w:val="0"/>
          <w:szCs w:val="21"/>
        </w:rPr>
        <w:t>、</w:t>
      </w:r>
      <w:r w:rsidRPr="00E800E6">
        <w:rPr>
          <w:rFonts w:ascii="宋体" w:hAnsi="宋体" w:cs="宋体"/>
          <w:kern w:val="0"/>
          <w:szCs w:val="21"/>
        </w:rPr>
        <w:t>物理层定义了与建立、维持、释放物理信道有关的</w:t>
      </w:r>
      <w:r w:rsidRPr="00E800E6">
        <w:rPr>
          <w:rFonts w:ascii="宋体" w:hAnsi="宋体" w:cs="宋体"/>
          <w:b/>
          <w:color w:val="FF0000"/>
          <w:kern w:val="0"/>
          <w:szCs w:val="21"/>
        </w:rPr>
        <w:t>机械规范</w:t>
      </w:r>
      <w:r w:rsidRPr="00E800E6">
        <w:rPr>
          <w:rFonts w:ascii="宋体" w:hAnsi="宋体" w:cs="宋体"/>
          <w:kern w:val="0"/>
          <w:szCs w:val="21"/>
        </w:rPr>
        <w:t>、</w:t>
      </w:r>
      <w:r w:rsidRPr="00E800E6">
        <w:rPr>
          <w:rFonts w:ascii="宋体" w:hAnsi="宋体" w:cs="宋体"/>
          <w:b/>
          <w:color w:val="FF0000"/>
          <w:kern w:val="0"/>
          <w:szCs w:val="21"/>
        </w:rPr>
        <w:t>电气规范</w:t>
      </w:r>
      <w:r w:rsidRPr="00E800E6">
        <w:rPr>
          <w:rFonts w:ascii="宋体" w:hAnsi="宋体" w:cs="宋体"/>
          <w:kern w:val="0"/>
          <w:szCs w:val="21"/>
        </w:rPr>
        <w:t>、</w:t>
      </w:r>
      <w:r w:rsidRPr="00E800E6">
        <w:rPr>
          <w:rFonts w:ascii="宋体" w:hAnsi="宋体" w:cs="宋体"/>
          <w:b/>
          <w:color w:val="FF0000"/>
          <w:kern w:val="0"/>
          <w:szCs w:val="21"/>
        </w:rPr>
        <w:t>功能规范</w:t>
      </w:r>
      <w:r w:rsidRPr="00E800E6">
        <w:rPr>
          <w:rFonts w:ascii="宋体" w:hAnsi="宋体" w:cs="宋体"/>
          <w:kern w:val="0"/>
          <w:szCs w:val="21"/>
        </w:rPr>
        <w:t>、</w:t>
      </w:r>
      <w:r w:rsidRPr="00E800E6">
        <w:rPr>
          <w:rFonts w:ascii="宋体" w:hAnsi="宋体" w:cs="宋体"/>
          <w:b/>
          <w:color w:val="FF0000"/>
          <w:kern w:val="0"/>
          <w:szCs w:val="21"/>
        </w:rPr>
        <w:t>规范规程</w:t>
      </w:r>
      <w:r w:rsidRPr="00E800E6">
        <w:rPr>
          <w:rFonts w:ascii="宋体" w:hAnsi="宋体" w:cs="宋体"/>
          <w:kern w:val="0"/>
          <w:szCs w:val="21"/>
        </w:rPr>
        <w:t>四种规范。</w:t>
      </w:r>
    </w:p>
    <w:p w:rsidR="005D22A6" w:rsidRPr="00E800E6" w:rsidRDefault="005D22A6" w:rsidP="005D22A6">
      <w:pPr>
        <w:widowControl/>
        <w:jc w:val="left"/>
        <w:rPr>
          <w:rFonts w:ascii="宋体" w:hAnsi="宋体" w:cs="宋体"/>
          <w:kern w:val="0"/>
          <w:szCs w:val="21"/>
        </w:rPr>
      </w:pPr>
      <w:r>
        <w:rPr>
          <w:rFonts w:hint="eastAsia"/>
          <w:kern w:val="0"/>
          <w:szCs w:val="21"/>
        </w:rPr>
        <w:t>3</w:t>
      </w:r>
      <w:r>
        <w:rPr>
          <w:rFonts w:hint="eastAsia"/>
          <w:kern w:val="0"/>
          <w:szCs w:val="21"/>
        </w:rPr>
        <w:t>、</w:t>
      </w:r>
      <w:r w:rsidRPr="00E800E6">
        <w:rPr>
          <w:rFonts w:ascii="宋体" w:hAnsi="宋体" w:cs="宋体"/>
          <w:kern w:val="0"/>
          <w:szCs w:val="21"/>
        </w:rPr>
        <w:t>模拟通信系统通常由</w:t>
      </w:r>
      <w:r w:rsidRPr="00E800E6">
        <w:rPr>
          <w:rFonts w:ascii="宋体" w:hAnsi="宋体" w:cs="宋体"/>
          <w:b/>
          <w:color w:val="FF0000"/>
          <w:kern w:val="0"/>
          <w:szCs w:val="21"/>
        </w:rPr>
        <w:t>信源</w:t>
      </w:r>
      <w:r w:rsidRPr="00E800E6">
        <w:rPr>
          <w:rFonts w:ascii="宋体" w:hAnsi="宋体" w:cs="宋体"/>
          <w:kern w:val="0"/>
          <w:szCs w:val="21"/>
        </w:rPr>
        <w:t>、</w:t>
      </w:r>
      <w:r w:rsidRPr="00E800E6">
        <w:rPr>
          <w:rFonts w:ascii="宋体" w:hAnsi="宋体" w:cs="宋体"/>
          <w:b/>
          <w:color w:val="FF0000"/>
          <w:kern w:val="0"/>
          <w:szCs w:val="21"/>
        </w:rPr>
        <w:t>调制器</w:t>
      </w:r>
      <w:r w:rsidRPr="00E800E6">
        <w:rPr>
          <w:rFonts w:ascii="宋体" w:hAnsi="宋体" w:cs="宋体"/>
          <w:kern w:val="0"/>
          <w:szCs w:val="21"/>
        </w:rPr>
        <w:t>、</w:t>
      </w:r>
      <w:r w:rsidRPr="00E800E6">
        <w:rPr>
          <w:rFonts w:ascii="宋体" w:hAnsi="宋体" w:cs="宋体"/>
          <w:b/>
          <w:color w:val="FF0000"/>
          <w:kern w:val="0"/>
          <w:szCs w:val="21"/>
        </w:rPr>
        <w:t>信道</w:t>
      </w:r>
      <w:r w:rsidRPr="00E800E6">
        <w:rPr>
          <w:rFonts w:ascii="宋体" w:hAnsi="宋体" w:cs="宋体"/>
          <w:kern w:val="0"/>
          <w:szCs w:val="21"/>
        </w:rPr>
        <w:t>、</w:t>
      </w:r>
      <w:r w:rsidRPr="00E800E6">
        <w:rPr>
          <w:rFonts w:ascii="宋体" w:hAnsi="宋体" w:cs="宋体"/>
          <w:b/>
          <w:color w:val="FF0000"/>
          <w:kern w:val="0"/>
          <w:szCs w:val="21"/>
        </w:rPr>
        <w:t>解调器</w:t>
      </w:r>
      <w:r w:rsidRPr="00E800E6">
        <w:rPr>
          <w:rFonts w:ascii="宋体" w:hAnsi="宋体" w:cs="宋体"/>
          <w:kern w:val="0"/>
          <w:szCs w:val="21"/>
        </w:rPr>
        <w:t>和</w:t>
      </w:r>
      <w:r w:rsidRPr="00E800E6">
        <w:rPr>
          <w:rFonts w:ascii="宋体" w:hAnsi="宋体" w:cs="宋体"/>
          <w:b/>
          <w:color w:val="FF0000"/>
          <w:kern w:val="0"/>
          <w:szCs w:val="21"/>
        </w:rPr>
        <w:t>信宿</w:t>
      </w:r>
      <w:r w:rsidRPr="00E800E6">
        <w:rPr>
          <w:rFonts w:ascii="宋体" w:hAnsi="宋体" w:cs="宋体"/>
          <w:kern w:val="0"/>
          <w:szCs w:val="21"/>
        </w:rPr>
        <w:t>组成；调制前的电信号称为</w:t>
      </w:r>
      <w:r w:rsidRPr="00E800E6">
        <w:rPr>
          <w:rFonts w:ascii="宋体" w:hAnsi="宋体" w:cs="宋体"/>
          <w:b/>
          <w:color w:val="FF0000"/>
          <w:kern w:val="0"/>
          <w:szCs w:val="21"/>
        </w:rPr>
        <w:t>数字</w:t>
      </w:r>
      <w:r w:rsidRPr="00E800E6">
        <w:rPr>
          <w:rFonts w:ascii="宋体" w:hAnsi="宋体" w:cs="宋体"/>
          <w:kern w:val="0"/>
          <w:szCs w:val="21"/>
        </w:rPr>
        <w:t>信号，调制后的信号称为</w:t>
      </w:r>
      <w:r w:rsidRPr="00E800E6">
        <w:rPr>
          <w:rFonts w:ascii="宋体" w:hAnsi="宋体" w:cs="宋体"/>
          <w:b/>
          <w:color w:val="FF0000"/>
          <w:kern w:val="0"/>
          <w:szCs w:val="21"/>
        </w:rPr>
        <w:t>模拟</w:t>
      </w:r>
      <w:r w:rsidRPr="00E800E6">
        <w:rPr>
          <w:rFonts w:ascii="宋体" w:hAnsi="宋体" w:cs="宋体"/>
          <w:kern w:val="0"/>
          <w:szCs w:val="21"/>
        </w:rPr>
        <w:t>信号。</w:t>
      </w:r>
    </w:p>
    <w:p w:rsidR="005D22A6" w:rsidRPr="000546CC" w:rsidRDefault="005D22A6" w:rsidP="005D22A6">
      <w:pPr>
        <w:widowControl/>
        <w:jc w:val="left"/>
        <w:rPr>
          <w:kern w:val="0"/>
          <w:szCs w:val="21"/>
        </w:rPr>
      </w:pPr>
      <w:r>
        <w:rPr>
          <w:rFonts w:hint="eastAsia"/>
          <w:kern w:val="0"/>
          <w:szCs w:val="21"/>
        </w:rPr>
        <w:t>4</w:t>
      </w:r>
      <w:r>
        <w:rPr>
          <w:rFonts w:hint="eastAsia"/>
          <w:kern w:val="0"/>
          <w:szCs w:val="21"/>
        </w:rPr>
        <w:t>、</w:t>
      </w:r>
      <w:r w:rsidRPr="000546CC">
        <w:rPr>
          <w:kern w:val="0"/>
          <w:szCs w:val="21"/>
        </w:rPr>
        <w:t>多路复用技术是使多路信号共同使用一条线路进行传输，或者将多路信号组合在一条物理信道上传输，以充分利用信道的容量。多路复用分为：</w:t>
      </w:r>
      <w:r w:rsidRPr="00766C41">
        <w:rPr>
          <w:rFonts w:hint="eastAsia"/>
          <w:b/>
          <w:color w:val="FF0000"/>
          <w:kern w:val="0"/>
          <w:szCs w:val="21"/>
        </w:rPr>
        <w:t>频分多路复用</w:t>
      </w:r>
      <w:r w:rsidRPr="000546CC">
        <w:rPr>
          <w:rFonts w:hint="eastAsia"/>
          <w:kern w:val="0"/>
          <w:szCs w:val="21"/>
        </w:rPr>
        <w:t>、</w:t>
      </w:r>
      <w:r w:rsidRPr="00766C41">
        <w:rPr>
          <w:rFonts w:hint="eastAsia"/>
          <w:b/>
          <w:color w:val="FF0000"/>
          <w:kern w:val="0"/>
          <w:szCs w:val="21"/>
        </w:rPr>
        <w:t>时分多路复分</w:t>
      </w:r>
      <w:r w:rsidRPr="000546CC">
        <w:rPr>
          <w:rFonts w:hint="eastAsia"/>
          <w:kern w:val="0"/>
          <w:szCs w:val="21"/>
        </w:rPr>
        <w:t>、</w:t>
      </w:r>
      <w:r w:rsidRPr="00766C41">
        <w:rPr>
          <w:rFonts w:hint="eastAsia"/>
          <w:b/>
          <w:color w:val="FF0000"/>
          <w:kern w:val="0"/>
          <w:szCs w:val="21"/>
        </w:rPr>
        <w:t>波分多路复用</w:t>
      </w:r>
      <w:r w:rsidRPr="000546CC">
        <w:rPr>
          <w:kern w:val="0"/>
          <w:szCs w:val="21"/>
        </w:rPr>
        <w:t>和</w:t>
      </w:r>
      <w:r w:rsidRPr="00766C41">
        <w:rPr>
          <w:b/>
          <w:color w:val="FF0000"/>
          <w:kern w:val="0"/>
          <w:szCs w:val="21"/>
        </w:rPr>
        <w:t>码分多路复用</w:t>
      </w:r>
      <w:r w:rsidRPr="000546CC">
        <w:rPr>
          <w:kern w:val="0"/>
          <w:szCs w:val="21"/>
        </w:rPr>
        <w:t>。</w:t>
      </w:r>
    </w:p>
    <w:p w:rsidR="005D22A6" w:rsidRPr="000546CC" w:rsidRDefault="005D22A6" w:rsidP="005D22A6">
      <w:pPr>
        <w:widowControl/>
        <w:jc w:val="left"/>
        <w:rPr>
          <w:rFonts w:hint="eastAsia"/>
          <w:kern w:val="0"/>
          <w:szCs w:val="21"/>
        </w:rPr>
      </w:pPr>
      <w:r>
        <w:rPr>
          <w:rFonts w:hint="eastAsia"/>
          <w:kern w:val="0"/>
          <w:szCs w:val="21"/>
        </w:rPr>
        <w:t>5</w:t>
      </w:r>
      <w:r>
        <w:rPr>
          <w:rFonts w:hint="eastAsia"/>
          <w:kern w:val="0"/>
          <w:szCs w:val="21"/>
        </w:rPr>
        <w:t>、</w:t>
      </w:r>
      <w:r w:rsidRPr="0062132B">
        <w:rPr>
          <w:b/>
          <w:color w:val="FF0000"/>
          <w:kern w:val="0"/>
          <w:szCs w:val="21"/>
        </w:rPr>
        <w:t>时分多路复用（</w:t>
      </w:r>
      <w:r w:rsidRPr="0062132B">
        <w:rPr>
          <w:b/>
          <w:color w:val="FF0000"/>
          <w:kern w:val="0"/>
          <w:szCs w:val="21"/>
        </w:rPr>
        <w:t>TDM</w:t>
      </w:r>
      <w:r w:rsidRPr="0062132B">
        <w:rPr>
          <w:b/>
          <w:color w:val="FF0000"/>
          <w:kern w:val="0"/>
          <w:szCs w:val="21"/>
        </w:rPr>
        <w:t>）</w:t>
      </w:r>
      <w:r w:rsidRPr="000546CC">
        <w:rPr>
          <w:rFonts w:hint="eastAsia"/>
          <w:kern w:val="0"/>
          <w:szCs w:val="21"/>
        </w:rPr>
        <w:t>是</w:t>
      </w:r>
      <w:r w:rsidRPr="000546CC">
        <w:rPr>
          <w:kern w:val="0"/>
          <w:szCs w:val="21"/>
        </w:rPr>
        <w:t>一种多路复用技术，以信道传输时间作为分割对象，通过为多个子网信道分配互不重叠的时间片实现多路复用。</w:t>
      </w:r>
    </w:p>
    <w:p w:rsidR="005D22A6" w:rsidRPr="00E800E6" w:rsidRDefault="005D22A6" w:rsidP="005D22A6">
      <w:pPr>
        <w:widowControl/>
        <w:jc w:val="left"/>
        <w:rPr>
          <w:rFonts w:ascii="宋体" w:hAnsi="宋体" w:cs="宋体"/>
          <w:kern w:val="0"/>
          <w:szCs w:val="21"/>
        </w:rPr>
      </w:pPr>
      <w:r>
        <w:rPr>
          <w:rFonts w:hint="eastAsia"/>
          <w:kern w:val="0"/>
          <w:szCs w:val="21"/>
        </w:rPr>
        <w:t>6</w:t>
      </w:r>
      <w:r>
        <w:rPr>
          <w:rFonts w:hint="eastAsia"/>
          <w:kern w:val="0"/>
          <w:szCs w:val="21"/>
        </w:rPr>
        <w:t>、</w:t>
      </w:r>
      <w:r w:rsidRPr="00E800E6">
        <w:rPr>
          <w:rFonts w:ascii="宋体" w:hAnsi="宋体" w:cs="宋体"/>
          <w:kern w:val="0"/>
          <w:szCs w:val="21"/>
        </w:rPr>
        <w:t>模拟信号传输的基础是载波，载波具有</w:t>
      </w:r>
      <w:r w:rsidRPr="00E800E6">
        <w:rPr>
          <w:kern w:val="0"/>
          <w:szCs w:val="21"/>
        </w:rPr>
        <w:t>3</w:t>
      </w:r>
      <w:r w:rsidRPr="00E800E6">
        <w:rPr>
          <w:rFonts w:ascii="宋体" w:hAnsi="宋体" w:cs="宋体"/>
          <w:kern w:val="0"/>
          <w:szCs w:val="21"/>
        </w:rPr>
        <w:t>个要素，即</w:t>
      </w:r>
      <w:r w:rsidRPr="00E800E6">
        <w:rPr>
          <w:rFonts w:ascii="宋体" w:hAnsi="宋体" w:cs="宋体"/>
          <w:b/>
          <w:color w:val="FF0000"/>
          <w:kern w:val="0"/>
          <w:szCs w:val="21"/>
        </w:rPr>
        <w:t>振幅</w:t>
      </w:r>
      <w:r w:rsidRPr="00E800E6">
        <w:rPr>
          <w:rFonts w:ascii="宋体" w:hAnsi="宋体" w:cs="宋体"/>
          <w:kern w:val="0"/>
          <w:szCs w:val="21"/>
        </w:rPr>
        <w:t>、</w:t>
      </w:r>
      <w:r w:rsidRPr="00E800E6">
        <w:rPr>
          <w:rFonts w:ascii="宋体" w:hAnsi="宋体" w:cs="宋体"/>
          <w:b/>
          <w:color w:val="FF0000"/>
          <w:kern w:val="0"/>
          <w:szCs w:val="21"/>
        </w:rPr>
        <w:t>频率</w:t>
      </w:r>
      <w:r w:rsidRPr="00E800E6">
        <w:rPr>
          <w:rFonts w:ascii="宋体" w:hAnsi="宋体" w:cs="宋体"/>
          <w:kern w:val="0"/>
          <w:szCs w:val="21"/>
        </w:rPr>
        <w:t>和</w:t>
      </w:r>
      <w:r w:rsidRPr="00E800E6">
        <w:rPr>
          <w:rFonts w:ascii="宋体" w:hAnsi="宋体" w:cs="宋体"/>
          <w:b/>
          <w:color w:val="FF0000"/>
          <w:kern w:val="0"/>
          <w:szCs w:val="21"/>
        </w:rPr>
        <w:t>相位</w:t>
      </w:r>
      <w:r w:rsidRPr="00E800E6">
        <w:rPr>
          <w:rFonts w:ascii="宋体" w:hAnsi="宋体" w:cs="宋体"/>
          <w:kern w:val="0"/>
          <w:szCs w:val="21"/>
        </w:rPr>
        <w:t>。</w:t>
      </w:r>
    </w:p>
    <w:p w:rsidR="005D22A6" w:rsidRPr="00E800E6" w:rsidRDefault="005D22A6" w:rsidP="005D22A6">
      <w:pPr>
        <w:widowControl/>
        <w:jc w:val="left"/>
        <w:rPr>
          <w:rFonts w:ascii="宋体" w:hAnsi="宋体" w:cs="宋体"/>
          <w:kern w:val="0"/>
          <w:szCs w:val="21"/>
        </w:rPr>
      </w:pPr>
      <w:r>
        <w:rPr>
          <w:rFonts w:hint="eastAsia"/>
          <w:kern w:val="0"/>
          <w:szCs w:val="21"/>
        </w:rPr>
        <w:t>7</w:t>
      </w:r>
      <w:r>
        <w:rPr>
          <w:rFonts w:hint="eastAsia"/>
          <w:kern w:val="0"/>
          <w:szCs w:val="21"/>
        </w:rPr>
        <w:t>、</w:t>
      </w:r>
      <w:r w:rsidRPr="00E800E6">
        <w:rPr>
          <w:rFonts w:ascii="宋体" w:hAnsi="宋体" w:cs="宋体"/>
          <w:kern w:val="0"/>
          <w:szCs w:val="21"/>
        </w:rPr>
        <w:t>脉冲编码调制的过程简单地说可以分为</w:t>
      </w:r>
      <w:r w:rsidRPr="00E800E6">
        <w:rPr>
          <w:rFonts w:ascii="宋体" w:hAnsi="宋体" w:cs="宋体"/>
          <w:b/>
          <w:color w:val="FF0000"/>
          <w:kern w:val="0"/>
          <w:szCs w:val="21"/>
        </w:rPr>
        <w:t>采样</w:t>
      </w:r>
      <w:r w:rsidRPr="00E800E6">
        <w:rPr>
          <w:rFonts w:ascii="宋体" w:hAnsi="宋体" w:cs="宋体"/>
          <w:kern w:val="0"/>
          <w:szCs w:val="21"/>
        </w:rPr>
        <w:t>、</w:t>
      </w:r>
      <w:r w:rsidRPr="00E800E6">
        <w:rPr>
          <w:rFonts w:ascii="宋体" w:hAnsi="宋体" w:cs="宋体"/>
          <w:b/>
          <w:color w:val="FF0000"/>
          <w:kern w:val="0"/>
          <w:szCs w:val="21"/>
        </w:rPr>
        <w:t>量化</w:t>
      </w:r>
      <w:r w:rsidRPr="00E800E6">
        <w:rPr>
          <w:rFonts w:ascii="宋体" w:hAnsi="宋体" w:cs="宋体"/>
          <w:kern w:val="0"/>
          <w:szCs w:val="21"/>
        </w:rPr>
        <w:t>和</w:t>
      </w:r>
      <w:r w:rsidRPr="00E800E6">
        <w:rPr>
          <w:rFonts w:ascii="宋体" w:hAnsi="宋体" w:cs="宋体"/>
          <w:b/>
          <w:color w:val="FF0000"/>
          <w:kern w:val="0"/>
          <w:szCs w:val="21"/>
        </w:rPr>
        <w:t>编码</w:t>
      </w:r>
      <w:r w:rsidRPr="00E800E6">
        <w:rPr>
          <w:rFonts w:ascii="宋体" w:hAnsi="宋体" w:cs="宋体"/>
          <w:kern w:val="0"/>
          <w:szCs w:val="21"/>
        </w:rPr>
        <w:t>三个过程。</w:t>
      </w:r>
    </w:p>
    <w:p w:rsidR="005D22A6" w:rsidRPr="00E800E6" w:rsidRDefault="005D22A6" w:rsidP="005D22A6">
      <w:pPr>
        <w:widowControl/>
        <w:jc w:val="left"/>
        <w:rPr>
          <w:rFonts w:ascii="宋体" w:hAnsi="宋体" w:cs="宋体"/>
          <w:kern w:val="0"/>
          <w:szCs w:val="21"/>
        </w:rPr>
      </w:pPr>
      <w:r>
        <w:rPr>
          <w:rFonts w:hint="eastAsia"/>
          <w:kern w:val="0"/>
          <w:szCs w:val="21"/>
        </w:rPr>
        <w:t>8</w:t>
      </w:r>
      <w:r>
        <w:rPr>
          <w:rFonts w:hint="eastAsia"/>
          <w:kern w:val="0"/>
          <w:szCs w:val="21"/>
        </w:rPr>
        <w:t>、</w:t>
      </w:r>
      <w:r w:rsidRPr="00E800E6">
        <w:rPr>
          <w:rFonts w:ascii="宋体" w:hAnsi="宋体" w:cs="宋体"/>
          <w:kern w:val="0"/>
          <w:szCs w:val="21"/>
        </w:rPr>
        <w:t>模拟信号在数字信道上传输前要进行</w:t>
      </w:r>
      <w:r w:rsidRPr="00E800E6">
        <w:rPr>
          <w:rFonts w:ascii="宋体" w:hAnsi="宋体" w:cs="宋体"/>
          <w:b/>
          <w:color w:val="FF0000"/>
          <w:kern w:val="0"/>
          <w:szCs w:val="21"/>
        </w:rPr>
        <w:t>编码</w:t>
      </w:r>
      <w:r w:rsidRPr="00E800E6">
        <w:rPr>
          <w:rFonts w:ascii="宋体" w:hAnsi="宋体" w:cs="宋体"/>
          <w:kern w:val="0"/>
          <w:szCs w:val="21"/>
        </w:rPr>
        <w:t>处理；数字数据在模拟信道上传输前需进行</w:t>
      </w:r>
      <w:r w:rsidRPr="00E800E6">
        <w:rPr>
          <w:rFonts w:ascii="宋体" w:hAnsi="宋体" w:cs="宋体"/>
          <w:b/>
          <w:color w:val="FF0000"/>
          <w:kern w:val="0"/>
          <w:szCs w:val="21"/>
        </w:rPr>
        <w:t>调制</w:t>
      </w:r>
      <w:r w:rsidRPr="00E800E6">
        <w:rPr>
          <w:rFonts w:ascii="宋体" w:hAnsi="宋体" w:cs="宋体"/>
          <w:kern w:val="0"/>
          <w:szCs w:val="21"/>
        </w:rPr>
        <w:t>，以便在数据中加入时钟信号，并抗干扰能力。</w:t>
      </w:r>
    </w:p>
    <w:p w:rsidR="005D22A6" w:rsidRDefault="005D22A6" w:rsidP="005D22A6">
      <w:pPr>
        <w:widowControl/>
        <w:jc w:val="left"/>
        <w:rPr>
          <w:rFonts w:ascii="宋体" w:hAnsi="宋体" w:cs="宋体" w:hint="eastAsia"/>
          <w:kern w:val="0"/>
          <w:szCs w:val="21"/>
        </w:rPr>
      </w:pPr>
      <w:r>
        <w:rPr>
          <w:rFonts w:hint="eastAsia"/>
          <w:kern w:val="0"/>
          <w:szCs w:val="21"/>
        </w:rPr>
        <w:t>9</w:t>
      </w:r>
      <w:r>
        <w:rPr>
          <w:rFonts w:hint="eastAsia"/>
          <w:kern w:val="0"/>
          <w:szCs w:val="21"/>
        </w:rPr>
        <w:t>、</w:t>
      </w:r>
      <w:r w:rsidRPr="00E800E6">
        <w:rPr>
          <w:rFonts w:ascii="宋体" w:hAnsi="宋体" w:cs="宋体"/>
          <w:kern w:val="0"/>
          <w:szCs w:val="21"/>
        </w:rPr>
        <w:t>计算机广域网络地最常使用的</w:t>
      </w:r>
      <w:r w:rsidRPr="00E800E6">
        <w:rPr>
          <w:kern w:val="0"/>
          <w:szCs w:val="21"/>
        </w:rPr>
        <w:t>3</w:t>
      </w:r>
      <w:r w:rsidRPr="00E800E6">
        <w:rPr>
          <w:rFonts w:ascii="宋体" w:hAnsi="宋体" w:cs="宋体"/>
          <w:kern w:val="0"/>
          <w:szCs w:val="21"/>
        </w:rPr>
        <w:t>种数据交换方式是</w:t>
      </w:r>
      <w:r w:rsidRPr="00E800E6">
        <w:rPr>
          <w:rFonts w:ascii="宋体" w:hAnsi="宋体" w:cs="宋体"/>
          <w:b/>
          <w:color w:val="FF0000"/>
          <w:kern w:val="0"/>
          <w:szCs w:val="21"/>
        </w:rPr>
        <w:t>线路交换</w:t>
      </w:r>
      <w:r w:rsidRPr="00E800E6">
        <w:rPr>
          <w:rFonts w:ascii="宋体" w:hAnsi="宋体" w:cs="宋体"/>
          <w:kern w:val="0"/>
          <w:szCs w:val="21"/>
        </w:rPr>
        <w:t>、</w:t>
      </w:r>
      <w:r w:rsidRPr="00E800E6">
        <w:rPr>
          <w:rFonts w:ascii="宋体" w:hAnsi="宋体" w:cs="宋体"/>
          <w:b/>
          <w:color w:val="FF0000"/>
          <w:kern w:val="0"/>
          <w:szCs w:val="21"/>
        </w:rPr>
        <w:t>报文交换</w:t>
      </w:r>
      <w:r w:rsidRPr="00E800E6">
        <w:rPr>
          <w:rFonts w:ascii="宋体" w:hAnsi="宋体" w:cs="宋体"/>
          <w:kern w:val="0"/>
          <w:szCs w:val="21"/>
        </w:rPr>
        <w:t>和</w:t>
      </w:r>
      <w:r w:rsidRPr="00E800E6">
        <w:rPr>
          <w:rFonts w:ascii="宋体" w:hAnsi="宋体" w:cs="宋体"/>
          <w:b/>
          <w:color w:val="FF0000"/>
          <w:kern w:val="0"/>
          <w:szCs w:val="21"/>
        </w:rPr>
        <w:t>分组交换</w:t>
      </w:r>
      <w:r w:rsidRPr="00E800E6">
        <w:rPr>
          <w:rFonts w:ascii="宋体" w:hAnsi="宋体" w:cs="宋体"/>
          <w:kern w:val="0"/>
          <w:szCs w:val="21"/>
        </w:rPr>
        <w:t>；美国的</w:t>
      </w:r>
      <w:r w:rsidRPr="00E800E6">
        <w:rPr>
          <w:kern w:val="0"/>
          <w:szCs w:val="21"/>
        </w:rPr>
        <w:t>ARPAnet</w:t>
      </w:r>
      <w:r w:rsidRPr="00E800E6">
        <w:rPr>
          <w:rFonts w:ascii="宋体" w:hAnsi="宋体" w:cs="宋体"/>
          <w:kern w:val="0"/>
          <w:szCs w:val="21"/>
        </w:rPr>
        <w:t>采用的交换方式是</w:t>
      </w:r>
      <w:r w:rsidRPr="00E800E6">
        <w:rPr>
          <w:rFonts w:ascii="宋体" w:hAnsi="宋体" w:cs="宋体"/>
          <w:b/>
          <w:color w:val="FF0000"/>
          <w:kern w:val="0"/>
          <w:szCs w:val="21"/>
        </w:rPr>
        <w:t>分组交换</w:t>
      </w:r>
      <w:r w:rsidRPr="00E800E6">
        <w:rPr>
          <w:rFonts w:ascii="宋体" w:hAnsi="宋体" w:cs="宋体"/>
          <w:kern w:val="0"/>
          <w:szCs w:val="21"/>
        </w:rPr>
        <w:t>。</w:t>
      </w:r>
    </w:p>
    <w:p w:rsidR="005D22A6" w:rsidRPr="00E800E6" w:rsidRDefault="005D22A6" w:rsidP="005D22A6">
      <w:pPr>
        <w:widowControl/>
        <w:jc w:val="left"/>
        <w:rPr>
          <w:rFonts w:ascii="宋体" w:hAnsi="宋体" w:cs="宋体"/>
          <w:kern w:val="0"/>
          <w:szCs w:val="21"/>
        </w:rPr>
      </w:pPr>
      <w:r>
        <w:rPr>
          <w:rFonts w:hint="eastAsia"/>
          <w:kern w:val="0"/>
          <w:szCs w:val="21"/>
        </w:rPr>
        <w:t>10</w:t>
      </w:r>
      <w:r>
        <w:rPr>
          <w:rFonts w:hint="eastAsia"/>
          <w:kern w:val="0"/>
          <w:szCs w:val="21"/>
        </w:rPr>
        <w:t>、</w:t>
      </w:r>
      <w:r w:rsidRPr="00E800E6">
        <w:rPr>
          <w:rFonts w:ascii="宋体" w:hAnsi="宋体" w:cs="宋体"/>
          <w:kern w:val="0"/>
          <w:szCs w:val="21"/>
        </w:rPr>
        <w:t>在计算机网络中，双绞线、同轴电缆以及光纤等用于传输信息的载体称为</w:t>
      </w:r>
      <w:r w:rsidRPr="00E800E6">
        <w:rPr>
          <w:rFonts w:ascii="宋体" w:hAnsi="宋体" w:cs="宋体"/>
          <w:b/>
          <w:color w:val="FF0000"/>
          <w:kern w:val="0"/>
          <w:szCs w:val="21"/>
        </w:rPr>
        <w:t>传输</w:t>
      </w:r>
      <w:r w:rsidRPr="00E800E6">
        <w:rPr>
          <w:rFonts w:ascii="宋体" w:hAnsi="宋体" w:cs="宋体"/>
          <w:kern w:val="0"/>
          <w:szCs w:val="21"/>
        </w:rPr>
        <w:t>介质。</w:t>
      </w:r>
    </w:p>
    <w:p w:rsidR="005D22A6" w:rsidRPr="00B638DE" w:rsidRDefault="005D22A6" w:rsidP="005D22A6">
      <w:pPr>
        <w:widowControl/>
        <w:jc w:val="left"/>
        <w:rPr>
          <w:rFonts w:ascii="宋体" w:hAnsi="宋体" w:cs="宋体"/>
          <w:kern w:val="0"/>
          <w:szCs w:val="21"/>
        </w:rPr>
      </w:pPr>
      <w:r>
        <w:rPr>
          <w:rFonts w:hint="eastAsia"/>
          <w:kern w:val="0"/>
          <w:szCs w:val="21"/>
        </w:rPr>
        <w:t>11</w:t>
      </w:r>
      <w:r>
        <w:rPr>
          <w:rFonts w:hint="eastAsia"/>
          <w:kern w:val="0"/>
          <w:szCs w:val="21"/>
        </w:rPr>
        <w:t>、</w:t>
      </w:r>
      <w:r w:rsidRPr="00B638DE">
        <w:rPr>
          <w:rFonts w:ascii="宋体" w:hAnsi="宋体" w:cs="宋体"/>
          <w:kern w:val="0"/>
          <w:szCs w:val="21"/>
        </w:rPr>
        <w:t>在数据传输系统中，传输介质是发送者和接受者之间的物理路径，可以分为</w:t>
      </w:r>
      <w:r w:rsidRPr="00B638DE">
        <w:rPr>
          <w:rFonts w:ascii="宋体" w:hAnsi="宋体" w:cs="宋体"/>
          <w:b/>
          <w:color w:val="FF0000"/>
          <w:kern w:val="0"/>
          <w:szCs w:val="21"/>
        </w:rPr>
        <w:t>导向</w:t>
      </w:r>
      <w:r w:rsidRPr="00B638DE">
        <w:rPr>
          <w:rFonts w:ascii="宋体" w:hAnsi="宋体" w:cs="宋体"/>
          <w:kern w:val="0"/>
          <w:szCs w:val="21"/>
        </w:rPr>
        <w:t>介质和</w:t>
      </w:r>
      <w:r w:rsidRPr="00B638DE">
        <w:rPr>
          <w:rFonts w:ascii="宋体" w:hAnsi="宋体" w:cs="宋体"/>
          <w:b/>
          <w:color w:val="FF0000"/>
          <w:kern w:val="0"/>
          <w:szCs w:val="21"/>
        </w:rPr>
        <w:t>非导向</w:t>
      </w:r>
      <w:r w:rsidRPr="00B638DE">
        <w:rPr>
          <w:rFonts w:ascii="宋体" w:hAnsi="宋体" w:cs="宋体"/>
          <w:kern w:val="0"/>
          <w:szCs w:val="21"/>
        </w:rPr>
        <w:t>介质。采用</w:t>
      </w:r>
      <w:r w:rsidRPr="00B638DE">
        <w:rPr>
          <w:rFonts w:ascii="宋体" w:hAnsi="宋体" w:cs="宋体"/>
          <w:b/>
          <w:color w:val="FF0000"/>
          <w:kern w:val="0"/>
          <w:szCs w:val="21"/>
        </w:rPr>
        <w:t>导向</w:t>
      </w:r>
      <w:r w:rsidRPr="00B638DE">
        <w:rPr>
          <w:rFonts w:ascii="宋体" w:hAnsi="宋体" w:cs="宋体"/>
          <w:kern w:val="0"/>
          <w:szCs w:val="21"/>
        </w:rPr>
        <w:t>介质传输数据的网络称为</w:t>
      </w:r>
      <w:r w:rsidRPr="00B638DE">
        <w:rPr>
          <w:rFonts w:ascii="宋体" w:hAnsi="宋体" w:cs="宋体"/>
          <w:b/>
          <w:color w:val="FF0000"/>
          <w:kern w:val="0"/>
          <w:szCs w:val="21"/>
        </w:rPr>
        <w:t>有线网</w:t>
      </w:r>
      <w:r w:rsidRPr="00B638DE">
        <w:rPr>
          <w:rFonts w:ascii="宋体" w:hAnsi="宋体" w:cs="宋体"/>
          <w:kern w:val="0"/>
          <w:szCs w:val="21"/>
        </w:rPr>
        <w:t>，而采用</w:t>
      </w:r>
      <w:r w:rsidRPr="00B638DE">
        <w:rPr>
          <w:rFonts w:ascii="宋体" w:hAnsi="宋体" w:cs="宋体"/>
          <w:b/>
          <w:color w:val="FF0000"/>
          <w:kern w:val="0"/>
          <w:szCs w:val="21"/>
        </w:rPr>
        <w:t>非导向</w:t>
      </w:r>
      <w:r w:rsidRPr="00B638DE">
        <w:rPr>
          <w:rFonts w:ascii="宋体" w:hAnsi="宋体" w:cs="宋体"/>
          <w:kern w:val="0"/>
          <w:szCs w:val="21"/>
        </w:rPr>
        <w:t>介质传输数据的网络称为</w:t>
      </w:r>
      <w:r w:rsidRPr="00B638DE">
        <w:rPr>
          <w:rFonts w:ascii="宋体" w:hAnsi="宋体" w:cs="宋体"/>
          <w:b/>
          <w:color w:val="FF0000"/>
          <w:kern w:val="0"/>
          <w:szCs w:val="21"/>
        </w:rPr>
        <w:t>无线网</w:t>
      </w:r>
      <w:r w:rsidRPr="00B638DE">
        <w:rPr>
          <w:rFonts w:ascii="宋体" w:hAnsi="宋体" w:cs="宋体"/>
          <w:kern w:val="0"/>
          <w:szCs w:val="21"/>
        </w:rPr>
        <w:t>。</w:t>
      </w:r>
    </w:p>
    <w:p w:rsidR="005D22A6" w:rsidRPr="00E800E6" w:rsidRDefault="005D22A6" w:rsidP="005D22A6">
      <w:pPr>
        <w:widowControl/>
        <w:jc w:val="left"/>
        <w:rPr>
          <w:rFonts w:ascii="宋体" w:hAnsi="宋体" w:cs="宋体"/>
          <w:kern w:val="0"/>
          <w:szCs w:val="21"/>
        </w:rPr>
      </w:pPr>
      <w:r>
        <w:rPr>
          <w:rFonts w:hint="eastAsia"/>
          <w:kern w:val="0"/>
          <w:szCs w:val="21"/>
        </w:rPr>
        <w:t>12</w:t>
      </w:r>
      <w:r>
        <w:rPr>
          <w:rFonts w:hint="eastAsia"/>
          <w:kern w:val="0"/>
          <w:szCs w:val="21"/>
        </w:rPr>
        <w:t>、</w:t>
      </w:r>
      <w:r w:rsidRPr="00E800E6">
        <w:rPr>
          <w:rFonts w:ascii="宋体" w:hAnsi="宋体" w:cs="宋体"/>
          <w:kern w:val="0"/>
          <w:szCs w:val="21"/>
        </w:rPr>
        <w:t>允许信号同时在两个方向上传送的数据传输模式称为</w:t>
      </w:r>
      <w:r w:rsidRPr="00E800E6">
        <w:rPr>
          <w:rFonts w:ascii="宋体" w:hAnsi="宋体" w:cs="宋体"/>
          <w:b/>
          <w:color w:val="FF0000"/>
          <w:kern w:val="0"/>
          <w:szCs w:val="21"/>
        </w:rPr>
        <w:t>全双工通信</w:t>
      </w:r>
      <w:r w:rsidRPr="00E800E6">
        <w:rPr>
          <w:rFonts w:ascii="宋体" w:hAnsi="宋体" w:cs="宋体"/>
          <w:kern w:val="0"/>
          <w:szCs w:val="21"/>
        </w:rPr>
        <w:t>；允许信号在两个方向上传送但每一时刻仅可以在一个方向上传送的数据传输模式称为</w:t>
      </w:r>
      <w:r w:rsidRPr="00E800E6">
        <w:rPr>
          <w:rFonts w:ascii="宋体" w:hAnsi="宋体" w:cs="宋体"/>
          <w:b/>
          <w:color w:val="FF0000"/>
          <w:kern w:val="0"/>
          <w:szCs w:val="21"/>
        </w:rPr>
        <w:t>半双工通信</w:t>
      </w:r>
      <w:r w:rsidRPr="00E800E6">
        <w:rPr>
          <w:rFonts w:ascii="宋体" w:hAnsi="宋体" w:cs="宋体"/>
          <w:kern w:val="0"/>
          <w:szCs w:val="21"/>
        </w:rPr>
        <w:t>；信号仅可以在一个固定的方向上传送的数据传输模式称为</w:t>
      </w:r>
      <w:r w:rsidRPr="00E800E6">
        <w:rPr>
          <w:rFonts w:ascii="宋体" w:hAnsi="宋体" w:cs="宋体"/>
          <w:b/>
          <w:color w:val="FF0000"/>
          <w:kern w:val="0"/>
          <w:szCs w:val="21"/>
        </w:rPr>
        <w:t>单工通信</w:t>
      </w:r>
      <w:r w:rsidRPr="00E800E6">
        <w:rPr>
          <w:rFonts w:ascii="宋体" w:hAnsi="宋体" w:cs="宋体"/>
          <w:kern w:val="0"/>
          <w:szCs w:val="21"/>
        </w:rPr>
        <w:t>。</w:t>
      </w:r>
    </w:p>
    <w:p w:rsidR="005D22A6" w:rsidRPr="00E800E6" w:rsidRDefault="005D22A6" w:rsidP="005D22A6">
      <w:pPr>
        <w:widowControl/>
        <w:jc w:val="left"/>
        <w:rPr>
          <w:rFonts w:ascii="宋体" w:hAnsi="宋体" w:cs="宋体"/>
          <w:kern w:val="0"/>
          <w:szCs w:val="21"/>
        </w:rPr>
      </w:pPr>
      <w:r w:rsidRPr="00E800E6">
        <w:rPr>
          <w:kern w:val="0"/>
          <w:szCs w:val="21"/>
        </w:rPr>
        <w:t>1</w:t>
      </w:r>
      <w:r>
        <w:rPr>
          <w:rFonts w:hint="eastAsia"/>
          <w:kern w:val="0"/>
          <w:szCs w:val="21"/>
        </w:rPr>
        <w:t>3</w:t>
      </w:r>
      <w:r>
        <w:rPr>
          <w:rFonts w:hint="eastAsia"/>
          <w:kern w:val="0"/>
          <w:szCs w:val="21"/>
        </w:rPr>
        <w:t>、</w:t>
      </w:r>
      <w:r w:rsidRPr="00E800E6">
        <w:rPr>
          <w:rFonts w:ascii="宋体" w:hAnsi="宋体" w:cs="宋体"/>
          <w:kern w:val="0"/>
          <w:szCs w:val="21"/>
        </w:rPr>
        <w:t>香农定律关于信道噪声的主要结论是：对于有随即热噪声的信道，如果信道带宽为</w:t>
      </w:r>
      <w:r w:rsidRPr="00E800E6">
        <w:rPr>
          <w:kern w:val="0"/>
          <w:szCs w:val="21"/>
        </w:rPr>
        <w:t>B(Hz)</w:t>
      </w:r>
      <w:r w:rsidRPr="00E800E6">
        <w:rPr>
          <w:rFonts w:ascii="宋体" w:hAnsi="宋体" w:cs="宋体"/>
          <w:kern w:val="0"/>
          <w:szCs w:val="21"/>
        </w:rPr>
        <w:t>，信噪比为</w:t>
      </w:r>
      <w:r w:rsidRPr="00E800E6">
        <w:rPr>
          <w:kern w:val="0"/>
          <w:szCs w:val="21"/>
        </w:rPr>
        <w:t>S/N(dB)</w:t>
      </w:r>
      <w:r w:rsidRPr="00E800E6">
        <w:rPr>
          <w:rFonts w:ascii="宋体" w:hAnsi="宋体" w:cs="宋体"/>
          <w:kern w:val="0"/>
          <w:szCs w:val="21"/>
        </w:rPr>
        <w:t>，则最大数据传输速率为</w:t>
      </w:r>
      <w:r w:rsidRPr="00E800E6">
        <w:rPr>
          <w:b/>
          <w:color w:val="FF0000"/>
          <w:kern w:val="0"/>
          <w:szCs w:val="21"/>
        </w:rPr>
        <w:t>B*log2</w:t>
      </w:r>
      <w:r w:rsidRPr="00E800E6">
        <w:rPr>
          <w:rFonts w:ascii="宋体" w:hAnsi="宋体" w:cs="宋体"/>
          <w:b/>
          <w:color w:val="FF0000"/>
          <w:kern w:val="0"/>
          <w:szCs w:val="21"/>
        </w:rPr>
        <w:t>（</w:t>
      </w:r>
      <w:r w:rsidRPr="00E800E6">
        <w:rPr>
          <w:b/>
          <w:color w:val="FF0000"/>
          <w:kern w:val="0"/>
          <w:szCs w:val="21"/>
        </w:rPr>
        <w:t>1</w:t>
      </w:r>
      <w:r w:rsidRPr="00E800E6">
        <w:rPr>
          <w:rFonts w:ascii="宋体" w:hAnsi="宋体" w:cs="宋体"/>
          <w:b/>
          <w:color w:val="FF0000"/>
          <w:kern w:val="0"/>
          <w:szCs w:val="21"/>
        </w:rPr>
        <w:t>＋</w:t>
      </w:r>
      <w:r w:rsidRPr="00E800E6">
        <w:rPr>
          <w:b/>
          <w:color w:val="FF0000"/>
          <w:kern w:val="0"/>
          <w:szCs w:val="21"/>
        </w:rPr>
        <w:t>S/N</w:t>
      </w:r>
      <w:r w:rsidRPr="00E800E6">
        <w:rPr>
          <w:rFonts w:ascii="宋体" w:hAnsi="宋体" w:cs="宋体"/>
          <w:b/>
          <w:color w:val="FF0000"/>
          <w:kern w:val="0"/>
          <w:szCs w:val="21"/>
        </w:rPr>
        <w:t>）</w:t>
      </w:r>
      <w:r w:rsidRPr="00E800E6">
        <w:rPr>
          <w:kern w:val="0"/>
          <w:szCs w:val="21"/>
        </w:rPr>
        <w:t>(b/s)</w:t>
      </w:r>
      <w:r w:rsidRPr="00E800E6">
        <w:rPr>
          <w:rFonts w:ascii="宋体" w:hAnsi="宋体" w:cs="宋体"/>
          <w:kern w:val="0"/>
          <w:szCs w:val="21"/>
        </w:rPr>
        <w:t>。电话系统的典型参数是信道带宽为</w:t>
      </w:r>
      <w:r w:rsidRPr="00E800E6">
        <w:rPr>
          <w:kern w:val="0"/>
          <w:szCs w:val="21"/>
        </w:rPr>
        <w:t>3000Hz</w:t>
      </w:r>
      <w:r w:rsidRPr="00E800E6">
        <w:rPr>
          <w:rFonts w:ascii="宋体" w:hAnsi="宋体" w:cs="宋体"/>
          <w:kern w:val="0"/>
          <w:szCs w:val="21"/>
        </w:rPr>
        <w:t>，信噪比为</w:t>
      </w:r>
      <w:r w:rsidRPr="00E800E6">
        <w:rPr>
          <w:kern w:val="0"/>
          <w:szCs w:val="21"/>
        </w:rPr>
        <w:t>30dB</w:t>
      </w:r>
      <w:r w:rsidRPr="00E800E6">
        <w:rPr>
          <w:rFonts w:ascii="宋体" w:hAnsi="宋体" w:cs="宋体"/>
          <w:kern w:val="0"/>
          <w:szCs w:val="21"/>
        </w:rPr>
        <w:t>，那么不管使用多少信号电平级，也不管采用多大的采样频率，决不能以大于</w:t>
      </w:r>
      <w:r w:rsidRPr="00E800E6">
        <w:rPr>
          <w:b/>
          <w:color w:val="FF0000"/>
          <w:kern w:val="0"/>
          <w:szCs w:val="21"/>
        </w:rPr>
        <w:t>30000</w:t>
      </w:r>
      <w:r w:rsidRPr="00E800E6">
        <w:rPr>
          <w:kern w:val="0"/>
          <w:szCs w:val="21"/>
        </w:rPr>
        <w:t xml:space="preserve"> b/s</w:t>
      </w:r>
      <w:r w:rsidRPr="00E800E6">
        <w:rPr>
          <w:rFonts w:ascii="宋体" w:hAnsi="宋体" w:cs="宋体"/>
          <w:kern w:val="0"/>
          <w:szCs w:val="21"/>
        </w:rPr>
        <w:t>的速率传输数据。</w:t>
      </w:r>
    </w:p>
    <w:p w:rsidR="005D22A6" w:rsidRPr="00E800E6" w:rsidRDefault="005D22A6" w:rsidP="005D22A6">
      <w:pPr>
        <w:widowControl/>
        <w:jc w:val="left"/>
        <w:rPr>
          <w:rFonts w:ascii="宋体" w:hAnsi="宋体" w:cs="宋体"/>
          <w:kern w:val="0"/>
          <w:szCs w:val="21"/>
        </w:rPr>
      </w:pPr>
      <w:r>
        <w:rPr>
          <w:rFonts w:hint="eastAsia"/>
          <w:kern w:val="0"/>
          <w:szCs w:val="21"/>
        </w:rPr>
        <w:t>14</w:t>
      </w:r>
      <w:r>
        <w:rPr>
          <w:rFonts w:hint="eastAsia"/>
          <w:kern w:val="0"/>
          <w:szCs w:val="21"/>
        </w:rPr>
        <w:t>、</w:t>
      </w:r>
      <w:r w:rsidRPr="00E800E6">
        <w:rPr>
          <w:rFonts w:ascii="宋体" w:hAnsi="宋体" w:cs="宋体"/>
          <w:kern w:val="0"/>
          <w:szCs w:val="21"/>
        </w:rPr>
        <w:t>为了实现数据传输，需要建立一个数据通信系统，一般包括信源、发送装置、（</w:t>
      </w:r>
      <w:r w:rsidRPr="00E800E6">
        <w:rPr>
          <w:kern w:val="0"/>
          <w:szCs w:val="21"/>
        </w:rPr>
        <w:t>1</w:t>
      </w:r>
      <w:r w:rsidRPr="00E800E6">
        <w:rPr>
          <w:rFonts w:ascii="宋体" w:hAnsi="宋体" w:cs="宋体"/>
          <w:kern w:val="0"/>
          <w:szCs w:val="21"/>
        </w:rPr>
        <w:t>）</w:t>
      </w:r>
      <w:r w:rsidRPr="00E800E6">
        <w:rPr>
          <w:kern w:val="0"/>
          <w:szCs w:val="21"/>
        </w:rPr>
        <w:t>__</w:t>
      </w:r>
      <w:r w:rsidRPr="00E800E6">
        <w:rPr>
          <w:b/>
          <w:color w:val="FF0000"/>
          <w:kern w:val="0"/>
          <w:szCs w:val="21"/>
        </w:rPr>
        <w:t>C</w:t>
      </w:r>
      <w:r w:rsidRPr="00E800E6">
        <w:rPr>
          <w:kern w:val="0"/>
          <w:szCs w:val="21"/>
        </w:rPr>
        <w:t>___</w:t>
      </w:r>
      <w:r w:rsidRPr="00E800E6">
        <w:rPr>
          <w:rFonts w:ascii="宋体" w:hAnsi="宋体" w:cs="宋体"/>
          <w:kern w:val="0"/>
          <w:szCs w:val="21"/>
        </w:rPr>
        <w:t>、接收装置和信宿。当采用卫星进行通信时，数据一般被变换成（</w:t>
      </w:r>
      <w:r w:rsidRPr="00E800E6">
        <w:rPr>
          <w:kern w:val="0"/>
          <w:szCs w:val="21"/>
        </w:rPr>
        <w:t>2</w:t>
      </w:r>
      <w:r w:rsidRPr="00E800E6">
        <w:rPr>
          <w:rFonts w:ascii="宋体" w:hAnsi="宋体" w:cs="宋体"/>
          <w:kern w:val="0"/>
          <w:szCs w:val="21"/>
        </w:rPr>
        <w:t>）</w:t>
      </w:r>
      <w:r w:rsidRPr="00E800E6">
        <w:rPr>
          <w:kern w:val="0"/>
          <w:szCs w:val="21"/>
        </w:rPr>
        <w:t>___</w:t>
      </w:r>
      <w:r w:rsidRPr="00E800E6">
        <w:rPr>
          <w:b/>
          <w:color w:val="FF0000"/>
          <w:kern w:val="0"/>
          <w:szCs w:val="21"/>
        </w:rPr>
        <w:t>B</w:t>
      </w:r>
      <w:r w:rsidRPr="00E800E6">
        <w:rPr>
          <w:kern w:val="0"/>
          <w:szCs w:val="21"/>
        </w:rPr>
        <w:t>___</w:t>
      </w:r>
      <w:r w:rsidRPr="00E800E6">
        <w:rPr>
          <w:rFonts w:ascii="宋体" w:hAnsi="宋体" w:cs="宋体"/>
          <w:kern w:val="0"/>
          <w:szCs w:val="21"/>
        </w:rPr>
        <w:t>。为了增大模拟传输系统的传输距离，应采用的设备是（</w:t>
      </w:r>
      <w:r w:rsidRPr="00E800E6">
        <w:rPr>
          <w:kern w:val="0"/>
          <w:szCs w:val="21"/>
        </w:rPr>
        <w:t>3</w:t>
      </w:r>
      <w:r w:rsidRPr="00E800E6">
        <w:rPr>
          <w:rFonts w:ascii="宋体" w:hAnsi="宋体" w:cs="宋体"/>
          <w:kern w:val="0"/>
          <w:szCs w:val="21"/>
        </w:rPr>
        <w:t>）</w:t>
      </w:r>
      <w:r w:rsidRPr="00E800E6">
        <w:rPr>
          <w:kern w:val="0"/>
          <w:szCs w:val="21"/>
        </w:rPr>
        <w:t>___</w:t>
      </w:r>
      <w:r w:rsidRPr="00E800E6">
        <w:rPr>
          <w:b/>
          <w:color w:val="FF0000"/>
          <w:kern w:val="0"/>
          <w:szCs w:val="21"/>
        </w:rPr>
        <w:t>B</w:t>
      </w:r>
      <w:r w:rsidRPr="00E800E6">
        <w:rPr>
          <w:kern w:val="0"/>
          <w:szCs w:val="21"/>
        </w:rPr>
        <w:t>____</w:t>
      </w:r>
      <w:r w:rsidRPr="00E800E6">
        <w:rPr>
          <w:rFonts w:ascii="宋体" w:hAnsi="宋体" w:cs="宋体"/>
          <w:kern w:val="0"/>
          <w:szCs w:val="21"/>
        </w:rPr>
        <w:t>。现在在电话网上利用调制解调器传输数据采用的主要调制方式是（</w:t>
      </w:r>
      <w:r w:rsidRPr="00E800E6">
        <w:rPr>
          <w:kern w:val="0"/>
          <w:szCs w:val="21"/>
        </w:rPr>
        <w:t>4</w:t>
      </w:r>
      <w:r w:rsidRPr="00E800E6">
        <w:rPr>
          <w:rFonts w:ascii="宋体" w:hAnsi="宋体" w:cs="宋体"/>
          <w:kern w:val="0"/>
          <w:szCs w:val="21"/>
        </w:rPr>
        <w:t>）</w:t>
      </w:r>
      <w:r w:rsidRPr="00E800E6">
        <w:rPr>
          <w:kern w:val="0"/>
          <w:szCs w:val="21"/>
        </w:rPr>
        <w:t>___</w:t>
      </w:r>
      <w:r w:rsidRPr="00E800E6">
        <w:rPr>
          <w:b/>
          <w:color w:val="FF0000"/>
          <w:kern w:val="0"/>
          <w:szCs w:val="21"/>
        </w:rPr>
        <w:t>D</w:t>
      </w:r>
      <w:r w:rsidRPr="00E800E6">
        <w:rPr>
          <w:kern w:val="0"/>
          <w:szCs w:val="21"/>
        </w:rPr>
        <w:t>__</w:t>
      </w:r>
      <w:r w:rsidRPr="00E800E6">
        <w:rPr>
          <w:rFonts w:ascii="宋体" w:hAnsi="宋体" w:cs="宋体"/>
          <w:kern w:val="0"/>
          <w:szCs w:val="21"/>
        </w:rPr>
        <w:t>。</w:t>
      </w:r>
    </w:p>
    <w:p w:rsidR="005D22A6" w:rsidRPr="00E800E6" w:rsidRDefault="005D22A6" w:rsidP="005D22A6">
      <w:pPr>
        <w:widowControl/>
        <w:jc w:val="left"/>
        <w:rPr>
          <w:rFonts w:ascii="宋体" w:hAnsi="宋体" w:cs="宋体"/>
          <w:kern w:val="0"/>
          <w:szCs w:val="21"/>
        </w:rPr>
      </w:pPr>
      <w:r w:rsidRPr="00E800E6">
        <w:rPr>
          <w:rFonts w:ascii="宋体" w:hAnsi="宋体" w:cs="宋体"/>
          <w:kern w:val="0"/>
          <w:szCs w:val="21"/>
        </w:rPr>
        <w:t>（</w:t>
      </w:r>
      <w:r w:rsidRPr="00E800E6">
        <w:rPr>
          <w:kern w:val="0"/>
          <w:szCs w:val="21"/>
        </w:rPr>
        <w:t>1</w:t>
      </w:r>
      <w:r w:rsidRPr="00E800E6">
        <w:rPr>
          <w:rFonts w:ascii="宋体" w:hAnsi="宋体" w:cs="宋体"/>
          <w:kern w:val="0"/>
          <w:szCs w:val="21"/>
        </w:rPr>
        <w:t>）</w:t>
      </w:r>
      <w:r w:rsidRPr="00E800E6">
        <w:rPr>
          <w:kern w:val="0"/>
          <w:szCs w:val="21"/>
        </w:rPr>
        <w:t>A</w:t>
      </w:r>
      <w:r w:rsidRPr="00E800E6">
        <w:rPr>
          <w:rFonts w:ascii="宋体" w:hAnsi="宋体" w:cs="宋体"/>
          <w:kern w:val="0"/>
          <w:szCs w:val="21"/>
        </w:rPr>
        <w:t>．信号放大器</w:t>
      </w:r>
      <w:r w:rsidRPr="00E800E6">
        <w:rPr>
          <w:kern w:val="0"/>
          <w:szCs w:val="21"/>
        </w:rPr>
        <w:t xml:space="preserve"> B</w:t>
      </w:r>
      <w:r w:rsidRPr="00E800E6">
        <w:rPr>
          <w:rFonts w:ascii="宋体" w:hAnsi="宋体" w:cs="宋体"/>
          <w:kern w:val="0"/>
          <w:szCs w:val="21"/>
        </w:rPr>
        <w:t>．编码解码器</w:t>
      </w:r>
      <w:r w:rsidRPr="00E800E6">
        <w:rPr>
          <w:kern w:val="0"/>
          <w:szCs w:val="21"/>
        </w:rPr>
        <w:t xml:space="preserve"> C</w:t>
      </w:r>
      <w:r w:rsidRPr="00E800E6">
        <w:rPr>
          <w:rFonts w:ascii="宋体" w:hAnsi="宋体" w:cs="宋体"/>
          <w:kern w:val="0"/>
          <w:szCs w:val="21"/>
        </w:rPr>
        <w:t>．传输信道</w:t>
      </w:r>
      <w:r w:rsidRPr="00E800E6">
        <w:rPr>
          <w:kern w:val="0"/>
          <w:szCs w:val="21"/>
        </w:rPr>
        <w:t xml:space="preserve"> D</w:t>
      </w:r>
      <w:r w:rsidRPr="00E800E6">
        <w:rPr>
          <w:rFonts w:ascii="宋体" w:hAnsi="宋体" w:cs="宋体"/>
          <w:kern w:val="0"/>
          <w:szCs w:val="21"/>
        </w:rPr>
        <w:t>．交换系统</w:t>
      </w:r>
    </w:p>
    <w:p w:rsidR="005D22A6" w:rsidRPr="00E800E6" w:rsidRDefault="005D22A6" w:rsidP="005D22A6">
      <w:pPr>
        <w:widowControl/>
        <w:jc w:val="left"/>
        <w:rPr>
          <w:rFonts w:ascii="宋体" w:hAnsi="宋体" w:cs="宋体"/>
          <w:kern w:val="0"/>
          <w:szCs w:val="21"/>
        </w:rPr>
      </w:pPr>
      <w:r w:rsidRPr="00E800E6">
        <w:rPr>
          <w:rFonts w:ascii="宋体" w:hAnsi="宋体" w:cs="宋体"/>
          <w:kern w:val="0"/>
          <w:szCs w:val="21"/>
        </w:rPr>
        <w:t>（</w:t>
      </w:r>
      <w:r w:rsidRPr="00E800E6">
        <w:rPr>
          <w:kern w:val="0"/>
          <w:szCs w:val="21"/>
        </w:rPr>
        <w:t>2</w:t>
      </w:r>
      <w:r w:rsidRPr="00E800E6">
        <w:rPr>
          <w:rFonts w:ascii="宋体" w:hAnsi="宋体" w:cs="宋体"/>
          <w:kern w:val="0"/>
          <w:szCs w:val="21"/>
        </w:rPr>
        <w:t>）</w:t>
      </w:r>
      <w:r w:rsidRPr="00E800E6">
        <w:rPr>
          <w:kern w:val="0"/>
          <w:szCs w:val="21"/>
        </w:rPr>
        <w:t>A</w:t>
      </w:r>
      <w:r w:rsidRPr="00E800E6">
        <w:rPr>
          <w:rFonts w:ascii="宋体" w:hAnsi="宋体" w:cs="宋体"/>
          <w:kern w:val="0"/>
          <w:szCs w:val="21"/>
        </w:rPr>
        <w:t>．数字信号</w:t>
      </w:r>
      <w:r w:rsidRPr="00E800E6">
        <w:rPr>
          <w:kern w:val="0"/>
          <w:szCs w:val="21"/>
        </w:rPr>
        <w:t xml:space="preserve"> B</w:t>
      </w:r>
      <w:r w:rsidRPr="00E800E6">
        <w:rPr>
          <w:rFonts w:ascii="宋体" w:hAnsi="宋体" w:cs="宋体"/>
          <w:kern w:val="0"/>
          <w:szCs w:val="21"/>
        </w:rPr>
        <w:t>．模拟信号</w:t>
      </w:r>
      <w:r w:rsidRPr="00E800E6">
        <w:rPr>
          <w:kern w:val="0"/>
          <w:szCs w:val="21"/>
        </w:rPr>
        <w:t xml:space="preserve"> C</w:t>
      </w:r>
      <w:r w:rsidRPr="00E800E6">
        <w:rPr>
          <w:rFonts w:ascii="宋体" w:hAnsi="宋体" w:cs="宋体"/>
          <w:kern w:val="0"/>
          <w:szCs w:val="21"/>
        </w:rPr>
        <w:t>．数字信号或模拟信号</w:t>
      </w:r>
      <w:r w:rsidRPr="00E800E6">
        <w:rPr>
          <w:kern w:val="0"/>
          <w:szCs w:val="21"/>
        </w:rPr>
        <w:t xml:space="preserve"> D</w:t>
      </w:r>
      <w:r w:rsidRPr="00E800E6">
        <w:rPr>
          <w:rFonts w:ascii="宋体" w:hAnsi="宋体" w:cs="宋体"/>
          <w:kern w:val="0"/>
          <w:szCs w:val="21"/>
        </w:rPr>
        <w:t>．数字信号和模拟信号</w:t>
      </w:r>
    </w:p>
    <w:p w:rsidR="005D22A6" w:rsidRPr="00E800E6" w:rsidRDefault="005D22A6" w:rsidP="005D22A6">
      <w:pPr>
        <w:widowControl/>
        <w:jc w:val="left"/>
        <w:rPr>
          <w:rFonts w:ascii="宋体" w:hAnsi="宋体" w:cs="宋体"/>
          <w:kern w:val="0"/>
          <w:szCs w:val="21"/>
        </w:rPr>
      </w:pPr>
      <w:r w:rsidRPr="00E800E6">
        <w:rPr>
          <w:rFonts w:ascii="宋体" w:hAnsi="宋体" w:cs="宋体"/>
          <w:kern w:val="0"/>
          <w:szCs w:val="21"/>
        </w:rPr>
        <w:t>（</w:t>
      </w:r>
      <w:r w:rsidRPr="00E800E6">
        <w:rPr>
          <w:kern w:val="0"/>
          <w:szCs w:val="21"/>
        </w:rPr>
        <w:t>3</w:t>
      </w:r>
      <w:r w:rsidRPr="00E800E6">
        <w:rPr>
          <w:rFonts w:ascii="宋体" w:hAnsi="宋体" w:cs="宋体"/>
          <w:kern w:val="0"/>
          <w:szCs w:val="21"/>
        </w:rPr>
        <w:t>）</w:t>
      </w:r>
      <w:r w:rsidRPr="00E800E6">
        <w:rPr>
          <w:kern w:val="0"/>
          <w:szCs w:val="21"/>
        </w:rPr>
        <w:t>A</w:t>
      </w:r>
      <w:r w:rsidRPr="00E800E6">
        <w:rPr>
          <w:rFonts w:ascii="宋体" w:hAnsi="宋体" w:cs="宋体"/>
          <w:kern w:val="0"/>
          <w:szCs w:val="21"/>
        </w:rPr>
        <w:t>．网桥</w:t>
      </w:r>
      <w:r w:rsidRPr="00E800E6">
        <w:rPr>
          <w:kern w:val="0"/>
          <w:szCs w:val="21"/>
        </w:rPr>
        <w:t xml:space="preserve"> B</w:t>
      </w:r>
      <w:r w:rsidRPr="00E800E6">
        <w:rPr>
          <w:rFonts w:ascii="宋体" w:hAnsi="宋体" w:cs="宋体"/>
          <w:kern w:val="0"/>
          <w:szCs w:val="21"/>
        </w:rPr>
        <w:t>．放大器</w:t>
      </w:r>
      <w:r w:rsidRPr="00E800E6">
        <w:rPr>
          <w:kern w:val="0"/>
          <w:szCs w:val="21"/>
        </w:rPr>
        <w:t xml:space="preserve"> C</w:t>
      </w:r>
      <w:r w:rsidRPr="00E800E6">
        <w:rPr>
          <w:rFonts w:ascii="宋体" w:hAnsi="宋体" w:cs="宋体"/>
          <w:kern w:val="0"/>
          <w:szCs w:val="21"/>
        </w:rPr>
        <w:t>．中继器</w:t>
      </w:r>
      <w:r w:rsidRPr="00E800E6">
        <w:rPr>
          <w:kern w:val="0"/>
          <w:szCs w:val="21"/>
        </w:rPr>
        <w:t xml:space="preserve">   D</w:t>
      </w:r>
      <w:r w:rsidRPr="00E800E6">
        <w:rPr>
          <w:rFonts w:ascii="宋体" w:hAnsi="宋体" w:cs="宋体"/>
          <w:kern w:val="0"/>
          <w:szCs w:val="21"/>
        </w:rPr>
        <w:t>．交换机</w:t>
      </w:r>
    </w:p>
    <w:p w:rsidR="005D22A6" w:rsidRPr="00E800E6" w:rsidRDefault="005D22A6" w:rsidP="005D22A6">
      <w:pPr>
        <w:widowControl/>
        <w:jc w:val="left"/>
        <w:rPr>
          <w:rFonts w:ascii="宋体" w:hAnsi="宋体" w:cs="宋体"/>
          <w:kern w:val="0"/>
          <w:szCs w:val="21"/>
        </w:rPr>
      </w:pPr>
      <w:r w:rsidRPr="00E800E6">
        <w:rPr>
          <w:rFonts w:ascii="宋体" w:hAnsi="宋体" w:cs="宋体"/>
          <w:kern w:val="0"/>
          <w:szCs w:val="21"/>
        </w:rPr>
        <w:t>（</w:t>
      </w:r>
      <w:r w:rsidRPr="00E800E6">
        <w:rPr>
          <w:kern w:val="0"/>
          <w:szCs w:val="21"/>
        </w:rPr>
        <w:t>4</w:t>
      </w:r>
      <w:r w:rsidRPr="00E800E6">
        <w:rPr>
          <w:rFonts w:ascii="宋体" w:hAnsi="宋体" w:cs="宋体"/>
          <w:kern w:val="0"/>
          <w:szCs w:val="21"/>
        </w:rPr>
        <w:t>）</w:t>
      </w:r>
      <w:r w:rsidRPr="00E800E6">
        <w:rPr>
          <w:kern w:val="0"/>
          <w:szCs w:val="21"/>
        </w:rPr>
        <w:t>A</w:t>
      </w:r>
      <w:r w:rsidRPr="00E800E6">
        <w:rPr>
          <w:rFonts w:ascii="宋体" w:hAnsi="宋体" w:cs="宋体"/>
          <w:kern w:val="0"/>
          <w:szCs w:val="21"/>
        </w:rPr>
        <w:t>．</w:t>
      </w:r>
      <w:r w:rsidRPr="00E800E6">
        <w:rPr>
          <w:kern w:val="0"/>
          <w:szCs w:val="21"/>
        </w:rPr>
        <w:t>ASK B</w:t>
      </w:r>
      <w:r w:rsidRPr="00E800E6">
        <w:rPr>
          <w:rFonts w:ascii="宋体" w:hAnsi="宋体" w:cs="宋体"/>
          <w:kern w:val="0"/>
          <w:szCs w:val="21"/>
        </w:rPr>
        <w:t>．</w:t>
      </w:r>
      <w:r w:rsidRPr="00E800E6">
        <w:rPr>
          <w:kern w:val="0"/>
          <w:szCs w:val="21"/>
        </w:rPr>
        <w:t>FSK    C</w:t>
      </w:r>
      <w:r w:rsidRPr="00E800E6">
        <w:rPr>
          <w:rFonts w:ascii="宋体" w:hAnsi="宋体" w:cs="宋体"/>
          <w:kern w:val="0"/>
          <w:szCs w:val="21"/>
        </w:rPr>
        <w:t>．</w:t>
      </w:r>
      <w:r w:rsidRPr="00E800E6">
        <w:rPr>
          <w:kern w:val="0"/>
          <w:szCs w:val="21"/>
        </w:rPr>
        <w:t>PSK    D</w:t>
      </w:r>
      <w:r w:rsidRPr="00E800E6">
        <w:rPr>
          <w:rFonts w:ascii="宋体" w:hAnsi="宋体" w:cs="宋体"/>
          <w:kern w:val="0"/>
          <w:szCs w:val="21"/>
        </w:rPr>
        <w:t>．</w:t>
      </w:r>
      <w:r w:rsidRPr="00E800E6">
        <w:rPr>
          <w:kern w:val="0"/>
          <w:szCs w:val="21"/>
        </w:rPr>
        <w:t>QAM</w:t>
      </w:r>
    </w:p>
    <w:p w:rsidR="005D22A6" w:rsidRPr="003E5AE7" w:rsidRDefault="005D22A6" w:rsidP="005D22A6">
      <w:pPr>
        <w:widowControl/>
        <w:jc w:val="left"/>
        <w:rPr>
          <w:rFonts w:ascii="宋体" w:hAnsi="宋体" w:cs="宋体"/>
          <w:b/>
          <w:kern w:val="0"/>
          <w:sz w:val="24"/>
        </w:rPr>
      </w:pPr>
      <w:r w:rsidRPr="003E5AE7">
        <w:rPr>
          <w:rFonts w:ascii="宋体" w:hAnsi="宋体" w:cs="宋体"/>
          <w:b/>
          <w:kern w:val="0"/>
          <w:sz w:val="24"/>
        </w:rPr>
        <w:t>二</w:t>
      </w:r>
      <w:r>
        <w:rPr>
          <w:rFonts w:ascii="宋体" w:hAnsi="宋体" w:cs="宋体" w:hint="eastAsia"/>
          <w:b/>
          <w:kern w:val="0"/>
          <w:sz w:val="24"/>
        </w:rPr>
        <w:t>、</w:t>
      </w:r>
      <w:r w:rsidRPr="003E5AE7">
        <w:rPr>
          <w:rFonts w:ascii="宋体" w:hAnsi="宋体" w:cs="宋体"/>
          <w:b/>
          <w:kern w:val="0"/>
          <w:sz w:val="24"/>
        </w:rPr>
        <w:t>名词解释</w:t>
      </w:r>
    </w:p>
    <w:p w:rsidR="005D22A6" w:rsidRPr="004823C0" w:rsidRDefault="005D22A6" w:rsidP="005D22A6">
      <w:pPr>
        <w:widowControl/>
        <w:jc w:val="left"/>
        <w:rPr>
          <w:rFonts w:ascii="宋体" w:hAnsi="宋体" w:cs="宋体"/>
          <w:kern w:val="0"/>
          <w:szCs w:val="21"/>
        </w:rPr>
      </w:pPr>
      <w:r w:rsidRPr="004823C0">
        <w:rPr>
          <w:kern w:val="0"/>
          <w:szCs w:val="21"/>
        </w:rPr>
        <w:t>1</w:t>
      </w:r>
      <w:r w:rsidRPr="004823C0">
        <w:rPr>
          <w:rFonts w:ascii="宋体" w:hAnsi="宋体" w:cs="宋体"/>
          <w:kern w:val="0"/>
          <w:szCs w:val="21"/>
        </w:rPr>
        <w:t>．</w:t>
      </w:r>
      <w:r w:rsidRPr="004823C0">
        <w:rPr>
          <w:kern w:val="0"/>
          <w:szCs w:val="21"/>
        </w:rPr>
        <w:t>___</w:t>
      </w:r>
      <w:r w:rsidRPr="004823C0">
        <w:rPr>
          <w:b/>
          <w:color w:val="FF0000"/>
          <w:kern w:val="0"/>
          <w:szCs w:val="21"/>
        </w:rPr>
        <w:t>K</w:t>
      </w:r>
      <w:r w:rsidRPr="004823C0">
        <w:rPr>
          <w:kern w:val="0"/>
          <w:szCs w:val="21"/>
        </w:rPr>
        <w:t>___</w:t>
      </w:r>
      <w:r w:rsidRPr="004823C0">
        <w:rPr>
          <w:rFonts w:ascii="宋体" w:hAnsi="宋体" w:cs="宋体"/>
          <w:kern w:val="0"/>
          <w:szCs w:val="21"/>
        </w:rPr>
        <w:t>数据传输速率</w:t>
      </w:r>
      <w:r w:rsidRPr="004823C0">
        <w:rPr>
          <w:kern w:val="0"/>
          <w:szCs w:val="21"/>
        </w:rPr>
        <w:t xml:space="preserve">   2</w:t>
      </w:r>
      <w:r w:rsidRPr="004823C0">
        <w:rPr>
          <w:rFonts w:ascii="宋体" w:hAnsi="宋体" w:cs="宋体"/>
          <w:kern w:val="0"/>
          <w:szCs w:val="21"/>
        </w:rPr>
        <w:t>．</w:t>
      </w:r>
      <w:r w:rsidRPr="004823C0">
        <w:rPr>
          <w:kern w:val="0"/>
          <w:szCs w:val="21"/>
        </w:rPr>
        <w:t>___</w:t>
      </w:r>
      <w:r w:rsidRPr="004823C0">
        <w:rPr>
          <w:b/>
          <w:color w:val="FF0000"/>
          <w:kern w:val="0"/>
          <w:szCs w:val="21"/>
        </w:rPr>
        <w:t>Q</w:t>
      </w:r>
      <w:r w:rsidRPr="004823C0">
        <w:rPr>
          <w:kern w:val="0"/>
          <w:szCs w:val="21"/>
        </w:rPr>
        <w:t>___</w:t>
      </w:r>
      <w:r w:rsidRPr="004823C0">
        <w:rPr>
          <w:rFonts w:ascii="宋体" w:hAnsi="宋体" w:cs="宋体"/>
          <w:kern w:val="0"/>
          <w:szCs w:val="21"/>
        </w:rPr>
        <w:t>基带传输</w:t>
      </w:r>
      <w:r w:rsidRPr="004823C0">
        <w:rPr>
          <w:kern w:val="0"/>
          <w:szCs w:val="21"/>
        </w:rPr>
        <w:t xml:space="preserve">   3</w:t>
      </w:r>
      <w:r w:rsidRPr="004823C0">
        <w:rPr>
          <w:rFonts w:ascii="宋体" w:hAnsi="宋体" w:cs="宋体"/>
          <w:kern w:val="0"/>
          <w:szCs w:val="21"/>
        </w:rPr>
        <w:t>．</w:t>
      </w:r>
      <w:r w:rsidRPr="004823C0">
        <w:rPr>
          <w:kern w:val="0"/>
          <w:szCs w:val="21"/>
        </w:rPr>
        <w:t>___</w:t>
      </w:r>
      <w:r w:rsidRPr="004823C0">
        <w:rPr>
          <w:b/>
          <w:color w:val="FF0000"/>
          <w:kern w:val="0"/>
          <w:szCs w:val="21"/>
        </w:rPr>
        <w:t>H</w:t>
      </w:r>
      <w:r w:rsidRPr="004823C0">
        <w:rPr>
          <w:kern w:val="0"/>
          <w:szCs w:val="21"/>
        </w:rPr>
        <w:t>___</w:t>
      </w:r>
      <w:r w:rsidRPr="004823C0">
        <w:rPr>
          <w:rFonts w:ascii="宋体" w:hAnsi="宋体" w:cs="宋体"/>
          <w:kern w:val="0"/>
          <w:szCs w:val="21"/>
        </w:rPr>
        <w:t>全双工通信</w:t>
      </w:r>
    </w:p>
    <w:p w:rsidR="005D22A6" w:rsidRPr="004823C0" w:rsidRDefault="005D22A6" w:rsidP="005D22A6">
      <w:pPr>
        <w:widowControl/>
        <w:jc w:val="left"/>
        <w:rPr>
          <w:rFonts w:ascii="宋体" w:hAnsi="宋体" w:cs="宋体"/>
          <w:kern w:val="0"/>
          <w:szCs w:val="21"/>
        </w:rPr>
      </w:pPr>
      <w:r w:rsidRPr="004823C0">
        <w:rPr>
          <w:kern w:val="0"/>
          <w:szCs w:val="21"/>
        </w:rPr>
        <w:t>4</w:t>
      </w:r>
      <w:r w:rsidRPr="004823C0">
        <w:rPr>
          <w:rFonts w:ascii="宋体" w:hAnsi="宋体" w:cs="宋体"/>
          <w:kern w:val="0"/>
          <w:szCs w:val="21"/>
        </w:rPr>
        <w:t>．</w:t>
      </w:r>
      <w:r w:rsidRPr="004823C0">
        <w:rPr>
          <w:kern w:val="0"/>
          <w:szCs w:val="21"/>
        </w:rPr>
        <w:t>___</w:t>
      </w:r>
      <w:r w:rsidRPr="004823C0">
        <w:rPr>
          <w:b/>
          <w:color w:val="FF0000"/>
          <w:kern w:val="0"/>
          <w:szCs w:val="21"/>
        </w:rPr>
        <w:t>L</w:t>
      </w:r>
      <w:r w:rsidRPr="004823C0">
        <w:rPr>
          <w:kern w:val="0"/>
          <w:szCs w:val="21"/>
        </w:rPr>
        <w:t>___</w:t>
      </w:r>
      <w:r w:rsidRPr="004823C0">
        <w:rPr>
          <w:rFonts w:ascii="宋体" w:hAnsi="宋体" w:cs="宋体"/>
          <w:kern w:val="0"/>
          <w:szCs w:val="21"/>
        </w:rPr>
        <w:t>半双工通信</w:t>
      </w:r>
      <w:r w:rsidRPr="004823C0">
        <w:rPr>
          <w:kern w:val="0"/>
          <w:szCs w:val="21"/>
        </w:rPr>
        <w:t xml:space="preserve">     5</w:t>
      </w:r>
      <w:r w:rsidRPr="004823C0">
        <w:rPr>
          <w:rFonts w:ascii="宋体" w:hAnsi="宋体" w:cs="宋体"/>
          <w:kern w:val="0"/>
          <w:szCs w:val="21"/>
        </w:rPr>
        <w:t>．</w:t>
      </w:r>
      <w:r w:rsidRPr="004823C0">
        <w:rPr>
          <w:kern w:val="0"/>
          <w:szCs w:val="21"/>
        </w:rPr>
        <w:t>___</w:t>
      </w:r>
      <w:r w:rsidRPr="004823C0">
        <w:rPr>
          <w:b/>
          <w:color w:val="FF0000"/>
          <w:kern w:val="0"/>
          <w:szCs w:val="21"/>
        </w:rPr>
        <w:t>M</w:t>
      </w:r>
      <w:r w:rsidRPr="004823C0">
        <w:rPr>
          <w:kern w:val="0"/>
          <w:szCs w:val="21"/>
        </w:rPr>
        <w:t>___</w:t>
      </w:r>
      <w:r w:rsidRPr="004823C0">
        <w:rPr>
          <w:rFonts w:ascii="宋体" w:hAnsi="宋体" w:cs="宋体"/>
          <w:kern w:val="0"/>
          <w:szCs w:val="21"/>
        </w:rPr>
        <w:t>同步传输</w:t>
      </w:r>
      <w:r w:rsidRPr="004823C0">
        <w:rPr>
          <w:kern w:val="0"/>
          <w:szCs w:val="21"/>
        </w:rPr>
        <w:t xml:space="preserve">   6</w:t>
      </w:r>
      <w:r w:rsidRPr="004823C0">
        <w:rPr>
          <w:rFonts w:ascii="宋体" w:hAnsi="宋体" w:cs="宋体"/>
          <w:kern w:val="0"/>
          <w:szCs w:val="21"/>
        </w:rPr>
        <w:t>．</w:t>
      </w:r>
      <w:r w:rsidRPr="004823C0">
        <w:rPr>
          <w:kern w:val="0"/>
          <w:szCs w:val="21"/>
        </w:rPr>
        <w:t>___</w:t>
      </w:r>
      <w:r w:rsidRPr="004823C0">
        <w:rPr>
          <w:b/>
          <w:color w:val="FF0000"/>
          <w:kern w:val="0"/>
          <w:szCs w:val="21"/>
        </w:rPr>
        <w:t>E</w:t>
      </w:r>
      <w:r w:rsidRPr="004823C0">
        <w:rPr>
          <w:kern w:val="0"/>
          <w:szCs w:val="21"/>
        </w:rPr>
        <w:t>___</w:t>
      </w:r>
      <w:r w:rsidRPr="004823C0">
        <w:rPr>
          <w:rFonts w:ascii="宋体" w:hAnsi="宋体" w:cs="宋体"/>
          <w:kern w:val="0"/>
          <w:szCs w:val="21"/>
        </w:rPr>
        <w:t>异步传输</w:t>
      </w:r>
    </w:p>
    <w:p w:rsidR="005D22A6" w:rsidRPr="004823C0" w:rsidRDefault="005D22A6" w:rsidP="005D22A6">
      <w:pPr>
        <w:widowControl/>
        <w:jc w:val="left"/>
        <w:rPr>
          <w:rFonts w:ascii="宋体" w:hAnsi="宋体" w:cs="宋体"/>
          <w:kern w:val="0"/>
          <w:szCs w:val="21"/>
        </w:rPr>
      </w:pPr>
      <w:r w:rsidRPr="004823C0">
        <w:rPr>
          <w:kern w:val="0"/>
          <w:szCs w:val="21"/>
        </w:rPr>
        <w:t>7</w:t>
      </w:r>
      <w:r w:rsidRPr="004823C0">
        <w:rPr>
          <w:rFonts w:ascii="宋体" w:hAnsi="宋体" w:cs="宋体"/>
          <w:kern w:val="0"/>
          <w:szCs w:val="21"/>
        </w:rPr>
        <w:t>．</w:t>
      </w:r>
      <w:r w:rsidRPr="004823C0">
        <w:rPr>
          <w:kern w:val="0"/>
          <w:szCs w:val="21"/>
        </w:rPr>
        <w:t>___</w:t>
      </w:r>
      <w:r w:rsidRPr="004823C0">
        <w:rPr>
          <w:b/>
          <w:color w:val="FF0000"/>
          <w:kern w:val="0"/>
          <w:szCs w:val="21"/>
        </w:rPr>
        <w:t>A</w:t>
      </w:r>
      <w:r w:rsidRPr="004823C0">
        <w:rPr>
          <w:kern w:val="0"/>
          <w:szCs w:val="21"/>
        </w:rPr>
        <w:t>___</w:t>
      </w:r>
      <w:r w:rsidRPr="004823C0">
        <w:rPr>
          <w:rFonts w:ascii="宋体" w:hAnsi="宋体" w:cs="宋体"/>
          <w:kern w:val="0"/>
          <w:szCs w:val="21"/>
        </w:rPr>
        <w:t>线路交换</w:t>
      </w:r>
      <w:r w:rsidRPr="004823C0">
        <w:rPr>
          <w:kern w:val="0"/>
          <w:szCs w:val="21"/>
        </w:rPr>
        <w:t xml:space="preserve">     8</w:t>
      </w:r>
      <w:r w:rsidRPr="004823C0">
        <w:rPr>
          <w:rFonts w:ascii="宋体" w:hAnsi="宋体" w:cs="宋体"/>
          <w:kern w:val="0"/>
          <w:szCs w:val="21"/>
        </w:rPr>
        <w:t>．</w:t>
      </w:r>
      <w:r w:rsidRPr="004823C0">
        <w:rPr>
          <w:kern w:val="0"/>
          <w:szCs w:val="21"/>
        </w:rPr>
        <w:t>___</w:t>
      </w:r>
      <w:r w:rsidRPr="004823C0">
        <w:rPr>
          <w:b/>
          <w:color w:val="FF0000"/>
          <w:kern w:val="0"/>
          <w:szCs w:val="21"/>
        </w:rPr>
        <w:t>B</w:t>
      </w:r>
      <w:r w:rsidRPr="004823C0">
        <w:rPr>
          <w:kern w:val="0"/>
          <w:szCs w:val="21"/>
        </w:rPr>
        <w:t>___</w:t>
      </w:r>
      <w:r w:rsidRPr="004823C0">
        <w:rPr>
          <w:rFonts w:ascii="宋体" w:hAnsi="宋体" w:cs="宋体"/>
          <w:kern w:val="0"/>
          <w:szCs w:val="21"/>
        </w:rPr>
        <w:t>虚电路分组交换</w:t>
      </w:r>
      <w:r w:rsidRPr="004823C0">
        <w:rPr>
          <w:kern w:val="0"/>
          <w:szCs w:val="21"/>
        </w:rPr>
        <w:t xml:space="preserve">   9</w:t>
      </w:r>
      <w:r w:rsidRPr="004823C0">
        <w:rPr>
          <w:rFonts w:ascii="宋体" w:hAnsi="宋体" w:cs="宋体"/>
          <w:kern w:val="0"/>
          <w:szCs w:val="21"/>
        </w:rPr>
        <w:t>．</w:t>
      </w:r>
      <w:r w:rsidRPr="004823C0">
        <w:rPr>
          <w:kern w:val="0"/>
          <w:szCs w:val="21"/>
        </w:rPr>
        <w:t>___</w:t>
      </w:r>
      <w:r w:rsidRPr="004823C0">
        <w:rPr>
          <w:b/>
          <w:color w:val="FF0000"/>
          <w:kern w:val="0"/>
          <w:szCs w:val="21"/>
        </w:rPr>
        <w:t>T</w:t>
      </w:r>
      <w:r w:rsidRPr="004823C0">
        <w:rPr>
          <w:kern w:val="0"/>
          <w:szCs w:val="21"/>
        </w:rPr>
        <w:t>___</w:t>
      </w:r>
      <w:r w:rsidRPr="004823C0">
        <w:rPr>
          <w:rFonts w:ascii="宋体" w:hAnsi="宋体" w:cs="宋体"/>
          <w:kern w:val="0"/>
          <w:szCs w:val="21"/>
        </w:rPr>
        <w:t>频带传输</w:t>
      </w:r>
    </w:p>
    <w:p w:rsidR="005D22A6" w:rsidRPr="004823C0" w:rsidRDefault="005D22A6" w:rsidP="005D22A6">
      <w:pPr>
        <w:widowControl/>
        <w:jc w:val="left"/>
        <w:rPr>
          <w:rFonts w:ascii="宋体" w:hAnsi="宋体" w:cs="宋体"/>
          <w:kern w:val="0"/>
          <w:szCs w:val="21"/>
        </w:rPr>
      </w:pPr>
      <w:r w:rsidRPr="004823C0">
        <w:rPr>
          <w:kern w:val="0"/>
          <w:szCs w:val="21"/>
        </w:rPr>
        <w:t>10</w:t>
      </w:r>
      <w:r w:rsidRPr="004823C0">
        <w:rPr>
          <w:rFonts w:ascii="宋体" w:hAnsi="宋体" w:cs="宋体"/>
          <w:kern w:val="0"/>
          <w:szCs w:val="21"/>
        </w:rPr>
        <w:t>．</w:t>
      </w:r>
      <w:r w:rsidRPr="004823C0">
        <w:rPr>
          <w:kern w:val="0"/>
          <w:szCs w:val="21"/>
        </w:rPr>
        <w:t>___</w:t>
      </w:r>
      <w:r w:rsidRPr="004823C0">
        <w:rPr>
          <w:b/>
          <w:color w:val="FF0000"/>
          <w:kern w:val="0"/>
          <w:szCs w:val="21"/>
        </w:rPr>
        <w:t>R</w:t>
      </w:r>
      <w:r w:rsidRPr="004823C0">
        <w:rPr>
          <w:kern w:val="0"/>
          <w:szCs w:val="21"/>
        </w:rPr>
        <w:t>___</w:t>
      </w:r>
      <w:r w:rsidRPr="004823C0">
        <w:rPr>
          <w:rFonts w:ascii="宋体" w:hAnsi="宋体" w:cs="宋体"/>
          <w:kern w:val="0"/>
          <w:szCs w:val="21"/>
        </w:rPr>
        <w:t>数据报分组交换</w:t>
      </w:r>
      <w:r w:rsidRPr="004823C0">
        <w:rPr>
          <w:kern w:val="0"/>
          <w:szCs w:val="21"/>
        </w:rPr>
        <w:t xml:space="preserve">   11</w:t>
      </w:r>
      <w:r w:rsidRPr="004823C0">
        <w:rPr>
          <w:rFonts w:ascii="宋体" w:hAnsi="宋体" w:cs="宋体"/>
          <w:kern w:val="0"/>
          <w:szCs w:val="21"/>
        </w:rPr>
        <w:t>．</w:t>
      </w:r>
      <w:r w:rsidRPr="004823C0">
        <w:rPr>
          <w:kern w:val="0"/>
          <w:szCs w:val="21"/>
        </w:rPr>
        <w:t>___</w:t>
      </w:r>
      <w:r w:rsidRPr="004823C0">
        <w:rPr>
          <w:b/>
          <w:color w:val="FF0000"/>
          <w:kern w:val="0"/>
          <w:szCs w:val="21"/>
        </w:rPr>
        <w:t>D</w:t>
      </w:r>
      <w:r w:rsidRPr="004823C0">
        <w:rPr>
          <w:kern w:val="0"/>
          <w:szCs w:val="21"/>
        </w:rPr>
        <w:t>___</w:t>
      </w:r>
      <w:r w:rsidRPr="004823C0">
        <w:rPr>
          <w:rFonts w:ascii="宋体" w:hAnsi="宋体" w:cs="宋体"/>
          <w:kern w:val="0"/>
          <w:szCs w:val="21"/>
        </w:rPr>
        <w:t>单工通信</w:t>
      </w:r>
      <w:r w:rsidRPr="004823C0">
        <w:rPr>
          <w:kern w:val="0"/>
          <w:szCs w:val="21"/>
        </w:rPr>
        <w:t xml:space="preserve"> 12</w:t>
      </w:r>
      <w:r w:rsidRPr="004823C0">
        <w:rPr>
          <w:rFonts w:ascii="宋体" w:hAnsi="宋体" w:cs="宋体"/>
          <w:kern w:val="0"/>
          <w:szCs w:val="21"/>
        </w:rPr>
        <w:t>．</w:t>
      </w:r>
      <w:r w:rsidRPr="004823C0">
        <w:rPr>
          <w:kern w:val="0"/>
          <w:szCs w:val="21"/>
        </w:rPr>
        <w:t>___</w:t>
      </w:r>
      <w:r w:rsidRPr="004823C0">
        <w:rPr>
          <w:b/>
          <w:color w:val="FF0000"/>
          <w:kern w:val="0"/>
          <w:szCs w:val="21"/>
        </w:rPr>
        <w:t>U</w:t>
      </w:r>
      <w:r w:rsidRPr="004823C0">
        <w:rPr>
          <w:kern w:val="0"/>
          <w:szCs w:val="21"/>
        </w:rPr>
        <w:t>___</w:t>
      </w:r>
      <w:r w:rsidRPr="004823C0">
        <w:rPr>
          <w:rFonts w:ascii="宋体" w:hAnsi="宋体" w:cs="宋体"/>
          <w:kern w:val="0"/>
          <w:szCs w:val="21"/>
        </w:rPr>
        <w:t>脉冲编码调制（</w:t>
      </w:r>
      <w:r w:rsidRPr="004823C0">
        <w:rPr>
          <w:kern w:val="0"/>
          <w:szCs w:val="21"/>
        </w:rPr>
        <w:t>PCM</w:t>
      </w:r>
      <w:r w:rsidRPr="004823C0">
        <w:rPr>
          <w:rFonts w:ascii="宋体" w:hAnsi="宋体" w:cs="宋体"/>
          <w:kern w:val="0"/>
          <w:szCs w:val="21"/>
        </w:rPr>
        <w:t>）</w:t>
      </w:r>
    </w:p>
    <w:p w:rsidR="005D22A6" w:rsidRPr="004823C0" w:rsidRDefault="005D22A6" w:rsidP="005D22A6">
      <w:pPr>
        <w:widowControl/>
        <w:jc w:val="left"/>
        <w:rPr>
          <w:rFonts w:ascii="宋体" w:hAnsi="宋体" w:cs="宋体"/>
          <w:kern w:val="0"/>
          <w:szCs w:val="21"/>
        </w:rPr>
      </w:pPr>
      <w:r w:rsidRPr="004823C0">
        <w:rPr>
          <w:kern w:val="0"/>
          <w:szCs w:val="21"/>
        </w:rPr>
        <w:t>13</w:t>
      </w:r>
      <w:r w:rsidRPr="004823C0">
        <w:rPr>
          <w:rFonts w:ascii="宋体" w:hAnsi="宋体" w:cs="宋体"/>
          <w:kern w:val="0"/>
          <w:szCs w:val="21"/>
        </w:rPr>
        <w:t>．</w:t>
      </w:r>
      <w:r w:rsidRPr="004823C0">
        <w:rPr>
          <w:kern w:val="0"/>
          <w:szCs w:val="21"/>
        </w:rPr>
        <w:t>___</w:t>
      </w:r>
      <w:r w:rsidRPr="004823C0">
        <w:rPr>
          <w:b/>
          <w:color w:val="FF0000"/>
          <w:kern w:val="0"/>
          <w:szCs w:val="21"/>
        </w:rPr>
        <w:t>N</w:t>
      </w:r>
      <w:r w:rsidRPr="004823C0">
        <w:rPr>
          <w:kern w:val="0"/>
          <w:szCs w:val="21"/>
        </w:rPr>
        <w:t>___</w:t>
      </w:r>
      <w:r w:rsidRPr="004823C0">
        <w:rPr>
          <w:rFonts w:ascii="宋体" w:hAnsi="宋体" w:cs="宋体"/>
          <w:kern w:val="0"/>
          <w:szCs w:val="21"/>
        </w:rPr>
        <w:t>信道带宽</w:t>
      </w:r>
      <w:r w:rsidRPr="004823C0">
        <w:rPr>
          <w:kern w:val="0"/>
          <w:szCs w:val="21"/>
        </w:rPr>
        <w:t xml:space="preserve">   14</w:t>
      </w:r>
      <w:r w:rsidRPr="004823C0">
        <w:rPr>
          <w:rFonts w:ascii="宋体" w:hAnsi="宋体" w:cs="宋体"/>
          <w:kern w:val="0"/>
          <w:szCs w:val="21"/>
        </w:rPr>
        <w:t>．</w:t>
      </w:r>
      <w:r w:rsidRPr="004823C0">
        <w:rPr>
          <w:kern w:val="0"/>
          <w:szCs w:val="21"/>
        </w:rPr>
        <w:t>___</w:t>
      </w:r>
      <w:r w:rsidRPr="004823C0">
        <w:rPr>
          <w:b/>
          <w:color w:val="FF0000"/>
          <w:kern w:val="0"/>
          <w:szCs w:val="21"/>
        </w:rPr>
        <w:t>O</w:t>
      </w:r>
      <w:r w:rsidRPr="004823C0">
        <w:rPr>
          <w:kern w:val="0"/>
          <w:szCs w:val="21"/>
        </w:rPr>
        <w:t>___</w:t>
      </w:r>
      <w:r w:rsidRPr="004823C0">
        <w:rPr>
          <w:rFonts w:ascii="宋体" w:hAnsi="宋体" w:cs="宋体"/>
          <w:kern w:val="0"/>
          <w:szCs w:val="21"/>
        </w:rPr>
        <w:t>信道容量</w:t>
      </w:r>
      <w:r w:rsidRPr="004823C0">
        <w:rPr>
          <w:kern w:val="0"/>
          <w:szCs w:val="21"/>
        </w:rPr>
        <w:t xml:space="preserve">   15</w:t>
      </w:r>
      <w:r w:rsidRPr="004823C0">
        <w:rPr>
          <w:rFonts w:ascii="宋体" w:hAnsi="宋体" w:cs="宋体"/>
          <w:kern w:val="0"/>
          <w:szCs w:val="21"/>
        </w:rPr>
        <w:t>．</w:t>
      </w:r>
      <w:r w:rsidRPr="004823C0">
        <w:rPr>
          <w:kern w:val="0"/>
          <w:szCs w:val="21"/>
        </w:rPr>
        <w:t>___</w:t>
      </w:r>
      <w:r w:rsidRPr="004823C0">
        <w:rPr>
          <w:b/>
          <w:color w:val="FF0000"/>
          <w:kern w:val="0"/>
          <w:szCs w:val="21"/>
        </w:rPr>
        <w:t>S</w:t>
      </w:r>
      <w:r w:rsidRPr="004823C0">
        <w:rPr>
          <w:kern w:val="0"/>
          <w:szCs w:val="21"/>
        </w:rPr>
        <w:t>___</w:t>
      </w:r>
      <w:r w:rsidRPr="004823C0">
        <w:rPr>
          <w:rFonts w:ascii="宋体" w:hAnsi="宋体" w:cs="宋体"/>
          <w:kern w:val="0"/>
          <w:szCs w:val="21"/>
        </w:rPr>
        <w:t>异步传输模式（</w:t>
      </w:r>
      <w:r w:rsidRPr="004823C0">
        <w:rPr>
          <w:kern w:val="0"/>
          <w:szCs w:val="21"/>
        </w:rPr>
        <w:t>ATM</w:t>
      </w:r>
      <w:r w:rsidRPr="004823C0">
        <w:rPr>
          <w:rFonts w:ascii="宋体" w:hAnsi="宋体" w:cs="宋体"/>
          <w:kern w:val="0"/>
          <w:szCs w:val="21"/>
        </w:rPr>
        <w:t>）</w:t>
      </w:r>
    </w:p>
    <w:p w:rsidR="005D22A6" w:rsidRPr="004823C0" w:rsidRDefault="005D22A6" w:rsidP="005D22A6">
      <w:pPr>
        <w:widowControl/>
        <w:jc w:val="left"/>
        <w:rPr>
          <w:rFonts w:ascii="宋体" w:hAnsi="宋体" w:cs="宋体"/>
          <w:kern w:val="0"/>
          <w:szCs w:val="21"/>
        </w:rPr>
      </w:pPr>
      <w:r w:rsidRPr="004823C0">
        <w:rPr>
          <w:kern w:val="0"/>
          <w:szCs w:val="21"/>
        </w:rPr>
        <w:t>16</w:t>
      </w:r>
      <w:r w:rsidRPr="004823C0">
        <w:rPr>
          <w:rFonts w:ascii="宋体" w:hAnsi="宋体" w:cs="宋体"/>
          <w:kern w:val="0"/>
          <w:szCs w:val="21"/>
        </w:rPr>
        <w:t>．</w:t>
      </w:r>
      <w:r w:rsidRPr="004823C0">
        <w:rPr>
          <w:kern w:val="0"/>
          <w:szCs w:val="21"/>
        </w:rPr>
        <w:t>___</w:t>
      </w:r>
      <w:r w:rsidRPr="004823C0">
        <w:rPr>
          <w:b/>
          <w:color w:val="FF0000"/>
          <w:kern w:val="0"/>
          <w:szCs w:val="21"/>
        </w:rPr>
        <w:t>J</w:t>
      </w:r>
      <w:r w:rsidRPr="004823C0">
        <w:rPr>
          <w:kern w:val="0"/>
          <w:szCs w:val="21"/>
        </w:rPr>
        <w:t>___</w:t>
      </w:r>
      <w:r w:rsidRPr="004823C0">
        <w:rPr>
          <w:rFonts w:ascii="宋体" w:hAnsi="宋体" w:cs="宋体"/>
          <w:kern w:val="0"/>
          <w:szCs w:val="21"/>
        </w:rPr>
        <w:t>物理连接</w:t>
      </w:r>
      <w:r w:rsidRPr="004823C0">
        <w:rPr>
          <w:kern w:val="0"/>
          <w:szCs w:val="21"/>
        </w:rPr>
        <w:t xml:space="preserve">   17</w:t>
      </w:r>
      <w:r w:rsidRPr="004823C0">
        <w:rPr>
          <w:rFonts w:ascii="宋体" w:hAnsi="宋体" w:cs="宋体"/>
          <w:kern w:val="0"/>
          <w:szCs w:val="21"/>
        </w:rPr>
        <w:t>．</w:t>
      </w:r>
      <w:r w:rsidRPr="004823C0">
        <w:rPr>
          <w:kern w:val="0"/>
          <w:szCs w:val="21"/>
        </w:rPr>
        <w:t>___</w:t>
      </w:r>
      <w:r w:rsidRPr="004823C0">
        <w:rPr>
          <w:b/>
          <w:color w:val="FF0000"/>
          <w:kern w:val="0"/>
          <w:szCs w:val="21"/>
        </w:rPr>
        <w:t>C</w:t>
      </w:r>
      <w:r w:rsidRPr="004823C0">
        <w:rPr>
          <w:kern w:val="0"/>
          <w:szCs w:val="21"/>
        </w:rPr>
        <w:t>___</w:t>
      </w:r>
      <w:r w:rsidRPr="004823C0">
        <w:rPr>
          <w:rFonts w:ascii="宋体" w:hAnsi="宋体" w:cs="宋体"/>
          <w:kern w:val="0"/>
          <w:szCs w:val="21"/>
        </w:rPr>
        <w:t>时分多路复用（</w:t>
      </w:r>
      <w:r w:rsidRPr="004823C0">
        <w:rPr>
          <w:kern w:val="0"/>
          <w:szCs w:val="21"/>
        </w:rPr>
        <w:t>TDM</w:t>
      </w:r>
      <w:r w:rsidRPr="004823C0">
        <w:rPr>
          <w:rFonts w:ascii="宋体" w:hAnsi="宋体" w:cs="宋体"/>
          <w:kern w:val="0"/>
          <w:szCs w:val="21"/>
        </w:rPr>
        <w:t>）</w:t>
      </w:r>
      <w:r w:rsidRPr="004823C0">
        <w:rPr>
          <w:kern w:val="0"/>
          <w:szCs w:val="21"/>
        </w:rPr>
        <w:t xml:space="preserve"> 18</w:t>
      </w:r>
      <w:r w:rsidRPr="004823C0">
        <w:rPr>
          <w:rFonts w:ascii="宋体" w:hAnsi="宋体" w:cs="宋体"/>
          <w:kern w:val="0"/>
          <w:szCs w:val="21"/>
        </w:rPr>
        <w:t>．</w:t>
      </w:r>
      <w:r w:rsidRPr="004823C0">
        <w:rPr>
          <w:kern w:val="0"/>
          <w:szCs w:val="21"/>
        </w:rPr>
        <w:t>___</w:t>
      </w:r>
      <w:r w:rsidRPr="004823C0">
        <w:rPr>
          <w:b/>
          <w:color w:val="FF0000"/>
          <w:kern w:val="0"/>
          <w:szCs w:val="21"/>
        </w:rPr>
        <w:t>G</w:t>
      </w:r>
      <w:r w:rsidRPr="004823C0">
        <w:rPr>
          <w:kern w:val="0"/>
          <w:szCs w:val="21"/>
        </w:rPr>
        <w:t>___</w:t>
      </w:r>
      <w:r w:rsidRPr="004823C0">
        <w:rPr>
          <w:rFonts w:ascii="宋体" w:hAnsi="宋体" w:cs="宋体"/>
          <w:kern w:val="0"/>
          <w:szCs w:val="21"/>
        </w:rPr>
        <w:t>频分多路复用（</w:t>
      </w:r>
      <w:r w:rsidRPr="004823C0">
        <w:rPr>
          <w:kern w:val="0"/>
          <w:szCs w:val="21"/>
        </w:rPr>
        <w:t>FDM</w:t>
      </w:r>
      <w:r w:rsidRPr="004823C0">
        <w:rPr>
          <w:rFonts w:ascii="宋体" w:hAnsi="宋体" w:cs="宋体"/>
          <w:kern w:val="0"/>
          <w:szCs w:val="21"/>
        </w:rPr>
        <w:t>）</w:t>
      </w:r>
      <w:r w:rsidRPr="004823C0">
        <w:rPr>
          <w:kern w:val="0"/>
          <w:szCs w:val="21"/>
        </w:rPr>
        <w:t xml:space="preserve"> 19</w:t>
      </w:r>
      <w:r w:rsidRPr="004823C0">
        <w:rPr>
          <w:rFonts w:ascii="宋体" w:hAnsi="宋体" w:cs="宋体"/>
          <w:kern w:val="0"/>
          <w:szCs w:val="21"/>
        </w:rPr>
        <w:t>．</w:t>
      </w:r>
      <w:r w:rsidRPr="004823C0">
        <w:rPr>
          <w:kern w:val="0"/>
          <w:szCs w:val="21"/>
        </w:rPr>
        <w:t>___</w:t>
      </w:r>
      <w:r w:rsidRPr="004823C0">
        <w:rPr>
          <w:b/>
          <w:color w:val="FF0000"/>
          <w:kern w:val="0"/>
          <w:szCs w:val="21"/>
        </w:rPr>
        <w:t>I</w:t>
      </w:r>
      <w:r w:rsidRPr="004823C0">
        <w:rPr>
          <w:kern w:val="0"/>
          <w:szCs w:val="21"/>
        </w:rPr>
        <w:t>___</w:t>
      </w:r>
      <w:r w:rsidRPr="004823C0">
        <w:rPr>
          <w:rFonts w:ascii="宋体" w:hAnsi="宋体" w:cs="宋体"/>
          <w:kern w:val="0"/>
          <w:szCs w:val="21"/>
        </w:rPr>
        <w:t>波分多路复用（</w:t>
      </w:r>
      <w:r w:rsidRPr="004823C0">
        <w:rPr>
          <w:kern w:val="0"/>
          <w:szCs w:val="21"/>
        </w:rPr>
        <w:t>WDM</w:t>
      </w:r>
      <w:r w:rsidRPr="004823C0">
        <w:rPr>
          <w:rFonts w:ascii="宋体" w:hAnsi="宋体" w:cs="宋体"/>
          <w:kern w:val="0"/>
          <w:szCs w:val="21"/>
        </w:rPr>
        <w:t>）</w:t>
      </w:r>
      <w:r w:rsidRPr="004823C0">
        <w:rPr>
          <w:kern w:val="0"/>
          <w:szCs w:val="21"/>
        </w:rPr>
        <w:t xml:space="preserve"> 20</w:t>
      </w:r>
      <w:r w:rsidRPr="004823C0">
        <w:rPr>
          <w:rFonts w:ascii="宋体" w:hAnsi="宋体" w:cs="宋体"/>
          <w:kern w:val="0"/>
          <w:szCs w:val="21"/>
        </w:rPr>
        <w:t>．</w:t>
      </w:r>
      <w:r w:rsidRPr="004823C0">
        <w:rPr>
          <w:kern w:val="0"/>
          <w:szCs w:val="21"/>
        </w:rPr>
        <w:t>___</w:t>
      </w:r>
      <w:r w:rsidRPr="004823C0">
        <w:rPr>
          <w:b/>
          <w:color w:val="FF0000"/>
          <w:kern w:val="0"/>
          <w:szCs w:val="21"/>
        </w:rPr>
        <w:t>F</w:t>
      </w:r>
      <w:r w:rsidRPr="004823C0">
        <w:rPr>
          <w:kern w:val="0"/>
          <w:szCs w:val="21"/>
        </w:rPr>
        <w:t>___</w:t>
      </w:r>
      <w:r w:rsidRPr="004823C0">
        <w:rPr>
          <w:rFonts w:ascii="宋体" w:hAnsi="宋体" w:cs="宋体"/>
          <w:kern w:val="0"/>
          <w:szCs w:val="21"/>
        </w:rPr>
        <w:t>调制解调器（</w:t>
      </w:r>
      <w:r w:rsidRPr="004823C0">
        <w:rPr>
          <w:kern w:val="0"/>
          <w:szCs w:val="21"/>
        </w:rPr>
        <w:t>MODEM</w:t>
      </w:r>
      <w:r w:rsidRPr="004823C0">
        <w:rPr>
          <w:rFonts w:ascii="宋体" w:hAnsi="宋体" w:cs="宋体"/>
          <w:kern w:val="0"/>
          <w:szCs w:val="21"/>
        </w:rPr>
        <w:t>）</w:t>
      </w:r>
      <w:r w:rsidRPr="004823C0">
        <w:rPr>
          <w:kern w:val="0"/>
          <w:szCs w:val="21"/>
        </w:rPr>
        <w:t xml:space="preserve"> 21</w:t>
      </w:r>
      <w:r w:rsidRPr="004823C0">
        <w:rPr>
          <w:rFonts w:ascii="宋体" w:hAnsi="宋体" w:cs="宋体"/>
          <w:kern w:val="0"/>
          <w:szCs w:val="21"/>
        </w:rPr>
        <w:t>．</w:t>
      </w:r>
      <w:r w:rsidRPr="004823C0">
        <w:rPr>
          <w:kern w:val="0"/>
          <w:szCs w:val="21"/>
        </w:rPr>
        <w:t>___</w:t>
      </w:r>
      <w:r w:rsidRPr="004823C0">
        <w:rPr>
          <w:b/>
          <w:color w:val="FF0000"/>
          <w:kern w:val="0"/>
          <w:szCs w:val="21"/>
        </w:rPr>
        <w:t>P</w:t>
      </w:r>
      <w:r w:rsidRPr="004823C0">
        <w:rPr>
          <w:kern w:val="0"/>
          <w:szCs w:val="21"/>
        </w:rPr>
        <w:t>___</w:t>
      </w:r>
      <w:r w:rsidRPr="004823C0">
        <w:rPr>
          <w:rFonts w:ascii="宋体" w:hAnsi="宋体" w:cs="宋体"/>
          <w:kern w:val="0"/>
          <w:szCs w:val="21"/>
        </w:rPr>
        <w:t>编码解调器（</w:t>
      </w:r>
      <w:r w:rsidRPr="004823C0">
        <w:rPr>
          <w:kern w:val="0"/>
          <w:szCs w:val="21"/>
        </w:rPr>
        <w:t>CODEC</w:t>
      </w:r>
      <w:r w:rsidRPr="004823C0">
        <w:rPr>
          <w:rFonts w:ascii="宋体" w:hAnsi="宋体" w:cs="宋体"/>
          <w:kern w:val="0"/>
          <w:szCs w:val="21"/>
        </w:rPr>
        <w:t>）</w:t>
      </w:r>
    </w:p>
    <w:p w:rsidR="005D22A6" w:rsidRPr="004823C0" w:rsidRDefault="005D22A6" w:rsidP="005D22A6">
      <w:pPr>
        <w:widowControl/>
        <w:jc w:val="left"/>
        <w:rPr>
          <w:rFonts w:ascii="宋体" w:hAnsi="宋体" w:cs="宋体"/>
          <w:kern w:val="0"/>
          <w:szCs w:val="21"/>
        </w:rPr>
      </w:pPr>
      <w:r w:rsidRPr="004823C0">
        <w:rPr>
          <w:kern w:val="0"/>
          <w:szCs w:val="21"/>
        </w:rPr>
        <w:t>A</w:t>
      </w:r>
      <w:r w:rsidRPr="004823C0">
        <w:rPr>
          <w:rFonts w:ascii="宋体" w:hAnsi="宋体" w:cs="宋体"/>
          <w:kern w:val="0"/>
          <w:szCs w:val="21"/>
        </w:rPr>
        <w:t>．两台计算机进行通信，首先要在通信子网中建立实际的物理线路连接的方法。</w:t>
      </w:r>
    </w:p>
    <w:p w:rsidR="005D22A6" w:rsidRPr="004823C0" w:rsidRDefault="005D22A6" w:rsidP="005D22A6">
      <w:pPr>
        <w:widowControl/>
        <w:jc w:val="left"/>
        <w:rPr>
          <w:rFonts w:ascii="宋体" w:hAnsi="宋体" w:cs="宋体"/>
          <w:kern w:val="0"/>
          <w:szCs w:val="21"/>
        </w:rPr>
      </w:pPr>
      <w:r w:rsidRPr="004823C0">
        <w:rPr>
          <w:kern w:val="0"/>
          <w:szCs w:val="21"/>
        </w:rPr>
        <w:lastRenderedPageBreak/>
        <w:t>B</w:t>
      </w:r>
      <w:r w:rsidRPr="004823C0">
        <w:rPr>
          <w:rFonts w:ascii="宋体" w:hAnsi="宋体" w:cs="宋体"/>
          <w:kern w:val="0"/>
          <w:szCs w:val="21"/>
        </w:rPr>
        <w:t>．同一报文中的所有分组可以通过预先在通信子网中建立的传输路径来传输的方法。</w:t>
      </w:r>
    </w:p>
    <w:p w:rsidR="005D22A6" w:rsidRPr="004823C0" w:rsidRDefault="005D22A6" w:rsidP="005D22A6">
      <w:pPr>
        <w:widowControl/>
        <w:jc w:val="left"/>
        <w:rPr>
          <w:rFonts w:ascii="宋体" w:hAnsi="宋体" w:cs="宋体"/>
          <w:kern w:val="0"/>
          <w:szCs w:val="21"/>
        </w:rPr>
      </w:pPr>
      <w:r w:rsidRPr="004823C0">
        <w:rPr>
          <w:kern w:val="0"/>
          <w:szCs w:val="21"/>
        </w:rPr>
        <w:t>C</w:t>
      </w:r>
      <w:r w:rsidRPr="004823C0">
        <w:rPr>
          <w:rFonts w:ascii="宋体" w:hAnsi="宋体" w:cs="宋体"/>
          <w:kern w:val="0"/>
          <w:szCs w:val="21"/>
        </w:rPr>
        <w:t>．一种多路复用技术，以信道传输时间作为分割对象，通过为多个子网信道分配互不重叠的时间片实现多路复用。</w:t>
      </w:r>
    </w:p>
    <w:p w:rsidR="005D22A6" w:rsidRPr="004823C0" w:rsidRDefault="005D22A6" w:rsidP="005D22A6">
      <w:pPr>
        <w:widowControl/>
        <w:jc w:val="left"/>
        <w:rPr>
          <w:rFonts w:ascii="宋体" w:hAnsi="宋体" w:cs="宋体"/>
          <w:kern w:val="0"/>
          <w:szCs w:val="21"/>
        </w:rPr>
      </w:pPr>
      <w:r w:rsidRPr="004823C0">
        <w:rPr>
          <w:kern w:val="0"/>
          <w:szCs w:val="21"/>
        </w:rPr>
        <w:t>D</w:t>
      </w:r>
      <w:r w:rsidRPr="004823C0">
        <w:rPr>
          <w:rFonts w:ascii="宋体" w:hAnsi="宋体" w:cs="宋体"/>
          <w:kern w:val="0"/>
          <w:szCs w:val="21"/>
        </w:rPr>
        <w:t>．在一条通信线路中信号只能向一个方向传送的方法。</w:t>
      </w:r>
    </w:p>
    <w:p w:rsidR="005D22A6" w:rsidRPr="004823C0" w:rsidRDefault="005D22A6" w:rsidP="005D22A6">
      <w:pPr>
        <w:widowControl/>
        <w:jc w:val="left"/>
        <w:rPr>
          <w:rFonts w:ascii="宋体" w:hAnsi="宋体" w:cs="宋体"/>
          <w:kern w:val="0"/>
          <w:szCs w:val="21"/>
        </w:rPr>
      </w:pPr>
      <w:r w:rsidRPr="004823C0">
        <w:rPr>
          <w:kern w:val="0"/>
          <w:szCs w:val="21"/>
        </w:rPr>
        <w:t>E</w:t>
      </w:r>
      <w:r w:rsidRPr="004823C0">
        <w:rPr>
          <w:rFonts w:ascii="宋体" w:hAnsi="宋体" w:cs="宋体"/>
          <w:kern w:val="0"/>
          <w:szCs w:val="21"/>
        </w:rPr>
        <w:t>．采用异步方式进行的数据传输，以字符为传送单元，一次传送一个字符，每个字符由起始位开始，由停止位结束。</w:t>
      </w:r>
    </w:p>
    <w:p w:rsidR="005D22A6" w:rsidRPr="004823C0" w:rsidRDefault="005D22A6" w:rsidP="005D22A6">
      <w:pPr>
        <w:widowControl/>
        <w:jc w:val="left"/>
        <w:rPr>
          <w:rFonts w:ascii="宋体" w:hAnsi="宋体" w:cs="宋体"/>
          <w:kern w:val="0"/>
          <w:szCs w:val="21"/>
        </w:rPr>
      </w:pPr>
      <w:r w:rsidRPr="004823C0">
        <w:rPr>
          <w:kern w:val="0"/>
          <w:szCs w:val="21"/>
        </w:rPr>
        <w:t>F</w:t>
      </w:r>
      <w:r w:rsidRPr="004823C0">
        <w:rPr>
          <w:rFonts w:ascii="宋体" w:hAnsi="宋体" w:cs="宋体"/>
          <w:kern w:val="0"/>
          <w:szCs w:val="21"/>
        </w:rPr>
        <w:t>．一种通信设备，用于在发送终端将数字信号调制成模拟信号，在接收端将模拟信号还原成数字信号。</w:t>
      </w:r>
    </w:p>
    <w:p w:rsidR="005D22A6" w:rsidRPr="004823C0" w:rsidRDefault="005D22A6" w:rsidP="005D22A6">
      <w:pPr>
        <w:widowControl/>
        <w:jc w:val="left"/>
        <w:rPr>
          <w:rFonts w:ascii="宋体" w:hAnsi="宋体" w:cs="宋体"/>
          <w:kern w:val="0"/>
          <w:szCs w:val="21"/>
        </w:rPr>
      </w:pPr>
      <w:r w:rsidRPr="004823C0">
        <w:rPr>
          <w:kern w:val="0"/>
          <w:szCs w:val="21"/>
        </w:rPr>
        <w:t>G</w:t>
      </w:r>
      <w:r w:rsidRPr="004823C0">
        <w:rPr>
          <w:rFonts w:ascii="宋体" w:hAnsi="宋体" w:cs="宋体"/>
          <w:kern w:val="0"/>
          <w:szCs w:val="21"/>
        </w:rPr>
        <w:t>．一种多路复用技术，以信道频带作为分割对象，通过为多个子信道分配互不重叠的频率范围实现多路复用。</w:t>
      </w:r>
    </w:p>
    <w:p w:rsidR="005D22A6" w:rsidRPr="004823C0" w:rsidRDefault="005D22A6" w:rsidP="005D22A6">
      <w:pPr>
        <w:widowControl/>
        <w:jc w:val="left"/>
        <w:rPr>
          <w:rFonts w:ascii="宋体" w:hAnsi="宋体" w:cs="宋体"/>
          <w:kern w:val="0"/>
          <w:szCs w:val="21"/>
        </w:rPr>
      </w:pPr>
      <w:r w:rsidRPr="004823C0">
        <w:rPr>
          <w:kern w:val="0"/>
          <w:szCs w:val="21"/>
        </w:rPr>
        <w:t>H</w:t>
      </w:r>
      <w:r w:rsidRPr="004823C0">
        <w:rPr>
          <w:rFonts w:ascii="宋体" w:hAnsi="宋体" w:cs="宋体"/>
          <w:kern w:val="0"/>
          <w:szCs w:val="21"/>
        </w:rPr>
        <w:t>．在一条通信线路中可以同时双向传输数据的方法。</w:t>
      </w:r>
    </w:p>
    <w:p w:rsidR="005D22A6" w:rsidRPr="004823C0" w:rsidRDefault="005D22A6" w:rsidP="005D22A6">
      <w:pPr>
        <w:widowControl/>
        <w:jc w:val="left"/>
        <w:rPr>
          <w:rFonts w:ascii="宋体" w:hAnsi="宋体" w:cs="宋体"/>
          <w:kern w:val="0"/>
          <w:szCs w:val="21"/>
        </w:rPr>
      </w:pPr>
      <w:r w:rsidRPr="004823C0">
        <w:rPr>
          <w:kern w:val="0"/>
          <w:szCs w:val="21"/>
        </w:rPr>
        <w:t>J</w:t>
      </w:r>
      <w:r w:rsidRPr="004823C0">
        <w:rPr>
          <w:rFonts w:ascii="宋体" w:hAnsi="宋体" w:cs="宋体"/>
          <w:kern w:val="0"/>
          <w:szCs w:val="21"/>
        </w:rPr>
        <w:t>．在物理层建立的用于在两个相邻数据链路层实体之间传输二进制比特流的连接。</w:t>
      </w:r>
    </w:p>
    <w:p w:rsidR="005D22A6" w:rsidRPr="004823C0" w:rsidRDefault="005D22A6" w:rsidP="005D22A6">
      <w:pPr>
        <w:widowControl/>
        <w:jc w:val="left"/>
        <w:rPr>
          <w:rFonts w:ascii="宋体" w:hAnsi="宋体" w:cs="宋体"/>
          <w:kern w:val="0"/>
          <w:szCs w:val="21"/>
        </w:rPr>
      </w:pPr>
      <w:r w:rsidRPr="004823C0">
        <w:rPr>
          <w:kern w:val="0"/>
          <w:szCs w:val="21"/>
        </w:rPr>
        <w:t>K</w:t>
      </w:r>
      <w:r w:rsidRPr="004823C0">
        <w:rPr>
          <w:rFonts w:ascii="宋体" w:hAnsi="宋体" w:cs="宋体"/>
          <w:kern w:val="0"/>
          <w:szCs w:val="21"/>
        </w:rPr>
        <w:t>．描述数据传输系统的重要技术指标之一，在数值上等于每秒所能传输的二进制信息的比特数。</w:t>
      </w:r>
    </w:p>
    <w:p w:rsidR="005D22A6" w:rsidRPr="004823C0" w:rsidRDefault="005D22A6" w:rsidP="005D22A6">
      <w:pPr>
        <w:widowControl/>
        <w:jc w:val="left"/>
        <w:rPr>
          <w:rFonts w:ascii="宋体" w:hAnsi="宋体" w:cs="宋体"/>
          <w:kern w:val="0"/>
          <w:szCs w:val="21"/>
        </w:rPr>
      </w:pPr>
      <w:r w:rsidRPr="004823C0">
        <w:rPr>
          <w:kern w:val="0"/>
          <w:szCs w:val="21"/>
        </w:rPr>
        <w:t>L</w:t>
      </w:r>
      <w:r w:rsidRPr="004823C0">
        <w:rPr>
          <w:rFonts w:ascii="宋体" w:hAnsi="宋体" w:cs="宋体"/>
          <w:kern w:val="0"/>
          <w:szCs w:val="21"/>
        </w:rPr>
        <w:t>．在一条通信线路中信号可以双向传送，但一个时间只能向一个方向传送的方法。</w:t>
      </w:r>
    </w:p>
    <w:p w:rsidR="005D22A6" w:rsidRPr="004823C0" w:rsidRDefault="005D22A6" w:rsidP="005D22A6">
      <w:pPr>
        <w:widowControl/>
        <w:jc w:val="left"/>
        <w:rPr>
          <w:rFonts w:ascii="宋体" w:hAnsi="宋体" w:cs="宋体"/>
          <w:kern w:val="0"/>
          <w:szCs w:val="21"/>
        </w:rPr>
      </w:pPr>
      <w:r w:rsidRPr="004823C0">
        <w:rPr>
          <w:kern w:val="0"/>
          <w:szCs w:val="21"/>
        </w:rPr>
        <w:t>M</w:t>
      </w:r>
      <w:r w:rsidRPr="004823C0">
        <w:rPr>
          <w:rFonts w:ascii="宋体" w:hAnsi="宋体" w:cs="宋体"/>
          <w:kern w:val="0"/>
          <w:szCs w:val="21"/>
        </w:rPr>
        <w:t>．采用同步方式进行的数据传输，将字符组织成组，以组为单位连续传输。</w:t>
      </w:r>
    </w:p>
    <w:p w:rsidR="005D22A6" w:rsidRPr="004823C0" w:rsidRDefault="005D22A6" w:rsidP="005D22A6">
      <w:pPr>
        <w:widowControl/>
        <w:jc w:val="left"/>
        <w:rPr>
          <w:rFonts w:ascii="宋体" w:hAnsi="宋体" w:cs="宋体"/>
          <w:kern w:val="0"/>
          <w:szCs w:val="21"/>
        </w:rPr>
      </w:pPr>
      <w:r w:rsidRPr="004823C0">
        <w:rPr>
          <w:kern w:val="0"/>
          <w:szCs w:val="21"/>
        </w:rPr>
        <w:t>N</w:t>
      </w:r>
      <w:r w:rsidRPr="004823C0">
        <w:rPr>
          <w:rFonts w:ascii="宋体" w:hAnsi="宋体" w:cs="宋体"/>
          <w:kern w:val="0"/>
          <w:szCs w:val="21"/>
        </w:rPr>
        <w:t>．信道的发送和接收两端传输比特信号的最大速率。</w:t>
      </w:r>
    </w:p>
    <w:p w:rsidR="005D22A6" w:rsidRPr="004823C0" w:rsidRDefault="005D22A6" w:rsidP="005D22A6">
      <w:pPr>
        <w:widowControl/>
        <w:jc w:val="left"/>
        <w:rPr>
          <w:rFonts w:ascii="宋体" w:hAnsi="宋体" w:cs="宋体"/>
          <w:kern w:val="0"/>
          <w:szCs w:val="21"/>
        </w:rPr>
      </w:pPr>
      <w:r w:rsidRPr="004823C0">
        <w:rPr>
          <w:kern w:val="0"/>
          <w:szCs w:val="21"/>
        </w:rPr>
        <w:t>O</w:t>
      </w:r>
      <w:r w:rsidRPr="004823C0">
        <w:rPr>
          <w:rFonts w:ascii="宋体" w:hAnsi="宋体" w:cs="宋体"/>
          <w:kern w:val="0"/>
          <w:szCs w:val="21"/>
        </w:rPr>
        <w:t>．单位时间内信道上说能传输的最大比特数。</w:t>
      </w:r>
    </w:p>
    <w:p w:rsidR="005D22A6" w:rsidRPr="004823C0" w:rsidRDefault="005D22A6" w:rsidP="005D22A6">
      <w:pPr>
        <w:widowControl/>
        <w:jc w:val="left"/>
        <w:rPr>
          <w:rFonts w:ascii="宋体" w:hAnsi="宋体" w:cs="宋体"/>
          <w:kern w:val="0"/>
          <w:szCs w:val="21"/>
        </w:rPr>
      </w:pPr>
      <w:r w:rsidRPr="004823C0">
        <w:rPr>
          <w:kern w:val="0"/>
          <w:szCs w:val="21"/>
        </w:rPr>
        <w:t>P</w:t>
      </w:r>
      <w:r w:rsidRPr="004823C0">
        <w:rPr>
          <w:rFonts w:ascii="宋体" w:hAnsi="宋体" w:cs="宋体"/>
          <w:kern w:val="0"/>
          <w:szCs w:val="21"/>
        </w:rPr>
        <w:t>．一种通信设备，用于在发送端将模拟信号变换成数字信号，在接收端将收到的数字信号恢复成模拟信号。</w:t>
      </w:r>
    </w:p>
    <w:p w:rsidR="005D22A6" w:rsidRPr="004823C0" w:rsidRDefault="005D22A6" w:rsidP="005D22A6">
      <w:pPr>
        <w:widowControl/>
        <w:jc w:val="left"/>
        <w:rPr>
          <w:rFonts w:ascii="宋体" w:hAnsi="宋体" w:cs="宋体"/>
          <w:kern w:val="0"/>
          <w:szCs w:val="21"/>
        </w:rPr>
      </w:pPr>
      <w:r w:rsidRPr="004823C0">
        <w:rPr>
          <w:kern w:val="0"/>
          <w:szCs w:val="21"/>
        </w:rPr>
        <w:t>Q</w:t>
      </w:r>
      <w:r w:rsidRPr="004823C0">
        <w:rPr>
          <w:rFonts w:ascii="宋体" w:hAnsi="宋体" w:cs="宋体"/>
          <w:kern w:val="0"/>
          <w:szCs w:val="21"/>
        </w:rPr>
        <w:t>．在数组通信信道上直接传世基带信号的方法。</w:t>
      </w:r>
    </w:p>
    <w:p w:rsidR="005D22A6" w:rsidRPr="004823C0" w:rsidRDefault="005D22A6" w:rsidP="005D22A6">
      <w:pPr>
        <w:widowControl/>
        <w:jc w:val="left"/>
        <w:rPr>
          <w:rFonts w:ascii="宋体" w:hAnsi="宋体" w:cs="宋体"/>
          <w:kern w:val="0"/>
          <w:szCs w:val="21"/>
        </w:rPr>
      </w:pPr>
      <w:r w:rsidRPr="004823C0">
        <w:rPr>
          <w:kern w:val="0"/>
          <w:szCs w:val="21"/>
        </w:rPr>
        <w:t>R</w:t>
      </w:r>
      <w:r w:rsidRPr="004823C0">
        <w:rPr>
          <w:rFonts w:ascii="宋体" w:hAnsi="宋体" w:cs="宋体"/>
          <w:kern w:val="0"/>
          <w:szCs w:val="21"/>
        </w:rPr>
        <w:t>．同一报文中的分组可以由不同的传输路径通过通信子网的方法。</w:t>
      </w:r>
    </w:p>
    <w:p w:rsidR="005D22A6" w:rsidRPr="004823C0" w:rsidRDefault="005D22A6" w:rsidP="005D22A6">
      <w:pPr>
        <w:widowControl/>
        <w:jc w:val="left"/>
        <w:rPr>
          <w:rFonts w:ascii="宋体" w:hAnsi="宋体" w:cs="宋体"/>
          <w:kern w:val="0"/>
          <w:szCs w:val="21"/>
        </w:rPr>
      </w:pPr>
      <w:r w:rsidRPr="004823C0">
        <w:rPr>
          <w:kern w:val="0"/>
          <w:szCs w:val="21"/>
        </w:rPr>
        <w:t>S</w:t>
      </w:r>
      <w:r w:rsidRPr="004823C0">
        <w:rPr>
          <w:rFonts w:ascii="宋体" w:hAnsi="宋体" w:cs="宋体"/>
          <w:kern w:val="0"/>
          <w:szCs w:val="21"/>
        </w:rPr>
        <w:t>．一种采用固定长度的分组（称为信元）为数据传输单元的分组交换和复用技术。</w:t>
      </w:r>
    </w:p>
    <w:p w:rsidR="005D22A6" w:rsidRPr="004823C0" w:rsidRDefault="005D22A6" w:rsidP="005D22A6">
      <w:pPr>
        <w:widowControl/>
        <w:jc w:val="left"/>
        <w:rPr>
          <w:rFonts w:ascii="宋体" w:hAnsi="宋体" w:cs="宋体"/>
          <w:kern w:val="0"/>
          <w:szCs w:val="21"/>
        </w:rPr>
      </w:pPr>
      <w:r w:rsidRPr="004823C0">
        <w:rPr>
          <w:kern w:val="0"/>
          <w:szCs w:val="21"/>
        </w:rPr>
        <w:t>T</w:t>
      </w:r>
      <w:r w:rsidRPr="004823C0">
        <w:rPr>
          <w:rFonts w:ascii="宋体" w:hAnsi="宋体" w:cs="宋体"/>
          <w:kern w:val="0"/>
          <w:szCs w:val="21"/>
        </w:rPr>
        <w:t>．利用模拟通信信道传输数字信号的方法。</w:t>
      </w:r>
    </w:p>
    <w:p w:rsidR="005D22A6" w:rsidRPr="004823C0" w:rsidRDefault="005D22A6" w:rsidP="005D22A6">
      <w:pPr>
        <w:widowControl/>
        <w:jc w:val="left"/>
        <w:rPr>
          <w:rFonts w:ascii="宋体" w:hAnsi="宋体" w:cs="宋体"/>
          <w:kern w:val="0"/>
          <w:sz w:val="24"/>
        </w:rPr>
      </w:pPr>
      <w:r w:rsidRPr="004823C0">
        <w:rPr>
          <w:kern w:val="0"/>
          <w:szCs w:val="21"/>
        </w:rPr>
        <w:t>U</w:t>
      </w:r>
      <w:r w:rsidRPr="004823C0">
        <w:rPr>
          <w:rFonts w:ascii="宋体" w:hAnsi="宋体" w:cs="宋体"/>
          <w:kern w:val="0"/>
          <w:szCs w:val="21"/>
        </w:rPr>
        <w:t>．对模拟数据进行数字信号编码最常用的方法。</w:t>
      </w:r>
    </w:p>
    <w:p w:rsidR="005D22A6" w:rsidRPr="00E95D67" w:rsidRDefault="005D22A6" w:rsidP="005D22A6">
      <w:pPr>
        <w:widowControl/>
        <w:jc w:val="left"/>
        <w:rPr>
          <w:rFonts w:hint="eastAsia"/>
          <w:b/>
          <w:kern w:val="0"/>
          <w:sz w:val="24"/>
        </w:rPr>
      </w:pPr>
      <w:r>
        <w:rPr>
          <w:rFonts w:hint="eastAsia"/>
          <w:b/>
          <w:kern w:val="0"/>
          <w:sz w:val="24"/>
        </w:rPr>
        <w:t>三</w:t>
      </w:r>
      <w:r w:rsidRPr="00E95D67">
        <w:rPr>
          <w:rFonts w:hint="eastAsia"/>
          <w:b/>
          <w:kern w:val="0"/>
          <w:sz w:val="24"/>
        </w:rPr>
        <w:t>、简答题</w:t>
      </w:r>
    </w:p>
    <w:p w:rsidR="005D22A6" w:rsidRPr="00267F4A" w:rsidRDefault="005D22A6" w:rsidP="005D22A6">
      <w:pPr>
        <w:widowControl/>
        <w:ind w:firstLineChars="200" w:firstLine="420"/>
        <w:jc w:val="left"/>
        <w:rPr>
          <w:rFonts w:ascii="宋体" w:hAnsi="宋体" w:cs="宋体"/>
          <w:kern w:val="0"/>
          <w:szCs w:val="21"/>
        </w:rPr>
      </w:pPr>
      <w:r w:rsidRPr="00267F4A">
        <w:rPr>
          <w:rFonts w:ascii="宋体" w:hAnsi="宋体" w:cs="宋体"/>
          <w:kern w:val="0"/>
          <w:szCs w:val="21"/>
        </w:rPr>
        <w:t>比较计算机网络的几种主要的拓扑结构的特点。</w:t>
      </w:r>
    </w:p>
    <w:p w:rsidR="005D22A6" w:rsidRPr="00804B48" w:rsidRDefault="005D22A6" w:rsidP="005D22A6">
      <w:pPr>
        <w:widowControl/>
        <w:ind w:firstLineChars="200" w:firstLine="420"/>
        <w:jc w:val="left"/>
        <w:rPr>
          <w:rFonts w:ascii="宋体" w:hAnsi="宋体" w:cs="宋体"/>
          <w:kern w:val="0"/>
          <w:szCs w:val="21"/>
        </w:rPr>
      </w:pPr>
      <w:r w:rsidRPr="00804B48">
        <w:rPr>
          <w:rFonts w:ascii="宋体" w:hAnsi="宋体" w:cs="宋体"/>
          <w:kern w:val="0"/>
          <w:szCs w:val="21"/>
        </w:rPr>
        <w:t>星形：有一个中心节点，其他节点与其构成点到点连接。</w:t>
      </w:r>
    </w:p>
    <w:p w:rsidR="005D22A6" w:rsidRPr="00804B48" w:rsidRDefault="005D22A6" w:rsidP="005D22A6">
      <w:pPr>
        <w:widowControl/>
        <w:ind w:firstLineChars="200" w:firstLine="420"/>
        <w:jc w:val="left"/>
        <w:rPr>
          <w:rFonts w:ascii="宋体" w:hAnsi="宋体" w:cs="宋体"/>
          <w:kern w:val="0"/>
          <w:szCs w:val="21"/>
        </w:rPr>
      </w:pPr>
      <w:r w:rsidRPr="00804B48">
        <w:rPr>
          <w:rFonts w:ascii="宋体" w:hAnsi="宋体" w:cs="宋体"/>
          <w:kern w:val="0"/>
          <w:szCs w:val="21"/>
        </w:rPr>
        <w:t>树形：一个根节点、多个中间分支节点和叶子节点构成。</w:t>
      </w:r>
    </w:p>
    <w:p w:rsidR="005D22A6" w:rsidRPr="00804B48" w:rsidRDefault="005D22A6" w:rsidP="005D22A6">
      <w:pPr>
        <w:widowControl/>
        <w:ind w:firstLineChars="200" w:firstLine="420"/>
        <w:jc w:val="left"/>
        <w:rPr>
          <w:rFonts w:ascii="宋体" w:hAnsi="宋体" w:cs="宋体"/>
          <w:kern w:val="0"/>
          <w:szCs w:val="21"/>
        </w:rPr>
      </w:pPr>
      <w:r w:rsidRPr="00804B48">
        <w:rPr>
          <w:rFonts w:ascii="宋体" w:hAnsi="宋体" w:cs="宋体"/>
          <w:kern w:val="0"/>
          <w:szCs w:val="21"/>
        </w:rPr>
        <w:t>总线：所有节点挂接到一条总线上，广播式信道，需要有介质访问控制规程以防止冲突。</w:t>
      </w:r>
    </w:p>
    <w:p w:rsidR="005D22A6" w:rsidRPr="00804B48" w:rsidRDefault="005D22A6" w:rsidP="005D22A6">
      <w:pPr>
        <w:widowControl/>
        <w:ind w:firstLineChars="200" w:firstLine="420"/>
        <w:jc w:val="left"/>
        <w:rPr>
          <w:rFonts w:ascii="宋体" w:hAnsi="宋体" w:cs="宋体"/>
          <w:kern w:val="0"/>
          <w:szCs w:val="21"/>
        </w:rPr>
      </w:pPr>
      <w:r w:rsidRPr="00804B48">
        <w:rPr>
          <w:rFonts w:ascii="宋体" w:hAnsi="宋体" w:cs="宋体"/>
          <w:kern w:val="0"/>
          <w:szCs w:val="21"/>
        </w:rPr>
        <w:t>环形：所有节点连接成一个闭合的环，结点之间为点到点连接</w:t>
      </w:r>
    </w:p>
    <w:p w:rsidR="005D22A6" w:rsidRPr="00804B48" w:rsidRDefault="005D22A6" w:rsidP="005D22A6">
      <w:pPr>
        <w:widowControl/>
        <w:ind w:firstLineChars="200" w:firstLine="420"/>
        <w:jc w:val="left"/>
        <w:rPr>
          <w:rFonts w:ascii="宋体" w:hAnsi="宋体" w:cs="宋体"/>
          <w:kern w:val="0"/>
          <w:szCs w:val="21"/>
        </w:rPr>
      </w:pPr>
      <w:r w:rsidRPr="00804B48">
        <w:rPr>
          <w:rFonts w:ascii="宋体" w:hAnsi="宋体" w:cs="宋体"/>
          <w:kern w:val="0"/>
          <w:szCs w:val="21"/>
        </w:rPr>
        <w:t>全连接：点到点全连接，连接数随节点数的增长迅速增长（</w:t>
      </w:r>
      <w:r w:rsidRPr="00804B48">
        <w:rPr>
          <w:kern w:val="0"/>
          <w:szCs w:val="21"/>
        </w:rPr>
        <w:t>N</w:t>
      </w:r>
      <w:r w:rsidRPr="00804B48">
        <w:rPr>
          <w:rFonts w:ascii="宋体" w:hAnsi="宋体" w:cs="宋体"/>
          <w:kern w:val="0"/>
          <w:szCs w:val="21"/>
        </w:rPr>
        <w:t>（</w:t>
      </w:r>
      <w:r w:rsidRPr="00804B48">
        <w:rPr>
          <w:kern w:val="0"/>
          <w:szCs w:val="21"/>
        </w:rPr>
        <w:t>N</w:t>
      </w:r>
      <w:r w:rsidRPr="00804B48">
        <w:rPr>
          <w:rFonts w:ascii="宋体" w:hAnsi="宋体" w:cs="宋体"/>
          <w:kern w:val="0"/>
          <w:szCs w:val="21"/>
        </w:rPr>
        <w:t>－</w:t>
      </w:r>
      <w:r w:rsidRPr="00804B48">
        <w:rPr>
          <w:kern w:val="0"/>
          <w:szCs w:val="21"/>
        </w:rPr>
        <w:t>1</w:t>
      </w:r>
      <w:r w:rsidRPr="00804B48">
        <w:rPr>
          <w:rFonts w:ascii="宋体" w:hAnsi="宋体" w:cs="宋体"/>
          <w:kern w:val="0"/>
          <w:szCs w:val="21"/>
        </w:rPr>
        <w:t>）</w:t>
      </w:r>
      <w:r w:rsidRPr="00804B48">
        <w:rPr>
          <w:kern w:val="0"/>
          <w:szCs w:val="21"/>
        </w:rPr>
        <w:t>/2</w:t>
      </w:r>
      <w:r w:rsidRPr="00804B48">
        <w:rPr>
          <w:rFonts w:ascii="宋体" w:hAnsi="宋体" w:cs="宋体"/>
          <w:kern w:val="0"/>
          <w:szCs w:val="21"/>
        </w:rPr>
        <w:t>），使建造成本大大提高，只适用于节点数很少的广域网中。</w:t>
      </w:r>
    </w:p>
    <w:p w:rsidR="005D22A6" w:rsidRPr="00267F4A" w:rsidRDefault="005D22A6" w:rsidP="005D22A6">
      <w:pPr>
        <w:widowControl/>
        <w:ind w:firstLineChars="200" w:firstLine="420"/>
        <w:jc w:val="left"/>
        <w:rPr>
          <w:rFonts w:ascii="宋体" w:hAnsi="宋体" w:cs="宋体" w:hint="eastAsia"/>
          <w:kern w:val="0"/>
          <w:szCs w:val="21"/>
        </w:rPr>
      </w:pPr>
      <w:r w:rsidRPr="00804B48">
        <w:rPr>
          <w:rFonts w:ascii="宋体" w:hAnsi="宋体" w:cs="宋体"/>
          <w:kern w:val="0"/>
          <w:szCs w:val="21"/>
        </w:rPr>
        <w:t>不规则（网状）：点到点部分连接，多用于广域网，由于连接的不完全性，需要有交换节点。</w:t>
      </w:r>
    </w:p>
    <w:p w:rsidR="005D22A6" w:rsidRPr="00960242" w:rsidRDefault="005D22A6" w:rsidP="005D22A6">
      <w:pPr>
        <w:widowControl/>
        <w:jc w:val="left"/>
        <w:rPr>
          <w:rFonts w:ascii="宋体" w:hAnsi="宋体" w:cs="宋体"/>
          <w:b/>
          <w:kern w:val="0"/>
          <w:sz w:val="24"/>
        </w:rPr>
      </w:pPr>
      <w:r>
        <w:rPr>
          <w:rFonts w:ascii="宋体" w:hAnsi="宋体" w:cs="宋体" w:hint="eastAsia"/>
          <w:b/>
          <w:kern w:val="0"/>
          <w:sz w:val="24"/>
        </w:rPr>
        <w:t>四</w:t>
      </w:r>
      <w:r w:rsidRPr="00960242">
        <w:rPr>
          <w:rFonts w:ascii="宋体" w:hAnsi="宋体" w:cs="宋体"/>
          <w:b/>
          <w:kern w:val="0"/>
          <w:sz w:val="24"/>
        </w:rPr>
        <w:t>、选择题</w:t>
      </w:r>
    </w:p>
    <w:p w:rsidR="005D22A6" w:rsidRPr="00BF3AB2" w:rsidRDefault="005D22A6" w:rsidP="005D22A6">
      <w:pPr>
        <w:widowControl/>
        <w:jc w:val="left"/>
        <w:rPr>
          <w:rFonts w:ascii="宋体" w:hAnsi="宋体" w:cs="宋体"/>
          <w:kern w:val="0"/>
          <w:szCs w:val="21"/>
        </w:rPr>
      </w:pPr>
      <w:r>
        <w:rPr>
          <w:rFonts w:hint="eastAsia"/>
          <w:kern w:val="0"/>
          <w:szCs w:val="21"/>
        </w:rPr>
        <w:t>1</w:t>
      </w:r>
      <w:r>
        <w:rPr>
          <w:rFonts w:hint="eastAsia"/>
          <w:kern w:val="0"/>
          <w:szCs w:val="21"/>
        </w:rPr>
        <w:t>、</w:t>
      </w:r>
      <w:r w:rsidRPr="00BF3AB2">
        <w:rPr>
          <w:rFonts w:ascii="宋体" w:hAnsi="宋体" w:cs="宋体"/>
          <w:kern w:val="0"/>
          <w:szCs w:val="21"/>
        </w:rPr>
        <w:t>物理层的</w:t>
      </w:r>
      <w:r w:rsidRPr="00BF3AB2">
        <w:rPr>
          <w:kern w:val="0"/>
          <w:szCs w:val="21"/>
        </w:rPr>
        <w:t>4</w:t>
      </w:r>
      <w:r w:rsidRPr="00BF3AB2">
        <w:rPr>
          <w:rFonts w:ascii="宋体" w:hAnsi="宋体" w:cs="宋体"/>
          <w:kern w:val="0"/>
          <w:szCs w:val="21"/>
        </w:rPr>
        <w:t>个特性中，</w:t>
      </w:r>
      <w:r w:rsidRPr="007D374E">
        <w:rPr>
          <w:kern w:val="0"/>
          <w:szCs w:val="21"/>
          <w:u w:val="single"/>
        </w:rPr>
        <w:t xml:space="preserve">    </w:t>
      </w:r>
      <w:r w:rsidRPr="00BF3AB2">
        <w:rPr>
          <w:b/>
          <w:color w:val="FF0000"/>
          <w:kern w:val="0"/>
          <w:szCs w:val="21"/>
        </w:rPr>
        <w:t>B</w:t>
      </w:r>
      <w:r w:rsidRPr="007D374E">
        <w:rPr>
          <w:b/>
          <w:kern w:val="0"/>
          <w:szCs w:val="21"/>
        </w:rPr>
        <w:t xml:space="preserve"> </w:t>
      </w:r>
      <w:r w:rsidRPr="009F1682">
        <w:rPr>
          <w:kern w:val="0"/>
          <w:szCs w:val="21"/>
          <w:u w:val="single"/>
        </w:rPr>
        <w:t xml:space="preserve">     </w:t>
      </w:r>
      <w:r w:rsidRPr="00BF3AB2">
        <w:rPr>
          <w:rFonts w:ascii="宋体" w:hAnsi="宋体" w:cs="宋体"/>
          <w:kern w:val="0"/>
          <w:szCs w:val="21"/>
        </w:rPr>
        <w:t>规定了每种信号的电平、信号的脉冲宽度、允许的数据传输速率和最大传输距离。</w:t>
      </w:r>
    </w:p>
    <w:p w:rsidR="005D22A6" w:rsidRPr="00BF3AB2" w:rsidRDefault="005D22A6" w:rsidP="005D22A6">
      <w:pPr>
        <w:widowControl/>
        <w:jc w:val="left"/>
        <w:rPr>
          <w:rFonts w:ascii="宋体" w:hAnsi="宋体" w:cs="宋体"/>
          <w:kern w:val="0"/>
          <w:szCs w:val="21"/>
        </w:rPr>
      </w:pPr>
      <w:r w:rsidRPr="00BF3AB2">
        <w:rPr>
          <w:kern w:val="0"/>
          <w:szCs w:val="21"/>
        </w:rPr>
        <w:t>A</w:t>
      </w:r>
      <w:r w:rsidRPr="004361D1">
        <w:rPr>
          <w:kern w:val="0"/>
          <w:szCs w:val="21"/>
        </w:rPr>
        <w:t>．</w:t>
      </w:r>
      <w:r w:rsidRPr="00BF3AB2">
        <w:rPr>
          <w:rFonts w:ascii="宋体" w:hAnsi="宋体" w:cs="宋体"/>
          <w:kern w:val="0"/>
          <w:szCs w:val="21"/>
        </w:rPr>
        <w:t>机械特性</w:t>
      </w:r>
      <w:r>
        <w:rPr>
          <w:rFonts w:ascii="宋体" w:hAnsi="宋体" w:cs="宋体" w:hint="eastAsia"/>
          <w:kern w:val="0"/>
          <w:szCs w:val="21"/>
        </w:rPr>
        <w:t xml:space="preserve">    </w:t>
      </w:r>
      <w:r w:rsidRPr="00BF3AB2">
        <w:rPr>
          <w:kern w:val="0"/>
          <w:szCs w:val="21"/>
        </w:rPr>
        <w:t>B</w:t>
      </w:r>
      <w:r w:rsidRPr="004361D1">
        <w:rPr>
          <w:kern w:val="0"/>
          <w:szCs w:val="21"/>
        </w:rPr>
        <w:t>．</w:t>
      </w:r>
      <w:r w:rsidRPr="00BF3AB2">
        <w:rPr>
          <w:rFonts w:ascii="宋体" w:hAnsi="宋体" w:cs="宋体"/>
          <w:kern w:val="0"/>
          <w:szCs w:val="21"/>
        </w:rPr>
        <w:t>电气特性</w:t>
      </w:r>
      <w:r>
        <w:rPr>
          <w:rFonts w:ascii="宋体" w:hAnsi="宋体" w:cs="宋体" w:hint="eastAsia"/>
          <w:kern w:val="0"/>
          <w:szCs w:val="21"/>
        </w:rPr>
        <w:t xml:space="preserve">    </w:t>
      </w:r>
      <w:r w:rsidRPr="00BF3AB2">
        <w:rPr>
          <w:kern w:val="0"/>
          <w:szCs w:val="21"/>
        </w:rPr>
        <w:t>C</w:t>
      </w:r>
      <w:r w:rsidRPr="004361D1">
        <w:rPr>
          <w:kern w:val="0"/>
          <w:szCs w:val="21"/>
        </w:rPr>
        <w:t>．</w:t>
      </w:r>
      <w:r w:rsidRPr="00BF3AB2">
        <w:rPr>
          <w:rFonts w:ascii="宋体" w:hAnsi="宋体" w:cs="宋体"/>
          <w:kern w:val="0"/>
          <w:szCs w:val="21"/>
        </w:rPr>
        <w:t>功能特性</w:t>
      </w:r>
      <w:r>
        <w:rPr>
          <w:rFonts w:ascii="宋体" w:hAnsi="宋体" w:cs="宋体" w:hint="eastAsia"/>
          <w:kern w:val="0"/>
          <w:szCs w:val="21"/>
        </w:rPr>
        <w:t xml:space="preserve">    </w:t>
      </w:r>
      <w:r w:rsidRPr="00BF3AB2">
        <w:rPr>
          <w:kern w:val="0"/>
          <w:szCs w:val="21"/>
        </w:rPr>
        <w:t>D</w:t>
      </w:r>
      <w:r w:rsidRPr="004361D1">
        <w:rPr>
          <w:kern w:val="0"/>
          <w:szCs w:val="21"/>
        </w:rPr>
        <w:t>．</w:t>
      </w:r>
      <w:r w:rsidRPr="00BF3AB2">
        <w:rPr>
          <w:rFonts w:ascii="宋体" w:hAnsi="宋体" w:cs="宋体"/>
          <w:kern w:val="0"/>
          <w:szCs w:val="21"/>
        </w:rPr>
        <w:t>规格特性</w:t>
      </w:r>
    </w:p>
    <w:p w:rsidR="005D22A6" w:rsidRPr="004361D1" w:rsidRDefault="005D22A6" w:rsidP="005D22A6">
      <w:pPr>
        <w:widowControl/>
        <w:jc w:val="left"/>
        <w:rPr>
          <w:rFonts w:hint="eastAsia"/>
          <w:kern w:val="0"/>
          <w:szCs w:val="21"/>
        </w:rPr>
      </w:pPr>
      <w:r>
        <w:rPr>
          <w:rFonts w:hint="eastAsia"/>
          <w:kern w:val="0"/>
          <w:szCs w:val="21"/>
        </w:rPr>
        <w:t>2</w:t>
      </w:r>
      <w:r>
        <w:rPr>
          <w:rFonts w:hint="eastAsia"/>
          <w:kern w:val="0"/>
          <w:szCs w:val="21"/>
        </w:rPr>
        <w:t>、</w:t>
      </w:r>
      <w:r w:rsidRPr="004361D1">
        <w:rPr>
          <w:kern w:val="0"/>
          <w:szCs w:val="21"/>
        </w:rPr>
        <w:t>中继系统中，中继器工作在</w:t>
      </w:r>
      <w:r w:rsidRPr="004361D1">
        <w:rPr>
          <w:rFonts w:hint="eastAsia"/>
          <w:kern w:val="0"/>
          <w:szCs w:val="21"/>
        </w:rPr>
        <w:t xml:space="preserve"> </w:t>
      </w:r>
      <w:r w:rsidRPr="004361D1">
        <w:rPr>
          <w:rFonts w:hint="eastAsia"/>
          <w:kern w:val="0"/>
          <w:szCs w:val="21"/>
          <w:u w:val="single"/>
        </w:rPr>
        <w:t xml:space="preserve">    </w:t>
      </w:r>
      <w:r w:rsidRPr="00021FDD">
        <w:rPr>
          <w:rFonts w:hint="eastAsia"/>
          <w:b/>
          <w:color w:val="FF0000"/>
          <w:kern w:val="0"/>
          <w:szCs w:val="21"/>
        </w:rPr>
        <w:t>A</w:t>
      </w:r>
      <w:r w:rsidRPr="004361D1">
        <w:rPr>
          <w:rFonts w:hint="eastAsia"/>
          <w:kern w:val="0"/>
          <w:szCs w:val="21"/>
          <w:u w:val="single"/>
        </w:rPr>
        <w:t xml:space="preserve">  </w:t>
      </w:r>
      <w:r w:rsidRPr="004361D1">
        <w:rPr>
          <w:kern w:val="0"/>
          <w:szCs w:val="21"/>
        </w:rPr>
        <w:t>。</w:t>
      </w:r>
    </w:p>
    <w:p w:rsidR="005D22A6" w:rsidRPr="004361D1" w:rsidRDefault="005D22A6" w:rsidP="005D22A6">
      <w:pPr>
        <w:widowControl/>
        <w:jc w:val="left"/>
        <w:rPr>
          <w:kern w:val="0"/>
          <w:szCs w:val="21"/>
        </w:rPr>
      </w:pPr>
      <w:r w:rsidRPr="00263C59">
        <w:rPr>
          <w:kern w:val="0"/>
          <w:szCs w:val="21"/>
        </w:rPr>
        <w:t>A</w:t>
      </w:r>
      <w:r w:rsidRPr="004361D1">
        <w:rPr>
          <w:kern w:val="0"/>
          <w:szCs w:val="21"/>
        </w:rPr>
        <w:t>．物理层</w:t>
      </w:r>
      <w:r>
        <w:rPr>
          <w:kern w:val="0"/>
          <w:szCs w:val="21"/>
        </w:rPr>
        <w:t xml:space="preserve">       </w:t>
      </w:r>
      <w:r w:rsidRPr="00263C59">
        <w:rPr>
          <w:kern w:val="0"/>
          <w:szCs w:val="21"/>
        </w:rPr>
        <w:t>B</w:t>
      </w:r>
      <w:r w:rsidRPr="004361D1">
        <w:rPr>
          <w:kern w:val="0"/>
          <w:szCs w:val="21"/>
        </w:rPr>
        <w:t>．</w:t>
      </w:r>
      <w:r w:rsidRPr="004361D1">
        <w:rPr>
          <w:rFonts w:hint="eastAsia"/>
          <w:kern w:val="0"/>
          <w:szCs w:val="21"/>
        </w:rPr>
        <w:t>网络</w:t>
      </w:r>
      <w:r w:rsidRPr="004361D1">
        <w:rPr>
          <w:kern w:val="0"/>
          <w:szCs w:val="21"/>
        </w:rPr>
        <w:t>层</w:t>
      </w:r>
      <w:r w:rsidRPr="004361D1">
        <w:rPr>
          <w:rFonts w:hint="eastAsia"/>
          <w:kern w:val="0"/>
          <w:szCs w:val="21"/>
        </w:rPr>
        <w:t xml:space="preserve">       </w:t>
      </w:r>
      <w:r w:rsidRPr="00263C59">
        <w:rPr>
          <w:kern w:val="0"/>
          <w:szCs w:val="21"/>
        </w:rPr>
        <w:t>C</w:t>
      </w:r>
      <w:r w:rsidRPr="004361D1">
        <w:rPr>
          <w:kern w:val="0"/>
          <w:szCs w:val="21"/>
        </w:rPr>
        <w:t>．</w:t>
      </w:r>
      <w:r w:rsidRPr="004361D1">
        <w:rPr>
          <w:rFonts w:hint="eastAsia"/>
          <w:kern w:val="0"/>
          <w:szCs w:val="21"/>
        </w:rPr>
        <w:t>传输</w:t>
      </w:r>
      <w:r w:rsidRPr="004361D1">
        <w:rPr>
          <w:kern w:val="0"/>
          <w:szCs w:val="21"/>
        </w:rPr>
        <w:t>层</w:t>
      </w:r>
      <w:r w:rsidRPr="00263C59">
        <w:rPr>
          <w:kern w:val="0"/>
          <w:szCs w:val="21"/>
        </w:rPr>
        <w:t xml:space="preserve">       </w:t>
      </w:r>
      <w:r>
        <w:rPr>
          <w:kern w:val="0"/>
          <w:szCs w:val="21"/>
        </w:rPr>
        <w:t xml:space="preserve"> </w:t>
      </w:r>
      <w:r w:rsidRPr="00263C59">
        <w:rPr>
          <w:kern w:val="0"/>
          <w:szCs w:val="21"/>
        </w:rPr>
        <w:t>D</w:t>
      </w:r>
      <w:r w:rsidRPr="004361D1">
        <w:rPr>
          <w:kern w:val="0"/>
          <w:szCs w:val="21"/>
        </w:rPr>
        <w:t>。</w:t>
      </w:r>
      <w:r w:rsidRPr="004361D1">
        <w:rPr>
          <w:rFonts w:hint="eastAsia"/>
          <w:kern w:val="0"/>
          <w:szCs w:val="21"/>
        </w:rPr>
        <w:t>应用</w:t>
      </w:r>
      <w:r w:rsidRPr="004361D1">
        <w:rPr>
          <w:kern w:val="0"/>
          <w:szCs w:val="21"/>
        </w:rPr>
        <w:t>层</w:t>
      </w:r>
    </w:p>
    <w:p w:rsidR="005D22A6" w:rsidRPr="001B14FF" w:rsidRDefault="005D22A6" w:rsidP="005D22A6">
      <w:pPr>
        <w:widowControl/>
        <w:jc w:val="left"/>
        <w:rPr>
          <w:rFonts w:ascii="宋体" w:hAnsi="宋体" w:cs="宋体"/>
          <w:kern w:val="0"/>
          <w:szCs w:val="21"/>
        </w:rPr>
      </w:pPr>
      <w:r>
        <w:rPr>
          <w:rFonts w:hint="eastAsia"/>
          <w:kern w:val="0"/>
          <w:szCs w:val="21"/>
        </w:rPr>
        <w:t>3</w:t>
      </w:r>
      <w:r>
        <w:rPr>
          <w:rFonts w:ascii="宋体" w:hAnsi="宋体" w:cs="宋体" w:hint="eastAsia"/>
          <w:kern w:val="0"/>
          <w:szCs w:val="21"/>
        </w:rPr>
        <w:t>、</w:t>
      </w:r>
      <w:r w:rsidRPr="001B14FF">
        <w:rPr>
          <w:rFonts w:ascii="宋体" w:hAnsi="宋体" w:cs="宋体"/>
          <w:kern w:val="0"/>
          <w:szCs w:val="21"/>
        </w:rPr>
        <w:t>在电缆中采用屏蔽可以带来什么好处？</w:t>
      </w:r>
      <w:r w:rsidRPr="001B14FF">
        <w:rPr>
          <w:kern w:val="0"/>
          <w:szCs w:val="21"/>
        </w:rPr>
        <w:t>__</w:t>
      </w:r>
      <w:r w:rsidRPr="001B14FF">
        <w:rPr>
          <w:b/>
          <w:color w:val="FF0000"/>
          <w:kern w:val="0"/>
          <w:szCs w:val="21"/>
        </w:rPr>
        <w:t>B</w:t>
      </w:r>
      <w:r w:rsidRPr="001B14FF">
        <w:rPr>
          <w:kern w:val="0"/>
          <w:szCs w:val="21"/>
        </w:rPr>
        <w:t>___</w:t>
      </w:r>
    </w:p>
    <w:p w:rsidR="005D22A6" w:rsidRPr="001B14FF" w:rsidRDefault="005D22A6" w:rsidP="005D22A6">
      <w:pPr>
        <w:widowControl/>
        <w:jc w:val="left"/>
        <w:rPr>
          <w:rFonts w:ascii="宋体" w:hAnsi="宋体" w:cs="宋体"/>
          <w:kern w:val="0"/>
          <w:szCs w:val="21"/>
        </w:rPr>
      </w:pPr>
      <w:r w:rsidRPr="001B14FF">
        <w:rPr>
          <w:kern w:val="0"/>
          <w:szCs w:val="21"/>
        </w:rPr>
        <w:t>A</w:t>
      </w:r>
      <w:r w:rsidRPr="001B14FF">
        <w:rPr>
          <w:rFonts w:ascii="宋体" w:hAnsi="宋体" w:cs="宋体"/>
          <w:kern w:val="0"/>
          <w:szCs w:val="21"/>
        </w:rPr>
        <w:t>．减少信号衰减</w:t>
      </w:r>
      <w:r>
        <w:rPr>
          <w:rFonts w:ascii="宋体" w:hAnsi="宋体" w:cs="宋体" w:hint="eastAsia"/>
          <w:kern w:val="0"/>
          <w:szCs w:val="21"/>
        </w:rPr>
        <w:t xml:space="preserve">      </w:t>
      </w:r>
      <w:r w:rsidRPr="001B14FF">
        <w:rPr>
          <w:kern w:val="0"/>
          <w:szCs w:val="21"/>
        </w:rPr>
        <w:t>B</w:t>
      </w:r>
      <w:r w:rsidRPr="001B14FF">
        <w:rPr>
          <w:rFonts w:ascii="宋体" w:hAnsi="宋体" w:cs="宋体"/>
          <w:kern w:val="0"/>
          <w:szCs w:val="21"/>
        </w:rPr>
        <w:t>．减少电磁干扰辐射</w:t>
      </w:r>
    </w:p>
    <w:p w:rsidR="005D22A6" w:rsidRPr="001B14FF" w:rsidRDefault="005D22A6" w:rsidP="005D22A6">
      <w:pPr>
        <w:widowControl/>
        <w:jc w:val="left"/>
        <w:rPr>
          <w:rFonts w:ascii="宋体" w:hAnsi="宋体" w:cs="宋体"/>
          <w:kern w:val="0"/>
          <w:szCs w:val="21"/>
        </w:rPr>
      </w:pPr>
      <w:r w:rsidRPr="001B14FF">
        <w:rPr>
          <w:kern w:val="0"/>
          <w:szCs w:val="21"/>
        </w:rPr>
        <w:t>C</w:t>
      </w:r>
      <w:r w:rsidRPr="001B14FF">
        <w:rPr>
          <w:rFonts w:ascii="宋体" w:hAnsi="宋体" w:cs="宋体"/>
          <w:kern w:val="0"/>
          <w:szCs w:val="21"/>
        </w:rPr>
        <w:t>．减少物理损坏</w:t>
      </w:r>
      <w:r>
        <w:rPr>
          <w:rFonts w:ascii="宋体" w:hAnsi="宋体" w:cs="宋体" w:hint="eastAsia"/>
          <w:kern w:val="0"/>
          <w:szCs w:val="21"/>
        </w:rPr>
        <w:t xml:space="preserve">   </w:t>
      </w:r>
      <w:r w:rsidRPr="001B14FF">
        <w:rPr>
          <w:kern w:val="0"/>
          <w:szCs w:val="21"/>
        </w:rPr>
        <w:t>D</w:t>
      </w:r>
      <w:r w:rsidRPr="001B14FF">
        <w:rPr>
          <w:rFonts w:ascii="宋体" w:hAnsi="宋体" w:cs="宋体"/>
          <w:kern w:val="0"/>
          <w:szCs w:val="21"/>
        </w:rPr>
        <w:t>．减少电缆的阻抗</w:t>
      </w:r>
    </w:p>
    <w:p w:rsidR="005D22A6" w:rsidRPr="001B14FF" w:rsidRDefault="005D22A6" w:rsidP="005D22A6">
      <w:pPr>
        <w:widowControl/>
        <w:jc w:val="left"/>
        <w:rPr>
          <w:rFonts w:ascii="宋体" w:hAnsi="宋体" w:cs="宋体"/>
          <w:kern w:val="0"/>
          <w:szCs w:val="21"/>
        </w:rPr>
      </w:pPr>
      <w:r>
        <w:rPr>
          <w:rFonts w:hint="eastAsia"/>
          <w:kern w:val="0"/>
          <w:szCs w:val="21"/>
        </w:rPr>
        <w:t>4</w:t>
      </w:r>
      <w:r>
        <w:rPr>
          <w:rFonts w:ascii="宋体" w:hAnsi="宋体" w:cs="宋体" w:hint="eastAsia"/>
          <w:kern w:val="0"/>
          <w:szCs w:val="21"/>
        </w:rPr>
        <w:t>、</w:t>
      </w:r>
      <w:r w:rsidRPr="001B14FF">
        <w:rPr>
          <w:rFonts w:ascii="宋体" w:hAnsi="宋体" w:cs="宋体"/>
          <w:kern w:val="0"/>
          <w:szCs w:val="21"/>
        </w:rPr>
        <w:t>下面关于通信的说法，哪个是错误的？</w:t>
      </w:r>
      <w:r w:rsidRPr="001B14FF">
        <w:rPr>
          <w:kern w:val="0"/>
          <w:szCs w:val="21"/>
        </w:rPr>
        <w:t>___</w:t>
      </w:r>
      <w:r w:rsidRPr="001B14FF">
        <w:rPr>
          <w:b/>
          <w:color w:val="FF0000"/>
          <w:kern w:val="0"/>
          <w:szCs w:val="21"/>
        </w:rPr>
        <w:t>C</w:t>
      </w:r>
      <w:r w:rsidRPr="001B14FF">
        <w:rPr>
          <w:kern w:val="0"/>
          <w:szCs w:val="21"/>
        </w:rPr>
        <w:t>___</w:t>
      </w:r>
    </w:p>
    <w:p w:rsidR="005D22A6" w:rsidRPr="001B14FF" w:rsidRDefault="005D22A6" w:rsidP="005D22A6">
      <w:pPr>
        <w:widowControl/>
        <w:jc w:val="left"/>
        <w:rPr>
          <w:rFonts w:ascii="宋体" w:hAnsi="宋体" w:cs="宋体"/>
          <w:kern w:val="0"/>
          <w:szCs w:val="21"/>
        </w:rPr>
      </w:pPr>
      <w:r w:rsidRPr="001B14FF">
        <w:rPr>
          <w:kern w:val="0"/>
          <w:szCs w:val="21"/>
        </w:rPr>
        <w:t>A</w:t>
      </w:r>
      <w:r w:rsidRPr="001B14FF">
        <w:rPr>
          <w:rFonts w:ascii="宋体" w:hAnsi="宋体" w:cs="宋体"/>
          <w:kern w:val="0"/>
          <w:szCs w:val="21"/>
        </w:rPr>
        <w:t>．卫星通信信道距离大，覆盖的范围广</w:t>
      </w:r>
    </w:p>
    <w:p w:rsidR="005D22A6" w:rsidRPr="001B14FF" w:rsidRDefault="005D22A6" w:rsidP="005D22A6">
      <w:pPr>
        <w:widowControl/>
        <w:jc w:val="left"/>
        <w:rPr>
          <w:rFonts w:ascii="宋体" w:hAnsi="宋体" w:cs="宋体"/>
          <w:kern w:val="0"/>
          <w:szCs w:val="21"/>
        </w:rPr>
      </w:pPr>
      <w:r w:rsidRPr="001B14FF">
        <w:rPr>
          <w:kern w:val="0"/>
          <w:szCs w:val="21"/>
        </w:rPr>
        <w:t>B</w:t>
      </w:r>
      <w:r w:rsidRPr="001B14FF">
        <w:rPr>
          <w:rFonts w:ascii="宋体" w:hAnsi="宋体" w:cs="宋体"/>
          <w:kern w:val="0"/>
          <w:szCs w:val="21"/>
        </w:rPr>
        <w:t>．使用卫星通信易于实现广播通信和多址</w:t>
      </w:r>
    </w:p>
    <w:p w:rsidR="005D22A6" w:rsidRPr="001B14FF" w:rsidRDefault="005D22A6" w:rsidP="005D22A6">
      <w:pPr>
        <w:widowControl/>
        <w:jc w:val="left"/>
        <w:rPr>
          <w:rFonts w:ascii="宋体" w:hAnsi="宋体" w:cs="宋体"/>
          <w:kern w:val="0"/>
          <w:szCs w:val="21"/>
        </w:rPr>
      </w:pPr>
      <w:r w:rsidRPr="001B14FF">
        <w:rPr>
          <w:kern w:val="0"/>
          <w:szCs w:val="21"/>
        </w:rPr>
        <w:t>C</w:t>
      </w:r>
      <w:r w:rsidRPr="001B14FF">
        <w:rPr>
          <w:rFonts w:ascii="宋体" w:hAnsi="宋体" w:cs="宋体"/>
          <w:kern w:val="0"/>
          <w:szCs w:val="21"/>
        </w:rPr>
        <w:t>．卫星通信的好处在于不受气候的影响，误码率很低</w:t>
      </w:r>
    </w:p>
    <w:p w:rsidR="005D22A6" w:rsidRPr="001B14FF" w:rsidRDefault="005D22A6" w:rsidP="005D22A6">
      <w:pPr>
        <w:widowControl/>
        <w:jc w:val="left"/>
        <w:rPr>
          <w:rFonts w:ascii="宋体" w:hAnsi="宋体" w:cs="宋体"/>
          <w:kern w:val="0"/>
          <w:szCs w:val="21"/>
        </w:rPr>
      </w:pPr>
      <w:r w:rsidRPr="001B14FF">
        <w:rPr>
          <w:kern w:val="0"/>
          <w:szCs w:val="21"/>
        </w:rPr>
        <w:t>D</w:t>
      </w:r>
      <w:r w:rsidRPr="001B14FF">
        <w:rPr>
          <w:rFonts w:ascii="宋体" w:hAnsi="宋体" w:cs="宋体"/>
          <w:kern w:val="0"/>
          <w:szCs w:val="21"/>
        </w:rPr>
        <w:t>．通信费用高，延时较大的是卫星通信的不足之处</w:t>
      </w:r>
    </w:p>
    <w:p w:rsidR="005D22A6" w:rsidRPr="004361D1" w:rsidRDefault="005D22A6" w:rsidP="005D22A6">
      <w:pPr>
        <w:widowControl/>
        <w:jc w:val="left"/>
        <w:rPr>
          <w:rFonts w:hint="eastAsia"/>
          <w:kern w:val="0"/>
          <w:szCs w:val="21"/>
        </w:rPr>
      </w:pPr>
      <w:r>
        <w:rPr>
          <w:rFonts w:hint="eastAsia"/>
          <w:kern w:val="0"/>
          <w:szCs w:val="21"/>
        </w:rPr>
        <w:t>5</w:t>
      </w:r>
      <w:r>
        <w:rPr>
          <w:rFonts w:hint="eastAsia"/>
          <w:kern w:val="0"/>
          <w:szCs w:val="21"/>
        </w:rPr>
        <w:t>、</w:t>
      </w:r>
      <w:r w:rsidRPr="004361D1">
        <w:rPr>
          <w:kern w:val="0"/>
          <w:szCs w:val="21"/>
        </w:rPr>
        <w:t>数据传输速率是描述数据传输系统的重要技术指标之一。数据传输速率在数值上等于每秒钟传输构成数据代码的二进制</w:t>
      </w:r>
      <w:r w:rsidRPr="004361D1">
        <w:rPr>
          <w:rFonts w:hint="eastAsia"/>
          <w:kern w:val="0"/>
          <w:szCs w:val="21"/>
          <w:u w:val="single"/>
        </w:rPr>
        <w:t xml:space="preserve">     </w:t>
      </w:r>
      <w:r w:rsidRPr="00B976AE">
        <w:rPr>
          <w:rFonts w:hint="eastAsia"/>
          <w:b/>
          <w:color w:val="FF0000"/>
          <w:kern w:val="0"/>
          <w:szCs w:val="21"/>
        </w:rPr>
        <w:t>B</w:t>
      </w:r>
      <w:r>
        <w:rPr>
          <w:rFonts w:hint="eastAsia"/>
          <w:kern w:val="0"/>
          <w:szCs w:val="21"/>
          <w:u w:val="single"/>
        </w:rPr>
        <w:t xml:space="preserve">      </w:t>
      </w:r>
      <w:r w:rsidRPr="004361D1">
        <w:rPr>
          <w:kern w:val="0"/>
          <w:szCs w:val="21"/>
        </w:rPr>
        <w:t>。</w:t>
      </w:r>
    </w:p>
    <w:p w:rsidR="005D22A6" w:rsidRPr="004361D1" w:rsidRDefault="005D22A6" w:rsidP="005D22A6">
      <w:pPr>
        <w:widowControl/>
        <w:jc w:val="left"/>
        <w:rPr>
          <w:kern w:val="0"/>
          <w:szCs w:val="21"/>
        </w:rPr>
      </w:pPr>
      <w:r w:rsidRPr="00BF3AB2">
        <w:rPr>
          <w:kern w:val="0"/>
          <w:szCs w:val="21"/>
        </w:rPr>
        <w:t>A</w:t>
      </w:r>
      <w:r w:rsidRPr="004361D1">
        <w:rPr>
          <w:kern w:val="0"/>
          <w:szCs w:val="21"/>
        </w:rPr>
        <w:t>．帧数</w:t>
      </w:r>
      <w:r w:rsidRPr="004361D1">
        <w:rPr>
          <w:rFonts w:hint="eastAsia"/>
          <w:kern w:val="0"/>
          <w:szCs w:val="21"/>
        </w:rPr>
        <w:t xml:space="preserve">         </w:t>
      </w:r>
      <w:r w:rsidRPr="00BF3AB2">
        <w:rPr>
          <w:kern w:val="0"/>
          <w:szCs w:val="21"/>
        </w:rPr>
        <w:t>B</w:t>
      </w:r>
      <w:r w:rsidRPr="004361D1">
        <w:rPr>
          <w:kern w:val="0"/>
          <w:szCs w:val="21"/>
        </w:rPr>
        <w:t>．比特数</w:t>
      </w:r>
      <w:r w:rsidRPr="004361D1">
        <w:rPr>
          <w:rFonts w:hint="eastAsia"/>
          <w:kern w:val="0"/>
          <w:szCs w:val="21"/>
        </w:rPr>
        <w:t xml:space="preserve">          </w:t>
      </w:r>
      <w:r w:rsidRPr="00BF3AB2">
        <w:rPr>
          <w:kern w:val="0"/>
          <w:szCs w:val="21"/>
        </w:rPr>
        <w:t>C</w:t>
      </w:r>
      <w:r w:rsidRPr="004361D1">
        <w:rPr>
          <w:kern w:val="0"/>
          <w:szCs w:val="21"/>
        </w:rPr>
        <w:t>．字符数</w:t>
      </w:r>
      <w:r w:rsidRPr="004361D1">
        <w:rPr>
          <w:rFonts w:hint="eastAsia"/>
          <w:kern w:val="0"/>
          <w:szCs w:val="21"/>
        </w:rPr>
        <w:t xml:space="preserve">         </w:t>
      </w:r>
      <w:r w:rsidRPr="00BF3AB2">
        <w:rPr>
          <w:kern w:val="0"/>
          <w:szCs w:val="21"/>
        </w:rPr>
        <w:t>D</w:t>
      </w:r>
      <w:r w:rsidRPr="004361D1">
        <w:rPr>
          <w:kern w:val="0"/>
          <w:szCs w:val="21"/>
        </w:rPr>
        <w:t>．分组数</w:t>
      </w:r>
    </w:p>
    <w:p w:rsidR="005D22A6" w:rsidRPr="004361D1" w:rsidRDefault="005D22A6" w:rsidP="005D22A6">
      <w:pPr>
        <w:widowControl/>
        <w:jc w:val="left"/>
        <w:rPr>
          <w:rFonts w:hint="eastAsia"/>
          <w:kern w:val="0"/>
          <w:szCs w:val="21"/>
        </w:rPr>
      </w:pPr>
      <w:r>
        <w:rPr>
          <w:rFonts w:hint="eastAsia"/>
          <w:kern w:val="0"/>
          <w:szCs w:val="21"/>
        </w:rPr>
        <w:lastRenderedPageBreak/>
        <w:t>6</w:t>
      </w:r>
      <w:r>
        <w:rPr>
          <w:rFonts w:hint="eastAsia"/>
          <w:kern w:val="0"/>
          <w:szCs w:val="21"/>
        </w:rPr>
        <w:t>、</w:t>
      </w:r>
      <w:r w:rsidRPr="004361D1">
        <w:rPr>
          <w:rFonts w:hint="eastAsia"/>
          <w:kern w:val="0"/>
          <w:szCs w:val="21"/>
        </w:rPr>
        <w:t>在计算机网络中，单位时间内信道上传输的数据位常简记为</w:t>
      </w:r>
      <w:r w:rsidRPr="00E60512">
        <w:rPr>
          <w:rFonts w:hint="eastAsia"/>
          <w:kern w:val="0"/>
          <w:szCs w:val="21"/>
          <w:u w:val="single"/>
        </w:rPr>
        <w:t xml:space="preserve">    </w:t>
      </w:r>
      <w:r w:rsidRPr="00B976AE">
        <w:rPr>
          <w:rFonts w:hint="eastAsia"/>
          <w:b/>
          <w:color w:val="FF0000"/>
          <w:kern w:val="0"/>
          <w:szCs w:val="21"/>
        </w:rPr>
        <w:t>A</w:t>
      </w:r>
      <w:r w:rsidRPr="00E60512">
        <w:rPr>
          <w:rFonts w:hint="eastAsia"/>
          <w:kern w:val="0"/>
          <w:szCs w:val="21"/>
          <w:u w:val="single"/>
        </w:rPr>
        <w:t xml:space="preserve">    </w:t>
      </w:r>
      <w:r w:rsidRPr="004361D1">
        <w:rPr>
          <w:rFonts w:hint="eastAsia"/>
          <w:kern w:val="0"/>
          <w:szCs w:val="21"/>
        </w:rPr>
        <w:t>。</w:t>
      </w:r>
    </w:p>
    <w:p w:rsidR="005D22A6" w:rsidRPr="004361D1" w:rsidRDefault="005D22A6" w:rsidP="005D22A6">
      <w:pPr>
        <w:widowControl/>
        <w:jc w:val="left"/>
        <w:rPr>
          <w:kern w:val="0"/>
          <w:szCs w:val="21"/>
        </w:rPr>
      </w:pPr>
      <w:r w:rsidRPr="004361D1">
        <w:rPr>
          <w:rFonts w:hint="eastAsia"/>
          <w:kern w:val="0"/>
          <w:szCs w:val="21"/>
        </w:rPr>
        <w:t>A</w:t>
      </w:r>
      <w:r w:rsidRPr="004361D1">
        <w:rPr>
          <w:rFonts w:hint="eastAsia"/>
          <w:kern w:val="0"/>
          <w:szCs w:val="21"/>
        </w:rPr>
        <w:t>．</w:t>
      </w:r>
      <w:r w:rsidRPr="004361D1">
        <w:rPr>
          <w:kern w:val="0"/>
          <w:szCs w:val="21"/>
        </w:rPr>
        <w:t xml:space="preserve">bps     </w:t>
      </w:r>
      <w:r w:rsidRPr="004361D1">
        <w:rPr>
          <w:rFonts w:hint="eastAsia"/>
          <w:kern w:val="0"/>
          <w:szCs w:val="21"/>
        </w:rPr>
        <w:t xml:space="preserve">      B</w:t>
      </w:r>
      <w:r w:rsidRPr="004361D1">
        <w:rPr>
          <w:rFonts w:hint="eastAsia"/>
          <w:kern w:val="0"/>
          <w:szCs w:val="21"/>
        </w:rPr>
        <w:t>．</w:t>
      </w:r>
      <w:r w:rsidRPr="004361D1">
        <w:rPr>
          <w:kern w:val="0"/>
          <w:szCs w:val="21"/>
        </w:rPr>
        <w:t xml:space="preserve">pbs      </w:t>
      </w:r>
      <w:r w:rsidRPr="004361D1">
        <w:rPr>
          <w:rFonts w:hint="eastAsia"/>
          <w:kern w:val="0"/>
          <w:szCs w:val="21"/>
        </w:rPr>
        <w:t xml:space="preserve">      C</w:t>
      </w:r>
      <w:r w:rsidRPr="004361D1">
        <w:rPr>
          <w:rFonts w:hint="eastAsia"/>
          <w:kern w:val="0"/>
          <w:szCs w:val="21"/>
        </w:rPr>
        <w:t>．</w:t>
      </w:r>
      <w:r w:rsidRPr="004361D1">
        <w:rPr>
          <w:kern w:val="0"/>
          <w:szCs w:val="21"/>
        </w:rPr>
        <w:t xml:space="preserve">bsp     </w:t>
      </w:r>
      <w:r w:rsidRPr="004361D1">
        <w:rPr>
          <w:rFonts w:hint="eastAsia"/>
          <w:kern w:val="0"/>
          <w:szCs w:val="21"/>
        </w:rPr>
        <w:t xml:space="preserve">      D</w:t>
      </w:r>
      <w:r w:rsidRPr="004361D1">
        <w:rPr>
          <w:rFonts w:hint="eastAsia"/>
          <w:kern w:val="0"/>
          <w:szCs w:val="21"/>
        </w:rPr>
        <w:t>．</w:t>
      </w:r>
      <w:r w:rsidRPr="004361D1">
        <w:rPr>
          <w:kern w:val="0"/>
          <w:szCs w:val="21"/>
        </w:rPr>
        <w:t>psb</w:t>
      </w:r>
    </w:p>
    <w:p w:rsidR="005D22A6" w:rsidRPr="004361D1" w:rsidRDefault="005D22A6" w:rsidP="005D22A6">
      <w:pPr>
        <w:widowControl/>
        <w:jc w:val="left"/>
        <w:rPr>
          <w:rFonts w:hint="eastAsia"/>
          <w:kern w:val="0"/>
          <w:szCs w:val="21"/>
        </w:rPr>
      </w:pPr>
      <w:r>
        <w:rPr>
          <w:rFonts w:hint="eastAsia"/>
          <w:kern w:val="0"/>
          <w:szCs w:val="21"/>
        </w:rPr>
        <w:t>7</w:t>
      </w:r>
      <w:r>
        <w:rPr>
          <w:rFonts w:hint="eastAsia"/>
          <w:kern w:val="0"/>
          <w:szCs w:val="21"/>
        </w:rPr>
        <w:t>、</w:t>
      </w:r>
      <w:r w:rsidRPr="004361D1">
        <w:rPr>
          <w:rFonts w:hint="eastAsia"/>
          <w:kern w:val="0"/>
          <w:szCs w:val="21"/>
        </w:rPr>
        <w:t>计算机网络拓扑是通过网中结点与通信线路之间的几何关系表示网络中各实体间的</w:t>
      </w:r>
      <w:r w:rsidRPr="00E60512">
        <w:rPr>
          <w:rFonts w:hint="eastAsia"/>
          <w:kern w:val="0"/>
          <w:szCs w:val="21"/>
          <w:u w:val="single"/>
        </w:rPr>
        <w:t xml:space="preserve">    </w:t>
      </w:r>
      <w:r w:rsidRPr="00B976AE">
        <w:rPr>
          <w:rFonts w:hint="eastAsia"/>
          <w:b/>
          <w:color w:val="FF0000"/>
          <w:kern w:val="0"/>
          <w:szCs w:val="21"/>
        </w:rPr>
        <w:t>B</w:t>
      </w:r>
      <w:r w:rsidRPr="00E60512">
        <w:rPr>
          <w:rFonts w:hint="eastAsia"/>
          <w:kern w:val="0"/>
          <w:szCs w:val="21"/>
          <w:u w:val="single"/>
        </w:rPr>
        <w:t xml:space="preserve">  </w:t>
      </w:r>
      <w:r w:rsidRPr="004361D1">
        <w:rPr>
          <w:rFonts w:hint="eastAsia"/>
          <w:kern w:val="0"/>
          <w:szCs w:val="21"/>
        </w:rPr>
        <w:t>。</w:t>
      </w:r>
      <w:r w:rsidRPr="004361D1">
        <w:rPr>
          <w:rFonts w:hint="eastAsia"/>
          <w:kern w:val="0"/>
          <w:szCs w:val="21"/>
        </w:rPr>
        <w:t xml:space="preserve">                                                          </w:t>
      </w:r>
    </w:p>
    <w:p w:rsidR="005D22A6" w:rsidRPr="004361D1" w:rsidRDefault="005D22A6" w:rsidP="005D22A6">
      <w:pPr>
        <w:widowControl/>
        <w:jc w:val="left"/>
        <w:rPr>
          <w:rFonts w:hint="eastAsia"/>
          <w:kern w:val="0"/>
          <w:szCs w:val="21"/>
        </w:rPr>
      </w:pPr>
      <w:r w:rsidRPr="004361D1">
        <w:rPr>
          <w:rFonts w:hint="eastAsia"/>
          <w:kern w:val="0"/>
          <w:szCs w:val="21"/>
        </w:rPr>
        <w:t>A</w:t>
      </w:r>
      <w:r w:rsidRPr="004361D1">
        <w:rPr>
          <w:rFonts w:hint="eastAsia"/>
          <w:kern w:val="0"/>
          <w:szCs w:val="21"/>
        </w:rPr>
        <w:t>．联机关系</w:t>
      </w:r>
      <w:r w:rsidRPr="004361D1">
        <w:rPr>
          <w:rFonts w:hint="eastAsia"/>
          <w:kern w:val="0"/>
          <w:szCs w:val="21"/>
        </w:rPr>
        <w:t xml:space="preserve">       B</w:t>
      </w:r>
      <w:r w:rsidRPr="004361D1">
        <w:rPr>
          <w:rFonts w:hint="eastAsia"/>
          <w:kern w:val="0"/>
          <w:szCs w:val="21"/>
        </w:rPr>
        <w:t>．结构关系</w:t>
      </w:r>
      <w:r w:rsidRPr="004361D1">
        <w:rPr>
          <w:rFonts w:hint="eastAsia"/>
          <w:kern w:val="0"/>
          <w:szCs w:val="21"/>
        </w:rPr>
        <w:t xml:space="preserve">        C</w:t>
      </w:r>
      <w:r w:rsidRPr="004361D1">
        <w:rPr>
          <w:rFonts w:hint="eastAsia"/>
          <w:kern w:val="0"/>
          <w:szCs w:val="21"/>
        </w:rPr>
        <w:t>．主次关系</w:t>
      </w:r>
      <w:r w:rsidRPr="004361D1">
        <w:rPr>
          <w:rFonts w:hint="eastAsia"/>
          <w:kern w:val="0"/>
          <w:szCs w:val="21"/>
        </w:rPr>
        <w:t xml:space="preserve">       D</w:t>
      </w:r>
      <w:r w:rsidRPr="004361D1">
        <w:rPr>
          <w:rFonts w:hint="eastAsia"/>
          <w:kern w:val="0"/>
          <w:szCs w:val="21"/>
        </w:rPr>
        <w:t>．层次关系</w:t>
      </w:r>
    </w:p>
    <w:p w:rsidR="005D22A6" w:rsidRPr="004361D1" w:rsidRDefault="005D22A6" w:rsidP="005D22A6">
      <w:pPr>
        <w:widowControl/>
        <w:jc w:val="left"/>
        <w:rPr>
          <w:rFonts w:hint="eastAsia"/>
          <w:kern w:val="0"/>
          <w:szCs w:val="21"/>
        </w:rPr>
      </w:pPr>
      <w:r>
        <w:rPr>
          <w:rFonts w:hint="eastAsia"/>
          <w:kern w:val="0"/>
          <w:szCs w:val="21"/>
        </w:rPr>
        <w:t>8</w:t>
      </w:r>
      <w:r>
        <w:rPr>
          <w:rFonts w:hint="eastAsia"/>
          <w:kern w:val="0"/>
          <w:szCs w:val="21"/>
        </w:rPr>
        <w:t>、</w:t>
      </w:r>
      <w:r w:rsidRPr="004361D1">
        <w:rPr>
          <w:rFonts w:hint="eastAsia"/>
          <w:kern w:val="0"/>
          <w:szCs w:val="21"/>
        </w:rPr>
        <w:t>在下列计算机网络的拓扑结构中，如果每个结点只能同两边相邻结点相连并通过相邻结点与网中其它结点通讯，则它是</w:t>
      </w:r>
      <w:r w:rsidRPr="004361D1">
        <w:rPr>
          <w:rFonts w:hint="eastAsia"/>
          <w:kern w:val="0"/>
          <w:szCs w:val="21"/>
          <w:u w:val="single"/>
        </w:rPr>
        <w:t xml:space="preserve">     </w:t>
      </w:r>
      <w:r w:rsidRPr="00B976AE">
        <w:rPr>
          <w:rFonts w:hint="eastAsia"/>
          <w:b/>
          <w:color w:val="FF0000"/>
          <w:kern w:val="0"/>
          <w:szCs w:val="21"/>
        </w:rPr>
        <w:t>C</w:t>
      </w:r>
      <w:r w:rsidRPr="004361D1">
        <w:rPr>
          <w:rFonts w:hint="eastAsia"/>
          <w:kern w:val="0"/>
          <w:szCs w:val="21"/>
          <w:u w:val="single"/>
        </w:rPr>
        <w:t xml:space="preserve">  </w:t>
      </w:r>
      <w:r w:rsidRPr="004361D1">
        <w:rPr>
          <w:rFonts w:hint="eastAsia"/>
          <w:kern w:val="0"/>
          <w:szCs w:val="21"/>
        </w:rPr>
        <w:t>。</w:t>
      </w:r>
    </w:p>
    <w:p w:rsidR="005D22A6" w:rsidRPr="004361D1" w:rsidRDefault="005D22A6" w:rsidP="005D22A6">
      <w:pPr>
        <w:widowControl/>
        <w:jc w:val="left"/>
        <w:rPr>
          <w:kern w:val="0"/>
          <w:szCs w:val="21"/>
        </w:rPr>
      </w:pPr>
      <w:r w:rsidRPr="004361D1">
        <w:rPr>
          <w:rFonts w:hint="eastAsia"/>
          <w:kern w:val="0"/>
          <w:szCs w:val="21"/>
        </w:rPr>
        <w:t>A</w:t>
      </w:r>
      <w:r w:rsidRPr="004361D1">
        <w:rPr>
          <w:rFonts w:hint="eastAsia"/>
          <w:kern w:val="0"/>
          <w:szCs w:val="21"/>
        </w:rPr>
        <w:t>．树型</w:t>
      </w:r>
      <w:r w:rsidRPr="004361D1">
        <w:rPr>
          <w:rFonts w:hint="eastAsia"/>
          <w:kern w:val="0"/>
          <w:szCs w:val="21"/>
        </w:rPr>
        <w:t xml:space="preserve">     </w:t>
      </w:r>
      <w:r w:rsidRPr="004361D1">
        <w:rPr>
          <w:kern w:val="0"/>
          <w:szCs w:val="21"/>
        </w:rPr>
        <w:t xml:space="preserve">   </w:t>
      </w:r>
      <w:r w:rsidRPr="004361D1">
        <w:rPr>
          <w:rFonts w:hint="eastAsia"/>
          <w:kern w:val="0"/>
          <w:szCs w:val="21"/>
        </w:rPr>
        <w:t xml:space="preserve">  B</w:t>
      </w:r>
      <w:r w:rsidRPr="004361D1">
        <w:rPr>
          <w:rFonts w:hint="eastAsia"/>
          <w:kern w:val="0"/>
          <w:szCs w:val="21"/>
        </w:rPr>
        <w:t>．星型</w:t>
      </w:r>
      <w:r w:rsidRPr="004361D1">
        <w:rPr>
          <w:rFonts w:hint="eastAsia"/>
          <w:kern w:val="0"/>
          <w:szCs w:val="21"/>
        </w:rPr>
        <w:t xml:space="preserve">         C</w:t>
      </w:r>
      <w:r w:rsidRPr="004361D1">
        <w:rPr>
          <w:rFonts w:hint="eastAsia"/>
          <w:kern w:val="0"/>
          <w:szCs w:val="21"/>
        </w:rPr>
        <w:t>．环型</w:t>
      </w:r>
      <w:r w:rsidRPr="004361D1">
        <w:rPr>
          <w:rFonts w:hint="eastAsia"/>
          <w:kern w:val="0"/>
          <w:szCs w:val="21"/>
        </w:rPr>
        <w:t xml:space="preserve">       </w:t>
      </w:r>
      <w:r w:rsidRPr="004361D1">
        <w:rPr>
          <w:kern w:val="0"/>
          <w:szCs w:val="21"/>
        </w:rPr>
        <w:t xml:space="preserve"> </w:t>
      </w:r>
      <w:r w:rsidRPr="004361D1">
        <w:rPr>
          <w:rFonts w:hint="eastAsia"/>
          <w:kern w:val="0"/>
          <w:szCs w:val="21"/>
        </w:rPr>
        <w:t xml:space="preserve">   D</w:t>
      </w:r>
      <w:r w:rsidRPr="004361D1">
        <w:rPr>
          <w:rFonts w:hint="eastAsia"/>
          <w:kern w:val="0"/>
          <w:szCs w:val="21"/>
        </w:rPr>
        <w:t>．总线型</w:t>
      </w:r>
    </w:p>
    <w:p w:rsidR="005D22A6" w:rsidRPr="004361D1" w:rsidRDefault="005D22A6" w:rsidP="005D22A6">
      <w:pPr>
        <w:widowControl/>
        <w:jc w:val="left"/>
        <w:rPr>
          <w:rFonts w:hint="eastAsia"/>
          <w:kern w:val="0"/>
          <w:szCs w:val="21"/>
        </w:rPr>
      </w:pPr>
      <w:r>
        <w:rPr>
          <w:rFonts w:hint="eastAsia"/>
          <w:kern w:val="0"/>
          <w:szCs w:val="21"/>
        </w:rPr>
        <w:t>9</w:t>
      </w:r>
      <w:r>
        <w:rPr>
          <w:rFonts w:hint="eastAsia"/>
          <w:kern w:val="0"/>
          <w:szCs w:val="21"/>
        </w:rPr>
        <w:t>、</w:t>
      </w:r>
      <w:r w:rsidRPr="004361D1">
        <w:rPr>
          <w:kern w:val="0"/>
          <w:szCs w:val="21"/>
        </w:rPr>
        <w:t>TCP/IP</w:t>
      </w:r>
      <w:r w:rsidRPr="004361D1">
        <w:rPr>
          <w:kern w:val="0"/>
          <w:szCs w:val="21"/>
        </w:rPr>
        <w:t>体系结构中与</w:t>
      </w:r>
      <w:r w:rsidRPr="004361D1">
        <w:rPr>
          <w:kern w:val="0"/>
          <w:szCs w:val="21"/>
        </w:rPr>
        <w:t>ISO</w:t>
      </w:r>
      <w:r w:rsidRPr="004361D1">
        <w:rPr>
          <w:rFonts w:hint="eastAsia"/>
          <w:kern w:val="0"/>
          <w:szCs w:val="21"/>
        </w:rPr>
        <w:t>/</w:t>
      </w:r>
      <w:r w:rsidRPr="004361D1">
        <w:rPr>
          <w:kern w:val="0"/>
          <w:szCs w:val="21"/>
        </w:rPr>
        <w:t>OSI</w:t>
      </w:r>
      <w:r w:rsidRPr="004361D1">
        <w:rPr>
          <w:kern w:val="0"/>
          <w:szCs w:val="21"/>
        </w:rPr>
        <w:t>参考模型的</w:t>
      </w:r>
      <w:r w:rsidRPr="004361D1">
        <w:rPr>
          <w:kern w:val="0"/>
          <w:szCs w:val="21"/>
        </w:rPr>
        <w:t>1</w:t>
      </w:r>
      <w:r w:rsidRPr="004361D1">
        <w:rPr>
          <w:kern w:val="0"/>
          <w:szCs w:val="21"/>
        </w:rPr>
        <w:t>、</w:t>
      </w:r>
      <w:r w:rsidRPr="004361D1">
        <w:rPr>
          <w:kern w:val="0"/>
          <w:szCs w:val="21"/>
        </w:rPr>
        <w:t>2</w:t>
      </w:r>
      <w:r w:rsidRPr="004361D1">
        <w:rPr>
          <w:kern w:val="0"/>
          <w:szCs w:val="21"/>
        </w:rPr>
        <w:t>层对应的是</w:t>
      </w:r>
      <w:r w:rsidRPr="00E60512">
        <w:rPr>
          <w:rFonts w:hint="eastAsia"/>
          <w:kern w:val="0"/>
          <w:szCs w:val="21"/>
          <w:u w:val="single"/>
        </w:rPr>
        <w:t xml:space="preserve">    </w:t>
      </w:r>
      <w:r w:rsidRPr="00B976AE">
        <w:rPr>
          <w:rFonts w:hint="eastAsia"/>
          <w:b/>
          <w:color w:val="FF0000"/>
          <w:kern w:val="0"/>
          <w:szCs w:val="21"/>
        </w:rPr>
        <w:t>D</w:t>
      </w:r>
      <w:r w:rsidRPr="00E60512">
        <w:rPr>
          <w:rFonts w:hint="eastAsia"/>
          <w:kern w:val="0"/>
          <w:szCs w:val="21"/>
          <w:u w:val="single"/>
        </w:rPr>
        <w:t xml:space="preserve">    </w:t>
      </w:r>
      <w:r w:rsidRPr="004361D1">
        <w:rPr>
          <w:rFonts w:hint="eastAsia"/>
          <w:kern w:val="0"/>
          <w:szCs w:val="21"/>
        </w:rPr>
        <w:t>层。</w:t>
      </w:r>
    </w:p>
    <w:p w:rsidR="005D22A6" w:rsidRPr="004361D1" w:rsidRDefault="005D22A6" w:rsidP="005D22A6">
      <w:pPr>
        <w:widowControl/>
        <w:jc w:val="left"/>
        <w:rPr>
          <w:rFonts w:hint="eastAsia"/>
          <w:kern w:val="0"/>
          <w:szCs w:val="21"/>
        </w:rPr>
      </w:pPr>
      <w:r w:rsidRPr="004361D1">
        <w:rPr>
          <w:rFonts w:hint="eastAsia"/>
          <w:kern w:val="0"/>
          <w:szCs w:val="21"/>
        </w:rPr>
        <w:t>A</w:t>
      </w:r>
      <w:r w:rsidRPr="004361D1">
        <w:rPr>
          <w:rFonts w:hint="eastAsia"/>
          <w:kern w:val="0"/>
          <w:szCs w:val="21"/>
        </w:rPr>
        <w:t>．</w:t>
      </w:r>
      <w:r w:rsidRPr="004361D1">
        <w:rPr>
          <w:kern w:val="0"/>
          <w:szCs w:val="21"/>
        </w:rPr>
        <w:t>传输层</w:t>
      </w:r>
      <w:r w:rsidRPr="004361D1">
        <w:rPr>
          <w:rFonts w:hint="eastAsia"/>
          <w:kern w:val="0"/>
          <w:szCs w:val="21"/>
        </w:rPr>
        <w:t xml:space="preserve">       B</w:t>
      </w:r>
      <w:r w:rsidRPr="004361D1">
        <w:rPr>
          <w:rFonts w:hint="eastAsia"/>
          <w:kern w:val="0"/>
          <w:szCs w:val="21"/>
        </w:rPr>
        <w:t>．</w:t>
      </w:r>
      <w:r w:rsidRPr="004361D1">
        <w:rPr>
          <w:kern w:val="0"/>
          <w:szCs w:val="21"/>
        </w:rPr>
        <w:t>应用层</w:t>
      </w:r>
      <w:r w:rsidRPr="004361D1">
        <w:rPr>
          <w:rFonts w:hint="eastAsia"/>
          <w:kern w:val="0"/>
          <w:szCs w:val="21"/>
        </w:rPr>
        <w:t xml:space="preserve">        C</w:t>
      </w:r>
      <w:r w:rsidRPr="004361D1">
        <w:rPr>
          <w:rFonts w:hint="eastAsia"/>
          <w:kern w:val="0"/>
          <w:szCs w:val="21"/>
        </w:rPr>
        <w:t>．</w:t>
      </w:r>
      <w:r w:rsidRPr="004361D1">
        <w:rPr>
          <w:kern w:val="0"/>
          <w:szCs w:val="21"/>
        </w:rPr>
        <w:t>互联网层</w:t>
      </w:r>
      <w:r w:rsidRPr="004361D1">
        <w:rPr>
          <w:rFonts w:hint="eastAsia"/>
          <w:kern w:val="0"/>
          <w:szCs w:val="21"/>
        </w:rPr>
        <w:t xml:space="preserve">         D</w:t>
      </w:r>
      <w:r w:rsidRPr="004361D1">
        <w:rPr>
          <w:rFonts w:hint="eastAsia"/>
          <w:kern w:val="0"/>
          <w:szCs w:val="21"/>
        </w:rPr>
        <w:t>．</w:t>
      </w:r>
      <w:r w:rsidRPr="004361D1">
        <w:rPr>
          <w:kern w:val="0"/>
          <w:szCs w:val="21"/>
        </w:rPr>
        <w:t>网络接口层</w:t>
      </w:r>
    </w:p>
    <w:p w:rsidR="005D22A6" w:rsidRPr="004361D1" w:rsidRDefault="005D22A6" w:rsidP="005D22A6">
      <w:pPr>
        <w:widowControl/>
        <w:jc w:val="left"/>
        <w:rPr>
          <w:rFonts w:hint="eastAsia"/>
          <w:kern w:val="0"/>
          <w:szCs w:val="21"/>
        </w:rPr>
      </w:pPr>
      <w:r>
        <w:rPr>
          <w:rFonts w:hint="eastAsia"/>
          <w:kern w:val="0"/>
          <w:szCs w:val="21"/>
        </w:rPr>
        <w:t>10</w:t>
      </w:r>
      <w:r>
        <w:rPr>
          <w:rFonts w:hint="eastAsia"/>
          <w:kern w:val="0"/>
          <w:szCs w:val="21"/>
        </w:rPr>
        <w:t>、</w:t>
      </w:r>
      <w:r w:rsidRPr="004361D1">
        <w:rPr>
          <w:kern w:val="0"/>
          <w:szCs w:val="21"/>
        </w:rPr>
        <w:t>下面哪种拓扑技术可以使用集线器作为连接器</w:t>
      </w:r>
      <w:r w:rsidRPr="00E60512">
        <w:rPr>
          <w:rFonts w:hint="eastAsia"/>
          <w:kern w:val="0"/>
          <w:szCs w:val="21"/>
          <w:u w:val="single"/>
        </w:rPr>
        <w:t xml:space="preserve">    </w:t>
      </w:r>
      <w:r w:rsidRPr="00B976AE">
        <w:rPr>
          <w:rFonts w:hint="eastAsia"/>
          <w:b/>
          <w:color w:val="FF0000"/>
          <w:kern w:val="0"/>
          <w:szCs w:val="21"/>
        </w:rPr>
        <w:t>A</w:t>
      </w:r>
      <w:r w:rsidRPr="00E60512">
        <w:rPr>
          <w:rFonts w:hint="eastAsia"/>
          <w:kern w:val="0"/>
          <w:szCs w:val="21"/>
          <w:u w:val="single"/>
        </w:rPr>
        <w:t xml:space="preserve">    </w:t>
      </w:r>
      <w:r>
        <w:rPr>
          <w:rFonts w:hint="eastAsia"/>
          <w:kern w:val="0"/>
          <w:szCs w:val="21"/>
        </w:rPr>
        <w:t>。</w:t>
      </w:r>
    </w:p>
    <w:p w:rsidR="005D22A6" w:rsidRPr="004361D1" w:rsidRDefault="005D22A6" w:rsidP="005D22A6">
      <w:pPr>
        <w:widowControl/>
        <w:jc w:val="left"/>
        <w:rPr>
          <w:kern w:val="0"/>
          <w:szCs w:val="21"/>
        </w:rPr>
      </w:pPr>
      <w:r w:rsidRPr="00B638DE">
        <w:rPr>
          <w:kern w:val="0"/>
          <w:szCs w:val="21"/>
        </w:rPr>
        <w:t>A</w:t>
      </w:r>
      <w:r w:rsidRPr="004361D1">
        <w:rPr>
          <w:kern w:val="0"/>
          <w:szCs w:val="21"/>
        </w:rPr>
        <w:t>．星状</w:t>
      </w:r>
      <w:r w:rsidRPr="004361D1">
        <w:rPr>
          <w:rFonts w:hint="eastAsia"/>
          <w:kern w:val="0"/>
          <w:szCs w:val="21"/>
        </w:rPr>
        <w:t xml:space="preserve">          </w:t>
      </w:r>
      <w:r w:rsidRPr="00B638DE">
        <w:rPr>
          <w:kern w:val="0"/>
          <w:szCs w:val="21"/>
        </w:rPr>
        <w:t>B</w:t>
      </w:r>
      <w:r w:rsidRPr="004361D1">
        <w:rPr>
          <w:kern w:val="0"/>
          <w:szCs w:val="21"/>
        </w:rPr>
        <w:t>．单环状</w:t>
      </w:r>
      <w:r w:rsidRPr="004361D1">
        <w:rPr>
          <w:rFonts w:hint="eastAsia"/>
          <w:kern w:val="0"/>
          <w:szCs w:val="21"/>
        </w:rPr>
        <w:t xml:space="preserve">           </w:t>
      </w:r>
      <w:r w:rsidRPr="00B638DE">
        <w:rPr>
          <w:kern w:val="0"/>
          <w:szCs w:val="21"/>
        </w:rPr>
        <w:t>C</w:t>
      </w:r>
      <w:r w:rsidRPr="004361D1">
        <w:rPr>
          <w:kern w:val="0"/>
          <w:szCs w:val="21"/>
        </w:rPr>
        <w:t>．双环状</w:t>
      </w:r>
      <w:r w:rsidRPr="004361D1">
        <w:rPr>
          <w:rFonts w:hint="eastAsia"/>
          <w:kern w:val="0"/>
          <w:szCs w:val="21"/>
        </w:rPr>
        <w:t xml:space="preserve">          </w:t>
      </w:r>
      <w:r w:rsidRPr="00B638DE">
        <w:rPr>
          <w:kern w:val="0"/>
          <w:szCs w:val="21"/>
        </w:rPr>
        <w:t>D</w:t>
      </w:r>
      <w:r w:rsidRPr="004361D1">
        <w:rPr>
          <w:kern w:val="0"/>
          <w:szCs w:val="21"/>
        </w:rPr>
        <w:t>．总线状</w:t>
      </w:r>
    </w:p>
    <w:p w:rsidR="005D22A6" w:rsidRPr="004361D1" w:rsidRDefault="005D22A6" w:rsidP="005D22A6">
      <w:pPr>
        <w:widowControl/>
        <w:jc w:val="left"/>
        <w:rPr>
          <w:rFonts w:hint="eastAsia"/>
          <w:kern w:val="0"/>
          <w:szCs w:val="21"/>
        </w:rPr>
      </w:pPr>
      <w:r>
        <w:rPr>
          <w:rFonts w:hint="eastAsia"/>
          <w:kern w:val="0"/>
          <w:szCs w:val="21"/>
        </w:rPr>
        <w:t>11</w:t>
      </w:r>
      <w:r>
        <w:rPr>
          <w:rFonts w:hint="eastAsia"/>
          <w:kern w:val="0"/>
          <w:szCs w:val="21"/>
        </w:rPr>
        <w:t>、</w:t>
      </w:r>
      <w:r w:rsidRPr="004361D1">
        <w:rPr>
          <w:kern w:val="0"/>
          <w:szCs w:val="21"/>
        </w:rPr>
        <w:t>香农定理从定量的角度描述了</w:t>
      </w:r>
      <w:r w:rsidRPr="004361D1">
        <w:rPr>
          <w:kern w:val="0"/>
          <w:szCs w:val="21"/>
        </w:rPr>
        <w:t>“</w:t>
      </w:r>
      <w:r w:rsidRPr="004361D1">
        <w:rPr>
          <w:kern w:val="0"/>
          <w:szCs w:val="21"/>
        </w:rPr>
        <w:t>带宽</w:t>
      </w:r>
      <w:r w:rsidRPr="004361D1">
        <w:rPr>
          <w:kern w:val="0"/>
          <w:szCs w:val="21"/>
        </w:rPr>
        <w:t>”</w:t>
      </w:r>
      <w:r w:rsidRPr="004361D1">
        <w:rPr>
          <w:kern w:val="0"/>
          <w:szCs w:val="21"/>
        </w:rPr>
        <w:t>与</w:t>
      </w:r>
      <w:r w:rsidRPr="004361D1">
        <w:rPr>
          <w:kern w:val="0"/>
          <w:szCs w:val="21"/>
        </w:rPr>
        <w:t>“</w:t>
      </w:r>
      <w:r w:rsidRPr="004361D1">
        <w:rPr>
          <w:kern w:val="0"/>
          <w:szCs w:val="21"/>
        </w:rPr>
        <w:t>速率</w:t>
      </w:r>
      <w:r w:rsidRPr="004361D1">
        <w:rPr>
          <w:kern w:val="0"/>
          <w:szCs w:val="21"/>
        </w:rPr>
        <w:t>”</w:t>
      </w:r>
      <w:r w:rsidRPr="004361D1">
        <w:rPr>
          <w:kern w:val="0"/>
          <w:szCs w:val="21"/>
        </w:rPr>
        <w:t>的关系。在香农定理的公式中，与信道的最大传输速率相关的参数主要有信道带宽与</w:t>
      </w:r>
      <w:r w:rsidRPr="00E60512">
        <w:rPr>
          <w:rFonts w:hint="eastAsia"/>
          <w:kern w:val="0"/>
          <w:szCs w:val="21"/>
          <w:u w:val="single"/>
        </w:rPr>
        <w:t xml:space="preserve">    </w:t>
      </w:r>
      <w:r w:rsidRPr="00B976AE">
        <w:rPr>
          <w:rFonts w:hint="eastAsia"/>
          <w:b/>
          <w:color w:val="FF0000"/>
          <w:kern w:val="0"/>
          <w:szCs w:val="21"/>
        </w:rPr>
        <w:t>A</w:t>
      </w:r>
      <w:r w:rsidRPr="00E60512">
        <w:rPr>
          <w:rFonts w:hint="eastAsia"/>
          <w:kern w:val="0"/>
          <w:szCs w:val="21"/>
          <w:u w:val="single"/>
        </w:rPr>
        <w:t xml:space="preserve">    </w:t>
      </w:r>
      <w:r w:rsidRPr="004361D1">
        <w:rPr>
          <w:kern w:val="0"/>
          <w:szCs w:val="21"/>
        </w:rPr>
        <w:t>。</w:t>
      </w:r>
    </w:p>
    <w:p w:rsidR="005D22A6" w:rsidRPr="004361D1" w:rsidRDefault="005D22A6" w:rsidP="005D22A6">
      <w:pPr>
        <w:widowControl/>
        <w:jc w:val="left"/>
        <w:rPr>
          <w:rFonts w:hint="eastAsia"/>
          <w:kern w:val="0"/>
          <w:szCs w:val="21"/>
        </w:rPr>
      </w:pPr>
      <w:r w:rsidRPr="00BF3AB2">
        <w:rPr>
          <w:kern w:val="0"/>
          <w:szCs w:val="21"/>
        </w:rPr>
        <w:t>A</w:t>
      </w:r>
      <w:r w:rsidRPr="004361D1">
        <w:rPr>
          <w:kern w:val="0"/>
          <w:szCs w:val="21"/>
        </w:rPr>
        <w:t>．信噪比</w:t>
      </w:r>
      <w:r w:rsidRPr="004361D1">
        <w:rPr>
          <w:rFonts w:hint="eastAsia"/>
          <w:kern w:val="0"/>
          <w:szCs w:val="21"/>
        </w:rPr>
        <w:t xml:space="preserve">       </w:t>
      </w:r>
      <w:r w:rsidRPr="00BF3AB2">
        <w:rPr>
          <w:kern w:val="0"/>
          <w:szCs w:val="21"/>
        </w:rPr>
        <w:t>B</w:t>
      </w:r>
      <w:r w:rsidRPr="004361D1">
        <w:rPr>
          <w:kern w:val="0"/>
          <w:szCs w:val="21"/>
        </w:rPr>
        <w:t>．频率特性</w:t>
      </w:r>
      <w:r w:rsidRPr="004361D1">
        <w:rPr>
          <w:rFonts w:hint="eastAsia"/>
          <w:kern w:val="0"/>
          <w:szCs w:val="21"/>
        </w:rPr>
        <w:t xml:space="preserve">        </w:t>
      </w:r>
      <w:r w:rsidRPr="00BF3AB2">
        <w:rPr>
          <w:kern w:val="0"/>
          <w:szCs w:val="21"/>
        </w:rPr>
        <w:t>C</w:t>
      </w:r>
      <w:r w:rsidRPr="004361D1">
        <w:rPr>
          <w:kern w:val="0"/>
          <w:szCs w:val="21"/>
        </w:rPr>
        <w:t>．相位特性</w:t>
      </w:r>
      <w:r w:rsidRPr="004361D1">
        <w:rPr>
          <w:rFonts w:hint="eastAsia"/>
          <w:kern w:val="0"/>
          <w:szCs w:val="21"/>
        </w:rPr>
        <w:t xml:space="preserve">        </w:t>
      </w:r>
      <w:r w:rsidRPr="00BF3AB2">
        <w:rPr>
          <w:kern w:val="0"/>
          <w:szCs w:val="21"/>
        </w:rPr>
        <w:t>D</w:t>
      </w:r>
      <w:r w:rsidRPr="004361D1">
        <w:rPr>
          <w:kern w:val="0"/>
          <w:szCs w:val="21"/>
        </w:rPr>
        <w:t>．噪声功率</w:t>
      </w:r>
    </w:p>
    <w:p w:rsidR="005D22A6" w:rsidRPr="004361D1" w:rsidRDefault="005D22A6" w:rsidP="005D22A6">
      <w:pPr>
        <w:widowControl/>
        <w:jc w:val="left"/>
        <w:rPr>
          <w:kern w:val="0"/>
          <w:szCs w:val="21"/>
        </w:rPr>
      </w:pPr>
      <w:r>
        <w:rPr>
          <w:rFonts w:hint="eastAsia"/>
          <w:kern w:val="0"/>
          <w:szCs w:val="21"/>
        </w:rPr>
        <w:t>12</w:t>
      </w:r>
      <w:r w:rsidRPr="004361D1">
        <w:rPr>
          <w:rFonts w:hint="eastAsia"/>
          <w:kern w:val="0"/>
          <w:szCs w:val="21"/>
        </w:rPr>
        <w:t>、</w:t>
      </w:r>
      <w:r w:rsidRPr="004361D1">
        <w:rPr>
          <w:kern w:val="0"/>
          <w:szCs w:val="21"/>
        </w:rPr>
        <w:t>ADSL</w:t>
      </w:r>
      <w:r w:rsidRPr="004361D1">
        <w:rPr>
          <w:kern w:val="0"/>
          <w:szCs w:val="21"/>
        </w:rPr>
        <w:t>通常使用</w:t>
      </w:r>
      <w:r w:rsidRPr="00E60512">
        <w:rPr>
          <w:rFonts w:hint="eastAsia"/>
          <w:kern w:val="0"/>
          <w:szCs w:val="21"/>
          <w:u w:val="single"/>
        </w:rPr>
        <w:t xml:space="preserve">    </w:t>
      </w:r>
      <w:r w:rsidRPr="00B976AE">
        <w:rPr>
          <w:rFonts w:hint="eastAsia"/>
          <w:b/>
          <w:color w:val="FF0000"/>
          <w:kern w:val="0"/>
          <w:szCs w:val="21"/>
        </w:rPr>
        <w:t>C</w:t>
      </w:r>
      <w:r w:rsidRPr="00E60512">
        <w:rPr>
          <w:rFonts w:hint="eastAsia"/>
          <w:kern w:val="0"/>
          <w:szCs w:val="21"/>
          <w:u w:val="single"/>
        </w:rPr>
        <w:t xml:space="preserve">    </w:t>
      </w:r>
      <w:r w:rsidRPr="004361D1">
        <w:rPr>
          <w:kern w:val="0"/>
          <w:szCs w:val="21"/>
        </w:rPr>
        <w:t>进行信号传输。</w:t>
      </w:r>
    </w:p>
    <w:p w:rsidR="005D22A6" w:rsidRPr="004361D1" w:rsidRDefault="005D22A6" w:rsidP="005D22A6">
      <w:pPr>
        <w:widowControl/>
        <w:jc w:val="left"/>
        <w:rPr>
          <w:rFonts w:hint="eastAsia"/>
          <w:kern w:val="0"/>
          <w:szCs w:val="21"/>
        </w:rPr>
      </w:pPr>
      <w:r w:rsidRPr="004361D1">
        <w:rPr>
          <w:kern w:val="0"/>
          <w:szCs w:val="21"/>
        </w:rPr>
        <w:t>A</w:t>
      </w:r>
      <w:r w:rsidRPr="004361D1">
        <w:rPr>
          <w:rFonts w:hint="eastAsia"/>
          <w:kern w:val="0"/>
          <w:szCs w:val="21"/>
        </w:rPr>
        <w:t>．</w:t>
      </w:r>
      <w:r w:rsidRPr="004361D1">
        <w:rPr>
          <w:kern w:val="0"/>
          <w:szCs w:val="21"/>
        </w:rPr>
        <w:t>ATM</w:t>
      </w:r>
      <w:r w:rsidRPr="004361D1">
        <w:rPr>
          <w:kern w:val="0"/>
          <w:szCs w:val="21"/>
        </w:rPr>
        <w:t>网</w:t>
      </w:r>
      <w:r w:rsidRPr="004361D1">
        <w:rPr>
          <w:rFonts w:hint="eastAsia"/>
          <w:kern w:val="0"/>
          <w:szCs w:val="21"/>
        </w:rPr>
        <w:t xml:space="preserve">     </w:t>
      </w:r>
      <w:r w:rsidRPr="004361D1">
        <w:rPr>
          <w:kern w:val="0"/>
          <w:szCs w:val="21"/>
        </w:rPr>
        <w:t>B</w:t>
      </w:r>
      <w:r w:rsidRPr="004361D1">
        <w:rPr>
          <w:rFonts w:hint="eastAsia"/>
          <w:kern w:val="0"/>
          <w:szCs w:val="21"/>
        </w:rPr>
        <w:t>．</w:t>
      </w:r>
      <w:r w:rsidRPr="004361D1">
        <w:rPr>
          <w:kern w:val="0"/>
          <w:szCs w:val="21"/>
        </w:rPr>
        <w:t>DDN</w:t>
      </w:r>
      <w:r w:rsidRPr="004361D1">
        <w:rPr>
          <w:kern w:val="0"/>
          <w:szCs w:val="21"/>
        </w:rPr>
        <w:t>网</w:t>
      </w:r>
      <w:r w:rsidRPr="004361D1">
        <w:rPr>
          <w:rFonts w:hint="eastAsia"/>
          <w:kern w:val="0"/>
          <w:szCs w:val="21"/>
        </w:rPr>
        <w:t xml:space="preserve">     </w:t>
      </w:r>
      <w:r w:rsidRPr="004361D1">
        <w:rPr>
          <w:kern w:val="0"/>
          <w:szCs w:val="21"/>
        </w:rPr>
        <w:t>C</w:t>
      </w:r>
      <w:r w:rsidRPr="004361D1">
        <w:rPr>
          <w:rFonts w:hint="eastAsia"/>
          <w:kern w:val="0"/>
          <w:szCs w:val="21"/>
        </w:rPr>
        <w:t>．</w:t>
      </w:r>
      <w:r w:rsidRPr="004361D1">
        <w:rPr>
          <w:kern w:val="0"/>
          <w:szCs w:val="21"/>
        </w:rPr>
        <w:t>电话线路</w:t>
      </w:r>
      <w:r w:rsidRPr="004361D1">
        <w:rPr>
          <w:kern w:val="0"/>
          <w:szCs w:val="21"/>
        </w:rPr>
        <w:t xml:space="preserve"> </w:t>
      </w:r>
      <w:r w:rsidRPr="004361D1">
        <w:rPr>
          <w:rFonts w:hint="eastAsia"/>
          <w:kern w:val="0"/>
          <w:szCs w:val="21"/>
        </w:rPr>
        <w:t xml:space="preserve">     </w:t>
      </w:r>
      <w:r w:rsidRPr="004361D1">
        <w:rPr>
          <w:kern w:val="0"/>
          <w:szCs w:val="21"/>
        </w:rPr>
        <w:t xml:space="preserve"> D</w:t>
      </w:r>
      <w:r w:rsidRPr="004361D1">
        <w:rPr>
          <w:rFonts w:hint="eastAsia"/>
          <w:kern w:val="0"/>
          <w:szCs w:val="21"/>
        </w:rPr>
        <w:t>．</w:t>
      </w:r>
      <w:r w:rsidRPr="004361D1">
        <w:rPr>
          <w:kern w:val="0"/>
          <w:szCs w:val="21"/>
        </w:rPr>
        <w:t>有线电视网</w:t>
      </w:r>
      <w:r w:rsidRPr="004361D1">
        <w:rPr>
          <w:kern w:val="0"/>
          <w:szCs w:val="21"/>
        </w:rPr>
        <w:t xml:space="preserve"> </w:t>
      </w:r>
    </w:p>
    <w:p w:rsidR="005D22A6" w:rsidRPr="004361D1" w:rsidRDefault="005D22A6" w:rsidP="005D22A6">
      <w:pPr>
        <w:widowControl/>
        <w:jc w:val="left"/>
        <w:rPr>
          <w:rFonts w:hint="eastAsia"/>
          <w:kern w:val="0"/>
          <w:szCs w:val="21"/>
        </w:rPr>
      </w:pPr>
      <w:r>
        <w:rPr>
          <w:rFonts w:hint="eastAsia"/>
          <w:kern w:val="0"/>
          <w:szCs w:val="21"/>
        </w:rPr>
        <w:t>13</w:t>
      </w:r>
      <w:r>
        <w:rPr>
          <w:rFonts w:hint="eastAsia"/>
          <w:kern w:val="0"/>
          <w:szCs w:val="21"/>
        </w:rPr>
        <w:t>、</w:t>
      </w:r>
      <w:r w:rsidRPr="004361D1">
        <w:rPr>
          <w:rFonts w:hint="eastAsia"/>
          <w:kern w:val="0"/>
          <w:szCs w:val="21"/>
        </w:rPr>
        <w:t>利用电话线接入</w:t>
      </w:r>
      <w:r w:rsidRPr="004361D1">
        <w:rPr>
          <w:rFonts w:hint="eastAsia"/>
          <w:kern w:val="0"/>
          <w:szCs w:val="21"/>
        </w:rPr>
        <w:t>I</w:t>
      </w:r>
      <w:r w:rsidRPr="004361D1">
        <w:rPr>
          <w:kern w:val="0"/>
          <w:szCs w:val="21"/>
        </w:rPr>
        <w:t>nternet</w:t>
      </w:r>
      <w:r w:rsidRPr="004361D1">
        <w:rPr>
          <w:rFonts w:hint="eastAsia"/>
          <w:kern w:val="0"/>
          <w:szCs w:val="21"/>
        </w:rPr>
        <w:t>，客户端必须具有</w:t>
      </w:r>
      <w:r w:rsidRPr="00E60512">
        <w:rPr>
          <w:rFonts w:hint="eastAsia"/>
          <w:kern w:val="0"/>
          <w:szCs w:val="21"/>
          <w:u w:val="single"/>
        </w:rPr>
        <w:t xml:space="preserve">    </w:t>
      </w:r>
      <w:r w:rsidRPr="00B976AE">
        <w:rPr>
          <w:rFonts w:hint="eastAsia"/>
          <w:b/>
          <w:color w:val="FF0000"/>
          <w:kern w:val="0"/>
          <w:szCs w:val="21"/>
        </w:rPr>
        <w:t>D</w:t>
      </w:r>
      <w:r w:rsidRPr="00E60512">
        <w:rPr>
          <w:rFonts w:hint="eastAsia"/>
          <w:kern w:val="0"/>
          <w:szCs w:val="21"/>
          <w:u w:val="single"/>
        </w:rPr>
        <w:t xml:space="preserve">    </w:t>
      </w:r>
      <w:r w:rsidRPr="004361D1">
        <w:rPr>
          <w:rFonts w:hint="eastAsia"/>
          <w:kern w:val="0"/>
          <w:szCs w:val="21"/>
        </w:rPr>
        <w:t>。</w:t>
      </w:r>
    </w:p>
    <w:p w:rsidR="005D22A6" w:rsidRPr="004361D1" w:rsidRDefault="005D22A6" w:rsidP="005D22A6">
      <w:pPr>
        <w:widowControl/>
        <w:jc w:val="left"/>
        <w:rPr>
          <w:rFonts w:hint="eastAsia"/>
          <w:kern w:val="0"/>
          <w:szCs w:val="21"/>
        </w:rPr>
      </w:pPr>
      <w:r w:rsidRPr="004361D1">
        <w:rPr>
          <w:rFonts w:hint="eastAsia"/>
          <w:kern w:val="0"/>
          <w:szCs w:val="21"/>
        </w:rPr>
        <w:t>A</w:t>
      </w:r>
      <w:r w:rsidRPr="004361D1">
        <w:rPr>
          <w:rFonts w:hint="eastAsia"/>
          <w:kern w:val="0"/>
          <w:szCs w:val="21"/>
        </w:rPr>
        <w:t>．鼠标</w:t>
      </w:r>
      <w:r w:rsidRPr="004361D1">
        <w:rPr>
          <w:rFonts w:hint="eastAsia"/>
          <w:kern w:val="0"/>
          <w:szCs w:val="21"/>
        </w:rPr>
        <w:t xml:space="preserve">        B</w:t>
      </w:r>
      <w:r w:rsidRPr="004361D1">
        <w:rPr>
          <w:rFonts w:hint="eastAsia"/>
          <w:kern w:val="0"/>
          <w:szCs w:val="21"/>
        </w:rPr>
        <w:t>．声卡</w:t>
      </w:r>
      <w:r w:rsidRPr="004361D1">
        <w:rPr>
          <w:rFonts w:hint="eastAsia"/>
          <w:kern w:val="0"/>
          <w:szCs w:val="21"/>
        </w:rPr>
        <w:t xml:space="preserve">           C</w:t>
      </w:r>
      <w:r w:rsidRPr="004361D1">
        <w:rPr>
          <w:rFonts w:hint="eastAsia"/>
          <w:kern w:val="0"/>
          <w:szCs w:val="21"/>
        </w:rPr>
        <w:t>．路由器</w:t>
      </w:r>
      <w:r w:rsidRPr="004361D1">
        <w:rPr>
          <w:rFonts w:hint="eastAsia"/>
          <w:kern w:val="0"/>
          <w:szCs w:val="21"/>
        </w:rPr>
        <w:t xml:space="preserve">           D</w:t>
      </w:r>
      <w:r w:rsidRPr="004361D1">
        <w:rPr>
          <w:rFonts w:hint="eastAsia"/>
          <w:kern w:val="0"/>
          <w:szCs w:val="21"/>
        </w:rPr>
        <w:t>．调制解调器</w:t>
      </w:r>
    </w:p>
    <w:p w:rsidR="005D22A6" w:rsidRPr="004361D1" w:rsidRDefault="005D22A6" w:rsidP="005D22A6">
      <w:pPr>
        <w:widowControl/>
        <w:jc w:val="left"/>
        <w:rPr>
          <w:rFonts w:hint="eastAsia"/>
          <w:kern w:val="0"/>
          <w:szCs w:val="21"/>
        </w:rPr>
      </w:pPr>
      <w:r>
        <w:rPr>
          <w:rFonts w:hint="eastAsia"/>
          <w:kern w:val="0"/>
          <w:szCs w:val="21"/>
        </w:rPr>
        <w:t>14</w:t>
      </w:r>
      <w:r>
        <w:rPr>
          <w:rFonts w:hint="eastAsia"/>
          <w:kern w:val="0"/>
          <w:szCs w:val="21"/>
        </w:rPr>
        <w:t>、</w:t>
      </w:r>
      <w:r w:rsidRPr="004361D1">
        <w:rPr>
          <w:rFonts w:hint="eastAsia"/>
          <w:kern w:val="0"/>
          <w:szCs w:val="21"/>
        </w:rPr>
        <w:t>调制解调器的作用是</w:t>
      </w:r>
      <w:r w:rsidRPr="00E60512">
        <w:rPr>
          <w:rFonts w:hint="eastAsia"/>
          <w:kern w:val="0"/>
          <w:szCs w:val="21"/>
          <w:u w:val="single"/>
        </w:rPr>
        <w:t xml:space="preserve">    </w:t>
      </w:r>
      <w:r w:rsidRPr="0083130C">
        <w:rPr>
          <w:rFonts w:hint="eastAsia"/>
          <w:b/>
          <w:color w:val="FF0000"/>
          <w:kern w:val="0"/>
          <w:szCs w:val="21"/>
        </w:rPr>
        <w:t>D</w:t>
      </w:r>
      <w:r w:rsidRPr="00E60512">
        <w:rPr>
          <w:rFonts w:hint="eastAsia"/>
          <w:kern w:val="0"/>
          <w:szCs w:val="21"/>
          <w:u w:val="single"/>
        </w:rPr>
        <w:t xml:space="preserve">    </w:t>
      </w:r>
      <w:r w:rsidRPr="004361D1">
        <w:rPr>
          <w:rFonts w:hint="eastAsia"/>
          <w:kern w:val="0"/>
          <w:szCs w:val="21"/>
        </w:rPr>
        <w:t>。</w:t>
      </w:r>
    </w:p>
    <w:p w:rsidR="005D22A6" w:rsidRPr="004361D1" w:rsidRDefault="005D22A6" w:rsidP="005D22A6">
      <w:pPr>
        <w:widowControl/>
        <w:jc w:val="left"/>
        <w:rPr>
          <w:rFonts w:hint="eastAsia"/>
          <w:kern w:val="0"/>
          <w:szCs w:val="21"/>
        </w:rPr>
      </w:pPr>
      <w:r w:rsidRPr="004361D1">
        <w:rPr>
          <w:rFonts w:hint="eastAsia"/>
          <w:kern w:val="0"/>
          <w:szCs w:val="21"/>
        </w:rPr>
        <w:t>A</w:t>
      </w:r>
      <w:r w:rsidRPr="004361D1">
        <w:rPr>
          <w:rFonts w:hint="eastAsia"/>
          <w:kern w:val="0"/>
          <w:szCs w:val="21"/>
        </w:rPr>
        <w:t>．数字信号的整型</w:t>
      </w:r>
      <w:r w:rsidRPr="004361D1">
        <w:rPr>
          <w:rFonts w:hint="eastAsia"/>
          <w:kern w:val="0"/>
          <w:szCs w:val="21"/>
        </w:rPr>
        <w:t xml:space="preserve">              B</w:t>
      </w:r>
      <w:r w:rsidRPr="004361D1">
        <w:rPr>
          <w:rFonts w:hint="eastAsia"/>
          <w:kern w:val="0"/>
          <w:szCs w:val="21"/>
        </w:rPr>
        <w:t>．数字信号的编码</w:t>
      </w:r>
    </w:p>
    <w:p w:rsidR="005D22A6" w:rsidRPr="004361D1" w:rsidRDefault="005D22A6" w:rsidP="005D22A6">
      <w:pPr>
        <w:widowControl/>
        <w:jc w:val="left"/>
        <w:rPr>
          <w:rFonts w:hint="eastAsia"/>
          <w:kern w:val="0"/>
          <w:szCs w:val="21"/>
        </w:rPr>
      </w:pPr>
      <w:r w:rsidRPr="004361D1">
        <w:rPr>
          <w:rFonts w:hint="eastAsia"/>
          <w:kern w:val="0"/>
          <w:szCs w:val="21"/>
        </w:rPr>
        <w:t>C</w:t>
      </w:r>
      <w:r w:rsidRPr="004361D1">
        <w:rPr>
          <w:rFonts w:hint="eastAsia"/>
          <w:kern w:val="0"/>
          <w:szCs w:val="21"/>
        </w:rPr>
        <w:t>．模拟信号的放大</w:t>
      </w:r>
      <w:r w:rsidRPr="004361D1">
        <w:rPr>
          <w:rFonts w:hint="eastAsia"/>
          <w:kern w:val="0"/>
          <w:szCs w:val="21"/>
        </w:rPr>
        <w:t xml:space="preserve">              D</w:t>
      </w:r>
      <w:r w:rsidRPr="004361D1">
        <w:rPr>
          <w:rFonts w:hint="eastAsia"/>
          <w:kern w:val="0"/>
          <w:szCs w:val="21"/>
        </w:rPr>
        <w:t>．模拟信号与数字信号的转换</w:t>
      </w:r>
    </w:p>
    <w:p w:rsidR="005D22A6" w:rsidRPr="001B14FF" w:rsidRDefault="005D22A6" w:rsidP="005D22A6">
      <w:pPr>
        <w:widowControl/>
        <w:jc w:val="left"/>
        <w:rPr>
          <w:rFonts w:ascii="宋体" w:hAnsi="宋体" w:cs="宋体"/>
          <w:kern w:val="0"/>
          <w:szCs w:val="21"/>
        </w:rPr>
      </w:pPr>
      <w:r>
        <w:rPr>
          <w:rFonts w:hint="eastAsia"/>
          <w:kern w:val="0"/>
          <w:szCs w:val="21"/>
        </w:rPr>
        <w:t>15</w:t>
      </w:r>
      <w:r>
        <w:rPr>
          <w:rFonts w:hint="eastAsia"/>
          <w:kern w:val="0"/>
          <w:szCs w:val="21"/>
        </w:rPr>
        <w:t>、</w:t>
      </w:r>
      <w:r w:rsidRPr="001B14FF">
        <w:rPr>
          <w:rFonts w:ascii="宋体" w:hAnsi="宋体" w:cs="宋体"/>
          <w:kern w:val="0"/>
          <w:szCs w:val="21"/>
        </w:rPr>
        <w:t>调制解调器技术主要用于</w:t>
      </w:r>
      <w:r w:rsidRPr="00FC46BA">
        <w:rPr>
          <w:kern w:val="0"/>
          <w:szCs w:val="21"/>
          <w:u w:val="single"/>
        </w:rPr>
        <w:t xml:space="preserve">    </w:t>
      </w:r>
      <w:r w:rsidRPr="001B14FF">
        <w:rPr>
          <w:b/>
          <w:color w:val="FF0000"/>
          <w:kern w:val="0"/>
          <w:szCs w:val="21"/>
        </w:rPr>
        <w:t>A</w:t>
      </w:r>
      <w:r w:rsidRPr="001B14FF">
        <w:rPr>
          <w:kern w:val="0"/>
          <w:szCs w:val="21"/>
        </w:rPr>
        <w:t xml:space="preserve"> </w:t>
      </w:r>
      <w:r w:rsidRPr="00FC46BA">
        <w:rPr>
          <w:kern w:val="0"/>
          <w:szCs w:val="21"/>
          <w:u w:val="single"/>
        </w:rPr>
        <w:t xml:space="preserve">     </w:t>
      </w:r>
      <w:r w:rsidRPr="001B14FF">
        <w:rPr>
          <w:rFonts w:ascii="宋体" w:hAnsi="宋体" w:cs="宋体"/>
          <w:kern w:val="0"/>
          <w:szCs w:val="21"/>
        </w:rPr>
        <w:t>的通信方式中。</w:t>
      </w:r>
    </w:p>
    <w:p w:rsidR="005D22A6" w:rsidRPr="001B14FF" w:rsidRDefault="005D22A6" w:rsidP="005D22A6">
      <w:pPr>
        <w:widowControl/>
        <w:jc w:val="left"/>
        <w:rPr>
          <w:rFonts w:ascii="宋体" w:hAnsi="宋体" w:cs="宋体"/>
          <w:kern w:val="0"/>
          <w:szCs w:val="21"/>
        </w:rPr>
      </w:pPr>
      <w:r w:rsidRPr="001B14FF">
        <w:rPr>
          <w:kern w:val="0"/>
          <w:szCs w:val="21"/>
        </w:rPr>
        <w:t>A</w:t>
      </w:r>
      <w:r w:rsidRPr="001B14FF">
        <w:rPr>
          <w:rFonts w:ascii="宋体" w:hAnsi="宋体" w:cs="宋体"/>
          <w:kern w:val="0"/>
          <w:szCs w:val="21"/>
        </w:rPr>
        <w:t>．模拟信道传输数字数据</w:t>
      </w:r>
      <w:r>
        <w:rPr>
          <w:rFonts w:ascii="宋体" w:hAnsi="宋体" w:cs="宋体" w:hint="eastAsia"/>
          <w:kern w:val="0"/>
          <w:szCs w:val="21"/>
        </w:rPr>
        <w:t xml:space="preserve">        </w:t>
      </w:r>
      <w:r w:rsidRPr="001B14FF">
        <w:rPr>
          <w:kern w:val="0"/>
          <w:szCs w:val="21"/>
        </w:rPr>
        <w:t>B</w:t>
      </w:r>
      <w:r w:rsidRPr="001B14FF">
        <w:rPr>
          <w:rFonts w:ascii="宋体" w:hAnsi="宋体" w:cs="宋体"/>
          <w:kern w:val="0"/>
          <w:szCs w:val="21"/>
        </w:rPr>
        <w:t>．模拟信道传输模拟数据</w:t>
      </w:r>
    </w:p>
    <w:p w:rsidR="005D22A6" w:rsidRPr="001B14FF" w:rsidRDefault="005D22A6" w:rsidP="005D22A6">
      <w:pPr>
        <w:widowControl/>
        <w:jc w:val="left"/>
        <w:rPr>
          <w:rFonts w:ascii="宋体" w:hAnsi="宋体" w:cs="宋体"/>
          <w:kern w:val="0"/>
          <w:szCs w:val="21"/>
        </w:rPr>
      </w:pPr>
      <w:r w:rsidRPr="001B14FF">
        <w:rPr>
          <w:kern w:val="0"/>
          <w:szCs w:val="21"/>
        </w:rPr>
        <w:t>C</w:t>
      </w:r>
      <w:r w:rsidRPr="001B14FF">
        <w:rPr>
          <w:rFonts w:ascii="宋体" w:hAnsi="宋体" w:cs="宋体"/>
          <w:kern w:val="0"/>
          <w:szCs w:val="21"/>
        </w:rPr>
        <w:t>．数字信道传输数字数据</w:t>
      </w:r>
      <w:r>
        <w:rPr>
          <w:rFonts w:ascii="宋体" w:hAnsi="宋体" w:cs="宋体" w:hint="eastAsia"/>
          <w:kern w:val="0"/>
          <w:szCs w:val="21"/>
        </w:rPr>
        <w:t xml:space="preserve">        </w:t>
      </w:r>
      <w:r w:rsidRPr="001B14FF">
        <w:rPr>
          <w:kern w:val="0"/>
          <w:szCs w:val="21"/>
        </w:rPr>
        <w:t>D</w:t>
      </w:r>
      <w:r w:rsidRPr="001B14FF">
        <w:rPr>
          <w:rFonts w:ascii="宋体" w:hAnsi="宋体" w:cs="宋体"/>
          <w:kern w:val="0"/>
          <w:szCs w:val="21"/>
        </w:rPr>
        <w:t>．数字信道传输模拟数据</w:t>
      </w:r>
    </w:p>
    <w:p w:rsidR="005D22A6" w:rsidRPr="00DF35B7" w:rsidRDefault="005D22A6" w:rsidP="005D22A6">
      <w:pPr>
        <w:widowControl/>
        <w:jc w:val="left"/>
        <w:rPr>
          <w:rFonts w:ascii="宋体" w:hAnsi="宋体" w:cs="宋体"/>
          <w:kern w:val="0"/>
          <w:szCs w:val="21"/>
        </w:rPr>
      </w:pPr>
      <w:r>
        <w:rPr>
          <w:rFonts w:hint="eastAsia"/>
          <w:kern w:val="0"/>
          <w:szCs w:val="21"/>
        </w:rPr>
        <w:t>16</w:t>
      </w:r>
      <w:r>
        <w:rPr>
          <w:rFonts w:hint="eastAsia"/>
          <w:kern w:val="0"/>
          <w:szCs w:val="21"/>
        </w:rPr>
        <w:t>、</w:t>
      </w:r>
      <w:r w:rsidRPr="00DF35B7">
        <w:rPr>
          <w:rFonts w:ascii="宋体" w:hAnsi="宋体" w:cs="宋体"/>
          <w:kern w:val="0"/>
          <w:szCs w:val="21"/>
        </w:rPr>
        <w:t>下列说法中，不正确的是</w:t>
      </w:r>
      <w:r w:rsidRPr="0083130C">
        <w:rPr>
          <w:kern w:val="0"/>
          <w:szCs w:val="21"/>
          <w:u w:val="single"/>
        </w:rPr>
        <w:t xml:space="preserve">   </w:t>
      </w:r>
      <w:r>
        <w:rPr>
          <w:rFonts w:hint="eastAsia"/>
          <w:b/>
          <w:color w:val="FF0000"/>
          <w:kern w:val="0"/>
          <w:szCs w:val="21"/>
        </w:rPr>
        <w:t>C</w:t>
      </w:r>
      <w:r w:rsidRPr="0083130C">
        <w:rPr>
          <w:kern w:val="0"/>
          <w:szCs w:val="21"/>
          <w:u w:val="single"/>
        </w:rPr>
        <w:t xml:space="preserve">    </w:t>
      </w:r>
      <w:r w:rsidRPr="00DF35B7">
        <w:rPr>
          <w:rFonts w:ascii="宋体" w:hAnsi="宋体" w:cs="宋体"/>
          <w:kern w:val="0"/>
          <w:szCs w:val="21"/>
        </w:rPr>
        <w:t>。</w:t>
      </w:r>
    </w:p>
    <w:p w:rsidR="005D22A6" w:rsidRPr="00DF35B7" w:rsidRDefault="005D22A6" w:rsidP="005D22A6">
      <w:pPr>
        <w:widowControl/>
        <w:jc w:val="left"/>
        <w:rPr>
          <w:rFonts w:ascii="宋体" w:hAnsi="宋体" w:cs="宋体"/>
          <w:kern w:val="0"/>
          <w:szCs w:val="21"/>
        </w:rPr>
      </w:pPr>
      <w:r>
        <w:rPr>
          <w:rFonts w:hint="eastAsia"/>
          <w:kern w:val="0"/>
          <w:szCs w:val="21"/>
        </w:rPr>
        <w:t>A</w:t>
      </w:r>
      <w:r w:rsidRPr="001B14FF">
        <w:rPr>
          <w:rFonts w:ascii="宋体" w:hAnsi="宋体" w:cs="宋体"/>
          <w:kern w:val="0"/>
          <w:szCs w:val="21"/>
        </w:rPr>
        <w:t>．</w:t>
      </w:r>
      <w:r w:rsidRPr="00DF35B7">
        <w:rPr>
          <w:rFonts w:ascii="宋体" w:hAnsi="宋体" w:cs="宋体"/>
          <w:kern w:val="0"/>
          <w:szCs w:val="21"/>
        </w:rPr>
        <w:t>调制解调器是一种数据通信设备</w:t>
      </w:r>
      <w:r w:rsidRPr="00DF35B7">
        <w:rPr>
          <w:kern w:val="0"/>
          <w:szCs w:val="21"/>
        </w:rPr>
        <w:t>DCE</w:t>
      </w:r>
    </w:p>
    <w:p w:rsidR="005D22A6" w:rsidRPr="00DF35B7" w:rsidRDefault="005D22A6" w:rsidP="005D22A6">
      <w:pPr>
        <w:widowControl/>
        <w:jc w:val="left"/>
        <w:rPr>
          <w:rFonts w:ascii="宋体" w:hAnsi="宋体" w:cs="宋体"/>
          <w:kern w:val="0"/>
          <w:szCs w:val="21"/>
        </w:rPr>
      </w:pPr>
      <w:r>
        <w:rPr>
          <w:rFonts w:hint="eastAsia"/>
          <w:kern w:val="0"/>
          <w:szCs w:val="21"/>
        </w:rPr>
        <w:t>B</w:t>
      </w:r>
      <w:r w:rsidRPr="001B14FF">
        <w:rPr>
          <w:rFonts w:ascii="宋体" w:hAnsi="宋体" w:cs="宋体"/>
          <w:kern w:val="0"/>
          <w:szCs w:val="21"/>
        </w:rPr>
        <w:t>．</w:t>
      </w:r>
      <w:r w:rsidRPr="00DF35B7">
        <w:rPr>
          <w:kern w:val="0"/>
          <w:szCs w:val="21"/>
        </w:rPr>
        <w:t>56KB/S</w:t>
      </w:r>
      <w:r w:rsidRPr="00DF35B7">
        <w:rPr>
          <w:rFonts w:ascii="宋体" w:hAnsi="宋体" w:cs="宋体"/>
          <w:kern w:val="0"/>
          <w:szCs w:val="21"/>
        </w:rPr>
        <w:t>调制解调器的下传速率比上传速率大</w:t>
      </w:r>
    </w:p>
    <w:p w:rsidR="005D22A6" w:rsidRPr="00DF35B7" w:rsidRDefault="005D22A6" w:rsidP="005D22A6">
      <w:pPr>
        <w:widowControl/>
        <w:jc w:val="left"/>
        <w:rPr>
          <w:rFonts w:ascii="宋体" w:hAnsi="宋体" w:cs="宋体"/>
          <w:kern w:val="0"/>
          <w:szCs w:val="21"/>
        </w:rPr>
      </w:pPr>
      <w:r>
        <w:rPr>
          <w:rFonts w:hint="eastAsia"/>
          <w:kern w:val="0"/>
          <w:szCs w:val="21"/>
        </w:rPr>
        <w:t>C</w:t>
      </w:r>
      <w:r w:rsidRPr="001B14FF">
        <w:rPr>
          <w:rFonts w:ascii="宋体" w:hAnsi="宋体" w:cs="宋体"/>
          <w:kern w:val="0"/>
          <w:szCs w:val="21"/>
        </w:rPr>
        <w:t>．</w:t>
      </w:r>
      <w:r w:rsidRPr="00DF35B7">
        <w:rPr>
          <w:rFonts w:ascii="宋体" w:hAnsi="宋体" w:cs="宋体"/>
          <w:kern w:val="0"/>
          <w:szCs w:val="21"/>
        </w:rPr>
        <w:t>调制解调器仅用于把数字信号转换成模拟信号，并在线路中传输</w:t>
      </w:r>
    </w:p>
    <w:p w:rsidR="005D22A6" w:rsidRPr="00DF35B7" w:rsidRDefault="005D22A6" w:rsidP="005D22A6">
      <w:pPr>
        <w:widowControl/>
        <w:jc w:val="left"/>
        <w:rPr>
          <w:rFonts w:ascii="宋体" w:hAnsi="宋体" w:cs="宋体"/>
          <w:kern w:val="0"/>
          <w:szCs w:val="21"/>
        </w:rPr>
      </w:pPr>
      <w:r>
        <w:rPr>
          <w:rFonts w:hint="eastAsia"/>
          <w:kern w:val="0"/>
          <w:szCs w:val="21"/>
        </w:rPr>
        <w:t>D</w:t>
      </w:r>
      <w:r w:rsidRPr="001B14FF">
        <w:rPr>
          <w:rFonts w:ascii="宋体" w:hAnsi="宋体" w:cs="宋体"/>
          <w:kern w:val="0"/>
          <w:szCs w:val="21"/>
        </w:rPr>
        <w:t>．</w:t>
      </w:r>
      <w:r w:rsidRPr="00DF35B7">
        <w:rPr>
          <w:rFonts w:ascii="宋体" w:hAnsi="宋体" w:cs="宋体"/>
          <w:kern w:val="0"/>
          <w:szCs w:val="21"/>
        </w:rPr>
        <w:t>调制解调器是对传输信号进行</w:t>
      </w:r>
      <w:r w:rsidRPr="00DF35B7">
        <w:rPr>
          <w:kern w:val="0"/>
          <w:szCs w:val="21"/>
        </w:rPr>
        <w:t>A/D</w:t>
      </w:r>
      <w:r w:rsidRPr="00DF35B7">
        <w:rPr>
          <w:rFonts w:ascii="宋体" w:hAnsi="宋体" w:cs="宋体"/>
          <w:kern w:val="0"/>
          <w:szCs w:val="21"/>
        </w:rPr>
        <w:t>和</w:t>
      </w:r>
      <w:r w:rsidRPr="00DF35B7">
        <w:rPr>
          <w:kern w:val="0"/>
          <w:szCs w:val="21"/>
        </w:rPr>
        <w:t>D/A</w:t>
      </w:r>
      <w:r w:rsidRPr="00DF35B7">
        <w:rPr>
          <w:rFonts w:ascii="宋体" w:hAnsi="宋体" w:cs="宋体"/>
          <w:kern w:val="0"/>
          <w:szCs w:val="21"/>
        </w:rPr>
        <w:t>转换的，所以在模拟信道中传输数字信号时是不可缺少的设备</w:t>
      </w:r>
    </w:p>
    <w:p w:rsidR="005D22A6" w:rsidRPr="004361D1" w:rsidRDefault="005D22A6" w:rsidP="005D22A6">
      <w:pPr>
        <w:widowControl/>
        <w:jc w:val="left"/>
        <w:rPr>
          <w:rFonts w:hint="eastAsia"/>
          <w:kern w:val="0"/>
          <w:szCs w:val="21"/>
        </w:rPr>
      </w:pPr>
      <w:r>
        <w:rPr>
          <w:rFonts w:hint="eastAsia"/>
          <w:kern w:val="0"/>
          <w:szCs w:val="21"/>
        </w:rPr>
        <w:t>17</w:t>
      </w:r>
      <w:r>
        <w:rPr>
          <w:rFonts w:hint="eastAsia"/>
          <w:kern w:val="0"/>
          <w:szCs w:val="21"/>
        </w:rPr>
        <w:t>、</w:t>
      </w:r>
      <w:r w:rsidRPr="004361D1">
        <w:rPr>
          <w:kern w:val="0"/>
          <w:szCs w:val="21"/>
        </w:rPr>
        <w:t>市话网在数据传输期间，在源结点与目的结点之间有一条利用中间结点构成的物理连接线路。这种市话网采用</w:t>
      </w:r>
      <w:r w:rsidRPr="00E60512">
        <w:rPr>
          <w:rFonts w:hint="eastAsia"/>
          <w:kern w:val="0"/>
          <w:szCs w:val="21"/>
          <w:u w:val="single"/>
        </w:rPr>
        <w:t xml:space="preserve">      </w:t>
      </w:r>
      <w:r w:rsidRPr="00B976AE">
        <w:rPr>
          <w:rFonts w:hint="eastAsia"/>
          <w:b/>
          <w:color w:val="FF0000"/>
          <w:kern w:val="0"/>
          <w:szCs w:val="21"/>
        </w:rPr>
        <w:t>B</w:t>
      </w:r>
      <w:r w:rsidRPr="00E60512">
        <w:rPr>
          <w:rFonts w:hint="eastAsia"/>
          <w:kern w:val="0"/>
          <w:szCs w:val="21"/>
          <w:u w:val="single"/>
        </w:rPr>
        <w:t xml:space="preserve">       </w:t>
      </w:r>
      <w:r w:rsidRPr="004361D1">
        <w:rPr>
          <w:kern w:val="0"/>
          <w:szCs w:val="21"/>
        </w:rPr>
        <w:t>技术。</w:t>
      </w:r>
    </w:p>
    <w:p w:rsidR="005D22A6" w:rsidRPr="004361D1" w:rsidRDefault="005D22A6" w:rsidP="005D22A6">
      <w:pPr>
        <w:widowControl/>
        <w:jc w:val="left"/>
        <w:rPr>
          <w:rFonts w:hint="eastAsia"/>
          <w:kern w:val="0"/>
          <w:szCs w:val="21"/>
        </w:rPr>
      </w:pPr>
      <w:r w:rsidRPr="00DF35B7">
        <w:rPr>
          <w:kern w:val="0"/>
          <w:szCs w:val="21"/>
        </w:rPr>
        <w:t>A</w:t>
      </w:r>
      <w:r w:rsidRPr="004361D1">
        <w:rPr>
          <w:kern w:val="0"/>
          <w:szCs w:val="21"/>
        </w:rPr>
        <w:t>．报文交换</w:t>
      </w:r>
      <w:r w:rsidRPr="004361D1">
        <w:rPr>
          <w:rFonts w:hint="eastAsia"/>
          <w:kern w:val="0"/>
          <w:szCs w:val="21"/>
        </w:rPr>
        <w:t xml:space="preserve">      </w:t>
      </w:r>
      <w:r w:rsidRPr="00DF35B7">
        <w:rPr>
          <w:kern w:val="0"/>
          <w:szCs w:val="21"/>
        </w:rPr>
        <w:t>B</w:t>
      </w:r>
      <w:r w:rsidRPr="004361D1">
        <w:rPr>
          <w:kern w:val="0"/>
          <w:szCs w:val="21"/>
        </w:rPr>
        <w:t>．线路交换</w:t>
      </w:r>
      <w:r w:rsidRPr="004361D1">
        <w:rPr>
          <w:rFonts w:hint="eastAsia"/>
          <w:kern w:val="0"/>
          <w:szCs w:val="21"/>
        </w:rPr>
        <w:t xml:space="preserve">     </w:t>
      </w:r>
      <w:r w:rsidRPr="00DF35B7">
        <w:rPr>
          <w:kern w:val="0"/>
          <w:szCs w:val="21"/>
        </w:rPr>
        <w:t>C</w:t>
      </w:r>
      <w:r w:rsidRPr="004361D1">
        <w:rPr>
          <w:kern w:val="0"/>
          <w:szCs w:val="21"/>
        </w:rPr>
        <w:t>．虚电路分组交换</w:t>
      </w:r>
      <w:r w:rsidRPr="004361D1">
        <w:rPr>
          <w:rFonts w:hint="eastAsia"/>
          <w:kern w:val="0"/>
          <w:szCs w:val="21"/>
        </w:rPr>
        <w:t xml:space="preserve">    </w:t>
      </w:r>
      <w:r w:rsidRPr="00DF35B7">
        <w:rPr>
          <w:kern w:val="0"/>
          <w:szCs w:val="21"/>
        </w:rPr>
        <w:t>D</w:t>
      </w:r>
      <w:r w:rsidRPr="004361D1">
        <w:rPr>
          <w:kern w:val="0"/>
          <w:szCs w:val="21"/>
        </w:rPr>
        <w:t>．数据报分组交换</w:t>
      </w:r>
    </w:p>
    <w:p w:rsidR="005D22A6" w:rsidRPr="00DF35B7" w:rsidRDefault="005D22A6" w:rsidP="005D22A6">
      <w:pPr>
        <w:widowControl/>
        <w:jc w:val="left"/>
        <w:rPr>
          <w:rFonts w:ascii="宋体" w:hAnsi="宋体" w:cs="宋体"/>
          <w:kern w:val="0"/>
          <w:szCs w:val="21"/>
        </w:rPr>
      </w:pPr>
      <w:r>
        <w:rPr>
          <w:rFonts w:hint="eastAsia"/>
          <w:kern w:val="0"/>
          <w:szCs w:val="21"/>
        </w:rPr>
        <w:t>18</w:t>
      </w:r>
      <w:r>
        <w:rPr>
          <w:rFonts w:hint="eastAsia"/>
          <w:kern w:val="0"/>
          <w:szCs w:val="21"/>
        </w:rPr>
        <w:t>、</w:t>
      </w:r>
      <w:r w:rsidRPr="00DF35B7">
        <w:rPr>
          <w:rFonts w:ascii="宋体" w:hAnsi="宋体" w:cs="宋体"/>
          <w:kern w:val="0"/>
          <w:szCs w:val="21"/>
        </w:rPr>
        <w:t>下列说法中，那一项是正确的？</w:t>
      </w:r>
      <w:r w:rsidRPr="00FC46BA">
        <w:rPr>
          <w:kern w:val="0"/>
          <w:szCs w:val="21"/>
          <w:u w:val="single"/>
        </w:rPr>
        <w:t xml:space="preserve"> </w:t>
      </w:r>
      <w:r w:rsidRPr="00DF35B7">
        <w:rPr>
          <w:b/>
          <w:color w:val="FF0000"/>
          <w:kern w:val="0"/>
          <w:szCs w:val="21"/>
        </w:rPr>
        <w:t>C</w:t>
      </w:r>
      <w:r w:rsidRPr="00DF35B7">
        <w:rPr>
          <w:kern w:val="0"/>
          <w:szCs w:val="21"/>
        </w:rPr>
        <w:t xml:space="preserve"> </w:t>
      </w:r>
      <w:r w:rsidRPr="00FC46BA">
        <w:rPr>
          <w:kern w:val="0"/>
          <w:szCs w:val="21"/>
          <w:u w:val="single"/>
        </w:rPr>
        <w:t xml:space="preserve">    </w:t>
      </w:r>
    </w:p>
    <w:p w:rsidR="005D22A6" w:rsidRPr="00DF35B7" w:rsidRDefault="005D22A6" w:rsidP="005D22A6">
      <w:pPr>
        <w:widowControl/>
        <w:jc w:val="left"/>
        <w:rPr>
          <w:rFonts w:ascii="宋体" w:hAnsi="宋体" w:cs="宋体"/>
          <w:kern w:val="0"/>
          <w:szCs w:val="21"/>
        </w:rPr>
      </w:pPr>
      <w:r w:rsidRPr="00DF35B7">
        <w:rPr>
          <w:kern w:val="0"/>
          <w:szCs w:val="21"/>
        </w:rPr>
        <w:t>A</w:t>
      </w:r>
      <w:r w:rsidRPr="001B14FF">
        <w:rPr>
          <w:rFonts w:ascii="宋体" w:hAnsi="宋体" w:cs="宋体"/>
          <w:kern w:val="0"/>
          <w:szCs w:val="21"/>
        </w:rPr>
        <w:t>．</w:t>
      </w:r>
      <w:r w:rsidRPr="00DF35B7">
        <w:rPr>
          <w:rFonts w:ascii="宋体" w:hAnsi="宋体" w:cs="宋体"/>
          <w:kern w:val="0"/>
          <w:szCs w:val="21"/>
        </w:rPr>
        <w:t>虚电路与线路交换没有实质不同</w:t>
      </w:r>
    </w:p>
    <w:p w:rsidR="005D22A6" w:rsidRPr="00DF35B7" w:rsidRDefault="005D22A6" w:rsidP="005D22A6">
      <w:pPr>
        <w:widowControl/>
        <w:jc w:val="left"/>
        <w:rPr>
          <w:rFonts w:ascii="宋体" w:hAnsi="宋体" w:cs="宋体"/>
          <w:kern w:val="0"/>
          <w:szCs w:val="21"/>
        </w:rPr>
      </w:pPr>
      <w:r w:rsidRPr="00DF35B7">
        <w:rPr>
          <w:kern w:val="0"/>
          <w:szCs w:val="21"/>
        </w:rPr>
        <w:t>B</w:t>
      </w:r>
      <w:r w:rsidRPr="001B14FF">
        <w:rPr>
          <w:rFonts w:ascii="宋体" w:hAnsi="宋体" w:cs="宋体"/>
          <w:kern w:val="0"/>
          <w:szCs w:val="21"/>
        </w:rPr>
        <w:t>．</w:t>
      </w:r>
      <w:r w:rsidRPr="00DF35B7">
        <w:rPr>
          <w:rFonts w:ascii="宋体" w:hAnsi="宋体" w:cs="宋体"/>
          <w:kern w:val="0"/>
          <w:szCs w:val="21"/>
        </w:rPr>
        <w:t>在通信的两个站点间只能建立一条虚电路</w:t>
      </w:r>
    </w:p>
    <w:p w:rsidR="005D22A6" w:rsidRPr="00DF35B7" w:rsidRDefault="005D22A6" w:rsidP="005D22A6">
      <w:pPr>
        <w:widowControl/>
        <w:jc w:val="left"/>
        <w:rPr>
          <w:rFonts w:ascii="宋体" w:hAnsi="宋体" w:cs="宋体"/>
          <w:kern w:val="0"/>
          <w:szCs w:val="21"/>
        </w:rPr>
      </w:pPr>
      <w:r w:rsidRPr="00DF35B7">
        <w:rPr>
          <w:kern w:val="0"/>
          <w:szCs w:val="21"/>
        </w:rPr>
        <w:t>C</w:t>
      </w:r>
      <w:r w:rsidRPr="001B14FF">
        <w:rPr>
          <w:rFonts w:ascii="宋体" w:hAnsi="宋体" w:cs="宋体"/>
          <w:kern w:val="0"/>
          <w:szCs w:val="21"/>
        </w:rPr>
        <w:t>．</w:t>
      </w:r>
      <w:r w:rsidRPr="00DF35B7">
        <w:rPr>
          <w:rFonts w:ascii="宋体" w:hAnsi="宋体" w:cs="宋体"/>
          <w:kern w:val="0"/>
          <w:szCs w:val="21"/>
        </w:rPr>
        <w:t>虚电路有连接建立、数据传输、连接拆除</w:t>
      </w:r>
      <w:r w:rsidRPr="00DF35B7">
        <w:rPr>
          <w:kern w:val="0"/>
          <w:szCs w:val="21"/>
        </w:rPr>
        <w:t>3</w:t>
      </w:r>
      <w:r w:rsidRPr="00DF35B7">
        <w:rPr>
          <w:rFonts w:ascii="宋体" w:hAnsi="宋体" w:cs="宋体"/>
          <w:kern w:val="0"/>
          <w:szCs w:val="21"/>
        </w:rPr>
        <w:t>个阶段</w:t>
      </w:r>
    </w:p>
    <w:p w:rsidR="005D22A6" w:rsidRPr="00DF35B7" w:rsidRDefault="005D22A6" w:rsidP="005D22A6">
      <w:pPr>
        <w:widowControl/>
        <w:jc w:val="left"/>
        <w:rPr>
          <w:rFonts w:ascii="宋体" w:hAnsi="宋体" w:cs="宋体"/>
          <w:kern w:val="0"/>
          <w:szCs w:val="21"/>
        </w:rPr>
      </w:pPr>
      <w:r w:rsidRPr="00DF35B7">
        <w:rPr>
          <w:kern w:val="0"/>
          <w:szCs w:val="21"/>
        </w:rPr>
        <w:t>D</w:t>
      </w:r>
      <w:r w:rsidRPr="001B14FF">
        <w:rPr>
          <w:rFonts w:ascii="宋体" w:hAnsi="宋体" w:cs="宋体"/>
          <w:kern w:val="0"/>
          <w:szCs w:val="21"/>
        </w:rPr>
        <w:t>．</w:t>
      </w:r>
      <w:r w:rsidRPr="00DF35B7">
        <w:rPr>
          <w:rFonts w:ascii="宋体" w:hAnsi="宋体" w:cs="宋体"/>
          <w:kern w:val="0"/>
          <w:szCs w:val="21"/>
        </w:rPr>
        <w:t>虚电路的各个结点需要为每个分组作路由选择判定</w:t>
      </w:r>
      <w:r w:rsidRPr="00DF35B7">
        <w:rPr>
          <w:kern w:val="0"/>
          <w:szCs w:val="21"/>
        </w:rPr>
        <w:t xml:space="preserve"> </w:t>
      </w:r>
    </w:p>
    <w:p w:rsidR="005D22A6" w:rsidRPr="00BF3AB2" w:rsidRDefault="005D22A6" w:rsidP="005D22A6">
      <w:pPr>
        <w:widowControl/>
        <w:jc w:val="left"/>
        <w:rPr>
          <w:rFonts w:ascii="宋体" w:hAnsi="宋体" w:cs="宋体"/>
          <w:kern w:val="0"/>
          <w:szCs w:val="21"/>
        </w:rPr>
      </w:pPr>
      <w:r>
        <w:rPr>
          <w:rFonts w:hint="eastAsia"/>
          <w:kern w:val="0"/>
          <w:szCs w:val="21"/>
        </w:rPr>
        <w:t>19</w:t>
      </w:r>
      <w:r>
        <w:rPr>
          <w:rFonts w:hint="eastAsia"/>
          <w:kern w:val="0"/>
          <w:szCs w:val="21"/>
        </w:rPr>
        <w:t>、</w:t>
      </w:r>
      <w:r w:rsidRPr="00BF3AB2">
        <w:rPr>
          <w:rFonts w:ascii="宋体" w:hAnsi="宋体" w:cs="宋体"/>
          <w:kern w:val="0"/>
          <w:szCs w:val="21"/>
        </w:rPr>
        <w:t>下面有关虚电路分组交换和数据报分组交换的特征，</w:t>
      </w:r>
      <w:r w:rsidRPr="00DF05A6">
        <w:rPr>
          <w:kern w:val="0"/>
          <w:szCs w:val="21"/>
          <w:u w:val="single"/>
        </w:rPr>
        <w:t xml:space="preserve"> </w:t>
      </w:r>
      <w:r w:rsidRPr="00BF3AB2">
        <w:rPr>
          <w:b/>
          <w:color w:val="FF0000"/>
          <w:kern w:val="0"/>
          <w:szCs w:val="21"/>
        </w:rPr>
        <w:t>C</w:t>
      </w:r>
      <w:r w:rsidRPr="00DF05A6">
        <w:rPr>
          <w:kern w:val="0"/>
          <w:szCs w:val="21"/>
          <w:u w:val="single"/>
        </w:rPr>
        <w:t xml:space="preserve">    </w:t>
      </w:r>
      <w:r w:rsidRPr="00BF3AB2">
        <w:rPr>
          <w:rFonts w:ascii="宋体" w:hAnsi="宋体" w:cs="宋体"/>
          <w:kern w:val="0"/>
          <w:szCs w:val="21"/>
        </w:rPr>
        <w:t>是正确的。</w:t>
      </w:r>
    </w:p>
    <w:p w:rsidR="005D22A6" w:rsidRPr="00BF3AB2" w:rsidRDefault="005D22A6" w:rsidP="005D22A6">
      <w:pPr>
        <w:widowControl/>
        <w:jc w:val="left"/>
        <w:rPr>
          <w:rFonts w:ascii="宋体" w:hAnsi="宋体" w:cs="宋体"/>
          <w:kern w:val="0"/>
          <w:szCs w:val="21"/>
        </w:rPr>
      </w:pPr>
      <w:r w:rsidRPr="00BF3AB2">
        <w:rPr>
          <w:kern w:val="0"/>
          <w:szCs w:val="21"/>
        </w:rPr>
        <w:t>A</w:t>
      </w:r>
      <w:r w:rsidRPr="001B14FF">
        <w:rPr>
          <w:rFonts w:ascii="宋体" w:hAnsi="宋体" w:cs="宋体"/>
          <w:kern w:val="0"/>
          <w:szCs w:val="21"/>
        </w:rPr>
        <w:t>．</w:t>
      </w:r>
      <w:r w:rsidRPr="00BF3AB2">
        <w:rPr>
          <w:rFonts w:ascii="宋体" w:hAnsi="宋体" w:cs="宋体"/>
          <w:kern w:val="0"/>
          <w:szCs w:val="21"/>
        </w:rPr>
        <w:t>虚电路方式和数据报方式都为无连接的服务。</w:t>
      </w:r>
    </w:p>
    <w:p w:rsidR="005D22A6" w:rsidRPr="00BF3AB2" w:rsidRDefault="005D22A6" w:rsidP="005D22A6">
      <w:pPr>
        <w:widowControl/>
        <w:jc w:val="left"/>
        <w:rPr>
          <w:rFonts w:ascii="宋体" w:hAnsi="宋体" w:cs="宋体"/>
          <w:kern w:val="0"/>
          <w:szCs w:val="21"/>
        </w:rPr>
      </w:pPr>
      <w:r w:rsidRPr="00BF3AB2">
        <w:rPr>
          <w:kern w:val="0"/>
          <w:szCs w:val="21"/>
        </w:rPr>
        <w:t>B</w:t>
      </w:r>
      <w:r w:rsidRPr="001B14FF">
        <w:rPr>
          <w:rFonts w:ascii="宋体" w:hAnsi="宋体" w:cs="宋体"/>
          <w:kern w:val="0"/>
          <w:szCs w:val="21"/>
        </w:rPr>
        <w:t>．</w:t>
      </w:r>
      <w:r w:rsidRPr="00BF3AB2">
        <w:rPr>
          <w:rFonts w:ascii="宋体" w:hAnsi="宋体" w:cs="宋体"/>
          <w:kern w:val="0"/>
          <w:szCs w:val="21"/>
        </w:rPr>
        <w:t>数据报方式中，分组在网络中沿同一条路径传输，并且按发出顺序到达</w:t>
      </w:r>
    </w:p>
    <w:p w:rsidR="005D22A6" w:rsidRPr="00BF3AB2" w:rsidRDefault="005D22A6" w:rsidP="005D22A6">
      <w:pPr>
        <w:widowControl/>
        <w:jc w:val="left"/>
        <w:rPr>
          <w:rFonts w:ascii="宋体" w:hAnsi="宋体" w:cs="宋体"/>
          <w:kern w:val="0"/>
          <w:szCs w:val="21"/>
        </w:rPr>
      </w:pPr>
      <w:r w:rsidRPr="00BF3AB2">
        <w:rPr>
          <w:kern w:val="0"/>
          <w:szCs w:val="21"/>
        </w:rPr>
        <w:t>C</w:t>
      </w:r>
      <w:r w:rsidRPr="001B14FF">
        <w:rPr>
          <w:rFonts w:ascii="宋体" w:hAnsi="宋体" w:cs="宋体"/>
          <w:kern w:val="0"/>
          <w:szCs w:val="21"/>
        </w:rPr>
        <w:t>．</w:t>
      </w:r>
      <w:r w:rsidRPr="00BF3AB2">
        <w:rPr>
          <w:rFonts w:ascii="宋体" w:hAnsi="宋体" w:cs="宋体"/>
          <w:kern w:val="0"/>
          <w:szCs w:val="21"/>
        </w:rPr>
        <w:t>虚电路在建立连接之后，分组中只需要携带连接标识</w:t>
      </w:r>
    </w:p>
    <w:p w:rsidR="005D22A6" w:rsidRPr="00BF3AB2" w:rsidRDefault="005D22A6" w:rsidP="005D22A6">
      <w:pPr>
        <w:widowControl/>
        <w:jc w:val="left"/>
        <w:rPr>
          <w:rFonts w:ascii="宋体" w:hAnsi="宋体" w:cs="宋体"/>
          <w:kern w:val="0"/>
          <w:szCs w:val="21"/>
        </w:rPr>
      </w:pPr>
      <w:r w:rsidRPr="00BF3AB2">
        <w:rPr>
          <w:kern w:val="0"/>
          <w:szCs w:val="21"/>
        </w:rPr>
        <w:t>D</w:t>
      </w:r>
      <w:r w:rsidRPr="001B14FF">
        <w:rPr>
          <w:rFonts w:ascii="宋体" w:hAnsi="宋体" w:cs="宋体"/>
          <w:kern w:val="0"/>
          <w:szCs w:val="21"/>
        </w:rPr>
        <w:t>．</w:t>
      </w:r>
      <w:r w:rsidRPr="00BF3AB2">
        <w:rPr>
          <w:rFonts w:ascii="宋体" w:hAnsi="宋体" w:cs="宋体"/>
          <w:kern w:val="0"/>
          <w:szCs w:val="21"/>
        </w:rPr>
        <w:t>虚电路中的分组到达顺序可能与发出顺序不同</w:t>
      </w:r>
    </w:p>
    <w:p w:rsidR="005D22A6" w:rsidRPr="00DF35B7" w:rsidRDefault="005D22A6" w:rsidP="005D22A6">
      <w:pPr>
        <w:widowControl/>
        <w:jc w:val="left"/>
        <w:rPr>
          <w:rFonts w:ascii="宋体" w:hAnsi="宋体" w:cs="宋体"/>
          <w:kern w:val="0"/>
          <w:szCs w:val="21"/>
        </w:rPr>
      </w:pPr>
      <w:r>
        <w:rPr>
          <w:rFonts w:hint="eastAsia"/>
          <w:kern w:val="0"/>
          <w:szCs w:val="21"/>
        </w:rPr>
        <w:t>20</w:t>
      </w:r>
      <w:r>
        <w:rPr>
          <w:rFonts w:hint="eastAsia"/>
          <w:kern w:val="0"/>
          <w:szCs w:val="21"/>
        </w:rPr>
        <w:t>、</w:t>
      </w:r>
      <w:r w:rsidRPr="00DF35B7">
        <w:rPr>
          <w:rFonts w:ascii="宋体" w:hAnsi="宋体" w:cs="宋体"/>
          <w:kern w:val="0"/>
          <w:szCs w:val="21"/>
        </w:rPr>
        <w:t>将物理信道的总频带宽分割成若干个子信道，每个子信道传输一路信号，这种复用技术称为</w:t>
      </w:r>
      <w:r w:rsidRPr="00FC46BA">
        <w:rPr>
          <w:kern w:val="0"/>
          <w:szCs w:val="21"/>
          <w:u w:val="single"/>
        </w:rPr>
        <w:t xml:space="preserve"> </w:t>
      </w:r>
      <w:r w:rsidRPr="00DF35B7">
        <w:rPr>
          <w:b/>
          <w:color w:val="FF0000"/>
          <w:kern w:val="0"/>
          <w:szCs w:val="21"/>
        </w:rPr>
        <w:t>D</w:t>
      </w:r>
      <w:r w:rsidRPr="00FC46BA">
        <w:rPr>
          <w:kern w:val="0"/>
          <w:szCs w:val="21"/>
          <w:u w:val="single"/>
        </w:rPr>
        <w:t xml:space="preserve">    </w:t>
      </w:r>
    </w:p>
    <w:p w:rsidR="005D22A6" w:rsidRPr="00DF35B7" w:rsidRDefault="005D22A6" w:rsidP="005D22A6">
      <w:pPr>
        <w:widowControl/>
        <w:jc w:val="left"/>
        <w:rPr>
          <w:rFonts w:ascii="宋体" w:hAnsi="宋体" w:cs="宋体"/>
          <w:kern w:val="0"/>
          <w:szCs w:val="21"/>
        </w:rPr>
      </w:pPr>
      <w:r w:rsidRPr="00DF35B7">
        <w:rPr>
          <w:kern w:val="0"/>
          <w:szCs w:val="21"/>
        </w:rPr>
        <w:t>A</w:t>
      </w:r>
      <w:r w:rsidRPr="001B14FF">
        <w:rPr>
          <w:rFonts w:ascii="宋体" w:hAnsi="宋体" w:cs="宋体"/>
          <w:kern w:val="0"/>
          <w:szCs w:val="21"/>
        </w:rPr>
        <w:t>．</w:t>
      </w:r>
      <w:r w:rsidRPr="00DF35B7">
        <w:rPr>
          <w:rFonts w:ascii="宋体" w:hAnsi="宋体" w:cs="宋体"/>
          <w:kern w:val="0"/>
          <w:szCs w:val="21"/>
        </w:rPr>
        <w:t>同步时分多路复用</w:t>
      </w:r>
      <w:r>
        <w:rPr>
          <w:rFonts w:ascii="宋体" w:hAnsi="宋体" w:cs="宋体" w:hint="eastAsia"/>
          <w:kern w:val="0"/>
          <w:szCs w:val="21"/>
        </w:rPr>
        <w:t xml:space="preserve">   </w:t>
      </w:r>
      <w:r w:rsidRPr="00DF35B7">
        <w:rPr>
          <w:kern w:val="0"/>
          <w:szCs w:val="21"/>
        </w:rPr>
        <w:t>B</w:t>
      </w:r>
      <w:r w:rsidRPr="001B14FF">
        <w:rPr>
          <w:rFonts w:ascii="宋体" w:hAnsi="宋体" w:cs="宋体"/>
          <w:kern w:val="0"/>
          <w:szCs w:val="21"/>
        </w:rPr>
        <w:t>．</w:t>
      </w:r>
      <w:r w:rsidRPr="00DF35B7">
        <w:rPr>
          <w:rFonts w:ascii="宋体" w:hAnsi="宋体" w:cs="宋体"/>
          <w:kern w:val="0"/>
          <w:szCs w:val="21"/>
        </w:rPr>
        <w:t>空分多路复用</w:t>
      </w:r>
      <w:r>
        <w:rPr>
          <w:rFonts w:ascii="宋体" w:hAnsi="宋体" w:cs="宋体" w:hint="eastAsia"/>
          <w:kern w:val="0"/>
          <w:szCs w:val="21"/>
        </w:rPr>
        <w:t xml:space="preserve">   </w:t>
      </w:r>
      <w:r w:rsidRPr="00DF35B7">
        <w:rPr>
          <w:kern w:val="0"/>
          <w:szCs w:val="21"/>
        </w:rPr>
        <w:t>C</w:t>
      </w:r>
      <w:r w:rsidRPr="001B14FF">
        <w:rPr>
          <w:rFonts w:ascii="宋体" w:hAnsi="宋体" w:cs="宋体"/>
          <w:kern w:val="0"/>
          <w:szCs w:val="21"/>
        </w:rPr>
        <w:t>．</w:t>
      </w:r>
      <w:r w:rsidRPr="00DF35B7">
        <w:rPr>
          <w:rFonts w:ascii="宋体" w:hAnsi="宋体" w:cs="宋体"/>
          <w:kern w:val="0"/>
          <w:szCs w:val="21"/>
        </w:rPr>
        <w:t>异步时分多路复用</w:t>
      </w:r>
      <w:r>
        <w:rPr>
          <w:rFonts w:ascii="宋体" w:hAnsi="宋体" w:cs="宋体" w:hint="eastAsia"/>
          <w:kern w:val="0"/>
          <w:szCs w:val="21"/>
        </w:rPr>
        <w:t xml:space="preserve">  </w:t>
      </w:r>
      <w:r w:rsidRPr="00DF35B7">
        <w:rPr>
          <w:kern w:val="0"/>
          <w:szCs w:val="21"/>
        </w:rPr>
        <w:t>D</w:t>
      </w:r>
      <w:r w:rsidRPr="001B14FF">
        <w:rPr>
          <w:rFonts w:ascii="宋体" w:hAnsi="宋体" w:cs="宋体"/>
          <w:kern w:val="0"/>
          <w:szCs w:val="21"/>
        </w:rPr>
        <w:t>．</w:t>
      </w:r>
      <w:r w:rsidRPr="00DF35B7">
        <w:rPr>
          <w:rFonts w:ascii="宋体" w:hAnsi="宋体" w:cs="宋体"/>
          <w:kern w:val="0"/>
          <w:szCs w:val="21"/>
        </w:rPr>
        <w:t>频分多路复用</w:t>
      </w:r>
    </w:p>
    <w:p w:rsidR="005D22A6" w:rsidRPr="00DF35B7" w:rsidRDefault="005D22A6" w:rsidP="005D22A6">
      <w:pPr>
        <w:widowControl/>
        <w:jc w:val="left"/>
        <w:rPr>
          <w:rFonts w:ascii="宋体" w:hAnsi="宋体" w:cs="宋体"/>
          <w:kern w:val="0"/>
          <w:szCs w:val="21"/>
        </w:rPr>
      </w:pPr>
      <w:r w:rsidRPr="00DF35B7">
        <w:rPr>
          <w:kern w:val="0"/>
          <w:szCs w:val="21"/>
        </w:rPr>
        <w:t>2</w:t>
      </w:r>
      <w:r>
        <w:rPr>
          <w:rFonts w:hint="eastAsia"/>
          <w:kern w:val="0"/>
          <w:szCs w:val="21"/>
        </w:rPr>
        <w:t>1</w:t>
      </w:r>
      <w:r>
        <w:rPr>
          <w:rFonts w:hint="eastAsia"/>
          <w:kern w:val="0"/>
          <w:szCs w:val="21"/>
        </w:rPr>
        <w:t>、</w:t>
      </w:r>
      <w:r w:rsidRPr="00DF35B7">
        <w:rPr>
          <w:rFonts w:ascii="宋体" w:hAnsi="宋体" w:cs="宋体"/>
          <w:kern w:val="0"/>
          <w:szCs w:val="21"/>
        </w:rPr>
        <w:t>在下列多路复用技术中，</w:t>
      </w:r>
      <w:r w:rsidRPr="00FC46BA">
        <w:rPr>
          <w:kern w:val="0"/>
          <w:szCs w:val="21"/>
          <w:u w:val="single"/>
        </w:rPr>
        <w:t xml:space="preserve"> </w:t>
      </w:r>
      <w:r w:rsidRPr="00DF35B7">
        <w:rPr>
          <w:b/>
          <w:color w:val="FF0000"/>
          <w:kern w:val="0"/>
          <w:szCs w:val="21"/>
        </w:rPr>
        <w:t>B</w:t>
      </w:r>
      <w:r w:rsidRPr="00FC46BA">
        <w:rPr>
          <w:kern w:val="0"/>
          <w:szCs w:val="21"/>
          <w:u w:val="single"/>
        </w:rPr>
        <w:t xml:space="preserve">    </w:t>
      </w:r>
      <w:r w:rsidRPr="00DF35B7">
        <w:rPr>
          <w:rFonts w:ascii="宋体" w:hAnsi="宋体" w:cs="宋体"/>
          <w:kern w:val="0"/>
          <w:szCs w:val="21"/>
        </w:rPr>
        <w:t>具有动态分配时隙的功能。</w:t>
      </w:r>
    </w:p>
    <w:p w:rsidR="005D22A6" w:rsidRPr="00DF35B7" w:rsidRDefault="005D22A6" w:rsidP="005D22A6">
      <w:pPr>
        <w:widowControl/>
        <w:jc w:val="left"/>
        <w:rPr>
          <w:rFonts w:ascii="宋体" w:hAnsi="宋体" w:cs="宋体"/>
          <w:kern w:val="0"/>
          <w:szCs w:val="21"/>
        </w:rPr>
      </w:pPr>
      <w:r w:rsidRPr="00DF35B7">
        <w:rPr>
          <w:kern w:val="0"/>
          <w:szCs w:val="21"/>
        </w:rPr>
        <w:t>A</w:t>
      </w:r>
      <w:r w:rsidRPr="001B14FF">
        <w:rPr>
          <w:rFonts w:ascii="宋体" w:hAnsi="宋体" w:cs="宋体"/>
          <w:kern w:val="0"/>
          <w:szCs w:val="21"/>
        </w:rPr>
        <w:t>．</w:t>
      </w:r>
      <w:r w:rsidRPr="00DF35B7">
        <w:rPr>
          <w:rFonts w:ascii="宋体" w:hAnsi="宋体" w:cs="宋体"/>
          <w:kern w:val="0"/>
          <w:szCs w:val="21"/>
        </w:rPr>
        <w:t>同步时分多路复用</w:t>
      </w:r>
      <w:r>
        <w:rPr>
          <w:rFonts w:ascii="宋体" w:hAnsi="宋体" w:cs="宋体" w:hint="eastAsia"/>
          <w:kern w:val="0"/>
          <w:szCs w:val="21"/>
        </w:rPr>
        <w:t xml:space="preserve">            </w:t>
      </w:r>
      <w:r w:rsidRPr="00DF35B7">
        <w:rPr>
          <w:kern w:val="0"/>
          <w:szCs w:val="21"/>
        </w:rPr>
        <w:t>B</w:t>
      </w:r>
      <w:r w:rsidRPr="001B14FF">
        <w:rPr>
          <w:rFonts w:ascii="宋体" w:hAnsi="宋体" w:cs="宋体"/>
          <w:kern w:val="0"/>
          <w:szCs w:val="21"/>
        </w:rPr>
        <w:t>．</w:t>
      </w:r>
      <w:r w:rsidRPr="00DF35B7">
        <w:rPr>
          <w:rFonts w:ascii="宋体" w:hAnsi="宋体" w:cs="宋体"/>
          <w:kern w:val="0"/>
          <w:szCs w:val="21"/>
        </w:rPr>
        <w:t>统计时分多路复用</w:t>
      </w:r>
    </w:p>
    <w:p w:rsidR="005D22A6" w:rsidRPr="00DF35B7" w:rsidRDefault="005D22A6" w:rsidP="005D22A6">
      <w:pPr>
        <w:widowControl/>
        <w:jc w:val="left"/>
        <w:rPr>
          <w:rFonts w:ascii="宋体" w:hAnsi="宋体" w:cs="宋体"/>
          <w:kern w:val="0"/>
          <w:szCs w:val="21"/>
        </w:rPr>
      </w:pPr>
      <w:r w:rsidRPr="00DF35B7">
        <w:rPr>
          <w:kern w:val="0"/>
          <w:szCs w:val="21"/>
        </w:rPr>
        <w:t>C</w:t>
      </w:r>
      <w:r w:rsidRPr="001B14FF">
        <w:rPr>
          <w:rFonts w:ascii="宋体" w:hAnsi="宋体" w:cs="宋体"/>
          <w:kern w:val="0"/>
          <w:szCs w:val="21"/>
        </w:rPr>
        <w:t>．</w:t>
      </w:r>
      <w:r w:rsidRPr="00DF35B7">
        <w:rPr>
          <w:rFonts w:ascii="宋体" w:hAnsi="宋体" w:cs="宋体"/>
          <w:kern w:val="0"/>
          <w:szCs w:val="21"/>
        </w:rPr>
        <w:t>频分多路复用</w:t>
      </w:r>
      <w:r>
        <w:rPr>
          <w:rFonts w:ascii="宋体" w:hAnsi="宋体" w:cs="宋体" w:hint="eastAsia"/>
          <w:kern w:val="0"/>
          <w:szCs w:val="21"/>
        </w:rPr>
        <w:t xml:space="preserve">                 </w:t>
      </w:r>
      <w:r w:rsidRPr="00DF35B7">
        <w:rPr>
          <w:kern w:val="0"/>
          <w:szCs w:val="21"/>
        </w:rPr>
        <w:t>D</w:t>
      </w:r>
      <w:r w:rsidRPr="001B14FF">
        <w:rPr>
          <w:rFonts w:ascii="宋体" w:hAnsi="宋体" w:cs="宋体"/>
          <w:kern w:val="0"/>
          <w:szCs w:val="21"/>
        </w:rPr>
        <w:t>．</w:t>
      </w:r>
      <w:r w:rsidRPr="00DF35B7">
        <w:rPr>
          <w:rFonts w:ascii="宋体" w:hAnsi="宋体" w:cs="宋体"/>
          <w:kern w:val="0"/>
          <w:szCs w:val="21"/>
        </w:rPr>
        <w:t>波分多路复用</w:t>
      </w:r>
    </w:p>
    <w:p w:rsidR="005D22A6" w:rsidRPr="00DF35B7" w:rsidRDefault="005D22A6" w:rsidP="005D22A6">
      <w:pPr>
        <w:widowControl/>
        <w:jc w:val="left"/>
        <w:rPr>
          <w:rFonts w:ascii="宋体" w:hAnsi="宋体" w:cs="宋体"/>
          <w:kern w:val="0"/>
          <w:szCs w:val="21"/>
        </w:rPr>
      </w:pPr>
      <w:r>
        <w:rPr>
          <w:rFonts w:hint="eastAsia"/>
          <w:kern w:val="0"/>
          <w:szCs w:val="21"/>
        </w:rPr>
        <w:lastRenderedPageBreak/>
        <w:t>22</w:t>
      </w:r>
      <w:r>
        <w:rPr>
          <w:rFonts w:hint="eastAsia"/>
          <w:kern w:val="0"/>
          <w:szCs w:val="21"/>
        </w:rPr>
        <w:t>、</w:t>
      </w:r>
      <w:r w:rsidRPr="00DF35B7">
        <w:rPr>
          <w:rFonts w:ascii="宋体" w:hAnsi="宋体" w:cs="宋体"/>
          <w:kern w:val="0"/>
          <w:szCs w:val="21"/>
        </w:rPr>
        <w:t>在网络中，将语音与计算机产生的数字、文字、图形与图象同时传输，必须先将语音信号数字化。利用</w:t>
      </w:r>
      <w:r w:rsidRPr="00FC46BA">
        <w:rPr>
          <w:kern w:val="0"/>
          <w:szCs w:val="21"/>
          <w:u w:val="single"/>
        </w:rPr>
        <w:t xml:space="preserve">    </w:t>
      </w:r>
      <w:r w:rsidRPr="00DF35B7">
        <w:rPr>
          <w:b/>
          <w:color w:val="FF0000"/>
          <w:kern w:val="0"/>
          <w:szCs w:val="21"/>
        </w:rPr>
        <w:t>D</w:t>
      </w:r>
      <w:r w:rsidRPr="00FC46BA">
        <w:rPr>
          <w:kern w:val="0"/>
          <w:szCs w:val="21"/>
          <w:u w:val="single"/>
        </w:rPr>
        <w:t xml:space="preserve">   </w:t>
      </w:r>
      <w:r w:rsidRPr="00DF35B7">
        <w:rPr>
          <w:rFonts w:ascii="宋体" w:hAnsi="宋体" w:cs="宋体"/>
          <w:kern w:val="0"/>
          <w:szCs w:val="21"/>
        </w:rPr>
        <w:t>可以将语音信号数字化。</w:t>
      </w:r>
    </w:p>
    <w:p w:rsidR="005D22A6" w:rsidRPr="00DF35B7" w:rsidRDefault="005D22A6" w:rsidP="005D22A6">
      <w:pPr>
        <w:widowControl/>
        <w:jc w:val="left"/>
        <w:rPr>
          <w:rFonts w:ascii="宋体" w:hAnsi="宋体" w:cs="宋体"/>
          <w:kern w:val="0"/>
          <w:szCs w:val="21"/>
        </w:rPr>
      </w:pPr>
      <w:r w:rsidRPr="00DF35B7">
        <w:rPr>
          <w:kern w:val="0"/>
          <w:szCs w:val="21"/>
        </w:rPr>
        <w:t>A</w:t>
      </w:r>
      <w:r w:rsidRPr="001B14FF">
        <w:rPr>
          <w:rFonts w:ascii="宋体" w:hAnsi="宋体" w:cs="宋体"/>
          <w:kern w:val="0"/>
          <w:szCs w:val="21"/>
        </w:rPr>
        <w:t>．</w:t>
      </w:r>
      <w:r w:rsidRPr="00DF35B7">
        <w:rPr>
          <w:rFonts w:ascii="宋体" w:hAnsi="宋体" w:cs="宋体"/>
          <w:kern w:val="0"/>
          <w:szCs w:val="21"/>
        </w:rPr>
        <w:t>差分曼彻斯特编码技术</w:t>
      </w:r>
      <w:r>
        <w:rPr>
          <w:rFonts w:ascii="宋体" w:hAnsi="宋体" w:cs="宋体" w:hint="eastAsia"/>
          <w:kern w:val="0"/>
          <w:szCs w:val="21"/>
        </w:rPr>
        <w:t xml:space="preserve">        </w:t>
      </w:r>
      <w:r w:rsidRPr="00DF35B7">
        <w:rPr>
          <w:kern w:val="0"/>
          <w:szCs w:val="21"/>
        </w:rPr>
        <w:t>B</w:t>
      </w:r>
      <w:r w:rsidRPr="001B14FF">
        <w:rPr>
          <w:rFonts w:ascii="宋体" w:hAnsi="宋体" w:cs="宋体"/>
          <w:kern w:val="0"/>
          <w:szCs w:val="21"/>
        </w:rPr>
        <w:t>．</w:t>
      </w:r>
      <w:r w:rsidRPr="00DF35B7">
        <w:rPr>
          <w:kern w:val="0"/>
          <w:szCs w:val="21"/>
        </w:rPr>
        <w:t>QAM</w:t>
      </w:r>
      <w:r w:rsidRPr="00DF35B7">
        <w:rPr>
          <w:rFonts w:ascii="宋体" w:hAnsi="宋体" w:cs="宋体"/>
          <w:kern w:val="0"/>
          <w:szCs w:val="21"/>
        </w:rPr>
        <w:t>技术</w:t>
      </w:r>
    </w:p>
    <w:p w:rsidR="005D22A6" w:rsidRPr="00DF35B7" w:rsidRDefault="005D22A6" w:rsidP="005D22A6">
      <w:pPr>
        <w:widowControl/>
        <w:jc w:val="left"/>
        <w:rPr>
          <w:rFonts w:ascii="宋体" w:hAnsi="宋体" w:cs="宋体"/>
          <w:kern w:val="0"/>
          <w:szCs w:val="21"/>
        </w:rPr>
      </w:pPr>
      <w:r w:rsidRPr="00DF35B7">
        <w:rPr>
          <w:kern w:val="0"/>
          <w:szCs w:val="21"/>
        </w:rPr>
        <w:t>C</w:t>
      </w:r>
      <w:r w:rsidRPr="001B14FF">
        <w:rPr>
          <w:rFonts w:ascii="宋体" w:hAnsi="宋体" w:cs="宋体"/>
          <w:kern w:val="0"/>
          <w:szCs w:val="21"/>
        </w:rPr>
        <w:t>．</w:t>
      </w:r>
      <w:r w:rsidRPr="00DF35B7">
        <w:rPr>
          <w:rFonts w:ascii="宋体" w:hAnsi="宋体" w:cs="宋体"/>
          <w:kern w:val="0"/>
          <w:szCs w:val="21"/>
        </w:rPr>
        <w:t>曼彻斯特编码技术</w:t>
      </w:r>
      <w:r>
        <w:rPr>
          <w:rFonts w:ascii="宋体" w:hAnsi="宋体" w:cs="宋体" w:hint="eastAsia"/>
          <w:kern w:val="0"/>
          <w:szCs w:val="21"/>
        </w:rPr>
        <w:t xml:space="preserve">            </w:t>
      </w:r>
      <w:r w:rsidRPr="00DF35B7">
        <w:rPr>
          <w:kern w:val="0"/>
          <w:szCs w:val="21"/>
        </w:rPr>
        <w:t>D</w:t>
      </w:r>
      <w:r w:rsidRPr="001B14FF">
        <w:rPr>
          <w:rFonts w:ascii="宋体" w:hAnsi="宋体" w:cs="宋体"/>
          <w:kern w:val="0"/>
          <w:szCs w:val="21"/>
        </w:rPr>
        <w:t>．</w:t>
      </w:r>
      <w:r w:rsidRPr="00DF35B7">
        <w:rPr>
          <w:rFonts w:ascii="宋体" w:hAnsi="宋体" w:cs="宋体"/>
          <w:kern w:val="0"/>
          <w:szCs w:val="21"/>
        </w:rPr>
        <w:t>脉冲编码调制技术</w:t>
      </w:r>
    </w:p>
    <w:p w:rsidR="005D22A6" w:rsidRPr="00DF35B7" w:rsidRDefault="005D22A6" w:rsidP="005D22A6">
      <w:pPr>
        <w:widowControl/>
        <w:jc w:val="left"/>
        <w:rPr>
          <w:rFonts w:ascii="宋体" w:hAnsi="宋体" w:cs="宋体"/>
          <w:kern w:val="0"/>
          <w:szCs w:val="21"/>
        </w:rPr>
      </w:pPr>
      <w:r w:rsidRPr="00DF35B7">
        <w:rPr>
          <w:kern w:val="0"/>
          <w:szCs w:val="21"/>
        </w:rPr>
        <w:t>2</w:t>
      </w:r>
      <w:r>
        <w:rPr>
          <w:rFonts w:hint="eastAsia"/>
          <w:kern w:val="0"/>
          <w:szCs w:val="21"/>
        </w:rPr>
        <w:t>3</w:t>
      </w:r>
      <w:r>
        <w:rPr>
          <w:rFonts w:hint="eastAsia"/>
          <w:kern w:val="0"/>
          <w:szCs w:val="21"/>
        </w:rPr>
        <w:t>、</w:t>
      </w:r>
      <w:r w:rsidRPr="00DF35B7">
        <w:rPr>
          <w:rFonts w:ascii="宋体" w:hAnsi="宋体" w:cs="宋体"/>
          <w:kern w:val="0"/>
          <w:szCs w:val="21"/>
        </w:rPr>
        <w:t>在数字通信中，使收发双方在时间基准上保持一致的技术是</w:t>
      </w:r>
      <w:r w:rsidRPr="0083130C">
        <w:rPr>
          <w:kern w:val="0"/>
          <w:szCs w:val="21"/>
          <w:u w:val="single"/>
        </w:rPr>
        <w:t xml:space="preserve">   </w:t>
      </w:r>
      <w:r w:rsidRPr="00DF35B7">
        <w:rPr>
          <w:b/>
          <w:color w:val="FF0000"/>
          <w:kern w:val="0"/>
          <w:szCs w:val="21"/>
        </w:rPr>
        <w:t>B</w:t>
      </w:r>
      <w:r w:rsidRPr="0083130C">
        <w:rPr>
          <w:kern w:val="0"/>
          <w:szCs w:val="21"/>
          <w:u w:val="single"/>
        </w:rPr>
        <w:t xml:space="preserve">   </w:t>
      </w:r>
      <w:r w:rsidRPr="00DF35B7">
        <w:rPr>
          <w:rFonts w:ascii="宋体" w:hAnsi="宋体" w:cs="宋体"/>
          <w:kern w:val="0"/>
          <w:szCs w:val="21"/>
        </w:rPr>
        <w:t>。</w:t>
      </w:r>
    </w:p>
    <w:p w:rsidR="005D22A6" w:rsidRPr="00DF35B7" w:rsidRDefault="005D22A6" w:rsidP="005D22A6">
      <w:pPr>
        <w:widowControl/>
        <w:jc w:val="left"/>
        <w:rPr>
          <w:rFonts w:ascii="宋体" w:hAnsi="宋体" w:cs="宋体"/>
          <w:kern w:val="0"/>
          <w:szCs w:val="21"/>
        </w:rPr>
      </w:pPr>
      <w:r w:rsidRPr="00DF35B7">
        <w:rPr>
          <w:kern w:val="0"/>
          <w:szCs w:val="21"/>
        </w:rPr>
        <w:t>A</w:t>
      </w:r>
      <w:r w:rsidRPr="001B14FF">
        <w:rPr>
          <w:rFonts w:ascii="宋体" w:hAnsi="宋体" w:cs="宋体"/>
          <w:kern w:val="0"/>
          <w:szCs w:val="21"/>
        </w:rPr>
        <w:t>．</w:t>
      </w:r>
      <w:r w:rsidRPr="00DF35B7">
        <w:rPr>
          <w:rFonts w:ascii="宋体" w:hAnsi="宋体" w:cs="宋体"/>
          <w:kern w:val="0"/>
          <w:szCs w:val="21"/>
        </w:rPr>
        <w:t>交换技术</w:t>
      </w:r>
      <w:r>
        <w:rPr>
          <w:rFonts w:ascii="宋体" w:hAnsi="宋体" w:cs="宋体" w:hint="eastAsia"/>
          <w:kern w:val="0"/>
          <w:szCs w:val="21"/>
        </w:rPr>
        <w:t xml:space="preserve">      </w:t>
      </w:r>
      <w:r w:rsidRPr="00DF35B7">
        <w:rPr>
          <w:kern w:val="0"/>
          <w:szCs w:val="21"/>
        </w:rPr>
        <w:t>B</w:t>
      </w:r>
      <w:r w:rsidRPr="001B14FF">
        <w:rPr>
          <w:rFonts w:ascii="宋体" w:hAnsi="宋体" w:cs="宋体"/>
          <w:kern w:val="0"/>
          <w:szCs w:val="21"/>
        </w:rPr>
        <w:t>．</w:t>
      </w:r>
      <w:r w:rsidRPr="00DF35B7">
        <w:rPr>
          <w:rFonts w:ascii="宋体" w:hAnsi="宋体" w:cs="宋体"/>
          <w:kern w:val="0"/>
          <w:szCs w:val="21"/>
        </w:rPr>
        <w:t>同步技术</w:t>
      </w:r>
      <w:r>
        <w:rPr>
          <w:rFonts w:ascii="宋体" w:hAnsi="宋体" w:cs="宋体" w:hint="eastAsia"/>
          <w:kern w:val="0"/>
          <w:szCs w:val="21"/>
        </w:rPr>
        <w:t xml:space="preserve">      </w:t>
      </w:r>
      <w:r w:rsidRPr="00DF35B7">
        <w:rPr>
          <w:kern w:val="0"/>
          <w:szCs w:val="21"/>
        </w:rPr>
        <w:t>C</w:t>
      </w:r>
      <w:r w:rsidRPr="001B14FF">
        <w:rPr>
          <w:rFonts w:ascii="宋体" w:hAnsi="宋体" w:cs="宋体"/>
          <w:kern w:val="0"/>
          <w:szCs w:val="21"/>
        </w:rPr>
        <w:t>．</w:t>
      </w:r>
      <w:r w:rsidRPr="00DF35B7">
        <w:rPr>
          <w:rFonts w:ascii="宋体" w:hAnsi="宋体" w:cs="宋体"/>
          <w:kern w:val="0"/>
          <w:szCs w:val="21"/>
        </w:rPr>
        <w:t>编码技术</w:t>
      </w:r>
      <w:r>
        <w:rPr>
          <w:rFonts w:ascii="宋体" w:hAnsi="宋体" w:cs="宋体" w:hint="eastAsia"/>
          <w:kern w:val="0"/>
          <w:szCs w:val="21"/>
        </w:rPr>
        <w:t xml:space="preserve">      </w:t>
      </w:r>
      <w:r w:rsidRPr="00DF35B7">
        <w:rPr>
          <w:kern w:val="0"/>
          <w:szCs w:val="21"/>
        </w:rPr>
        <w:t>D</w:t>
      </w:r>
      <w:r w:rsidRPr="001B14FF">
        <w:rPr>
          <w:rFonts w:ascii="宋体" w:hAnsi="宋体" w:cs="宋体"/>
          <w:kern w:val="0"/>
          <w:szCs w:val="21"/>
        </w:rPr>
        <w:t>．</w:t>
      </w:r>
      <w:r w:rsidRPr="00DF35B7">
        <w:rPr>
          <w:rFonts w:ascii="宋体" w:hAnsi="宋体" w:cs="宋体"/>
          <w:kern w:val="0"/>
          <w:szCs w:val="21"/>
        </w:rPr>
        <w:t>传输技术</w:t>
      </w:r>
    </w:p>
    <w:p w:rsidR="005D22A6" w:rsidRPr="00BF3AB2" w:rsidRDefault="005D22A6" w:rsidP="005D22A6">
      <w:pPr>
        <w:widowControl/>
        <w:jc w:val="left"/>
        <w:rPr>
          <w:rFonts w:ascii="宋体" w:hAnsi="宋体" w:cs="宋体"/>
          <w:kern w:val="0"/>
          <w:szCs w:val="21"/>
        </w:rPr>
      </w:pPr>
      <w:r>
        <w:rPr>
          <w:rFonts w:hint="eastAsia"/>
          <w:kern w:val="0"/>
          <w:szCs w:val="21"/>
        </w:rPr>
        <w:t>24</w:t>
      </w:r>
      <w:r>
        <w:rPr>
          <w:rFonts w:hint="eastAsia"/>
          <w:kern w:val="0"/>
          <w:szCs w:val="21"/>
        </w:rPr>
        <w:t>、</w:t>
      </w:r>
      <w:r w:rsidRPr="00BF3AB2">
        <w:rPr>
          <w:rFonts w:ascii="宋体" w:hAnsi="宋体" w:cs="宋体"/>
          <w:kern w:val="0"/>
          <w:szCs w:val="21"/>
        </w:rPr>
        <w:t>在数据通信中使用曼切斯特编码的主要原因是</w:t>
      </w:r>
      <w:r w:rsidRPr="00BF3AB2">
        <w:rPr>
          <w:kern w:val="0"/>
          <w:szCs w:val="21"/>
        </w:rPr>
        <w:t xml:space="preserve"> </w:t>
      </w:r>
      <w:r w:rsidRPr="00951CD9">
        <w:rPr>
          <w:kern w:val="0"/>
          <w:szCs w:val="21"/>
          <w:u w:val="single"/>
        </w:rPr>
        <w:t xml:space="preserve">    </w:t>
      </w:r>
      <w:r w:rsidRPr="00BF3AB2">
        <w:rPr>
          <w:b/>
          <w:color w:val="FF0000"/>
          <w:kern w:val="0"/>
          <w:szCs w:val="21"/>
        </w:rPr>
        <w:t>B</w:t>
      </w:r>
      <w:r w:rsidRPr="00951CD9">
        <w:rPr>
          <w:kern w:val="0"/>
          <w:szCs w:val="21"/>
          <w:u w:val="single"/>
        </w:rPr>
        <w:t xml:space="preserve">     </w:t>
      </w:r>
      <w:r w:rsidRPr="00BF3AB2">
        <w:rPr>
          <w:rFonts w:ascii="宋体" w:hAnsi="宋体" w:cs="宋体"/>
          <w:kern w:val="0"/>
          <w:szCs w:val="21"/>
        </w:rPr>
        <w:t>。</w:t>
      </w:r>
    </w:p>
    <w:p w:rsidR="005D22A6" w:rsidRPr="00BF3AB2" w:rsidRDefault="005D22A6" w:rsidP="005D22A6">
      <w:pPr>
        <w:widowControl/>
        <w:jc w:val="left"/>
        <w:rPr>
          <w:rFonts w:ascii="宋体" w:hAnsi="宋体" w:cs="宋体"/>
          <w:kern w:val="0"/>
          <w:szCs w:val="21"/>
        </w:rPr>
      </w:pPr>
      <w:r w:rsidRPr="00BF3AB2">
        <w:rPr>
          <w:kern w:val="0"/>
          <w:szCs w:val="21"/>
        </w:rPr>
        <w:t>A</w:t>
      </w:r>
      <w:r w:rsidRPr="001B14FF">
        <w:rPr>
          <w:rFonts w:ascii="宋体" w:hAnsi="宋体" w:cs="宋体"/>
          <w:kern w:val="0"/>
          <w:szCs w:val="21"/>
        </w:rPr>
        <w:t>．</w:t>
      </w:r>
      <w:r w:rsidRPr="00BF3AB2">
        <w:rPr>
          <w:rFonts w:ascii="宋体" w:hAnsi="宋体" w:cs="宋体"/>
          <w:kern w:val="0"/>
          <w:szCs w:val="21"/>
        </w:rPr>
        <w:t>实现对通信过程中传输错误的恢复</w:t>
      </w:r>
    </w:p>
    <w:p w:rsidR="005D22A6" w:rsidRPr="00BF3AB2" w:rsidRDefault="005D22A6" w:rsidP="005D22A6">
      <w:pPr>
        <w:widowControl/>
        <w:jc w:val="left"/>
        <w:rPr>
          <w:rFonts w:ascii="宋体" w:hAnsi="宋体" w:cs="宋体"/>
          <w:kern w:val="0"/>
          <w:szCs w:val="21"/>
        </w:rPr>
      </w:pPr>
      <w:r w:rsidRPr="00BF3AB2">
        <w:rPr>
          <w:kern w:val="0"/>
          <w:szCs w:val="21"/>
        </w:rPr>
        <w:t>B</w:t>
      </w:r>
      <w:r w:rsidRPr="001B14FF">
        <w:rPr>
          <w:rFonts w:ascii="宋体" w:hAnsi="宋体" w:cs="宋体"/>
          <w:kern w:val="0"/>
          <w:szCs w:val="21"/>
        </w:rPr>
        <w:t>．</w:t>
      </w:r>
      <w:r w:rsidRPr="00BF3AB2">
        <w:rPr>
          <w:rFonts w:ascii="宋体" w:hAnsi="宋体" w:cs="宋体"/>
          <w:kern w:val="0"/>
          <w:szCs w:val="21"/>
        </w:rPr>
        <w:t>实现对通信过程中收发双方的数据同步</w:t>
      </w:r>
    </w:p>
    <w:p w:rsidR="005D22A6" w:rsidRPr="00BF3AB2" w:rsidRDefault="005D22A6" w:rsidP="005D22A6">
      <w:pPr>
        <w:widowControl/>
        <w:jc w:val="left"/>
        <w:rPr>
          <w:rFonts w:ascii="宋体" w:hAnsi="宋体" w:cs="宋体"/>
          <w:kern w:val="0"/>
          <w:szCs w:val="21"/>
        </w:rPr>
      </w:pPr>
      <w:r w:rsidRPr="00BF3AB2">
        <w:rPr>
          <w:kern w:val="0"/>
          <w:szCs w:val="21"/>
        </w:rPr>
        <w:t>C</w:t>
      </w:r>
      <w:r w:rsidRPr="001B14FF">
        <w:rPr>
          <w:rFonts w:ascii="宋体" w:hAnsi="宋体" w:cs="宋体"/>
          <w:kern w:val="0"/>
          <w:szCs w:val="21"/>
        </w:rPr>
        <w:t>．</w:t>
      </w:r>
      <w:r w:rsidRPr="00BF3AB2">
        <w:rPr>
          <w:rFonts w:ascii="宋体" w:hAnsi="宋体" w:cs="宋体"/>
          <w:kern w:val="0"/>
          <w:szCs w:val="21"/>
        </w:rPr>
        <w:t>提供对数据的有效传输速率</w:t>
      </w:r>
    </w:p>
    <w:p w:rsidR="005D22A6" w:rsidRPr="00BF3AB2" w:rsidRDefault="005D22A6" w:rsidP="005D22A6">
      <w:pPr>
        <w:widowControl/>
        <w:jc w:val="left"/>
        <w:rPr>
          <w:rFonts w:ascii="宋体" w:hAnsi="宋体" w:cs="宋体"/>
          <w:kern w:val="0"/>
          <w:szCs w:val="21"/>
        </w:rPr>
      </w:pPr>
      <w:r w:rsidRPr="00BF3AB2">
        <w:rPr>
          <w:kern w:val="0"/>
          <w:szCs w:val="21"/>
        </w:rPr>
        <w:t>D</w:t>
      </w:r>
      <w:r w:rsidRPr="001B14FF">
        <w:rPr>
          <w:rFonts w:ascii="宋体" w:hAnsi="宋体" w:cs="宋体"/>
          <w:kern w:val="0"/>
          <w:szCs w:val="21"/>
        </w:rPr>
        <w:t>．</w:t>
      </w:r>
      <w:r w:rsidRPr="00BF3AB2">
        <w:rPr>
          <w:rFonts w:ascii="宋体" w:hAnsi="宋体" w:cs="宋体"/>
          <w:kern w:val="0"/>
          <w:szCs w:val="21"/>
        </w:rPr>
        <w:t>提高传输信号的抗干扰能力</w:t>
      </w:r>
    </w:p>
    <w:p w:rsidR="005D22A6" w:rsidRPr="00BF3AB2" w:rsidRDefault="005D22A6" w:rsidP="005D22A6">
      <w:pPr>
        <w:widowControl/>
        <w:jc w:val="left"/>
        <w:rPr>
          <w:rFonts w:ascii="宋体" w:hAnsi="宋体" w:cs="宋体"/>
          <w:kern w:val="0"/>
          <w:szCs w:val="21"/>
        </w:rPr>
      </w:pPr>
      <w:r>
        <w:rPr>
          <w:rFonts w:hint="eastAsia"/>
          <w:kern w:val="0"/>
          <w:szCs w:val="21"/>
        </w:rPr>
        <w:t>25</w:t>
      </w:r>
      <w:r>
        <w:rPr>
          <w:rFonts w:hint="eastAsia"/>
          <w:kern w:val="0"/>
          <w:szCs w:val="21"/>
        </w:rPr>
        <w:t>、</w:t>
      </w:r>
      <w:r w:rsidRPr="00BF3AB2">
        <w:rPr>
          <w:rFonts w:ascii="宋体" w:hAnsi="宋体" w:cs="宋体"/>
          <w:kern w:val="0"/>
          <w:szCs w:val="21"/>
        </w:rPr>
        <w:t>在点对点的数据传输时钟同步中，外同步法是指接收端的同步信号是由</w:t>
      </w:r>
      <w:r w:rsidRPr="009E50D4">
        <w:rPr>
          <w:kern w:val="0"/>
          <w:szCs w:val="21"/>
          <w:u w:val="single"/>
        </w:rPr>
        <w:t xml:space="preserve"> </w:t>
      </w:r>
      <w:r w:rsidRPr="00BF3AB2">
        <w:rPr>
          <w:b/>
          <w:color w:val="FF0000"/>
          <w:kern w:val="0"/>
          <w:szCs w:val="21"/>
        </w:rPr>
        <w:t>A</w:t>
      </w:r>
      <w:r w:rsidRPr="009E50D4">
        <w:rPr>
          <w:kern w:val="0"/>
          <w:szCs w:val="21"/>
          <w:u w:val="single"/>
        </w:rPr>
        <w:t xml:space="preserve">   </w:t>
      </w:r>
      <w:r w:rsidRPr="00BF3AB2">
        <w:rPr>
          <w:rFonts w:ascii="宋体" w:hAnsi="宋体" w:cs="宋体"/>
          <w:kern w:val="0"/>
          <w:szCs w:val="21"/>
        </w:rPr>
        <w:t>。</w:t>
      </w:r>
    </w:p>
    <w:p w:rsidR="005D22A6" w:rsidRPr="00BF3AB2" w:rsidRDefault="005D22A6" w:rsidP="005D22A6">
      <w:pPr>
        <w:widowControl/>
        <w:jc w:val="left"/>
        <w:rPr>
          <w:rFonts w:ascii="宋体" w:hAnsi="宋体" w:cs="宋体"/>
          <w:kern w:val="0"/>
          <w:szCs w:val="21"/>
        </w:rPr>
      </w:pPr>
      <w:r w:rsidRPr="00BF3AB2">
        <w:rPr>
          <w:kern w:val="0"/>
          <w:szCs w:val="21"/>
        </w:rPr>
        <w:t>A</w:t>
      </w:r>
      <w:r w:rsidRPr="001B14FF">
        <w:rPr>
          <w:rFonts w:ascii="宋体" w:hAnsi="宋体" w:cs="宋体"/>
          <w:kern w:val="0"/>
          <w:szCs w:val="21"/>
        </w:rPr>
        <w:t>．</w:t>
      </w:r>
      <w:r w:rsidRPr="00BF3AB2">
        <w:rPr>
          <w:rFonts w:ascii="宋体" w:hAnsi="宋体" w:cs="宋体"/>
          <w:kern w:val="0"/>
          <w:szCs w:val="21"/>
        </w:rPr>
        <w:t>发送端送来的</w:t>
      </w:r>
      <w:r>
        <w:rPr>
          <w:rFonts w:ascii="宋体" w:hAnsi="宋体" w:cs="宋体" w:hint="eastAsia"/>
          <w:kern w:val="0"/>
          <w:szCs w:val="21"/>
        </w:rPr>
        <w:t xml:space="preserve">           </w:t>
      </w:r>
      <w:r w:rsidRPr="00BF3AB2">
        <w:rPr>
          <w:kern w:val="0"/>
          <w:szCs w:val="21"/>
        </w:rPr>
        <w:t>B</w:t>
      </w:r>
      <w:r w:rsidRPr="001B14FF">
        <w:rPr>
          <w:rFonts w:ascii="宋体" w:hAnsi="宋体" w:cs="宋体"/>
          <w:kern w:val="0"/>
          <w:szCs w:val="21"/>
        </w:rPr>
        <w:t>．</w:t>
      </w:r>
      <w:r w:rsidRPr="00BF3AB2">
        <w:rPr>
          <w:rFonts w:ascii="宋体" w:hAnsi="宋体" w:cs="宋体"/>
          <w:kern w:val="0"/>
          <w:szCs w:val="21"/>
        </w:rPr>
        <w:t>接收的信息中提取出来的</w:t>
      </w:r>
    </w:p>
    <w:p w:rsidR="005D22A6" w:rsidRPr="00BF3AB2" w:rsidRDefault="005D22A6" w:rsidP="005D22A6">
      <w:pPr>
        <w:widowControl/>
        <w:jc w:val="left"/>
        <w:rPr>
          <w:rFonts w:ascii="宋体" w:hAnsi="宋体" w:cs="宋体"/>
          <w:kern w:val="0"/>
          <w:szCs w:val="21"/>
        </w:rPr>
      </w:pPr>
      <w:r w:rsidRPr="00BF3AB2">
        <w:rPr>
          <w:kern w:val="0"/>
          <w:szCs w:val="21"/>
        </w:rPr>
        <w:t>C</w:t>
      </w:r>
      <w:r w:rsidRPr="001B14FF">
        <w:rPr>
          <w:rFonts w:ascii="宋体" w:hAnsi="宋体" w:cs="宋体"/>
          <w:kern w:val="0"/>
          <w:szCs w:val="21"/>
        </w:rPr>
        <w:t>．</w:t>
      </w:r>
      <w:r w:rsidRPr="00BF3AB2">
        <w:rPr>
          <w:rFonts w:ascii="宋体" w:hAnsi="宋体" w:cs="宋体"/>
          <w:kern w:val="0"/>
          <w:szCs w:val="21"/>
        </w:rPr>
        <w:t>接收端自己产生的</w:t>
      </w:r>
      <w:r>
        <w:rPr>
          <w:rFonts w:ascii="宋体" w:hAnsi="宋体" w:cs="宋体" w:hint="eastAsia"/>
          <w:kern w:val="0"/>
          <w:szCs w:val="21"/>
        </w:rPr>
        <w:t xml:space="preserve">       </w:t>
      </w:r>
      <w:r w:rsidRPr="00BF3AB2">
        <w:rPr>
          <w:kern w:val="0"/>
          <w:szCs w:val="21"/>
        </w:rPr>
        <w:t>D</w:t>
      </w:r>
      <w:r w:rsidRPr="001B14FF">
        <w:rPr>
          <w:rFonts w:ascii="宋体" w:hAnsi="宋体" w:cs="宋体"/>
          <w:kern w:val="0"/>
          <w:szCs w:val="21"/>
        </w:rPr>
        <w:t>．</w:t>
      </w:r>
      <w:r w:rsidRPr="00BF3AB2">
        <w:rPr>
          <w:rFonts w:ascii="宋体" w:hAnsi="宋体" w:cs="宋体"/>
          <w:kern w:val="0"/>
          <w:szCs w:val="21"/>
        </w:rPr>
        <w:t>发送端与接收端之外的第三方产生的</w:t>
      </w:r>
    </w:p>
    <w:p w:rsidR="005D22A6" w:rsidRPr="00263C59" w:rsidRDefault="005D22A6" w:rsidP="005D22A6">
      <w:pPr>
        <w:widowControl/>
        <w:jc w:val="left"/>
        <w:rPr>
          <w:rFonts w:ascii="宋体" w:hAnsi="宋体" w:cs="宋体"/>
          <w:kern w:val="0"/>
          <w:szCs w:val="21"/>
        </w:rPr>
      </w:pPr>
      <w:r>
        <w:rPr>
          <w:rFonts w:hint="eastAsia"/>
          <w:kern w:val="0"/>
          <w:szCs w:val="21"/>
        </w:rPr>
        <w:t>26</w:t>
      </w:r>
      <w:r>
        <w:rPr>
          <w:rFonts w:hint="eastAsia"/>
          <w:kern w:val="0"/>
          <w:szCs w:val="21"/>
        </w:rPr>
        <w:t>、</w:t>
      </w:r>
      <w:r w:rsidRPr="00263C59">
        <w:rPr>
          <w:rFonts w:ascii="宋体" w:hAnsi="宋体" w:cs="宋体"/>
          <w:kern w:val="0"/>
          <w:szCs w:val="21"/>
        </w:rPr>
        <w:t>各种网络在物理层互联时要求</w:t>
      </w:r>
      <w:r w:rsidRPr="00263C59">
        <w:rPr>
          <w:kern w:val="0"/>
          <w:szCs w:val="21"/>
        </w:rPr>
        <w:t>___</w:t>
      </w:r>
      <w:r w:rsidRPr="00263C59">
        <w:rPr>
          <w:b/>
          <w:color w:val="FF0000"/>
          <w:kern w:val="0"/>
          <w:szCs w:val="21"/>
        </w:rPr>
        <w:t>A</w:t>
      </w:r>
      <w:r w:rsidRPr="00263C59">
        <w:rPr>
          <w:kern w:val="0"/>
          <w:szCs w:val="21"/>
        </w:rPr>
        <w:t>____</w:t>
      </w:r>
      <w:r w:rsidRPr="00263C59">
        <w:rPr>
          <w:rFonts w:ascii="宋体" w:hAnsi="宋体" w:cs="宋体"/>
          <w:kern w:val="0"/>
          <w:szCs w:val="21"/>
        </w:rPr>
        <w:t>。</w:t>
      </w:r>
    </w:p>
    <w:p w:rsidR="005D22A6" w:rsidRPr="00263C59" w:rsidRDefault="005D22A6" w:rsidP="005D22A6">
      <w:pPr>
        <w:widowControl/>
        <w:jc w:val="left"/>
        <w:rPr>
          <w:rFonts w:ascii="宋体" w:hAnsi="宋体" w:cs="宋体"/>
          <w:kern w:val="0"/>
          <w:szCs w:val="21"/>
        </w:rPr>
      </w:pPr>
      <w:r w:rsidRPr="00263C59">
        <w:rPr>
          <w:kern w:val="0"/>
          <w:szCs w:val="21"/>
        </w:rPr>
        <w:t>A</w:t>
      </w:r>
      <w:r w:rsidRPr="00263C59">
        <w:rPr>
          <w:rFonts w:ascii="宋体" w:hAnsi="宋体" w:cs="宋体"/>
          <w:kern w:val="0"/>
          <w:szCs w:val="21"/>
        </w:rPr>
        <w:t>．数据传输速率和链路层协议相同</w:t>
      </w:r>
    </w:p>
    <w:p w:rsidR="005D22A6" w:rsidRPr="00263C59" w:rsidRDefault="005D22A6" w:rsidP="005D22A6">
      <w:pPr>
        <w:widowControl/>
        <w:jc w:val="left"/>
        <w:rPr>
          <w:rFonts w:ascii="宋体" w:hAnsi="宋体" w:cs="宋体"/>
          <w:kern w:val="0"/>
          <w:szCs w:val="21"/>
        </w:rPr>
      </w:pPr>
      <w:r w:rsidRPr="00263C59">
        <w:rPr>
          <w:kern w:val="0"/>
          <w:szCs w:val="21"/>
        </w:rPr>
        <w:t>B</w:t>
      </w:r>
      <w:r w:rsidRPr="00263C59">
        <w:rPr>
          <w:rFonts w:ascii="宋体" w:hAnsi="宋体" w:cs="宋体"/>
          <w:kern w:val="0"/>
          <w:szCs w:val="21"/>
        </w:rPr>
        <w:t>．数据传输速率相同，链路层协议可不同</w:t>
      </w:r>
    </w:p>
    <w:p w:rsidR="005D22A6" w:rsidRPr="00263C59" w:rsidRDefault="005D22A6" w:rsidP="005D22A6">
      <w:pPr>
        <w:widowControl/>
        <w:jc w:val="left"/>
        <w:rPr>
          <w:rFonts w:ascii="宋体" w:hAnsi="宋体" w:cs="宋体"/>
          <w:kern w:val="0"/>
          <w:szCs w:val="21"/>
        </w:rPr>
      </w:pPr>
      <w:r w:rsidRPr="00263C59">
        <w:rPr>
          <w:kern w:val="0"/>
          <w:szCs w:val="21"/>
        </w:rPr>
        <w:t>C</w:t>
      </w:r>
      <w:r w:rsidRPr="00263C59">
        <w:rPr>
          <w:rFonts w:ascii="宋体" w:hAnsi="宋体" w:cs="宋体"/>
          <w:kern w:val="0"/>
          <w:szCs w:val="21"/>
        </w:rPr>
        <w:t>．数据传输速率可不同，链路层协议相同</w:t>
      </w:r>
    </w:p>
    <w:p w:rsidR="005D22A6" w:rsidRDefault="005D22A6" w:rsidP="005D22A6">
      <w:pPr>
        <w:widowControl/>
        <w:jc w:val="left"/>
        <w:rPr>
          <w:rFonts w:ascii="宋体" w:hAnsi="宋体" w:cs="宋体"/>
          <w:kern w:val="0"/>
          <w:szCs w:val="21"/>
        </w:rPr>
      </w:pPr>
      <w:r w:rsidRPr="00263C59">
        <w:rPr>
          <w:kern w:val="0"/>
          <w:szCs w:val="21"/>
        </w:rPr>
        <w:t>D</w:t>
      </w:r>
      <w:r w:rsidRPr="00263C59">
        <w:rPr>
          <w:rFonts w:ascii="宋体" w:hAnsi="宋体" w:cs="宋体"/>
          <w:kern w:val="0"/>
          <w:szCs w:val="21"/>
        </w:rPr>
        <w:t>．数据传输速率和链路层协议都可不同</w:t>
      </w:r>
    </w:p>
    <w:p w:rsidR="005D22A6" w:rsidRPr="0061206F" w:rsidRDefault="005D22A6" w:rsidP="005D22A6">
      <w:pPr>
        <w:widowControl/>
        <w:jc w:val="left"/>
        <w:rPr>
          <w:rFonts w:hint="eastAsia"/>
          <w:sz w:val="28"/>
          <w:szCs w:val="28"/>
        </w:rPr>
      </w:pPr>
      <w:r>
        <w:rPr>
          <w:rFonts w:ascii="宋体" w:hAnsi="宋体" w:cs="宋体"/>
          <w:kern w:val="0"/>
          <w:szCs w:val="21"/>
        </w:rPr>
        <w:br w:type="page"/>
      </w:r>
      <w:r w:rsidRPr="0061206F">
        <w:rPr>
          <w:rFonts w:hint="eastAsia"/>
          <w:b/>
          <w:bCs/>
          <w:sz w:val="28"/>
          <w:szCs w:val="28"/>
        </w:rPr>
        <w:lastRenderedPageBreak/>
        <w:t>第</w:t>
      </w:r>
      <w:r w:rsidRPr="0061206F">
        <w:rPr>
          <w:rFonts w:hint="eastAsia"/>
          <w:b/>
          <w:bCs/>
          <w:sz w:val="28"/>
          <w:szCs w:val="28"/>
        </w:rPr>
        <w:t>3</w:t>
      </w:r>
      <w:r w:rsidRPr="0061206F">
        <w:rPr>
          <w:rFonts w:hint="eastAsia"/>
          <w:b/>
          <w:bCs/>
          <w:sz w:val="28"/>
          <w:szCs w:val="28"/>
        </w:rPr>
        <w:t>章</w:t>
      </w:r>
      <w:r w:rsidRPr="0061206F">
        <w:rPr>
          <w:rFonts w:hint="eastAsia"/>
          <w:b/>
          <w:bCs/>
          <w:sz w:val="28"/>
          <w:szCs w:val="28"/>
        </w:rPr>
        <w:t xml:space="preserve">  </w:t>
      </w:r>
      <w:r w:rsidRPr="0061206F">
        <w:rPr>
          <w:rFonts w:hint="eastAsia"/>
          <w:b/>
          <w:bCs/>
          <w:sz w:val="28"/>
          <w:szCs w:val="28"/>
        </w:rPr>
        <w:t>数据链路层</w:t>
      </w:r>
    </w:p>
    <w:p w:rsidR="005D22A6" w:rsidRPr="00BB7117" w:rsidRDefault="005D22A6" w:rsidP="005D22A6">
      <w:pPr>
        <w:pStyle w:val="HTML"/>
      </w:pPr>
      <w:r>
        <w:rPr>
          <w:rFonts w:hint="eastAsia"/>
        </w:rPr>
        <w:t>本章要点：</w:t>
      </w:r>
      <w:r w:rsidRPr="00323121">
        <w:t>数据链路层功能强大，对该知识点的复习，</w:t>
      </w:r>
      <w:r>
        <w:t>可以从该层所提供的功能为线索</w:t>
      </w:r>
      <w:r w:rsidRPr="00323121">
        <w:t>。数据链路层的主要功能有：</w:t>
      </w:r>
      <w:r>
        <w:rPr>
          <w:rFonts w:hint="eastAsia"/>
        </w:rPr>
        <w:t>封装成帧（</w:t>
      </w:r>
      <w:r w:rsidRPr="00323121">
        <w:t>数据帧的拆分与拼接</w:t>
      </w:r>
      <w:r>
        <w:rPr>
          <w:rFonts w:hint="eastAsia"/>
        </w:rPr>
        <w:t>）</w:t>
      </w:r>
      <w:r w:rsidRPr="00323121">
        <w:t>、</w:t>
      </w:r>
      <w:r>
        <w:rPr>
          <w:rFonts w:hint="eastAsia"/>
        </w:rPr>
        <w:t>透明传输</w:t>
      </w:r>
      <w:r w:rsidRPr="00323121">
        <w:t>、差错控制(检错编码、纠错编码)、介质访问控制的概念和基本原理。在数据链路层的协议中，主要掌握</w:t>
      </w:r>
      <w:r>
        <w:rPr>
          <w:rFonts w:hint="eastAsia"/>
        </w:rPr>
        <w:t>PPP及</w:t>
      </w:r>
      <w:r w:rsidRPr="00323121">
        <w:t>CSMA/C</w:t>
      </w:r>
      <w:r>
        <w:rPr>
          <w:rFonts w:hint="eastAsia"/>
        </w:rPr>
        <w:t>D</w:t>
      </w:r>
      <w:r w:rsidRPr="00323121">
        <w:t>协议。</w:t>
      </w:r>
    </w:p>
    <w:p w:rsidR="005D22A6" w:rsidRPr="00323121" w:rsidRDefault="005D22A6" w:rsidP="005D22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szCs w:val="21"/>
        </w:rPr>
      </w:pPr>
      <w:r w:rsidRPr="00323121">
        <w:rPr>
          <w:rFonts w:ascii="宋体" w:hAnsi="宋体" w:cs="宋体"/>
          <w:kern w:val="0"/>
          <w:szCs w:val="21"/>
        </w:rPr>
        <w:t>对局域网与广域网的考查，也放在的这</w:t>
      </w:r>
      <w:r>
        <w:rPr>
          <w:rFonts w:ascii="宋体" w:hAnsi="宋体" w:cs="宋体" w:hint="eastAsia"/>
          <w:kern w:val="0"/>
          <w:szCs w:val="21"/>
        </w:rPr>
        <w:t>一章</w:t>
      </w:r>
      <w:r w:rsidRPr="00323121">
        <w:rPr>
          <w:rFonts w:ascii="宋体" w:hAnsi="宋体" w:cs="宋体"/>
          <w:kern w:val="0"/>
          <w:szCs w:val="21"/>
        </w:rPr>
        <w:t>中。要求掌握局域网的基本概念与体系结构、以太网与IEEE 802.3的基本原理；</w:t>
      </w:r>
      <w:r>
        <w:rPr>
          <w:rFonts w:ascii="宋体" w:hAnsi="宋体" w:cs="宋体" w:hint="eastAsia"/>
          <w:kern w:val="0"/>
          <w:szCs w:val="21"/>
        </w:rPr>
        <w:t>了解扩展以太网技术及高速以太网的楖念</w:t>
      </w:r>
      <w:r w:rsidRPr="00323121">
        <w:rPr>
          <w:rFonts w:ascii="宋体" w:hAnsi="宋体" w:cs="宋体"/>
          <w:kern w:val="0"/>
          <w:szCs w:val="21"/>
        </w:rPr>
        <w:t>。</w:t>
      </w:r>
    </w:p>
    <w:p w:rsidR="005D22A6" w:rsidRDefault="005D22A6" w:rsidP="005D22A6">
      <w:pPr>
        <w:widowControl/>
        <w:ind w:firstLineChars="200" w:firstLine="420"/>
        <w:jc w:val="left"/>
        <w:rPr>
          <w:rFonts w:ascii="宋体" w:hAnsi="宋体" w:cs="宋体" w:hint="eastAsia"/>
          <w:kern w:val="0"/>
          <w:szCs w:val="21"/>
        </w:rPr>
      </w:pPr>
      <w:r w:rsidRPr="00323121">
        <w:rPr>
          <w:rFonts w:ascii="宋体" w:hAnsi="宋体" w:cs="宋体"/>
          <w:kern w:val="0"/>
          <w:szCs w:val="21"/>
        </w:rPr>
        <w:t>最后还需对数据链路层设备网桥(网桥的概念、透明网桥、源</w:t>
      </w:r>
      <w:r>
        <w:rPr>
          <w:rFonts w:ascii="宋体" w:hAnsi="宋体" w:cs="宋体" w:hint="eastAsia"/>
          <w:kern w:val="0"/>
          <w:szCs w:val="21"/>
        </w:rPr>
        <w:t>路由</w:t>
      </w:r>
      <w:r w:rsidRPr="00323121">
        <w:rPr>
          <w:rFonts w:ascii="宋体" w:hAnsi="宋体" w:cs="宋体"/>
          <w:kern w:val="0"/>
          <w:szCs w:val="21"/>
        </w:rPr>
        <w:t>网桥)、交换机及其工作原理等知识进行复习。</w:t>
      </w:r>
    </w:p>
    <w:p w:rsidR="005D22A6" w:rsidRPr="00F0748F" w:rsidRDefault="005D22A6" w:rsidP="005D22A6">
      <w:pPr>
        <w:widowControl/>
        <w:jc w:val="left"/>
        <w:rPr>
          <w:rFonts w:ascii="宋体" w:hAnsi="宋体" w:cs="宋体" w:hint="eastAsia"/>
          <w:b/>
          <w:kern w:val="0"/>
          <w:sz w:val="24"/>
        </w:rPr>
      </w:pPr>
      <w:r w:rsidRPr="00F0748F">
        <w:rPr>
          <w:rFonts w:ascii="宋体" w:hAnsi="宋体" w:cs="宋体" w:hint="eastAsia"/>
          <w:b/>
          <w:kern w:val="0"/>
          <w:sz w:val="24"/>
        </w:rPr>
        <w:t>一、</w:t>
      </w:r>
      <w:r w:rsidRPr="00F0748F">
        <w:rPr>
          <w:rFonts w:ascii="宋体" w:hAnsi="宋体" w:cs="宋体"/>
          <w:b/>
          <w:kern w:val="0"/>
          <w:sz w:val="24"/>
        </w:rPr>
        <w:t>填空题</w:t>
      </w:r>
    </w:p>
    <w:p w:rsidR="005D22A6" w:rsidRPr="00F100C2" w:rsidRDefault="005D22A6" w:rsidP="005D22A6">
      <w:pPr>
        <w:widowControl/>
        <w:jc w:val="left"/>
        <w:rPr>
          <w:rFonts w:ascii="宋体" w:hAnsi="宋体" w:cs="宋体"/>
          <w:kern w:val="0"/>
          <w:szCs w:val="21"/>
        </w:rPr>
      </w:pPr>
      <w:r>
        <w:rPr>
          <w:rFonts w:hint="eastAsia"/>
          <w:kern w:val="0"/>
          <w:szCs w:val="21"/>
        </w:rPr>
        <w:t>1</w:t>
      </w:r>
      <w:r>
        <w:rPr>
          <w:rFonts w:ascii="宋体" w:hAnsi="宋体" w:cs="宋体" w:hint="eastAsia"/>
          <w:kern w:val="0"/>
          <w:szCs w:val="21"/>
        </w:rPr>
        <w:t>、</w:t>
      </w:r>
      <w:r w:rsidRPr="00967736">
        <w:rPr>
          <w:rFonts w:ascii="宋体" w:hAnsi="宋体" w:cs="宋体"/>
          <w:b/>
          <w:color w:val="FF0000"/>
          <w:kern w:val="0"/>
          <w:szCs w:val="21"/>
        </w:rPr>
        <w:t>网桥</w:t>
      </w:r>
      <w:r w:rsidRPr="00F100C2">
        <w:rPr>
          <w:rFonts w:ascii="宋体" w:hAnsi="宋体" w:cs="宋体"/>
          <w:kern w:val="0"/>
          <w:szCs w:val="21"/>
        </w:rPr>
        <w:t>工作在</w:t>
      </w:r>
      <w:r w:rsidRPr="00F100C2">
        <w:rPr>
          <w:kern w:val="0"/>
          <w:szCs w:val="21"/>
        </w:rPr>
        <w:t>OSI</w:t>
      </w:r>
      <w:r w:rsidRPr="00F100C2">
        <w:rPr>
          <w:rFonts w:ascii="宋体" w:hAnsi="宋体" w:cs="宋体"/>
          <w:kern w:val="0"/>
          <w:szCs w:val="21"/>
        </w:rPr>
        <w:t>参考模型的</w:t>
      </w:r>
      <w:r w:rsidRPr="00F100C2">
        <w:rPr>
          <w:rFonts w:ascii="宋体" w:hAnsi="宋体" w:cs="宋体"/>
          <w:b/>
          <w:color w:val="FF0000"/>
          <w:kern w:val="0"/>
          <w:szCs w:val="21"/>
        </w:rPr>
        <w:t>数据链路层</w:t>
      </w:r>
      <w:r w:rsidRPr="00F100C2">
        <w:rPr>
          <w:rFonts w:ascii="宋体" w:hAnsi="宋体" w:cs="宋体"/>
          <w:kern w:val="0"/>
          <w:szCs w:val="21"/>
        </w:rPr>
        <w:t>，可连接两个或多个局域网网段。两个使用网桥互联的局域网的</w:t>
      </w:r>
      <w:r w:rsidRPr="00F100C2">
        <w:rPr>
          <w:rFonts w:ascii="宋体" w:hAnsi="宋体" w:cs="宋体"/>
          <w:b/>
          <w:color w:val="FF0000"/>
          <w:kern w:val="0"/>
          <w:szCs w:val="21"/>
        </w:rPr>
        <w:t>物理层</w:t>
      </w:r>
      <w:r w:rsidRPr="00F100C2">
        <w:rPr>
          <w:rFonts w:ascii="宋体" w:hAnsi="宋体" w:cs="宋体"/>
          <w:kern w:val="0"/>
          <w:szCs w:val="21"/>
        </w:rPr>
        <w:t>与</w:t>
      </w:r>
      <w:r w:rsidRPr="00F100C2">
        <w:rPr>
          <w:rFonts w:ascii="宋体" w:hAnsi="宋体" w:cs="宋体"/>
          <w:b/>
          <w:color w:val="FF0000"/>
          <w:kern w:val="0"/>
          <w:szCs w:val="21"/>
        </w:rPr>
        <w:t>数据链路层</w:t>
      </w:r>
      <w:r w:rsidRPr="00F100C2">
        <w:rPr>
          <w:rFonts w:ascii="宋体" w:hAnsi="宋体" w:cs="宋体"/>
          <w:kern w:val="0"/>
          <w:szCs w:val="21"/>
        </w:rPr>
        <w:t>协议可以是不同的，但</w:t>
      </w:r>
      <w:r w:rsidRPr="00F100C2">
        <w:rPr>
          <w:rFonts w:ascii="宋体" w:hAnsi="宋体" w:cs="宋体"/>
          <w:b/>
          <w:color w:val="FF0000"/>
          <w:kern w:val="0"/>
          <w:szCs w:val="21"/>
        </w:rPr>
        <w:t>数据链路层</w:t>
      </w:r>
      <w:r w:rsidRPr="00F100C2">
        <w:rPr>
          <w:rFonts w:ascii="宋体" w:hAnsi="宋体" w:cs="宋体"/>
          <w:kern w:val="0"/>
          <w:szCs w:val="21"/>
        </w:rPr>
        <w:t>以上的高层要采用相同的协议。</w:t>
      </w:r>
    </w:p>
    <w:p w:rsidR="005D22A6" w:rsidRPr="00F100C2" w:rsidRDefault="005D22A6" w:rsidP="005D22A6">
      <w:pPr>
        <w:widowControl/>
        <w:jc w:val="left"/>
        <w:rPr>
          <w:rFonts w:ascii="宋体" w:hAnsi="宋体" w:cs="宋体"/>
          <w:kern w:val="0"/>
          <w:szCs w:val="21"/>
        </w:rPr>
      </w:pPr>
      <w:r>
        <w:rPr>
          <w:rFonts w:hint="eastAsia"/>
          <w:kern w:val="0"/>
          <w:szCs w:val="21"/>
        </w:rPr>
        <w:t>2</w:t>
      </w:r>
      <w:r>
        <w:rPr>
          <w:rFonts w:ascii="宋体" w:hAnsi="宋体" w:cs="宋体" w:hint="eastAsia"/>
          <w:kern w:val="0"/>
          <w:szCs w:val="21"/>
        </w:rPr>
        <w:t>、</w:t>
      </w:r>
      <w:r w:rsidRPr="00F100C2">
        <w:rPr>
          <w:kern w:val="0"/>
          <w:szCs w:val="21"/>
        </w:rPr>
        <w:t>IEEE802</w:t>
      </w:r>
      <w:r w:rsidRPr="00F100C2">
        <w:rPr>
          <w:rFonts w:ascii="宋体" w:hAnsi="宋体" w:cs="宋体"/>
          <w:kern w:val="0"/>
          <w:szCs w:val="21"/>
        </w:rPr>
        <w:t>模型的局域网参考模型只对应</w:t>
      </w:r>
      <w:r w:rsidRPr="00F100C2">
        <w:rPr>
          <w:kern w:val="0"/>
          <w:szCs w:val="21"/>
        </w:rPr>
        <w:t>OSI</w:t>
      </w:r>
      <w:r w:rsidRPr="00F100C2">
        <w:rPr>
          <w:rFonts w:ascii="宋体" w:hAnsi="宋体" w:cs="宋体"/>
          <w:kern w:val="0"/>
          <w:szCs w:val="21"/>
        </w:rPr>
        <w:t>参考模型的</w:t>
      </w:r>
      <w:r w:rsidRPr="00F100C2">
        <w:rPr>
          <w:rFonts w:ascii="宋体" w:hAnsi="宋体" w:cs="宋体"/>
          <w:b/>
          <w:color w:val="FF0000"/>
          <w:kern w:val="0"/>
          <w:szCs w:val="21"/>
        </w:rPr>
        <w:t>物理层</w:t>
      </w:r>
      <w:r w:rsidRPr="00F100C2">
        <w:rPr>
          <w:rFonts w:ascii="宋体" w:hAnsi="宋体" w:cs="宋体"/>
          <w:kern w:val="0"/>
          <w:szCs w:val="21"/>
        </w:rPr>
        <w:t>和</w:t>
      </w:r>
      <w:r w:rsidRPr="00F100C2">
        <w:rPr>
          <w:rFonts w:ascii="宋体" w:hAnsi="宋体" w:cs="宋体"/>
          <w:b/>
          <w:color w:val="FF0000"/>
          <w:kern w:val="0"/>
          <w:szCs w:val="21"/>
        </w:rPr>
        <w:t>数据链路层</w:t>
      </w:r>
      <w:r w:rsidRPr="00F100C2">
        <w:rPr>
          <w:rFonts w:ascii="宋体" w:hAnsi="宋体" w:cs="宋体"/>
          <w:kern w:val="0"/>
          <w:szCs w:val="21"/>
        </w:rPr>
        <w:t>，将</w:t>
      </w:r>
      <w:r w:rsidRPr="00F100C2">
        <w:rPr>
          <w:rFonts w:ascii="宋体" w:hAnsi="宋体" w:cs="宋体"/>
          <w:b/>
          <w:color w:val="FF0000"/>
          <w:kern w:val="0"/>
          <w:szCs w:val="21"/>
        </w:rPr>
        <w:t>数据链路层</w:t>
      </w:r>
      <w:r w:rsidRPr="00F100C2">
        <w:rPr>
          <w:rFonts w:ascii="宋体" w:hAnsi="宋体" w:cs="宋体"/>
          <w:kern w:val="0"/>
          <w:szCs w:val="21"/>
        </w:rPr>
        <w:t>划分为</w:t>
      </w:r>
      <w:r w:rsidRPr="00D3006B">
        <w:rPr>
          <w:rFonts w:ascii="宋体" w:hAnsi="宋体" w:cs="宋体" w:hint="eastAsia"/>
          <w:b/>
          <w:color w:val="FF0000"/>
          <w:kern w:val="0"/>
          <w:szCs w:val="21"/>
        </w:rPr>
        <w:t>媒体接入控制</w:t>
      </w:r>
      <w:r w:rsidRPr="00D3006B">
        <w:rPr>
          <w:rFonts w:ascii="宋体" w:hAnsi="宋体" w:cs="宋体"/>
          <w:b/>
          <w:color w:val="FF0000"/>
          <w:kern w:val="0"/>
          <w:szCs w:val="21"/>
        </w:rPr>
        <w:t>子层</w:t>
      </w:r>
      <w:r w:rsidRPr="00F100C2">
        <w:rPr>
          <w:rFonts w:ascii="宋体" w:hAnsi="宋体" w:cs="宋体"/>
          <w:kern w:val="0"/>
          <w:szCs w:val="21"/>
        </w:rPr>
        <w:t>和</w:t>
      </w:r>
      <w:r w:rsidRPr="00D3006B">
        <w:rPr>
          <w:rFonts w:ascii="宋体" w:hAnsi="宋体" w:cs="宋体"/>
          <w:b/>
          <w:color w:val="FF0000"/>
          <w:kern w:val="0"/>
          <w:szCs w:val="21"/>
        </w:rPr>
        <w:t>逻辑链路控制子层</w:t>
      </w:r>
      <w:r w:rsidRPr="00F100C2">
        <w:rPr>
          <w:rFonts w:ascii="宋体" w:hAnsi="宋体" w:cs="宋体"/>
          <w:kern w:val="0"/>
          <w:szCs w:val="21"/>
        </w:rPr>
        <w:t>。</w:t>
      </w:r>
    </w:p>
    <w:p w:rsidR="005D22A6" w:rsidRPr="00F100C2" w:rsidRDefault="005D22A6" w:rsidP="005D22A6">
      <w:pPr>
        <w:widowControl/>
        <w:jc w:val="left"/>
        <w:rPr>
          <w:rFonts w:ascii="宋体" w:hAnsi="宋体" w:cs="宋体"/>
          <w:kern w:val="0"/>
          <w:szCs w:val="21"/>
        </w:rPr>
      </w:pPr>
      <w:r>
        <w:rPr>
          <w:rFonts w:hint="eastAsia"/>
          <w:kern w:val="0"/>
          <w:szCs w:val="21"/>
        </w:rPr>
        <w:t>3</w:t>
      </w:r>
      <w:r>
        <w:rPr>
          <w:rFonts w:hint="eastAsia"/>
          <w:kern w:val="0"/>
          <w:szCs w:val="21"/>
        </w:rPr>
        <w:t>、</w:t>
      </w:r>
      <w:r w:rsidRPr="00F100C2">
        <w:rPr>
          <w:rFonts w:ascii="宋体" w:hAnsi="宋体" w:cs="宋体"/>
          <w:kern w:val="0"/>
          <w:szCs w:val="21"/>
        </w:rPr>
        <w:t>在传统的、采用共享介质的局域网中，主要的介质访问控制方法有：</w:t>
      </w:r>
      <w:r w:rsidRPr="00F100C2">
        <w:rPr>
          <w:rFonts w:ascii="宋体" w:hAnsi="宋体" w:cs="宋体"/>
          <w:b/>
          <w:color w:val="FF0000"/>
          <w:kern w:val="0"/>
          <w:szCs w:val="21"/>
        </w:rPr>
        <w:t>带有冲突检测的载波侦听</w:t>
      </w:r>
      <w:r w:rsidRPr="00F100C2">
        <w:rPr>
          <w:rFonts w:ascii="宋体" w:hAnsi="宋体" w:cs="宋体" w:hint="eastAsia"/>
          <w:b/>
          <w:color w:val="FF0000"/>
          <w:kern w:val="0"/>
          <w:szCs w:val="21"/>
        </w:rPr>
        <w:t>多</w:t>
      </w:r>
      <w:r w:rsidRPr="00F100C2">
        <w:rPr>
          <w:rFonts w:ascii="宋体" w:hAnsi="宋体" w:cs="宋体"/>
          <w:b/>
          <w:color w:val="FF0000"/>
          <w:kern w:val="0"/>
          <w:szCs w:val="21"/>
        </w:rPr>
        <w:t>路访问方法</w:t>
      </w:r>
      <w:r w:rsidRPr="00F100C2">
        <w:rPr>
          <w:rFonts w:ascii="宋体" w:hAnsi="宋体" w:cs="宋体"/>
          <w:kern w:val="0"/>
          <w:szCs w:val="21"/>
        </w:rPr>
        <w:t>、</w:t>
      </w:r>
      <w:r w:rsidRPr="00F100C2">
        <w:rPr>
          <w:rFonts w:ascii="宋体" w:hAnsi="宋体" w:cs="宋体"/>
          <w:b/>
          <w:color w:val="FF0000"/>
          <w:kern w:val="0"/>
          <w:szCs w:val="21"/>
        </w:rPr>
        <w:t>令牌环方法</w:t>
      </w:r>
      <w:r w:rsidRPr="00F100C2">
        <w:rPr>
          <w:rFonts w:ascii="宋体" w:hAnsi="宋体" w:cs="宋体"/>
          <w:kern w:val="0"/>
          <w:szCs w:val="21"/>
        </w:rPr>
        <w:t>和</w:t>
      </w:r>
      <w:r w:rsidRPr="00F100C2">
        <w:rPr>
          <w:rFonts w:ascii="宋体" w:hAnsi="宋体" w:cs="宋体"/>
          <w:b/>
          <w:color w:val="FF0000"/>
          <w:kern w:val="0"/>
          <w:szCs w:val="21"/>
        </w:rPr>
        <w:t>令牌总线方法</w:t>
      </w:r>
      <w:r w:rsidRPr="00F100C2">
        <w:rPr>
          <w:rFonts w:ascii="宋体" w:hAnsi="宋体" w:cs="宋体"/>
          <w:kern w:val="0"/>
          <w:szCs w:val="21"/>
        </w:rPr>
        <w:t>。</w:t>
      </w:r>
    </w:p>
    <w:p w:rsidR="005D22A6" w:rsidRPr="00F100C2" w:rsidRDefault="005D22A6" w:rsidP="005D22A6">
      <w:pPr>
        <w:widowControl/>
        <w:jc w:val="left"/>
        <w:rPr>
          <w:rFonts w:ascii="宋体" w:hAnsi="宋体" w:cs="宋体"/>
          <w:kern w:val="0"/>
          <w:szCs w:val="21"/>
        </w:rPr>
      </w:pPr>
      <w:r>
        <w:rPr>
          <w:rFonts w:hint="eastAsia"/>
          <w:kern w:val="0"/>
          <w:szCs w:val="21"/>
        </w:rPr>
        <w:t>4</w:t>
      </w:r>
      <w:r>
        <w:rPr>
          <w:rFonts w:hint="eastAsia"/>
          <w:kern w:val="0"/>
          <w:szCs w:val="21"/>
        </w:rPr>
        <w:t>、</w:t>
      </w:r>
      <w:r w:rsidRPr="00F100C2">
        <w:rPr>
          <w:rFonts w:ascii="宋体" w:hAnsi="宋体" w:cs="宋体"/>
          <w:kern w:val="0"/>
          <w:szCs w:val="21"/>
        </w:rPr>
        <w:t>带有冲突检测的载波侦听多路访问技术是为了减少</w:t>
      </w:r>
      <w:r w:rsidRPr="00F100C2">
        <w:rPr>
          <w:rFonts w:ascii="宋体" w:hAnsi="宋体" w:cs="宋体"/>
          <w:b/>
          <w:color w:val="FF0000"/>
          <w:kern w:val="0"/>
          <w:szCs w:val="21"/>
        </w:rPr>
        <w:t>冲突</w:t>
      </w:r>
      <w:r w:rsidRPr="00F100C2">
        <w:rPr>
          <w:rFonts w:ascii="宋体" w:hAnsi="宋体" w:cs="宋体"/>
          <w:kern w:val="0"/>
          <w:szCs w:val="21"/>
        </w:rPr>
        <w:t>，是在源结点发送数据帧之前，首先侦听信道是否</w:t>
      </w:r>
      <w:r w:rsidRPr="00F100C2">
        <w:rPr>
          <w:rFonts w:ascii="宋体" w:hAnsi="宋体" w:cs="宋体"/>
          <w:b/>
          <w:color w:val="FF0000"/>
          <w:kern w:val="0"/>
          <w:szCs w:val="21"/>
        </w:rPr>
        <w:t>空闲</w:t>
      </w:r>
      <w:r w:rsidRPr="00F100C2">
        <w:rPr>
          <w:rFonts w:ascii="宋体" w:hAnsi="宋体" w:cs="宋体"/>
          <w:kern w:val="0"/>
          <w:szCs w:val="21"/>
        </w:rPr>
        <w:t>，如果侦听到信道上载波信号，则</w:t>
      </w:r>
      <w:r w:rsidRPr="00F100C2">
        <w:rPr>
          <w:rFonts w:ascii="宋体" w:hAnsi="宋体" w:cs="宋体"/>
          <w:b/>
          <w:color w:val="FF0000"/>
          <w:kern w:val="0"/>
          <w:szCs w:val="21"/>
        </w:rPr>
        <w:t>推迟</w:t>
      </w:r>
      <w:r w:rsidRPr="00F100C2">
        <w:rPr>
          <w:rFonts w:ascii="宋体" w:hAnsi="宋体" w:cs="宋体"/>
          <w:kern w:val="0"/>
          <w:szCs w:val="21"/>
        </w:rPr>
        <w:t>发送数据帧。其工作原理可以简单地概括为</w:t>
      </w:r>
      <w:r w:rsidRPr="00F100C2">
        <w:rPr>
          <w:rFonts w:ascii="宋体" w:hAnsi="宋体" w:cs="宋体"/>
          <w:b/>
          <w:color w:val="FF0000"/>
          <w:kern w:val="0"/>
          <w:szCs w:val="21"/>
        </w:rPr>
        <w:t>先听后发</w:t>
      </w:r>
      <w:r w:rsidRPr="00F100C2">
        <w:rPr>
          <w:rFonts w:ascii="宋体" w:hAnsi="宋体" w:cs="宋体"/>
          <w:kern w:val="0"/>
          <w:szCs w:val="21"/>
        </w:rPr>
        <w:t>，</w:t>
      </w:r>
      <w:r w:rsidRPr="00F100C2">
        <w:rPr>
          <w:rFonts w:ascii="宋体" w:hAnsi="宋体" w:cs="宋体"/>
          <w:b/>
          <w:color w:val="FF0000"/>
          <w:kern w:val="0"/>
          <w:szCs w:val="21"/>
        </w:rPr>
        <w:t>边听边发</w:t>
      </w:r>
      <w:r w:rsidRPr="00F100C2">
        <w:rPr>
          <w:rFonts w:ascii="宋体" w:hAnsi="宋体" w:cs="宋体"/>
          <w:kern w:val="0"/>
          <w:szCs w:val="21"/>
        </w:rPr>
        <w:t>，</w:t>
      </w:r>
      <w:r w:rsidRPr="00F100C2">
        <w:rPr>
          <w:rFonts w:ascii="宋体" w:hAnsi="宋体" w:cs="宋体"/>
          <w:b/>
          <w:color w:val="FF0000"/>
          <w:kern w:val="0"/>
          <w:szCs w:val="21"/>
        </w:rPr>
        <w:t>冲突停止</w:t>
      </w:r>
      <w:r w:rsidRPr="00F100C2">
        <w:rPr>
          <w:rFonts w:ascii="宋体" w:hAnsi="宋体" w:cs="宋体"/>
          <w:kern w:val="0"/>
          <w:szCs w:val="21"/>
        </w:rPr>
        <w:t>，</w:t>
      </w:r>
      <w:r w:rsidRPr="00F100C2">
        <w:rPr>
          <w:rFonts w:ascii="宋体" w:hAnsi="宋体" w:cs="宋体"/>
          <w:b/>
          <w:color w:val="FF0000"/>
          <w:kern w:val="0"/>
          <w:szCs w:val="21"/>
        </w:rPr>
        <w:t>延时重发</w:t>
      </w:r>
      <w:r w:rsidRPr="00F100C2">
        <w:rPr>
          <w:rFonts w:ascii="宋体" w:hAnsi="宋体" w:cs="宋体"/>
          <w:kern w:val="0"/>
          <w:szCs w:val="21"/>
        </w:rPr>
        <w:t>。</w:t>
      </w:r>
    </w:p>
    <w:p w:rsidR="005D22A6" w:rsidRPr="000546CC" w:rsidRDefault="005D22A6" w:rsidP="005D22A6">
      <w:pPr>
        <w:widowControl/>
        <w:jc w:val="left"/>
        <w:rPr>
          <w:rFonts w:hint="eastAsia"/>
          <w:kern w:val="0"/>
          <w:szCs w:val="21"/>
        </w:rPr>
      </w:pPr>
      <w:r>
        <w:rPr>
          <w:rFonts w:hint="eastAsia"/>
          <w:kern w:val="0"/>
          <w:szCs w:val="21"/>
        </w:rPr>
        <w:t>5</w:t>
      </w:r>
      <w:r>
        <w:rPr>
          <w:rFonts w:hint="eastAsia"/>
          <w:kern w:val="0"/>
          <w:szCs w:val="21"/>
        </w:rPr>
        <w:t>、</w:t>
      </w:r>
      <w:r w:rsidRPr="000546CC">
        <w:rPr>
          <w:kern w:val="0"/>
          <w:szCs w:val="21"/>
        </w:rPr>
        <w:t>常见的计算机网络拓扑结构有：</w:t>
      </w:r>
      <w:r w:rsidRPr="00DC4A37">
        <w:rPr>
          <w:b/>
          <w:color w:val="FF0000"/>
          <w:kern w:val="0"/>
          <w:szCs w:val="21"/>
        </w:rPr>
        <w:t>总线形</w:t>
      </w:r>
      <w:r w:rsidRPr="000546CC">
        <w:rPr>
          <w:kern w:val="0"/>
          <w:szCs w:val="21"/>
        </w:rPr>
        <w:t>，</w:t>
      </w:r>
      <w:r w:rsidRPr="00DC4A37">
        <w:rPr>
          <w:b/>
          <w:color w:val="FF0000"/>
          <w:kern w:val="0"/>
          <w:szCs w:val="21"/>
        </w:rPr>
        <w:t>环形</w:t>
      </w:r>
      <w:r w:rsidRPr="000546CC">
        <w:rPr>
          <w:rFonts w:hint="eastAsia"/>
          <w:kern w:val="0"/>
          <w:szCs w:val="21"/>
        </w:rPr>
        <w:t>、</w:t>
      </w:r>
      <w:r w:rsidRPr="00DC4A37">
        <w:rPr>
          <w:b/>
          <w:color w:val="FF0000"/>
          <w:kern w:val="0"/>
          <w:szCs w:val="21"/>
        </w:rPr>
        <w:t>星形</w:t>
      </w:r>
      <w:r w:rsidRPr="000546CC">
        <w:rPr>
          <w:rFonts w:hint="eastAsia"/>
          <w:kern w:val="0"/>
          <w:szCs w:val="21"/>
        </w:rPr>
        <w:t>、</w:t>
      </w:r>
      <w:r w:rsidRPr="00DC4A37">
        <w:rPr>
          <w:b/>
          <w:color w:val="FF0000"/>
          <w:kern w:val="0"/>
          <w:szCs w:val="21"/>
        </w:rPr>
        <w:t>树形</w:t>
      </w:r>
      <w:r w:rsidRPr="000546CC">
        <w:rPr>
          <w:kern w:val="0"/>
          <w:szCs w:val="21"/>
        </w:rPr>
        <w:t>和</w:t>
      </w:r>
      <w:r w:rsidRPr="00DC4A37">
        <w:rPr>
          <w:b/>
          <w:color w:val="FF0000"/>
          <w:kern w:val="0"/>
          <w:szCs w:val="21"/>
        </w:rPr>
        <w:t>网状</w:t>
      </w:r>
      <w:r w:rsidRPr="000546CC">
        <w:rPr>
          <w:kern w:val="0"/>
          <w:szCs w:val="21"/>
        </w:rPr>
        <w:t>。</w:t>
      </w:r>
    </w:p>
    <w:p w:rsidR="005D22A6" w:rsidRPr="00F100C2" w:rsidRDefault="005D22A6" w:rsidP="005D22A6">
      <w:pPr>
        <w:widowControl/>
        <w:jc w:val="left"/>
        <w:rPr>
          <w:rFonts w:ascii="宋体" w:hAnsi="宋体" w:cs="宋体"/>
          <w:kern w:val="0"/>
          <w:szCs w:val="21"/>
        </w:rPr>
      </w:pPr>
      <w:r>
        <w:rPr>
          <w:rFonts w:hint="eastAsia"/>
          <w:kern w:val="0"/>
          <w:szCs w:val="21"/>
        </w:rPr>
        <w:t>6</w:t>
      </w:r>
      <w:r>
        <w:rPr>
          <w:rFonts w:hint="eastAsia"/>
          <w:kern w:val="0"/>
          <w:szCs w:val="21"/>
        </w:rPr>
        <w:t>、</w:t>
      </w:r>
      <w:r w:rsidRPr="00F100C2">
        <w:rPr>
          <w:rFonts w:ascii="宋体" w:hAnsi="宋体" w:cs="宋体"/>
          <w:kern w:val="0"/>
          <w:szCs w:val="21"/>
        </w:rPr>
        <w:t>在采用集线器连接的</w:t>
      </w:r>
      <w:r w:rsidRPr="00F100C2">
        <w:rPr>
          <w:kern w:val="0"/>
          <w:szCs w:val="21"/>
        </w:rPr>
        <w:t>Ethernet</w:t>
      </w:r>
      <w:r w:rsidRPr="00F100C2">
        <w:rPr>
          <w:rFonts w:ascii="宋体" w:hAnsi="宋体" w:cs="宋体"/>
          <w:kern w:val="0"/>
          <w:szCs w:val="21"/>
        </w:rPr>
        <w:t>局域网中，物理上采用的是</w:t>
      </w:r>
      <w:r w:rsidRPr="00F100C2">
        <w:rPr>
          <w:rFonts w:ascii="宋体" w:hAnsi="宋体" w:cs="宋体"/>
          <w:b/>
          <w:color w:val="FF0000"/>
          <w:kern w:val="0"/>
          <w:szCs w:val="21"/>
        </w:rPr>
        <w:t>星状</w:t>
      </w:r>
      <w:r w:rsidRPr="00F100C2">
        <w:rPr>
          <w:rFonts w:ascii="宋体" w:hAnsi="宋体" w:cs="宋体"/>
          <w:kern w:val="0"/>
          <w:szCs w:val="21"/>
        </w:rPr>
        <w:t>拓扑结构，而逻辑上采用的是</w:t>
      </w:r>
      <w:r w:rsidRPr="00F100C2">
        <w:rPr>
          <w:rFonts w:ascii="宋体" w:hAnsi="宋体" w:cs="宋体"/>
          <w:b/>
          <w:color w:val="FF0000"/>
          <w:kern w:val="0"/>
          <w:szCs w:val="21"/>
        </w:rPr>
        <w:t>总线状</w:t>
      </w:r>
      <w:r w:rsidRPr="00F100C2">
        <w:rPr>
          <w:rFonts w:ascii="宋体" w:hAnsi="宋体" w:cs="宋体"/>
          <w:kern w:val="0"/>
          <w:szCs w:val="21"/>
        </w:rPr>
        <w:t>拓扑结构。</w:t>
      </w:r>
    </w:p>
    <w:p w:rsidR="005D22A6" w:rsidRPr="00B638DE" w:rsidRDefault="005D22A6" w:rsidP="005D22A6">
      <w:pPr>
        <w:widowControl/>
        <w:jc w:val="left"/>
        <w:rPr>
          <w:rFonts w:ascii="宋体" w:hAnsi="宋体" w:cs="宋体"/>
          <w:kern w:val="0"/>
          <w:szCs w:val="21"/>
        </w:rPr>
      </w:pPr>
      <w:r>
        <w:rPr>
          <w:rFonts w:hint="eastAsia"/>
          <w:kern w:val="0"/>
          <w:szCs w:val="21"/>
        </w:rPr>
        <w:t>7</w:t>
      </w:r>
      <w:r>
        <w:rPr>
          <w:rFonts w:hint="eastAsia"/>
          <w:kern w:val="0"/>
          <w:szCs w:val="21"/>
        </w:rPr>
        <w:t>、</w:t>
      </w:r>
      <w:r w:rsidRPr="00B638DE">
        <w:rPr>
          <w:rFonts w:ascii="宋体" w:hAnsi="宋体" w:cs="宋体"/>
          <w:kern w:val="0"/>
          <w:szCs w:val="21"/>
        </w:rPr>
        <w:t>从传输范围的角度来划分计算机网络，计算机网络可以分为</w:t>
      </w:r>
      <w:r w:rsidRPr="00B638DE">
        <w:rPr>
          <w:rFonts w:ascii="宋体" w:hAnsi="宋体" w:cs="宋体"/>
          <w:b/>
          <w:color w:val="FF0000"/>
          <w:kern w:val="0"/>
          <w:szCs w:val="21"/>
        </w:rPr>
        <w:t>局域网</w:t>
      </w:r>
      <w:r w:rsidRPr="00B638DE">
        <w:rPr>
          <w:rFonts w:ascii="宋体" w:hAnsi="宋体" w:cs="宋体"/>
          <w:kern w:val="0"/>
          <w:szCs w:val="21"/>
        </w:rPr>
        <w:t>、</w:t>
      </w:r>
      <w:r w:rsidRPr="00B638DE">
        <w:rPr>
          <w:rFonts w:ascii="宋体" w:hAnsi="宋体" w:cs="宋体"/>
          <w:b/>
          <w:color w:val="FF0000"/>
          <w:kern w:val="0"/>
          <w:szCs w:val="21"/>
        </w:rPr>
        <w:t>城域网</w:t>
      </w:r>
      <w:r w:rsidRPr="00B638DE">
        <w:rPr>
          <w:rFonts w:ascii="宋体" w:hAnsi="宋体" w:cs="宋体"/>
          <w:kern w:val="0"/>
          <w:szCs w:val="21"/>
        </w:rPr>
        <w:t>和</w:t>
      </w:r>
      <w:r w:rsidRPr="00B638DE">
        <w:rPr>
          <w:rFonts w:ascii="宋体" w:hAnsi="宋体" w:cs="宋体"/>
          <w:b/>
          <w:color w:val="FF0000"/>
          <w:kern w:val="0"/>
          <w:szCs w:val="21"/>
        </w:rPr>
        <w:t>广域网</w:t>
      </w:r>
      <w:r w:rsidRPr="00B638DE">
        <w:rPr>
          <w:rFonts w:ascii="宋体" w:hAnsi="宋体" w:cs="宋体"/>
          <w:kern w:val="0"/>
          <w:szCs w:val="21"/>
        </w:rPr>
        <w:t>。其中，</w:t>
      </w:r>
      <w:r w:rsidRPr="00B638DE">
        <w:rPr>
          <w:kern w:val="0"/>
          <w:szCs w:val="21"/>
        </w:rPr>
        <w:t>Internet</w:t>
      </w:r>
      <w:r w:rsidRPr="00B638DE">
        <w:rPr>
          <w:rFonts w:ascii="宋体" w:hAnsi="宋体" w:cs="宋体"/>
          <w:kern w:val="0"/>
          <w:szCs w:val="21"/>
        </w:rPr>
        <w:t>属于</w:t>
      </w:r>
      <w:r w:rsidRPr="00B638DE">
        <w:rPr>
          <w:rFonts w:ascii="宋体" w:hAnsi="宋体" w:cs="宋体"/>
          <w:b/>
          <w:color w:val="FF0000"/>
          <w:kern w:val="0"/>
          <w:szCs w:val="21"/>
        </w:rPr>
        <w:t>广域网</w:t>
      </w:r>
      <w:r w:rsidRPr="00B638DE">
        <w:rPr>
          <w:rFonts w:ascii="宋体" w:hAnsi="宋体" w:cs="宋体"/>
          <w:kern w:val="0"/>
          <w:szCs w:val="21"/>
        </w:rPr>
        <w:t>。</w:t>
      </w:r>
    </w:p>
    <w:p w:rsidR="005D22A6" w:rsidRPr="00F100C2" w:rsidRDefault="005D22A6" w:rsidP="005D22A6">
      <w:pPr>
        <w:widowControl/>
        <w:jc w:val="left"/>
        <w:rPr>
          <w:rFonts w:ascii="宋体" w:hAnsi="宋体" w:cs="宋体"/>
          <w:kern w:val="0"/>
          <w:szCs w:val="21"/>
        </w:rPr>
      </w:pPr>
      <w:r>
        <w:rPr>
          <w:rFonts w:hint="eastAsia"/>
          <w:kern w:val="0"/>
          <w:szCs w:val="21"/>
        </w:rPr>
        <w:t>8</w:t>
      </w:r>
      <w:r>
        <w:rPr>
          <w:rFonts w:ascii="宋体" w:hAnsi="宋体" w:cs="宋体" w:hint="eastAsia"/>
          <w:kern w:val="0"/>
          <w:szCs w:val="21"/>
        </w:rPr>
        <w:t>、</w:t>
      </w:r>
      <w:r w:rsidRPr="00F100C2">
        <w:rPr>
          <w:rFonts w:ascii="宋体" w:hAnsi="宋体" w:cs="宋体"/>
          <w:kern w:val="0"/>
          <w:szCs w:val="21"/>
        </w:rPr>
        <w:t>决定局域网特性的主要技术要素包括：</w:t>
      </w:r>
      <w:r w:rsidRPr="00F100C2">
        <w:rPr>
          <w:rFonts w:ascii="宋体" w:hAnsi="宋体" w:cs="宋体"/>
          <w:b/>
          <w:color w:val="FF0000"/>
          <w:kern w:val="0"/>
          <w:szCs w:val="21"/>
        </w:rPr>
        <w:t>网络拓扑结构</w:t>
      </w:r>
      <w:r w:rsidRPr="00F100C2">
        <w:rPr>
          <w:rFonts w:ascii="宋体" w:hAnsi="宋体" w:cs="宋体"/>
          <w:kern w:val="0"/>
          <w:szCs w:val="21"/>
        </w:rPr>
        <w:t>、</w:t>
      </w:r>
      <w:r w:rsidRPr="00F100C2">
        <w:rPr>
          <w:rFonts w:ascii="宋体" w:hAnsi="宋体" w:cs="宋体"/>
          <w:b/>
          <w:color w:val="FF0000"/>
          <w:kern w:val="0"/>
          <w:szCs w:val="21"/>
        </w:rPr>
        <w:t>传输介质</w:t>
      </w:r>
      <w:r w:rsidRPr="00F100C2">
        <w:rPr>
          <w:rFonts w:ascii="宋体" w:hAnsi="宋体" w:cs="宋体"/>
          <w:kern w:val="0"/>
          <w:szCs w:val="21"/>
        </w:rPr>
        <w:t>和</w:t>
      </w:r>
      <w:r w:rsidRPr="00F100C2">
        <w:rPr>
          <w:rFonts w:ascii="宋体" w:hAnsi="宋体" w:cs="宋体"/>
          <w:b/>
          <w:color w:val="FF0000"/>
          <w:kern w:val="0"/>
          <w:szCs w:val="21"/>
        </w:rPr>
        <w:t>介质访问控制方法</w:t>
      </w:r>
      <w:r w:rsidRPr="00F100C2">
        <w:rPr>
          <w:rFonts w:ascii="宋体" w:hAnsi="宋体" w:cs="宋体"/>
          <w:kern w:val="0"/>
          <w:szCs w:val="21"/>
        </w:rPr>
        <w:t>。</w:t>
      </w:r>
    </w:p>
    <w:p w:rsidR="005D22A6" w:rsidRPr="00F100C2" w:rsidRDefault="005D22A6" w:rsidP="005D22A6">
      <w:pPr>
        <w:widowControl/>
        <w:jc w:val="left"/>
        <w:rPr>
          <w:rFonts w:ascii="宋体" w:hAnsi="宋体" w:cs="宋体"/>
          <w:kern w:val="0"/>
          <w:szCs w:val="21"/>
        </w:rPr>
      </w:pPr>
      <w:r>
        <w:rPr>
          <w:rFonts w:hint="eastAsia"/>
          <w:kern w:val="0"/>
          <w:szCs w:val="21"/>
        </w:rPr>
        <w:t>9</w:t>
      </w:r>
      <w:r>
        <w:rPr>
          <w:rFonts w:ascii="宋体" w:hAnsi="宋体" w:cs="宋体" w:hint="eastAsia"/>
          <w:kern w:val="0"/>
          <w:szCs w:val="21"/>
        </w:rPr>
        <w:t>、</w:t>
      </w:r>
      <w:r w:rsidRPr="00F100C2">
        <w:rPr>
          <w:kern w:val="0"/>
          <w:szCs w:val="21"/>
        </w:rPr>
        <w:t>IEEE802.3</w:t>
      </w:r>
      <w:r w:rsidRPr="00F100C2">
        <w:rPr>
          <w:rFonts w:ascii="宋体" w:hAnsi="宋体" w:cs="宋体"/>
          <w:kern w:val="0"/>
          <w:szCs w:val="21"/>
        </w:rPr>
        <w:t>规定，在最小帧的长度为</w:t>
      </w:r>
      <w:r w:rsidRPr="00F100C2">
        <w:rPr>
          <w:kern w:val="0"/>
          <w:szCs w:val="21"/>
        </w:rPr>
        <w:t>512b</w:t>
      </w:r>
      <w:r w:rsidRPr="00F100C2">
        <w:rPr>
          <w:rFonts w:ascii="宋体" w:hAnsi="宋体" w:cs="宋体"/>
          <w:kern w:val="0"/>
          <w:szCs w:val="21"/>
        </w:rPr>
        <w:t>，传输速度为</w:t>
      </w:r>
      <w:r w:rsidRPr="00F100C2">
        <w:rPr>
          <w:kern w:val="0"/>
          <w:szCs w:val="21"/>
        </w:rPr>
        <w:t>100Mb/s</w:t>
      </w:r>
      <w:r w:rsidRPr="00F100C2">
        <w:rPr>
          <w:rFonts w:ascii="宋体" w:hAnsi="宋体" w:cs="宋体"/>
          <w:kern w:val="0"/>
          <w:szCs w:val="21"/>
        </w:rPr>
        <w:t>时，局域网的最大覆盖半径为</w:t>
      </w:r>
      <w:r w:rsidRPr="00F100C2">
        <w:rPr>
          <w:b/>
          <w:color w:val="FF0000"/>
          <w:kern w:val="0"/>
          <w:szCs w:val="21"/>
        </w:rPr>
        <w:t>512m</w:t>
      </w:r>
      <w:r w:rsidRPr="00F100C2">
        <w:rPr>
          <w:rFonts w:ascii="宋体" w:hAnsi="宋体" w:cs="宋体"/>
          <w:kern w:val="0"/>
          <w:szCs w:val="21"/>
        </w:rPr>
        <w:t>。</w:t>
      </w:r>
    </w:p>
    <w:p w:rsidR="005D22A6" w:rsidRPr="000546CC" w:rsidRDefault="005D22A6" w:rsidP="005D22A6">
      <w:pPr>
        <w:widowControl/>
        <w:jc w:val="left"/>
        <w:rPr>
          <w:rFonts w:hint="eastAsia"/>
          <w:kern w:val="0"/>
          <w:szCs w:val="21"/>
        </w:rPr>
      </w:pPr>
      <w:r w:rsidRPr="000546CC">
        <w:rPr>
          <w:rFonts w:hint="eastAsia"/>
          <w:kern w:val="0"/>
          <w:szCs w:val="21"/>
        </w:rPr>
        <w:t>1</w:t>
      </w:r>
      <w:r>
        <w:rPr>
          <w:rFonts w:hint="eastAsia"/>
          <w:kern w:val="0"/>
          <w:szCs w:val="21"/>
        </w:rPr>
        <w:t>0</w:t>
      </w:r>
      <w:r>
        <w:rPr>
          <w:rFonts w:hint="eastAsia"/>
          <w:kern w:val="0"/>
          <w:szCs w:val="21"/>
        </w:rPr>
        <w:t>、</w:t>
      </w:r>
      <w:r w:rsidRPr="00F100C2">
        <w:rPr>
          <w:kern w:val="0"/>
          <w:szCs w:val="21"/>
        </w:rPr>
        <w:t>Ethernet</w:t>
      </w:r>
      <w:r w:rsidRPr="000546CC">
        <w:rPr>
          <w:kern w:val="0"/>
          <w:szCs w:val="21"/>
        </w:rPr>
        <w:t>交换机的帧转发有三种方式，分别是</w:t>
      </w:r>
      <w:r w:rsidRPr="0062132B">
        <w:rPr>
          <w:b/>
          <w:color w:val="FF0000"/>
          <w:kern w:val="0"/>
          <w:szCs w:val="21"/>
        </w:rPr>
        <w:t>直接交换方式</w:t>
      </w:r>
      <w:r w:rsidRPr="000546CC">
        <w:rPr>
          <w:kern w:val="0"/>
          <w:szCs w:val="21"/>
        </w:rPr>
        <w:t>、</w:t>
      </w:r>
      <w:r w:rsidRPr="0062132B">
        <w:rPr>
          <w:b/>
          <w:color w:val="FF0000"/>
          <w:kern w:val="0"/>
          <w:szCs w:val="21"/>
        </w:rPr>
        <w:t>存储转发交换方式</w:t>
      </w:r>
      <w:r w:rsidRPr="000546CC">
        <w:rPr>
          <w:kern w:val="0"/>
          <w:szCs w:val="21"/>
        </w:rPr>
        <w:t>和</w:t>
      </w:r>
      <w:r w:rsidRPr="0062132B">
        <w:rPr>
          <w:b/>
          <w:color w:val="FF0000"/>
          <w:kern w:val="0"/>
          <w:szCs w:val="21"/>
        </w:rPr>
        <w:t>改进的直接交换方式</w:t>
      </w:r>
      <w:r w:rsidRPr="000546CC">
        <w:rPr>
          <w:kern w:val="0"/>
          <w:szCs w:val="21"/>
        </w:rPr>
        <w:t>。</w:t>
      </w:r>
    </w:p>
    <w:p w:rsidR="005D22A6" w:rsidRPr="000546CC" w:rsidRDefault="005D22A6" w:rsidP="005D22A6">
      <w:pPr>
        <w:widowControl/>
        <w:jc w:val="left"/>
        <w:rPr>
          <w:rFonts w:hint="eastAsia"/>
          <w:kern w:val="0"/>
          <w:szCs w:val="21"/>
        </w:rPr>
      </w:pPr>
      <w:r>
        <w:rPr>
          <w:rFonts w:hint="eastAsia"/>
          <w:kern w:val="0"/>
          <w:szCs w:val="21"/>
        </w:rPr>
        <w:t>11</w:t>
      </w:r>
      <w:r>
        <w:rPr>
          <w:rFonts w:hint="eastAsia"/>
          <w:kern w:val="0"/>
          <w:szCs w:val="21"/>
        </w:rPr>
        <w:t>、</w:t>
      </w:r>
      <w:r w:rsidRPr="000546CC">
        <w:rPr>
          <w:kern w:val="0"/>
          <w:szCs w:val="21"/>
        </w:rPr>
        <w:t>在</w:t>
      </w:r>
      <w:r w:rsidRPr="00B877E1">
        <w:rPr>
          <w:kern w:val="0"/>
          <w:szCs w:val="21"/>
        </w:rPr>
        <w:t>OSI</w:t>
      </w:r>
      <w:r w:rsidRPr="000546CC">
        <w:rPr>
          <w:kern w:val="0"/>
          <w:szCs w:val="21"/>
        </w:rPr>
        <w:t>环境中，发送方向的应用进程数据依次从应用层逐层传至物理层，其中数据链路层的协议数据单元（</w:t>
      </w:r>
      <w:r w:rsidRPr="00B877E1">
        <w:rPr>
          <w:kern w:val="0"/>
          <w:szCs w:val="21"/>
        </w:rPr>
        <w:t>protocol data unit</w:t>
      </w:r>
      <w:r w:rsidRPr="000546CC">
        <w:rPr>
          <w:kern w:val="0"/>
          <w:szCs w:val="21"/>
        </w:rPr>
        <w:t>，</w:t>
      </w:r>
      <w:r w:rsidRPr="00B877E1">
        <w:rPr>
          <w:kern w:val="0"/>
          <w:szCs w:val="21"/>
        </w:rPr>
        <w:t>PDU</w:t>
      </w:r>
      <w:r w:rsidRPr="000546CC">
        <w:rPr>
          <w:kern w:val="0"/>
          <w:szCs w:val="21"/>
        </w:rPr>
        <w:t>）称为</w:t>
      </w:r>
      <w:r w:rsidRPr="00DC4A37">
        <w:rPr>
          <w:b/>
          <w:color w:val="FF0000"/>
          <w:kern w:val="0"/>
          <w:szCs w:val="21"/>
        </w:rPr>
        <w:t>帧</w:t>
      </w:r>
      <w:r w:rsidRPr="000546CC">
        <w:rPr>
          <w:rFonts w:hint="eastAsia"/>
          <w:kern w:val="0"/>
          <w:szCs w:val="21"/>
        </w:rPr>
        <w:t>。</w:t>
      </w:r>
    </w:p>
    <w:p w:rsidR="005D22A6" w:rsidRPr="00F100C2" w:rsidRDefault="005D22A6" w:rsidP="005D22A6">
      <w:pPr>
        <w:widowControl/>
        <w:jc w:val="left"/>
        <w:rPr>
          <w:rFonts w:ascii="宋体" w:hAnsi="宋体" w:cs="宋体"/>
          <w:kern w:val="0"/>
          <w:szCs w:val="21"/>
        </w:rPr>
      </w:pPr>
      <w:r w:rsidRPr="00F100C2">
        <w:rPr>
          <w:kern w:val="0"/>
          <w:szCs w:val="21"/>
        </w:rPr>
        <w:t>1</w:t>
      </w:r>
      <w:r>
        <w:rPr>
          <w:rFonts w:hint="eastAsia"/>
          <w:kern w:val="0"/>
          <w:szCs w:val="21"/>
        </w:rPr>
        <w:t>2</w:t>
      </w:r>
      <w:r>
        <w:rPr>
          <w:rFonts w:hint="eastAsia"/>
          <w:kern w:val="0"/>
          <w:szCs w:val="21"/>
        </w:rPr>
        <w:t>、</w:t>
      </w:r>
      <w:r w:rsidRPr="00F100C2">
        <w:rPr>
          <w:rFonts w:ascii="宋体" w:hAnsi="宋体" w:cs="宋体"/>
          <w:kern w:val="0"/>
          <w:szCs w:val="21"/>
        </w:rPr>
        <w:t>在传统的、采用共享介质的局域网中，主要的介质访问控制方法有：</w:t>
      </w:r>
      <w:r w:rsidRPr="00F100C2">
        <w:rPr>
          <w:rFonts w:ascii="宋体" w:hAnsi="宋体" w:cs="宋体"/>
          <w:b/>
          <w:color w:val="FF0000"/>
          <w:kern w:val="0"/>
          <w:szCs w:val="21"/>
        </w:rPr>
        <w:t>带有冲突检测的载波侦听</w:t>
      </w:r>
      <w:r w:rsidRPr="00F100C2">
        <w:rPr>
          <w:rFonts w:ascii="宋体" w:hAnsi="宋体" w:cs="宋体" w:hint="eastAsia"/>
          <w:b/>
          <w:color w:val="FF0000"/>
          <w:kern w:val="0"/>
          <w:szCs w:val="21"/>
        </w:rPr>
        <w:t>多</w:t>
      </w:r>
      <w:r w:rsidRPr="00F100C2">
        <w:rPr>
          <w:rFonts w:ascii="宋体" w:hAnsi="宋体" w:cs="宋体"/>
          <w:b/>
          <w:color w:val="FF0000"/>
          <w:kern w:val="0"/>
          <w:szCs w:val="21"/>
        </w:rPr>
        <w:t>路访问方法</w:t>
      </w:r>
      <w:r w:rsidRPr="00F100C2">
        <w:rPr>
          <w:rFonts w:ascii="宋体" w:hAnsi="宋体" w:cs="宋体"/>
          <w:kern w:val="0"/>
          <w:szCs w:val="21"/>
        </w:rPr>
        <w:t>、</w:t>
      </w:r>
      <w:r w:rsidRPr="00F100C2">
        <w:rPr>
          <w:rFonts w:ascii="宋体" w:hAnsi="宋体" w:cs="宋体"/>
          <w:b/>
          <w:color w:val="FF0000"/>
          <w:kern w:val="0"/>
          <w:szCs w:val="21"/>
        </w:rPr>
        <w:t>令牌环方法</w:t>
      </w:r>
      <w:r w:rsidRPr="00F100C2">
        <w:rPr>
          <w:rFonts w:ascii="宋体" w:hAnsi="宋体" w:cs="宋体"/>
          <w:kern w:val="0"/>
          <w:szCs w:val="21"/>
        </w:rPr>
        <w:t>和</w:t>
      </w:r>
      <w:r w:rsidRPr="00F100C2">
        <w:rPr>
          <w:rFonts w:ascii="宋体" w:hAnsi="宋体" w:cs="宋体"/>
          <w:b/>
          <w:color w:val="FF0000"/>
          <w:kern w:val="0"/>
          <w:szCs w:val="21"/>
        </w:rPr>
        <w:t>令牌总线方法</w:t>
      </w:r>
      <w:r w:rsidRPr="00F100C2">
        <w:rPr>
          <w:rFonts w:ascii="宋体" w:hAnsi="宋体" w:cs="宋体"/>
          <w:kern w:val="0"/>
          <w:szCs w:val="21"/>
        </w:rPr>
        <w:t>。</w:t>
      </w:r>
    </w:p>
    <w:p w:rsidR="005D22A6" w:rsidRPr="00F100C2" w:rsidRDefault="005D22A6" w:rsidP="005D22A6">
      <w:pPr>
        <w:widowControl/>
        <w:jc w:val="left"/>
        <w:rPr>
          <w:rFonts w:ascii="宋体" w:hAnsi="宋体" w:cs="宋体"/>
          <w:kern w:val="0"/>
          <w:szCs w:val="21"/>
        </w:rPr>
      </w:pPr>
      <w:r w:rsidRPr="00F100C2">
        <w:rPr>
          <w:kern w:val="0"/>
          <w:szCs w:val="21"/>
        </w:rPr>
        <w:t>1</w:t>
      </w:r>
      <w:r>
        <w:rPr>
          <w:rFonts w:hint="eastAsia"/>
          <w:kern w:val="0"/>
          <w:szCs w:val="21"/>
        </w:rPr>
        <w:t>3</w:t>
      </w:r>
      <w:r>
        <w:rPr>
          <w:rFonts w:hint="eastAsia"/>
          <w:kern w:val="0"/>
          <w:szCs w:val="21"/>
        </w:rPr>
        <w:t>、</w:t>
      </w:r>
      <w:r w:rsidRPr="00F100C2">
        <w:rPr>
          <w:rFonts w:ascii="宋体" w:hAnsi="宋体" w:cs="宋体"/>
          <w:kern w:val="0"/>
          <w:szCs w:val="21"/>
        </w:rPr>
        <w:t>虚拟局域网是建立在</w:t>
      </w:r>
      <w:r w:rsidRPr="00F100C2">
        <w:rPr>
          <w:rFonts w:ascii="宋体" w:hAnsi="宋体" w:cs="宋体"/>
          <w:b/>
          <w:color w:val="FF0000"/>
          <w:kern w:val="0"/>
          <w:szCs w:val="21"/>
        </w:rPr>
        <w:t>交换技术</w:t>
      </w:r>
      <w:r w:rsidRPr="00F100C2">
        <w:rPr>
          <w:rFonts w:ascii="宋体" w:hAnsi="宋体" w:cs="宋体"/>
          <w:kern w:val="0"/>
          <w:szCs w:val="21"/>
        </w:rPr>
        <w:t>基础上的，在</w:t>
      </w:r>
      <w:r w:rsidRPr="00F100C2">
        <w:rPr>
          <w:rFonts w:ascii="宋体" w:hAnsi="宋体" w:cs="宋体"/>
          <w:b/>
          <w:color w:val="FF0000"/>
          <w:kern w:val="0"/>
          <w:szCs w:val="21"/>
        </w:rPr>
        <w:t>功能</w:t>
      </w:r>
      <w:r w:rsidRPr="00F100C2">
        <w:rPr>
          <w:rFonts w:ascii="宋体" w:hAnsi="宋体" w:cs="宋体"/>
          <w:kern w:val="0"/>
          <w:szCs w:val="21"/>
        </w:rPr>
        <w:t>上和</w:t>
      </w:r>
      <w:r w:rsidRPr="00F100C2">
        <w:rPr>
          <w:rFonts w:ascii="宋体" w:hAnsi="宋体" w:cs="宋体"/>
          <w:b/>
          <w:color w:val="FF0000"/>
          <w:kern w:val="0"/>
          <w:szCs w:val="21"/>
        </w:rPr>
        <w:t>操作</w:t>
      </w:r>
      <w:r w:rsidRPr="00F100C2">
        <w:rPr>
          <w:rFonts w:ascii="宋体" w:hAnsi="宋体" w:cs="宋体"/>
          <w:kern w:val="0"/>
          <w:szCs w:val="21"/>
        </w:rPr>
        <w:t>上与传统的局域网基本不同，主要区别在于虚拟局域网的</w:t>
      </w:r>
      <w:r w:rsidRPr="00F100C2">
        <w:rPr>
          <w:rFonts w:ascii="宋体" w:hAnsi="宋体" w:cs="宋体"/>
          <w:b/>
          <w:color w:val="FF0000"/>
          <w:kern w:val="0"/>
          <w:szCs w:val="21"/>
        </w:rPr>
        <w:t>组网方式</w:t>
      </w:r>
      <w:r w:rsidRPr="00F100C2">
        <w:rPr>
          <w:rFonts w:ascii="宋体" w:hAnsi="宋体" w:cs="宋体"/>
          <w:kern w:val="0"/>
          <w:szCs w:val="21"/>
        </w:rPr>
        <w:t>不同。基于</w:t>
      </w:r>
      <w:r w:rsidRPr="00F100C2">
        <w:rPr>
          <w:rFonts w:ascii="宋体" w:hAnsi="宋体" w:cs="宋体"/>
          <w:b/>
          <w:color w:val="FF0000"/>
          <w:kern w:val="0"/>
          <w:szCs w:val="21"/>
        </w:rPr>
        <w:t>交换机端口号</w:t>
      </w:r>
      <w:r w:rsidRPr="00F100C2">
        <w:rPr>
          <w:rFonts w:ascii="宋体" w:hAnsi="宋体" w:cs="宋体"/>
          <w:kern w:val="0"/>
          <w:szCs w:val="21"/>
        </w:rPr>
        <w:t>的虚拟局域网划分是最早和最通用的划分方式，其特点是把交换机按照端口进行分组，每组定义一个虚拟局域网。</w:t>
      </w:r>
    </w:p>
    <w:p w:rsidR="005D22A6" w:rsidRPr="00F100C2" w:rsidRDefault="005D22A6" w:rsidP="005D22A6">
      <w:pPr>
        <w:widowControl/>
        <w:jc w:val="left"/>
        <w:rPr>
          <w:rFonts w:ascii="宋体" w:hAnsi="宋体" w:cs="宋体"/>
          <w:kern w:val="0"/>
          <w:szCs w:val="21"/>
        </w:rPr>
      </w:pPr>
      <w:r w:rsidRPr="00F100C2">
        <w:rPr>
          <w:kern w:val="0"/>
          <w:szCs w:val="21"/>
        </w:rPr>
        <w:t>1</w:t>
      </w:r>
      <w:r>
        <w:rPr>
          <w:rFonts w:hint="eastAsia"/>
          <w:kern w:val="0"/>
          <w:szCs w:val="21"/>
        </w:rPr>
        <w:t>4</w:t>
      </w:r>
      <w:r>
        <w:rPr>
          <w:rFonts w:hint="eastAsia"/>
          <w:kern w:val="0"/>
          <w:szCs w:val="21"/>
        </w:rPr>
        <w:t>、</w:t>
      </w:r>
      <w:r w:rsidRPr="00F100C2">
        <w:rPr>
          <w:kern w:val="0"/>
          <w:szCs w:val="21"/>
        </w:rPr>
        <w:t>CSMA/CD</w:t>
      </w:r>
      <w:r w:rsidRPr="00F100C2">
        <w:rPr>
          <w:rFonts w:ascii="宋体" w:hAnsi="宋体" w:cs="宋体"/>
          <w:kern w:val="0"/>
          <w:szCs w:val="21"/>
        </w:rPr>
        <w:t>在网络通信负载</w:t>
      </w:r>
      <w:r w:rsidRPr="00F100C2">
        <w:rPr>
          <w:rFonts w:ascii="宋体" w:hAnsi="宋体" w:cs="宋体"/>
          <w:b/>
          <w:color w:val="FF0000"/>
          <w:kern w:val="0"/>
          <w:szCs w:val="21"/>
        </w:rPr>
        <w:t>较低</w:t>
      </w:r>
      <w:r w:rsidRPr="00F100C2">
        <w:rPr>
          <w:rFonts w:ascii="宋体" w:hAnsi="宋体" w:cs="宋体"/>
          <w:kern w:val="0"/>
          <w:szCs w:val="21"/>
        </w:rPr>
        <w:t>时表现出较好的吞吐率与延迟特性。</w:t>
      </w:r>
    </w:p>
    <w:p w:rsidR="005D22A6" w:rsidRPr="00F100C2" w:rsidRDefault="005D22A6" w:rsidP="005D22A6">
      <w:pPr>
        <w:widowControl/>
        <w:jc w:val="left"/>
        <w:rPr>
          <w:rFonts w:ascii="宋体" w:hAnsi="宋体" w:cs="宋体"/>
          <w:kern w:val="0"/>
          <w:szCs w:val="21"/>
        </w:rPr>
      </w:pPr>
      <w:r w:rsidRPr="00F100C2">
        <w:rPr>
          <w:kern w:val="0"/>
          <w:szCs w:val="21"/>
        </w:rPr>
        <w:t>1</w:t>
      </w:r>
      <w:r>
        <w:rPr>
          <w:rFonts w:hint="eastAsia"/>
          <w:kern w:val="0"/>
          <w:szCs w:val="21"/>
        </w:rPr>
        <w:t>5</w:t>
      </w:r>
      <w:r>
        <w:rPr>
          <w:rFonts w:hint="eastAsia"/>
          <w:kern w:val="0"/>
          <w:szCs w:val="21"/>
        </w:rPr>
        <w:t>、</w:t>
      </w:r>
      <w:r w:rsidRPr="00F100C2">
        <w:rPr>
          <w:rFonts w:ascii="宋体" w:hAnsi="宋体" w:cs="宋体"/>
          <w:kern w:val="0"/>
          <w:szCs w:val="21"/>
        </w:rPr>
        <w:t>从编址方案来看，网络中的地址可以分为</w:t>
      </w:r>
      <w:r w:rsidRPr="00F100C2">
        <w:rPr>
          <w:rFonts w:ascii="宋体" w:hAnsi="宋体" w:cs="宋体"/>
          <w:b/>
          <w:color w:val="FF0000"/>
          <w:kern w:val="0"/>
          <w:szCs w:val="21"/>
        </w:rPr>
        <w:t>静态编址</w:t>
      </w:r>
      <w:r w:rsidRPr="00F100C2">
        <w:rPr>
          <w:rFonts w:ascii="宋体" w:hAnsi="宋体" w:cs="宋体"/>
          <w:kern w:val="0"/>
          <w:szCs w:val="21"/>
        </w:rPr>
        <w:t>、</w:t>
      </w:r>
      <w:r w:rsidRPr="00F100C2">
        <w:rPr>
          <w:rFonts w:ascii="宋体" w:hAnsi="宋体" w:cs="宋体"/>
          <w:b/>
          <w:color w:val="FF0000"/>
          <w:kern w:val="0"/>
          <w:szCs w:val="21"/>
        </w:rPr>
        <w:t>可配置编址</w:t>
      </w:r>
      <w:r w:rsidRPr="00F100C2">
        <w:rPr>
          <w:rFonts w:ascii="宋体" w:hAnsi="宋体" w:cs="宋体"/>
          <w:kern w:val="0"/>
          <w:szCs w:val="21"/>
        </w:rPr>
        <w:t>和</w:t>
      </w:r>
      <w:r w:rsidRPr="00F100C2">
        <w:rPr>
          <w:rFonts w:ascii="宋体" w:hAnsi="宋体" w:cs="宋体"/>
          <w:b/>
          <w:color w:val="FF0000"/>
          <w:kern w:val="0"/>
          <w:szCs w:val="21"/>
        </w:rPr>
        <w:t>动态编址</w:t>
      </w:r>
      <w:r w:rsidRPr="00F100C2">
        <w:rPr>
          <w:rFonts w:ascii="宋体" w:hAnsi="宋体" w:cs="宋体"/>
          <w:kern w:val="0"/>
          <w:szCs w:val="21"/>
        </w:rPr>
        <w:t>三种方式。</w:t>
      </w:r>
    </w:p>
    <w:p w:rsidR="005D22A6" w:rsidRPr="004361D1" w:rsidRDefault="005D22A6" w:rsidP="005D22A6">
      <w:pPr>
        <w:widowControl/>
        <w:jc w:val="left"/>
        <w:rPr>
          <w:rFonts w:ascii="宋体" w:hAnsi="宋体" w:cs="宋体"/>
          <w:b/>
          <w:kern w:val="0"/>
          <w:sz w:val="24"/>
        </w:rPr>
      </w:pPr>
      <w:r w:rsidRPr="004361D1">
        <w:rPr>
          <w:rFonts w:ascii="宋体" w:hAnsi="宋体" w:cs="宋体"/>
          <w:b/>
          <w:kern w:val="0"/>
          <w:sz w:val="24"/>
        </w:rPr>
        <w:t>二</w:t>
      </w:r>
      <w:r w:rsidRPr="004361D1">
        <w:rPr>
          <w:rFonts w:hint="eastAsia"/>
          <w:b/>
          <w:kern w:val="0"/>
          <w:sz w:val="24"/>
        </w:rPr>
        <w:t>、</w:t>
      </w:r>
      <w:r w:rsidRPr="004361D1">
        <w:rPr>
          <w:rFonts w:ascii="宋体" w:hAnsi="宋体" w:cs="宋体"/>
          <w:b/>
          <w:kern w:val="0"/>
          <w:sz w:val="24"/>
        </w:rPr>
        <w:t>名</w:t>
      </w:r>
      <w:r>
        <w:rPr>
          <w:rFonts w:ascii="宋体" w:hAnsi="宋体" w:cs="宋体" w:hint="eastAsia"/>
          <w:b/>
          <w:kern w:val="0"/>
          <w:sz w:val="24"/>
        </w:rPr>
        <w:t>词</w:t>
      </w:r>
      <w:r w:rsidRPr="004361D1">
        <w:rPr>
          <w:rFonts w:ascii="宋体" w:hAnsi="宋体" w:cs="宋体"/>
          <w:b/>
          <w:kern w:val="0"/>
          <w:sz w:val="24"/>
        </w:rPr>
        <w:t>解释</w:t>
      </w:r>
    </w:p>
    <w:p w:rsidR="005D22A6" w:rsidRDefault="005D22A6" w:rsidP="005D22A6">
      <w:pPr>
        <w:tabs>
          <w:tab w:val="left" w:pos="5096"/>
        </w:tabs>
        <w:rPr>
          <w:rFonts w:hint="eastAsia"/>
        </w:rPr>
      </w:pPr>
      <w:r>
        <w:rPr>
          <w:rFonts w:hint="eastAsia"/>
        </w:rPr>
        <w:t>1</w:t>
      </w:r>
      <w:r>
        <w:rPr>
          <w:rFonts w:hint="eastAsia"/>
        </w:rPr>
        <w:t>、</w:t>
      </w:r>
      <w:r>
        <w:rPr>
          <w:rFonts w:hint="eastAsia"/>
        </w:rPr>
        <w:t>PPP</w:t>
      </w:r>
    </w:p>
    <w:p w:rsidR="005D22A6" w:rsidRDefault="005D22A6" w:rsidP="005D22A6">
      <w:pPr>
        <w:tabs>
          <w:tab w:val="left" w:pos="5096"/>
        </w:tabs>
        <w:ind w:firstLineChars="200" w:firstLine="452"/>
        <w:rPr>
          <w:rFonts w:hint="eastAsia"/>
          <w:spacing w:val="8"/>
        </w:rPr>
      </w:pPr>
      <w:r>
        <w:rPr>
          <w:spacing w:val="8"/>
        </w:rPr>
        <w:t>点对点协议（</w:t>
      </w:r>
      <w:r>
        <w:rPr>
          <w:spacing w:val="8"/>
        </w:rPr>
        <w:t>PPP</w:t>
      </w:r>
      <w:r>
        <w:rPr>
          <w:spacing w:val="8"/>
        </w:rPr>
        <w:t>）为在点对点连接上传输多协议数据包提供了一个标准方法。</w:t>
      </w:r>
      <w:r>
        <w:rPr>
          <w:spacing w:val="8"/>
        </w:rPr>
        <w:t xml:space="preserve">PPP </w:t>
      </w:r>
      <w:r>
        <w:rPr>
          <w:spacing w:val="8"/>
        </w:rPr>
        <w:t>最初设计是为两个对等节点之间的</w:t>
      </w:r>
      <w:r>
        <w:rPr>
          <w:spacing w:val="8"/>
        </w:rPr>
        <w:t xml:space="preserve"> IP </w:t>
      </w:r>
      <w:r>
        <w:rPr>
          <w:spacing w:val="8"/>
        </w:rPr>
        <w:t>流量传输提供一种封装协议</w:t>
      </w:r>
      <w:r>
        <w:rPr>
          <w:rFonts w:hint="eastAsia"/>
          <w:spacing w:val="8"/>
        </w:rPr>
        <w:t>，主要解决封装、透明传输与差错检测三个问题，由以下三个部分构成：</w:t>
      </w:r>
    </w:p>
    <w:p w:rsidR="005D22A6" w:rsidRDefault="005D22A6" w:rsidP="005D22A6">
      <w:pPr>
        <w:tabs>
          <w:tab w:val="left" w:pos="5096"/>
        </w:tabs>
        <w:ind w:firstLineChars="200" w:firstLine="452"/>
        <w:rPr>
          <w:rFonts w:hint="eastAsia"/>
          <w:spacing w:val="8"/>
        </w:rPr>
      </w:pPr>
      <w:r>
        <w:rPr>
          <w:rFonts w:hint="eastAsia"/>
          <w:spacing w:val="8"/>
        </w:rPr>
        <w:t>（</w:t>
      </w:r>
      <w:r>
        <w:rPr>
          <w:rFonts w:hint="eastAsia"/>
          <w:spacing w:val="8"/>
        </w:rPr>
        <w:t>1</w:t>
      </w:r>
      <w:r>
        <w:rPr>
          <w:rFonts w:hint="eastAsia"/>
          <w:spacing w:val="8"/>
        </w:rPr>
        <w:t>）一个将</w:t>
      </w:r>
      <w:r>
        <w:rPr>
          <w:rFonts w:hint="eastAsia"/>
          <w:spacing w:val="8"/>
        </w:rPr>
        <w:t>IP</w:t>
      </w:r>
      <w:r>
        <w:rPr>
          <w:rFonts w:hint="eastAsia"/>
          <w:spacing w:val="8"/>
        </w:rPr>
        <w:t>数据报封装到串行链路的方法。</w:t>
      </w:r>
    </w:p>
    <w:p w:rsidR="005D22A6" w:rsidRDefault="005D22A6" w:rsidP="005D22A6">
      <w:pPr>
        <w:tabs>
          <w:tab w:val="left" w:pos="5096"/>
        </w:tabs>
        <w:ind w:firstLineChars="200" w:firstLine="420"/>
        <w:rPr>
          <w:rFonts w:hint="eastAsia"/>
          <w:spacing w:val="8"/>
        </w:rPr>
      </w:pPr>
      <w:r>
        <w:rPr>
          <w:rFonts w:hint="eastAsia"/>
        </w:rPr>
        <w:t>（</w:t>
      </w:r>
      <w:r>
        <w:rPr>
          <w:rFonts w:hint="eastAsia"/>
        </w:rPr>
        <w:t>2</w:t>
      </w:r>
      <w:r>
        <w:rPr>
          <w:rFonts w:hint="eastAsia"/>
        </w:rPr>
        <w:t>）</w:t>
      </w:r>
      <w:r>
        <w:rPr>
          <w:spacing w:val="8"/>
        </w:rPr>
        <w:t>链路控制协议</w:t>
      </w:r>
      <w:r>
        <w:rPr>
          <w:rFonts w:hint="eastAsia"/>
          <w:spacing w:val="8"/>
        </w:rPr>
        <w:t>LCP</w:t>
      </w:r>
      <w:r>
        <w:rPr>
          <w:spacing w:val="8"/>
        </w:rPr>
        <w:t>：一种扩展链路控制协议，用于建立、配置、测试和管理数据链路连接。</w:t>
      </w:r>
    </w:p>
    <w:p w:rsidR="005D22A6" w:rsidRPr="00CA21D7" w:rsidRDefault="005D22A6" w:rsidP="005D22A6">
      <w:pPr>
        <w:tabs>
          <w:tab w:val="left" w:pos="5096"/>
        </w:tabs>
        <w:ind w:firstLineChars="200" w:firstLine="452"/>
        <w:rPr>
          <w:rFonts w:hint="eastAsia"/>
        </w:rPr>
      </w:pPr>
      <w:r>
        <w:rPr>
          <w:rFonts w:hint="eastAsia"/>
          <w:spacing w:val="8"/>
        </w:rPr>
        <w:t>（</w:t>
      </w:r>
      <w:r>
        <w:rPr>
          <w:rFonts w:hint="eastAsia"/>
          <w:spacing w:val="8"/>
        </w:rPr>
        <w:t>3</w:t>
      </w:r>
      <w:r>
        <w:rPr>
          <w:rFonts w:hint="eastAsia"/>
          <w:spacing w:val="8"/>
        </w:rPr>
        <w:t>）</w:t>
      </w:r>
      <w:r>
        <w:rPr>
          <w:spacing w:val="8"/>
        </w:rPr>
        <w:t>网络控制协议</w:t>
      </w:r>
      <w:r>
        <w:rPr>
          <w:rFonts w:hint="eastAsia"/>
          <w:spacing w:val="8"/>
        </w:rPr>
        <w:t>NCP</w:t>
      </w:r>
      <w:r>
        <w:rPr>
          <w:spacing w:val="8"/>
        </w:rPr>
        <w:t>：协商该链路上所传输的数据包格式与类型，建立、配置不同的网络层协议</w:t>
      </w:r>
    </w:p>
    <w:p w:rsidR="005D22A6" w:rsidRPr="002C1BB3" w:rsidRDefault="005D22A6" w:rsidP="005D22A6">
      <w:pPr>
        <w:tabs>
          <w:tab w:val="left" w:pos="5096"/>
        </w:tabs>
        <w:rPr>
          <w:rFonts w:hint="eastAsia"/>
        </w:rPr>
      </w:pPr>
      <w:r>
        <w:rPr>
          <w:rFonts w:hint="eastAsia"/>
        </w:rPr>
        <w:t>2</w:t>
      </w:r>
      <w:r>
        <w:rPr>
          <w:rFonts w:hint="eastAsia"/>
        </w:rPr>
        <w:t>、</w:t>
      </w:r>
      <w:r>
        <w:rPr>
          <w:rFonts w:hint="eastAsia"/>
          <w:bCs/>
        </w:rPr>
        <w:t>CSMA/CD</w:t>
      </w:r>
    </w:p>
    <w:p w:rsidR="005D22A6" w:rsidRPr="00565FAE" w:rsidRDefault="005D22A6" w:rsidP="005D22A6">
      <w:pPr>
        <w:widowControl/>
        <w:ind w:firstLineChars="200" w:firstLine="420"/>
        <w:rPr>
          <w:rFonts w:ascii="宋体" w:hAnsi="宋体" w:cs="宋体"/>
          <w:kern w:val="0"/>
          <w:szCs w:val="21"/>
        </w:rPr>
      </w:pPr>
      <w:r w:rsidRPr="00565FAE">
        <w:rPr>
          <w:rFonts w:ascii="宋体" w:hAnsi="宋体" w:cs="宋体"/>
          <w:kern w:val="0"/>
          <w:szCs w:val="21"/>
        </w:rPr>
        <w:t>CSMA/CD介质访问控制技术被广泛应用于以太网中。CSMA/CD的工作原理是：当某个站点要发送数据时，它首先监听介质：</w:t>
      </w:r>
    </w:p>
    <w:p w:rsidR="005D22A6" w:rsidRPr="00565FAE" w:rsidRDefault="005D22A6" w:rsidP="005D22A6">
      <w:pPr>
        <w:widowControl/>
        <w:ind w:firstLineChars="171" w:firstLine="359"/>
        <w:rPr>
          <w:rFonts w:ascii="宋体" w:hAnsi="宋体" w:cs="宋体"/>
          <w:kern w:val="0"/>
          <w:szCs w:val="21"/>
        </w:rPr>
      </w:pPr>
      <w:r w:rsidRPr="00565FAE">
        <w:rPr>
          <w:rFonts w:ascii="宋体" w:hAnsi="宋体" w:cs="宋体"/>
          <w:kern w:val="0"/>
          <w:szCs w:val="21"/>
        </w:rPr>
        <w:t>①如果介质是空闲的，则发送；</w:t>
      </w:r>
    </w:p>
    <w:p w:rsidR="005D22A6" w:rsidRPr="00565FAE" w:rsidRDefault="005D22A6" w:rsidP="005D22A6">
      <w:pPr>
        <w:widowControl/>
        <w:ind w:firstLineChars="171" w:firstLine="359"/>
        <w:rPr>
          <w:rFonts w:ascii="宋体" w:hAnsi="宋体" w:cs="宋体"/>
          <w:kern w:val="0"/>
          <w:szCs w:val="21"/>
        </w:rPr>
      </w:pPr>
      <w:r w:rsidRPr="00565FAE">
        <w:rPr>
          <w:rFonts w:ascii="宋体" w:hAnsi="宋体" w:cs="宋体"/>
          <w:kern w:val="0"/>
          <w:szCs w:val="21"/>
        </w:rPr>
        <w:lastRenderedPageBreak/>
        <w:t>②如果介质是忙的，则继续监听，一旦发现介质空闲，就立即发送；</w:t>
      </w:r>
    </w:p>
    <w:p w:rsidR="005D22A6" w:rsidRPr="00565FAE" w:rsidRDefault="005D22A6" w:rsidP="005D22A6">
      <w:pPr>
        <w:widowControl/>
        <w:ind w:firstLineChars="171" w:firstLine="359"/>
        <w:rPr>
          <w:rFonts w:ascii="宋体" w:hAnsi="宋体" w:cs="宋体"/>
          <w:kern w:val="0"/>
          <w:szCs w:val="21"/>
        </w:rPr>
      </w:pPr>
      <w:r w:rsidRPr="00565FAE">
        <w:rPr>
          <w:rFonts w:ascii="宋体" w:hAnsi="宋体" w:cs="宋体"/>
          <w:kern w:val="0"/>
          <w:szCs w:val="21"/>
        </w:rPr>
        <w:t>③站点在发送帧的同时需要继续监听是否发生冲突（碰撞），若在帧发送期间检测到冲突，就立即停止发送，并向介质发送一串阻塞信号以强化冲突，保证让总线上的其他站点都知道已发生了冲突；</w:t>
      </w:r>
    </w:p>
    <w:p w:rsidR="005D22A6" w:rsidRPr="00565FAE" w:rsidRDefault="005D22A6" w:rsidP="005D22A6">
      <w:pPr>
        <w:widowControl/>
        <w:ind w:firstLineChars="171" w:firstLine="359"/>
        <w:rPr>
          <w:rFonts w:ascii="宋体" w:hAnsi="宋体" w:cs="宋体"/>
          <w:kern w:val="0"/>
          <w:szCs w:val="21"/>
        </w:rPr>
      </w:pPr>
      <w:r w:rsidRPr="00565FAE">
        <w:rPr>
          <w:rFonts w:ascii="宋体" w:hAnsi="宋体" w:cs="宋体"/>
          <w:kern w:val="0"/>
          <w:szCs w:val="21"/>
        </w:rPr>
        <w:t>④发送了阻塞信号后，等待一段随机时间，返回步骤①重试。</w:t>
      </w:r>
    </w:p>
    <w:p w:rsidR="005D22A6" w:rsidRPr="001241CF" w:rsidRDefault="005D22A6" w:rsidP="005D22A6">
      <w:pPr>
        <w:rPr>
          <w:rFonts w:hint="eastAsia"/>
          <w:b/>
          <w:bCs/>
          <w:sz w:val="24"/>
        </w:rPr>
      </w:pPr>
      <w:r w:rsidRPr="001241CF">
        <w:rPr>
          <w:rFonts w:hint="eastAsia"/>
          <w:b/>
          <w:bCs/>
          <w:sz w:val="24"/>
        </w:rPr>
        <w:t>三、选择题</w:t>
      </w:r>
    </w:p>
    <w:p w:rsidR="005D22A6" w:rsidRPr="00263C59" w:rsidRDefault="005D22A6" w:rsidP="005D22A6">
      <w:pPr>
        <w:widowControl/>
        <w:jc w:val="left"/>
        <w:rPr>
          <w:rFonts w:ascii="宋体" w:hAnsi="宋体" w:cs="宋体"/>
          <w:kern w:val="0"/>
          <w:szCs w:val="21"/>
        </w:rPr>
      </w:pPr>
      <w:r>
        <w:rPr>
          <w:rFonts w:hint="eastAsia"/>
          <w:kern w:val="0"/>
          <w:szCs w:val="21"/>
        </w:rPr>
        <w:t>1</w:t>
      </w:r>
      <w:r>
        <w:rPr>
          <w:rFonts w:hint="eastAsia"/>
          <w:kern w:val="0"/>
          <w:szCs w:val="21"/>
        </w:rPr>
        <w:t>、</w:t>
      </w:r>
      <w:r w:rsidRPr="00263C59">
        <w:rPr>
          <w:rFonts w:ascii="宋体" w:hAnsi="宋体" w:cs="宋体"/>
          <w:kern w:val="0"/>
          <w:szCs w:val="21"/>
        </w:rPr>
        <w:t>在</w:t>
      </w:r>
      <w:r w:rsidRPr="00263C59">
        <w:rPr>
          <w:kern w:val="0"/>
          <w:szCs w:val="21"/>
        </w:rPr>
        <w:t>OSI</w:t>
      </w:r>
      <w:r w:rsidRPr="00263C59">
        <w:rPr>
          <w:rFonts w:ascii="宋体" w:hAnsi="宋体" w:cs="宋体"/>
          <w:kern w:val="0"/>
          <w:szCs w:val="21"/>
        </w:rPr>
        <w:t>参考模型的</w:t>
      </w:r>
      <w:r w:rsidRPr="00263C59">
        <w:rPr>
          <w:kern w:val="0"/>
          <w:szCs w:val="21"/>
        </w:rPr>
        <w:t>7</w:t>
      </w:r>
      <w:r w:rsidRPr="00263C59">
        <w:rPr>
          <w:rFonts w:ascii="宋体" w:hAnsi="宋体" w:cs="宋体"/>
          <w:kern w:val="0"/>
          <w:szCs w:val="21"/>
        </w:rPr>
        <w:t>层结构中，实现帧同步功能的是</w:t>
      </w:r>
      <w:r w:rsidRPr="00263C59">
        <w:rPr>
          <w:kern w:val="0"/>
          <w:szCs w:val="21"/>
        </w:rPr>
        <w:t>___</w:t>
      </w:r>
      <w:r w:rsidRPr="00263C59">
        <w:rPr>
          <w:b/>
          <w:color w:val="FF0000"/>
          <w:kern w:val="0"/>
          <w:szCs w:val="21"/>
        </w:rPr>
        <w:t>B</w:t>
      </w:r>
      <w:r w:rsidRPr="00263C59">
        <w:rPr>
          <w:kern w:val="0"/>
          <w:szCs w:val="21"/>
        </w:rPr>
        <w:t>____</w:t>
      </w:r>
      <w:r w:rsidRPr="00263C59">
        <w:rPr>
          <w:rFonts w:ascii="宋体" w:hAnsi="宋体" w:cs="宋体"/>
          <w:kern w:val="0"/>
          <w:szCs w:val="21"/>
        </w:rPr>
        <w:t>。</w:t>
      </w:r>
    </w:p>
    <w:p w:rsidR="005D22A6" w:rsidRPr="00263C59" w:rsidRDefault="005D22A6" w:rsidP="005D22A6">
      <w:pPr>
        <w:widowControl/>
        <w:jc w:val="left"/>
        <w:rPr>
          <w:rFonts w:ascii="宋体" w:hAnsi="宋体" w:cs="宋体"/>
          <w:kern w:val="0"/>
          <w:szCs w:val="21"/>
        </w:rPr>
      </w:pPr>
      <w:r w:rsidRPr="00263C59">
        <w:rPr>
          <w:kern w:val="0"/>
          <w:szCs w:val="21"/>
        </w:rPr>
        <w:t>A</w:t>
      </w:r>
      <w:r w:rsidRPr="00263C59">
        <w:rPr>
          <w:rFonts w:ascii="宋体" w:hAnsi="宋体" w:cs="宋体"/>
          <w:kern w:val="0"/>
          <w:szCs w:val="21"/>
        </w:rPr>
        <w:t>．物理层</w:t>
      </w:r>
      <w:r>
        <w:rPr>
          <w:kern w:val="0"/>
          <w:szCs w:val="21"/>
        </w:rPr>
        <w:t xml:space="preserve">     </w:t>
      </w:r>
      <w:r w:rsidRPr="00263C59">
        <w:rPr>
          <w:kern w:val="0"/>
          <w:szCs w:val="21"/>
        </w:rPr>
        <w:t>B</w:t>
      </w:r>
      <w:r w:rsidRPr="00263C59">
        <w:rPr>
          <w:rFonts w:ascii="宋体" w:hAnsi="宋体" w:cs="宋体"/>
          <w:kern w:val="0"/>
          <w:szCs w:val="21"/>
        </w:rPr>
        <w:t>．数据链路层</w:t>
      </w:r>
      <w:r>
        <w:rPr>
          <w:rFonts w:ascii="宋体" w:hAnsi="宋体" w:cs="宋体" w:hint="eastAsia"/>
          <w:kern w:val="0"/>
          <w:szCs w:val="21"/>
        </w:rPr>
        <w:t xml:space="preserve">      </w:t>
      </w:r>
      <w:r w:rsidRPr="00263C59">
        <w:rPr>
          <w:kern w:val="0"/>
          <w:szCs w:val="21"/>
        </w:rPr>
        <w:t>C</w:t>
      </w:r>
      <w:r w:rsidRPr="00263C59">
        <w:rPr>
          <w:rFonts w:ascii="宋体" w:hAnsi="宋体" w:cs="宋体"/>
          <w:kern w:val="0"/>
          <w:szCs w:val="21"/>
        </w:rPr>
        <w:t>．网络层</w:t>
      </w:r>
      <w:r>
        <w:rPr>
          <w:kern w:val="0"/>
          <w:szCs w:val="21"/>
        </w:rPr>
        <w:t xml:space="preserve">      </w:t>
      </w:r>
      <w:r w:rsidRPr="00263C59">
        <w:rPr>
          <w:kern w:val="0"/>
          <w:szCs w:val="21"/>
        </w:rPr>
        <w:t>D</w:t>
      </w:r>
      <w:r w:rsidRPr="00263C59">
        <w:rPr>
          <w:rFonts w:ascii="宋体" w:hAnsi="宋体" w:cs="宋体"/>
          <w:kern w:val="0"/>
          <w:szCs w:val="21"/>
        </w:rPr>
        <w:t>．传输层</w:t>
      </w:r>
    </w:p>
    <w:p w:rsidR="005D22A6" w:rsidRPr="00B638DE" w:rsidRDefault="005D22A6" w:rsidP="005D22A6">
      <w:pPr>
        <w:widowControl/>
        <w:jc w:val="left"/>
        <w:rPr>
          <w:rFonts w:ascii="宋体" w:hAnsi="宋体" w:cs="宋体"/>
          <w:kern w:val="0"/>
          <w:szCs w:val="21"/>
        </w:rPr>
      </w:pPr>
      <w:r>
        <w:rPr>
          <w:rFonts w:hint="eastAsia"/>
          <w:kern w:val="0"/>
          <w:szCs w:val="21"/>
        </w:rPr>
        <w:t>2</w:t>
      </w:r>
      <w:r>
        <w:rPr>
          <w:rFonts w:hint="eastAsia"/>
          <w:kern w:val="0"/>
          <w:szCs w:val="21"/>
        </w:rPr>
        <w:t>、</w:t>
      </w:r>
      <w:r w:rsidRPr="00B638DE">
        <w:rPr>
          <w:rFonts w:ascii="宋体" w:hAnsi="宋体" w:cs="宋体"/>
          <w:kern w:val="0"/>
          <w:szCs w:val="21"/>
        </w:rPr>
        <w:t>局域网与广域网之间的差异不仅在于它们所能覆盖的地理范围，而且还在于</w:t>
      </w:r>
      <w:r w:rsidRPr="00B638DE">
        <w:rPr>
          <w:kern w:val="0"/>
          <w:szCs w:val="21"/>
        </w:rPr>
        <w:t>___</w:t>
      </w:r>
      <w:r w:rsidRPr="00B638DE">
        <w:rPr>
          <w:b/>
          <w:color w:val="FF0000"/>
          <w:kern w:val="0"/>
          <w:szCs w:val="21"/>
        </w:rPr>
        <w:t>D</w:t>
      </w:r>
      <w:r w:rsidRPr="00B638DE">
        <w:rPr>
          <w:kern w:val="0"/>
          <w:szCs w:val="21"/>
        </w:rPr>
        <w:t>___</w:t>
      </w:r>
      <w:r w:rsidRPr="00B638DE">
        <w:rPr>
          <w:rFonts w:ascii="宋体" w:hAnsi="宋体" w:cs="宋体"/>
          <w:kern w:val="0"/>
          <w:szCs w:val="21"/>
        </w:rPr>
        <w:t>。</w:t>
      </w:r>
    </w:p>
    <w:p w:rsidR="005D22A6" w:rsidRPr="00B638DE" w:rsidRDefault="005D22A6" w:rsidP="005D22A6">
      <w:pPr>
        <w:widowControl/>
        <w:jc w:val="left"/>
        <w:rPr>
          <w:rFonts w:ascii="宋体" w:hAnsi="宋体" w:cs="宋体"/>
          <w:kern w:val="0"/>
          <w:szCs w:val="21"/>
        </w:rPr>
      </w:pPr>
      <w:r w:rsidRPr="00B638DE">
        <w:rPr>
          <w:kern w:val="0"/>
          <w:szCs w:val="21"/>
        </w:rPr>
        <w:t>A</w:t>
      </w:r>
      <w:r w:rsidRPr="00B638DE">
        <w:rPr>
          <w:rFonts w:ascii="宋体" w:hAnsi="宋体" w:cs="宋体"/>
          <w:kern w:val="0"/>
          <w:szCs w:val="21"/>
        </w:rPr>
        <w:t>．所使用的传输介质</w:t>
      </w:r>
      <w:r>
        <w:rPr>
          <w:rFonts w:ascii="宋体" w:hAnsi="宋体" w:cs="宋体" w:hint="eastAsia"/>
          <w:kern w:val="0"/>
          <w:szCs w:val="21"/>
        </w:rPr>
        <w:t xml:space="preserve">            </w:t>
      </w:r>
      <w:r w:rsidRPr="00B638DE">
        <w:rPr>
          <w:kern w:val="0"/>
          <w:szCs w:val="21"/>
        </w:rPr>
        <w:t>B</w:t>
      </w:r>
      <w:r w:rsidRPr="00B638DE">
        <w:rPr>
          <w:rFonts w:ascii="宋体" w:hAnsi="宋体" w:cs="宋体"/>
          <w:kern w:val="0"/>
          <w:szCs w:val="21"/>
        </w:rPr>
        <w:t>．所提供的服务</w:t>
      </w:r>
    </w:p>
    <w:p w:rsidR="005D22A6" w:rsidRPr="00B638DE" w:rsidRDefault="005D22A6" w:rsidP="005D22A6">
      <w:pPr>
        <w:widowControl/>
        <w:jc w:val="left"/>
        <w:rPr>
          <w:rFonts w:ascii="宋体" w:hAnsi="宋体" w:cs="宋体"/>
          <w:kern w:val="0"/>
          <w:szCs w:val="21"/>
        </w:rPr>
      </w:pPr>
      <w:r w:rsidRPr="00B638DE">
        <w:rPr>
          <w:kern w:val="0"/>
          <w:szCs w:val="21"/>
        </w:rPr>
        <w:t>C</w:t>
      </w:r>
      <w:r w:rsidRPr="00B638DE">
        <w:rPr>
          <w:rFonts w:ascii="宋体" w:hAnsi="宋体" w:cs="宋体"/>
          <w:kern w:val="0"/>
          <w:szCs w:val="21"/>
        </w:rPr>
        <w:t>．所能支持的通信量</w:t>
      </w:r>
      <w:r>
        <w:rPr>
          <w:rFonts w:ascii="宋体" w:hAnsi="宋体" w:cs="宋体" w:hint="eastAsia"/>
          <w:kern w:val="0"/>
          <w:szCs w:val="21"/>
        </w:rPr>
        <w:t xml:space="preserve">            </w:t>
      </w:r>
      <w:r w:rsidRPr="00B638DE">
        <w:rPr>
          <w:kern w:val="0"/>
          <w:szCs w:val="21"/>
        </w:rPr>
        <w:t>D</w:t>
      </w:r>
      <w:r w:rsidRPr="00B638DE">
        <w:rPr>
          <w:rFonts w:ascii="宋体" w:hAnsi="宋体" w:cs="宋体"/>
          <w:kern w:val="0"/>
          <w:szCs w:val="21"/>
        </w:rPr>
        <w:t>．所使用的协议</w:t>
      </w:r>
    </w:p>
    <w:p w:rsidR="005D22A6" w:rsidRPr="004361D1" w:rsidRDefault="005D22A6" w:rsidP="005D22A6">
      <w:pPr>
        <w:widowControl/>
        <w:jc w:val="left"/>
        <w:rPr>
          <w:kern w:val="0"/>
          <w:szCs w:val="21"/>
        </w:rPr>
      </w:pPr>
      <w:r>
        <w:rPr>
          <w:rFonts w:hint="eastAsia"/>
          <w:kern w:val="0"/>
          <w:szCs w:val="21"/>
        </w:rPr>
        <w:t>3</w:t>
      </w:r>
      <w:r>
        <w:rPr>
          <w:rFonts w:hint="eastAsia"/>
          <w:kern w:val="0"/>
          <w:szCs w:val="21"/>
        </w:rPr>
        <w:t>、</w:t>
      </w:r>
      <w:r w:rsidRPr="004361D1">
        <w:rPr>
          <w:rFonts w:hint="eastAsia"/>
          <w:kern w:val="0"/>
          <w:szCs w:val="21"/>
        </w:rPr>
        <w:t>城域网的英文缩写是</w:t>
      </w:r>
      <w:r w:rsidRPr="00E60512">
        <w:rPr>
          <w:rFonts w:hint="eastAsia"/>
          <w:kern w:val="0"/>
          <w:szCs w:val="21"/>
          <w:u w:val="single"/>
        </w:rPr>
        <w:t xml:space="preserve">    </w:t>
      </w:r>
      <w:r w:rsidRPr="00C33669">
        <w:rPr>
          <w:rFonts w:hint="eastAsia"/>
          <w:b/>
          <w:color w:val="FF0000"/>
          <w:kern w:val="0"/>
          <w:szCs w:val="21"/>
        </w:rPr>
        <w:t>C</w:t>
      </w:r>
      <w:r w:rsidRPr="00E60512">
        <w:rPr>
          <w:rFonts w:hint="eastAsia"/>
          <w:kern w:val="0"/>
          <w:szCs w:val="21"/>
          <w:u w:val="single"/>
        </w:rPr>
        <w:t xml:space="preserve">    </w:t>
      </w:r>
      <w:r w:rsidRPr="004361D1">
        <w:rPr>
          <w:rFonts w:hint="eastAsia"/>
          <w:kern w:val="0"/>
          <w:szCs w:val="21"/>
        </w:rPr>
        <w:t>。</w:t>
      </w:r>
    </w:p>
    <w:p w:rsidR="005D22A6" w:rsidRPr="004361D1" w:rsidRDefault="005D22A6" w:rsidP="005D22A6">
      <w:pPr>
        <w:widowControl/>
        <w:jc w:val="left"/>
        <w:rPr>
          <w:rFonts w:hint="eastAsia"/>
          <w:kern w:val="0"/>
          <w:szCs w:val="21"/>
        </w:rPr>
      </w:pPr>
      <w:r w:rsidRPr="004361D1">
        <w:rPr>
          <w:rFonts w:hint="eastAsia"/>
          <w:kern w:val="0"/>
          <w:szCs w:val="21"/>
        </w:rPr>
        <w:t>A</w:t>
      </w:r>
      <w:r w:rsidRPr="004361D1">
        <w:rPr>
          <w:rFonts w:hint="eastAsia"/>
          <w:kern w:val="0"/>
          <w:szCs w:val="21"/>
        </w:rPr>
        <w:t>．</w:t>
      </w:r>
      <w:r w:rsidRPr="004361D1">
        <w:rPr>
          <w:rFonts w:hint="eastAsia"/>
          <w:kern w:val="0"/>
          <w:szCs w:val="21"/>
        </w:rPr>
        <w:t>WAN          B</w:t>
      </w:r>
      <w:r w:rsidRPr="004361D1">
        <w:rPr>
          <w:rFonts w:hint="eastAsia"/>
          <w:kern w:val="0"/>
          <w:szCs w:val="21"/>
        </w:rPr>
        <w:t>．</w:t>
      </w:r>
      <w:r w:rsidRPr="004361D1">
        <w:rPr>
          <w:rFonts w:hint="eastAsia"/>
          <w:kern w:val="0"/>
          <w:szCs w:val="21"/>
        </w:rPr>
        <w:t>LAN             C</w:t>
      </w:r>
      <w:r w:rsidRPr="004361D1">
        <w:rPr>
          <w:rFonts w:hint="eastAsia"/>
          <w:kern w:val="0"/>
          <w:szCs w:val="21"/>
        </w:rPr>
        <w:t>．</w:t>
      </w:r>
      <w:r w:rsidRPr="004361D1">
        <w:rPr>
          <w:rFonts w:hint="eastAsia"/>
          <w:kern w:val="0"/>
          <w:szCs w:val="21"/>
        </w:rPr>
        <w:t>MAN          D</w:t>
      </w:r>
      <w:r w:rsidRPr="004361D1">
        <w:rPr>
          <w:rFonts w:hint="eastAsia"/>
          <w:kern w:val="0"/>
          <w:szCs w:val="21"/>
        </w:rPr>
        <w:t>．</w:t>
      </w:r>
      <w:r w:rsidRPr="004361D1">
        <w:rPr>
          <w:rFonts w:hint="eastAsia"/>
          <w:kern w:val="0"/>
          <w:szCs w:val="21"/>
        </w:rPr>
        <w:t>VAN</w:t>
      </w:r>
    </w:p>
    <w:p w:rsidR="005D22A6" w:rsidRPr="004361D1" w:rsidRDefault="005D22A6" w:rsidP="005D22A6">
      <w:pPr>
        <w:widowControl/>
        <w:jc w:val="left"/>
        <w:rPr>
          <w:kern w:val="0"/>
          <w:szCs w:val="21"/>
        </w:rPr>
      </w:pPr>
      <w:r>
        <w:rPr>
          <w:rFonts w:hint="eastAsia"/>
          <w:kern w:val="0"/>
          <w:szCs w:val="21"/>
        </w:rPr>
        <w:t>4</w:t>
      </w:r>
      <w:r>
        <w:rPr>
          <w:rFonts w:hint="eastAsia"/>
          <w:kern w:val="0"/>
          <w:szCs w:val="21"/>
        </w:rPr>
        <w:t>、</w:t>
      </w:r>
      <w:r w:rsidRPr="004361D1">
        <w:rPr>
          <w:rFonts w:hint="eastAsia"/>
          <w:kern w:val="0"/>
          <w:szCs w:val="21"/>
        </w:rPr>
        <w:t>广域网的英文缩写是</w:t>
      </w:r>
      <w:r w:rsidRPr="00E60512">
        <w:rPr>
          <w:rFonts w:hint="eastAsia"/>
          <w:kern w:val="0"/>
          <w:szCs w:val="21"/>
          <w:u w:val="single"/>
        </w:rPr>
        <w:t xml:space="preserve">    </w:t>
      </w:r>
      <w:r w:rsidRPr="00C33669">
        <w:rPr>
          <w:rFonts w:hint="eastAsia"/>
          <w:b/>
          <w:color w:val="FF0000"/>
          <w:kern w:val="0"/>
          <w:szCs w:val="21"/>
        </w:rPr>
        <w:t>A</w:t>
      </w:r>
      <w:r w:rsidRPr="00E60512">
        <w:rPr>
          <w:rFonts w:hint="eastAsia"/>
          <w:kern w:val="0"/>
          <w:szCs w:val="21"/>
          <w:u w:val="single"/>
        </w:rPr>
        <w:t xml:space="preserve">    </w:t>
      </w:r>
      <w:r w:rsidRPr="004361D1">
        <w:rPr>
          <w:rFonts w:hint="eastAsia"/>
          <w:kern w:val="0"/>
          <w:szCs w:val="21"/>
        </w:rPr>
        <w:t>。</w:t>
      </w:r>
    </w:p>
    <w:p w:rsidR="005D22A6" w:rsidRDefault="005D22A6" w:rsidP="005D22A6">
      <w:pPr>
        <w:widowControl/>
        <w:jc w:val="left"/>
        <w:rPr>
          <w:kern w:val="0"/>
          <w:szCs w:val="21"/>
        </w:rPr>
      </w:pPr>
      <w:r w:rsidRPr="004361D1">
        <w:rPr>
          <w:rFonts w:hint="eastAsia"/>
          <w:kern w:val="0"/>
          <w:szCs w:val="21"/>
        </w:rPr>
        <w:t>A</w:t>
      </w:r>
      <w:r w:rsidRPr="004361D1">
        <w:rPr>
          <w:rFonts w:hint="eastAsia"/>
          <w:kern w:val="0"/>
          <w:szCs w:val="21"/>
        </w:rPr>
        <w:t>．</w:t>
      </w:r>
      <w:r w:rsidRPr="004361D1">
        <w:rPr>
          <w:rFonts w:hint="eastAsia"/>
          <w:kern w:val="0"/>
          <w:szCs w:val="21"/>
        </w:rPr>
        <w:t>WAN          B</w:t>
      </w:r>
      <w:r w:rsidRPr="004361D1">
        <w:rPr>
          <w:rFonts w:hint="eastAsia"/>
          <w:kern w:val="0"/>
          <w:szCs w:val="21"/>
        </w:rPr>
        <w:t>．</w:t>
      </w:r>
      <w:r w:rsidRPr="004361D1">
        <w:rPr>
          <w:rFonts w:hint="eastAsia"/>
          <w:kern w:val="0"/>
          <w:szCs w:val="21"/>
        </w:rPr>
        <w:t>LAN             C</w:t>
      </w:r>
      <w:r w:rsidRPr="004361D1">
        <w:rPr>
          <w:rFonts w:hint="eastAsia"/>
          <w:kern w:val="0"/>
          <w:szCs w:val="21"/>
        </w:rPr>
        <w:t>．</w:t>
      </w:r>
      <w:r w:rsidRPr="004361D1">
        <w:rPr>
          <w:rFonts w:hint="eastAsia"/>
          <w:kern w:val="0"/>
          <w:szCs w:val="21"/>
        </w:rPr>
        <w:t>MAN          D</w:t>
      </w:r>
      <w:r w:rsidRPr="004361D1">
        <w:rPr>
          <w:rFonts w:hint="eastAsia"/>
          <w:kern w:val="0"/>
          <w:szCs w:val="21"/>
        </w:rPr>
        <w:t>．</w:t>
      </w:r>
      <w:r w:rsidRPr="004361D1">
        <w:rPr>
          <w:rFonts w:hint="eastAsia"/>
          <w:kern w:val="0"/>
          <w:szCs w:val="21"/>
        </w:rPr>
        <w:t>VAN</w:t>
      </w:r>
    </w:p>
    <w:p w:rsidR="005D22A6" w:rsidRPr="00AE3C5E" w:rsidRDefault="005D22A6" w:rsidP="005D22A6">
      <w:pPr>
        <w:widowControl/>
        <w:jc w:val="left"/>
        <w:rPr>
          <w:rFonts w:hint="eastAsia"/>
          <w:b/>
          <w:bCs/>
          <w:sz w:val="28"/>
          <w:szCs w:val="28"/>
        </w:rPr>
      </w:pPr>
      <w:r>
        <w:rPr>
          <w:kern w:val="0"/>
          <w:szCs w:val="21"/>
        </w:rPr>
        <w:br w:type="page"/>
      </w:r>
      <w:r w:rsidRPr="00AE3C5E">
        <w:rPr>
          <w:rFonts w:hint="eastAsia"/>
          <w:b/>
          <w:bCs/>
          <w:sz w:val="28"/>
          <w:szCs w:val="28"/>
        </w:rPr>
        <w:lastRenderedPageBreak/>
        <w:t>第</w:t>
      </w:r>
      <w:r w:rsidRPr="00AE3C5E">
        <w:rPr>
          <w:rFonts w:hint="eastAsia"/>
          <w:b/>
          <w:bCs/>
          <w:sz w:val="28"/>
          <w:szCs w:val="28"/>
        </w:rPr>
        <w:t>4</w:t>
      </w:r>
      <w:r w:rsidRPr="00AE3C5E">
        <w:rPr>
          <w:rFonts w:hint="eastAsia"/>
          <w:b/>
          <w:bCs/>
          <w:sz w:val="28"/>
          <w:szCs w:val="28"/>
        </w:rPr>
        <w:t>章</w:t>
      </w:r>
      <w:r w:rsidRPr="00AE3C5E">
        <w:rPr>
          <w:rFonts w:hint="eastAsia"/>
          <w:b/>
          <w:bCs/>
          <w:sz w:val="28"/>
          <w:szCs w:val="28"/>
        </w:rPr>
        <w:t xml:space="preserve">  </w:t>
      </w:r>
      <w:r w:rsidRPr="00AE3C5E">
        <w:rPr>
          <w:rFonts w:hint="eastAsia"/>
          <w:b/>
          <w:bCs/>
          <w:sz w:val="28"/>
          <w:szCs w:val="28"/>
        </w:rPr>
        <w:t>网络层</w:t>
      </w:r>
    </w:p>
    <w:p w:rsidR="005D22A6" w:rsidRPr="007B392F" w:rsidRDefault="005D22A6" w:rsidP="005D22A6">
      <w:pPr>
        <w:pStyle w:val="HTML"/>
      </w:pPr>
      <w:r>
        <w:rPr>
          <w:rFonts w:hint="eastAsia"/>
          <w:b/>
          <w:bCs/>
        </w:rPr>
        <w:t>本章要点</w:t>
      </w:r>
      <w:r>
        <w:rPr>
          <w:rFonts w:hint="eastAsia"/>
          <w:bCs/>
        </w:rPr>
        <w:t>：</w:t>
      </w:r>
      <w:r w:rsidRPr="007B392F">
        <w:t>网络层是OSI参考模型中的核心层，从网络层的功能上看，它的主要功能是路由与转发，路由算法主要包括静态路由与动态路由、距离-向量路由算法等。在路由协议方面，</w:t>
      </w:r>
      <w:r>
        <w:rPr>
          <w:rFonts w:hint="eastAsia"/>
        </w:rPr>
        <w:t>掌握</w:t>
      </w:r>
      <w:r w:rsidRPr="007B392F">
        <w:t>自治系统(AS)、域内路由与域间路由的概念及常用的三种路由协议(RIP、OSPF、BGP)及其实现。</w:t>
      </w:r>
    </w:p>
    <w:p w:rsidR="005D22A6" w:rsidRPr="007B392F" w:rsidRDefault="005D22A6" w:rsidP="005D22A6">
      <w:pPr>
        <w:widowControl/>
        <w:tabs>
          <w:tab w:val="left" w:pos="8244"/>
          <w:tab w:val="left" w:pos="9160"/>
          <w:tab w:val="left" w:pos="10076"/>
          <w:tab w:val="left" w:pos="10992"/>
          <w:tab w:val="left" w:pos="11908"/>
          <w:tab w:val="left" w:pos="12824"/>
          <w:tab w:val="left" w:pos="13740"/>
          <w:tab w:val="left" w:pos="14656"/>
        </w:tabs>
        <w:spacing w:line="330" w:lineRule="atLeast"/>
        <w:ind w:firstLineChars="200" w:firstLine="420"/>
        <w:jc w:val="left"/>
        <w:rPr>
          <w:rFonts w:ascii="宋体" w:hAnsi="宋体" w:cs="宋体"/>
          <w:kern w:val="0"/>
          <w:szCs w:val="21"/>
        </w:rPr>
      </w:pPr>
      <w:r w:rsidRPr="007B392F">
        <w:rPr>
          <w:rFonts w:ascii="宋体" w:hAnsi="宋体" w:cs="宋体"/>
          <w:kern w:val="0"/>
          <w:szCs w:val="21"/>
        </w:rPr>
        <w:t>网络层的主要协议是IP协议，要求掌握IIPv4地址、子网划分与子网掩码、CIDR</w:t>
      </w:r>
      <w:r>
        <w:rPr>
          <w:rFonts w:ascii="宋体" w:hAnsi="宋体" w:cs="宋体" w:hint="eastAsia"/>
          <w:kern w:val="0"/>
          <w:szCs w:val="21"/>
        </w:rPr>
        <w:t>等</w:t>
      </w:r>
      <w:r w:rsidRPr="007B392F">
        <w:rPr>
          <w:rFonts w:ascii="宋体" w:hAnsi="宋体" w:cs="宋体"/>
          <w:kern w:val="0"/>
          <w:szCs w:val="21"/>
        </w:rPr>
        <w:t>。另外，还有与IP协议相关的</w:t>
      </w:r>
      <w:r>
        <w:rPr>
          <w:rFonts w:ascii="宋体" w:hAnsi="宋体" w:cs="宋体"/>
          <w:kern w:val="0"/>
          <w:szCs w:val="21"/>
        </w:rPr>
        <w:t>其它</w:t>
      </w:r>
      <w:r w:rsidRPr="007B392F">
        <w:rPr>
          <w:rFonts w:ascii="宋体" w:hAnsi="宋体" w:cs="宋体"/>
          <w:kern w:val="0"/>
          <w:szCs w:val="21"/>
        </w:rPr>
        <w:t>协议(例如，ARP协议、ICMP协议等)也将放在一起进行考查。</w:t>
      </w:r>
    </w:p>
    <w:p w:rsidR="005D22A6" w:rsidRPr="007B392F" w:rsidRDefault="005D22A6" w:rsidP="005D22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Chars="200" w:firstLine="420"/>
        <w:jc w:val="left"/>
        <w:rPr>
          <w:rFonts w:ascii="宋体" w:hAnsi="宋体" w:cs="宋体"/>
          <w:kern w:val="0"/>
          <w:szCs w:val="21"/>
        </w:rPr>
      </w:pPr>
      <w:r w:rsidRPr="007B392F">
        <w:rPr>
          <w:rFonts w:ascii="宋体" w:hAnsi="宋体" w:cs="宋体"/>
          <w:kern w:val="0"/>
          <w:szCs w:val="21"/>
        </w:rPr>
        <w:t>最后，还要熟悉网络层设备(路由器)的组成和功能、路由表与路由转发等技术。</w:t>
      </w:r>
    </w:p>
    <w:p w:rsidR="005D22A6" w:rsidRPr="009C49E0" w:rsidRDefault="005D22A6" w:rsidP="005D22A6">
      <w:pPr>
        <w:rPr>
          <w:rFonts w:hint="eastAsia"/>
          <w:b/>
          <w:sz w:val="24"/>
        </w:rPr>
      </w:pPr>
      <w:r w:rsidRPr="009C49E0">
        <w:rPr>
          <w:rFonts w:hint="eastAsia"/>
          <w:b/>
          <w:sz w:val="24"/>
        </w:rPr>
        <w:t>一、填空题</w:t>
      </w:r>
    </w:p>
    <w:p w:rsidR="005D22A6" w:rsidRPr="00097644" w:rsidRDefault="005D22A6" w:rsidP="005D22A6">
      <w:pPr>
        <w:widowControl/>
        <w:jc w:val="left"/>
        <w:rPr>
          <w:rFonts w:ascii="宋体" w:hAnsi="宋体" w:cs="宋体"/>
          <w:kern w:val="0"/>
          <w:szCs w:val="21"/>
        </w:rPr>
      </w:pPr>
      <w:r>
        <w:rPr>
          <w:rFonts w:ascii="宋体" w:hAnsi="宋体" w:cs="宋体" w:hint="eastAsia"/>
          <w:kern w:val="0"/>
          <w:szCs w:val="21"/>
        </w:rPr>
        <w:t>1</w:t>
      </w:r>
      <w:r w:rsidRPr="00097644">
        <w:rPr>
          <w:rFonts w:ascii="宋体" w:hAnsi="宋体" w:cs="宋体"/>
          <w:kern w:val="0"/>
          <w:szCs w:val="21"/>
        </w:rPr>
        <w:t>、</w:t>
      </w:r>
      <w:r w:rsidRPr="000546CC">
        <w:rPr>
          <w:kern w:val="0"/>
          <w:szCs w:val="21"/>
        </w:rPr>
        <w:t>IP</w:t>
      </w:r>
      <w:r w:rsidRPr="000546CC">
        <w:rPr>
          <w:kern w:val="0"/>
          <w:szCs w:val="21"/>
        </w:rPr>
        <w:t>地址是一个</w:t>
      </w:r>
      <w:r w:rsidRPr="00766C41">
        <w:rPr>
          <w:b/>
          <w:color w:val="FF0000"/>
          <w:kern w:val="0"/>
          <w:szCs w:val="21"/>
        </w:rPr>
        <w:t>32</w:t>
      </w:r>
      <w:r w:rsidRPr="00766C41">
        <w:rPr>
          <w:b/>
          <w:color w:val="FF0000"/>
          <w:kern w:val="0"/>
          <w:szCs w:val="21"/>
        </w:rPr>
        <w:t>位</w:t>
      </w:r>
      <w:r w:rsidRPr="000546CC">
        <w:rPr>
          <w:kern w:val="0"/>
          <w:szCs w:val="21"/>
        </w:rPr>
        <w:t>的二进制数，</w:t>
      </w:r>
      <w:r w:rsidRPr="00097644">
        <w:rPr>
          <w:rFonts w:ascii="宋体" w:hAnsi="宋体" w:cs="宋体"/>
          <w:kern w:val="0"/>
          <w:szCs w:val="21"/>
        </w:rPr>
        <w:t>是主机在Internet上唯一的地址标识符，</w:t>
      </w:r>
      <w:r w:rsidRPr="000546CC">
        <w:rPr>
          <w:kern w:val="0"/>
          <w:szCs w:val="21"/>
        </w:rPr>
        <w:t>通常采用</w:t>
      </w:r>
      <w:r w:rsidRPr="00766C41">
        <w:rPr>
          <w:b/>
          <w:color w:val="FF0000"/>
          <w:kern w:val="0"/>
          <w:szCs w:val="21"/>
        </w:rPr>
        <w:t>点分十进制数</w:t>
      </w:r>
      <w:r w:rsidRPr="000546CC">
        <w:rPr>
          <w:kern w:val="0"/>
          <w:szCs w:val="21"/>
        </w:rPr>
        <w:t>表示</w:t>
      </w:r>
      <w:r w:rsidRPr="000546CC">
        <w:rPr>
          <w:rFonts w:hint="eastAsia"/>
          <w:kern w:val="0"/>
          <w:szCs w:val="21"/>
        </w:rPr>
        <w:t>。</w:t>
      </w:r>
      <w:r w:rsidRPr="00097644">
        <w:rPr>
          <w:rFonts w:ascii="宋体" w:hAnsi="宋体" w:cs="宋体"/>
          <w:kern w:val="0"/>
          <w:szCs w:val="21"/>
        </w:rPr>
        <w:t>物理地址是主机在进行直接通信时使用的地址形式。在一个IP网络中负责主机IP地址与主机名称之间的转换协议称为</w:t>
      </w:r>
      <w:r w:rsidRPr="00097644">
        <w:rPr>
          <w:rFonts w:ascii="宋体" w:hAnsi="宋体" w:cs="宋体"/>
          <w:b/>
          <w:color w:val="FF0000"/>
          <w:kern w:val="0"/>
          <w:szCs w:val="21"/>
        </w:rPr>
        <w:t>DNS</w:t>
      </w:r>
      <w:r w:rsidRPr="00097644">
        <w:rPr>
          <w:rFonts w:ascii="宋体" w:hAnsi="宋体" w:cs="宋体"/>
          <w:kern w:val="0"/>
          <w:szCs w:val="21"/>
        </w:rPr>
        <w:t>；负责IP地址与物理地址之间的转换协议称为</w:t>
      </w:r>
      <w:r w:rsidRPr="00097644">
        <w:rPr>
          <w:rFonts w:ascii="宋体" w:hAnsi="宋体" w:cs="宋体"/>
          <w:b/>
          <w:color w:val="FF0000"/>
          <w:kern w:val="0"/>
          <w:szCs w:val="21"/>
        </w:rPr>
        <w:t>ARP</w:t>
      </w:r>
      <w:r w:rsidRPr="00097644">
        <w:rPr>
          <w:rFonts w:ascii="宋体" w:hAnsi="宋体" w:cs="宋体"/>
          <w:kern w:val="0"/>
          <w:szCs w:val="21"/>
        </w:rPr>
        <w:t>。</w:t>
      </w:r>
    </w:p>
    <w:p w:rsidR="005D22A6" w:rsidRPr="00D75B49" w:rsidRDefault="005D22A6" w:rsidP="005D22A6">
      <w:pPr>
        <w:widowControl/>
        <w:jc w:val="left"/>
        <w:rPr>
          <w:rFonts w:ascii="宋体" w:hAnsi="宋体" w:cs="宋体"/>
          <w:kern w:val="0"/>
          <w:szCs w:val="21"/>
        </w:rPr>
      </w:pPr>
      <w:r>
        <w:rPr>
          <w:rFonts w:hint="eastAsia"/>
          <w:kern w:val="0"/>
          <w:szCs w:val="21"/>
        </w:rPr>
        <w:t>2</w:t>
      </w:r>
      <w:r>
        <w:rPr>
          <w:rFonts w:hint="eastAsia"/>
          <w:kern w:val="0"/>
          <w:szCs w:val="21"/>
        </w:rPr>
        <w:t>、</w:t>
      </w:r>
      <w:r w:rsidRPr="00D75B49">
        <w:rPr>
          <w:rFonts w:ascii="宋体" w:hAnsi="宋体" w:cs="宋体"/>
          <w:kern w:val="0"/>
          <w:szCs w:val="21"/>
        </w:rPr>
        <w:t>对于下面给定的</w:t>
      </w:r>
      <w:r>
        <w:rPr>
          <w:rFonts w:hint="eastAsia"/>
          <w:kern w:val="0"/>
          <w:szCs w:val="21"/>
        </w:rPr>
        <w:t>IP</w:t>
      </w:r>
      <w:r w:rsidRPr="00D75B49">
        <w:rPr>
          <w:rFonts w:ascii="宋体" w:hAnsi="宋体" w:cs="宋体"/>
          <w:kern w:val="0"/>
          <w:szCs w:val="21"/>
        </w:rPr>
        <w:t>地址，请指出它们属于哪一类，并写出它们的网络地址，主机号以及它们所在网络额广播地址。</w:t>
      </w:r>
    </w:p>
    <w:p w:rsidR="005D22A6" w:rsidRPr="00D75B49" w:rsidRDefault="005D22A6" w:rsidP="005D22A6">
      <w:pPr>
        <w:widowControl/>
        <w:jc w:val="left"/>
        <w:rPr>
          <w:rFonts w:ascii="宋体" w:hAnsi="宋体" w:cs="宋体"/>
          <w:kern w:val="0"/>
          <w:szCs w:val="21"/>
        </w:rPr>
      </w:pPr>
      <w:r w:rsidRPr="00D75B49">
        <w:rPr>
          <w:rFonts w:ascii="宋体" w:hAnsi="宋体" w:cs="宋体"/>
          <w:kern w:val="0"/>
          <w:szCs w:val="21"/>
        </w:rPr>
        <w:t>（</w:t>
      </w:r>
      <w:r w:rsidRPr="00D75B49">
        <w:rPr>
          <w:kern w:val="0"/>
          <w:szCs w:val="21"/>
        </w:rPr>
        <w:t>1</w:t>
      </w:r>
      <w:r w:rsidRPr="00D75B49">
        <w:rPr>
          <w:rFonts w:ascii="宋体" w:hAnsi="宋体" w:cs="宋体"/>
          <w:kern w:val="0"/>
          <w:szCs w:val="21"/>
        </w:rPr>
        <w:t>）</w:t>
      </w:r>
      <w:r w:rsidRPr="00D75B49">
        <w:rPr>
          <w:kern w:val="0"/>
          <w:szCs w:val="21"/>
        </w:rPr>
        <w:t xml:space="preserve"> </w:t>
      </w:r>
      <w:r w:rsidRPr="00D75B49">
        <w:rPr>
          <w:rFonts w:ascii="宋体" w:hAnsi="宋体" w:cs="宋体"/>
          <w:kern w:val="0"/>
          <w:szCs w:val="21"/>
        </w:rPr>
        <w:t>已知</w:t>
      </w:r>
      <w:r>
        <w:rPr>
          <w:rFonts w:hint="eastAsia"/>
          <w:kern w:val="0"/>
          <w:szCs w:val="21"/>
        </w:rPr>
        <w:t>IP</w:t>
      </w:r>
      <w:r w:rsidRPr="00D75B49">
        <w:rPr>
          <w:rFonts w:ascii="宋体" w:hAnsi="宋体" w:cs="宋体"/>
          <w:kern w:val="0"/>
          <w:szCs w:val="21"/>
        </w:rPr>
        <w:t>地址为</w:t>
      </w:r>
      <w:r w:rsidRPr="00D75B49">
        <w:rPr>
          <w:kern w:val="0"/>
          <w:szCs w:val="21"/>
        </w:rPr>
        <w:t>197.99.222.139</w:t>
      </w:r>
      <w:r w:rsidRPr="00D75B49">
        <w:rPr>
          <w:rFonts w:ascii="宋体" w:hAnsi="宋体" w:cs="宋体"/>
          <w:kern w:val="0"/>
          <w:szCs w:val="21"/>
        </w:rPr>
        <w:t>。子网掩码为</w:t>
      </w:r>
      <w:r w:rsidRPr="00D75B49">
        <w:rPr>
          <w:kern w:val="0"/>
          <w:szCs w:val="21"/>
        </w:rPr>
        <w:t>255.255.255.240</w:t>
      </w:r>
    </w:p>
    <w:p w:rsidR="005D22A6" w:rsidRPr="00D75B49" w:rsidRDefault="005D22A6" w:rsidP="005D22A6">
      <w:pPr>
        <w:widowControl/>
        <w:ind w:firstLineChars="307" w:firstLine="645"/>
        <w:jc w:val="left"/>
        <w:rPr>
          <w:rFonts w:ascii="宋体" w:hAnsi="宋体" w:cs="宋体"/>
          <w:kern w:val="0"/>
          <w:szCs w:val="21"/>
        </w:rPr>
      </w:pPr>
      <w:r w:rsidRPr="00D75B49">
        <w:rPr>
          <w:rFonts w:ascii="宋体" w:hAnsi="宋体" w:cs="宋体"/>
          <w:kern w:val="0"/>
          <w:szCs w:val="21"/>
        </w:rPr>
        <w:t>地址类</w:t>
      </w:r>
      <w:r w:rsidRPr="00D75B49">
        <w:rPr>
          <w:b/>
          <w:color w:val="FF0000"/>
          <w:kern w:val="0"/>
          <w:szCs w:val="21"/>
        </w:rPr>
        <w:t>C</w:t>
      </w:r>
      <w:r w:rsidRPr="00D75B49">
        <w:rPr>
          <w:rFonts w:ascii="宋体" w:hAnsi="宋体" w:cs="宋体"/>
          <w:kern w:val="0"/>
          <w:szCs w:val="21"/>
        </w:rPr>
        <w:t>网络地址</w:t>
      </w:r>
      <w:r w:rsidRPr="00D75B49">
        <w:rPr>
          <w:b/>
          <w:color w:val="FF0000"/>
          <w:kern w:val="0"/>
          <w:szCs w:val="21"/>
        </w:rPr>
        <w:t>197.99.222.128</w:t>
      </w:r>
    </w:p>
    <w:p w:rsidR="005D22A6" w:rsidRPr="00D75B49" w:rsidRDefault="005D22A6" w:rsidP="005D22A6">
      <w:pPr>
        <w:widowControl/>
        <w:ind w:firstLineChars="307" w:firstLine="645"/>
        <w:jc w:val="left"/>
        <w:rPr>
          <w:rFonts w:ascii="宋体" w:hAnsi="宋体" w:cs="宋体"/>
          <w:kern w:val="0"/>
          <w:szCs w:val="21"/>
        </w:rPr>
      </w:pPr>
      <w:r w:rsidRPr="00D75B49">
        <w:rPr>
          <w:rFonts w:ascii="宋体" w:hAnsi="宋体" w:cs="宋体"/>
          <w:kern w:val="0"/>
          <w:szCs w:val="21"/>
        </w:rPr>
        <w:t>主机号</w:t>
      </w:r>
      <w:r w:rsidRPr="00D75B49">
        <w:rPr>
          <w:b/>
          <w:color w:val="FF0000"/>
          <w:kern w:val="0"/>
          <w:szCs w:val="21"/>
        </w:rPr>
        <w:t>11</w:t>
      </w:r>
      <w:r w:rsidRPr="00D75B49">
        <w:rPr>
          <w:rFonts w:ascii="宋体" w:hAnsi="宋体" w:cs="宋体"/>
          <w:kern w:val="0"/>
          <w:szCs w:val="21"/>
        </w:rPr>
        <w:t>直接广播地址</w:t>
      </w:r>
      <w:r w:rsidRPr="00D75B49">
        <w:rPr>
          <w:b/>
          <w:color w:val="FF0000"/>
          <w:kern w:val="0"/>
          <w:szCs w:val="21"/>
        </w:rPr>
        <w:t>197.99.222.255</w:t>
      </w:r>
    </w:p>
    <w:p w:rsidR="005D22A6" w:rsidRPr="00D75B49" w:rsidRDefault="005D22A6" w:rsidP="005D22A6">
      <w:pPr>
        <w:widowControl/>
        <w:jc w:val="left"/>
        <w:rPr>
          <w:rFonts w:ascii="宋体" w:hAnsi="宋体" w:cs="宋体"/>
          <w:kern w:val="0"/>
          <w:szCs w:val="21"/>
        </w:rPr>
      </w:pPr>
      <w:r w:rsidRPr="00D75B49">
        <w:rPr>
          <w:rFonts w:ascii="宋体" w:hAnsi="宋体" w:cs="宋体"/>
          <w:kern w:val="0"/>
          <w:szCs w:val="21"/>
        </w:rPr>
        <w:t>（</w:t>
      </w:r>
      <w:r w:rsidRPr="00D75B49">
        <w:rPr>
          <w:kern w:val="0"/>
          <w:szCs w:val="21"/>
        </w:rPr>
        <w:t>2</w:t>
      </w:r>
      <w:r w:rsidRPr="00D75B49">
        <w:rPr>
          <w:rFonts w:ascii="宋体" w:hAnsi="宋体" w:cs="宋体"/>
          <w:kern w:val="0"/>
          <w:szCs w:val="21"/>
        </w:rPr>
        <w:t>）</w:t>
      </w:r>
      <w:r w:rsidRPr="00D75B49">
        <w:rPr>
          <w:kern w:val="0"/>
          <w:szCs w:val="21"/>
        </w:rPr>
        <w:t xml:space="preserve"> </w:t>
      </w:r>
      <w:r w:rsidRPr="00D75B49">
        <w:rPr>
          <w:rFonts w:ascii="宋体" w:hAnsi="宋体" w:cs="宋体"/>
          <w:kern w:val="0"/>
          <w:szCs w:val="21"/>
        </w:rPr>
        <w:t>已知</w:t>
      </w:r>
      <w:r>
        <w:rPr>
          <w:rFonts w:hint="eastAsia"/>
          <w:kern w:val="0"/>
          <w:szCs w:val="21"/>
        </w:rPr>
        <w:t>IP</w:t>
      </w:r>
      <w:r w:rsidRPr="00D75B49">
        <w:rPr>
          <w:rFonts w:ascii="宋体" w:hAnsi="宋体" w:cs="宋体"/>
          <w:kern w:val="0"/>
          <w:szCs w:val="21"/>
        </w:rPr>
        <w:t>地址为</w:t>
      </w:r>
      <w:r w:rsidRPr="00D75B49">
        <w:rPr>
          <w:kern w:val="0"/>
          <w:szCs w:val="21"/>
        </w:rPr>
        <w:t>119.28.188.99</w:t>
      </w:r>
      <w:r w:rsidRPr="00D75B49">
        <w:rPr>
          <w:rFonts w:ascii="宋体" w:hAnsi="宋体" w:cs="宋体"/>
          <w:kern w:val="0"/>
          <w:szCs w:val="21"/>
        </w:rPr>
        <w:t>。子网掩码为</w:t>
      </w:r>
      <w:r w:rsidRPr="00D75B49">
        <w:rPr>
          <w:kern w:val="0"/>
          <w:szCs w:val="21"/>
        </w:rPr>
        <w:t>255.255.255. 0</w:t>
      </w:r>
    </w:p>
    <w:p w:rsidR="005D22A6" w:rsidRPr="00D75B49" w:rsidRDefault="005D22A6" w:rsidP="005D22A6">
      <w:pPr>
        <w:widowControl/>
        <w:ind w:firstLineChars="307" w:firstLine="645"/>
        <w:jc w:val="left"/>
        <w:rPr>
          <w:rFonts w:ascii="宋体" w:hAnsi="宋体" w:cs="宋体"/>
          <w:kern w:val="0"/>
          <w:szCs w:val="21"/>
        </w:rPr>
      </w:pPr>
      <w:r w:rsidRPr="00D75B49">
        <w:rPr>
          <w:rFonts w:ascii="宋体" w:hAnsi="宋体" w:cs="宋体"/>
          <w:kern w:val="0"/>
          <w:szCs w:val="21"/>
        </w:rPr>
        <w:t>地址类</w:t>
      </w:r>
      <w:r w:rsidRPr="00D75B49">
        <w:rPr>
          <w:b/>
          <w:color w:val="FF0000"/>
          <w:kern w:val="0"/>
          <w:szCs w:val="21"/>
        </w:rPr>
        <w:t>A</w:t>
      </w:r>
      <w:r w:rsidRPr="00D75B49">
        <w:rPr>
          <w:rFonts w:ascii="宋体" w:hAnsi="宋体" w:cs="宋体"/>
          <w:kern w:val="0"/>
          <w:szCs w:val="21"/>
        </w:rPr>
        <w:t>网络地址</w:t>
      </w:r>
      <w:r w:rsidRPr="00D75B49">
        <w:rPr>
          <w:b/>
          <w:color w:val="FF0000"/>
          <w:kern w:val="0"/>
          <w:szCs w:val="21"/>
        </w:rPr>
        <w:t>119.28.188.0</w:t>
      </w:r>
    </w:p>
    <w:p w:rsidR="005D22A6" w:rsidRPr="00D75B49" w:rsidRDefault="005D22A6" w:rsidP="005D22A6">
      <w:pPr>
        <w:widowControl/>
        <w:ind w:firstLineChars="307" w:firstLine="645"/>
        <w:jc w:val="left"/>
        <w:rPr>
          <w:rFonts w:ascii="宋体" w:hAnsi="宋体" w:cs="宋体"/>
          <w:kern w:val="0"/>
          <w:szCs w:val="21"/>
        </w:rPr>
      </w:pPr>
      <w:r w:rsidRPr="00D75B49">
        <w:rPr>
          <w:rFonts w:ascii="宋体" w:hAnsi="宋体" w:cs="宋体"/>
          <w:kern w:val="0"/>
          <w:szCs w:val="21"/>
        </w:rPr>
        <w:t>主机号</w:t>
      </w:r>
      <w:r w:rsidRPr="00D75B49">
        <w:rPr>
          <w:b/>
          <w:color w:val="FF0000"/>
          <w:kern w:val="0"/>
          <w:szCs w:val="21"/>
        </w:rPr>
        <w:t>99</w:t>
      </w:r>
      <w:r w:rsidRPr="00D75B49">
        <w:rPr>
          <w:rFonts w:ascii="宋体" w:hAnsi="宋体" w:cs="宋体"/>
          <w:kern w:val="0"/>
          <w:szCs w:val="21"/>
        </w:rPr>
        <w:t>直接广播地址</w:t>
      </w:r>
      <w:r w:rsidRPr="00D75B49">
        <w:rPr>
          <w:b/>
          <w:color w:val="FF0000"/>
          <w:kern w:val="0"/>
          <w:szCs w:val="21"/>
        </w:rPr>
        <w:t>119.28.188.255</w:t>
      </w:r>
    </w:p>
    <w:p w:rsidR="005D22A6" w:rsidRPr="00D75B49" w:rsidRDefault="005D22A6" w:rsidP="005D22A6">
      <w:pPr>
        <w:widowControl/>
        <w:jc w:val="left"/>
        <w:rPr>
          <w:rFonts w:ascii="宋体" w:hAnsi="宋体" w:cs="宋体"/>
          <w:kern w:val="0"/>
          <w:szCs w:val="21"/>
        </w:rPr>
      </w:pPr>
      <w:r>
        <w:rPr>
          <w:rFonts w:hint="eastAsia"/>
          <w:kern w:val="0"/>
          <w:szCs w:val="21"/>
        </w:rPr>
        <w:t>3</w:t>
      </w:r>
      <w:r>
        <w:rPr>
          <w:rFonts w:ascii="宋体" w:hAnsi="宋体" w:cs="宋体" w:hint="eastAsia"/>
          <w:kern w:val="0"/>
          <w:szCs w:val="21"/>
        </w:rPr>
        <w:t>、</w:t>
      </w:r>
      <w:r w:rsidRPr="00D75B49">
        <w:rPr>
          <w:rFonts w:ascii="宋体" w:hAnsi="宋体" w:cs="宋体"/>
          <w:kern w:val="0"/>
          <w:szCs w:val="21"/>
        </w:rPr>
        <w:t>将</w:t>
      </w:r>
      <w:r>
        <w:rPr>
          <w:rFonts w:hint="eastAsia"/>
          <w:kern w:val="0"/>
          <w:szCs w:val="21"/>
        </w:rPr>
        <w:t>IP</w:t>
      </w:r>
      <w:r w:rsidRPr="00D75B49">
        <w:rPr>
          <w:rFonts w:ascii="宋体" w:hAnsi="宋体" w:cs="宋体"/>
          <w:kern w:val="0"/>
          <w:szCs w:val="21"/>
        </w:rPr>
        <w:t>地址</w:t>
      </w:r>
      <w:r w:rsidRPr="00D75B49">
        <w:rPr>
          <w:kern w:val="0"/>
          <w:szCs w:val="21"/>
        </w:rPr>
        <w:t>11001010010111010111100000101101</w:t>
      </w:r>
      <w:r w:rsidRPr="00D75B49">
        <w:rPr>
          <w:rFonts w:ascii="宋体" w:hAnsi="宋体" w:cs="宋体"/>
          <w:kern w:val="0"/>
          <w:szCs w:val="21"/>
        </w:rPr>
        <w:t>按照点分十进制应该表示为</w:t>
      </w:r>
      <w:r w:rsidRPr="00D75B49">
        <w:rPr>
          <w:b/>
          <w:color w:val="FF0000"/>
          <w:kern w:val="0"/>
          <w:szCs w:val="21"/>
        </w:rPr>
        <w:t>202.93.120.45</w:t>
      </w:r>
      <w:r>
        <w:rPr>
          <w:rFonts w:hint="eastAsia"/>
          <w:kern w:val="0"/>
          <w:szCs w:val="21"/>
        </w:rPr>
        <w:t>。</w:t>
      </w:r>
      <w:r w:rsidRPr="00D75B49">
        <w:rPr>
          <w:rFonts w:ascii="宋体" w:hAnsi="宋体" w:cs="宋体"/>
          <w:kern w:val="0"/>
          <w:szCs w:val="21"/>
        </w:rPr>
        <w:t>这是一个</w:t>
      </w:r>
      <w:r w:rsidRPr="00D75B49">
        <w:rPr>
          <w:b/>
          <w:color w:val="FF0000"/>
          <w:kern w:val="0"/>
          <w:szCs w:val="21"/>
        </w:rPr>
        <w:t>C</w:t>
      </w:r>
      <w:r w:rsidRPr="00D75B49">
        <w:rPr>
          <w:rFonts w:ascii="宋体" w:hAnsi="宋体" w:cs="宋体"/>
          <w:kern w:val="0"/>
          <w:szCs w:val="21"/>
        </w:rPr>
        <w:t>类</w:t>
      </w:r>
      <w:r>
        <w:rPr>
          <w:rFonts w:hint="eastAsia"/>
          <w:kern w:val="0"/>
          <w:szCs w:val="21"/>
        </w:rPr>
        <w:t>IP</w:t>
      </w:r>
      <w:r w:rsidRPr="00D75B49">
        <w:rPr>
          <w:rFonts w:ascii="宋体" w:hAnsi="宋体" w:cs="宋体"/>
          <w:kern w:val="0"/>
          <w:szCs w:val="21"/>
        </w:rPr>
        <w:t>地址，所属的网络为</w:t>
      </w:r>
      <w:r w:rsidRPr="00D75B49">
        <w:rPr>
          <w:b/>
          <w:color w:val="FF0000"/>
          <w:kern w:val="0"/>
          <w:szCs w:val="21"/>
        </w:rPr>
        <w:t>202.93.120.0</w:t>
      </w:r>
      <w:r>
        <w:rPr>
          <w:rFonts w:hint="eastAsia"/>
          <w:kern w:val="0"/>
          <w:szCs w:val="21"/>
        </w:rPr>
        <w:t>，</w:t>
      </w:r>
      <w:r w:rsidRPr="00D75B49">
        <w:rPr>
          <w:rFonts w:ascii="宋体" w:hAnsi="宋体" w:cs="宋体"/>
          <w:kern w:val="0"/>
          <w:szCs w:val="21"/>
        </w:rPr>
        <w:t>这个网络的受限广播地址为</w:t>
      </w:r>
      <w:r w:rsidRPr="00D75B49">
        <w:rPr>
          <w:b/>
          <w:color w:val="FF0000"/>
          <w:kern w:val="0"/>
          <w:szCs w:val="21"/>
        </w:rPr>
        <w:t>255.255.255.255</w:t>
      </w:r>
      <w:r w:rsidRPr="00D75B49">
        <w:rPr>
          <w:rFonts w:ascii="宋体" w:hAnsi="宋体" w:cs="宋体"/>
          <w:kern w:val="0"/>
          <w:szCs w:val="21"/>
        </w:rPr>
        <w:t>，直接广播地址为</w:t>
      </w:r>
      <w:r w:rsidRPr="00D75B49">
        <w:rPr>
          <w:b/>
          <w:color w:val="FF0000"/>
          <w:kern w:val="0"/>
          <w:szCs w:val="21"/>
        </w:rPr>
        <w:t>202.93.120.255</w:t>
      </w:r>
      <w:r w:rsidRPr="00D75B49">
        <w:rPr>
          <w:rFonts w:ascii="宋体" w:hAnsi="宋体" w:cs="宋体"/>
          <w:kern w:val="0"/>
          <w:szCs w:val="21"/>
        </w:rPr>
        <w:t>。</w:t>
      </w:r>
    </w:p>
    <w:p w:rsidR="005D22A6" w:rsidRPr="00D75B49" w:rsidRDefault="005D22A6" w:rsidP="005D22A6">
      <w:pPr>
        <w:widowControl/>
        <w:jc w:val="left"/>
        <w:rPr>
          <w:rFonts w:ascii="宋体" w:hAnsi="宋体" w:cs="宋体"/>
          <w:kern w:val="0"/>
          <w:szCs w:val="21"/>
        </w:rPr>
      </w:pPr>
      <w:r>
        <w:rPr>
          <w:rFonts w:hint="eastAsia"/>
          <w:kern w:val="0"/>
          <w:szCs w:val="21"/>
        </w:rPr>
        <w:t>4</w:t>
      </w:r>
      <w:r>
        <w:rPr>
          <w:rFonts w:hint="eastAsia"/>
          <w:kern w:val="0"/>
          <w:szCs w:val="21"/>
        </w:rPr>
        <w:t>、</w:t>
      </w:r>
      <w:r w:rsidRPr="00D75B49">
        <w:rPr>
          <w:rFonts w:ascii="宋体" w:hAnsi="宋体" w:cs="宋体"/>
          <w:kern w:val="0"/>
          <w:szCs w:val="21"/>
        </w:rPr>
        <w:t>某计算机的</w:t>
      </w:r>
      <w:r>
        <w:rPr>
          <w:rFonts w:hint="eastAsia"/>
          <w:kern w:val="0"/>
          <w:szCs w:val="21"/>
        </w:rPr>
        <w:t>IP</w:t>
      </w:r>
      <w:r w:rsidRPr="00D75B49">
        <w:rPr>
          <w:rFonts w:ascii="宋体" w:hAnsi="宋体" w:cs="宋体"/>
          <w:kern w:val="0"/>
          <w:szCs w:val="21"/>
        </w:rPr>
        <w:t>地址是</w:t>
      </w:r>
      <w:r w:rsidRPr="00D75B49">
        <w:rPr>
          <w:kern w:val="0"/>
          <w:szCs w:val="21"/>
        </w:rPr>
        <w:t>208.37.62.23</w:t>
      </w:r>
      <w:r w:rsidRPr="00D75B49">
        <w:rPr>
          <w:rFonts w:ascii="宋体" w:hAnsi="宋体" w:cs="宋体"/>
          <w:kern w:val="0"/>
          <w:szCs w:val="21"/>
        </w:rPr>
        <w:t>，那么该计算机在</w:t>
      </w:r>
      <w:r w:rsidRPr="00D75B49">
        <w:rPr>
          <w:b/>
          <w:color w:val="FF0000"/>
          <w:kern w:val="0"/>
          <w:szCs w:val="21"/>
        </w:rPr>
        <w:t>C</w:t>
      </w:r>
      <w:r w:rsidRPr="00D75B49">
        <w:rPr>
          <w:rFonts w:ascii="宋体" w:hAnsi="宋体" w:cs="宋体"/>
          <w:kern w:val="0"/>
          <w:szCs w:val="21"/>
        </w:rPr>
        <w:t>类网络上，如果该网络的地址掩码为</w:t>
      </w:r>
      <w:r w:rsidRPr="00D75B49">
        <w:rPr>
          <w:kern w:val="0"/>
          <w:szCs w:val="21"/>
        </w:rPr>
        <w:t>255.255.255.240</w:t>
      </w:r>
      <w:r w:rsidRPr="00D75B49">
        <w:rPr>
          <w:rFonts w:ascii="宋体" w:hAnsi="宋体" w:cs="宋体"/>
          <w:kern w:val="0"/>
          <w:szCs w:val="21"/>
        </w:rPr>
        <w:t>，问该网络最多可以划分</w:t>
      </w:r>
      <w:r w:rsidRPr="00D75B49">
        <w:rPr>
          <w:b/>
          <w:color w:val="FF0000"/>
          <w:kern w:val="0"/>
          <w:szCs w:val="21"/>
        </w:rPr>
        <w:t>14</w:t>
      </w:r>
      <w:r w:rsidRPr="00D75B49">
        <w:rPr>
          <w:rFonts w:ascii="宋体" w:hAnsi="宋体" w:cs="宋体"/>
          <w:kern w:val="0"/>
          <w:szCs w:val="21"/>
        </w:rPr>
        <w:t>个子网，每个子网最多可以有</w:t>
      </w:r>
      <w:r w:rsidRPr="00D75B49">
        <w:rPr>
          <w:b/>
          <w:color w:val="FF0000"/>
          <w:kern w:val="0"/>
          <w:szCs w:val="21"/>
        </w:rPr>
        <w:t>14</w:t>
      </w:r>
      <w:r w:rsidRPr="00D75B49">
        <w:rPr>
          <w:rFonts w:ascii="宋体" w:hAnsi="宋体" w:cs="宋体"/>
          <w:kern w:val="0"/>
          <w:szCs w:val="21"/>
        </w:rPr>
        <w:t>台主机。</w:t>
      </w:r>
    </w:p>
    <w:p w:rsidR="005D22A6" w:rsidRPr="00D75B49" w:rsidRDefault="005D22A6" w:rsidP="005D22A6">
      <w:pPr>
        <w:widowControl/>
        <w:jc w:val="left"/>
        <w:rPr>
          <w:rFonts w:ascii="宋体" w:hAnsi="宋体" w:cs="宋体"/>
          <w:kern w:val="0"/>
          <w:szCs w:val="21"/>
        </w:rPr>
      </w:pPr>
      <w:r>
        <w:rPr>
          <w:rFonts w:hint="eastAsia"/>
          <w:kern w:val="0"/>
          <w:szCs w:val="21"/>
        </w:rPr>
        <w:t>5</w:t>
      </w:r>
      <w:r>
        <w:rPr>
          <w:rFonts w:hint="eastAsia"/>
          <w:kern w:val="0"/>
          <w:szCs w:val="21"/>
        </w:rPr>
        <w:t>、</w:t>
      </w:r>
      <w:r>
        <w:rPr>
          <w:rFonts w:hint="eastAsia"/>
          <w:kern w:val="0"/>
          <w:szCs w:val="21"/>
        </w:rPr>
        <w:t>IP</w:t>
      </w:r>
      <w:r w:rsidRPr="00D75B49">
        <w:rPr>
          <w:rFonts w:ascii="宋体" w:hAnsi="宋体" w:cs="宋体"/>
          <w:kern w:val="0"/>
          <w:szCs w:val="21"/>
        </w:rPr>
        <w:t>地址的主机部分如果全为</w:t>
      </w:r>
      <w:r w:rsidRPr="00D75B49">
        <w:rPr>
          <w:kern w:val="0"/>
          <w:szCs w:val="21"/>
        </w:rPr>
        <w:t>1</w:t>
      </w:r>
      <w:r w:rsidRPr="00D75B49">
        <w:rPr>
          <w:rFonts w:ascii="宋体" w:hAnsi="宋体" w:cs="宋体"/>
          <w:kern w:val="0"/>
          <w:szCs w:val="21"/>
        </w:rPr>
        <w:t>，则表示</w:t>
      </w:r>
      <w:r w:rsidRPr="00D75B49">
        <w:rPr>
          <w:rFonts w:ascii="宋体" w:hAnsi="宋体" w:cs="宋体"/>
          <w:b/>
          <w:color w:val="FF0000"/>
          <w:kern w:val="0"/>
          <w:szCs w:val="21"/>
        </w:rPr>
        <w:t>直接广播</w:t>
      </w:r>
      <w:r w:rsidRPr="00D75B49">
        <w:rPr>
          <w:rFonts w:ascii="宋体" w:hAnsi="宋体" w:cs="宋体"/>
          <w:kern w:val="0"/>
          <w:szCs w:val="21"/>
        </w:rPr>
        <w:t>地址，</w:t>
      </w:r>
      <w:r>
        <w:rPr>
          <w:rFonts w:hint="eastAsia"/>
          <w:kern w:val="0"/>
          <w:szCs w:val="21"/>
        </w:rPr>
        <w:t>IP</w:t>
      </w:r>
      <w:r w:rsidRPr="00D75B49">
        <w:rPr>
          <w:rFonts w:ascii="宋体" w:hAnsi="宋体" w:cs="宋体"/>
          <w:kern w:val="0"/>
          <w:szCs w:val="21"/>
        </w:rPr>
        <w:t>地址的主机部分若全为</w:t>
      </w:r>
      <w:r w:rsidRPr="00D75B49">
        <w:rPr>
          <w:kern w:val="0"/>
          <w:szCs w:val="21"/>
        </w:rPr>
        <w:t>0</w:t>
      </w:r>
      <w:r w:rsidRPr="00D75B49">
        <w:rPr>
          <w:rFonts w:ascii="宋体" w:hAnsi="宋体" w:cs="宋体"/>
          <w:kern w:val="0"/>
          <w:szCs w:val="21"/>
        </w:rPr>
        <w:t>，则表示</w:t>
      </w:r>
      <w:r w:rsidRPr="00D75B49">
        <w:rPr>
          <w:rFonts w:ascii="宋体" w:hAnsi="宋体" w:cs="宋体"/>
          <w:b/>
          <w:color w:val="FF0000"/>
          <w:kern w:val="0"/>
          <w:szCs w:val="21"/>
        </w:rPr>
        <w:t>网络</w:t>
      </w:r>
      <w:r w:rsidRPr="00D75B49">
        <w:rPr>
          <w:rFonts w:ascii="宋体" w:hAnsi="宋体" w:cs="宋体"/>
          <w:kern w:val="0"/>
          <w:szCs w:val="21"/>
        </w:rPr>
        <w:t>地址，第一个字节为</w:t>
      </w:r>
      <w:r w:rsidRPr="00D75B49">
        <w:rPr>
          <w:kern w:val="0"/>
          <w:szCs w:val="21"/>
        </w:rPr>
        <w:t>127</w:t>
      </w:r>
      <w:r w:rsidRPr="00D75B49">
        <w:rPr>
          <w:rFonts w:ascii="宋体" w:hAnsi="宋体" w:cs="宋体"/>
          <w:kern w:val="0"/>
          <w:szCs w:val="21"/>
        </w:rPr>
        <w:t>的</w:t>
      </w:r>
      <w:r>
        <w:rPr>
          <w:rFonts w:hint="eastAsia"/>
          <w:kern w:val="0"/>
          <w:szCs w:val="21"/>
        </w:rPr>
        <w:t>IP</w:t>
      </w:r>
      <w:r w:rsidRPr="00D75B49">
        <w:rPr>
          <w:rFonts w:ascii="宋体" w:hAnsi="宋体" w:cs="宋体"/>
          <w:kern w:val="0"/>
          <w:szCs w:val="21"/>
        </w:rPr>
        <w:t>地址被称为</w:t>
      </w:r>
      <w:r w:rsidRPr="00D75B49">
        <w:rPr>
          <w:rFonts w:ascii="宋体" w:hAnsi="宋体" w:cs="宋体"/>
          <w:b/>
          <w:color w:val="FF0000"/>
          <w:kern w:val="0"/>
          <w:szCs w:val="21"/>
        </w:rPr>
        <w:t>回送</w:t>
      </w:r>
      <w:r w:rsidRPr="00D75B49">
        <w:rPr>
          <w:rFonts w:ascii="宋体" w:hAnsi="宋体" w:cs="宋体"/>
          <w:kern w:val="0"/>
          <w:szCs w:val="21"/>
        </w:rPr>
        <w:t>地址。</w:t>
      </w:r>
    </w:p>
    <w:p w:rsidR="005D22A6" w:rsidRPr="00D75B49" w:rsidRDefault="005D22A6" w:rsidP="005D22A6">
      <w:pPr>
        <w:widowControl/>
        <w:jc w:val="left"/>
        <w:rPr>
          <w:rFonts w:ascii="宋体" w:hAnsi="宋体" w:cs="宋体"/>
          <w:kern w:val="0"/>
          <w:szCs w:val="21"/>
        </w:rPr>
      </w:pPr>
      <w:r>
        <w:rPr>
          <w:rFonts w:hint="eastAsia"/>
          <w:kern w:val="0"/>
          <w:szCs w:val="21"/>
        </w:rPr>
        <w:t>6</w:t>
      </w:r>
      <w:r>
        <w:rPr>
          <w:rFonts w:hint="eastAsia"/>
          <w:kern w:val="0"/>
          <w:szCs w:val="21"/>
        </w:rPr>
        <w:t>、</w:t>
      </w:r>
      <w:r w:rsidRPr="00D75B49">
        <w:rPr>
          <w:rFonts w:ascii="宋体" w:hAnsi="宋体" w:cs="宋体"/>
          <w:kern w:val="0"/>
          <w:szCs w:val="21"/>
        </w:rPr>
        <w:t>为</w:t>
      </w:r>
      <w:r>
        <w:rPr>
          <w:rFonts w:hint="eastAsia"/>
          <w:kern w:val="0"/>
          <w:szCs w:val="21"/>
        </w:rPr>
        <w:t>IP</w:t>
      </w:r>
      <w:r w:rsidRPr="00D75B49">
        <w:rPr>
          <w:rFonts w:ascii="宋体" w:hAnsi="宋体" w:cs="宋体"/>
          <w:kern w:val="0"/>
          <w:szCs w:val="21"/>
        </w:rPr>
        <w:t>分组选择转发路径的过程被称为</w:t>
      </w:r>
      <w:r w:rsidRPr="00D75B49">
        <w:rPr>
          <w:rFonts w:ascii="宋体" w:hAnsi="宋体" w:cs="宋体"/>
          <w:b/>
          <w:color w:val="FF0000"/>
          <w:kern w:val="0"/>
          <w:szCs w:val="21"/>
        </w:rPr>
        <w:t>路由选择</w:t>
      </w:r>
      <w:r w:rsidRPr="00D75B49">
        <w:rPr>
          <w:rFonts w:ascii="宋体" w:hAnsi="宋体" w:cs="宋体"/>
          <w:kern w:val="0"/>
          <w:szCs w:val="21"/>
        </w:rPr>
        <w:t>，是网络层的主要任务，</w:t>
      </w:r>
      <w:r w:rsidRPr="00D75B49">
        <w:rPr>
          <w:kern w:val="0"/>
          <w:szCs w:val="21"/>
        </w:rPr>
        <w:t>ICMP</w:t>
      </w:r>
      <w:r w:rsidRPr="00D75B49">
        <w:rPr>
          <w:rFonts w:ascii="宋体" w:hAnsi="宋体" w:cs="宋体"/>
          <w:kern w:val="0"/>
          <w:szCs w:val="21"/>
        </w:rPr>
        <w:t>是</w:t>
      </w:r>
      <w:r w:rsidRPr="00D75B49">
        <w:rPr>
          <w:rFonts w:ascii="宋体" w:hAnsi="宋体" w:cs="宋体"/>
          <w:b/>
          <w:color w:val="FF0000"/>
          <w:kern w:val="0"/>
          <w:szCs w:val="21"/>
        </w:rPr>
        <w:t>网络层</w:t>
      </w:r>
      <w:r w:rsidRPr="00D75B49">
        <w:rPr>
          <w:rFonts w:ascii="宋体" w:hAnsi="宋体" w:cs="宋体"/>
          <w:kern w:val="0"/>
          <w:szCs w:val="21"/>
        </w:rPr>
        <w:t>的协议。</w:t>
      </w:r>
      <w:r w:rsidRPr="000546CC">
        <w:rPr>
          <w:kern w:val="0"/>
          <w:szCs w:val="21"/>
        </w:rPr>
        <w:t>它传递差错报文以及其他需要注意的信息。</w:t>
      </w:r>
    </w:p>
    <w:p w:rsidR="005D22A6" w:rsidRPr="000546CC" w:rsidRDefault="005D22A6" w:rsidP="005D22A6">
      <w:pPr>
        <w:widowControl/>
        <w:jc w:val="left"/>
        <w:rPr>
          <w:rFonts w:hint="eastAsia"/>
          <w:kern w:val="0"/>
          <w:szCs w:val="21"/>
        </w:rPr>
      </w:pPr>
      <w:r>
        <w:rPr>
          <w:rFonts w:hint="eastAsia"/>
          <w:kern w:val="0"/>
          <w:szCs w:val="21"/>
        </w:rPr>
        <w:t>7</w:t>
      </w:r>
      <w:r>
        <w:rPr>
          <w:rFonts w:hint="eastAsia"/>
          <w:kern w:val="0"/>
          <w:szCs w:val="21"/>
        </w:rPr>
        <w:t>、</w:t>
      </w:r>
      <w:r w:rsidRPr="0062132B">
        <w:rPr>
          <w:rFonts w:hint="eastAsia"/>
          <w:b/>
          <w:color w:val="FF0000"/>
          <w:kern w:val="0"/>
          <w:szCs w:val="21"/>
        </w:rPr>
        <w:t>路由器</w:t>
      </w:r>
      <w:r w:rsidRPr="000546CC">
        <w:rPr>
          <w:rFonts w:hint="eastAsia"/>
          <w:kern w:val="0"/>
          <w:szCs w:val="21"/>
        </w:rPr>
        <w:t>是</w:t>
      </w:r>
      <w:r w:rsidRPr="000546CC">
        <w:rPr>
          <w:kern w:val="0"/>
          <w:szCs w:val="21"/>
        </w:rPr>
        <w:t>一种工作在网络层的设备，具有多个输入端口和多个输出端口</w:t>
      </w:r>
      <w:r>
        <w:rPr>
          <w:rFonts w:hint="eastAsia"/>
          <w:kern w:val="0"/>
          <w:szCs w:val="21"/>
        </w:rPr>
        <w:t>，</w:t>
      </w:r>
      <w:r w:rsidRPr="000546CC">
        <w:rPr>
          <w:kern w:val="0"/>
          <w:szCs w:val="21"/>
        </w:rPr>
        <w:t>用于在网络层互联不同的计算机网络，并完成分组在不同网络间的接收、存储与转发。典型的路由器结构可以分为两个部分：</w:t>
      </w:r>
      <w:r w:rsidRPr="00766C41">
        <w:rPr>
          <w:b/>
          <w:color w:val="FF0000"/>
          <w:kern w:val="0"/>
          <w:szCs w:val="21"/>
        </w:rPr>
        <w:t>路由选择部分</w:t>
      </w:r>
      <w:r w:rsidRPr="000546CC">
        <w:rPr>
          <w:kern w:val="0"/>
          <w:szCs w:val="21"/>
        </w:rPr>
        <w:t>和</w:t>
      </w:r>
      <w:r w:rsidRPr="00766C41">
        <w:rPr>
          <w:b/>
          <w:color w:val="FF0000"/>
          <w:kern w:val="0"/>
          <w:szCs w:val="21"/>
        </w:rPr>
        <w:t>分组转发</w:t>
      </w:r>
      <w:r w:rsidRPr="000546CC">
        <w:rPr>
          <w:kern w:val="0"/>
          <w:szCs w:val="21"/>
        </w:rPr>
        <w:t>部分。</w:t>
      </w:r>
    </w:p>
    <w:p w:rsidR="005D22A6" w:rsidRPr="000546CC" w:rsidRDefault="005D22A6" w:rsidP="005D22A6">
      <w:pPr>
        <w:widowControl/>
        <w:jc w:val="left"/>
        <w:rPr>
          <w:rFonts w:hint="eastAsia"/>
          <w:kern w:val="0"/>
          <w:szCs w:val="21"/>
        </w:rPr>
      </w:pPr>
      <w:r>
        <w:rPr>
          <w:rFonts w:hint="eastAsia"/>
          <w:kern w:val="0"/>
          <w:szCs w:val="21"/>
        </w:rPr>
        <w:t>8</w:t>
      </w:r>
      <w:r>
        <w:rPr>
          <w:rFonts w:hint="eastAsia"/>
          <w:kern w:val="0"/>
          <w:szCs w:val="21"/>
        </w:rPr>
        <w:t>、</w:t>
      </w:r>
      <w:r w:rsidRPr="000546CC">
        <w:rPr>
          <w:kern w:val="0"/>
          <w:szCs w:val="21"/>
        </w:rPr>
        <w:t>路由表可以分为</w:t>
      </w:r>
      <w:r w:rsidRPr="00D2636A">
        <w:rPr>
          <w:b/>
          <w:color w:val="FF0000"/>
          <w:kern w:val="0"/>
          <w:szCs w:val="21"/>
        </w:rPr>
        <w:t>静态路由表</w:t>
      </w:r>
      <w:r w:rsidRPr="000546CC">
        <w:rPr>
          <w:kern w:val="0"/>
          <w:szCs w:val="21"/>
        </w:rPr>
        <w:t>和</w:t>
      </w:r>
      <w:r w:rsidRPr="00D2636A">
        <w:rPr>
          <w:b/>
          <w:color w:val="FF0000"/>
          <w:kern w:val="0"/>
          <w:szCs w:val="21"/>
        </w:rPr>
        <w:t>动态路由表</w:t>
      </w:r>
      <w:r w:rsidRPr="000546CC">
        <w:rPr>
          <w:kern w:val="0"/>
          <w:szCs w:val="21"/>
        </w:rPr>
        <w:t>，使用路由信息协议</w:t>
      </w:r>
      <w:r w:rsidRPr="00D75B49">
        <w:rPr>
          <w:kern w:val="0"/>
          <w:szCs w:val="21"/>
        </w:rPr>
        <w:t>RIP</w:t>
      </w:r>
      <w:r w:rsidRPr="000546CC">
        <w:rPr>
          <w:kern w:val="0"/>
          <w:szCs w:val="21"/>
        </w:rPr>
        <w:t>来维护的路由表属于</w:t>
      </w:r>
      <w:r w:rsidRPr="00EF0168">
        <w:rPr>
          <w:b/>
          <w:color w:val="FF0000"/>
          <w:kern w:val="0"/>
          <w:szCs w:val="21"/>
        </w:rPr>
        <w:t>动态</w:t>
      </w:r>
      <w:r w:rsidRPr="000546CC">
        <w:rPr>
          <w:kern w:val="0"/>
          <w:szCs w:val="21"/>
        </w:rPr>
        <w:t>路由表。</w:t>
      </w:r>
    </w:p>
    <w:p w:rsidR="005D22A6" w:rsidRPr="000546CC" w:rsidRDefault="005D22A6" w:rsidP="005D22A6">
      <w:pPr>
        <w:widowControl/>
        <w:jc w:val="left"/>
        <w:rPr>
          <w:rFonts w:hint="eastAsia"/>
          <w:kern w:val="0"/>
          <w:szCs w:val="21"/>
        </w:rPr>
      </w:pPr>
      <w:r>
        <w:rPr>
          <w:rFonts w:hint="eastAsia"/>
          <w:kern w:val="0"/>
          <w:szCs w:val="21"/>
        </w:rPr>
        <w:t>9</w:t>
      </w:r>
      <w:r>
        <w:rPr>
          <w:rFonts w:hint="eastAsia"/>
          <w:kern w:val="0"/>
          <w:szCs w:val="21"/>
        </w:rPr>
        <w:t>、</w:t>
      </w:r>
      <w:r w:rsidRPr="000546CC">
        <w:rPr>
          <w:kern w:val="0"/>
          <w:szCs w:val="21"/>
        </w:rPr>
        <w:t>在</w:t>
      </w:r>
      <w:r w:rsidRPr="000546CC">
        <w:rPr>
          <w:kern w:val="0"/>
          <w:szCs w:val="21"/>
        </w:rPr>
        <w:t>OSI</w:t>
      </w:r>
      <w:r w:rsidRPr="000546CC">
        <w:rPr>
          <w:kern w:val="0"/>
          <w:szCs w:val="21"/>
        </w:rPr>
        <w:t>的七层参考模型中，工作在第三层以上的网间连接设备是</w:t>
      </w:r>
      <w:r w:rsidRPr="00CA3239">
        <w:rPr>
          <w:rFonts w:hint="eastAsia"/>
          <w:b/>
          <w:color w:val="FF0000"/>
          <w:kern w:val="0"/>
          <w:szCs w:val="21"/>
        </w:rPr>
        <w:t>网关</w:t>
      </w:r>
      <w:r w:rsidRPr="000546CC">
        <w:rPr>
          <w:rFonts w:hint="eastAsia"/>
          <w:kern w:val="0"/>
          <w:szCs w:val="21"/>
        </w:rPr>
        <w:t>。</w:t>
      </w:r>
    </w:p>
    <w:p w:rsidR="005D22A6" w:rsidRDefault="005D22A6" w:rsidP="005D22A6">
      <w:pPr>
        <w:widowControl/>
        <w:jc w:val="left"/>
        <w:rPr>
          <w:rFonts w:ascii="宋体" w:hAnsi="宋体" w:cs="宋体" w:hint="eastAsia"/>
          <w:kern w:val="0"/>
          <w:szCs w:val="21"/>
        </w:rPr>
      </w:pPr>
      <w:r>
        <w:rPr>
          <w:rFonts w:hint="eastAsia"/>
          <w:kern w:val="0"/>
          <w:szCs w:val="21"/>
        </w:rPr>
        <w:t>10</w:t>
      </w:r>
      <w:r>
        <w:rPr>
          <w:rFonts w:hint="eastAsia"/>
          <w:kern w:val="0"/>
          <w:szCs w:val="21"/>
        </w:rPr>
        <w:t>、</w:t>
      </w:r>
      <w:r w:rsidRPr="00B877E1">
        <w:rPr>
          <w:rFonts w:ascii="宋体" w:hAnsi="宋体" w:cs="宋体"/>
          <w:kern w:val="0"/>
          <w:szCs w:val="21"/>
        </w:rPr>
        <w:t>虚电路服务是</w:t>
      </w:r>
      <w:r w:rsidRPr="00B877E1">
        <w:rPr>
          <w:b/>
          <w:color w:val="FF0000"/>
          <w:kern w:val="0"/>
          <w:szCs w:val="21"/>
        </w:rPr>
        <w:t>OSI</w:t>
      </w:r>
      <w:r w:rsidRPr="00B877E1">
        <w:rPr>
          <w:rFonts w:ascii="宋体" w:hAnsi="宋体" w:cs="宋体"/>
          <w:b/>
          <w:color w:val="FF0000"/>
          <w:kern w:val="0"/>
          <w:szCs w:val="21"/>
        </w:rPr>
        <w:t>网络层</w:t>
      </w:r>
      <w:r w:rsidRPr="00B877E1">
        <w:rPr>
          <w:rFonts w:ascii="宋体" w:hAnsi="宋体" w:cs="宋体"/>
          <w:kern w:val="0"/>
          <w:szCs w:val="21"/>
        </w:rPr>
        <w:t>向传输层提供的一种可靠的数据传送服务，确保所有分组按发送</w:t>
      </w:r>
      <w:r w:rsidRPr="00B877E1">
        <w:rPr>
          <w:rFonts w:ascii="宋体" w:hAnsi="宋体" w:cs="宋体"/>
          <w:b/>
          <w:color w:val="FF0000"/>
          <w:kern w:val="0"/>
          <w:szCs w:val="21"/>
        </w:rPr>
        <w:t>顺序</w:t>
      </w:r>
      <w:r w:rsidRPr="00B877E1">
        <w:rPr>
          <w:rFonts w:ascii="宋体" w:hAnsi="宋体" w:cs="宋体"/>
          <w:kern w:val="0"/>
          <w:szCs w:val="21"/>
        </w:rPr>
        <w:t>到达目的端系统。</w:t>
      </w:r>
    </w:p>
    <w:p w:rsidR="005D22A6" w:rsidRPr="00D75B49" w:rsidRDefault="005D22A6" w:rsidP="005D22A6">
      <w:pPr>
        <w:widowControl/>
        <w:jc w:val="left"/>
        <w:rPr>
          <w:rFonts w:ascii="宋体" w:hAnsi="宋体" w:cs="宋体"/>
          <w:kern w:val="0"/>
          <w:szCs w:val="21"/>
        </w:rPr>
      </w:pPr>
      <w:r w:rsidRPr="00D75B49">
        <w:rPr>
          <w:kern w:val="0"/>
          <w:szCs w:val="21"/>
        </w:rPr>
        <w:t>1</w:t>
      </w:r>
      <w:r>
        <w:rPr>
          <w:rFonts w:hint="eastAsia"/>
          <w:kern w:val="0"/>
          <w:szCs w:val="21"/>
        </w:rPr>
        <w:t>1</w:t>
      </w:r>
      <w:r>
        <w:rPr>
          <w:rFonts w:hint="eastAsia"/>
          <w:kern w:val="0"/>
          <w:szCs w:val="21"/>
        </w:rPr>
        <w:t>、</w:t>
      </w:r>
      <w:r w:rsidRPr="00D75B49">
        <w:rPr>
          <w:rFonts w:ascii="宋体" w:hAnsi="宋体" w:cs="宋体"/>
          <w:kern w:val="0"/>
          <w:szCs w:val="21"/>
        </w:rPr>
        <w:t>传统电话交换采用电话交换网络来传送语音信息，而</w:t>
      </w:r>
      <w:r>
        <w:rPr>
          <w:rFonts w:hint="eastAsia"/>
          <w:kern w:val="0"/>
          <w:szCs w:val="21"/>
        </w:rPr>
        <w:t>IP</w:t>
      </w:r>
      <w:r w:rsidRPr="00D75B49">
        <w:rPr>
          <w:rFonts w:ascii="宋体" w:hAnsi="宋体" w:cs="宋体"/>
          <w:kern w:val="0"/>
          <w:szCs w:val="21"/>
        </w:rPr>
        <w:t>电话则采用</w:t>
      </w:r>
      <w:r w:rsidRPr="00D75B49">
        <w:rPr>
          <w:b/>
          <w:color w:val="FF0000"/>
          <w:kern w:val="0"/>
          <w:szCs w:val="21"/>
        </w:rPr>
        <w:t>TCP/IP</w:t>
      </w:r>
      <w:r w:rsidRPr="00D75B49">
        <w:rPr>
          <w:rFonts w:ascii="宋体" w:hAnsi="宋体" w:cs="宋体"/>
          <w:kern w:val="0"/>
          <w:szCs w:val="21"/>
        </w:rPr>
        <w:t>网络来传输语音信息。</w:t>
      </w:r>
    </w:p>
    <w:p w:rsidR="005D22A6" w:rsidRPr="00D75B49" w:rsidRDefault="005D22A6" w:rsidP="005D22A6">
      <w:pPr>
        <w:widowControl/>
        <w:jc w:val="left"/>
        <w:rPr>
          <w:rFonts w:ascii="宋体" w:hAnsi="宋体" w:cs="宋体"/>
          <w:kern w:val="0"/>
          <w:szCs w:val="21"/>
        </w:rPr>
      </w:pPr>
      <w:r w:rsidRPr="00D75B49">
        <w:rPr>
          <w:kern w:val="0"/>
          <w:szCs w:val="21"/>
        </w:rPr>
        <w:t>1</w:t>
      </w:r>
      <w:r>
        <w:rPr>
          <w:rFonts w:hint="eastAsia"/>
          <w:kern w:val="0"/>
          <w:szCs w:val="21"/>
        </w:rPr>
        <w:t>2</w:t>
      </w:r>
      <w:r>
        <w:rPr>
          <w:rFonts w:hint="eastAsia"/>
          <w:kern w:val="0"/>
          <w:szCs w:val="21"/>
        </w:rPr>
        <w:t>、</w:t>
      </w:r>
      <w:r w:rsidRPr="00D75B49">
        <w:rPr>
          <w:rFonts w:ascii="宋体" w:hAnsi="宋体" w:cs="宋体"/>
          <w:kern w:val="0"/>
          <w:szCs w:val="21"/>
        </w:rPr>
        <w:t>路由信息协议</w:t>
      </w:r>
      <w:r w:rsidRPr="00D75B49">
        <w:rPr>
          <w:kern w:val="0"/>
          <w:szCs w:val="21"/>
        </w:rPr>
        <w:t>(RIP)</w:t>
      </w:r>
      <w:r w:rsidRPr="00D75B49">
        <w:rPr>
          <w:rFonts w:ascii="宋体" w:hAnsi="宋体" w:cs="宋体"/>
          <w:kern w:val="0"/>
          <w:szCs w:val="21"/>
        </w:rPr>
        <w:t>是内部网关协议中广泛采用的一种基于（</w:t>
      </w:r>
      <w:r w:rsidRPr="00D75B49">
        <w:rPr>
          <w:kern w:val="0"/>
          <w:szCs w:val="21"/>
        </w:rPr>
        <w:t>1</w:t>
      </w:r>
      <w:r w:rsidRPr="00D75B49">
        <w:rPr>
          <w:rFonts w:ascii="宋体" w:hAnsi="宋体" w:cs="宋体"/>
          <w:kern w:val="0"/>
          <w:szCs w:val="21"/>
        </w:rPr>
        <w:t>）</w:t>
      </w:r>
      <w:r w:rsidRPr="00D75B49">
        <w:rPr>
          <w:kern w:val="0"/>
          <w:szCs w:val="21"/>
        </w:rPr>
        <w:t>____</w:t>
      </w:r>
      <w:r w:rsidRPr="00D75B49">
        <w:rPr>
          <w:b/>
          <w:color w:val="FF0000"/>
          <w:kern w:val="0"/>
          <w:szCs w:val="21"/>
        </w:rPr>
        <w:t>B</w:t>
      </w:r>
      <w:r w:rsidRPr="00D75B49">
        <w:rPr>
          <w:kern w:val="0"/>
          <w:szCs w:val="21"/>
        </w:rPr>
        <w:t>____</w:t>
      </w:r>
      <w:r w:rsidRPr="00D75B49">
        <w:rPr>
          <w:rFonts w:ascii="宋体" w:hAnsi="宋体" w:cs="宋体"/>
          <w:kern w:val="0"/>
          <w:szCs w:val="21"/>
        </w:rPr>
        <w:t>的协议，其最大优点是（</w:t>
      </w:r>
      <w:r w:rsidRPr="00D75B49">
        <w:rPr>
          <w:kern w:val="0"/>
          <w:szCs w:val="21"/>
        </w:rPr>
        <w:t>2</w:t>
      </w:r>
      <w:r w:rsidRPr="00D75B49">
        <w:rPr>
          <w:rFonts w:ascii="宋体" w:hAnsi="宋体" w:cs="宋体"/>
          <w:kern w:val="0"/>
          <w:szCs w:val="21"/>
        </w:rPr>
        <w:t>）</w:t>
      </w:r>
      <w:r w:rsidRPr="00D75B49">
        <w:rPr>
          <w:kern w:val="0"/>
          <w:szCs w:val="21"/>
        </w:rPr>
        <w:t>____</w:t>
      </w:r>
      <w:r w:rsidRPr="00D75B49">
        <w:rPr>
          <w:b/>
          <w:color w:val="FF0000"/>
          <w:kern w:val="0"/>
          <w:szCs w:val="21"/>
        </w:rPr>
        <w:t>A</w:t>
      </w:r>
      <w:r w:rsidRPr="00D75B49">
        <w:rPr>
          <w:kern w:val="0"/>
          <w:szCs w:val="21"/>
        </w:rPr>
        <w:t>____</w:t>
      </w:r>
      <w:r w:rsidRPr="00D75B49">
        <w:rPr>
          <w:rFonts w:ascii="宋体" w:hAnsi="宋体" w:cs="宋体"/>
          <w:kern w:val="0"/>
          <w:szCs w:val="21"/>
        </w:rPr>
        <w:t>。</w:t>
      </w:r>
      <w:r w:rsidRPr="00D75B49">
        <w:rPr>
          <w:kern w:val="0"/>
          <w:szCs w:val="21"/>
        </w:rPr>
        <w:t>RIP</w:t>
      </w:r>
      <w:r w:rsidRPr="00D75B49">
        <w:rPr>
          <w:rFonts w:ascii="宋体" w:hAnsi="宋体" w:cs="宋体"/>
          <w:kern w:val="0"/>
          <w:szCs w:val="21"/>
        </w:rPr>
        <w:t>规定分组每经过一个路由器，跳数就增加</w:t>
      </w:r>
      <w:r w:rsidRPr="00D75B49">
        <w:rPr>
          <w:kern w:val="0"/>
          <w:szCs w:val="21"/>
        </w:rPr>
        <w:t>1</w:t>
      </w:r>
      <w:r w:rsidRPr="00D75B49">
        <w:rPr>
          <w:rFonts w:ascii="宋体" w:hAnsi="宋体" w:cs="宋体"/>
          <w:kern w:val="0"/>
          <w:szCs w:val="21"/>
        </w:rPr>
        <w:t>，在实际使用中，一条路径上最多可包含的路由器数量是（</w:t>
      </w:r>
      <w:r w:rsidRPr="00D75B49">
        <w:rPr>
          <w:kern w:val="0"/>
          <w:szCs w:val="21"/>
        </w:rPr>
        <w:t>3</w:t>
      </w:r>
      <w:r w:rsidRPr="00D75B49">
        <w:rPr>
          <w:rFonts w:ascii="宋体" w:hAnsi="宋体" w:cs="宋体"/>
          <w:kern w:val="0"/>
          <w:szCs w:val="21"/>
        </w:rPr>
        <w:t>）</w:t>
      </w:r>
      <w:r w:rsidRPr="00D75B49">
        <w:rPr>
          <w:kern w:val="0"/>
          <w:szCs w:val="21"/>
        </w:rPr>
        <w:t>____</w:t>
      </w:r>
      <w:r w:rsidRPr="00D75B49">
        <w:rPr>
          <w:b/>
          <w:color w:val="FF0000"/>
          <w:kern w:val="0"/>
          <w:szCs w:val="21"/>
        </w:rPr>
        <w:t>C</w:t>
      </w:r>
      <w:r w:rsidRPr="00D75B49">
        <w:rPr>
          <w:kern w:val="0"/>
          <w:szCs w:val="21"/>
        </w:rPr>
        <w:t>____</w:t>
      </w:r>
      <w:r w:rsidRPr="00D75B49">
        <w:rPr>
          <w:rFonts w:ascii="宋体" w:hAnsi="宋体" w:cs="宋体"/>
          <w:kern w:val="0"/>
          <w:szCs w:val="21"/>
        </w:rPr>
        <w:t>。</w:t>
      </w:r>
      <w:r w:rsidRPr="00D75B49">
        <w:rPr>
          <w:kern w:val="0"/>
          <w:szCs w:val="21"/>
        </w:rPr>
        <w:t>RIP</w:t>
      </w:r>
      <w:r w:rsidRPr="00D75B49">
        <w:rPr>
          <w:rFonts w:ascii="宋体" w:hAnsi="宋体" w:cs="宋体"/>
          <w:kern w:val="0"/>
          <w:szCs w:val="21"/>
        </w:rPr>
        <w:t>协议更新路由表的原则是维护到各目的网络（</w:t>
      </w:r>
      <w:r w:rsidRPr="00D75B49">
        <w:rPr>
          <w:kern w:val="0"/>
          <w:szCs w:val="21"/>
        </w:rPr>
        <w:t>4</w:t>
      </w:r>
      <w:r w:rsidRPr="00D75B49">
        <w:rPr>
          <w:rFonts w:ascii="宋体" w:hAnsi="宋体" w:cs="宋体"/>
          <w:kern w:val="0"/>
          <w:szCs w:val="21"/>
        </w:rPr>
        <w:t>）</w:t>
      </w:r>
      <w:r w:rsidRPr="00D75B49">
        <w:rPr>
          <w:kern w:val="0"/>
          <w:szCs w:val="21"/>
        </w:rPr>
        <w:t>____</w:t>
      </w:r>
      <w:r w:rsidRPr="00D75B49">
        <w:rPr>
          <w:b/>
          <w:color w:val="FF0000"/>
          <w:kern w:val="0"/>
          <w:szCs w:val="21"/>
        </w:rPr>
        <w:t>A</w:t>
      </w:r>
      <w:r w:rsidRPr="00D75B49">
        <w:rPr>
          <w:kern w:val="0"/>
          <w:szCs w:val="21"/>
        </w:rPr>
        <w:t>____</w:t>
      </w:r>
      <w:r w:rsidRPr="00D75B49">
        <w:rPr>
          <w:rFonts w:ascii="宋体" w:hAnsi="宋体" w:cs="宋体"/>
          <w:kern w:val="0"/>
          <w:szCs w:val="21"/>
        </w:rPr>
        <w:t>的路由信息。现在假设路由器</w:t>
      </w:r>
      <w:r w:rsidRPr="00D75B49">
        <w:rPr>
          <w:kern w:val="0"/>
          <w:szCs w:val="21"/>
        </w:rPr>
        <w:t>X</w:t>
      </w:r>
      <w:r w:rsidRPr="00D75B49">
        <w:rPr>
          <w:rFonts w:ascii="宋体" w:hAnsi="宋体" w:cs="宋体"/>
          <w:kern w:val="0"/>
          <w:szCs w:val="21"/>
        </w:rPr>
        <w:t>和路由器</w:t>
      </w:r>
      <w:r w:rsidRPr="00D75B49">
        <w:rPr>
          <w:kern w:val="0"/>
          <w:szCs w:val="21"/>
        </w:rPr>
        <w:t>K</w:t>
      </w:r>
      <w:r w:rsidRPr="00D75B49">
        <w:rPr>
          <w:rFonts w:ascii="宋体" w:hAnsi="宋体" w:cs="宋体"/>
          <w:kern w:val="0"/>
          <w:szCs w:val="21"/>
        </w:rPr>
        <w:t>是两个相邻的路由器，</w:t>
      </w:r>
      <w:r w:rsidRPr="00D75B49">
        <w:rPr>
          <w:kern w:val="0"/>
          <w:szCs w:val="21"/>
        </w:rPr>
        <w:t>X</w:t>
      </w:r>
      <w:r w:rsidRPr="00D75B49">
        <w:rPr>
          <w:rFonts w:ascii="宋体" w:hAnsi="宋体" w:cs="宋体"/>
          <w:kern w:val="0"/>
          <w:szCs w:val="21"/>
        </w:rPr>
        <w:t>向</w:t>
      </w:r>
      <w:r w:rsidRPr="00D75B49">
        <w:rPr>
          <w:kern w:val="0"/>
          <w:szCs w:val="21"/>
        </w:rPr>
        <w:t>K</w:t>
      </w:r>
      <w:r w:rsidRPr="00D75B49">
        <w:rPr>
          <w:rFonts w:ascii="宋体" w:hAnsi="宋体" w:cs="宋体"/>
          <w:kern w:val="0"/>
          <w:szCs w:val="21"/>
        </w:rPr>
        <w:t>说：“我到目的网路</w:t>
      </w:r>
      <w:r w:rsidRPr="00D75B49">
        <w:rPr>
          <w:kern w:val="0"/>
          <w:szCs w:val="21"/>
        </w:rPr>
        <w:t>Y</w:t>
      </w:r>
      <w:r w:rsidRPr="00D75B49">
        <w:rPr>
          <w:rFonts w:ascii="宋体" w:hAnsi="宋体" w:cs="宋体"/>
          <w:kern w:val="0"/>
          <w:szCs w:val="21"/>
        </w:rPr>
        <w:t>的距离为</w:t>
      </w:r>
      <w:r w:rsidRPr="00D75B49">
        <w:rPr>
          <w:kern w:val="0"/>
          <w:szCs w:val="21"/>
        </w:rPr>
        <w:t>N</w:t>
      </w:r>
      <w:r w:rsidRPr="00D75B49">
        <w:rPr>
          <w:rFonts w:ascii="宋体" w:hAnsi="宋体" w:cs="宋体"/>
          <w:kern w:val="0"/>
          <w:szCs w:val="21"/>
        </w:rPr>
        <w:t>”，则收到此信息的</w:t>
      </w:r>
      <w:r w:rsidRPr="00D75B49">
        <w:rPr>
          <w:kern w:val="0"/>
          <w:szCs w:val="21"/>
        </w:rPr>
        <w:t>K</w:t>
      </w:r>
      <w:r w:rsidRPr="00D75B49">
        <w:rPr>
          <w:rFonts w:ascii="宋体" w:hAnsi="宋体" w:cs="宋体"/>
          <w:kern w:val="0"/>
          <w:szCs w:val="21"/>
        </w:rPr>
        <w:t>就知道：“若将到网络</w:t>
      </w:r>
      <w:r w:rsidRPr="00D75B49">
        <w:rPr>
          <w:kern w:val="0"/>
          <w:szCs w:val="21"/>
        </w:rPr>
        <w:t>Y</w:t>
      </w:r>
      <w:r w:rsidRPr="00D75B49">
        <w:rPr>
          <w:rFonts w:ascii="宋体" w:hAnsi="宋体" w:cs="宋体"/>
          <w:kern w:val="0"/>
          <w:szCs w:val="21"/>
        </w:rPr>
        <w:t>的下一个路由器选为</w:t>
      </w:r>
      <w:r w:rsidRPr="00D75B49">
        <w:rPr>
          <w:kern w:val="0"/>
          <w:szCs w:val="21"/>
        </w:rPr>
        <w:t>X</w:t>
      </w:r>
      <w:r w:rsidRPr="00D75B49">
        <w:rPr>
          <w:rFonts w:ascii="宋体" w:hAnsi="宋体" w:cs="宋体"/>
          <w:kern w:val="0"/>
          <w:szCs w:val="21"/>
        </w:rPr>
        <w:t>，则我到网络</w:t>
      </w:r>
      <w:r w:rsidRPr="00D75B49">
        <w:rPr>
          <w:kern w:val="0"/>
          <w:szCs w:val="21"/>
        </w:rPr>
        <w:t>Y</w:t>
      </w:r>
      <w:r w:rsidRPr="00D75B49">
        <w:rPr>
          <w:rFonts w:ascii="宋体" w:hAnsi="宋体" w:cs="宋体"/>
          <w:kern w:val="0"/>
          <w:szCs w:val="21"/>
        </w:rPr>
        <w:t>的距离为</w:t>
      </w:r>
      <w:r w:rsidRPr="00D75B49">
        <w:rPr>
          <w:kern w:val="0"/>
          <w:szCs w:val="21"/>
        </w:rPr>
        <w:t>_</w:t>
      </w:r>
      <w:r w:rsidRPr="00D75B49">
        <w:rPr>
          <w:rFonts w:ascii="宋体" w:hAnsi="宋体" w:cs="宋体"/>
          <w:kern w:val="0"/>
          <w:szCs w:val="21"/>
        </w:rPr>
        <w:t>（</w:t>
      </w:r>
      <w:r w:rsidRPr="00D75B49">
        <w:rPr>
          <w:kern w:val="0"/>
          <w:szCs w:val="21"/>
        </w:rPr>
        <w:t>5</w:t>
      </w:r>
      <w:r w:rsidRPr="00D75B49">
        <w:rPr>
          <w:rFonts w:ascii="宋体" w:hAnsi="宋体" w:cs="宋体"/>
          <w:kern w:val="0"/>
          <w:szCs w:val="21"/>
        </w:rPr>
        <w:t>）</w:t>
      </w:r>
      <w:r w:rsidRPr="00D75B49">
        <w:rPr>
          <w:kern w:val="0"/>
          <w:szCs w:val="21"/>
        </w:rPr>
        <w:t>___</w:t>
      </w:r>
      <w:r w:rsidRPr="00D75B49">
        <w:rPr>
          <w:b/>
          <w:color w:val="FF0000"/>
          <w:kern w:val="0"/>
          <w:szCs w:val="21"/>
        </w:rPr>
        <w:t>D</w:t>
      </w:r>
      <w:r w:rsidRPr="00D75B49">
        <w:rPr>
          <w:kern w:val="0"/>
          <w:szCs w:val="21"/>
        </w:rPr>
        <w:t>____</w:t>
      </w:r>
    </w:p>
    <w:p w:rsidR="005D22A6" w:rsidRPr="00D75B49" w:rsidRDefault="005D22A6" w:rsidP="005D22A6">
      <w:pPr>
        <w:widowControl/>
        <w:ind w:firstLine="435"/>
        <w:jc w:val="left"/>
        <w:rPr>
          <w:rFonts w:ascii="宋体" w:hAnsi="宋体" w:cs="宋体"/>
          <w:kern w:val="0"/>
          <w:szCs w:val="21"/>
        </w:rPr>
      </w:pPr>
      <w:r w:rsidRPr="00D75B49">
        <w:rPr>
          <w:rFonts w:ascii="宋体" w:hAnsi="宋体" w:cs="宋体"/>
          <w:kern w:val="0"/>
          <w:szCs w:val="21"/>
        </w:rPr>
        <w:t>（</w:t>
      </w:r>
      <w:r w:rsidRPr="00D75B49">
        <w:rPr>
          <w:kern w:val="0"/>
          <w:szCs w:val="21"/>
        </w:rPr>
        <w:t>1</w:t>
      </w:r>
      <w:r w:rsidRPr="00D75B49">
        <w:rPr>
          <w:rFonts w:ascii="宋体" w:hAnsi="宋体" w:cs="宋体"/>
          <w:kern w:val="0"/>
          <w:szCs w:val="21"/>
        </w:rPr>
        <w:t>）</w:t>
      </w:r>
      <w:r w:rsidRPr="00D75B49">
        <w:rPr>
          <w:kern w:val="0"/>
          <w:szCs w:val="21"/>
        </w:rPr>
        <w:t xml:space="preserve"> A</w:t>
      </w:r>
      <w:r w:rsidRPr="00D75B49">
        <w:rPr>
          <w:rFonts w:ascii="宋体" w:hAnsi="宋体" w:cs="宋体"/>
          <w:kern w:val="0"/>
          <w:szCs w:val="21"/>
        </w:rPr>
        <w:t>．链路状态路由算法</w:t>
      </w:r>
      <w:r w:rsidRPr="00D75B49">
        <w:rPr>
          <w:kern w:val="0"/>
          <w:szCs w:val="21"/>
        </w:rPr>
        <w:t xml:space="preserve">     B</w:t>
      </w:r>
      <w:r w:rsidRPr="00D75B49">
        <w:rPr>
          <w:rFonts w:ascii="宋体" w:hAnsi="宋体" w:cs="宋体"/>
          <w:kern w:val="0"/>
          <w:szCs w:val="21"/>
        </w:rPr>
        <w:t>．距离矢量路由算法</w:t>
      </w:r>
    </w:p>
    <w:p w:rsidR="005D22A6" w:rsidRPr="00D75B49" w:rsidRDefault="005D22A6" w:rsidP="005D22A6">
      <w:pPr>
        <w:widowControl/>
        <w:ind w:firstLine="435"/>
        <w:jc w:val="left"/>
        <w:rPr>
          <w:rFonts w:ascii="宋体" w:hAnsi="宋体" w:cs="宋体"/>
          <w:kern w:val="0"/>
          <w:szCs w:val="21"/>
        </w:rPr>
      </w:pPr>
      <w:r w:rsidRPr="00D75B49">
        <w:rPr>
          <w:kern w:val="0"/>
          <w:szCs w:val="21"/>
        </w:rPr>
        <w:t xml:space="preserve">      C</w:t>
      </w:r>
      <w:r w:rsidRPr="00D75B49">
        <w:rPr>
          <w:rFonts w:ascii="宋体" w:hAnsi="宋体" w:cs="宋体"/>
          <w:kern w:val="0"/>
          <w:szCs w:val="21"/>
        </w:rPr>
        <w:t>．集中式路由算法</w:t>
      </w:r>
      <w:r w:rsidRPr="00D75B49">
        <w:rPr>
          <w:kern w:val="0"/>
          <w:szCs w:val="21"/>
        </w:rPr>
        <w:t xml:space="preserve">       D</w:t>
      </w:r>
      <w:r w:rsidRPr="00D75B49">
        <w:rPr>
          <w:rFonts w:ascii="宋体" w:hAnsi="宋体" w:cs="宋体"/>
          <w:kern w:val="0"/>
          <w:szCs w:val="21"/>
        </w:rPr>
        <w:t>．固定路由算法</w:t>
      </w:r>
    </w:p>
    <w:p w:rsidR="005D22A6" w:rsidRPr="00D75B49" w:rsidRDefault="005D22A6" w:rsidP="005D22A6">
      <w:pPr>
        <w:widowControl/>
        <w:ind w:firstLine="435"/>
        <w:jc w:val="left"/>
        <w:rPr>
          <w:rFonts w:ascii="宋体" w:hAnsi="宋体" w:cs="宋体"/>
          <w:kern w:val="0"/>
          <w:szCs w:val="21"/>
        </w:rPr>
      </w:pPr>
      <w:r w:rsidRPr="00D75B49">
        <w:rPr>
          <w:rFonts w:ascii="宋体" w:hAnsi="宋体" w:cs="宋体"/>
          <w:kern w:val="0"/>
          <w:szCs w:val="21"/>
        </w:rPr>
        <w:t>（</w:t>
      </w:r>
      <w:r w:rsidRPr="00D75B49">
        <w:rPr>
          <w:kern w:val="0"/>
          <w:szCs w:val="21"/>
        </w:rPr>
        <w:t>2</w:t>
      </w:r>
      <w:r w:rsidRPr="00D75B49">
        <w:rPr>
          <w:rFonts w:ascii="宋体" w:hAnsi="宋体" w:cs="宋体"/>
          <w:kern w:val="0"/>
          <w:szCs w:val="21"/>
        </w:rPr>
        <w:t>）</w:t>
      </w:r>
      <w:r w:rsidRPr="00D75B49">
        <w:rPr>
          <w:kern w:val="0"/>
          <w:szCs w:val="21"/>
        </w:rPr>
        <w:t xml:space="preserve"> A</w:t>
      </w:r>
      <w:r w:rsidRPr="00D75B49">
        <w:rPr>
          <w:rFonts w:ascii="宋体" w:hAnsi="宋体" w:cs="宋体"/>
          <w:kern w:val="0"/>
          <w:szCs w:val="21"/>
        </w:rPr>
        <w:t>．简单</w:t>
      </w:r>
      <w:r w:rsidRPr="00D75B49">
        <w:rPr>
          <w:kern w:val="0"/>
          <w:szCs w:val="21"/>
        </w:rPr>
        <w:t xml:space="preserve"> </w:t>
      </w:r>
      <w:r>
        <w:rPr>
          <w:rFonts w:hint="eastAsia"/>
          <w:kern w:val="0"/>
          <w:szCs w:val="21"/>
        </w:rPr>
        <w:t xml:space="preserve">  </w:t>
      </w:r>
      <w:r w:rsidRPr="00D75B49">
        <w:rPr>
          <w:kern w:val="0"/>
          <w:szCs w:val="21"/>
        </w:rPr>
        <w:t>B</w:t>
      </w:r>
      <w:r w:rsidRPr="00D75B49">
        <w:rPr>
          <w:rFonts w:ascii="宋体" w:hAnsi="宋体" w:cs="宋体"/>
          <w:kern w:val="0"/>
          <w:szCs w:val="21"/>
        </w:rPr>
        <w:t>．可靠性高</w:t>
      </w:r>
      <w:r>
        <w:rPr>
          <w:rFonts w:ascii="宋体" w:hAnsi="宋体" w:cs="宋体" w:hint="eastAsia"/>
          <w:kern w:val="0"/>
          <w:szCs w:val="21"/>
        </w:rPr>
        <w:t xml:space="preserve">   </w:t>
      </w:r>
      <w:r w:rsidRPr="00D75B49">
        <w:rPr>
          <w:kern w:val="0"/>
          <w:szCs w:val="21"/>
        </w:rPr>
        <w:t>C</w:t>
      </w:r>
      <w:r w:rsidRPr="00D75B49">
        <w:rPr>
          <w:rFonts w:ascii="宋体" w:hAnsi="宋体" w:cs="宋体"/>
          <w:kern w:val="0"/>
          <w:szCs w:val="21"/>
        </w:rPr>
        <w:t>．速度快</w:t>
      </w:r>
      <w:r>
        <w:rPr>
          <w:rFonts w:ascii="宋体" w:hAnsi="宋体" w:cs="宋体" w:hint="eastAsia"/>
          <w:kern w:val="0"/>
          <w:szCs w:val="21"/>
        </w:rPr>
        <w:t xml:space="preserve">   </w:t>
      </w:r>
      <w:r w:rsidRPr="00D75B49">
        <w:rPr>
          <w:kern w:val="0"/>
          <w:szCs w:val="21"/>
        </w:rPr>
        <w:t>D</w:t>
      </w:r>
      <w:r w:rsidRPr="00D75B49">
        <w:rPr>
          <w:rFonts w:ascii="宋体" w:hAnsi="宋体" w:cs="宋体"/>
          <w:kern w:val="0"/>
          <w:szCs w:val="21"/>
        </w:rPr>
        <w:t>．收敛快</w:t>
      </w:r>
    </w:p>
    <w:p w:rsidR="005D22A6" w:rsidRPr="00D75B49" w:rsidRDefault="005D22A6" w:rsidP="005D22A6">
      <w:pPr>
        <w:widowControl/>
        <w:ind w:firstLine="435"/>
        <w:jc w:val="left"/>
        <w:rPr>
          <w:rFonts w:ascii="宋体" w:hAnsi="宋体" w:cs="宋体"/>
          <w:kern w:val="0"/>
          <w:szCs w:val="21"/>
        </w:rPr>
      </w:pPr>
      <w:r w:rsidRPr="00D75B49">
        <w:rPr>
          <w:rFonts w:ascii="宋体" w:hAnsi="宋体" w:cs="宋体"/>
          <w:kern w:val="0"/>
          <w:szCs w:val="21"/>
        </w:rPr>
        <w:t>（</w:t>
      </w:r>
      <w:r w:rsidRPr="00D75B49">
        <w:rPr>
          <w:kern w:val="0"/>
          <w:szCs w:val="21"/>
        </w:rPr>
        <w:t>3</w:t>
      </w:r>
      <w:r w:rsidRPr="00D75B49">
        <w:rPr>
          <w:rFonts w:ascii="宋体" w:hAnsi="宋体" w:cs="宋体"/>
          <w:kern w:val="0"/>
          <w:szCs w:val="21"/>
        </w:rPr>
        <w:t>）</w:t>
      </w:r>
      <w:r w:rsidRPr="00D75B49">
        <w:rPr>
          <w:kern w:val="0"/>
          <w:szCs w:val="21"/>
        </w:rPr>
        <w:t xml:space="preserve"> A</w:t>
      </w:r>
      <w:r w:rsidRPr="00D75B49">
        <w:rPr>
          <w:rFonts w:ascii="宋体" w:hAnsi="宋体" w:cs="宋体"/>
          <w:kern w:val="0"/>
          <w:szCs w:val="21"/>
        </w:rPr>
        <w:t>．</w:t>
      </w:r>
      <w:r w:rsidRPr="00D75B49">
        <w:rPr>
          <w:kern w:val="0"/>
          <w:szCs w:val="21"/>
        </w:rPr>
        <w:t>10</w:t>
      </w:r>
      <w:r w:rsidRPr="00D75B49">
        <w:rPr>
          <w:rFonts w:ascii="宋体" w:hAnsi="宋体" w:cs="宋体"/>
          <w:kern w:val="0"/>
          <w:szCs w:val="21"/>
        </w:rPr>
        <w:t>个</w:t>
      </w:r>
      <w:r w:rsidRPr="00D75B49">
        <w:rPr>
          <w:kern w:val="0"/>
          <w:szCs w:val="21"/>
        </w:rPr>
        <w:t xml:space="preserve"> </w:t>
      </w:r>
      <w:r>
        <w:rPr>
          <w:rFonts w:hint="eastAsia"/>
          <w:kern w:val="0"/>
          <w:szCs w:val="21"/>
        </w:rPr>
        <w:t xml:space="preserve">  </w:t>
      </w:r>
      <w:r w:rsidRPr="00D75B49">
        <w:rPr>
          <w:kern w:val="0"/>
          <w:szCs w:val="21"/>
        </w:rPr>
        <w:t>B</w:t>
      </w:r>
      <w:r w:rsidRPr="00D75B49">
        <w:rPr>
          <w:rFonts w:ascii="宋体" w:hAnsi="宋体" w:cs="宋体"/>
          <w:kern w:val="0"/>
          <w:szCs w:val="21"/>
        </w:rPr>
        <w:t>．</w:t>
      </w:r>
      <w:r w:rsidRPr="00D75B49">
        <w:rPr>
          <w:kern w:val="0"/>
          <w:szCs w:val="21"/>
        </w:rPr>
        <w:t>16</w:t>
      </w:r>
      <w:r w:rsidRPr="00D75B49">
        <w:rPr>
          <w:rFonts w:ascii="宋体" w:hAnsi="宋体" w:cs="宋体"/>
          <w:kern w:val="0"/>
          <w:szCs w:val="21"/>
        </w:rPr>
        <w:t>个</w:t>
      </w:r>
      <w:r w:rsidRPr="00D75B49">
        <w:rPr>
          <w:kern w:val="0"/>
          <w:szCs w:val="21"/>
        </w:rPr>
        <w:t xml:space="preserve"> </w:t>
      </w:r>
      <w:r>
        <w:rPr>
          <w:rFonts w:hint="eastAsia"/>
          <w:kern w:val="0"/>
          <w:szCs w:val="21"/>
        </w:rPr>
        <w:t xml:space="preserve">  </w:t>
      </w:r>
      <w:r w:rsidRPr="00D75B49">
        <w:rPr>
          <w:kern w:val="0"/>
          <w:szCs w:val="21"/>
        </w:rPr>
        <w:t>C</w:t>
      </w:r>
      <w:r w:rsidRPr="00D75B49">
        <w:rPr>
          <w:rFonts w:ascii="宋体" w:hAnsi="宋体" w:cs="宋体"/>
          <w:kern w:val="0"/>
          <w:szCs w:val="21"/>
        </w:rPr>
        <w:t>．</w:t>
      </w:r>
      <w:r w:rsidRPr="00D75B49">
        <w:rPr>
          <w:kern w:val="0"/>
          <w:szCs w:val="21"/>
        </w:rPr>
        <w:t>15</w:t>
      </w:r>
      <w:r w:rsidRPr="00D75B49">
        <w:rPr>
          <w:rFonts w:ascii="宋体" w:hAnsi="宋体" w:cs="宋体"/>
          <w:kern w:val="0"/>
          <w:szCs w:val="21"/>
        </w:rPr>
        <w:t>个</w:t>
      </w:r>
      <w:r w:rsidRPr="00D75B49">
        <w:rPr>
          <w:kern w:val="0"/>
          <w:szCs w:val="21"/>
        </w:rPr>
        <w:t xml:space="preserve"> </w:t>
      </w:r>
      <w:r>
        <w:rPr>
          <w:rFonts w:hint="eastAsia"/>
          <w:kern w:val="0"/>
          <w:szCs w:val="21"/>
        </w:rPr>
        <w:t xml:space="preserve">  </w:t>
      </w:r>
      <w:r w:rsidRPr="00D75B49">
        <w:rPr>
          <w:kern w:val="0"/>
          <w:szCs w:val="21"/>
        </w:rPr>
        <w:t>D</w:t>
      </w:r>
      <w:r w:rsidRPr="00D75B49">
        <w:rPr>
          <w:rFonts w:ascii="宋体" w:hAnsi="宋体" w:cs="宋体"/>
          <w:kern w:val="0"/>
          <w:szCs w:val="21"/>
        </w:rPr>
        <w:t>．无数个</w:t>
      </w:r>
    </w:p>
    <w:p w:rsidR="005D22A6" w:rsidRPr="00D75B49" w:rsidRDefault="005D22A6" w:rsidP="005D22A6">
      <w:pPr>
        <w:widowControl/>
        <w:ind w:firstLine="435"/>
        <w:jc w:val="left"/>
        <w:rPr>
          <w:rFonts w:ascii="宋体" w:hAnsi="宋体" w:cs="宋体"/>
          <w:kern w:val="0"/>
          <w:szCs w:val="21"/>
        </w:rPr>
      </w:pPr>
      <w:r w:rsidRPr="00D75B49">
        <w:rPr>
          <w:rFonts w:ascii="宋体" w:hAnsi="宋体" w:cs="宋体"/>
          <w:kern w:val="0"/>
          <w:szCs w:val="21"/>
        </w:rPr>
        <w:lastRenderedPageBreak/>
        <w:t>（</w:t>
      </w:r>
      <w:r w:rsidRPr="00D75B49">
        <w:rPr>
          <w:kern w:val="0"/>
          <w:szCs w:val="21"/>
        </w:rPr>
        <w:t>4</w:t>
      </w:r>
      <w:r w:rsidRPr="00D75B49">
        <w:rPr>
          <w:rFonts w:ascii="宋体" w:hAnsi="宋体" w:cs="宋体"/>
          <w:kern w:val="0"/>
          <w:szCs w:val="21"/>
        </w:rPr>
        <w:t>）</w:t>
      </w:r>
      <w:r w:rsidRPr="00D75B49">
        <w:rPr>
          <w:kern w:val="0"/>
          <w:szCs w:val="21"/>
        </w:rPr>
        <w:t xml:space="preserve"> A</w:t>
      </w:r>
      <w:r w:rsidRPr="00D75B49">
        <w:rPr>
          <w:rFonts w:ascii="宋体" w:hAnsi="宋体" w:cs="宋体"/>
          <w:kern w:val="0"/>
          <w:szCs w:val="21"/>
        </w:rPr>
        <w:t>．距离最短</w:t>
      </w:r>
      <w:r w:rsidRPr="00D75B49">
        <w:rPr>
          <w:kern w:val="0"/>
          <w:szCs w:val="21"/>
        </w:rPr>
        <w:t xml:space="preserve"> </w:t>
      </w:r>
      <w:r>
        <w:rPr>
          <w:rFonts w:hint="eastAsia"/>
          <w:kern w:val="0"/>
          <w:szCs w:val="21"/>
        </w:rPr>
        <w:t xml:space="preserve"> </w:t>
      </w:r>
      <w:r w:rsidRPr="00D75B49">
        <w:rPr>
          <w:kern w:val="0"/>
          <w:szCs w:val="21"/>
        </w:rPr>
        <w:t>B</w:t>
      </w:r>
      <w:r w:rsidRPr="00D75B49">
        <w:rPr>
          <w:rFonts w:ascii="宋体" w:hAnsi="宋体" w:cs="宋体"/>
          <w:kern w:val="0"/>
          <w:szCs w:val="21"/>
        </w:rPr>
        <w:t>．时延最小</w:t>
      </w:r>
      <w:r w:rsidRPr="00D75B49">
        <w:rPr>
          <w:kern w:val="0"/>
          <w:szCs w:val="21"/>
        </w:rPr>
        <w:t xml:space="preserve"> </w:t>
      </w:r>
      <w:r>
        <w:rPr>
          <w:rFonts w:hint="eastAsia"/>
          <w:kern w:val="0"/>
          <w:szCs w:val="21"/>
        </w:rPr>
        <w:t xml:space="preserve"> </w:t>
      </w:r>
      <w:r w:rsidRPr="00D75B49">
        <w:rPr>
          <w:kern w:val="0"/>
          <w:szCs w:val="21"/>
        </w:rPr>
        <w:t>C</w:t>
      </w:r>
      <w:r w:rsidRPr="00D75B49">
        <w:rPr>
          <w:rFonts w:ascii="宋体" w:hAnsi="宋体" w:cs="宋体"/>
          <w:kern w:val="0"/>
          <w:szCs w:val="21"/>
        </w:rPr>
        <w:t>．可靠性最高</w:t>
      </w:r>
      <w:r w:rsidRPr="00D75B49">
        <w:rPr>
          <w:kern w:val="0"/>
          <w:szCs w:val="21"/>
        </w:rPr>
        <w:t xml:space="preserve"> </w:t>
      </w:r>
      <w:r>
        <w:rPr>
          <w:rFonts w:hint="eastAsia"/>
          <w:kern w:val="0"/>
          <w:szCs w:val="21"/>
        </w:rPr>
        <w:t xml:space="preserve">  </w:t>
      </w:r>
      <w:r w:rsidRPr="00D75B49">
        <w:rPr>
          <w:kern w:val="0"/>
          <w:szCs w:val="21"/>
        </w:rPr>
        <w:t>D</w:t>
      </w:r>
      <w:r w:rsidRPr="00D75B49">
        <w:rPr>
          <w:rFonts w:ascii="宋体" w:hAnsi="宋体" w:cs="宋体"/>
          <w:kern w:val="0"/>
          <w:szCs w:val="21"/>
        </w:rPr>
        <w:t>．负载最小</w:t>
      </w:r>
    </w:p>
    <w:p w:rsidR="005D22A6" w:rsidRPr="006F04D7" w:rsidRDefault="005D22A6" w:rsidP="005D22A6">
      <w:pPr>
        <w:widowControl/>
        <w:ind w:firstLine="435"/>
        <w:jc w:val="left"/>
        <w:rPr>
          <w:rFonts w:ascii="宋体" w:hAnsi="宋体" w:cs="宋体"/>
          <w:kern w:val="0"/>
          <w:szCs w:val="21"/>
        </w:rPr>
      </w:pPr>
      <w:r w:rsidRPr="006F04D7">
        <w:rPr>
          <w:rFonts w:ascii="宋体" w:hAnsi="宋体" w:cs="宋体"/>
          <w:kern w:val="0"/>
          <w:szCs w:val="21"/>
        </w:rPr>
        <w:t>（</w:t>
      </w:r>
      <w:r w:rsidRPr="006F04D7">
        <w:rPr>
          <w:kern w:val="0"/>
          <w:szCs w:val="21"/>
        </w:rPr>
        <w:t>5</w:t>
      </w:r>
      <w:r w:rsidRPr="006F04D7">
        <w:rPr>
          <w:rFonts w:ascii="宋体" w:hAnsi="宋体" w:cs="宋体"/>
          <w:kern w:val="0"/>
          <w:szCs w:val="21"/>
        </w:rPr>
        <w:t>）</w:t>
      </w:r>
      <w:r w:rsidRPr="006F04D7">
        <w:rPr>
          <w:kern w:val="0"/>
          <w:szCs w:val="21"/>
        </w:rPr>
        <w:t xml:space="preserve"> A</w:t>
      </w:r>
      <w:r w:rsidRPr="006F04D7">
        <w:rPr>
          <w:rFonts w:ascii="宋体" w:hAnsi="宋体" w:cs="宋体"/>
          <w:kern w:val="0"/>
          <w:szCs w:val="21"/>
        </w:rPr>
        <w:t>．</w:t>
      </w:r>
      <w:r w:rsidRPr="006F04D7">
        <w:rPr>
          <w:kern w:val="0"/>
          <w:szCs w:val="21"/>
        </w:rPr>
        <w:t xml:space="preserve">N </w:t>
      </w:r>
      <w:r w:rsidRPr="006F04D7">
        <w:rPr>
          <w:rFonts w:hint="eastAsia"/>
          <w:kern w:val="0"/>
          <w:szCs w:val="21"/>
        </w:rPr>
        <w:t xml:space="preserve">    </w:t>
      </w:r>
      <w:r w:rsidRPr="006F04D7">
        <w:rPr>
          <w:kern w:val="0"/>
          <w:szCs w:val="21"/>
        </w:rPr>
        <w:t>B</w:t>
      </w:r>
      <w:r w:rsidRPr="006F04D7">
        <w:rPr>
          <w:rFonts w:ascii="宋体" w:hAnsi="宋体" w:cs="宋体"/>
          <w:kern w:val="0"/>
          <w:szCs w:val="21"/>
        </w:rPr>
        <w:t>．</w:t>
      </w:r>
      <w:r w:rsidRPr="006F04D7">
        <w:rPr>
          <w:kern w:val="0"/>
          <w:szCs w:val="21"/>
        </w:rPr>
        <w:t xml:space="preserve">N-1 </w:t>
      </w:r>
      <w:r w:rsidRPr="006F04D7">
        <w:rPr>
          <w:rFonts w:hint="eastAsia"/>
          <w:kern w:val="0"/>
          <w:szCs w:val="21"/>
        </w:rPr>
        <w:t xml:space="preserve">   </w:t>
      </w:r>
      <w:r w:rsidRPr="006F04D7">
        <w:rPr>
          <w:kern w:val="0"/>
          <w:szCs w:val="21"/>
        </w:rPr>
        <w:t>C</w:t>
      </w:r>
      <w:r w:rsidRPr="006F04D7">
        <w:rPr>
          <w:rFonts w:ascii="宋体" w:hAnsi="宋体" w:cs="宋体"/>
          <w:kern w:val="0"/>
          <w:szCs w:val="21"/>
        </w:rPr>
        <w:t>．</w:t>
      </w:r>
      <w:r w:rsidRPr="006F04D7">
        <w:rPr>
          <w:kern w:val="0"/>
          <w:szCs w:val="21"/>
        </w:rPr>
        <w:t xml:space="preserve">1 </w:t>
      </w:r>
      <w:r w:rsidRPr="006F04D7">
        <w:rPr>
          <w:rFonts w:hint="eastAsia"/>
          <w:kern w:val="0"/>
          <w:szCs w:val="21"/>
        </w:rPr>
        <w:t xml:space="preserve">   </w:t>
      </w:r>
      <w:r w:rsidRPr="006F04D7">
        <w:rPr>
          <w:kern w:val="0"/>
          <w:szCs w:val="21"/>
        </w:rPr>
        <w:t xml:space="preserve">D </w:t>
      </w:r>
      <w:r w:rsidRPr="00D75B49">
        <w:rPr>
          <w:rFonts w:ascii="宋体" w:hAnsi="宋体" w:cs="宋体"/>
          <w:kern w:val="0"/>
          <w:szCs w:val="21"/>
        </w:rPr>
        <w:t>．</w:t>
      </w:r>
      <w:r w:rsidRPr="006F04D7">
        <w:rPr>
          <w:kern w:val="0"/>
          <w:szCs w:val="21"/>
        </w:rPr>
        <w:t>N+1</w:t>
      </w:r>
    </w:p>
    <w:p w:rsidR="005D22A6" w:rsidRPr="00EC0D04" w:rsidRDefault="005D22A6" w:rsidP="005D22A6">
      <w:pPr>
        <w:rPr>
          <w:rFonts w:hint="eastAsia"/>
          <w:b/>
          <w:sz w:val="24"/>
        </w:rPr>
      </w:pPr>
      <w:r w:rsidRPr="00EC0D04">
        <w:rPr>
          <w:rFonts w:hint="eastAsia"/>
          <w:b/>
          <w:sz w:val="24"/>
        </w:rPr>
        <w:t>二、简答题</w:t>
      </w:r>
    </w:p>
    <w:p w:rsidR="005D22A6" w:rsidRDefault="005D22A6" w:rsidP="005D22A6">
      <w:pPr>
        <w:tabs>
          <w:tab w:val="left" w:pos="5096"/>
        </w:tabs>
        <w:rPr>
          <w:rFonts w:hint="eastAsia"/>
          <w:color w:val="000000"/>
        </w:rPr>
      </w:pPr>
      <w:r>
        <w:rPr>
          <w:rFonts w:hint="eastAsia"/>
          <w:color w:val="000000"/>
        </w:rPr>
        <w:t>1</w:t>
      </w:r>
      <w:r>
        <w:rPr>
          <w:rFonts w:hint="eastAsia"/>
          <w:color w:val="000000"/>
        </w:rPr>
        <w:t>、</w:t>
      </w:r>
      <w:r>
        <w:rPr>
          <w:rFonts w:hint="eastAsia"/>
          <w:color w:val="000000"/>
        </w:rPr>
        <w:t>IP</w:t>
      </w:r>
    </w:p>
    <w:p w:rsidR="005D22A6" w:rsidRPr="00B91B26" w:rsidRDefault="005D22A6" w:rsidP="005D22A6">
      <w:pPr>
        <w:pStyle w:val="a7"/>
        <w:shd w:val="clear" w:color="auto" w:fill="FAFAFA"/>
        <w:spacing w:before="0" w:beforeAutospacing="0" w:after="0" w:afterAutospacing="0"/>
        <w:ind w:firstLineChars="200" w:firstLine="420"/>
        <w:rPr>
          <w:rFonts w:ascii="Times New Roman" w:hAnsi="Times New Roman" w:cs="Times New Roman"/>
          <w:kern w:val="2"/>
          <w:sz w:val="21"/>
        </w:rPr>
      </w:pPr>
    </w:p>
    <w:p w:rsidR="005D22A6" w:rsidRDefault="005D22A6" w:rsidP="005D22A6">
      <w:pPr>
        <w:rPr>
          <w:rFonts w:hint="eastAsia"/>
        </w:rPr>
      </w:pPr>
      <w:r>
        <w:rPr>
          <w:rFonts w:hint="eastAsia"/>
        </w:rPr>
        <w:t>2</w:t>
      </w:r>
      <w:r>
        <w:rPr>
          <w:rFonts w:hint="eastAsia"/>
        </w:rPr>
        <w:t>、</w:t>
      </w:r>
      <w:r>
        <w:rPr>
          <w:rFonts w:hint="eastAsia"/>
        </w:rPr>
        <w:t>ARP</w:t>
      </w:r>
    </w:p>
    <w:p w:rsidR="005D22A6" w:rsidRDefault="005D22A6" w:rsidP="005D22A6">
      <w:pPr>
        <w:rPr>
          <w:rFonts w:hint="eastAsia"/>
        </w:rPr>
      </w:pPr>
      <w:r>
        <w:rPr>
          <w:rFonts w:hint="eastAsia"/>
        </w:rPr>
        <w:t xml:space="preserve">    </w:t>
      </w:r>
    </w:p>
    <w:p w:rsidR="005D22A6" w:rsidRPr="00812FD7" w:rsidRDefault="005D22A6" w:rsidP="005D22A6">
      <w:pPr>
        <w:tabs>
          <w:tab w:val="left" w:pos="5096"/>
        </w:tabs>
        <w:rPr>
          <w:rFonts w:hint="eastAsia"/>
        </w:rPr>
      </w:pPr>
      <w:r>
        <w:rPr>
          <w:rFonts w:hint="eastAsia"/>
          <w:color w:val="000000"/>
        </w:rPr>
        <w:t>3</w:t>
      </w:r>
      <w:r>
        <w:rPr>
          <w:rFonts w:hint="eastAsia"/>
          <w:color w:val="000000"/>
        </w:rPr>
        <w:t>、</w:t>
      </w:r>
      <w:r>
        <w:rPr>
          <w:rFonts w:hint="eastAsia"/>
          <w:color w:val="000000"/>
        </w:rPr>
        <w:t>ICMP</w:t>
      </w:r>
    </w:p>
    <w:p w:rsidR="005D22A6" w:rsidRPr="00A61B2F" w:rsidRDefault="005D22A6" w:rsidP="005D22A6">
      <w:pPr>
        <w:tabs>
          <w:tab w:val="left" w:pos="5096"/>
        </w:tabs>
        <w:ind w:firstLineChars="200" w:firstLine="420"/>
      </w:pPr>
    </w:p>
    <w:p w:rsidR="005D22A6" w:rsidRPr="00554FB4" w:rsidRDefault="005D22A6" w:rsidP="005D22A6">
      <w:pPr>
        <w:rPr>
          <w:rFonts w:hint="eastAsia"/>
          <w:bCs/>
        </w:rPr>
      </w:pPr>
      <w:r>
        <w:rPr>
          <w:rFonts w:hint="eastAsia"/>
        </w:rPr>
        <w:t>4</w:t>
      </w:r>
      <w:r>
        <w:rPr>
          <w:rFonts w:hint="eastAsia"/>
        </w:rPr>
        <w:t>、</w:t>
      </w:r>
      <w:r>
        <w:rPr>
          <w:rFonts w:hint="eastAsia"/>
          <w:bCs/>
        </w:rPr>
        <w:t>RIP</w:t>
      </w:r>
    </w:p>
    <w:p w:rsidR="005D22A6" w:rsidRDefault="005D22A6" w:rsidP="005D22A6">
      <w:pPr>
        <w:topLinePunct/>
        <w:ind w:firstLineChars="200" w:firstLine="420"/>
        <w:rPr>
          <w:rFonts w:hint="eastAsia"/>
          <w:color w:val="000000"/>
        </w:rPr>
      </w:pPr>
    </w:p>
    <w:p w:rsidR="005D22A6" w:rsidRDefault="005D22A6" w:rsidP="005D22A6">
      <w:pPr>
        <w:topLinePunct/>
        <w:rPr>
          <w:rFonts w:ascii="宋体" w:hAnsi="宋体" w:cs="宋体" w:hint="eastAsia"/>
        </w:rPr>
      </w:pPr>
      <w:r>
        <w:rPr>
          <w:rFonts w:hint="eastAsia"/>
          <w:color w:val="000000"/>
        </w:rPr>
        <w:t>5</w:t>
      </w:r>
      <w:r>
        <w:rPr>
          <w:rFonts w:hint="eastAsia"/>
          <w:color w:val="000000"/>
        </w:rPr>
        <w:t>、</w:t>
      </w:r>
      <w:r w:rsidRPr="007B392F">
        <w:rPr>
          <w:rFonts w:ascii="宋体" w:hAnsi="宋体" w:cs="宋体"/>
        </w:rPr>
        <w:t>OSPF</w:t>
      </w:r>
    </w:p>
    <w:p w:rsidR="005D22A6" w:rsidRDefault="005D22A6" w:rsidP="005D22A6">
      <w:pPr>
        <w:topLinePunct/>
        <w:rPr>
          <w:rFonts w:ascii="宋体" w:hAnsi="宋体" w:cs="宋体" w:hint="eastAsia"/>
        </w:rPr>
      </w:pPr>
      <w:r>
        <w:rPr>
          <w:rFonts w:ascii="宋体" w:hAnsi="宋体" w:cs="宋体" w:hint="eastAsia"/>
        </w:rPr>
        <w:t xml:space="preserve">    </w:t>
      </w:r>
    </w:p>
    <w:p w:rsidR="005D22A6" w:rsidRDefault="005D22A6" w:rsidP="005D22A6">
      <w:pPr>
        <w:topLinePunct/>
        <w:rPr>
          <w:rFonts w:ascii="宋体" w:hAnsi="宋体" w:cs="宋体" w:hint="eastAsia"/>
        </w:rPr>
      </w:pPr>
      <w:r>
        <w:rPr>
          <w:rFonts w:ascii="宋体" w:hAnsi="宋体" w:cs="宋体" w:hint="eastAsia"/>
        </w:rPr>
        <w:t>6、BGP</w:t>
      </w:r>
    </w:p>
    <w:p w:rsidR="005D22A6" w:rsidRDefault="005D22A6" w:rsidP="005D22A6">
      <w:pPr>
        <w:topLinePunct/>
        <w:rPr>
          <w:rFonts w:hint="eastAsia"/>
          <w:color w:val="000000"/>
        </w:rPr>
      </w:pPr>
      <w:r>
        <w:rPr>
          <w:rFonts w:hint="eastAsia"/>
          <w:color w:val="000000"/>
        </w:rPr>
        <w:t xml:space="preserve">    </w:t>
      </w:r>
    </w:p>
    <w:p w:rsidR="005D22A6" w:rsidRPr="00F47928" w:rsidRDefault="005D22A6" w:rsidP="005D22A6">
      <w:pPr>
        <w:rPr>
          <w:rFonts w:hint="eastAsia"/>
          <w:b/>
          <w:bCs/>
          <w:sz w:val="24"/>
        </w:rPr>
      </w:pPr>
      <w:r w:rsidRPr="00F47928">
        <w:rPr>
          <w:rFonts w:hint="eastAsia"/>
          <w:b/>
          <w:bCs/>
          <w:sz w:val="24"/>
        </w:rPr>
        <w:t>三、选择题</w:t>
      </w:r>
    </w:p>
    <w:p w:rsidR="005D22A6" w:rsidRPr="004361D1" w:rsidRDefault="005D22A6" w:rsidP="005D22A6">
      <w:pPr>
        <w:widowControl/>
        <w:jc w:val="left"/>
        <w:rPr>
          <w:rFonts w:hint="eastAsia"/>
          <w:kern w:val="0"/>
          <w:szCs w:val="21"/>
        </w:rPr>
      </w:pPr>
      <w:r>
        <w:rPr>
          <w:rFonts w:hint="eastAsia"/>
          <w:kern w:val="0"/>
          <w:szCs w:val="21"/>
        </w:rPr>
        <w:t>1</w:t>
      </w:r>
      <w:r>
        <w:rPr>
          <w:rFonts w:hint="eastAsia"/>
          <w:kern w:val="0"/>
          <w:szCs w:val="21"/>
        </w:rPr>
        <w:t>、</w:t>
      </w:r>
      <w:r w:rsidRPr="004361D1">
        <w:rPr>
          <w:rFonts w:hint="eastAsia"/>
          <w:kern w:val="0"/>
          <w:szCs w:val="21"/>
        </w:rPr>
        <w:t>因特网使用的互联协议是</w:t>
      </w:r>
      <w:r w:rsidRPr="00E60512">
        <w:rPr>
          <w:rFonts w:hint="eastAsia"/>
          <w:kern w:val="0"/>
          <w:szCs w:val="21"/>
          <w:u w:val="single"/>
        </w:rPr>
        <w:t xml:space="preserve">    </w:t>
      </w:r>
      <w:r w:rsidRPr="00E60512">
        <w:rPr>
          <w:rFonts w:hint="eastAsia"/>
          <w:color w:val="FF0000"/>
          <w:kern w:val="0"/>
          <w:szCs w:val="21"/>
        </w:rPr>
        <w:t>A</w:t>
      </w:r>
      <w:r w:rsidRPr="00E60512">
        <w:rPr>
          <w:rFonts w:hint="eastAsia"/>
          <w:kern w:val="0"/>
          <w:szCs w:val="21"/>
          <w:u w:val="single"/>
        </w:rPr>
        <w:t xml:space="preserve">    </w:t>
      </w:r>
      <w:r w:rsidRPr="004361D1">
        <w:rPr>
          <w:rFonts w:hint="eastAsia"/>
          <w:kern w:val="0"/>
          <w:szCs w:val="21"/>
        </w:rPr>
        <w:t>。</w:t>
      </w:r>
    </w:p>
    <w:p w:rsidR="005D22A6" w:rsidRDefault="005D22A6" w:rsidP="005D22A6">
      <w:pPr>
        <w:widowControl/>
        <w:jc w:val="left"/>
        <w:rPr>
          <w:rFonts w:hint="eastAsia"/>
          <w:kern w:val="0"/>
          <w:szCs w:val="21"/>
        </w:rPr>
      </w:pPr>
      <w:r w:rsidRPr="004361D1">
        <w:rPr>
          <w:rFonts w:hint="eastAsia"/>
          <w:kern w:val="0"/>
          <w:szCs w:val="21"/>
        </w:rPr>
        <w:t>A</w:t>
      </w:r>
      <w:r w:rsidRPr="004361D1">
        <w:rPr>
          <w:rFonts w:hint="eastAsia"/>
          <w:kern w:val="0"/>
          <w:szCs w:val="21"/>
        </w:rPr>
        <w:t>．</w:t>
      </w:r>
      <w:r w:rsidRPr="004361D1">
        <w:rPr>
          <w:rFonts w:hint="eastAsia"/>
          <w:kern w:val="0"/>
          <w:szCs w:val="21"/>
        </w:rPr>
        <w:t>IP</w:t>
      </w:r>
      <w:r w:rsidRPr="004361D1">
        <w:rPr>
          <w:rFonts w:hint="eastAsia"/>
          <w:kern w:val="0"/>
          <w:szCs w:val="21"/>
        </w:rPr>
        <w:t>协议</w:t>
      </w:r>
      <w:r w:rsidRPr="004361D1">
        <w:rPr>
          <w:rFonts w:hint="eastAsia"/>
          <w:kern w:val="0"/>
          <w:szCs w:val="21"/>
        </w:rPr>
        <w:t xml:space="preserve">      B</w:t>
      </w:r>
      <w:r w:rsidRPr="004361D1">
        <w:rPr>
          <w:rFonts w:hint="eastAsia"/>
          <w:kern w:val="0"/>
          <w:szCs w:val="21"/>
        </w:rPr>
        <w:t>．</w:t>
      </w:r>
      <w:r w:rsidRPr="004361D1">
        <w:rPr>
          <w:rFonts w:hint="eastAsia"/>
          <w:kern w:val="0"/>
          <w:szCs w:val="21"/>
        </w:rPr>
        <w:t>IPX</w:t>
      </w:r>
      <w:r w:rsidRPr="004361D1">
        <w:rPr>
          <w:rFonts w:hint="eastAsia"/>
          <w:kern w:val="0"/>
          <w:szCs w:val="21"/>
        </w:rPr>
        <w:t>协议</w:t>
      </w:r>
      <w:r w:rsidRPr="004361D1">
        <w:rPr>
          <w:rFonts w:hint="eastAsia"/>
          <w:kern w:val="0"/>
          <w:szCs w:val="21"/>
        </w:rPr>
        <w:t xml:space="preserve">       C</w:t>
      </w:r>
      <w:r w:rsidRPr="004361D1">
        <w:rPr>
          <w:rFonts w:hint="eastAsia"/>
          <w:kern w:val="0"/>
          <w:szCs w:val="21"/>
        </w:rPr>
        <w:t>．</w:t>
      </w:r>
      <w:r w:rsidRPr="004361D1">
        <w:rPr>
          <w:rFonts w:hint="eastAsia"/>
          <w:kern w:val="0"/>
          <w:szCs w:val="21"/>
        </w:rPr>
        <w:t>RIP</w:t>
      </w:r>
      <w:r w:rsidRPr="004361D1">
        <w:rPr>
          <w:rFonts w:hint="eastAsia"/>
          <w:kern w:val="0"/>
          <w:szCs w:val="21"/>
        </w:rPr>
        <w:t>协议</w:t>
      </w:r>
      <w:r w:rsidRPr="004361D1">
        <w:rPr>
          <w:rFonts w:hint="eastAsia"/>
          <w:kern w:val="0"/>
          <w:szCs w:val="21"/>
        </w:rPr>
        <w:t xml:space="preserve">          D</w:t>
      </w:r>
      <w:r w:rsidRPr="004361D1">
        <w:rPr>
          <w:rFonts w:hint="eastAsia"/>
          <w:kern w:val="0"/>
          <w:szCs w:val="21"/>
        </w:rPr>
        <w:t>．</w:t>
      </w:r>
      <w:r w:rsidRPr="004361D1">
        <w:rPr>
          <w:rFonts w:hint="eastAsia"/>
          <w:kern w:val="0"/>
          <w:szCs w:val="21"/>
        </w:rPr>
        <w:t>ARP</w:t>
      </w:r>
      <w:r w:rsidRPr="004361D1">
        <w:rPr>
          <w:rFonts w:hint="eastAsia"/>
          <w:kern w:val="0"/>
          <w:szCs w:val="21"/>
        </w:rPr>
        <w:t>协议</w:t>
      </w:r>
    </w:p>
    <w:p w:rsidR="005D22A6" w:rsidRPr="004361D1" w:rsidRDefault="005D22A6" w:rsidP="005D22A6">
      <w:pPr>
        <w:widowControl/>
        <w:jc w:val="left"/>
        <w:rPr>
          <w:rFonts w:hint="eastAsia"/>
          <w:kern w:val="0"/>
          <w:szCs w:val="21"/>
        </w:rPr>
      </w:pPr>
      <w:r>
        <w:rPr>
          <w:rFonts w:hint="eastAsia"/>
          <w:kern w:val="0"/>
          <w:szCs w:val="21"/>
        </w:rPr>
        <w:t>2</w:t>
      </w:r>
      <w:r>
        <w:rPr>
          <w:rFonts w:hint="eastAsia"/>
          <w:kern w:val="0"/>
          <w:szCs w:val="21"/>
        </w:rPr>
        <w:t>、</w:t>
      </w:r>
      <w:r w:rsidRPr="004361D1">
        <w:rPr>
          <w:rFonts w:hint="eastAsia"/>
          <w:kern w:val="0"/>
          <w:szCs w:val="21"/>
        </w:rPr>
        <w:t>在</w:t>
      </w:r>
      <w:r w:rsidRPr="004361D1">
        <w:rPr>
          <w:rFonts w:hint="eastAsia"/>
          <w:kern w:val="0"/>
          <w:szCs w:val="21"/>
        </w:rPr>
        <w:t>OSI</w:t>
      </w:r>
      <w:r w:rsidRPr="004361D1">
        <w:rPr>
          <w:rFonts w:hint="eastAsia"/>
          <w:kern w:val="0"/>
          <w:szCs w:val="21"/>
        </w:rPr>
        <w:t>参考模型中，网络层的数据服务单元是</w:t>
      </w:r>
      <w:r w:rsidRPr="00E60512">
        <w:rPr>
          <w:rFonts w:hint="eastAsia"/>
          <w:kern w:val="0"/>
          <w:szCs w:val="21"/>
          <w:u w:val="single"/>
        </w:rPr>
        <w:t xml:space="preserve">    </w:t>
      </w:r>
      <w:r>
        <w:rPr>
          <w:rFonts w:hint="eastAsia"/>
          <w:color w:val="FF0000"/>
          <w:kern w:val="0"/>
          <w:szCs w:val="21"/>
        </w:rPr>
        <w:t>C</w:t>
      </w:r>
      <w:r w:rsidRPr="00E60512">
        <w:rPr>
          <w:rFonts w:hint="eastAsia"/>
          <w:kern w:val="0"/>
          <w:szCs w:val="21"/>
          <w:u w:val="single"/>
        </w:rPr>
        <w:t xml:space="preserve">    </w:t>
      </w:r>
      <w:r w:rsidRPr="004361D1">
        <w:rPr>
          <w:rFonts w:hint="eastAsia"/>
          <w:kern w:val="0"/>
          <w:szCs w:val="21"/>
        </w:rPr>
        <w:t>。</w:t>
      </w:r>
    </w:p>
    <w:p w:rsidR="005D22A6" w:rsidRPr="004361D1" w:rsidRDefault="005D22A6" w:rsidP="005D22A6">
      <w:pPr>
        <w:widowControl/>
        <w:jc w:val="left"/>
        <w:rPr>
          <w:rFonts w:hint="eastAsia"/>
          <w:kern w:val="0"/>
          <w:szCs w:val="21"/>
        </w:rPr>
      </w:pPr>
      <w:r w:rsidRPr="004361D1">
        <w:rPr>
          <w:rFonts w:hint="eastAsia"/>
          <w:kern w:val="0"/>
          <w:szCs w:val="21"/>
        </w:rPr>
        <w:t>A</w:t>
      </w:r>
      <w:r w:rsidRPr="004361D1">
        <w:rPr>
          <w:rFonts w:hint="eastAsia"/>
          <w:kern w:val="0"/>
          <w:szCs w:val="21"/>
        </w:rPr>
        <w:t>．报文</w:t>
      </w:r>
      <w:r w:rsidRPr="004361D1">
        <w:rPr>
          <w:rFonts w:hint="eastAsia"/>
          <w:kern w:val="0"/>
          <w:szCs w:val="21"/>
        </w:rPr>
        <w:t xml:space="preserve">          B</w:t>
      </w:r>
      <w:r w:rsidRPr="004361D1">
        <w:rPr>
          <w:rFonts w:hint="eastAsia"/>
          <w:kern w:val="0"/>
          <w:szCs w:val="21"/>
        </w:rPr>
        <w:t>．帧</w:t>
      </w:r>
      <w:r w:rsidRPr="004361D1">
        <w:rPr>
          <w:rFonts w:hint="eastAsia"/>
          <w:kern w:val="0"/>
          <w:szCs w:val="21"/>
        </w:rPr>
        <w:t xml:space="preserve">            C</w:t>
      </w:r>
      <w:r w:rsidRPr="004361D1">
        <w:rPr>
          <w:rFonts w:hint="eastAsia"/>
          <w:kern w:val="0"/>
          <w:szCs w:val="21"/>
        </w:rPr>
        <w:t>．分组</w:t>
      </w:r>
      <w:r w:rsidRPr="004361D1">
        <w:rPr>
          <w:rFonts w:hint="eastAsia"/>
          <w:kern w:val="0"/>
          <w:szCs w:val="21"/>
        </w:rPr>
        <w:t xml:space="preserve">            D</w:t>
      </w:r>
      <w:r w:rsidRPr="004361D1">
        <w:rPr>
          <w:rFonts w:hint="eastAsia"/>
          <w:kern w:val="0"/>
          <w:szCs w:val="21"/>
        </w:rPr>
        <w:t>．信元</w:t>
      </w:r>
    </w:p>
    <w:p w:rsidR="005D22A6" w:rsidRPr="004361D1" w:rsidRDefault="005D22A6" w:rsidP="005D22A6">
      <w:pPr>
        <w:widowControl/>
        <w:jc w:val="left"/>
        <w:rPr>
          <w:rFonts w:hint="eastAsia"/>
          <w:kern w:val="0"/>
          <w:szCs w:val="21"/>
        </w:rPr>
      </w:pPr>
      <w:r>
        <w:rPr>
          <w:rFonts w:hint="eastAsia"/>
          <w:kern w:val="0"/>
          <w:szCs w:val="21"/>
        </w:rPr>
        <w:t>3</w:t>
      </w:r>
      <w:r>
        <w:rPr>
          <w:rFonts w:hint="eastAsia"/>
          <w:kern w:val="0"/>
          <w:szCs w:val="21"/>
        </w:rPr>
        <w:t>、</w:t>
      </w:r>
      <w:r w:rsidRPr="004361D1">
        <w:rPr>
          <w:kern w:val="0"/>
          <w:szCs w:val="21"/>
        </w:rPr>
        <w:t>随着微型计算机的广泛应用，大量的微型计算机是通过局域网连入广域网，而局域网与广域网的互联是通过</w:t>
      </w:r>
      <w:r w:rsidRPr="004361D1">
        <w:rPr>
          <w:rFonts w:hint="eastAsia"/>
          <w:kern w:val="0"/>
          <w:szCs w:val="21"/>
          <w:u w:val="single"/>
        </w:rPr>
        <w:t xml:space="preserve">      </w:t>
      </w:r>
      <w:r w:rsidRPr="004361D1">
        <w:rPr>
          <w:rFonts w:hint="eastAsia"/>
          <w:color w:val="FF0000"/>
          <w:kern w:val="0"/>
          <w:szCs w:val="21"/>
        </w:rPr>
        <w:t>B</w:t>
      </w:r>
      <w:r w:rsidRPr="004361D1">
        <w:rPr>
          <w:rFonts w:hint="eastAsia"/>
          <w:kern w:val="0"/>
          <w:szCs w:val="21"/>
          <w:u w:val="single"/>
        </w:rPr>
        <w:t xml:space="preserve">     </w:t>
      </w:r>
      <w:r w:rsidRPr="004361D1">
        <w:rPr>
          <w:kern w:val="0"/>
          <w:szCs w:val="21"/>
        </w:rPr>
        <w:t>实现的。</w:t>
      </w:r>
    </w:p>
    <w:p w:rsidR="005D22A6" w:rsidRPr="004361D1" w:rsidRDefault="005D22A6" w:rsidP="005D22A6">
      <w:pPr>
        <w:widowControl/>
        <w:jc w:val="left"/>
        <w:rPr>
          <w:kern w:val="0"/>
          <w:szCs w:val="21"/>
        </w:rPr>
      </w:pPr>
      <w:r w:rsidRPr="00B638DE">
        <w:rPr>
          <w:kern w:val="0"/>
          <w:szCs w:val="21"/>
        </w:rPr>
        <w:t>A</w:t>
      </w:r>
      <w:r w:rsidRPr="004361D1">
        <w:rPr>
          <w:kern w:val="0"/>
          <w:szCs w:val="21"/>
        </w:rPr>
        <w:t>．</w:t>
      </w:r>
      <w:r w:rsidRPr="004361D1">
        <w:rPr>
          <w:rFonts w:hint="eastAsia"/>
          <w:kern w:val="0"/>
          <w:szCs w:val="21"/>
        </w:rPr>
        <w:t>网桥</w:t>
      </w:r>
      <w:r w:rsidRPr="004361D1">
        <w:rPr>
          <w:rFonts w:hint="eastAsia"/>
          <w:kern w:val="0"/>
          <w:szCs w:val="21"/>
        </w:rPr>
        <w:t xml:space="preserve">         </w:t>
      </w:r>
      <w:r w:rsidRPr="00B638DE">
        <w:rPr>
          <w:kern w:val="0"/>
          <w:szCs w:val="21"/>
        </w:rPr>
        <w:t>B</w:t>
      </w:r>
      <w:r w:rsidRPr="004361D1">
        <w:rPr>
          <w:kern w:val="0"/>
          <w:szCs w:val="21"/>
        </w:rPr>
        <w:t>．路由器</w:t>
      </w:r>
      <w:r w:rsidRPr="004361D1">
        <w:rPr>
          <w:rFonts w:hint="eastAsia"/>
          <w:kern w:val="0"/>
          <w:szCs w:val="21"/>
        </w:rPr>
        <w:t xml:space="preserve">        </w:t>
      </w:r>
      <w:r w:rsidRPr="00B638DE">
        <w:rPr>
          <w:kern w:val="0"/>
          <w:szCs w:val="21"/>
        </w:rPr>
        <w:t>C</w:t>
      </w:r>
      <w:r w:rsidRPr="004361D1">
        <w:rPr>
          <w:kern w:val="0"/>
          <w:szCs w:val="21"/>
        </w:rPr>
        <w:t>．通信子网</w:t>
      </w:r>
      <w:r w:rsidRPr="004361D1">
        <w:rPr>
          <w:rFonts w:hint="eastAsia"/>
          <w:kern w:val="0"/>
          <w:szCs w:val="21"/>
        </w:rPr>
        <w:t xml:space="preserve">         </w:t>
      </w:r>
      <w:r w:rsidRPr="00B638DE">
        <w:rPr>
          <w:kern w:val="0"/>
          <w:szCs w:val="21"/>
        </w:rPr>
        <w:t>D</w:t>
      </w:r>
      <w:r w:rsidRPr="004361D1">
        <w:rPr>
          <w:kern w:val="0"/>
          <w:szCs w:val="21"/>
        </w:rPr>
        <w:t>．电话交换网</w:t>
      </w:r>
    </w:p>
    <w:p w:rsidR="005D22A6" w:rsidRPr="004361D1" w:rsidRDefault="005D22A6" w:rsidP="005D22A6">
      <w:pPr>
        <w:widowControl/>
        <w:jc w:val="left"/>
        <w:rPr>
          <w:kern w:val="0"/>
          <w:szCs w:val="21"/>
        </w:rPr>
      </w:pPr>
      <w:r>
        <w:rPr>
          <w:rFonts w:hint="eastAsia"/>
          <w:kern w:val="0"/>
          <w:szCs w:val="21"/>
        </w:rPr>
        <w:t>4</w:t>
      </w:r>
      <w:r>
        <w:rPr>
          <w:rFonts w:hint="eastAsia"/>
          <w:kern w:val="0"/>
          <w:szCs w:val="21"/>
        </w:rPr>
        <w:t>、</w:t>
      </w:r>
      <w:r w:rsidRPr="004361D1">
        <w:rPr>
          <w:kern w:val="0"/>
          <w:szCs w:val="21"/>
        </w:rPr>
        <w:t>路由器是工作在</w:t>
      </w:r>
      <w:r w:rsidRPr="00E60512">
        <w:rPr>
          <w:rFonts w:hint="eastAsia"/>
          <w:kern w:val="0"/>
          <w:szCs w:val="21"/>
          <w:u w:val="single"/>
        </w:rPr>
        <w:t xml:space="preserve">    </w:t>
      </w:r>
      <w:r>
        <w:rPr>
          <w:rFonts w:hint="eastAsia"/>
          <w:color w:val="FF0000"/>
          <w:kern w:val="0"/>
          <w:szCs w:val="21"/>
        </w:rPr>
        <w:t>C</w:t>
      </w:r>
      <w:r w:rsidRPr="00E60512">
        <w:rPr>
          <w:rFonts w:hint="eastAsia"/>
          <w:kern w:val="0"/>
          <w:szCs w:val="21"/>
          <w:u w:val="single"/>
        </w:rPr>
        <w:t xml:space="preserve">    </w:t>
      </w:r>
      <w:r w:rsidRPr="004361D1">
        <w:rPr>
          <w:kern w:val="0"/>
          <w:szCs w:val="21"/>
        </w:rPr>
        <w:t>上的互联设备。</w:t>
      </w:r>
    </w:p>
    <w:p w:rsidR="005D22A6" w:rsidRPr="004361D1" w:rsidRDefault="005D22A6" w:rsidP="005D22A6">
      <w:pPr>
        <w:widowControl/>
        <w:jc w:val="left"/>
        <w:rPr>
          <w:rFonts w:hint="eastAsia"/>
          <w:kern w:val="0"/>
          <w:szCs w:val="21"/>
        </w:rPr>
      </w:pPr>
      <w:r w:rsidRPr="004361D1">
        <w:rPr>
          <w:kern w:val="0"/>
          <w:szCs w:val="21"/>
        </w:rPr>
        <w:t>A</w:t>
      </w:r>
      <w:r w:rsidRPr="004361D1">
        <w:rPr>
          <w:rFonts w:hint="eastAsia"/>
          <w:kern w:val="0"/>
          <w:szCs w:val="21"/>
        </w:rPr>
        <w:t>．</w:t>
      </w:r>
      <w:r w:rsidRPr="004361D1">
        <w:rPr>
          <w:kern w:val="0"/>
          <w:szCs w:val="21"/>
        </w:rPr>
        <w:t>物理层</w:t>
      </w:r>
      <w:r w:rsidRPr="004361D1">
        <w:rPr>
          <w:kern w:val="0"/>
          <w:szCs w:val="21"/>
        </w:rPr>
        <w:t xml:space="preserve"> </w:t>
      </w:r>
      <w:r w:rsidRPr="004361D1">
        <w:rPr>
          <w:rFonts w:hint="eastAsia"/>
          <w:kern w:val="0"/>
          <w:szCs w:val="21"/>
        </w:rPr>
        <w:t xml:space="preserve">      </w:t>
      </w:r>
      <w:r w:rsidRPr="004361D1">
        <w:rPr>
          <w:kern w:val="0"/>
          <w:szCs w:val="21"/>
        </w:rPr>
        <w:t>B</w:t>
      </w:r>
      <w:r w:rsidRPr="004361D1">
        <w:rPr>
          <w:rFonts w:hint="eastAsia"/>
          <w:kern w:val="0"/>
          <w:szCs w:val="21"/>
        </w:rPr>
        <w:t>．</w:t>
      </w:r>
      <w:r w:rsidRPr="004361D1">
        <w:rPr>
          <w:kern w:val="0"/>
          <w:szCs w:val="21"/>
        </w:rPr>
        <w:t>数据链路层</w:t>
      </w:r>
      <w:r w:rsidRPr="004361D1">
        <w:rPr>
          <w:kern w:val="0"/>
          <w:szCs w:val="21"/>
        </w:rPr>
        <w:t xml:space="preserve"> </w:t>
      </w:r>
      <w:r w:rsidRPr="004361D1">
        <w:rPr>
          <w:rFonts w:hint="eastAsia"/>
          <w:kern w:val="0"/>
          <w:szCs w:val="21"/>
        </w:rPr>
        <w:t xml:space="preserve">      </w:t>
      </w:r>
      <w:r w:rsidRPr="004361D1">
        <w:rPr>
          <w:kern w:val="0"/>
          <w:szCs w:val="21"/>
        </w:rPr>
        <w:t>C</w:t>
      </w:r>
      <w:r w:rsidRPr="004361D1">
        <w:rPr>
          <w:rFonts w:hint="eastAsia"/>
          <w:kern w:val="0"/>
          <w:szCs w:val="21"/>
        </w:rPr>
        <w:t>．</w:t>
      </w:r>
      <w:r w:rsidRPr="004361D1">
        <w:rPr>
          <w:kern w:val="0"/>
          <w:szCs w:val="21"/>
        </w:rPr>
        <w:t>网络层</w:t>
      </w:r>
      <w:r w:rsidRPr="004361D1">
        <w:rPr>
          <w:kern w:val="0"/>
          <w:szCs w:val="21"/>
        </w:rPr>
        <w:t xml:space="preserve"> </w:t>
      </w:r>
      <w:r w:rsidRPr="004361D1">
        <w:rPr>
          <w:rFonts w:hint="eastAsia"/>
          <w:kern w:val="0"/>
          <w:szCs w:val="21"/>
        </w:rPr>
        <w:t xml:space="preserve">       </w:t>
      </w:r>
      <w:r w:rsidRPr="004361D1">
        <w:rPr>
          <w:kern w:val="0"/>
          <w:szCs w:val="21"/>
        </w:rPr>
        <w:t>D</w:t>
      </w:r>
      <w:r w:rsidRPr="004361D1">
        <w:rPr>
          <w:rFonts w:hint="eastAsia"/>
          <w:kern w:val="0"/>
          <w:szCs w:val="21"/>
        </w:rPr>
        <w:t>．</w:t>
      </w:r>
      <w:r w:rsidRPr="004361D1">
        <w:rPr>
          <w:kern w:val="0"/>
          <w:szCs w:val="21"/>
        </w:rPr>
        <w:t>应用层</w:t>
      </w:r>
    </w:p>
    <w:p w:rsidR="005D22A6" w:rsidRPr="004361D1" w:rsidRDefault="005D22A6" w:rsidP="005D22A6">
      <w:pPr>
        <w:widowControl/>
        <w:jc w:val="left"/>
        <w:rPr>
          <w:rFonts w:hint="eastAsia"/>
          <w:kern w:val="0"/>
          <w:szCs w:val="21"/>
        </w:rPr>
      </w:pPr>
      <w:r>
        <w:rPr>
          <w:rFonts w:hint="eastAsia"/>
          <w:kern w:val="0"/>
          <w:szCs w:val="21"/>
        </w:rPr>
        <w:t>5</w:t>
      </w:r>
      <w:r>
        <w:rPr>
          <w:rFonts w:hint="eastAsia"/>
          <w:kern w:val="0"/>
          <w:szCs w:val="21"/>
        </w:rPr>
        <w:t>、</w:t>
      </w:r>
      <w:r w:rsidRPr="004361D1">
        <w:rPr>
          <w:kern w:val="0"/>
          <w:szCs w:val="21"/>
        </w:rPr>
        <w:t>路由选择指的是</w:t>
      </w:r>
      <w:r w:rsidRPr="00E60512">
        <w:rPr>
          <w:rFonts w:hint="eastAsia"/>
          <w:kern w:val="0"/>
          <w:szCs w:val="21"/>
          <w:u w:val="single"/>
        </w:rPr>
        <w:t xml:space="preserve">    </w:t>
      </w:r>
      <w:r>
        <w:rPr>
          <w:rFonts w:hint="eastAsia"/>
          <w:color w:val="FF0000"/>
          <w:kern w:val="0"/>
          <w:szCs w:val="21"/>
        </w:rPr>
        <w:t>B</w:t>
      </w:r>
      <w:r w:rsidRPr="00E60512">
        <w:rPr>
          <w:rFonts w:hint="eastAsia"/>
          <w:kern w:val="0"/>
          <w:szCs w:val="21"/>
          <w:u w:val="single"/>
        </w:rPr>
        <w:t xml:space="preserve">    </w:t>
      </w:r>
      <w:r w:rsidRPr="004361D1">
        <w:rPr>
          <w:rFonts w:hint="eastAsia"/>
          <w:kern w:val="0"/>
          <w:szCs w:val="21"/>
        </w:rPr>
        <w:t>。</w:t>
      </w:r>
    </w:p>
    <w:p w:rsidR="005D22A6" w:rsidRPr="004361D1" w:rsidRDefault="005D22A6" w:rsidP="005D22A6">
      <w:pPr>
        <w:widowControl/>
        <w:jc w:val="left"/>
        <w:rPr>
          <w:kern w:val="0"/>
          <w:szCs w:val="21"/>
        </w:rPr>
      </w:pPr>
      <w:r w:rsidRPr="00B638DE">
        <w:rPr>
          <w:kern w:val="0"/>
          <w:szCs w:val="21"/>
        </w:rPr>
        <w:t>A</w:t>
      </w:r>
      <w:r w:rsidRPr="004361D1">
        <w:rPr>
          <w:kern w:val="0"/>
          <w:szCs w:val="21"/>
        </w:rPr>
        <w:t>．选择通信介质</w:t>
      </w:r>
      <w:r w:rsidRPr="004361D1">
        <w:rPr>
          <w:rFonts w:hint="eastAsia"/>
          <w:kern w:val="0"/>
          <w:szCs w:val="21"/>
        </w:rPr>
        <w:t xml:space="preserve">       </w:t>
      </w:r>
      <w:r w:rsidRPr="00B638DE">
        <w:rPr>
          <w:kern w:val="0"/>
          <w:szCs w:val="21"/>
        </w:rPr>
        <w:t>B</w:t>
      </w:r>
      <w:r w:rsidRPr="004361D1">
        <w:rPr>
          <w:kern w:val="0"/>
          <w:szCs w:val="21"/>
        </w:rPr>
        <w:t>．网络中间结点收到一个分组后，确定转发分组的路径</w:t>
      </w:r>
    </w:p>
    <w:p w:rsidR="005D22A6" w:rsidRPr="004361D1" w:rsidRDefault="005D22A6" w:rsidP="005D22A6">
      <w:pPr>
        <w:widowControl/>
        <w:jc w:val="left"/>
        <w:rPr>
          <w:rFonts w:hint="eastAsia"/>
          <w:kern w:val="0"/>
          <w:szCs w:val="21"/>
        </w:rPr>
      </w:pPr>
      <w:r w:rsidRPr="00B638DE">
        <w:rPr>
          <w:kern w:val="0"/>
          <w:szCs w:val="21"/>
        </w:rPr>
        <w:t>C</w:t>
      </w:r>
      <w:r w:rsidRPr="004361D1">
        <w:rPr>
          <w:kern w:val="0"/>
          <w:szCs w:val="21"/>
        </w:rPr>
        <w:t>．建立并选择一条物理链路</w:t>
      </w:r>
      <w:r w:rsidRPr="004361D1">
        <w:rPr>
          <w:rFonts w:hint="eastAsia"/>
          <w:kern w:val="0"/>
          <w:szCs w:val="21"/>
        </w:rPr>
        <w:t xml:space="preserve">            </w:t>
      </w:r>
      <w:r w:rsidRPr="00B638DE">
        <w:rPr>
          <w:kern w:val="0"/>
          <w:szCs w:val="21"/>
        </w:rPr>
        <w:t>D</w:t>
      </w:r>
      <w:r w:rsidRPr="004361D1">
        <w:rPr>
          <w:kern w:val="0"/>
          <w:szCs w:val="21"/>
        </w:rPr>
        <w:t>．建立并选择一条逻辑链路</w:t>
      </w:r>
    </w:p>
    <w:p w:rsidR="005D22A6" w:rsidRPr="004361D1" w:rsidRDefault="005D22A6" w:rsidP="005D22A6">
      <w:pPr>
        <w:widowControl/>
        <w:jc w:val="left"/>
        <w:rPr>
          <w:rFonts w:hint="eastAsia"/>
          <w:kern w:val="0"/>
          <w:szCs w:val="21"/>
        </w:rPr>
      </w:pPr>
      <w:r>
        <w:rPr>
          <w:rFonts w:hint="eastAsia"/>
          <w:kern w:val="0"/>
          <w:szCs w:val="21"/>
        </w:rPr>
        <w:t>6</w:t>
      </w:r>
      <w:r>
        <w:rPr>
          <w:rFonts w:hint="eastAsia"/>
          <w:kern w:val="0"/>
          <w:szCs w:val="21"/>
        </w:rPr>
        <w:t>、</w:t>
      </w:r>
      <w:r w:rsidRPr="004361D1">
        <w:rPr>
          <w:kern w:val="0"/>
          <w:szCs w:val="21"/>
        </w:rPr>
        <w:t>当网络</w:t>
      </w:r>
      <w:r w:rsidRPr="00263C59">
        <w:rPr>
          <w:kern w:val="0"/>
          <w:szCs w:val="21"/>
        </w:rPr>
        <w:t>A</w:t>
      </w:r>
      <w:r w:rsidRPr="004361D1">
        <w:rPr>
          <w:kern w:val="0"/>
          <w:szCs w:val="21"/>
        </w:rPr>
        <w:t>上的一个主机向网络</w:t>
      </w:r>
      <w:r w:rsidRPr="00263C59">
        <w:rPr>
          <w:kern w:val="0"/>
          <w:szCs w:val="21"/>
        </w:rPr>
        <w:t>B</w:t>
      </w:r>
      <w:r w:rsidRPr="004361D1">
        <w:rPr>
          <w:kern w:val="0"/>
          <w:szCs w:val="21"/>
        </w:rPr>
        <w:t>上一个主机发送报文时，路由器需要检查</w:t>
      </w:r>
      <w:r w:rsidRPr="00E60512">
        <w:rPr>
          <w:rFonts w:hint="eastAsia"/>
          <w:kern w:val="0"/>
          <w:szCs w:val="21"/>
          <w:u w:val="single"/>
        </w:rPr>
        <w:t xml:space="preserve">    </w:t>
      </w:r>
      <w:r w:rsidRPr="00E60512">
        <w:rPr>
          <w:rFonts w:hint="eastAsia"/>
          <w:color w:val="FF0000"/>
          <w:kern w:val="0"/>
          <w:szCs w:val="21"/>
        </w:rPr>
        <w:t>A</w:t>
      </w:r>
      <w:r w:rsidRPr="00E60512">
        <w:rPr>
          <w:rFonts w:hint="eastAsia"/>
          <w:kern w:val="0"/>
          <w:szCs w:val="21"/>
          <w:u w:val="single"/>
        </w:rPr>
        <w:t xml:space="preserve">    </w:t>
      </w:r>
      <w:r w:rsidRPr="004361D1">
        <w:rPr>
          <w:kern w:val="0"/>
          <w:szCs w:val="21"/>
        </w:rPr>
        <w:t>地址。</w:t>
      </w:r>
      <w:r w:rsidRPr="004361D1">
        <w:rPr>
          <w:rFonts w:hint="eastAsia"/>
          <w:kern w:val="0"/>
          <w:szCs w:val="21"/>
        </w:rPr>
        <w:t xml:space="preserve">                                                                </w:t>
      </w:r>
    </w:p>
    <w:p w:rsidR="005D22A6" w:rsidRPr="004361D1" w:rsidRDefault="005D22A6" w:rsidP="005D22A6">
      <w:pPr>
        <w:widowControl/>
        <w:jc w:val="left"/>
        <w:rPr>
          <w:rFonts w:hint="eastAsia"/>
          <w:kern w:val="0"/>
          <w:szCs w:val="21"/>
        </w:rPr>
      </w:pPr>
      <w:r w:rsidRPr="00263C59">
        <w:rPr>
          <w:kern w:val="0"/>
          <w:szCs w:val="21"/>
        </w:rPr>
        <w:t>A</w:t>
      </w:r>
      <w:r w:rsidRPr="004361D1">
        <w:rPr>
          <w:kern w:val="0"/>
          <w:szCs w:val="21"/>
        </w:rPr>
        <w:t>．</w:t>
      </w:r>
      <w:r w:rsidRPr="00263C59">
        <w:rPr>
          <w:kern w:val="0"/>
          <w:szCs w:val="21"/>
        </w:rPr>
        <w:t>IP</w:t>
      </w:r>
      <w:r>
        <w:rPr>
          <w:kern w:val="0"/>
          <w:szCs w:val="21"/>
        </w:rPr>
        <w:t xml:space="preserve">     </w:t>
      </w:r>
      <w:r>
        <w:rPr>
          <w:rFonts w:hint="eastAsia"/>
          <w:kern w:val="0"/>
          <w:szCs w:val="21"/>
        </w:rPr>
        <w:t xml:space="preserve">  </w:t>
      </w:r>
      <w:r w:rsidRPr="00263C59">
        <w:rPr>
          <w:kern w:val="0"/>
          <w:szCs w:val="21"/>
        </w:rPr>
        <w:t>B</w:t>
      </w:r>
      <w:r w:rsidRPr="004361D1">
        <w:rPr>
          <w:kern w:val="0"/>
          <w:szCs w:val="21"/>
        </w:rPr>
        <w:t>．物理</w:t>
      </w:r>
      <w:r>
        <w:rPr>
          <w:rFonts w:hint="eastAsia"/>
          <w:kern w:val="0"/>
          <w:szCs w:val="21"/>
        </w:rPr>
        <w:t xml:space="preserve">        </w:t>
      </w:r>
      <w:r w:rsidRPr="00263C59">
        <w:rPr>
          <w:kern w:val="0"/>
          <w:szCs w:val="21"/>
        </w:rPr>
        <w:t>C</w:t>
      </w:r>
      <w:r w:rsidRPr="004361D1">
        <w:rPr>
          <w:kern w:val="0"/>
          <w:szCs w:val="21"/>
        </w:rPr>
        <w:t>．端口</w:t>
      </w:r>
      <w:r>
        <w:rPr>
          <w:kern w:val="0"/>
          <w:szCs w:val="21"/>
        </w:rPr>
        <w:t xml:space="preserve">        </w:t>
      </w:r>
      <w:r w:rsidRPr="00263C59">
        <w:rPr>
          <w:kern w:val="0"/>
          <w:szCs w:val="21"/>
        </w:rPr>
        <w:t>D</w:t>
      </w:r>
      <w:r w:rsidRPr="004361D1">
        <w:rPr>
          <w:kern w:val="0"/>
          <w:szCs w:val="21"/>
        </w:rPr>
        <w:t>．其他</w:t>
      </w:r>
    </w:p>
    <w:p w:rsidR="005D22A6" w:rsidRPr="004361D1" w:rsidRDefault="005D22A6" w:rsidP="005D22A6">
      <w:pPr>
        <w:widowControl/>
        <w:jc w:val="left"/>
        <w:rPr>
          <w:kern w:val="0"/>
          <w:szCs w:val="21"/>
        </w:rPr>
      </w:pPr>
      <w:r>
        <w:rPr>
          <w:rFonts w:hint="eastAsia"/>
          <w:kern w:val="0"/>
          <w:szCs w:val="21"/>
        </w:rPr>
        <w:t>7</w:t>
      </w:r>
      <w:r>
        <w:rPr>
          <w:rFonts w:hint="eastAsia"/>
          <w:kern w:val="0"/>
          <w:szCs w:val="21"/>
        </w:rPr>
        <w:t>、</w:t>
      </w:r>
      <w:r w:rsidRPr="004361D1">
        <w:rPr>
          <w:kern w:val="0"/>
          <w:szCs w:val="21"/>
        </w:rPr>
        <w:t>路由器中的路由表</w:t>
      </w:r>
      <w:r w:rsidRPr="00E60512">
        <w:rPr>
          <w:rFonts w:hint="eastAsia"/>
          <w:kern w:val="0"/>
          <w:szCs w:val="21"/>
          <w:u w:val="single"/>
        </w:rPr>
        <w:t xml:space="preserve">    </w:t>
      </w:r>
      <w:r>
        <w:rPr>
          <w:rFonts w:hint="eastAsia"/>
          <w:color w:val="FF0000"/>
          <w:kern w:val="0"/>
          <w:szCs w:val="21"/>
        </w:rPr>
        <w:t>D</w:t>
      </w:r>
      <w:r w:rsidRPr="00E60512">
        <w:rPr>
          <w:rFonts w:hint="eastAsia"/>
          <w:kern w:val="0"/>
          <w:szCs w:val="21"/>
          <w:u w:val="single"/>
        </w:rPr>
        <w:t xml:space="preserve">    </w:t>
      </w:r>
      <w:r w:rsidRPr="00E60512">
        <w:rPr>
          <w:rFonts w:hint="eastAsia"/>
          <w:kern w:val="0"/>
          <w:szCs w:val="21"/>
        </w:rPr>
        <w:t>。</w:t>
      </w:r>
    </w:p>
    <w:p w:rsidR="005D22A6" w:rsidRPr="004361D1" w:rsidRDefault="005D22A6" w:rsidP="005D22A6">
      <w:pPr>
        <w:widowControl/>
        <w:jc w:val="left"/>
        <w:rPr>
          <w:kern w:val="0"/>
          <w:szCs w:val="21"/>
        </w:rPr>
      </w:pPr>
      <w:r w:rsidRPr="004361D1">
        <w:rPr>
          <w:kern w:val="0"/>
          <w:szCs w:val="21"/>
        </w:rPr>
        <w:t>A</w:t>
      </w:r>
      <w:r w:rsidRPr="004361D1">
        <w:rPr>
          <w:rFonts w:hint="eastAsia"/>
          <w:kern w:val="0"/>
          <w:szCs w:val="21"/>
        </w:rPr>
        <w:t>．</w:t>
      </w:r>
      <w:r w:rsidRPr="004361D1">
        <w:rPr>
          <w:kern w:val="0"/>
          <w:szCs w:val="21"/>
        </w:rPr>
        <w:t>需要包含到达所有主机的完整路径信息。</w:t>
      </w:r>
    </w:p>
    <w:p w:rsidR="005D22A6" w:rsidRPr="004361D1" w:rsidRDefault="005D22A6" w:rsidP="005D22A6">
      <w:pPr>
        <w:widowControl/>
        <w:jc w:val="left"/>
        <w:rPr>
          <w:kern w:val="0"/>
          <w:szCs w:val="21"/>
        </w:rPr>
      </w:pPr>
      <w:r w:rsidRPr="004361D1">
        <w:rPr>
          <w:kern w:val="0"/>
          <w:szCs w:val="21"/>
        </w:rPr>
        <w:t>B</w:t>
      </w:r>
      <w:r w:rsidRPr="004361D1">
        <w:rPr>
          <w:rFonts w:hint="eastAsia"/>
          <w:kern w:val="0"/>
          <w:szCs w:val="21"/>
        </w:rPr>
        <w:t>．</w:t>
      </w:r>
      <w:r w:rsidRPr="004361D1">
        <w:rPr>
          <w:kern w:val="0"/>
          <w:szCs w:val="21"/>
        </w:rPr>
        <w:t>需要包含到达所有主机的下一步路径信息。</w:t>
      </w:r>
    </w:p>
    <w:p w:rsidR="005D22A6" w:rsidRPr="004361D1" w:rsidRDefault="005D22A6" w:rsidP="005D22A6">
      <w:pPr>
        <w:widowControl/>
        <w:jc w:val="left"/>
        <w:rPr>
          <w:kern w:val="0"/>
          <w:szCs w:val="21"/>
        </w:rPr>
      </w:pPr>
      <w:r w:rsidRPr="004361D1">
        <w:rPr>
          <w:kern w:val="0"/>
          <w:szCs w:val="21"/>
        </w:rPr>
        <w:t>C</w:t>
      </w:r>
      <w:r w:rsidRPr="004361D1">
        <w:rPr>
          <w:rFonts w:hint="eastAsia"/>
          <w:kern w:val="0"/>
          <w:szCs w:val="21"/>
        </w:rPr>
        <w:t>．</w:t>
      </w:r>
      <w:r w:rsidRPr="004361D1">
        <w:rPr>
          <w:kern w:val="0"/>
          <w:szCs w:val="21"/>
        </w:rPr>
        <w:t>需要包含到达目的网络的完整路径信息。</w:t>
      </w:r>
    </w:p>
    <w:p w:rsidR="005D22A6" w:rsidRDefault="005D22A6" w:rsidP="005D22A6">
      <w:pPr>
        <w:widowControl/>
        <w:jc w:val="left"/>
        <w:rPr>
          <w:rFonts w:hint="eastAsia"/>
          <w:kern w:val="0"/>
          <w:szCs w:val="21"/>
        </w:rPr>
      </w:pPr>
      <w:r w:rsidRPr="004361D1">
        <w:rPr>
          <w:kern w:val="0"/>
          <w:szCs w:val="21"/>
        </w:rPr>
        <w:t>D</w:t>
      </w:r>
      <w:r w:rsidRPr="004361D1">
        <w:rPr>
          <w:rFonts w:hint="eastAsia"/>
          <w:kern w:val="0"/>
          <w:szCs w:val="21"/>
        </w:rPr>
        <w:t>．</w:t>
      </w:r>
      <w:r w:rsidRPr="004361D1">
        <w:rPr>
          <w:kern w:val="0"/>
          <w:szCs w:val="21"/>
        </w:rPr>
        <w:t>需要包含到达目的网络的下一步路径信息。</w:t>
      </w:r>
    </w:p>
    <w:p w:rsidR="005D22A6" w:rsidRPr="004361D1" w:rsidRDefault="005D22A6" w:rsidP="005D22A6">
      <w:pPr>
        <w:widowControl/>
        <w:jc w:val="left"/>
        <w:rPr>
          <w:rFonts w:hint="eastAsia"/>
          <w:kern w:val="0"/>
          <w:szCs w:val="21"/>
        </w:rPr>
      </w:pPr>
      <w:r>
        <w:rPr>
          <w:rFonts w:hint="eastAsia"/>
          <w:kern w:val="0"/>
          <w:szCs w:val="21"/>
        </w:rPr>
        <w:t>8</w:t>
      </w:r>
      <w:r>
        <w:rPr>
          <w:rFonts w:hint="eastAsia"/>
          <w:kern w:val="0"/>
          <w:szCs w:val="21"/>
        </w:rPr>
        <w:t>、</w:t>
      </w:r>
      <w:r w:rsidRPr="004361D1">
        <w:rPr>
          <w:kern w:val="0"/>
          <w:szCs w:val="21"/>
        </w:rPr>
        <w:t>对</w:t>
      </w:r>
      <w:r w:rsidRPr="004361D1">
        <w:rPr>
          <w:kern w:val="0"/>
          <w:szCs w:val="21"/>
        </w:rPr>
        <w:t>IP</w:t>
      </w:r>
      <w:r w:rsidRPr="004361D1">
        <w:rPr>
          <w:kern w:val="0"/>
          <w:szCs w:val="21"/>
        </w:rPr>
        <w:t>数据报分片的重组通常发生在</w:t>
      </w:r>
      <w:r w:rsidRPr="00E60512">
        <w:rPr>
          <w:rFonts w:hint="eastAsia"/>
          <w:kern w:val="0"/>
          <w:szCs w:val="21"/>
          <w:u w:val="single"/>
        </w:rPr>
        <w:t xml:space="preserve">     </w:t>
      </w:r>
      <w:r w:rsidRPr="00E60512">
        <w:rPr>
          <w:rFonts w:hint="eastAsia"/>
          <w:color w:val="FF0000"/>
          <w:kern w:val="0"/>
          <w:szCs w:val="21"/>
        </w:rPr>
        <w:t>C</w:t>
      </w:r>
      <w:r w:rsidRPr="00E60512">
        <w:rPr>
          <w:rFonts w:hint="eastAsia"/>
          <w:kern w:val="0"/>
          <w:szCs w:val="21"/>
          <w:u w:val="single"/>
        </w:rPr>
        <w:t xml:space="preserve">       </w:t>
      </w:r>
      <w:r w:rsidRPr="004361D1">
        <w:rPr>
          <w:kern w:val="0"/>
          <w:szCs w:val="21"/>
        </w:rPr>
        <w:t>上</w:t>
      </w:r>
      <w:r w:rsidRPr="004361D1">
        <w:rPr>
          <w:rFonts w:hint="eastAsia"/>
          <w:kern w:val="0"/>
          <w:szCs w:val="21"/>
        </w:rPr>
        <w:t>。</w:t>
      </w:r>
    </w:p>
    <w:p w:rsidR="005D22A6" w:rsidRPr="004361D1" w:rsidRDefault="005D22A6" w:rsidP="005D22A6">
      <w:pPr>
        <w:widowControl/>
        <w:jc w:val="left"/>
        <w:rPr>
          <w:rFonts w:hint="eastAsia"/>
          <w:kern w:val="0"/>
          <w:szCs w:val="21"/>
        </w:rPr>
      </w:pPr>
      <w:r w:rsidRPr="004361D1">
        <w:rPr>
          <w:kern w:val="0"/>
          <w:szCs w:val="21"/>
        </w:rPr>
        <w:t>A</w:t>
      </w:r>
      <w:r w:rsidRPr="004361D1">
        <w:rPr>
          <w:rFonts w:hint="eastAsia"/>
          <w:kern w:val="0"/>
          <w:szCs w:val="21"/>
        </w:rPr>
        <w:t>．</w:t>
      </w:r>
      <w:r w:rsidRPr="004361D1">
        <w:rPr>
          <w:kern w:val="0"/>
          <w:szCs w:val="21"/>
        </w:rPr>
        <w:t>源主机</w:t>
      </w:r>
      <w:r w:rsidRPr="004361D1">
        <w:rPr>
          <w:rFonts w:hint="eastAsia"/>
          <w:kern w:val="0"/>
          <w:szCs w:val="21"/>
        </w:rPr>
        <w:t xml:space="preserve">                     </w:t>
      </w:r>
      <w:r w:rsidRPr="004361D1">
        <w:rPr>
          <w:kern w:val="0"/>
          <w:szCs w:val="21"/>
        </w:rPr>
        <w:t>B</w:t>
      </w:r>
      <w:r w:rsidRPr="004361D1">
        <w:rPr>
          <w:rFonts w:hint="eastAsia"/>
          <w:kern w:val="0"/>
          <w:szCs w:val="21"/>
        </w:rPr>
        <w:t>．</w:t>
      </w:r>
      <w:r w:rsidRPr="004361D1">
        <w:rPr>
          <w:kern w:val="0"/>
          <w:szCs w:val="21"/>
        </w:rPr>
        <w:t>目的主机或路由器</w:t>
      </w:r>
    </w:p>
    <w:p w:rsidR="005D22A6" w:rsidRPr="004361D1" w:rsidRDefault="005D22A6" w:rsidP="005D22A6">
      <w:pPr>
        <w:widowControl/>
        <w:jc w:val="left"/>
        <w:rPr>
          <w:kern w:val="0"/>
          <w:szCs w:val="21"/>
        </w:rPr>
      </w:pPr>
      <w:r w:rsidRPr="004361D1">
        <w:rPr>
          <w:kern w:val="0"/>
          <w:szCs w:val="21"/>
        </w:rPr>
        <w:t>C</w:t>
      </w:r>
      <w:r w:rsidRPr="004361D1">
        <w:rPr>
          <w:rFonts w:hint="eastAsia"/>
          <w:kern w:val="0"/>
          <w:szCs w:val="21"/>
        </w:rPr>
        <w:t>．</w:t>
      </w:r>
      <w:r w:rsidRPr="004361D1">
        <w:rPr>
          <w:kern w:val="0"/>
          <w:szCs w:val="21"/>
        </w:rPr>
        <w:t>目的主机</w:t>
      </w:r>
      <w:r w:rsidRPr="004361D1">
        <w:rPr>
          <w:rFonts w:hint="eastAsia"/>
          <w:kern w:val="0"/>
          <w:szCs w:val="21"/>
        </w:rPr>
        <w:t xml:space="preserve">                   </w:t>
      </w:r>
      <w:r w:rsidRPr="004361D1">
        <w:rPr>
          <w:kern w:val="0"/>
          <w:szCs w:val="21"/>
        </w:rPr>
        <w:t>D</w:t>
      </w:r>
      <w:r w:rsidRPr="004361D1">
        <w:rPr>
          <w:rFonts w:hint="eastAsia"/>
          <w:kern w:val="0"/>
          <w:szCs w:val="21"/>
        </w:rPr>
        <w:t>．</w:t>
      </w:r>
      <w:r w:rsidRPr="004361D1">
        <w:rPr>
          <w:kern w:val="0"/>
          <w:szCs w:val="21"/>
        </w:rPr>
        <w:t xml:space="preserve"> I P</w:t>
      </w:r>
      <w:r w:rsidRPr="004361D1">
        <w:rPr>
          <w:kern w:val="0"/>
          <w:szCs w:val="21"/>
        </w:rPr>
        <w:t>数据报经过的路由器</w:t>
      </w:r>
    </w:p>
    <w:p w:rsidR="005D22A6" w:rsidRPr="004361D1" w:rsidRDefault="005D22A6" w:rsidP="005D22A6">
      <w:pPr>
        <w:widowControl/>
        <w:jc w:val="left"/>
        <w:rPr>
          <w:rFonts w:hint="eastAsia"/>
          <w:kern w:val="0"/>
          <w:szCs w:val="21"/>
        </w:rPr>
      </w:pPr>
      <w:r>
        <w:rPr>
          <w:rFonts w:hint="eastAsia"/>
          <w:kern w:val="0"/>
          <w:szCs w:val="21"/>
        </w:rPr>
        <w:t>9</w:t>
      </w:r>
      <w:r>
        <w:rPr>
          <w:rFonts w:hint="eastAsia"/>
          <w:kern w:val="0"/>
          <w:szCs w:val="21"/>
        </w:rPr>
        <w:t>、</w:t>
      </w:r>
      <w:r w:rsidRPr="004361D1">
        <w:rPr>
          <w:rFonts w:hint="eastAsia"/>
          <w:kern w:val="0"/>
          <w:szCs w:val="21"/>
        </w:rPr>
        <w:t>因特网使用的内部网关协议是</w:t>
      </w:r>
      <w:r w:rsidRPr="00E60512">
        <w:rPr>
          <w:rFonts w:hint="eastAsia"/>
          <w:kern w:val="0"/>
          <w:szCs w:val="21"/>
          <w:u w:val="single"/>
        </w:rPr>
        <w:t xml:space="preserve">    </w:t>
      </w:r>
      <w:r>
        <w:rPr>
          <w:rFonts w:hint="eastAsia"/>
          <w:color w:val="FF0000"/>
          <w:kern w:val="0"/>
          <w:szCs w:val="21"/>
        </w:rPr>
        <w:t>C</w:t>
      </w:r>
      <w:r w:rsidRPr="00E60512">
        <w:rPr>
          <w:rFonts w:hint="eastAsia"/>
          <w:kern w:val="0"/>
          <w:szCs w:val="21"/>
          <w:u w:val="single"/>
        </w:rPr>
        <w:t xml:space="preserve">    </w:t>
      </w:r>
      <w:r w:rsidRPr="004361D1">
        <w:rPr>
          <w:rFonts w:hint="eastAsia"/>
          <w:kern w:val="0"/>
          <w:szCs w:val="21"/>
        </w:rPr>
        <w:t>。</w:t>
      </w:r>
    </w:p>
    <w:p w:rsidR="005D22A6" w:rsidRPr="004361D1" w:rsidRDefault="005D22A6" w:rsidP="005D22A6">
      <w:pPr>
        <w:widowControl/>
        <w:jc w:val="left"/>
        <w:rPr>
          <w:rFonts w:hint="eastAsia"/>
          <w:kern w:val="0"/>
          <w:szCs w:val="21"/>
        </w:rPr>
      </w:pPr>
      <w:r w:rsidRPr="004361D1">
        <w:rPr>
          <w:rFonts w:hint="eastAsia"/>
          <w:kern w:val="0"/>
          <w:szCs w:val="21"/>
        </w:rPr>
        <w:t>A</w:t>
      </w:r>
      <w:r w:rsidRPr="004361D1">
        <w:rPr>
          <w:rFonts w:hint="eastAsia"/>
          <w:kern w:val="0"/>
          <w:szCs w:val="21"/>
        </w:rPr>
        <w:t>．</w:t>
      </w:r>
      <w:r w:rsidRPr="004361D1">
        <w:rPr>
          <w:rFonts w:hint="eastAsia"/>
          <w:kern w:val="0"/>
          <w:szCs w:val="21"/>
        </w:rPr>
        <w:t>IP</w:t>
      </w:r>
      <w:r w:rsidRPr="004361D1">
        <w:rPr>
          <w:rFonts w:hint="eastAsia"/>
          <w:kern w:val="0"/>
          <w:szCs w:val="21"/>
        </w:rPr>
        <w:t>协议</w:t>
      </w:r>
      <w:r w:rsidRPr="004361D1">
        <w:rPr>
          <w:rFonts w:hint="eastAsia"/>
          <w:kern w:val="0"/>
          <w:szCs w:val="21"/>
        </w:rPr>
        <w:t xml:space="preserve">      B</w:t>
      </w:r>
      <w:r w:rsidRPr="004361D1">
        <w:rPr>
          <w:rFonts w:hint="eastAsia"/>
          <w:kern w:val="0"/>
          <w:szCs w:val="21"/>
        </w:rPr>
        <w:t>．</w:t>
      </w:r>
      <w:r w:rsidRPr="004361D1">
        <w:rPr>
          <w:rFonts w:hint="eastAsia"/>
          <w:kern w:val="0"/>
          <w:szCs w:val="21"/>
        </w:rPr>
        <w:t>IPX</w:t>
      </w:r>
      <w:r w:rsidRPr="004361D1">
        <w:rPr>
          <w:rFonts w:hint="eastAsia"/>
          <w:kern w:val="0"/>
          <w:szCs w:val="21"/>
        </w:rPr>
        <w:t>协议</w:t>
      </w:r>
      <w:r w:rsidRPr="004361D1">
        <w:rPr>
          <w:rFonts w:hint="eastAsia"/>
          <w:kern w:val="0"/>
          <w:szCs w:val="21"/>
        </w:rPr>
        <w:t xml:space="preserve">       C</w:t>
      </w:r>
      <w:r w:rsidRPr="004361D1">
        <w:rPr>
          <w:rFonts w:hint="eastAsia"/>
          <w:kern w:val="0"/>
          <w:szCs w:val="21"/>
        </w:rPr>
        <w:t>．</w:t>
      </w:r>
      <w:r w:rsidRPr="004361D1">
        <w:rPr>
          <w:rFonts w:hint="eastAsia"/>
          <w:kern w:val="0"/>
          <w:szCs w:val="21"/>
        </w:rPr>
        <w:t>RIP</w:t>
      </w:r>
      <w:r w:rsidRPr="004361D1">
        <w:rPr>
          <w:rFonts w:hint="eastAsia"/>
          <w:kern w:val="0"/>
          <w:szCs w:val="21"/>
        </w:rPr>
        <w:t>协议</w:t>
      </w:r>
      <w:r w:rsidRPr="004361D1">
        <w:rPr>
          <w:rFonts w:hint="eastAsia"/>
          <w:kern w:val="0"/>
          <w:szCs w:val="21"/>
        </w:rPr>
        <w:t xml:space="preserve">          D</w:t>
      </w:r>
      <w:r w:rsidRPr="004361D1">
        <w:rPr>
          <w:rFonts w:hint="eastAsia"/>
          <w:kern w:val="0"/>
          <w:szCs w:val="21"/>
        </w:rPr>
        <w:t>．</w:t>
      </w:r>
      <w:r w:rsidRPr="004361D1">
        <w:rPr>
          <w:rFonts w:hint="eastAsia"/>
          <w:kern w:val="0"/>
          <w:szCs w:val="21"/>
        </w:rPr>
        <w:t>ARP</w:t>
      </w:r>
      <w:r w:rsidRPr="004361D1">
        <w:rPr>
          <w:rFonts w:hint="eastAsia"/>
          <w:kern w:val="0"/>
          <w:szCs w:val="21"/>
        </w:rPr>
        <w:t>协议</w:t>
      </w:r>
    </w:p>
    <w:p w:rsidR="005D22A6" w:rsidRPr="004361D1" w:rsidRDefault="005D22A6" w:rsidP="005D22A6">
      <w:pPr>
        <w:widowControl/>
        <w:jc w:val="left"/>
        <w:rPr>
          <w:rFonts w:hint="eastAsia"/>
          <w:kern w:val="0"/>
          <w:szCs w:val="21"/>
        </w:rPr>
      </w:pPr>
      <w:r>
        <w:rPr>
          <w:rFonts w:hint="eastAsia"/>
          <w:kern w:val="0"/>
          <w:szCs w:val="21"/>
        </w:rPr>
        <w:t>10</w:t>
      </w:r>
      <w:r>
        <w:rPr>
          <w:rFonts w:hint="eastAsia"/>
          <w:kern w:val="0"/>
          <w:szCs w:val="21"/>
        </w:rPr>
        <w:t>、</w:t>
      </w:r>
      <w:r w:rsidRPr="004361D1">
        <w:rPr>
          <w:rFonts w:hint="eastAsia"/>
          <w:kern w:val="0"/>
          <w:szCs w:val="21"/>
        </w:rPr>
        <w:t>关于</w:t>
      </w:r>
      <w:r w:rsidRPr="004361D1">
        <w:rPr>
          <w:rFonts w:hint="eastAsia"/>
          <w:kern w:val="0"/>
          <w:szCs w:val="21"/>
        </w:rPr>
        <w:t>ICMP</w:t>
      </w:r>
      <w:r w:rsidRPr="004361D1">
        <w:rPr>
          <w:rFonts w:hint="eastAsia"/>
          <w:kern w:val="0"/>
          <w:szCs w:val="21"/>
        </w:rPr>
        <w:t>，以下说法错误的是</w:t>
      </w:r>
      <w:r w:rsidRPr="00E60512">
        <w:rPr>
          <w:rFonts w:hint="eastAsia"/>
          <w:kern w:val="0"/>
          <w:szCs w:val="21"/>
          <w:u w:val="single"/>
        </w:rPr>
        <w:t xml:space="preserve">    </w:t>
      </w:r>
      <w:r>
        <w:rPr>
          <w:rFonts w:hint="eastAsia"/>
          <w:color w:val="FF0000"/>
          <w:kern w:val="0"/>
          <w:szCs w:val="21"/>
        </w:rPr>
        <w:t>B</w:t>
      </w:r>
      <w:r w:rsidRPr="00E60512">
        <w:rPr>
          <w:rFonts w:hint="eastAsia"/>
          <w:kern w:val="0"/>
          <w:szCs w:val="21"/>
          <w:u w:val="single"/>
        </w:rPr>
        <w:t xml:space="preserve">    </w:t>
      </w:r>
      <w:r>
        <w:rPr>
          <w:rFonts w:hint="eastAsia"/>
          <w:kern w:val="0"/>
          <w:szCs w:val="21"/>
        </w:rPr>
        <w:t>。</w:t>
      </w:r>
    </w:p>
    <w:p w:rsidR="005D22A6" w:rsidRPr="004361D1" w:rsidRDefault="005D22A6" w:rsidP="005D22A6">
      <w:pPr>
        <w:widowControl/>
        <w:jc w:val="left"/>
        <w:rPr>
          <w:rFonts w:hint="eastAsia"/>
          <w:kern w:val="0"/>
          <w:szCs w:val="21"/>
        </w:rPr>
      </w:pPr>
      <w:r w:rsidRPr="004361D1">
        <w:rPr>
          <w:rFonts w:hint="eastAsia"/>
          <w:kern w:val="0"/>
          <w:szCs w:val="21"/>
        </w:rPr>
        <w:t>A</w:t>
      </w:r>
      <w:r w:rsidRPr="004361D1">
        <w:rPr>
          <w:rFonts w:hint="eastAsia"/>
          <w:kern w:val="0"/>
          <w:szCs w:val="21"/>
        </w:rPr>
        <w:t>．</w:t>
      </w:r>
      <w:r w:rsidRPr="004361D1">
        <w:rPr>
          <w:kern w:val="0"/>
          <w:szCs w:val="21"/>
        </w:rPr>
        <w:t>ICMP</w:t>
      </w:r>
      <w:r w:rsidRPr="004361D1">
        <w:rPr>
          <w:kern w:val="0"/>
          <w:szCs w:val="21"/>
        </w:rPr>
        <w:t>是</w:t>
      </w:r>
      <w:r w:rsidRPr="004361D1">
        <w:rPr>
          <w:kern w:val="0"/>
          <w:szCs w:val="21"/>
        </w:rPr>
        <w:t>IP</w:t>
      </w:r>
      <w:r w:rsidRPr="004361D1">
        <w:rPr>
          <w:kern w:val="0"/>
          <w:szCs w:val="21"/>
        </w:rPr>
        <w:t>层的一个组成部分</w:t>
      </w:r>
    </w:p>
    <w:p w:rsidR="005D22A6" w:rsidRPr="004361D1" w:rsidRDefault="005D22A6" w:rsidP="005D22A6">
      <w:pPr>
        <w:widowControl/>
        <w:jc w:val="left"/>
        <w:rPr>
          <w:rFonts w:hint="eastAsia"/>
          <w:kern w:val="0"/>
          <w:szCs w:val="21"/>
        </w:rPr>
      </w:pPr>
      <w:r w:rsidRPr="004361D1">
        <w:rPr>
          <w:rFonts w:hint="eastAsia"/>
          <w:kern w:val="0"/>
          <w:szCs w:val="21"/>
        </w:rPr>
        <w:t>B</w:t>
      </w:r>
      <w:r w:rsidRPr="004361D1">
        <w:rPr>
          <w:rFonts w:hint="eastAsia"/>
          <w:kern w:val="0"/>
          <w:szCs w:val="21"/>
        </w:rPr>
        <w:t>．</w:t>
      </w:r>
      <w:r w:rsidRPr="004361D1">
        <w:rPr>
          <w:kern w:val="0"/>
          <w:szCs w:val="21"/>
        </w:rPr>
        <w:t>ICMP</w:t>
      </w:r>
      <w:r w:rsidRPr="004361D1">
        <w:rPr>
          <w:kern w:val="0"/>
          <w:szCs w:val="21"/>
        </w:rPr>
        <w:t>提供差错报告和</w:t>
      </w:r>
      <w:r w:rsidRPr="004361D1">
        <w:rPr>
          <w:rFonts w:hint="eastAsia"/>
          <w:kern w:val="0"/>
          <w:szCs w:val="21"/>
        </w:rPr>
        <w:t>控制</w:t>
      </w:r>
      <w:r w:rsidRPr="004361D1">
        <w:rPr>
          <w:kern w:val="0"/>
          <w:szCs w:val="21"/>
        </w:rPr>
        <w:t>报文</w:t>
      </w:r>
    </w:p>
    <w:p w:rsidR="005D22A6" w:rsidRPr="004361D1" w:rsidRDefault="005D22A6" w:rsidP="005D22A6">
      <w:pPr>
        <w:widowControl/>
        <w:jc w:val="left"/>
        <w:rPr>
          <w:rFonts w:hint="eastAsia"/>
          <w:kern w:val="0"/>
          <w:szCs w:val="21"/>
        </w:rPr>
      </w:pPr>
      <w:r w:rsidRPr="004361D1">
        <w:rPr>
          <w:rFonts w:hint="eastAsia"/>
          <w:kern w:val="0"/>
          <w:szCs w:val="21"/>
        </w:rPr>
        <w:t>C</w:t>
      </w:r>
      <w:r w:rsidRPr="004361D1">
        <w:rPr>
          <w:rFonts w:hint="eastAsia"/>
          <w:kern w:val="0"/>
          <w:szCs w:val="21"/>
        </w:rPr>
        <w:t>．</w:t>
      </w:r>
      <w:r w:rsidRPr="004361D1">
        <w:rPr>
          <w:kern w:val="0"/>
          <w:szCs w:val="21"/>
        </w:rPr>
        <w:t>ICMP</w:t>
      </w:r>
      <w:r w:rsidRPr="004361D1">
        <w:rPr>
          <w:kern w:val="0"/>
          <w:szCs w:val="21"/>
        </w:rPr>
        <w:t>报文通常被</w:t>
      </w:r>
      <w:r w:rsidRPr="004361D1">
        <w:rPr>
          <w:kern w:val="0"/>
          <w:szCs w:val="21"/>
        </w:rPr>
        <w:t>IP</w:t>
      </w:r>
      <w:r w:rsidRPr="004361D1">
        <w:rPr>
          <w:kern w:val="0"/>
          <w:szCs w:val="21"/>
        </w:rPr>
        <w:t>层或更高层协议使用</w:t>
      </w:r>
    </w:p>
    <w:p w:rsidR="005D22A6" w:rsidRPr="004361D1" w:rsidRDefault="005D22A6" w:rsidP="005D22A6">
      <w:pPr>
        <w:widowControl/>
        <w:jc w:val="left"/>
        <w:rPr>
          <w:rFonts w:hint="eastAsia"/>
          <w:kern w:val="0"/>
          <w:szCs w:val="21"/>
        </w:rPr>
      </w:pPr>
      <w:r w:rsidRPr="004361D1">
        <w:rPr>
          <w:rFonts w:hint="eastAsia"/>
          <w:kern w:val="0"/>
          <w:szCs w:val="21"/>
        </w:rPr>
        <w:t>D</w:t>
      </w:r>
      <w:r w:rsidRPr="004361D1">
        <w:rPr>
          <w:rFonts w:hint="eastAsia"/>
          <w:kern w:val="0"/>
          <w:szCs w:val="21"/>
        </w:rPr>
        <w:t>．</w:t>
      </w:r>
      <w:r w:rsidRPr="004361D1">
        <w:rPr>
          <w:kern w:val="0"/>
          <w:szCs w:val="21"/>
        </w:rPr>
        <w:t>任何</w:t>
      </w:r>
      <w:r w:rsidRPr="004361D1">
        <w:rPr>
          <w:kern w:val="0"/>
          <w:szCs w:val="21"/>
        </w:rPr>
        <w:t>ICMP</w:t>
      </w:r>
      <w:r w:rsidRPr="004361D1">
        <w:rPr>
          <w:kern w:val="0"/>
          <w:szCs w:val="21"/>
        </w:rPr>
        <w:t>差错报文的内容都要包括原来的</w:t>
      </w:r>
      <w:r w:rsidRPr="004361D1">
        <w:rPr>
          <w:kern w:val="0"/>
          <w:szCs w:val="21"/>
        </w:rPr>
        <w:t>IP</w:t>
      </w:r>
      <w:r w:rsidRPr="004361D1">
        <w:rPr>
          <w:kern w:val="0"/>
          <w:szCs w:val="21"/>
        </w:rPr>
        <w:t>报文首部</w:t>
      </w:r>
    </w:p>
    <w:p w:rsidR="005D22A6" w:rsidRPr="004361D1" w:rsidRDefault="005D22A6" w:rsidP="005D22A6">
      <w:pPr>
        <w:widowControl/>
        <w:jc w:val="left"/>
        <w:rPr>
          <w:kern w:val="0"/>
          <w:szCs w:val="21"/>
        </w:rPr>
      </w:pPr>
      <w:r>
        <w:rPr>
          <w:rFonts w:hint="eastAsia"/>
          <w:kern w:val="0"/>
          <w:szCs w:val="21"/>
        </w:rPr>
        <w:t>11</w:t>
      </w:r>
      <w:r>
        <w:rPr>
          <w:rFonts w:hint="eastAsia"/>
          <w:kern w:val="0"/>
          <w:szCs w:val="21"/>
        </w:rPr>
        <w:t>、</w:t>
      </w:r>
      <w:r w:rsidRPr="004361D1">
        <w:rPr>
          <w:kern w:val="0"/>
          <w:szCs w:val="21"/>
        </w:rPr>
        <w:t>OSPF</w:t>
      </w:r>
      <w:r w:rsidRPr="004361D1">
        <w:rPr>
          <w:kern w:val="0"/>
          <w:szCs w:val="21"/>
        </w:rPr>
        <w:t>协议中哪种类型的分组使用洪泛的方法来发送</w:t>
      </w:r>
      <w:r w:rsidRPr="00E60512">
        <w:rPr>
          <w:rFonts w:hint="eastAsia"/>
          <w:kern w:val="0"/>
          <w:szCs w:val="21"/>
          <w:u w:val="single"/>
        </w:rPr>
        <w:t xml:space="preserve">    </w:t>
      </w:r>
      <w:r>
        <w:rPr>
          <w:rFonts w:hint="eastAsia"/>
          <w:color w:val="FF0000"/>
          <w:kern w:val="0"/>
          <w:szCs w:val="21"/>
        </w:rPr>
        <w:t>C</w:t>
      </w:r>
      <w:r w:rsidRPr="00E60512">
        <w:rPr>
          <w:rFonts w:hint="eastAsia"/>
          <w:kern w:val="0"/>
          <w:szCs w:val="21"/>
          <w:u w:val="single"/>
        </w:rPr>
        <w:t xml:space="preserve">    </w:t>
      </w:r>
      <w:r>
        <w:rPr>
          <w:rFonts w:hint="eastAsia"/>
          <w:kern w:val="0"/>
          <w:szCs w:val="21"/>
        </w:rPr>
        <w:t>。</w:t>
      </w:r>
    </w:p>
    <w:p w:rsidR="005D22A6" w:rsidRPr="004361D1" w:rsidRDefault="005D22A6" w:rsidP="005D22A6">
      <w:pPr>
        <w:widowControl/>
        <w:jc w:val="left"/>
        <w:rPr>
          <w:rFonts w:hint="eastAsia"/>
          <w:kern w:val="0"/>
          <w:szCs w:val="21"/>
        </w:rPr>
      </w:pPr>
      <w:r w:rsidRPr="004361D1">
        <w:rPr>
          <w:kern w:val="0"/>
          <w:szCs w:val="21"/>
        </w:rPr>
        <w:lastRenderedPageBreak/>
        <w:t>A</w:t>
      </w:r>
      <w:r w:rsidRPr="004361D1">
        <w:rPr>
          <w:rFonts w:hint="eastAsia"/>
          <w:kern w:val="0"/>
          <w:szCs w:val="21"/>
        </w:rPr>
        <w:t>．</w:t>
      </w:r>
      <w:r w:rsidRPr="004361D1">
        <w:rPr>
          <w:kern w:val="0"/>
          <w:szCs w:val="21"/>
        </w:rPr>
        <w:t>HELLO</w:t>
      </w:r>
      <w:r w:rsidRPr="004361D1">
        <w:rPr>
          <w:kern w:val="0"/>
          <w:szCs w:val="21"/>
        </w:rPr>
        <w:t>分组</w:t>
      </w:r>
      <w:r w:rsidRPr="004361D1">
        <w:rPr>
          <w:kern w:val="0"/>
          <w:szCs w:val="21"/>
        </w:rPr>
        <w:t xml:space="preserve"> </w:t>
      </w:r>
      <w:r w:rsidRPr="004361D1">
        <w:rPr>
          <w:rFonts w:hint="eastAsia"/>
          <w:kern w:val="0"/>
          <w:szCs w:val="21"/>
        </w:rPr>
        <w:t xml:space="preserve">                  </w:t>
      </w:r>
      <w:r w:rsidRPr="004361D1">
        <w:rPr>
          <w:kern w:val="0"/>
          <w:szCs w:val="21"/>
        </w:rPr>
        <w:t>B</w:t>
      </w:r>
      <w:r w:rsidRPr="004361D1">
        <w:rPr>
          <w:rFonts w:hint="eastAsia"/>
          <w:kern w:val="0"/>
          <w:szCs w:val="21"/>
        </w:rPr>
        <w:t>．</w:t>
      </w:r>
      <w:r w:rsidRPr="004361D1">
        <w:rPr>
          <w:kern w:val="0"/>
          <w:szCs w:val="21"/>
        </w:rPr>
        <w:t>数据库描述分组</w:t>
      </w:r>
    </w:p>
    <w:p w:rsidR="005D22A6" w:rsidRDefault="005D22A6" w:rsidP="005D22A6">
      <w:pPr>
        <w:widowControl/>
        <w:jc w:val="left"/>
        <w:rPr>
          <w:kern w:val="0"/>
          <w:szCs w:val="21"/>
        </w:rPr>
      </w:pPr>
      <w:r w:rsidRPr="004361D1">
        <w:rPr>
          <w:kern w:val="0"/>
          <w:szCs w:val="21"/>
        </w:rPr>
        <w:t>C</w:t>
      </w:r>
      <w:r w:rsidRPr="004361D1">
        <w:rPr>
          <w:rFonts w:hint="eastAsia"/>
          <w:kern w:val="0"/>
          <w:szCs w:val="21"/>
        </w:rPr>
        <w:t>．</w:t>
      </w:r>
      <w:r w:rsidRPr="004361D1">
        <w:rPr>
          <w:kern w:val="0"/>
          <w:szCs w:val="21"/>
        </w:rPr>
        <w:t>链路状态请求分组</w:t>
      </w:r>
      <w:r w:rsidRPr="004361D1">
        <w:rPr>
          <w:kern w:val="0"/>
          <w:szCs w:val="21"/>
        </w:rPr>
        <w:t xml:space="preserve">  </w:t>
      </w:r>
      <w:r w:rsidRPr="004361D1">
        <w:rPr>
          <w:rFonts w:hint="eastAsia"/>
          <w:kern w:val="0"/>
          <w:szCs w:val="21"/>
        </w:rPr>
        <w:t xml:space="preserve">            </w:t>
      </w:r>
      <w:r w:rsidRPr="004361D1">
        <w:rPr>
          <w:kern w:val="0"/>
          <w:szCs w:val="21"/>
        </w:rPr>
        <w:t>D</w:t>
      </w:r>
      <w:r w:rsidRPr="004361D1">
        <w:rPr>
          <w:rFonts w:hint="eastAsia"/>
          <w:kern w:val="0"/>
          <w:szCs w:val="21"/>
        </w:rPr>
        <w:t>．</w:t>
      </w:r>
      <w:r w:rsidRPr="004361D1">
        <w:rPr>
          <w:kern w:val="0"/>
          <w:szCs w:val="21"/>
        </w:rPr>
        <w:t>链路状态更新分组</w:t>
      </w:r>
    </w:p>
    <w:p w:rsidR="005D22A6" w:rsidRPr="00AA014E" w:rsidRDefault="005D22A6" w:rsidP="005D22A6">
      <w:pPr>
        <w:widowControl/>
        <w:jc w:val="left"/>
        <w:rPr>
          <w:rFonts w:hint="eastAsia"/>
          <w:b/>
          <w:sz w:val="28"/>
          <w:szCs w:val="28"/>
        </w:rPr>
      </w:pPr>
      <w:r>
        <w:rPr>
          <w:kern w:val="0"/>
          <w:szCs w:val="21"/>
        </w:rPr>
        <w:br w:type="page"/>
      </w:r>
      <w:r w:rsidRPr="00AA014E">
        <w:rPr>
          <w:rFonts w:hint="eastAsia"/>
          <w:b/>
          <w:bCs/>
          <w:sz w:val="28"/>
          <w:szCs w:val="28"/>
        </w:rPr>
        <w:lastRenderedPageBreak/>
        <w:t>第</w:t>
      </w:r>
      <w:r w:rsidRPr="00AA014E">
        <w:rPr>
          <w:rFonts w:hint="eastAsia"/>
          <w:b/>
          <w:bCs/>
          <w:sz w:val="28"/>
          <w:szCs w:val="28"/>
        </w:rPr>
        <w:t>5</w:t>
      </w:r>
      <w:r w:rsidRPr="00AA014E">
        <w:rPr>
          <w:rFonts w:hint="eastAsia"/>
          <w:b/>
          <w:bCs/>
          <w:sz w:val="28"/>
          <w:szCs w:val="28"/>
        </w:rPr>
        <w:t>章</w:t>
      </w:r>
      <w:r w:rsidRPr="00AA014E">
        <w:rPr>
          <w:rFonts w:hint="eastAsia"/>
          <w:b/>
          <w:bCs/>
          <w:sz w:val="28"/>
          <w:szCs w:val="28"/>
        </w:rPr>
        <w:t xml:space="preserve">  </w:t>
      </w:r>
      <w:r w:rsidRPr="00AA014E">
        <w:rPr>
          <w:rFonts w:hint="eastAsia"/>
          <w:b/>
          <w:bCs/>
          <w:sz w:val="28"/>
          <w:szCs w:val="28"/>
        </w:rPr>
        <w:t>运输层</w:t>
      </w:r>
      <w:r w:rsidRPr="00AA014E">
        <w:rPr>
          <w:rFonts w:hint="eastAsia"/>
          <w:b/>
          <w:sz w:val="28"/>
          <w:szCs w:val="28"/>
        </w:rPr>
        <w:t xml:space="preserve"> </w:t>
      </w:r>
    </w:p>
    <w:p w:rsidR="005D22A6" w:rsidRPr="003C410A" w:rsidRDefault="005D22A6" w:rsidP="005D22A6">
      <w:pPr>
        <w:pStyle w:val="HTML"/>
        <w:rPr>
          <w:rFonts w:ascii="Times New Roman" w:hAnsi="Times New Roman" w:cs="Times New Roman"/>
        </w:rPr>
      </w:pPr>
      <w:r w:rsidRPr="00CB26F4">
        <w:rPr>
          <w:rFonts w:hint="eastAsia"/>
          <w:b/>
        </w:rPr>
        <w:t>本章要点</w:t>
      </w:r>
      <w:r>
        <w:rPr>
          <w:rFonts w:hint="eastAsia"/>
        </w:rPr>
        <w:t>：</w:t>
      </w:r>
      <w:r w:rsidRPr="003C410A">
        <w:rPr>
          <w:rFonts w:ascii="Times New Roman" w:hAnsi="Times New Roman" w:cs="Times New Roman"/>
        </w:rPr>
        <w:t>传输层要求了解无连接服务与面向连接服务这两种服务的区别及两种代表性的传输层协议：</w:t>
      </w:r>
      <w:r w:rsidRPr="003C410A">
        <w:rPr>
          <w:rFonts w:ascii="Times New Roman" w:hAnsi="Times New Roman" w:cs="Times New Roman"/>
        </w:rPr>
        <w:t>UDP</w:t>
      </w:r>
      <w:r w:rsidRPr="003C410A">
        <w:rPr>
          <w:rFonts w:ascii="Times New Roman" w:hAnsi="Times New Roman" w:cs="Times New Roman"/>
        </w:rPr>
        <w:t>协议和</w:t>
      </w:r>
      <w:r w:rsidRPr="003C410A">
        <w:rPr>
          <w:rFonts w:ascii="Times New Roman" w:hAnsi="Times New Roman" w:cs="Times New Roman"/>
        </w:rPr>
        <w:t>TCP</w:t>
      </w:r>
      <w:r w:rsidRPr="003C410A">
        <w:rPr>
          <w:rFonts w:ascii="Times New Roman" w:hAnsi="Times New Roman" w:cs="Times New Roman"/>
        </w:rPr>
        <w:t>协议。</w:t>
      </w:r>
      <w:r w:rsidRPr="003C410A">
        <w:rPr>
          <w:rFonts w:ascii="Times New Roman" w:hAnsi="Times New Roman" w:cs="Times New Roman"/>
        </w:rPr>
        <w:t>UDP</w:t>
      </w:r>
      <w:r w:rsidRPr="003C410A">
        <w:rPr>
          <w:rFonts w:ascii="Times New Roman" w:hAnsi="Times New Roman" w:cs="Times New Roman"/>
        </w:rPr>
        <w:t>协议是提供无连接服务的，要求掌握</w:t>
      </w:r>
      <w:r w:rsidRPr="003C410A">
        <w:rPr>
          <w:rFonts w:ascii="Times New Roman" w:hAnsi="Times New Roman" w:cs="Times New Roman"/>
        </w:rPr>
        <w:t>UDP</w:t>
      </w:r>
      <w:r w:rsidRPr="003C410A">
        <w:rPr>
          <w:rFonts w:ascii="Times New Roman" w:hAnsi="Times New Roman" w:cs="Times New Roman"/>
        </w:rPr>
        <w:t>数据报的发送和</w:t>
      </w:r>
      <w:r w:rsidRPr="003C410A">
        <w:rPr>
          <w:rFonts w:ascii="Times New Roman" w:hAnsi="Times New Roman" w:cs="Times New Roman"/>
        </w:rPr>
        <w:t>UDP</w:t>
      </w:r>
      <w:r w:rsidRPr="003C410A">
        <w:rPr>
          <w:rFonts w:ascii="Times New Roman" w:hAnsi="Times New Roman" w:cs="Times New Roman"/>
        </w:rPr>
        <w:t>校验方式。</w:t>
      </w:r>
      <w:r w:rsidRPr="003C410A">
        <w:rPr>
          <w:rFonts w:ascii="Times New Roman" w:hAnsi="Times New Roman" w:cs="Times New Roman"/>
        </w:rPr>
        <w:t>TCP</w:t>
      </w:r>
      <w:r>
        <w:rPr>
          <w:rFonts w:ascii="Times New Roman" w:hAnsi="Times New Roman" w:cs="Times New Roman"/>
        </w:rPr>
        <w:t>协议是提供面向连接服务的，要求</w:t>
      </w:r>
      <w:r w:rsidRPr="003C410A">
        <w:rPr>
          <w:rFonts w:ascii="Times New Roman" w:hAnsi="Times New Roman" w:cs="Times New Roman"/>
        </w:rPr>
        <w:t>掌握</w:t>
      </w:r>
      <w:r w:rsidRPr="003C410A">
        <w:rPr>
          <w:rFonts w:ascii="Times New Roman" w:hAnsi="Times New Roman" w:cs="Times New Roman"/>
        </w:rPr>
        <w:t>TCP</w:t>
      </w:r>
      <w:r w:rsidRPr="003C410A">
        <w:rPr>
          <w:rFonts w:ascii="Times New Roman" w:hAnsi="Times New Roman" w:cs="Times New Roman"/>
        </w:rPr>
        <w:t>连接管理、三次握手协议、</w:t>
      </w:r>
      <w:r w:rsidRPr="003C410A">
        <w:rPr>
          <w:rFonts w:ascii="Times New Roman" w:hAnsi="Times New Roman" w:cs="Times New Roman"/>
        </w:rPr>
        <w:t>TCP</w:t>
      </w:r>
      <w:r w:rsidRPr="003C410A">
        <w:rPr>
          <w:rFonts w:ascii="Times New Roman" w:hAnsi="Times New Roman" w:cs="Times New Roman"/>
        </w:rPr>
        <w:t>可靠传输，以及</w:t>
      </w:r>
      <w:r w:rsidRPr="003C410A">
        <w:rPr>
          <w:rFonts w:ascii="Times New Roman" w:hAnsi="Times New Roman" w:cs="Times New Roman"/>
        </w:rPr>
        <w:t>TCP</w:t>
      </w:r>
      <w:r w:rsidRPr="003C410A">
        <w:rPr>
          <w:rFonts w:ascii="Times New Roman" w:hAnsi="Times New Roman" w:cs="Times New Roman"/>
        </w:rPr>
        <w:t>流量控制与拥塞控制。</w:t>
      </w:r>
    </w:p>
    <w:p w:rsidR="005D22A6" w:rsidRPr="001330AC" w:rsidRDefault="005D22A6" w:rsidP="005D22A6">
      <w:pPr>
        <w:rPr>
          <w:rFonts w:hint="eastAsia"/>
          <w:b/>
          <w:bCs/>
          <w:sz w:val="24"/>
        </w:rPr>
      </w:pPr>
      <w:r w:rsidRPr="001330AC">
        <w:rPr>
          <w:rFonts w:hint="eastAsia"/>
          <w:b/>
          <w:bCs/>
          <w:sz w:val="24"/>
        </w:rPr>
        <w:t>一、填空题</w:t>
      </w:r>
    </w:p>
    <w:p w:rsidR="005D22A6" w:rsidRPr="00B877E1" w:rsidRDefault="005D22A6" w:rsidP="005D22A6">
      <w:pPr>
        <w:widowControl/>
        <w:jc w:val="left"/>
        <w:rPr>
          <w:rFonts w:ascii="宋体" w:hAnsi="宋体" w:cs="宋体"/>
          <w:kern w:val="0"/>
          <w:szCs w:val="21"/>
        </w:rPr>
      </w:pPr>
      <w:r>
        <w:rPr>
          <w:rFonts w:hint="eastAsia"/>
          <w:kern w:val="0"/>
          <w:szCs w:val="21"/>
        </w:rPr>
        <w:t>1</w:t>
      </w:r>
      <w:r>
        <w:rPr>
          <w:rFonts w:hint="eastAsia"/>
          <w:kern w:val="0"/>
          <w:szCs w:val="21"/>
        </w:rPr>
        <w:t>、</w:t>
      </w:r>
      <w:r w:rsidRPr="00B877E1">
        <w:rPr>
          <w:rFonts w:ascii="宋体" w:hAnsi="宋体" w:cs="宋体"/>
          <w:kern w:val="0"/>
          <w:szCs w:val="21"/>
        </w:rPr>
        <w:t>在</w:t>
      </w:r>
      <w:r w:rsidRPr="00B877E1">
        <w:rPr>
          <w:kern w:val="0"/>
          <w:szCs w:val="21"/>
        </w:rPr>
        <w:t>TCP/IP</w:t>
      </w:r>
      <w:r w:rsidRPr="00B877E1">
        <w:rPr>
          <w:rFonts w:ascii="宋体" w:hAnsi="宋体" w:cs="宋体"/>
          <w:kern w:val="0"/>
          <w:szCs w:val="21"/>
        </w:rPr>
        <w:t>参考模型中，传输层处于</w:t>
      </w:r>
      <w:r w:rsidRPr="00B877E1">
        <w:rPr>
          <w:rFonts w:ascii="宋体" w:hAnsi="宋体" w:cs="宋体"/>
          <w:b/>
          <w:color w:val="FF0000"/>
          <w:kern w:val="0"/>
          <w:szCs w:val="21"/>
        </w:rPr>
        <w:t>互联网络层</w:t>
      </w:r>
      <w:r w:rsidRPr="00B877E1">
        <w:rPr>
          <w:rFonts w:ascii="宋体" w:hAnsi="宋体" w:cs="宋体"/>
          <w:kern w:val="0"/>
          <w:szCs w:val="21"/>
        </w:rPr>
        <w:t>提供的服务之上，负责向</w:t>
      </w:r>
      <w:r w:rsidRPr="00B877E1">
        <w:rPr>
          <w:rFonts w:ascii="宋体" w:hAnsi="宋体" w:cs="宋体"/>
          <w:b/>
          <w:color w:val="FF0000"/>
          <w:kern w:val="0"/>
          <w:szCs w:val="21"/>
        </w:rPr>
        <w:t>应用层</w:t>
      </w:r>
      <w:r w:rsidRPr="00B877E1">
        <w:rPr>
          <w:rFonts w:ascii="宋体" w:hAnsi="宋体" w:cs="宋体"/>
          <w:kern w:val="0"/>
          <w:szCs w:val="21"/>
        </w:rPr>
        <w:t>提供服务。</w:t>
      </w:r>
    </w:p>
    <w:p w:rsidR="005D22A6" w:rsidRPr="000546CC" w:rsidRDefault="005D22A6" w:rsidP="005D22A6">
      <w:pPr>
        <w:widowControl/>
        <w:jc w:val="left"/>
        <w:rPr>
          <w:rFonts w:hint="eastAsia"/>
          <w:kern w:val="0"/>
          <w:szCs w:val="21"/>
        </w:rPr>
      </w:pPr>
      <w:r>
        <w:rPr>
          <w:rFonts w:hint="eastAsia"/>
          <w:kern w:val="0"/>
          <w:szCs w:val="21"/>
        </w:rPr>
        <w:t>2</w:t>
      </w:r>
      <w:r>
        <w:rPr>
          <w:rFonts w:hint="eastAsia"/>
          <w:kern w:val="0"/>
          <w:szCs w:val="21"/>
        </w:rPr>
        <w:t>、</w:t>
      </w:r>
      <w:r w:rsidRPr="00766C41">
        <w:rPr>
          <w:b/>
          <w:color w:val="FF0000"/>
          <w:kern w:val="0"/>
          <w:szCs w:val="21"/>
        </w:rPr>
        <w:t>传输层</w:t>
      </w:r>
      <w:r w:rsidRPr="000546CC">
        <w:rPr>
          <w:rFonts w:hint="eastAsia"/>
          <w:kern w:val="0"/>
          <w:szCs w:val="21"/>
        </w:rPr>
        <w:t>是</w:t>
      </w:r>
      <w:r w:rsidRPr="00953987">
        <w:rPr>
          <w:kern w:val="0"/>
          <w:szCs w:val="21"/>
        </w:rPr>
        <w:t>OSI</w:t>
      </w:r>
      <w:r w:rsidRPr="000546CC">
        <w:rPr>
          <w:kern w:val="0"/>
          <w:szCs w:val="21"/>
        </w:rPr>
        <w:t>参考模型中的一层，负责为用户提供可靠的端到端服务。</w:t>
      </w:r>
    </w:p>
    <w:p w:rsidR="005D22A6" w:rsidRDefault="005D22A6" w:rsidP="005D22A6">
      <w:pPr>
        <w:widowControl/>
        <w:jc w:val="left"/>
        <w:rPr>
          <w:rFonts w:hint="eastAsia"/>
          <w:kern w:val="0"/>
          <w:szCs w:val="21"/>
        </w:rPr>
      </w:pPr>
      <w:r>
        <w:rPr>
          <w:rFonts w:hint="eastAsia"/>
          <w:kern w:val="0"/>
          <w:szCs w:val="21"/>
        </w:rPr>
        <w:t>3</w:t>
      </w:r>
      <w:r>
        <w:rPr>
          <w:rFonts w:hint="eastAsia"/>
          <w:kern w:val="0"/>
          <w:szCs w:val="21"/>
        </w:rPr>
        <w:t>、</w:t>
      </w:r>
      <w:hyperlink r:id="rId29" w:tgtFrame="_blank" w:history="1">
        <w:r w:rsidRPr="00CA3239">
          <w:rPr>
            <w:b/>
            <w:color w:val="FF0000"/>
            <w:kern w:val="0"/>
            <w:szCs w:val="21"/>
          </w:rPr>
          <w:t>传输控制协议</w:t>
        </w:r>
      </w:hyperlink>
      <w:r w:rsidRPr="00CA3239">
        <w:rPr>
          <w:b/>
          <w:color w:val="FF0000"/>
          <w:kern w:val="0"/>
          <w:szCs w:val="21"/>
        </w:rPr>
        <w:t>TCP</w:t>
      </w:r>
      <w:r w:rsidRPr="00CA3239">
        <w:rPr>
          <w:rFonts w:hint="eastAsia"/>
          <w:b/>
          <w:color w:val="FF0000"/>
          <w:kern w:val="0"/>
          <w:szCs w:val="21"/>
        </w:rPr>
        <w:t xml:space="preserve"> </w:t>
      </w:r>
      <w:r w:rsidRPr="000546CC">
        <w:rPr>
          <w:kern w:val="0"/>
          <w:szCs w:val="21"/>
        </w:rPr>
        <w:t>是一种面向连接的、可靠的、基于字节流的运输层通信协议</w:t>
      </w:r>
      <w:r w:rsidRPr="000546CC">
        <w:rPr>
          <w:rFonts w:hint="eastAsia"/>
          <w:kern w:val="0"/>
          <w:szCs w:val="21"/>
        </w:rPr>
        <w:t>。</w:t>
      </w:r>
    </w:p>
    <w:p w:rsidR="005D22A6" w:rsidRPr="00B877E1" w:rsidRDefault="005D22A6" w:rsidP="005D22A6">
      <w:pPr>
        <w:widowControl/>
        <w:jc w:val="left"/>
        <w:rPr>
          <w:rFonts w:ascii="宋体" w:hAnsi="宋体" w:cs="宋体"/>
          <w:kern w:val="0"/>
          <w:szCs w:val="21"/>
        </w:rPr>
      </w:pPr>
      <w:r>
        <w:rPr>
          <w:rFonts w:hint="eastAsia"/>
          <w:kern w:val="0"/>
          <w:szCs w:val="21"/>
        </w:rPr>
        <w:t>4</w:t>
      </w:r>
      <w:r>
        <w:rPr>
          <w:rFonts w:hint="eastAsia"/>
          <w:kern w:val="0"/>
          <w:szCs w:val="21"/>
        </w:rPr>
        <w:t>、</w:t>
      </w:r>
      <w:r w:rsidRPr="00B877E1">
        <w:rPr>
          <w:rFonts w:ascii="宋体" w:hAnsi="宋体" w:cs="宋体"/>
          <w:kern w:val="0"/>
          <w:szCs w:val="21"/>
        </w:rPr>
        <w:t>在</w:t>
      </w:r>
      <w:r w:rsidRPr="00B877E1">
        <w:rPr>
          <w:kern w:val="0"/>
          <w:szCs w:val="21"/>
        </w:rPr>
        <w:t>TCP/IP</w:t>
      </w:r>
      <w:r w:rsidRPr="00B877E1">
        <w:rPr>
          <w:rFonts w:ascii="宋体" w:hAnsi="宋体" w:cs="宋体"/>
          <w:kern w:val="0"/>
          <w:szCs w:val="21"/>
        </w:rPr>
        <w:t>参考模型的传输层上，</w:t>
      </w:r>
      <w:r w:rsidRPr="00B877E1">
        <w:rPr>
          <w:b/>
          <w:color w:val="FF0000"/>
          <w:kern w:val="0"/>
          <w:szCs w:val="21"/>
        </w:rPr>
        <w:t>UDP</w:t>
      </w:r>
      <w:r w:rsidRPr="00B877E1">
        <w:rPr>
          <w:rFonts w:ascii="宋体" w:hAnsi="宋体" w:cs="宋体"/>
          <w:kern w:val="0"/>
          <w:szCs w:val="21"/>
        </w:rPr>
        <w:t>实现的是一种面向无连接的协议，不能提供可靠的数据传输，并且没有差错校检。</w:t>
      </w:r>
    </w:p>
    <w:p w:rsidR="005D22A6" w:rsidRPr="00BB0C71" w:rsidRDefault="005D22A6" w:rsidP="005D22A6">
      <w:pPr>
        <w:rPr>
          <w:rFonts w:hint="eastAsia"/>
          <w:b/>
          <w:bCs/>
          <w:sz w:val="24"/>
        </w:rPr>
      </w:pPr>
      <w:r w:rsidRPr="00BB0C71">
        <w:rPr>
          <w:rFonts w:hint="eastAsia"/>
          <w:b/>
          <w:bCs/>
          <w:sz w:val="24"/>
        </w:rPr>
        <w:t>二、简答题</w:t>
      </w:r>
    </w:p>
    <w:p w:rsidR="005D22A6" w:rsidRDefault="005D22A6" w:rsidP="005D22A6">
      <w:pPr>
        <w:tabs>
          <w:tab w:val="left" w:pos="5096"/>
        </w:tabs>
        <w:rPr>
          <w:rFonts w:hint="eastAsia"/>
        </w:rPr>
      </w:pPr>
      <w:r>
        <w:rPr>
          <w:rFonts w:hint="eastAsia"/>
        </w:rPr>
        <w:t>1</w:t>
      </w:r>
      <w:r>
        <w:rPr>
          <w:rFonts w:hint="eastAsia"/>
        </w:rPr>
        <w:t>、</w:t>
      </w:r>
      <w:r>
        <w:rPr>
          <w:rFonts w:hint="eastAsia"/>
        </w:rPr>
        <w:t>TCP</w:t>
      </w:r>
    </w:p>
    <w:p w:rsidR="005D22A6" w:rsidRDefault="005D22A6" w:rsidP="005D22A6">
      <w:pPr>
        <w:tabs>
          <w:tab w:val="left" w:pos="5096"/>
        </w:tabs>
        <w:ind w:firstLineChars="200" w:firstLine="420"/>
        <w:rPr>
          <w:rFonts w:hint="eastAsia"/>
        </w:rPr>
      </w:pPr>
    </w:p>
    <w:p w:rsidR="005D22A6" w:rsidRDefault="005D22A6" w:rsidP="005D22A6">
      <w:pPr>
        <w:tabs>
          <w:tab w:val="left" w:pos="5096"/>
        </w:tabs>
        <w:rPr>
          <w:rFonts w:hint="eastAsia"/>
        </w:rPr>
      </w:pPr>
      <w:r>
        <w:rPr>
          <w:rFonts w:hint="eastAsia"/>
        </w:rPr>
        <w:t>2</w:t>
      </w:r>
      <w:r>
        <w:rPr>
          <w:rFonts w:hint="eastAsia"/>
        </w:rPr>
        <w:t>、</w:t>
      </w:r>
      <w:r>
        <w:rPr>
          <w:rFonts w:hint="eastAsia"/>
          <w:bCs/>
        </w:rPr>
        <w:t>UDP</w:t>
      </w:r>
    </w:p>
    <w:p w:rsidR="005D22A6" w:rsidRPr="00CD3B8A" w:rsidRDefault="005D22A6" w:rsidP="005D22A6">
      <w:pPr>
        <w:ind w:firstLineChars="200" w:firstLine="420"/>
        <w:rPr>
          <w:rFonts w:ascii="Arial" w:hAnsi="Arial" w:cs="Arial" w:hint="eastAsia"/>
          <w:color w:val="000000"/>
          <w:szCs w:val="21"/>
        </w:rPr>
      </w:pPr>
    </w:p>
    <w:p w:rsidR="005D22A6" w:rsidRPr="00D273A0" w:rsidRDefault="005D22A6" w:rsidP="005D22A6">
      <w:pPr>
        <w:widowControl/>
        <w:jc w:val="left"/>
        <w:rPr>
          <w:rFonts w:hint="eastAsia"/>
          <w:b/>
          <w:kern w:val="0"/>
          <w:sz w:val="24"/>
        </w:rPr>
      </w:pPr>
      <w:r w:rsidRPr="00D273A0">
        <w:rPr>
          <w:rFonts w:hint="eastAsia"/>
          <w:b/>
          <w:kern w:val="0"/>
          <w:sz w:val="24"/>
        </w:rPr>
        <w:t>三、选择题</w:t>
      </w:r>
    </w:p>
    <w:p w:rsidR="005D22A6" w:rsidRPr="004361D1" w:rsidRDefault="005D22A6" w:rsidP="005D22A6">
      <w:pPr>
        <w:widowControl/>
        <w:jc w:val="left"/>
        <w:rPr>
          <w:rFonts w:hint="eastAsia"/>
          <w:kern w:val="0"/>
          <w:szCs w:val="21"/>
        </w:rPr>
      </w:pPr>
      <w:r>
        <w:rPr>
          <w:rFonts w:hint="eastAsia"/>
          <w:kern w:val="0"/>
          <w:szCs w:val="21"/>
        </w:rPr>
        <w:t>1</w:t>
      </w:r>
      <w:r>
        <w:rPr>
          <w:rFonts w:hint="eastAsia"/>
          <w:kern w:val="0"/>
          <w:szCs w:val="21"/>
        </w:rPr>
        <w:t>、</w:t>
      </w:r>
      <w:r w:rsidRPr="004361D1">
        <w:rPr>
          <w:rFonts w:hint="eastAsia"/>
          <w:kern w:val="0"/>
          <w:szCs w:val="21"/>
        </w:rPr>
        <w:t>在</w:t>
      </w:r>
      <w:r w:rsidRPr="004361D1">
        <w:rPr>
          <w:rFonts w:hint="eastAsia"/>
          <w:kern w:val="0"/>
          <w:szCs w:val="21"/>
        </w:rPr>
        <w:t>OSI</w:t>
      </w:r>
      <w:r w:rsidRPr="004361D1">
        <w:rPr>
          <w:rFonts w:hint="eastAsia"/>
          <w:kern w:val="0"/>
          <w:szCs w:val="21"/>
        </w:rPr>
        <w:t>参考模型中，保证端</w:t>
      </w:r>
      <w:r w:rsidRPr="004361D1">
        <w:rPr>
          <w:kern w:val="0"/>
          <w:szCs w:val="21"/>
        </w:rPr>
        <w:t>-</w:t>
      </w:r>
      <w:r w:rsidRPr="004361D1">
        <w:rPr>
          <w:rFonts w:hint="eastAsia"/>
          <w:kern w:val="0"/>
          <w:szCs w:val="21"/>
        </w:rPr>
        <w:t>端的可靠性是在</w:t>
      </w:r>
      <w:r w:rsidRPr="00E60512">
        <w:rPr>
          <w:rFonts w:hint="eastAsia"/>
          <w:kern w:val="0"/>
          <w:szCs w:val="21"/>
          <w:u w:val="single"/>
        </w:rPr>
        <w:t xml:space="preserve">    </w:t>
      </w:r>
      <w:r>
        <w:rPr>
          <w:rFonts w:hint="eastAsia"/>
          <w:color w:val="FF0000"/>
          <w:kern w:val="0"/>
          <w:szCs w:val="21"/>
        </w:rPr>
        <w:t>C</w:t>
      </w:r>
      <w:r w:rsidRPr="00E60512">
        <w:rPr>
          <w:rFonts w:hint="eastAsia"/>
          <w:kern w:val="0"/>
          <w:szCs w:val="21"/>
          <w:u w:val="single"/>
        </w:rPr>
        <w:t xml:space="preserve">    </w:t>
      </w:r>
      <w:r w:rsidRPr="004361D1">
        <w:rPr>
          <w:rFonts w:hint="eastAsia"/>
          <w:kern w:val="0"/>
          <w:szCs w:val="21"/>
        </w:rPr>
        <w:t>层上完成的。</w:t>
      </w:r>
    </w:p>
    <w:p w:rsidR="005D22A6" w:rsidRDefault="005D22A6" w:rsidP="005D22A6">
      <w:pPr>
        <w:widowControl/>
        <w:jc w:val="left"/>
        <w:rPr>
          <w:rFonts w:hint="eastAsia"/>
          <w:kern w:val="0"/>
          <w:szCs w:val="21"/>
        </w:rPr>
      </w:pPr>
      <w:r w:rsidRPr="004361D1">
        <w:rPr>
          <w:rFonts w:hint="eastAsia"/>
          <w:kern w:val="0"/>
          <w:szCs w:val="21"/>
        </w:rPr>
        <w:t>A</w:t>
      </w:r>
      <w:r w:rsidRPr="004361D1">
        <w:rPr>
          <w:rFonts w:hint="eastAsia"/>
          <w:kern w:val="0"/>
          <w:szCs w:val="21"/>
        </w:rPr>
        <w:t>．应用层</w:t>
      </w:r>
      <w:r w:rsidRPr="004361D1">
        <w:rPr>
          <w:rFonts w:hint="eastAsia"/>
          <w:kern w:val="0"/>
          <w:szCs w:val="21"/>
        </w:rPr>
        <w:t xml:space="preserve">        B</w:t>
      </w:r>
      <w:r w:rsidRPr="004361D1">
        <w:rPr>
          <w:rFonts w:hint="eastAsia"/>
          <w:kern w:val="0"/>
          <w:szCs w:val="21"/>
        </w:rPr>
        <w:t>．会话层</w:t>
      </w:r>
      <w:r w:rsidRPr="004361D1">
        <w:rPr>
          <w:rFonts w:hint="eastAsia"/>
          <w:kern w:val="0"/>
          <w:szCs w:val="21"/>
        </w:rPr>
        <w:t xml:space="preserve">        C</w:t>
      </w:r>
      <w:r w:rsidRPr="004361D1">
        <w:rPr>
          <w:rFonts w:hint="eastAsia"/>
          <w:kern w:val="0"/>
          <w:szCs w:val="21"/>
        </w:rPr>
        <w:t>．传输层</w:t>
      </w:r>
      <w:r w:rsidRPr="004361D1">
        <w:rPr>
          <w:rFonts w:hint="eastAsia"/>
          <w:kern w:val="0"/>
          <w:szCs w:val="21"/>
        </w:rPr>
        <w:t xml:space="preserve">        D</w:t>
      </w:r>
      <w:r w:rsidRPr="004361D1">
        <w:rPr>
          <w:rFonts w:hint="eastAsia"/>
          <w:kern w:val="0"/>
          <w:szCs w:val="21"/>
        </w:rPr>
        <w:t>．网络层</w:t>
      </w:r>
    </w:p>
    <w:p w:rsidR="005D22A6" w:rsidRPr="004361D1" w:rsidRDefault="005D22A6" w:rsidP="005D22A6">
      <w:pPr>
        <w:widowControl/>
        <w:jc w:val="left"/>
        <w:rPr>
          <w:rFonts w:hint="eastAsia"/>
          <w:kern w:val="0"/>
          <w:szCs w:val="21"/>
        </w:rPr>
      </w:pPr>
      <w:r>
        <w:rPr>
          <w:rFonts w:hint="eastAsia"/>
          <w:kern w:val="0"/>
          <w:szCs w:val="21"/>
        </w:rPr>
        <w:t>2</w:t>
      </w:r>
      <w:r>
        <w:rPr>
          <w:rFonts w:hint="eastAsia"/>
          <w:kern w:val="0"/>
          <w:szCs w:val="21"/>
        </w:rPr>
        <w:t>、</w:t>
      </w:r>
      <w:r w:rsidRPr="004361D1">
        <w:rPr>
          <w:rFonts w:hint="eastAsia"/>
          <w:kern w:val="0"/>
          <w:szCs w:val="21"/>
        </w:rPr>
        <w:t>标志一个特定的服务通常可以使用</w:t>
      </w:r>
      <w:r w:rsidRPr="00E60512">
        <w:rPr>
          <w:rFonts w:hint="eastAsia"/>
          <w:kern w:val="0"/>
          <w:szCs w:val="21"/>
          <w:u w:val="single"/>
        </w:rPr>
        <w:t xml:space="preserve">    </w:t>
      </w:r>
      <w:r w:rsidRPr="00E60512">
        <w:rPr>
          <w:rFonts w:hint="eastAsia"/>
          <w:color w:val="FF0000"/>
          <w:kern w:val="0"/>
          <w:szCs w:val="21"/>
        </w:rPr>
        <w:t>A</w:t>
      </w:r>
      <w:r w:rsidRPr="00E60512">
        <w:rPr>
          <w:rFonts w:hint="eastAsia"/>
          <w:kern w:val="0"/>
          <w:szCs w:val="21"/>
          <w:u w:val="single"/>
        </w:rPr>
        <w:t xml:space="preserve">    </w:t>
      </w:r>
      <w:r w:rsidRPr="004361D1">
        <w:rPr>
          <w:rFonts w:hint="eastAsia"/>
          <w:kern w:val="0"/>
          <w:szCs w:val="21"/>
        </w:rPr>
        <w:t>。</w:t>
      </w:r>
    </w:p>
    <w:p w:rsidR="005D22A6" w:rsidRPr="004361D1" w:rsidRDefault="005D22A6" w:rsidP="005D22A6">
      <w:pPr>
        <w:widowControl/>
        <w:jc w:val="left"/>
        <w:rPr>
          <w:rFonts w:hint="eastAsia"/>
          <w:kern w:val="0"/>
          <w:szCs w:val="21"/>
        </w:rPr>
      </w:pPr>
      <w:r w:rsidRPr="004361D1">
        <w:rPr>
          <w:rFonts w:hint="eastAsia"/>
          <w:kern w:val="0"/>
          <w:szCs w:val="21"/>
        </w:rPr>
        <w:t>A</w:t>
      </w:r>
      <w:r w:rsidRPr="004361D1">
        <w:rPr>
          <w:rFonts w:hint="eastAsia"/>
          <w:kern w:val="0"/>
          <w:szCs w:val="21"/>
        </w:rPr>
        <w:t>．端口号</w:t>
      </w:r>
      <w:r w:rsidRPr="004361D1">
        <w:rPr>
          <w:kern w:val="0"/>
          <w:szCs w:val="21"/>
        </w:rPr>
        <w:t xml:space="preserve">     </w:t>
      </w:r>
      <w:r w:rsidRPr="004361D1">
        <w:rPr>
          <w:rFonts w:hint="eastAsia"/>
          <w:kern w:val="0"/>
          <w:szCs w:val="21"/>
        </w:rPr>
        <w:t>B</w:t>
      </w:r>
      <w:r w:rsidRPr="004361D1">
        <w:rPr>
          <w:rFonts w:hint="eastAsia"/>
          <w:kern w:val="0"/>
          <w:szCs w:val="21"/>
        </w:rPr>
        <w:t>．</w:t>
      </w:r>
      <w:r w:rsidRPr="004361D1">
        <w:rPr>
          <w:rFonts w:hint="eastAsia"/>
          <w:kern w:val="0"/>
          <w:szCs w:val="21"/>
        </w:rPr>
        <w:t>IP</w:t>
      </w:r>
      <w:r w:rsidRPr="004361D1">
        <w:rPr>
          <w:rFonts w:hint="eastAsia"/>
          <w:kern w:val="0"/>
          <w:szCs w:val="21"/>
        </w:rPr>
        <w:t>地址</w:t>
      </w:r>
      <w:r w:rsidRPr="004361D1">
        <w:rPr>
          <w:rFonts w:hint="eastAsia"/>
          <w:kern w:val="0"/>
          <w:szCs w:val="21"/>
        </w:rPr>
        <w:t xml:space="preserve">    C</w:t>
      </w:r>
      <w:r w:rsidRPr="004361D1">
        <w:rPr>
          <w:rFonts w:hint="eastAsia"/>
          <w:kern w:val="0"/>
          <w:szCs w:val="21"/>
        </w:rPr>
        <w:t>．</w:t>
      </w:r>
      <w:r w:rsidRPr="004361D1">
        <w:rPr>
          <w:rFonts w:hint="eastAsia"/>
          <w:kern w:val="0"/>
          <w:szCs w:val="21"/>
        </w:rPr>
        <w:t>MAC</w:t>
      </w:r>
      <w:r w:rsidRPr="004361D1">
        <w:rPr>
          <w:rFonts w:hint="eastAsia"/>
          <w:kern w:val="0"/>
          <w:szCs w:val="21"/>
        </w:rPr>
        <w:t>地址</w:t>
      </w:r>
      <w:r w:rsidRPr="004361D1">
        <w:rPr>
          <w:kern w:val="0"/>
          <w:szCs w:val="21"/>
        </w:rPr>
        <w:t xml:space="preserve">  </w:t>
      </w:r>
      <w:r w:rsidRPr="004361D1">
        <w:rPr>
          <w:rFonts w:hint="eastAsia"/>
          <w:kern w:val="0"/>
          <w:szCs w:val="21"/>
        </w:rPr>
        <w:t xml:space="preserve"> D</w:t>
      </w:r>
      <w:r w:rsidRPr="004361D1">
        <w:rPr>
          <w:rFonts w:hint="eastAsia"/>
          <w:kern w:val="0"/>
          <w:szCs w:val="21"/>
        </w:rPr>
        <w:t>．网络操作系统的类型</w:t>
      </w:r>
    </w:p>
    <w:p w:rsidR="005D22A6" w:rsidRPr="004361D1" w:rsidRDefault="005D22A6" w:rsidP="005D22A6">
      <w:pPr>
        <w:widowControl/>
        <w:jc w:val="left"/>
        <w:rPr>
          <w:rFonts w:hint="eastAsia"/>
          <w:kern w:val="0"/>
          <w:szCs w:val="21"/>
        </w:rPr>
      </w:pPr>
      <w:r>
        <w:rPr>
          <w:rFonts w:hint="eastAsia"/>
          <w:kern w:val="0"/>
          <w:szCs w:val="21"/>
        </w:rPr>
        <w:t>3</w:t>
      </w:r>
      <w:r>
        <w:rPr>
          <w:rFonts w:hint="eastAsia"/>
          <w:kern w:val="0"/>
          <w:szCs w:val="21"/>
        </w:rPr>
        <w:t>、</w:t>
      </w:r>
      <w:r w:rsidRPr="004361D1">
        <w:rPr>
          <w:rFonts w:hint="eastAsia"/>
          <w:kern w:val="0"/>
          <w:szCs w:val="21"/>
        </w:rPr>
        <w:t>为了保证连接的可靠建立，</w:t>
      </w:r>
      <w:r w:rsidRPr="004361D1">
        <w:rPr>
          <w:rFonts w:hint="eastAsia"/>
          <w:kern w:val="0"/>
          <w:szCs w:val="21"/>
        </w:rPr>
        <w:t>TCP</w:t>
      </w:r>
      <w:r w:rsidRPr="004361D1">
        <w:rPr>
          <w:rFonts w:hint="eastAsia"/>
          <w:kern w:val="0"/>
          <w:szCs w:val="21"/>
        </w:rPr>
        <w:t>通常采用</w:t>
      </w:r>
      <w:r w:rsidRPr="00E60512">
        <w:rPr>
          <w:rFonts w:hint="eastAsia"/>
          <w:kern w:val="0"/>
          <w:szCs w:val="21"/>
          <w:u w:val="single"/>
        </w:rPr>
        <w:t xml:space="preserve">    </w:t>
      </w:r>
      <w:r>
        <w:rPr>
          <w:rFonts w:hint="eastAsia"/>
          <w:color w:val="FF0000"/>
          <w:kern w:val="0"/>
          <w:szCs w:val="21"/>
        </w:rPr>
        <w:t>B</w:t>
      </w:r>
      <w:r w:rsidRPr="00E60512">
        <w:rPr>
          <w:rFonts w:hint="eastAsia"/>
          <w:kern w:val="0"/>
          <w:szCs w:val="21"/>
          <w:u w:val="single"/>
        </w:rPr>
        <w:t xml:space="preserve">    </w:t>
      </w:r>
      <w:r w:rsidRPr="004361D1">
        <w:rPr>
          <w:rFonts w:hint="eastAsia"/>
          <w:kern w:val="0"/>
          <w:szCs w:val="21"/>
        </w:rPr>
        <w:t>。</w:t>
      </w:r>
    </w:p>
    <w:p w:rsidR="005D22A6" w:rsidRPr="004361D1" w:rsidRDefault="005D22A6" w:rsidP="005D22A6">
      <w:pPr>
        <w:widowControl/>
        <w:jc w:val="left"/>
        <w:rPr>
          <w:rFonts w:hint="eastAsia"/>
          <w:kern w:val="0"/>
          <w:szCs w:val="21"/>
        </w:rPr>
      </w:pPr>
      <w:r w:rsidRPr="004361D1">
        <w:rPr>
          <w:rFonts w:hint="eastAsia"/>
          <w:kern w:val="0"/>
          <w:szCs w:val="21"/>
        </w:rPr>
        <w:t>A</w:t>
      </w:r>
      <w:r w:rsidRPr="004361D1">
        <w:rPr>
          <w:rFonts w:hint="eastAsia"/>
          <w:kern w:val="0"/>
          <w:szCs w:val="21"/>
        </w:rPr>
        <w:t>．端口机制</w:t>
      </w:r>
      <w:r w:rsidRPr="004361D1">
        <w:rPr>
          <w:rFonts w:hint="eastAsia"/>
          <w:kern w:val="0"/>
          <w:szCs w:val="21"/>
        </w:rPr>
        <w:t xml:space="preserve">      B</w:t>
      </w:r>
      <w:r w:rsidRPr="004361D1">
        <w:rPr>
          <w:rFonts w:hint="eastAsia"/>
          <w:kern w:val="0"/>
          <w:szCs w:val="21"/>
        </w:rPr>
        <w:t>．三次握手法</w:t>
      </w:r>
      <w:r w:rsidRPr="004361D1">
        <w:rPr>
          <w:rFonts w:hint="eastAsia"/>
          <w:kern w:val="0"/>
          <w:szCs w:val="21"/>
        </w:rPr>
        <w:t xml:space="preserve">     C</w:t>
      </w:r>
      <w:r w:rsidRPr="004361D1">
        <w:rPr>
          <w:rFonts w:hint="eastAsia"/>
          <w:kern w:val="0"/>
          <w:szCs w:val="21"/>
        </w:rPr>
        <w:t>．窗口控制机制</w:t>
      </w:r>
      <w:r w:rsidRPr="004361D1">
        <w:rPr>
          <w:rFonts w:hint="eastAsia"/>
          <w:kern w:val="0"/>
          <w:szCs w:val="21"/>
        </w:rPr>
        <w:t xml:space="preserve">    D</w:t>
      </w:r>
      <w:r w:rsidRPr="004361D1">
        <w:rPr>
          <w:rFonts w:hint="eastAsia"/>
          <w:kern w:val="0"/>
          <w:szCs w:val="21"/>
        </w:rPr>
        <w:t>．自动重发机制</w:t>
      </w:r>
    </w:p>
    <w:p w:rsidR="005D22A6" w:rsidRPr="004361D1" w:rsidRDefault="005D22A6" w:rsidP="005D22A6">
      <w:pPr>
        <w:widowControl/>
        <w:jc w:val="left"/>
        <w:rPr>
          <w:rFonts w:hint="eastAsia"/>
          <w:kern w:val="0"/>
          <w:szCs w:val="21"/>
        </w:rPr>
      </w:pPr>
      <w:r>
        <w:rPr>
          <w:rFonts w:hint="eastAsia"/>
          <w:kern w:val="0"/>
          <w:szCs w:val="21"/>
        </w:rPr>
        <w:t>4</w:t>
      </w:r>
      <w:r>
        <w:rPr>
          <w:rFonts w:hint="eastAsia"/>
          <w:kern w:val="0"/>
          <w:szCs w:val="21"/>
        </w:rPr>
        <w:t>、</w:t>
      </w:r>
      <w:r w:rsidRPr="004361D1">
        <w:rPr>
          <w:kern w:val="0"/>
          <w:szCs w:val="21"/>
        </w:rPr>
        <w:t>TCP/IP</w:t>
      </w:r>
      <w:r w:rsidRPr="004361D1">
        <w:rPr>
          <w:kern w:val="0"/>
          <w:szCs w:val="21"/>
        </w:rPr>
        <w:t>体系结构中的</w:t>
      </w:r>
      <w:r w:rsidRPr="004361D1">
        <w:rPr>
          <w:kern w:val="0"/>
          <w:szCs w:val="21"/>
        </w:rPr>
        <w:t>TCP</w:t>
      </w:r>
      <w:r w:rsidRPr="004361D1">
        <w:rPr>
          <w:kern w:val="0"/>
          <w:szCs w:val="21"/>
        </w:rPr>
        <w:t>和</w:t>
      </w:r>
      <w:r w:rsidRPr="004361D1">
        <w:rPr>
          <w:kern w:val="0"/>
          <w:szCs w:val="21"/>
        </w:rPr>
        <w:t>IP</w:t>
      </w:r>
      <w:r w:rsidRPr="004361D1">
        <w:rPr>
          <w:kern w:val="0"/>
          <w:szCs w:val="21"/>
        </w:rPr>
        <w:t>所提供的服务分别为</w:t>
      </w:r>
      <w:r w:rsidRPr="00E60512">
        <w:rPr>
          <w:rFonts w:hint="eastAsia"/>
          <w:kern w:val="0"/>
          <w:szCs w:val="21"/>
          <w:u w:val="single"/>
        </w:rPr>
        <w:t xml:space="preserve">    </w:t>
      </w:r>
      <w:r>
        <w:rPr>
          <w:rFonts w:hint="eastAsia"/>
          <w:color w:val="FF0000"/>
          <w:kern w:val="0"/>
          <w:szCs w:val="21"/>
        </w:rPr>
        <w:t>D</w:t>
      </w:r>
      <w:r w:rsidRPr="00E60512">
        <w:rPr>
          <w:rFonts w:hint="eastAsia"/>
          <w:kern w:val="0"/>
          <w:szCs w:val="21"/>
          <w:u w:val="single"/>
        </w:rPr>
        <w:t xml:space="preserve">    </w:t>
      </w:r>
      <w:r>
        <w:rPr>
          <w:rFonts w:hint="eastAsia"/>
          <w:kern w:val="0"/>
          <w:szCs w:val="21"/>
        </w:rPr>
        <w:t>。</w:t>
      </w:r>
    </w:p>
    <w:p w:rsidR="005D22A6" w:rsidRPr="004361D1" w:rsidRDefault="005D22A6" w:rsidP="005D22A6">
      <w:pPr>
        <w:widowControl/>
        <w:jc w:val="left"/>
        <w:rPr>
          <w:kern w:val="0"/>
          <w:szCs w:val="21"/>
        </w:rPr>
      </w:pPr>
      <w:r w:rsidRPr="004361D1">
        <w:rPr>
          <w:kern w:val="0"/>
          <w:szCs w:val="21"/>
        </w:rPr>
        <w:t xml:space="preserve">  A</w:t>
      </w:r>
      <w:r w:rsidRPr="004361D1">
        <w:rPr>
          <w:rFonts w:hint="eastAsia"/>
          <w:kern w:val="0"/>
          <w:szCs w:val="21"/>
        </w:rPr>
        <w:t>．</w:t>
      </w:r>
      <w:r w:rsidRPr="004361D1">
        <w:rPr>
          <w:kern w:val="0"/>
          <w:szCs w:val="21"/>
        </w:rPr>
        <w:t>链路层服务和网络层服务</w:t>
      </w:r>
      <w:r w:rsidRPr="004361D1">
        <w:rPr>
          <w:kern w:val="0"/>
          <w:szCs w:val="21"/>
        </w:rPr>
        <w:t xml:space="preserve">            B</w:t>
      </w:r>
      <w:r w:rsidRPr="004361D1">
        <w:rPr>
          <w:rFonts w:hint="eastAsia"/>
          <w:kern w:val="0"/>
          <w:szCs w:val="21"/>
        </w:rPr>
        <w:t>．</w:t>
      </w:r>
      <w:r w:rsidRPr="004361D1">
        <w:rPr>
          <w:kern w:val="0"/>
          <w:szCs w:val="21"/>
        </w:rPr>
        <w:t>网络层服务和运输层服务</w:t>
      </w:r>
    </w:p>
    <w:p w:rsidR="005D22A6" w:rsidRDefault="005D22A6" w:rsidP="005D22A6">
      <w:pPr>
        <w:widowControl/>
        <w:jc w:val="left"/>
        <w:rPr>
          <w:kern w:val="0"/>
          <w:szCs w:val="21"/>
        </w:rPr>
      </w:pPr>
      <w:r w:rsidRPr="004361D1">
        <w:rPr>
          <w:kern w:val="0"/>
          <w:szCs w:val="21"/>
        </w:rPr>
        <w:t xml:space="preserve">  C</w:t>
      </w:r>
      <w:r w:rsidRPr="004361D1">
        <w:rPr>
          <w:rFonts w:hint="eastAsia"/>
          <w:kern w:val="0"/>
          <w:szCs w:val="21"/>
        </w:rPr>
        <w:t>．</w:t>
      </w:r>
      <w:r w:rsidRPr="004361D1">
        <w:rPr>
          <w:kern w:val="0"/>
          <w:szCs w:val="21"/>
        </w:rPr>
        <w:t>运输层服务和应用层服务</w:t>
      </w:r>
      <w:r w:rsidRPr="004361D1">
        <w:rPr>
          <w:kern w:val="0"/>
          <w:szCs w:val="21"/>
        </w:rPr>
        <w:t xml:space="preserve">            D</w:t>
      </w:r>
      <w:r w:rsidRPr="004361D1">
        <w:rPr>
          <w:rFonts w:hint="eastAsia"/>
          <w:kern w:val="0"/>
          <w:szCs w:val="21"/>
        </w:rPr>
        <w:t>．</w:t>
      </w:r>
      <w:r w:rsidRPr="004361D1">
        <w:rPr>
          <w:kern w:val="0"/>
          <w:szCs w:val="21"/>
        </w:rPr>
        <w:t>运输层服务和网络层服务</w:t>
      </w:r>
    </w:p>
    <w:p w:rsidR="005D22A6" w:rsidRPr="00AA014E" w:rsidRDefault="005D22A6" w:rsidP="005D22A6">
      <w:pPr>
        <w:widowControl/>
        <w:jc w:val="left"/>
        <w:rPr>
          <w:rFonts w:hint="eastAsia"/>
          <w:sz w:val="28"/>
          <w:szCs w:val="28"/>
        </w:rPr>
      </w:pPr>
      <w:r>
        <w:rPr>
          <w:kern w:val="0"/>
          <w:szCs w:val="21"/>
        </w:rPr>
        <w:br w:type="page"/>
      </w:r>
      <w:r w:rsidRPr="00AA014E">
        <w:rPr>
          <w:rFonts w:hint="eastAsia"/>
          <w:b/>
          <w:bCs/>
          <w:sz w:val="28"/>
          <w:szCs w:val="28"/>
        </w:rPr>
        <w:lastRenderedPageBreak/>
        <w:t>第</w:t>
      </w:r>
      <w:r w:rsidRPr="00AA014E">
        <w:rPr>
          <w:rFonts w:hint="eastAsia"/>
          <w:b/>
          <w:bCs/>
          <w:sz w:val="28"/>
          <w:szCs w:val="28"/>
        </w:rPr>
        <w:t>6</w:t>
      </w:r>
      <w:r w:rsidRPr="00AA014E">
        <w:rPr>
          <w:rFonts w:hint="eastAsia"/>
          <w:b/>
          <w:bCs/>
          <w:sz w:val="28"/>
          <w:szCs w:val="28"/>
        </w:rPr>
        <w:t>章</w:t>
      </w:r>
      <w:r w:rsidRPr="00AA014E">
        <w:rPr>
          <w:rFonts w:hint="eastAsia"/>
          <w:b/>
          <w:bCs/>
          <w:sz w:val="28"/>
          <w:szCs w:val="28"/>
        </w:rPr>
        <w:t xml:space="preserve">  </w:t>
      </w:r>
      <w:r w:rsidRPr="00AA014E">
        <w:rPr>
          <w:rFonts w:hint="eastAsia"/>
          <w:b/>
          <w:bCs/>
          <w:sz w:val="28"/>
          <w:szCs w:val="28"/>
        </w:rPr>
        <w:t>应用层</w:t>
      </w:r>
      <w:r w:rsidRPr="00AA014E">
        <w:rPr>
          <w:rFonts w:hint="eastAsia"/>
          <w:sz w:val="28"/>
          <w:szCs w:val="28"/>
        </w:rPr>
        <w:t xml:space="preserve"> </w:t>
      </w:r>
    </w:p>
    <w:p w:rsidR="005D22A6" w:rsidRPr="00951363" w:rsidRDefault="005D22A6" w:rsidP="005D22A6">
      <w:pPr>
        <w:pStyle w:val="HTML"/>
        <w:rPr>
          <w:rFonts w:ascii="Times New Roman" w:hAnsi="Times New Roman" w:cs="Times New Roman"/>
        </w:rPr>
      </w:pPr>
      <w:r w:rsidRPr="004578CC">
        <w:rPr>
          <w:rFonts w:hint="eastAsia"/>
          <w:b/>
        </w:rPr>
        <w:t>本章要点</w:t>
      </w:r>
      <w:r>
        <w:rPr>
          <w:rFonts w:hint="eastAsia"/>
        </w:rPr>
        <w:t>：</w:t>
      </w:r>
      <w:r w:rsidRPr="00951363">
        <w:rPr>
          <w:rFonts w:ascii="Times New Roman" w:hAnsi="Times New Roman" w:cs="Times New Roman"/>
        </w:rPr>
        <w:t>应用层要求了解客户</w:t>
      </w:r>
      <w:r w:rsidRPr="00951363">
        <w:rPr>
          <w:rFonts w:ascii="Times New Roman" w:hAnsi="Times New Roman" w:cs="Times New Roman"/>
        </w:rPr>
        <w:t>/</w:t>
      </w:r>
      <w:r w:rsidRPr="00951363">
        <w:rPr>
          <w:rFonts w:ascii="Times New Roman" w:hAnsi="Times New Roman" w:cs="Times New Roman"/>
        </w:rPr>
        <w:t>服务器模型及常用的几种应用服务及其实现，例如：</w:t>
      </w:r>
    </w:p>
    <w:p w:rsidR="005D22A6" w:rsidRPr="00951363" w:rsidRDefault="005D22A6" w:rsidP="005D22A6">
      <w:pPr>
        <w:widowControl/>
        <w:tabs>
          <w:tab w:val="left" w:pos="9160"/>
          <w:tab w:val="left" w:pos="10076"/>
          <w:tab w:val="left" w:pos="10992"/>
          <w:tab w:val="left" w:pos="11908"/>
          <w:tab w:val="left" w:pos="12824"/>
          <w:tab w:val="left" w:pos="13740"/>
          <w:tab w:val="left" w:pos="14656"/>
        </w:tabs>
        <w:spacing w:line="330" w:lineRule="atLeast"/>
        <w:ind w:firstLineChars="200" w:firstLine="420"/>
        <w:jc w:val="left"/>
      </w:pPr>
      <w:r w:rsidRPr="00951363">
        <w:t>DNS(</w:t>
      </w:r>
      <w:r w:rsidRPr="00951363">
        <w:t>域名解析服务</w:t>
      </w:r>
      <w:r w:rsidRPr="00951363">
        <w:t>)</w:t>
      </w:r>
      <w:r w:rsidRPr="00951363">
        <w:t>：包括层次域名空间、域名服务器、域名解析过程等。</w:t>
      </w:r>
    </w:p>
    <w:p w:rsidR="005D22A6" w:rsidRPr="00951363" w:rsidRDefault="005D22A6" w:rsidP="005D22A6">
      <w:pPr>
        <w:widowControl/>
        <w:tabs>
          <w:tab w:val="left" w:pos="10992"/>
          <w:tab w:val="left" w:pos="11908"/>
          <w:tab w:val="left" w:pos="12824"/>
          <w:tab w:val="left" w:pos="13740"/>
          <w:tab w:val="left" w:pos="14656"/>
        </w:tabs>
        <w:spacing w:line="330" w:lineRule="atLeast"/>
        <w:ind w:firstLineChars="200" w:firstLine="420"/>
        <w:jc w:val="left"/>
      </w:pPr>
      <w:r w:rsidRPr="00951363">
        <w:t>FTP(</w:t>
      </w:r>
      <w:r w:rsidRPr="00951363">
        <w:t>文件传输协议</w:t>
      </w:r>
      <w:r w:rsidRPr="00951363">
        <w:t>)</w:t>
      </w:r>
      <w:r w:rsidRPr="00951363">
        <w:t>：包括</w:t>
      </w:r>
      <w:r w:rsidRPr="00951363">
        <w:t>FTP</w:t>
      </w:r>
      <w:r w:rsidRPr="00951363">
        <w:t>协议的工作原理、控制连接与数据连接等。</w:t>
      </w:r>
    </w:p>
    <w:p w:rsidR="005D22A6" w:rsidRPr="00951363" w:rsidRDefault="005D22A6" w:rsidP="005D22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Chars="200" w:firstLine="420"/>
        <w:jc w:val="left"/>
      </w:pPr>
      <w:r w:rsidRPr="00951363">
        <w:t>E-Mail(</w:t>
      </w:r>
      <w:r w:rsidRPr="00951363">
        <w:t>电子邮件</w:t>
      </w:r>
      <w:r w:rsidRPr="00951363">
        <w:t>)</w:t>
      </w:r>
      <w:r w:rsidRPr="00951363">
        <w:t>：包括电子邮件系统的组成结构、电子邮件格式与</w:t>
      </w:r>
      <w:r w:rsidRPr="00951363">
        <w:t>MIME</w:t>
      </w:r>
      <w:r w:rsidRPr="00951363">
        <w:t>、</w:t>
      </w:r>
      <w:r w:rsidRPr="00951363">
        <w:t>SMTP</w:t>
      </w:r>
      <w:r w:rsidRPr="00951363">
        <w:t>协议与</w:t>
      </w:r>
      <w:r w:rsidRPr="00951363">
        <w:t>POP3</w:t>
      </w:r>
      <w:r w:rsidRPr="00951363">
        <w:t>协议等。</w:t>
      </w:r>
    </w:p>
    <w:p w:rsidR="005D22A6" w:rsidRDefault="005D22A6" w:rsidP="005D22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Chars="200" w:firstLine="420"/>
        <w:jc w:val="left"/>
        <w:rPr>
          <w:rFonts w:hint="eastAsia"/>
        </w:rPr>
      </w:pPr>
      <w:r w:rsidRPr="00951363">
        <w:t>WWW(</w:t>
      </w:r>
      <w:r w:rsidRPr="00951363">
        <w:t>万维网</w:t>
      </w:r>
      <w:r w:rsidRPr="00951363">
        <w:t>)</w:t>
      </w:r>
      <w:r w:rsidRPr="00951363">
        <w:t>：包括</w:t>
      </w:r>
      <w:r w:rsidRPr="00951363">
        <w:t>WWW</w:t>
      </w:r>
      <w:r w:rsidRPr="00951363">
        <w:t>的概念与组成结构、</w:t>
      </w:r>
      <w:r w:rsidRPr="00951363">
        <w:t>HTTP</w:t>
      </w:r>
      <w:r w:rsidRPr="00951363">
        <w:t>协议等。</w:t>
      </w:r>
    </w:p>
    <w:p w:rsidR="005D22A6" w:rsidRPr="00951363" w:rsidRDefault="005D22A6" w:rsidP="005D22A6">
      <w:pPr>
        <w:widowControl/>
        <w:tabs>
          <w:tab w:val="left" w:pos="9160"/>
          <w:tab w:val="left" w:pos="10076"/>
          <w:tab w:val="left" w:pos="10992"/>
          <w:tab w:val="left" w:pos="11908"/>
          <w:tab w:val="left" w:pos="12824"/>
          <w:tab w:val="left" w:pos="13740"/>
          <w:tab w:val="left" w:pos="14656"/>
        </w:tabs>
        <w:spacing w:line="330" w:lineRule="atLeast"/>
        <w:ind w:firstLineChars="200" w:firstLine="420"/>
        <w:jc w:val="left"/>
        <w:rPr>
          <w:rFonts w:hint="eastAsia"/>
        </w:rPr>
      </w:pPr>
      <w:r w:rsidRPr="00951363">
        <w:t>对于以上</w:t>
      </w:r>
      <w:r w:rsidRPr="00951363">
        <w:t>4</w:t>
      </w:r>
      <w:r>
        <w:t>种常见的服务，</w:t>
      </w:r>
      <w:r w:rsidRPr="00951363">
        <w:t>掌握其相关概念、基本工作原理、服务过程、所涉及的网络协议。</w:t>
      </w:r>
    </w:p>
    <w:p w:rsidR="005D22A6" w:rsidRPr="00EF27AA" w:rsidRDefault="005D22A6" w:rsidP="005D22A6">
      <w:pPr>
        <w:widowControl/>
        <w:jc w:val="left"/>
        <w:rPr>
          <w:rFonts w:ascii="宋体" w:hAnsi="宋体" w:cs="宋体"/>
          <w:b/>
          <w:kern w:val="0"/>
          <w:sz w:val="24"/>
        </w:rPr>
      </w:pPr>
      <w:r w:rsidRPr="00EF27AA">
        <w:rPr>
          <w:rFonts w:ascii="宋体" w:hAnsi="宋体" w:cs="宋体"/>
          <w:b/>
          <w:kern w:val="0"/>
          <w:sz w:val="24"/>
        </w:rPr>
        <w:t>一、填空题</w:t>
      </w:r>
      <w:r w:rsidRPr="00EF27AA">
        <w:rPr>
          <w:b/>
          <w:kern w:val="0"/>
          <w:sz w:val="24"/>
        </w:rPr>
        <w:t xml:space="preserve"> </w:t>
      </w:r>
    </w:p>
    <w:p w:rsidR="005D22A6" w:rsidRPr="00097644" w:rsidRDefault="005D22A6" w:rsidP="005D22A6">
      <w:pPr>
        <w:widowControl/>
        <w:jc w:val="left"/>
        <w:rPr>
          <w:rFonts w:ascii="宋体" w:hAnsi="宋体" w:cs="宋体"/>
          <w:kern w:val="0"/>
          <w:szCs w:val="21"/>
        </w:rPr>
      </w:pPr>
      <w:r>
        <w:rPr>
          <w:rFonts w:hint="eastAsia"/>
          <w:kern w:val="0"/>
          <w:szCs w:val="21"/>
        </w:rPr>
        <w:t>1</w:t>
      </w:r>
      <w:r w:rsidRPr="00097644">
        <w:rPr>
          <w:rFonts w:ascii="宋体" w:hAnsi="宋体" w:cs="宋体"/>
          <w:kern w:val="0"/>
          <w:szCs w:val="21"/>
        </w:rPr>
        <w:t>、应用层的作用不是把各种</w:t>
      </w:r>
      <w:r w:rsidRPr="00097644">
        <w:rPr>
          <w:rFonts w:ascii="宋体" w:hAnsi="宋体" w:cs="宋体"/>
          <w:b/>
          <w:color w:val="FF0000"/>
          <w:kern w:val="0"/>
          <w:szCs w:val="21"/>
        </w:rPr>
        <w:t>应用</w:t>
      </w:r>
      <w:r w:rsidRPr="00097644">
        <w:rPr>
          <w:rFonts w:ascii="宋体" w:hAnsi="宋体" w:cs="宋体"/>
          <w:kern w:val="0"/>
          <w:szCs w:val="21"/>
        </w:rPr>
        <w:t>进行标准化，而是将一种应用程序经常使用到的应用层服务、功能以及实现这些功能所要求的</w:t>
      </w:r>
      <w:r w:rsidRPr="00097644">
        <w:rPr>
          <w:rFonts w:ascii="宋体" w:hAnsi="宋体" w:cs="宋体"/>
          <w:b/>
          <w:color w:val="FF0000"/>
          <w:kern w:val="0"/>
          <w:szCs w:val="21"/>
        </w:rPr>
        <w:t>协议</w:t>
      </w:r>
      <w:r w:rsidRPr="00097644">
        <w:rPr>
          <w:rFonts w:ascii="宋体" w:hAnsi="宋体" w:cs="宋体"/>
          <w:kern w:val="0"/>
          <w:szCs w:val="21"/>
        </w:rPr>
        <w:t>进行标准化。</w:t>
      </w:r>
    </w:p>
    <w:p w:rsidR="005D22A6" w:rsidRPr="00097644" w:rsidRDefault="005D22A6" w:rsidP="005D22A6">
      <w:pPr>
        <w:widowControl/>
        <w:jc w:val="left"/>
        <w:rPr>
          <w:rFonts w:ascii="宋体" w:hAnsi="宋体" w:cs="宋体"/>
          <w:kern w:val="0"/>
          <w:szCs w:val="21"/>
        </w:rPr>
      </w:pPr>
      <w:r>
        <w:rPr>
          <w:rFonts w:hint="eastAsia"/>
          <w:kern w:val="0"/>
          <w:szCs w:val="21"/>
        </w:rPr>
        <w:t>2</w:t>
      </w:r>
      <w:r w:rsidRPr="00097644">
        <w:rPr>
          <w:rFonts w:ascii="宋体" w:hAnsi="宋体" w:cs="宋体"/>
          <w:kern w:val="0"/>
          <w:szCs w:val="21"/>
        </w:rPr>
        <w:t>、在因特网的域名系统中，顶级域的划分采用了两种模式，是组织模式和</w:t>
      </w:r>
      <w:r w:rsidRPr="00097644">
        <w:rPr>
          <w:rFonts w:ascii="宋体" w:hAnsi="宋体" w:cs="宋体"/>
          <w:b/>
          <w:color w:val="FF0000"/>
          <w:kern w:val="0"/>
          <w:szCs w:val="21"/>
        </w:rPr>
        <w:t>地理</w:t>
      </w:r>
      <w:r w:rsidRPr="00097644">
        <w:rPr>
          <w:rFonts w:ascii="宋体" w:hAnsi="宋体" w:cs="宋体"/>
          <w:kern w:val="0"/>
          <w:szCs w:val="21"/>
        </w:rPr>
        <w:t>模式。</w:t>
      </w:r>
    </w:p>
    <w:p w:rsidR="005D22A6" w:rsidRPr="00097644" w:rsidRDefault="005D22A6" w:rsidP="005D22A6">
      <w:pPr>
        <w:widowControl/>
        <w:jc w:val="left"/>
        <w:rPr>
          <w:rFonts w:ascii="宋体" w:hAnsi="宋体" w:cs="宋体"/>
          <w:kern w:val="0"/>
          <w:szCs w:val="21"/>
        </w:rPr>
      </w:pPr>
      <w:r>
        <w:rPr>
          <w:rFonts w:ascii="宋体" w:hAnsi="宋体" w:cs="宋体" w:hint="eastAsia"/>
          <w:kern w:val="0"/>
          <w:szCs w:val="21"/>
        </w:rPr>
        <w:t>3</w:t>
      </w:r>
      <w:r w:rsidRPr="00097644">
        <w:rPr>
          <w:rFonts w:ascii="宋体" w:hAnsi="宋体" w:cs="宋体"/>
          <w:kern w:val="0"/>
          <w:szCs w:val="21"/>
        </w:rPr>
        <w:t>、在电子邮件应用程序向邮件服务器发送邮件时，最常用的协议是</w:t>
      </w:r>
      <w:r w:rsidRPr="00097644">
        <w:rPr>
          <w:rFonts w:ascii="宋体" w:hAnsi="宋体" w:cs="宋体"/>
          <w:b/>
          <w:color w:val="FF0000"/>
          <w:kern w:val="0"/>
          <w:szCs w:val="21"/>
        </w:rPr>
        <w:t>SMTP</w:t>
      </w:r>
      <w:r w:rsidRPr="00097644">
        <w:rPr>
          <w:rFonts w:ascii="宋体" w:hAnsi="宋体" w:cs="宋体"/>
          <w:kern w:val="0"/>
          <w:szCs w:val="21"/>
        </w:rPr>
        <w:t>协议；而在电子邮件应用程序从邮件服务器读取邮件时，可以使用</w:t>
      </w:r>
      <w:r w:rsidRPr="00097644">
        <w:rPr>
          <w:rFonts w:ascii="宋体" w:hAnsi="宋体" w:cs="宋体"/>
          <w:b/>
          <w:color w:val="FF0000"/>
          <w:kern w:val="0"/>
          <w:szCs w:val="21"/>
        </w:rPr>
        <w:t>POP3</w:t>
      </w:r>
      <w:r w:rsidRPr="00097644">
        <w:rPr>
          <w:rFonts w:ascii="宋体" w:hAnsi="宋体" w:cs="宋体"/>
          <w:kern w:val="0"/>
          <w:szCs w:val="21"/>
        </w:rPr>
        <w:t>协议，或</w:t>
      </w:r>
      <w:r w:rsidRPr="00097644">
        <w:rPr>
          <w:rFonts w:ascii="宋体" w:hAnsi="宋体" w:cs="宋体"/>
          <w:b/>
          <w:color w:val="FF0000"/>
          <w:kern w:val="0"/>
          <w:szCs w:val="21"/>
        </w:rPr>
        <w:t>IMAP</w:t>
      </w:r>
      <w:r w:rsidRPr="00097644">
        <w:rPr>
          <w:rFonts w:ascii="宋体" w:hAnsi="宋体" w:cs="宋体"/>
          <w:kern w:val="0"/>
          <w:szCs w:val="21"/>
        </w:rPr>
        <w:t>协议，取决于邮件服务器支持的协议类型。</w:t>
      </w:r>
    </w:p>
    <w:p w:rsidR="005D22A6" w:rsidRDefault="005D22A6" w:rsidP="005D22A6">
      <w:pPr>
        <w:widowControl/>
        <w:jc w:val="left"/>
        <w:rPr>
          <w:rFonts w:ascii="宋体" w:hAnsi="宋体" w:cs="宋体" w:hint="eastAsia"/>
          <w:kern w:val="0"/>
          <w:szCs w:val="21"/>
        </w:rPr>
      </w:pPr>
      <w:r>
        <w:rPr>
          <w:rFonts w:ascii="宋体" w:hAnsi="宋体" w:cs="宋体" w:hint="eastAsia"/>
          <w:kern w:val="0"/>
          <w:szCs w:val="21"/>
        </w:rPr>
        <w:t>4</w:t>
      </w:r>
      <w:r w:rsidRPr="00097644">
        <w:rPr>
          <w:rFonts w:ascii="宋体" w:hAnsi="宋体" w:cs="宋体"/>
          <w:kern w:val="0"/>
          <w:szCs w:val="21"/>
        </w:rPr>
        <w:t>、一台主机可以有3个唯一标识它的地址，分别是</w:t>
      </w:r>
      <w:r w:rsidRPr="00097644">
        <w:rPr>
          <w:rFonts w:ascii="宋体" w:hAnsi="宋体" w:cs="宋体"/>
          <w:b/>
          <w:color w:val="FF0000"/>
          <w:kern w:val="0"/>
          <w:szCs w:val="21"/>
        </w:rPr>
        <w:t>MAC地址</w:t>
      </w:r>
      <w:r w:rsidRPr="00097644">
        <w:rPr>
          <w:rFonts w:ascii="宋体" w:hAnsi="宋体" w:cs="宋体"/>
          <w:kern w:val="0"/>
          <w:szCs w:val="21"/>
        </w:rPr>
        <w:t>、</w:t>
      </w:r>
      <w:r w:rsidRPr="00097644">
        <w:rPr>
          <w:rFonts w:ascii="宋体" w:hAnsi="宋体" w:cs="宋体"/>
          <w:b/>
          <w:color w:val="FF0000"/>
          <w:kern w:val="0"/>
          <w:szCs w:val="21"/>
        </w:rPr>
        <w:t>IP地址</w:t>
      </w:r>
      <w:r w:rsidRPr="00097644">
        <w:rPr>
          <w:rFonts w:ascii="宋体" w:hAnsi="宋体" w:cs="宋体"/>
          <w:kern w:val="0"/>
          <w:szCs w:val="21"/>
        </w:rPr>
        <w:t>和</w:t>
      </w:r>
      <w:r w:rsidRPr="00097644">
        <w:rPr>
          <w:rFonts w:ascii="宋体" w:hAnsi="宋体" w:cs="宋体"/>
          <w:b/>
          <w:color w:val="FF0000"/>
          <w:kern w:val="0"/>
          <w:szCs w:val="21"/>
        </w:rPr>
        <w:t>域名</w:t>
      </w:r>
      <w:r w:rsidRPr="00097644">
        <w:rPr>
          <w:rFonts w:ascii="宋体" w:hAnsi="宋体" w:cs="宋体"/>
          <w:kern w:val="0"/>
          <w:szCs w:val="21"/>
        </w:rPr>
        <w:t>。</w:t>
      </w:r>
    </w:p>
    <w:p w:rsidR="005D22A6" w:rsidRPr="00097644" w:rsidRDefault="005D22A6" w:rsidP="005D22A6">
      <w:pPr>
        <w:widowControl/>
        <w:jc w:val="left"/>
        <w:rPr>
          <w:rFonts w:ascii="宋体" w:hAnsi="宋体" w:cs="宋体"/>
          <w:kern w:val="0"/>
          <w:szCs w:val="21"/>
        </w:rPr>
      </w:pPr>
      <w:r>
        <w:rPr>
          <w:rFonts w:ascii="宋体" w:hAnsi="宋体" w:cs="宋体" w:hint="eastAsia"/>
          <w:kern w:val="0"/>
          <w:szCs w:val="21"/>
        </w:rPr>
        <w:t>5</w:t>
      </w:r>
      <w:r w:rsidRPr="00097644">
        <w:rPr>
          <w:rFonts w:ascii="宋体" w:hAnsi="宋体" w:cs="宋体"/>
          <w:kern w:val="0"/>
          <w:szCs w:val="21"/>
        </w:rPr>
        <w:t>、IP地址是主机在Internet上唯一的地址标识符，而物理地址是主机在进行直接通信时使用的地址形式。在一个IP网络中负责主机IP地址与主机名称之间的转换协议称为</w:t>
      </w:r>
      <w:r w:rsidRPr="00097644">
        <w:rPr>
          <w:rFonts w:ascii="宋体" w:hAnsi="宋体" w:cs="宋体"/>
          <w:b/>
          <w:color w:val="FF0000"/>
          <w:kern w:val="0"/>
          <w:szCs w:val="21"/>
        </w:rPr>
        <w:t>DNS</w:t>
      </w:r>
      <w:r w:rsidRPr="00097644">
        <w:rPr>
          <w:rFonts w:ascii="宋体" w:hAnsi="宋体" w:cs="宋体"/>
          <w:kern w:val="0"/>
          <w:szCs w:val="21"/>
        </w:rPr>
        <w:t>；负责IP地址与物理地址之间的转换协议称为</w:t>
      </w:r>
      <w:r w:rsidRPr="00097644">
        <w:rPr>
          <w:rFonts w:ascii="宋体" w:hAnsi="宋体" w:cs="宋体"/>
          <w:b/>
          <w:color w:val="FF0000"/>
          <w:kern w:val="0"/>
          <w:szCs w:val="21"/>
        </w:rPr>
        <w:t>ARP</w:t>
      </w:r>
      <w:r w:rsidRPr="00097644">
        <w:rPr>
          <w:rFonts w:ascii="宋体" w:hAnsi="宋体" w:cs="宋体"/>
          <w:kern w:val="0"/>
          <w:szCs w:val="21"/>
        </w:rPr>
        <w:t>。</w:t>
      </w:r>
    </w:p>
    <w:p w:rsidR="005D22A6" w:rsidRPr="00097644" w:rsidRDefault="005D22A6" w:rsidP="005D22A6">
      <w:pPr>
        <w:widowControl/>
        <w:jc w:val="left"/>
        <w:rPr>
          <w:rFonts w:ascii="宋体" w:hAnsi="宋体" w:cs="宋体"/>
          <w:kern w:val="0"/>
          <w:szCs w:val="21"/>
        </w:rPr>
      </w:pPr>
      <w:r>
        <w:rPr>
          <w:rFonts w:ascii="宋体" w:hAnsi="宋体" w:cs="宋体" w:hint="eastAsia"/>
          <w:kern w:val="0"/>
          <w:szCs w:val="21"/>
        </w:rPr>
        <w:t>6</w:t>
      </w:r>
      <w:r w:rsidRPr="00097644">
        <w:rPr>
          <w:rFonts w:ascii="宋体" w:hAnsi="宋体" w:cs="宋体"/>
          <w:kern w:val="0"/>
          <w:szCs w:val="21"/>
        </w:rPr>
        <w:t>、FTP协议在使用时需要建立两条连接：</w:t>
      </w:r>
      <w:r w:rsidRPr="00EF27AA">
        <w:rPr>
          <w:rFonts w:ascii="宋体" w:hAnsi="宋体" w:cs="宋体"/>
          <w:b/>
          <w:color w:val="FF0000"/>
          <w:kern w:val="0"/>
          <w:szCs w:val="21"/>
        </w:rPr>
        <w:t>控制连接</w:t>
      </w:r>
      <w:r w:rsidRPr="00097644">
        <w:rPr>
          <w:rFonts w:ascii="宋体" w:hAnsi="宋体" w:cs="宋体"/>
          <w:kern w:val="0"/>
          <w:szCs w:val="21"/>
        </w:rPr>
        <w:t>和</w:t>
      </w:r>
      <w:r w:rsidRPr="00EF27AA">
        <w:rPr>
          <w:rFonts w:ascii="宋体" w:hAnsi="宋体" w:cs="宋体"/>
          <w:b/>
          <w:color w:val="FF0000"/>
          <w:kern w:val="0"/>
          <w:szCs w:val="21"/>
        </w:rPr>
        <w:t>数据传输连接</w:t>
      </w:r>
      <w:r w:rsidRPr="00097644">
        <w:rPr>
          <w:rFonts w:ascii="宋体" w:hAnsi="宋体" w:cs="宋体"/>
          <w:kern w:val="0"/>
          <w:szCs w:val="21"/>
        </w:rPr>
        <w:t>，其中服务器端控制连接的端口号为</w:t>
      </w:r>
      <w:r w:rsidRPr="00097644">
        <w:rPr>
          <w:rFonts w:ascii="宋体" w:hAnsi="宋体" w:cs="宋体"/>
          <w:b/>
          <w:color w:val="FF0000"/>
          <w:kern w:val="0"/>
          <w:szCs w:val="21"/>
        </w:rPr>
        <w:t>21</w:t>
      </w:r>
      <w:r w:rsidRPr="00097644">
        <w:rPr>
          <w:rFonts w:ascii="宋体" w:hAnsi="宋体" w:cs="宋体"/>
          <w:kern w:val="0"/>
          <w:szCs w:val="21"/>
        </w:rPr>
        <w:t>，数据传输连接的端口为</w:t>
      </w:r>
      <w:r w:rsidRPr="00097644">
        <w:rPr>
          <w:rFonts w:ascii="宋体" w:hAnsi="宋体" w:cs="宋体"/>
          <w:b/>
          <w:color w:val="FF0000"/>
          <w:kern w:val="0"/>
          <w:szCs w:val="21"/>
        </w:rPr>
        <w:t>20</w:t>
      </w:r>
      <w:r w:rsidRPr="00097644">
        <w:rPr>
          <w:rFonts w:ascii="宋体" w:hAnsi="宋体" w:cs="宋体"/>
          <w:kern w:val="0"/>
          <w:szCs w:val="21"/>
        </w:rPr>
        <w:t>。</w:t>
      </w:r>
    </w:p>
    <w:p w:rsidR="005D22A6" w:rsidRPr="000546CC" w:rsidRDefault="005D22A6" w:rsidP="005D22A6">
      <w:pPr>
        <w:widowControl/>
        <w:jc w:val="left"/>
        <w:rPr>
          <w:rFonts w:hint="eastAsia"/>
          <w:kern w:val="0"/>
          <w:szCs w:val="21"/>
        </w:rPr>
      </w:pPr>
      <w:r>
        <w:rPr>
          <w:rFonts w:hint="eastAsia"/>
          <w:kern w:val="0"/>
          <w:szCs w:val="21"/>
        </w:rPr>
        <w:t>7</w:t>
      </w:r>
      <w:r>
        <w:rPr>
          <w:rFonts w:hint="eastAsia"/>
          <w:kern w:val="0"/>
          <w:szCs w:val="21"/>
        </w:rPr>
        <w:t>、</w:t>
      </w:r>
      <w:r w:rsidRPr="00766C41">
        <w:rPr>
          <w:rFonts w:hint="eastAsia"/>
          <w:b/>
          <w:color w:val="FF0000"/>
          <w:kern w:val="0"/>
          <w:szCs w:val="21"/>
        </w:rPr>
        <w:t>应用层</w:t>
      </w:r>
      <w:r>
        <w:rPr>
          <w:rFonts w:hint="eastAsia"/>
          <w:kern w:val="0"/>
          <w:szCs w:val="21"/>
        </w:rPr>
        <w:t>是</w:t>
      </w:r>
      <w:r w:rsidRPr="00953987">
        <w:rPr>
          <w:kern w:val="0"/>
          <w:szCs w:val="21"/>
        </w:rPr>
        <w:t>OSI</w:t>
      </w:r>
      <w:r w:rsidRPr="000546CC">
        <w:rPr>
          <w:kern w:val="0"/>
          <w:szCs w:val="21"/>
        </w:rPr>
        <w:t>参考模型的最高层，该层给出了系统和用户之间的接口</w:t>
      </w:r>
      <w:r w:rsidRPr="000546CC">
        <w:rPr>
          <w:rFonts w:hint="eastAsia"/>
          <w:kern w:val="0"/>
          <w:szCs w:val="21"/>
        </w:rPr>
        <w:t>。</w:t>
      </w:r>
    </w:p>
    <w:p w:rsidR="005D22A6" w:rsidRPr="000546CC" w:rsidRDefault="005D22A6" w:rsidP="005D22A6">
      <w:pPr>
        <w:widowControl/>
        <w:jc w:val="left"/>
        <w:rPr>
          <w:rFonts w:hint="eastAsia"/>
          <w:kern w:val="0"/>
          <w:szCs w:val="21"/>
        </w:rPr>
      </w:pPr>
      <w:r>
        <w:rPr>
          <w:rFonts w:hint="eastAsia"/>
          <w:kern w:val="0"/>
          <w:szCs w:val="21"/>
        </w:rPr>
        <w:t>8</w:t>
      </w:r>
      <w:r>
        <w:rPr>
          <w:rFonts w:hint="eastAsia"/>
          <w:kern w:val="0"/>
          <w:szCs w:val="21"/>
        </w:rPr>
        <w:t>、</w:t>
      </w:r>
      <w:r w:rsidRPr="000546CC">
        <w:rPr>
          <w:rFonts w:hint="eastAsia"/>
          <w:kern w:val="0"/>
          <w:szCs w:val="21"/>
        </w:rPr>
        <w:t>在</w:t>
      </w:r>
      <w:r w:rsidRPr="000546CC">
        <w:rPr>
          <w:kern w:val="0"/>
          <w:szCs w:val="21"/>
        </w:rPr>
        <w:t>Internet</w:t>
      </w:r>
      <w:r w:rsidRPr="000546CC">
        <w:rPr>
          <w:rFonts w:hint="eastAsia"/>
          <w:kern w:val="0"/>
          <w:szCs w:val="21"/>
        </w:rPr>
        <w:t>中计算机之间直接利用</w:t>
      </w:r>
      <w:r w:rsidRPr="000546CC">
        <w:rPr>
          <w:rFonts w:hint="eastAsia"/>
          <w:kern w:val="0"/>
          <w:szCs w:val="21"/>
        </w:rPr>
        <w:t>IP</w:t>
      </w:r>
      <w:r w:rsidRPr="000546CC">
        <w:rPr>
          <w:rFonts w:hint="eastAsia"/>
          <w:kern w:val="0"/>
          <w:szCs w:val="21"/>
        </w:rPr>
        <w:t>地址进行寻址，因而需要将用户提供的主机名转换成</w:t>
      </w:r>
      <w:r w:rsidRPr="000546CC">
        <w:rPr>
          <w:rFonts w:hint="eastAsia"/>
          <w:kern w:val="0"/>
          <w:szCs w:val="21"/>
        </w:rPr>
        <w:t>IP</w:t>
      </w:r>
      <w:r w:rsidRPr="000546CC">
        <w:rPr>
          <w:rFonts w:hint="eastAsia"/>
          <w:kern w:val="0"/>
          <w:szCs w:val="21"/>
        </w:rPr>
        <w:t>地址，这个过程称为</w:t>
      </w:r>
      <w:r w:rsidRPr="00F5155A">
        <w:rPr>
          <w:rFonts w:hint="eastAsia"/>
          <w:b/>
          <w:color w:val="FF0000"/>
          <w:kern w:val="0"/>
          <w:szCs w:val="21"/>
        </w:rPr>
        <w:t>域名解析</w:t>
      </w:r>
      <w:r w:rsidRPr="000546CC">
        <w:rPr>
          <w:rFonts w:hint="eastAsia"/>
          <w:kern w:val="0"/>
          <w:szCs w:val="21"/>
        </w:rPr>
        <w:t>。</w:t>
      </w:r>
      <w:r w:rsidRPr="000546CC">
        <w:rPr>
          <w:kern w:val="0"/>
          <w:szCs w:val="21"/>
        </w:rPr>
        <w:t>Internet</w:t>
      </w:r>
      <w:r w:rsidRPr="000546CC">
        <w:rPr>
          <w:rFonts w:hint="eastAsia"/>
          <w:kern w:val="0"/>
          <w:szCs w:val="21"/>
        </w:rPr>
        <w:t>域名解析有</w:t>
      </w:r>
      <w:r w:rsidRPr="00F5155A">
        <w:rPr>
          <w:b/>
          <w:color w:val="FF0000"/>
          <w:kern w:val="0"/>
          <w:szCs w:val="21"/>
        </w:rPr>
        <w:t>递归</w:t>
      </w:r>
      <w:r w:rsidRPr="00F5155A">
        <w:rPr>
          <w:rFonts w:hint="eastAsia"/>
          <w:b/>
          <w:color w:val="FF0000"/>
          <w:kern w:val="0"/>
          <w:szCs w:val="21"/>
        </w:rPr>
        <w:t>查询</w:t>
      </w:r>
      <w:r w:rsidRPr="000546CC">
        <w:rPr>
          <w:rFonts w:hint="eastAsia"/>
          <w:kern w:val="0"/>
          <w:szCs w:val="21"/>
        </w:rPr>
        <w:t>和</w:t>
      </w:r>
      <w:r w:rsidRPr="00F5155A">
        <w:rPr>
          <w:rFonts w:hint="eastAsia"/>
          <w:b/>
          <w:color w:val="FF0000"/>
          <w:kern w:val="0"/>
          <w:szCs w:val="21"/>
        </w:rPr>
        <w:t>迭代查询</w:t>
      </w:r>
      <w:r w:rsidRPr="000546CC">
        <w:rPr>
          <w:rFonts w:hint="eastAsia"/>
          <w:kern w:val="0"/>
          <w:szCs w:val="21"/>
        </w:rPr>
        <w:t>两种方式。</w:t>
      </w:r>
    </w:p>
    <w:p w:rsidR="005D22A6" w:rsidRPr="00097644" w:rsidRDefault="005D22A6" w:rsidP="005D22A6">
      <w:pPr>
        <w:widowControl/>
        <w:jc w:val="left"/>
        <w:rPr>
          <w:rFonts w:ascii="宋体" w:hAnsi="宋体" w:cs="宋体"/>
          <w:kern w:val="0"/>
          <w:szCs w:val="21"/>
        </w:rPr>
      </w:pPr>
      <w:r>
        <w:rPr>
          <w:rFonts w:ascii="宋体" w:hAnsi="宋体" w:cs="宋体" w:hint="eastAsia"/>
          <w:kern w:val="0"/>
          <w:szCs w:val="21"/>
        </w:rPr>
        <w:t>9</w:t>
      </w:r>
      <w:r w:rsidRPr="00097644">
        <w:rPr>
          <w:rFonts w:ascii="宋体" w:hAnsi="宋体" w:cs="宋体"/>
          <w:kern w:val="0"/>
          <w:szCs w:val="21"/>
        </w:rPr>
        <w:t>、WWW服务采用</w:t>
      </w:r>
      <w:r w:rsidRPr="00B55E51">
        <w:rPr>
          <w:rFonts w:ascii="宋体" w:hAnsi="宋体" w:cs="宋体"/>
          <w:b/>
          <w:color w:val="FF0000"/>
          <w:kern w:val="0"/>
          <w:szCs w:val="21"/>
        </w:rPr>
        <w:t>客户/服务器</w:t>
      </w:r>
      <w:r w:rsidRPr="00CA3239">
        <w:rPr>
          <w:rFonts w:hint="eastAsia"/>
          <w:b/>
          <w:color w:val="FF0000"/>
          <w:kern w:val="0"/>
          <w:szCs w:val="21"/>
        </w:rPr>
        <w:t>（</w:t>
      </w:r>
      <w:r w:rsidRPr="00CA3239">
        <w:rPr>
          <w:rFonts w:hint="eastAsia"/>
          <w:b/>
          <w:color w:val="FF0000"/>
          <w:kern w:val="0"/>
          <w:szCs w:val="21"/>
        </w:rPr>
        <w:t>C/S</w:t>
      </w:r>
      <w:r w:rsidRPr="00CA3239">
        <w:rPr>
          <w:rFonts w:hint="eastAsia"/>
          <w:b/>
          <w:color w:val="FF0000"/>
          <w:kern w:val="0"/>
          <w:szCs w:val="21"/>
        </w:rPr>
        <w:t>）</w:t>
      </w:r>
      <w:r w:rsidRPr="00097644">
        <w:rPr>
          <w:rFonts w:ascii="宋体" w:hAnsi="宋体" w:cs="宋体"/>
          <w:kern w:val="0"/>
          <w:szCs w:val="21"/>
        </w:rPr>
        <w:t>工作模式，以</w:t>
      </w:r>
      <w:r w:rsidRPr="00CA3239">
        <w:rPr>
          <w:b/>
          <w:color w:val="FF0000"/>
          <w:kern w:val="0"/>
          <w:szCs w:val="21"/>
        </w:rPr>
        <w:t>超文本标记语言</w:t>
      </w:r>
      <w:r w:rsidRPr="00CA3239">
        <w:rPr>
          <w:b/>
          <w:color w:val="FF0000"/>
          <w:kern w:val="0"/>
          <w:szCs w:val="21"/>
        </w:rPr>
        <w:t>HTML</w:t>
      </w:r>
      <w:r w:rsidRPr="00097644">
        <w:rPr>
          <w:rFonts w:ascii="宋体" w:hAnsi="宋体" w:cs="宋体"/>
          <w:kern w:val="0"/>
          <w:szCs w:val="21"/>
        </w:rPr>
        <w:t>与</w:t>
      </w:r>
      <w:r w:rsidRPr="00CA3239">
        <w:rPr>
          <w:rFonts w:hint="eastAsia"/>
          <w:b/>
          <w:color w:val="FF0000"/>
          <w:kern w:val="0"/>
          <w:szCs w:val="21"/>
        </w:rPr>
        <w:t>超文本传输协议</w:t>
      </w:r>
      <w:r w:rsidRPr="00097644">
        <w:rPr>
          <w:rFonts w:ascii="宋体" w:hAnsi="宋体" w:cs="宋体"/>
          <w:b/>
          <w:color w:val="FF0000"/>
          <w:kern w:val="0"/>
          <w:szCs w:val="21"/>
        </w:rPr>
        <w:t>HTTP</w:t>
      </w:r>
      <w:r w:rsidRPr="00097644">
        <w:rPr>
          <w:rFonts w:ascii="宋体" w:hAnsi="宋体" w:cs="宋体"/>
          <w:kern w:val="0"/>
          <w:szCs w:val="21"/>
        </w:rPr>
        <w:t>为基础，为用户提供界面一致的信息浏览系统。其中，</w:t>
      </w:r>
      <w:r w:rsidRPr="00097644">
        <w:rPr>
          <w:rFonts w:ascii="宋体" w:hAnsi="宋体" w:cs="宋体"/>
          <w:b/>
          <w:color w:val="FF0000"/>
          <w:kern w:val="0"/>
          <w:szCs w:val="21"/>
        </w:rPr>
        <w:t>HTTP</w:t>
      </w:r>
      <w:r w:rsidRPr="00097644">
        <w:rPr>
          <w:rFonts w:ascii="宋体" w:hAnsi="宋体" w:cs="宋体"/>
          <w:kern w:val="0"/>
          <w:szCs w:val="21"/>
        </w:rPr>
        <w:t>是客户端与服务器之间的应用传输协议；而</w:t>
      </w:r>
      <w:r w:rsidRPr="00097644">
        <w:rPr>
          <w:rFonts w:ascii="宋体" w:hAnsi="宋体" w:cs="宋体"/>
          <w:b/>
          <w:color w:val="FF0000"/>
          <w:kern w:val="0"/>
          <w:szCs w:val="21"/>
        </w:rPr>
        <w:t>HTML</w:t>
      </w:r>
      <w:r w:rsidRPr="00097644">
        <w:rPr>
          <w:rFonts w:ascii="宋体" w:hAnsi="宋体" w:cs="宋体"/>
          <w:kern w:val="0"/>
          <w:szCs w:val="21"/>
        </w:rPr>
        <w:t>用来控制如何将信息显示给用户。</w:t>
      </w:r>
    </w:p>
    <w:p w:rsidR="005D22A6" w:rsidRPr="00EF27AA" w:rsidRDefault="005D22A6" w:rsidP="005D22A6">
      <w:pPr>
        <w:rPr>
          <w:rFonts w:hint="eastAsia"/>
          <w:b/>
          <w:color w:val="000000"/>
          <w:sz w:val="24"/>
        </w:rPr>
      </w:pPr>
      <w:r w:rsidRPr="00EF27AA">
        <w:rPr>
          <w:rFonts w:hint="eastAsia"/>
          <w:b/>
          <w:color w:val="000000"/>
          <w:sz w:val="24"/>
        </w:rPr>
        <w:t>二、简答题</w:t>
      </w:r>
    </w:p>
    <w:p w:rsidR="005D22A6" w:rsidRPr="000A2726" w:rsidRDefault="005D22A6" w:rsidP="005D22A6">
      <w:pPr>
        <w:widowControl/>
        <w:jc w:val="left"/>
        <w:rPr>
          <w:rFonts w:ascii="宋体" w:hAnsi="宋体" w:cs="宋体" w:hint="eastAsia"/>
          <w:kern w:val="0"/>
          <w:szCs w:val="21"/>
        </w:rPr>
      </w:pPr>
      <w:r w:rsidRPr="000A2726">
        <w:rPr>
          <w:rFonts w:ascii="宋体" w:hAnsi="宋体" w:cs="宋体" w:hint="eastAsia"/>
          <w:kern w:val="0"/>
          <w:szCs w:val="21"/>
        </w:rPr>
        <w:t>1、</w:t>
      </w:r>
      <w:r w:rsidRPr="000A2726">
        <w:rPr>
          <w:rFonts w:ascii="宋体" w:hAnsi="宋体" w:cs="宋体"/>
          <w:kern w:val="0"/>
          <w:szCs w:val="21"/>
        </w:rPr>
        <w:t>列出五个常用的因特网应用项目以及相关协议。</w:t>
      </w:r>
    </w:p>
    <w:p w:rsidR="005D22A6" w:rsidRDefault="005D22A6" w:rsidP="005D22A6">
      <w:pPr>
        <w:ind w:firstLineChars="200" w:firstLine="420"/>
        <w:rPr>
          <w:rFonts w:hint="eastAsia"/>
          <w:color w:val="000000"/>
        </w:rPr>
      </w:pPr>
      <w:r w:rsidRPr="00565FAE">
        <w:rPr>
          <w:rFonts w:ascii="宋体" w:hAnsi="宋体" w:cs="宋体"/>
          <w:kern w:val="0"/>
          <w:szCs w:val="21"/>
        </w:rPr>
        <w:t>域名服务：</w:t>
      </w:r>
      <w:r w:rsidRPr="00565FAE">
        <w:rPr>
          <w:kern w:val="0"/>
          <w:szCs w:val="21"/>
        </w:rPr>
        <w:t>DNS</w:t>
      </w:r>
    </w:p>
    <w:p w:rsidR="005D22A6" w:rsidRDefault="005D22A6" w:rsidP="005D22A6">
      <w:pPr>
        <w:widowControl/>
        <w:ind w:firstLineChars="200" w:firstLine="420"/>
        <w:jc w:val="left"/>
        <w:rPr>
          <w:rFonts w:hint="eastAsia"/>
          <w:kern w:val="0"/>
          <w:szCs w:val="21"/>
        </w:rPr>
      </w:pPr>
      <w:r w:rsidRPr="00565FAE">
        <w:rPr>
          <w:rFonts w:ascii="宋体" w:hAnsi="宋体" w:cs="宋体"/>
          <w:kern w:val="0"/>
          <w:szCs w:val="21"/>
        </w:rPr>
        <w:t>文件传输：</w:t>
      </w:r>
      <w:r w:rsidRPr="00565FAE">
        <w:rPr>
          <w:kern w:val="0"/>
          <w:szCs w:val="21"/>
        </w:rPr>
        <w:t>FTP</w:t>
      </w:r>
    </w:p>
    <w:p w:rsidR="005D22A6" w:rsidRDefault="005D22A6" w:rsidP="005D22A6">
      <w:pPr>
        <w:widowControl/>
        <w:ind w:firstLineChars="200" w:firstLine="420"/>
        <w:jc w:val="left"/>
        <w:rPr>
          <w:rFonts w:hint="eastAsia"/>
          <w:kern w:val="0"/>
          <w:szCs w:val="21"/>
        </w:rPr>
      </w:pPr>
      <w:r w:rsidRPr="00565FAE">
        <w:rPr>
          <w:rFonts w:ascii="宋体" w:hAnsi="宋体" w:cs="宋体"/>
          <w:kern w:val="0"/>
          <w:szCs w:val="21"/>
        </w:rPr>
        <w:t>远程终端登录：</w:t>
      </w:r>
      <w:r w:rsidRPr="00565FAE">
        <w:rPr>
          <w:kern w:val="0"/>
          <w:szCs w:val="21"/>
        </w:rPr>
        <w:t>TELNET</w:t>
      </w:r>
    </w:p>
    <w:p w:rsidR="005D22A6" w:rsidRDefault="005D22A6" w:rsidP="005D22A6">
      <w:pPr>
        <w:widowControl/>
        <w:ind w:firstLineChars="200" w:firstLine="420"/>
        <w:jc w:val="left"/>
        <w:rPr>
          <w:rFonts w:hint="eastAsia"/>
          <w:kern w:val="0"/>
          <w:szCs w:val="21"/>
        </w:rPr>
      </w:pPr>
      <w:r w:rsidRPr="00565FAE">
        <w:rPr>
          <w:rFonts w:ascii="宋体" w:hAnsi="宋体" w:cs="宋体"/>
          <w:kern w:val="0"/>
          <w:szCs w:val="21"/>
        </w:rPr>
        <w:t>万维网：</w:t>
      </w:r>
      <w:r w:rsidRPr="00565FAE">
        <w:rPr>
          <w:kern w:val="0"/>
          <w:szCs w:val="21"/>
        </w:rPr>
        <w:t>HTTP</w:t>
      </w:r>
    </w:p>
    <w:p w:rsidR="005D22A6" w:rsidRDefault="005D22A6" w:rsidP="005D22A6">
      <w:pPr>
        <w:widowControl/>
        <w:ind w:firstLineChars="200" w:firstLine="420"/>
        <w:jc w:val="left"/>
        <w:rPr>
          <w:rFonts w:hint="eastAsia"/>
          <w:kern w:val="0"/>
          <w:szCs w:val="21"/>
        </w:rPr>
      </w:pPr>
      <w:r w:rsidRPr="00565FAE">
        <w:rPr>
          <w:rFonts w:ascii="宋体" w:hAnsi="宋体" w:cs="宋体"/>
          <w:kern w:val="0"/>
          <w:szCs w:val="21"/>
        </w:rPr>
        <w:t>电子邮件：</w:t>
      </w:r>
      <w:r w:rsidRPr="00565FAE">
        <w:rPr>
          <w:kern w:val="0"/>
          <w:szCs w:val="21"/>
        </w:rPr>
        <w:t>SMTP, POP, IMAP</w:t>
      </w:r>
    </w:p>
    <w:p w:rsidR="005D22A6" w:rsidRPr="00C75F68" w:rsidRDefault="005D22A6" w:rsidP="005D22A6">
      <w:pPr>
        <w:rPr>
          <w:rFonts w:hint="eastAsia"/>
          <w:bCs/>
          <w:color w:val="FF0000"/>
        </w:rPr>
      </w:pPr>
      <w:r>
        <w:rPr>
          <w:rFonts w:hint="eastAsia"/>
          <w:color w:val="000000"/>
        </w:rPr>
        <w:t>2</w:t>
      </w:r>
      <w:r>
        <w:rPr>
          <w:rFonts w:hint="eastAsia"/>
          <w:color w:val="000000"/>
        </w:rPr>
        <w:t>、</w:t>
      </w:r>
      <w:r>
        <w:rPr>
          <w:rFonts w:hint="eastAsia"/>
          <w:bCs/>
        </w:rPr>
        <w:t>DNS</w:t>
      </w:r>
      <w:r>
        <w:rPr>
          <w:rFonts w:ascii="Arial" w:hAnsi="Arial" w:cs="Arial"/>
          <w:color w:val="000000"/>
          <w:szCs w:val="21"/>
        </w:rPr>
        <w:t xml:space="preserve"> </w:t>
      </w:r>
    </w:p>
    <w:p w:rsidR="005D22A6" w:rsidRPr="004361D1" w:rsidRDefault="005D22A6" w:rsidP="005D22A6">
      <w:pPr>
        <w:tabs>
          <w:tab w:val="left" w:pos="5096"/>
        </w:tabs>
        <w:ind w:firstLineChars="200" w:firstLine="420"/>
        <w:rPr>
          <w:rFonts w:hint="eastAsia"/>
        </w:rPr>
      </w:pPr>
      <w:r>
        <w:rPr>
          <w:rFonts w:hint="eastAsia"/>
        </w:rPr>
        <w:t>域名系统主要是解决</w:t>
      </w:r>
      <w:r>
        <w:rPr>
          <w:rFonts w:hint="eastAsia"/>
        </w:rPr>
        <w:t>Internet</w:t>
      </w:r>
      <w:r>
        <w:rPr>
          <w:rFonts w:hint="eastAsia"/>
        </w:rPr>
        <w:t>上机器或设备命名的一种系统。它是</w:t>
      </w:r>
      <w:r>
        <w:rPr>
          <w:rFonts w:hint="eastAsia"/>
        </w:rPr>
        <w:t>Internet</w:t>
      </w:r>
      <w:r>
        <w:rPr>
          <w:rFonts w:hint="eastAsia"/>
        </w:rPr>
        <w:t>的一项服务，作为将域名和</w:t>
      </w:r>
      <w:r>
        <w:rPr>
          <w:rFonts w:hint="eastAsia"/>
        </w:rPr>
        <w:t>IP</w:t>
      </w:r>
      <w:r>
        <w:rPr>
          <w:rFonts w:hint="eastAsia"/>
        </w:rPr>
        <w:t>地址相互映射的一个分布式数据库，能使人更加方便的访问</w:t>
      </w:r>
      <w:r>
        <w:rPr>
          <w:rFonts w:hint="eastAsia"/>
        </w:rPr>
        <w:t>Internet</w:t>
      </w:r>
      <w:r>
        <w:rPr>
          <w:rFonts w:hint="eastAsia"/>
        </w:rPr>
        <w:t>。</w:t>
      </w:r>
    </w:p>
    <w:p w:rsidR="005D22A6" w:rsidRPr="00554FB4" w:rsidRDefault="005D22A6" w:rsidP="005D22A6">
      <w:pPr>
        <w:rPr>
          <w:rFonts w:hint="eastAsia"/>
          <w:bCs/>
        </w:rPr>
      </w:pPr>
      <w:r>
        <w:rPr>
          <w:rFonts w:hint="eastAsia"/>
        </w:rPr>
        <w:t>3</w:t>
      </w:r>
      <w:r>
        <w:rPr>
          <w:rFonts w:hint="eastAsia"/>
        </w:rPr>
        <w:t>、</w:t>
      </w:r>
      <w:r>
        <w:rPr>
          <w:rFonts w:hint="eastAsia"/>
          <w:bCs/>
        </w:rPr>
        <w:t>FTP</w:t>
      </w:r>
    </w:p>
    <w:p w:rsidR="005D22A6" w:rsidRDefault="005D22A6" w:rsidP="005D22A6">
      <w:pPr>
        <w:widowControl/>
        <w:ind w:firstLineChars="200" w:firstLine="452"/>
        <w:jc w:val="left"/>
        <w:rPr>
          <w:rFonts w:ascii="Arial" w:hAnsi="Arial" w:cs="Arial" w:hint="eastAsia"/>
          <w:color w:val="000000"/>
          <w:spacing w:val="8"/>
          <w:szCs w:val="21"/>
        </w:rPr>
      </w:pPr>
      <w:r>
        <w:rPr>
          <w:rFonts w:ascii="Arial" w:hAnsi="Arial" w:cs="Arial" w:hint="eastAsia"/>
          <w:color w:val="000000"/>
          <w:spacing w:val="8"/>
          <w:szCs w:val="21"/>
        </w:rPr>
        <w:t>文件传输协议是用于在网络上进行文件传输的一套标准协议。</w:t>
      </w:r>
    </w:p>
    <w:p w:rsidR="005D22A6" w:rsidRDefault="005D22A6" w:rsidP="005D22A6">
      <w:pPr>
        <w:tabs>
          <w:tab w:val="left" w:pos="5096"/>
        </w:tabs>
        <w:rPr>
          <w:rFonts w:hint="eastAsia"/>
        </w:rPr>
      </w:pPr>
      <w:r>
        <w:rPr>
          <w:rFonts w:hint="eastAsia"/>
        </w:rPr>
        <w:t>4</w:t>
      </w:r>
      <w:r>
        <w:rPr>
          <w:rFonts w:hint="eastAsia"/>
        </w:rPr>
        <w:t>、</w:t>
      </w:r>
      <w:r>
        <w:rPr>
          <w:rFonts w:ascii="Arial" w:hAnsi="Arial" w:cs="Arial"/>
          <w:color w:val="000000"/>
          <w:szCs w:val="21"/>
        </w:rPr>
        <w:t>SMTP</w:t>
      </w:r>
    </w:p>
    <w:p w:rsidR="005D22A6" w:rsidRPr="00093657" w:rsidRDefault="005D22A6" w:rsidP="005D22A6">
      <w:pPr>
        <w:tabs>
          <w:tab w:val="left" w:pos="5096"/>
        </w:tabs>
        <w:ind w:firstLineChars="200" w:firstLine="420"/>
        <w:rPr>
          <w:rFonts w:ascii="Arial" w:hAnsi="Arial" w:cs="Arial" w:hint="eastAsia"/>
          <w:color w:val="000000"/>
          <w:szCs w:val="21"/>
        </w:rPr>
      </w:pPr>
      <w:r>
        <w:rPr>
          <w:rFonts w:ascii="Arial" w:hAnsi="Arial" w:cs="Arial"/>
          <w:color w:val="000000"/>
          <w:szCs w:val="21"/>
        </w:rPr>
        <w:t>简单邮件传输协议</w:t>
      </w:r>
      <w:r>
        <w:rPr>
          <w:rFonts w:ascii="Arial" w:hAnsi="Arial" w:cs="Arial" w:hint="eastAsia"/>
          <w:color w:val="000000"/>
          <w:szCs w:val="21"/>
        </w:rPr>
        <w:t>。</w:t>
      </w:r>
    </w:p>
    <w:p w:rsidR="005D22A6" w:rsidRPr="00EF27AA" w:rsidRDefault="005D22A6" w:rsidP="005D22A6">
      <w:pPr>
        <w:widowControl/>
        <w:jc w:val="left"/>
        <w:rPr>
          <w:rFonts w:ascii="宋体" w:hAnsi="宋体" w:cs="宋体" w:hint="eastAsia"/>
          <w:b/>
          <w:kern w:val="0"/>
          <w:sz w:val="24"/>
        </w:rPr>
      </w:pPr>
      <w:r w:rsidRPr="00EF27AA">
        <w:rPr>
          <w:rFonts w:ascii="宋体" w:hAnsi="宋体" w:cs="宋体" w:hint="eastAsia"/>
          <w:b/>
          <w:kern w:val="0"/>
          <w:sz w:val="24"/>
        </w:rPr>
        <w:t>三、选择题</w:t>
      </w:r>
    </w:p>
    <w:p w:rsidR="005D22A6" w:rsidRPr="004361D1" w:rsidRDefault="005D22A6" w:rsidP="005D22A6">
      <w:pPr>
        <w:widowControl/>
        <w:jc w:val="left"/>
        <w:rPr>
          <w:rFonts w:hint="eastAsia"/>
          <w:kern w:val="0"/>
          <w:szCs w:val="21"/>
        </w:rPr>
      </w:pPr>
      <w:r>
        <w:rPr>
          <w:rFonts w:hint="eastAsia"/>
          <w:kern w:val="0"/>
          <w:szCs w:val="21"/>
        </w:rPr>
        <w:t>1</w:t>
      </w:r>
      <w:r>
        <w:rPr>
          <w:rFonts w:hint="eastAsia"/>
          <w:kern w:val="0"/>
          <w:szCs w:val="21"/>
        </w:rPr>
        <w:t>、</w:t>
      </w:r>
      <w:r w:rsidRPr="004361D1">
        <w:rPr>
          <w:rFonts w:hint="eastAsia"/>
          <w:kern w:val="0"/>
          <w:szCs w:val="21"/>
        </w:rPr>
        <w:t>判断下面哪一种说法是错误的</w:t>
      </w:r>
      <w:r w:rsidRPr="00E60512">
        <w:rPr>
          <w:rFonts w:hint="eastAsia"/>
          <w:kern w:val="0"/>
          <w:szCs w:val="21"/>
          <w:u w:val="single"/>
        </w:rPr>
        <w:t xml:space="preserve">    </w:t>
      </w:r>
      <w:r>
        <w:rPr>
          <w:rFonts w:hint="eastAsia"/>
          <w:color w:val="FF0000"/>
          <w:kern w:val="0"/>
          <w:szCs w:val="21"/>
        </w:rPr>
        <w:t>D</w:t>
      </w:r>
      <w:r w:rsidRPr="00E60512">
        <w:rPr>
          <w:rFonts w:hint="eastAsia"/>
          <w:kern w:val="0"/>
          <w:szCs w:val="21"/>
          <w:u w:val="single"/>
        </w:rPr>
        <w:t xml:space="preserve">    </w:t>
      </w:r>
      <w:r w:rsidRPr="004361D1">
        <w:rPr>
          <w:rFonts w:hint="eastAsia"/>
          <w:kern w:val="0"/>
          <w:szCs w:val="21"/>
        </w:rPr>
        <w:t>。</w:t>
      </w:r>
    </w:p>
    <w:p w:rsidR="005D22A6" w:rsidRPr="004361D1" w:rsidRDefault="005D22A6" w:rsidP="005D22A6">
      <w:pPr>
        <w:widowControl/>
        <w:jc w:val="left"/>
        <w:rPr>
          <w:rFonts w:hint="eastAsia"/>
          <w:kern w:val="0"/>
          <w:szCs w:val="21"/>
        </w:rPr>
      </w:pPr>
      <w:r w:rsidRPr="004361D1">
        <w:rPr>
          <w:rFonts w:hint="eastAsia"/>
          <w:kern w:val="0"/>
          <w:szCs w:val="21"/>
        </w:rPr>
        <w:t>A</w:t>
      </w:r>
      <w:r w:rsidRPr="004361D1">
        <w:rPr>
          <w:rFonts w:hint="eastAsia"/>
          <w:kern w:val="0"/>
          <w:szCs w:val="21"/>
        </w:rPr>
        <w:t>．一个</w:t>
      </w:r>
      <w:r w:rsidRPr="004361D1">
        <w:rPr>
          <w:kern w:val="0"/>
          <w:szCs w:val="21"/>
        </w:rPr>
        <w:t>Internet</w:t>
      </w:r>
      <w:r w:rsidRPr="004361D1">
        <w:rPr>
          <w:rFonts w:hint="eastAsia"/>
          <w:kern w:val="0"/>
          <w:szCs w:val="21"/>
        </w:rPr>
        <w:t>用户可以有多个电子邮件地址</w:t>
      </w:r>
    </w:p>
    <w:p w:rsidR="005D22A6" w:rsidRPr="004361D1" w:rsidRDefault="005D22A6" w:rsidP="005D22A6">
      <w:pPr>
        <w:widowControl/>
        <w:jc w:val="left"/>
        <w:rPr>
          <w:rFonts w:hint="eastAsia"/>
          <w:kern w:val="0"/>
          <w:szCs w:val="21"/>
        </w:rPr>
      </w:pPr>
      <w:r w:rsidRPr="004361D1">
        <w:rPr>
          <w:rFonts w:hint="eastAsia"/>
          <w:kern w:val="0"/>
          <w:szCs w:val="21"/>
        </w:rPr>
        <w:t>B</w:t>
      </w:r>
      <w:r w:rsidRPr="004361D1">
        <w:rPr>
          <w:rFonts w:hint="eastAsia"/>
          <w:kern w:val="0"/>
          <w:szCs w:val="21"/>
        </w:rPr>
        <w:t>．用户通常可以通过任何与</w:t>
      </w:r>
      <w:r w:rsidRPr="004361D1">
        <w:rPr>
          <w:kern w:val="0"/>
          <w:szCs w:val="21"/>
        </w:rPr>
        <w:t>Internet</w:t>
      </w:r>
      <w:r w:rsidRPr="004361D1">
        <w:rPr>
          <w:rFonts w:hint="eastAsia"/>
          <w:kern w:val="0"/>
          <w:szCs w:val="21"/>
        </w:rPr>
        <w:t>连接的计算机访问自己的邮箱</w:t>
      </w:r>
    </w:p>
    <w:p w:rsidR="005D22A6" w:rsidRPr="004361D1" w:rsidRDefault="005D22A6" w:rsidP="005D22A6">
      <w:pPr>
        <w:widowControl/>
        <w:jc w:val="left"/>
        <w:rPr>
          <w:rFonts w:hint="eastAsia"/>
          <w:kern w:val="0"/>
          <w:szCs w:val="21"/>
        </w:rPr>
      </w:pPr>
      <w:r w:rsidRPr="004361D1">
        <w:rPr>
          <w:rFonts w:hint="eastAsia"/>
          <w:kern w:val="0"/>
          <w:szCs w:val="21"/>
        </w:rPr>
        <w:t>C</w:t>
      </w:r>
      <w:r w:rsidRPr="004361D1">
        <w:rPr>
          <w:rFonts w:hint="eastAsia"/>
          <w:kern w:val="0"/>
          <w:szCs w:val="21"/>
        </w:rPr>
        <w:t>．用户发送邮件必须输入自己邮箱账户密码</w:t>
      </w:r>
    </w:p>
    <w:p w:rsidR="005D22A6" w:rsidRPr="004361D1" w:rsidRDefault="005D22A6" w:rsidP="005D22A6">
      <w:pPr>
        <w:widowControl/>
        <w:jc w:val="left"/>
        <w:rPr>
          <w:kern w:val="0"/>
          <w:szCs w:val="21"/>
        </w:rPr>
      </w:pPr>
      <w:r w:rsidRPr="004361D1">
        <w:rPr>
          <w:rFonts w:hint="eastAsia"/>
          <w:kern w:val="0"/>
          <w:szCs w:val="21"/>
        </w:rPr>
        <w:t>D</w:t>
      </w:r>
      <w:r w:rsidRPr="004361D1">
        <w:rPr>
          <w:rFonts w:hint="eastAsia"/>
          <w:kern w:val="0"/>
          <w:szCs w:val="21"/>
        </w:rPr>
        <w:t>．用户发送给其他人的邮件可以不经过自己的邮箱</w:t>
      </w:r>
    </w:p>
    <w:p w:rsidR="005D22A6" w:rsidRPr="004361D1" w:rsidRDefault="005D22A6" w:rsidP="005D22A6">
      <w:pPr>
        <w:widowControl/>
        <w:jc w:val="left"/>
        <w:rPr>
          <w:rFonts w:hint="eastAsia"/>
          <w:kern w:val="0"/>
          <w:szCs w:val="21"/>
        </w:rPr>
      </w:pPr>
      <w:r>
        <w:rPr>
          <w:rFonts w:hint="eastAsia"/>
          <w:kern w:val="0"/>
          <w:szCs w:val="21"/>
        </w:rPr>
        <w:lastRenderedPageBreak/>
        <w:t>2</w:t>
      </w:r>
      <w:r>
        <w:rPr>
          <w:rFonts w:hint="eastAsia"/>
          <w:kern w:val="0"/>
          <w:szCs w:val="21"/>
        </w:rPr>
        <w:t>、</w:t>
      </w:r>
      <w:r w:rsidRPr="004361D1">
        <w:rPr>
          <w:rFonts w:hint="eastAsia"/>
          <w:kern w:val="0"/>
          <w:szCs w:val="21"/>
        </w:rPr>
        <w:t>用户在利用客户端应用程序从邮件服务器接收邮件时通常使用的协议是</w:t>
      </w:r>
      <w:r w:rsidRPr="00E60512">
        <w:rPr>
          <w:rFonts w:hint="eastAsia"/>
          <w:kern w:val="0"/>
          <w:szCs w:val="21"/>
          <w:u w:val="single"/>
        </w:rPr>
        <w:t xml:space="preserve">  </w:t>
      </w:r>
      <w:r w:rsidRPr="00E60512">
        <w:rPr>
          <w:rFonts w:hint="eastAsia"/>
          <w:color w:val="FF0000"/>
          <w:kern w:val="0"/>
          <w:szCs w:val="21"/>
        </w:rPr>
        <w:t>B</w:t>
      </w:r>
      <w:r>
        <w:rPr>
          <w:rFonts w:hint="eastAsia"/>
          <w:kern w:val="0"/>
          <w:szCs w:val="21"/>
          <w:u w:val="single"/>
        </w:rPr>
        <w:t xml:space="preserve">   </w:t>
      </w:r>
      <w:r w:rsidRPr="004361D1">
        <w:rPr>
          <w:rFonts w:hint="eastAsia"/>
          <w:kern w:val="0"/>
          <w:szCs w:val="21"/>
        </w:rPr>
        <w:t>。</w:t>
      </w:r>
    </w:p>
    <w:p w:rsidR="005D22A6" w:rsidRPr="004361D1" w:rsidRDefault="005D22A6" w:rsidP="005D22A6">
      <w:pPr>
        <w:widowControl/>
        <w:jc w:val="left"/>
        <w:rPr>
          <w:rFonts w:hint="eastAsia"/>
          <w:kern w:val="0"/>
          <w:szCs w:val="21"/>
        </w:rPr>
      </w:pPr>
      <w:r w:rsidRPr="004361D1">
        <w:rPr>
          <w:rFonts w:hint="eastAsia"/>
          <w:kern w:val="0"/>
          <w:szCs w:val="21"/>
        </w:rPr>
        <w:t>A</w:t>
      </w:r>
      <w:r w:rsidRPr="004361D1">
        <w:rPr>
          <w:rFonts w:hint="eastAsia"/>
          <w:kern w:val="0"/>
          <w:szCs w:val="21"/>
        </w:rPr>
        <w:t>．</w:t>
      </w:r>
      <w:r w:rsidRPr="004361D1">
        <w:rPr>
          <w:rFonts w:hint="eastAsia"/>
          <w:kern w:val="0"/>
          <w:szCs w:val="21"/>
        </w:rPr>
        <w:t>FTP</w:t>
      </w:r>
      <w:r w:rsidRPr="004361D1">
        <w:rPr>
          <w:kern w:val="0"/>
          <w:szCs w:val="21"/>
        </w:rPr>
        <w:t xml:space="preserve">     </w:t>
      </w:r>
      <w:r w:rsidRPr="004361D1">
        <w:rPr>
          <w:rFonts w:hint="eastAsia"/>
          <w:kern w:val="0"/>
          <w:szCs w:val="21"/>
        </w:rPr>
        <w:t xml:space="preserve">      B</w:t>
      </w:r>
      <w:r w:rsidRPr="004361D1">
        <w:rPr>
          <w:rFonts w:hint="eastAsia"/>
          <w:kern w:val="0"/>
          <w:szCs w:val="21"/>
        </w:rPr>
        <w:t>．</w:t>
      </w:r>
      <w:r w:rsidRPr="004361D1">
        <w:rPr>
          <w:rFonts w:hint="eastAsia"/>
          <w:kern w:val="0"/>
          <w:szCs w:val="21"/>
        </w:rPr>
        <w:t>POP</w:t>
      </w:r>
      <w:smartTag w:uri="urn:schemas-microsoft-com:office:smarttags" w:element="chmetcnv">
        <w:smartTagPr>
          <w:attr w:name="UnitName" w:val="C"/>
          <w:attr w:name="SourceValue" w:val="3"/>
          <w:attr w:name="HasSpace" w:val="True"/>
          <w:attr w:name="Negative" w:val="False"/>
          <w:attr w:name="NumberType" w:val="1"/>
          <w:attr w:name="TCSC" w:val="0"/>
        </w:smartTagPr>
        <w:r w:rsidRPr="004361D1">
          <w:rPr>
            <w:rFonts w:hint="eastAsia"/>
            <w:kern w:val="0"/>
            <w:szCs w:val="21"/>
          </w:rPr>
          <w:t>3</w:t>
        </w:r>
        <w:r w:rsidRPr="004361D1">
          <w:rPr>
            <w:kern w:val="0"/>
            <w:szCs w:val="21"/>
          </w:rPr>
          <w:t xml:space="preserve">      </w:t>
        </w:r>
        <w:r w:rsidRPr="004361D1">
          <w:rPr>
            <w:rFonts w:hint="eastAsia"/>
            <w:kern w:val="0"/>
            <w:szCs w:val="21"/>
          </w:rPr>
          <w:t xml:space="preserve">      C</w:t>
        </w:r>
      </w:smartTag>
      <w:r w:rsidRPr="004361D1">
        <w:rPr>
          <w:rFonts w:hint="eastAsia"/>
          <w:kern w:val="0"/>
          <w:szCs w:val="21"/>
        </w:rPr>
        <w:t>．</w:t>
      </w:r>
      <w:r w:rsidRPr="004361D1">
        <w:rPr>
          <w:rFonts w:hint="eastAsia"/>
          <w:kern w:val="0"/>
          <w:szCs w:val="21"/>
        </w:rPr>
        <w:t>HTTP</w:t>
      </w:r>
      <w:r w:rsidRPr="004361D1">
        <w:rPr>
          <w:kern w:val="0"/>
          <w:szCs w:val="21"/>
        </w:rPr>
        <w:t xml:space="preserve">     </w:t>
      </w:r>
      <w:r w:rsidRPr="004361D1">
        <w:rPr>
          <w:rFonts w:hint="eastAsia"/>
          <w:kern w:val="0"/>
          <w:szCs w:val="21"/>
        </w:rPr>
        <w:t xml:space="preserve">     D</w:t>
      </w:r>
      <w:r w:rsidRPr="004361D1">
        <w:rPr>
          <w:rFonts w:hint="eastAsia"/>
          <w:kern w:val="0"/>
          <w:szCs w:val="21"/>
        </w:rPr>
        <w:t>．</w:t>
      </w:r>
      <w:r w:rsidRPr="004361D1">
        <w:rPr>
          <w:rFonts w:hint="eastAsia"/>
          <w:kern w:val="0"/>
          <w:szCs w:val="21"/>
        </w:rPr>
        <w:t>SMTP</w:t>
      </w:r>
    </w:p>
    <w:p w:rsidR="005D22A6" w:rsidRPr="004361D1" w:rsidRDefault="005D22A6" w:rsidP="005D22A6">
      <w:pPr>
        <w:widowControl/>
        <w:jc w:val="left"/>
        <w:rPr>
          <w:rFonts w:hint="eastAsia"/>
          <w:kern w:val="0"/>
          <w:szCs w:val="21"/>
        </w:rPr>
      </w:pPr>
      <w:r>
        <w:rPr>
          <w:rFonts w:hint="eastAsia"/>
          <w:kern w:val="0"/>
          <w:szCs w:val="21"/>
        </w:rPr>
        <w:t>3</w:t>
      </w:r>
      <w:r>
        <w:rPr>
          <w:rFonts w:hint="eastAsia"/>
          <w:kern w:val="0"/>
          <w:szCs w:val="21"/>
        </w:rPr>
        <w:t>、</w:t>
      </w:r>
      <w:r w:rsidRPr="004361D1">
        <w:rPr>
          <w:rFonts w:hint="eastAsia"/>
          <w:kern w:val="0"/>
          <w:szCs w:val="21"/>
        </w:rPr>
        <w:t>在</w:t>
      </w:r>
      <w:r w:rsidRPr="004361D1">
        <w:rPr>
          <w:rFonts w:hint="eastAsia"/>
          <w:kern w:val="0"/>
          <w:szCs w:val="21"/>
        </w:rPr>
        <w:t>WWW</w:t>
      </w:r>
      <w:r w:rsidRPr="004361D1">
        <w:rPr>
          <w:rFonts w:hint="eastAsia"/>
          <w:kern w:val="0"/>
          <w:szCs w:val="21"/>
        </w:rPr>
        <w:t>服务系统中，编制的</w:t>
      </w:r>
      <w:r w:rsidRPr="004361D1">
        <w:rPr>
          <w:rFonts w:hint="eastAsia"/>
          <w:kern w:val="0"/>
          <w:szCs w:val="21"/>
        </w:rPr>
        <w:t>W</w:t>
      </w:r>
      <w:r w:rsidRPr="004361D1">
        <w:rPr>
          <w:kern w:val="0"/>
          <w:szCs w:val="21"/>
        </w:rPr>
        <w:t>eb</w:t>
      </w:r>
      <w:r w:rsidRPr="004361D1">
        <w:rPr>
          <w:rFonts w:hint="eastAsia"/>
          <w:kern w:val="0"/>
          <w:szCs w:val="21"/>
        </w:rPr>
        <w:t>页面应符合</w:t>
      </w:r>
      <w:r w:rsidRPr="00E60512">
        <w:rPr>
          <w:rFonts w:hint="eastAsia"/>
          <w:kern w:val="0"/>
          <w:szCs w:val="21"/>
          <w:u w:val="single"/>
        </w:rPr>
        <w:t xml:space="preserve">    </w:t>
      </w:r>
      <w:r>
        <w:rPr>
          <w:rFonts w:hint="eastAsia"/>
          <w:color w:val="FF0000"/>
          <w:kern w:val="0"/>
          <w:szCs w:val="21"/>
        </w:rPr>
        <w:t>B</w:t>
      </w:r>
      <w:r w:rsidRPr="00E60512">
        <w:rPr>
          <w:rFonts w:hint="eastAsia"/>
          <w:kern w:val="0"/>
          <w:szCs w:val="21"/>
          <w:u w:val="single"/>
        </w:rPr>
        <w:t xml:space="preserve">    </w:t>
      </w:r>
      <w:r w:rsidRPr="004361D1">
        <w:rPr>
          <w:rFonts w:hint="eastAsia"/>
          <w:kern w:val="0"/>
          <w:szCs w:val="21"/>
        </w:rPr>
        <w:t>。</w:t>
      </w:r>
    </w:p>
    <w:p w:rsidR="005D22A6" w:rsidRPr="004361D1" w:rsidRDefault="005D22A6" w:rsidP="005D22A6">
      <w:pPr>
        <w:widowControl/>
        <w:jc w:val="left"/>
        <w:rPr>
          <w:kern w:val="0"/>
          <w:szCs w:val="21"/>
        </w:rPr>
      </w:pPr>
      <w:r w:rsidRPr="004361D1">
        <w:rPr>
          <w:rFonts w:hint="eastAsia"/>
          <w:kern w:val="0"/>
          <w:szCs w:val="21"/>
        </w:rPr>
        <w:t>A</w:t>
      </w:r>
      <w:r w:rsidRPr="004361D1">
        <w:rPr>
          <w:rFonts w:hint="eastAsia"/>
          <w:kern w:val="0"/>
          <w:szCs w:val="21"/>
        </w:rPr>
        <w:t>．</w:t>
      </w:r>
      <w:r w:rsidRPr="004361D1">
        <w:rPr>
          <w:rFonts w:hint="eastAsia"/>
          <w:kern w:val="0"/>
          <w:szCs w:val="21"/>
        </w:rPr>
        <w:t>HTTP</w:t>
      </w:r>
      <w:r w:rsidRPr="004361D1">
        <w:rPr>
          <w:rFonts w:hint="eastAsia"/>
          <w:kern w:val="0"/>
          <w:szCs w:val="21"/>
        </w:rPr>
        <w:t>规范</w:t>
      </w:r>
      <w:r w:rsidRPr="004361D1">
        <w:rPr>
          <w:kern w:val="0"/>
          <w:szCs w:val="21"/>
        </w:rPr>
        <w:t xml:space="preserve">   </w:t>
      </w:r>
      <w:r w:rsidRPr="004361D1">
        <w:rPr>
          <w:rFonts w:hint="eastAsia"/>
          <w:kern w:val="0"/>
          <w:szCs w:val="21"/>
        </w:rPr>
        <w:t xml:space="preserve">  B</w:t>
      </w:r>
      <w:r w:rsidRPr="004361D1">
        <w:rPr>
          <w:rFonts w:hint="eastAsia"/>
          <w:kern w:val="0"/>
          <w:szCs w:val="21"/>
        </w:rPr>
        <w:t>．</w:t>
      </w:r>
      <w:r w:rsidRPr="004361D1">
        <w:rPr>
          <w:rFonts w:hint="eastAsia"/>
          <w:kern w:val="0"/>
          <w:szCs w:val="21"/>
        </w:rPr>
        <w:t>HTML</w:t>
      </w:r>
      <w:r w:rsidRPr="004361D1">
        <w:rPr>
          <w:rFonts w:hint="eastAsia"/>
          <w:kern w:val="0"/>
          <w:szCs w:val="21"/>
        </w:rPr>
        <w:t>规范</w:t>
      </w:r>
      <w:r w:rsidRPr="004361D1">
        <w:rPr>
          <w:rFonts w:hint="eastAsia"/>
          <w:kern w:val="0"/>
          <w:szCs w:val="21"/>
        </w:rPr>
        <w:t xml:space="preserve">      C</w:t>
      </w:r>
      <w:r w:rsidRPr="004361D1">
        <w:rPr>
          <w:rFonts w:hint="eastAsia"/>
          <w:kern w:val="0"/>
          <w:szCs w:val="21"/>
        </w:rPr>
        <w:t>．</w:t>
      </w:r>
      <w:r w:rsidRPr="004361D1">
        <w:rPr>
          <w:rFonts w:hint="eastAsia"/>
          <w:kern w:val="0"/>
          <w:szCs w:val="21"/>
        </w:rPr>
        <w:t>MIME</w:t>
      </w:r>
      <w:r w:rsidRPr="004361D1">
        <w:rPr>
          <w:rFonts w:hint="eastAsia"/>
          <w:kern w:val="0"/>
          <w:szCs w:val="21"/>
        </w:rPr>
        <w:t>规范</w:t>
      </w:r>
      <w:r w:rsidRPr="004361D1">
        <w:rPr>
          <w:rFonts w:hint="eastAsia"/>
          <w:kern w:val="0"/>
          <w:szCs w:val="21"/>
        </w:rPr>
        <w:t xml:space="preserve">      D</w:t>
      </w:r>
      <w:r w:rsidRPr="004361D1">
        <w:rPr>
          <w:rFonts w:hint="eastAsia"/>
          <w:kern w:val="0"/>
          <w:szCs w:val="21"/>
        </w:rPr>
        <w:t>．</w:t>
      </w:r>
      <w:r w:rsidRPr="004361D1">
        <w:rPr>
          <w:kern w:val="0"/>
          <w:szCs w:val="21"/>
        </w:rPr>
        <w:t xml:space="preserve"> </w:t>
      </w:r>
      <w:r w:rsidRPr="004361D1">
        <w:rPr>
          <w:rFonts w:hint="eastAsia"/>
          <w:kern w:val="0"/>
          <w:szCs w:val="21"/>
        </w:rPr>
        <w:t>RFC</w:t>
      </w:r>
      <w:r w:rsidRPr="004361D1">
        <w:rPr>
          <w:rFonts w:hint="eastAsia"/>
          <w:kern w:val="0"/>
          <w:szCs w:val="21"/>
        </w:rPr>
        <w:t>规范</w:t>
      </w:r>
    </w:p>
    <w:p w:rsidR="005D22A6" w:rsidRPr="004361D1" w:rsidRDefault="005D22A6" w:rsidP="005D22A6">
      <w:pPr>
        <w:widowControl/>
        <w:jc w:val="left"/>
        <w:rPr>
          <w:rFonts w:hint="eastAsia"/>
          <w:kern w:val="0"/>
          <w:szCs w:val="21"/>
        </w:rPr>
      </w:pPr>
      <w:r>
        <w:rPr>
          <w:rFonts w:hint="eastAsia"/>
          <w:kern w:val="0"/>
          <w:szCs w:val="21"/>
        </w:rPr>
        <w:t>4</w:t>
      </w:r>
      <w:r>
        <w:rPr>
          <w:rFonts w:hint="eastAsia"/>
          <w:kern w:val="0"/>
          <w:szCs w:val="21"/>
        </w:rPr>
        <w:t>、</w:t>
      </w:r>
      <w:r w:rsidRPr="004361D1">
        <w:rPr>
          <w:kern w:val="0"/>
          <w:szCs w:val="21"/>
        </w:rPr>
        <w:t>HTTP</w:t>
      </w:r>
      <w:r w:rsidRPr="004361D1">
        <w:rPr>
          <w:kern w:val="0"/>
          <w:szCs w:val="21"/>
        </w:rPr>
        <w:t>的会话有四个过程，</w:t>
      </w:r>
      <w:r w:rsidRPr="004361D1">
        <w:rPr>
          <w:rFonts w:hint="eastAsia"/>
          <w:kern w:val="0"/>
          <w:szCs w:val="21"/>
        </w:rPr>
        <w:t>下列</w:t>
      </w:r>
      <w:r w:rsidRPr="00E60512">
        <w:rPr>
          <w:rFonts w:hint="eastAsia"/>
          <w:kern w:val="0"/>
          <w:szCs w:val="21"/>
          <w:u w:val="single"/>
        </w:rPr>
        <w:t xml:space="preserve">    </w:t>
      </w:r>
      <w:r>
        <w:rPr>
          <w:rFonts w:hint="eastAsia"/>
          <w:color w:val="FF0000"/>
          <w:kern w:val="0"/>
          <w:szCs w:val="21"/>
        </w:rPr>
        <w:t>B</w:t>
      </w:r>
      <w:r w:rsidRPr="00E60512">
        <w:rPr>
          <w:rFonts w:hint="eastAsia"/>
          <w:kern w:val="0"/>
          <w:szCs w:val="21"/>
          <w:u w:val="single"/>
        </w:rPr>
        <w:t xml:space="preserve">    </w:t>
      </w:r>
      <w:r w:rsidRPr="004361D1">
        <w:rPr>
          <w:rFonts w:hint="eastAsia"/>
          <w:kern w:val="0"/>
          <w:szCs w:val="21"/>
        </w:rPr>
        <w:t>过程不包括在内。</w:t>
      </w:r>
    </w:p>
    <w:p w:rsidR="005D22A6" w:rsidRPr="004361D1" w:rsidRDefault="005D22A6" w:rsidP="005D22A6">
      <w:pPr>
        <w:widowControl/>
        <w:jc w:val="left"/>
        <w:rPr>
          <w:rFonts w:hint="eastAsia"/>
          <w:kern w:val="0"/>
          <w:szCs w:val="21"/>
        </w:rPr>
      </w:pPr>
      <w:r w:rsidRPr="004361D1">
        <w:rPr>
          <w:rFonts w:hint="eastAsia"/>
          <w:kern w:val="0"/>
          <w:szCs w:val="21"/>
        </w:rPr>
        <w:t>A</w:t>
      </w:r>
      <w:r w:rsidRPr="004361D1">
        <w:rPr>
          <w:rFonts w:hint="eastAsia"/>
          <w:kern w:val="0"/>
          <w:szCs w:val="21"/>
        </w:rPr>
        <w:t>．</w:t>
      </w:r>
      <w:r w:rsidRPr="004361D1">
        <w:rPr>
          <w:kern w:val="0"/>
          <w:szCs w:val="21"/>
        </w:rPr>
        <w:t>建立连接</w:t>
      </w:r>
      <w:r w:rsidRPr="004361D1">
        <w:rPr>
          <w:rFonts w:hint="eastAsia"/>
          <w:kern w:val="0"/>
          <w:szCs w:val="21"/>
        </w:rPr>
        <w:t xml:space="preserve">      B</w:t>
      </w:r>
      <w:r w:rsidRPr="004361D1">
        <w:rPr>
          <w:rFonts w:hint="eastAsia"/>
          <w:kern w:val="0"/>
          <w:szCs w:val="21"/>
        </w:rPr>
        <w:t>．</w:t>
      </w:r>
      <w:r w:rsidRPr="004361D1">
        <w:rPr>
          <w:kern w:val="0"/>
          <w:szCs w:val="21"/>
        </w:rPr>
        <w:t>传输数据</w:t>
      </w:r>
      <w:r w:rsidRPr="004361D1">
        <w:rPr>
          <w:rFonts w:hint="eastAsia"/>
          <w:kern w:val="0"/>
          <w:szCs w:val="21"/>
        </w:rPr>
        <w:t xml:space="preserve">       C</w:t>
      </w:r>
      <w:r w:rsidRPr="004361D1">
        <w:rPr>
          <w:rFonts w:hint="eastAsia"/>
          <w:kern w:val="0"/>
          <w:szCs w:val="21"/>
        </w:rPr>
        <w:t>．</w:t>
      </w:r>
      <w:r w:rsidRPr="004361D1">
        <w:rPr>
          <w:kern w:val="0"/>
          <w:szCs w:val="21"/>
        </w:rPr>
        <w:t>发出请求信息</w:t>
      </w:r>
      <w:r w:rsidRPr="004361D1">
        <w:rPr>
          <w:rFonts w:hint="eastAsia"/>
          <w:kern w:val="0"/>
          <w:szCs w:val="21"/>
        </w:rPr>
        <w:t xml:space="preserve">      D</w:t>
      </w:r>
      <w:r w:rsidRPr="004361D1">
        <w:rPr>
          <w:rFonts w:hint="eastAsia"/>
          <w:kern w:val="0"/>
          <w:szCs w:val="21"/>
        </w:rPr>
        <w:t>．</w:t>
      </w:r>
      <w:r w:rsidRPr="004361D1">
        <w:rPr>
          <w:kern w:val="0"/>
          <w:szCs w:val="21"/>
        </w:rPr>
        <w:t>发出响应信息</w:t>
      </w:r>
    </w:p>
    <w:p w:rsidR="005D22A6" w:rsidRDefault="005D22A6" w:rsidP="005D22A6"/>
    <w:p w:rsidR="005D22A6" w:rsidRDefault="005D22A6" w:rsidP="005D22A6"/>
    <w:p w:rsidR="005D22A6" w:rsidRDefault="005D22A6" w:rsidP="005D22A6"/>
    <w:p w:rsidR="005D22A6" w:rsidRDefault="005D22A6" w:rsidP="005D22A6"/>
    <w:p w:rsidR="005D22A6" w:rsidRDefault="005D22A6" w:rsidP="005D22A6"/>
    <w:p w:rsidR="005D22A6" w:rsidRDefault="005D22A6" w:rsidP="005D22A6"/>
    <w:p w:rsidR="005D22A6" w:rsidRDefault="005D22A6" w:rsidP="005D22A6">
      <w:pPr>
        <w:rPr>
          <w:rFonts w:hint="eastAsia"/>
        </w:rPr>
      </w:pPr>
      <w:r>
        <w:rPr>
          <w:rFonts w:hint="eastAsia"/>
        </w:rPr>
        <w:t>《计算机网络实验报告》</w:t>
      </w:r>
    </w:p>
    <w:p w:rsidR="005D22A6" w:rsidRDefault="005D22A6" w:rsidP="005D22A6">
      <w:r>
        <w:t xml:space="preserve">       </w:t>
      </w:r>
    </w:p>
    <w:p w:rsidR="005D22A6" w:rsidRDefault="005D22A6" w:rsidP="005D22A6"/>
    <w:p w:rsidR="005D22A6" w:rsidRDefault="005D22A6" w:rsidP="005D22A6"/>
    <w:p w:rsidR="005D22A6" w:rsidRDefault="005D22A6" w:rsidP="005D22A6"/>
    <w:p w:rsidR="005D22A6" w:rsidRDefault="005D22A6" w:rsidP="005D22A6"/>
    <w:p w:rsidR="005D22A6" w:rsidRDefault="005D22A6" w:rsidP="005D22A6"/>
    <w:p w:rsidR="005D22A6" w:rsidRDefault="005D22A6" w:rsidP="005D22A6">
      <w:pPr>
        <w:rPr>
          <w:rFonts w:hint="eastAsia"/>
        </w:rPr>
      </w:pPr>
      <w:r>
        <w:rPr>
          <w:rFonts w:hint="eastAsia"/>
        </w:rPr>
        <w:t>学</w:t>
      </w:r>
      <w:r>
        <w:rPr>
          <w:rFonts w:hint="eastAsia"/>
        </w:rPr>
        <w:t xml:space="preserve">    </w:t>
      </w:r>
      <w:r>
        <w:rPr>
          <w:rFonts w:hint="eastAsia"/>
        </w:rPr>
        <w:t>院</w:t>
      </w:r>
      <w:r>
        <w:rPr>
          <w:rFonts w:hint="eastAsia"/>
        </w:rPr>
        <w:t xml:space="preserve">  </w:t>
      </w:r>
      <w:r>
        <w:rPr>
          <w:rFonts w:hint="eastAsia"/>
        </w:rPr>
        <w:t>计算机与通信工程学院</w:t>
      </w:r>
    </w:p>
    <w:p w:rsidR="005D22A6" w:rsidRDefault="005D22A6" w:rsidP="005D22A6">
      <w:pPr>
        <w:rPr>
          <w:rFonts w:hint="eastAsia"/>
        </w:rPr>
      </w:pPr>
      <w:r>
        <w:rPr>
          <w:rFonts w:hint="eastAsia"/>
        </w:rPr>
        <w:t>专业班级</w:t>
      </w:r>
      <w:r>
        <w:rPr>
          <w:rFonts w:hint="eastAsia"/>
        </w:rPr>
        <w:t xml:space="preserve">       </w:t>
      </w:r>
      <w:r>
        <w:rPr>
          <w:rFonts w:hint="eastAsia"/>
        </w:rPr>
        <w:t>物联网</w:t>
      </w:r>
      <w:r>
        <w:rPr>
          <w:rFonts w:hint="eastAsia"/>
        </w:rPr>
        <w:t>1302____</w:t>
      </w:r>
    </w:p>
    <w:p w:rsidR="005D22A6" w:rsidRDefault="005D22A6" w:rsidP="005D22A6">
      <w:pPr>
        <w:rPr>
          <w:rFonts w:hint="eastAsia"/>
        </w:rPr>
      </w:pPr>
      <w:r>
        <w:rPr>
          <w:rFonts w:hint="eastAsia"/>
        </w:rPr>
        <w:t>姓</w:t>
      </w:r>
      <w:r>
        <w:rPr>
          <w:rFonts w:hint="eastAsia"/>
        </w:rPr>
        <w:t xml:space="preserve">  </w:t>
      </w:r>
      <w:r>
        <w:rPr>
          <w:rFonts w:hint="eastAsia"/>
        </w:rPr>
        <w:t>名</w:t>
      </w:r>
      <w:r>
        <w:rPr>
          <w:rFonts w:hint="eastAsia"/>
        </w:rPr>
        <w:t xml:space="preserve">        </w:t>
      </w:r>
      <w:r>
        <w:rPr>
          <w:rFonts w:hint="eastAsia"/>
        </w:rPr>
        <w:t>蔡俊贤</w:t>
      </w:r>
      <w:r>
        <w:rPr>
          <w:rFonts w:hint="eastAsia"/>
        </w:rPr>
        <w:t xml:space="preserve">  _ __ _</w:t>
      </w:r>
    </w:p>
    <w:p w:rsidR="005D22A6" w:rsidRDefault="005D22A6" w:rsidP="005D22A6">
      <w:pPr>
        <w:rPr>
          <w:rFonts w:hint="eastAsia"/>
        </w:rPr>
      </w:pPr>
      <w:r>
        <w:rPr>
          <w:rFonts w:hint="eastAsia"/>
        </w:rPr>
        <w:t>学</w:t>
      </w:r>
      <w:r>
        <w:rPr>
          <w:rFonts w:hint="eastAsia"/>
        </w:rPr>
        <w:t xml:space="preserve">  </w:t>
      </w:r>
      <w:r>
        <w:rPr>
          <w:rFonts w:hint="eastAsia"/>
        </w:rPr>
        <w:t>号</w:t>
      </w:r>
      <w:r>
        <w:rPr>
          <w:rFonts w:hint="eastAsia"/>
        </w:rPr>
        <w:t xml:space="preserve">        41358060      </w:t>
      </w:r>
    </w:p>
    <w:p w:rsidR="005D22A6" w:rsidRDefault="005D22A6" w:rsidP="005D22A6">
      <w:pPr>
        <w:rPr>
          <w:rFonts w:hint="eastAsia"/>
        </w:rPr>
      </w:pPr>
      <w:r>
        <w:rPr>
          <w:rFonts w:hint="eastAsia"/>
        </w:rPr>
        <w:t>日</w:t>
      </w:r>
      <w:r>
        <w:rPr>
          <w:rFonts w:hint="eastAsia"/>
        </w:rPr>
        <w:t xml:space="preserve">   </w:t>
      </w:r>
      <w:r>
        <w:rPr>
          <w:rFonts w:hint="eastAsia"/>
        </w:rPr>
        <w:t>期</w:t>
      </w:r>
      <w:r>
        <w:rPr>
          <w:rFonts w:hint="eastAsia"/>
        </w:rPr>
        <w:t xml:space="preserve">      2016</w:t>
      </w:r>
      <w:r>
        <w:rPr>
          <w:rFonts w:hint="eastAsia"/>
        </w:rPr>
        <w:t>年</w:t>
      </w:r>
      <w:r>
        <w:rPr>
          <w:rFonts w:hint="eastAsia"/>
        </w:rPr>
        <w:t>1</w:t>
      </w:r>
      <w:r>
        <w:rPr>
          <w:rFonts w:hint="eastAsia"/>
        </w:rPr>
        <w:t>月</w:t>
      </w:r>
      <w:r>
        <w:rPr>
          <w:rFonts w:hint="eastAsia"/>
        </w:rPr>
        <w:t>_______</w:t>
      </w:r>
    </w:p>
    <w:p w:rsidR="005D22A6" w:rsidRDefault="005D22A6" w:rsidP="005D22A6"/>
    <w:p w:rsidR="005D22A6" w:rsidRDefault="005D22A6" w:rsidP="005D22A6"/>
    <w:p w:rsidR="005D22A6" w:rsidRDefault="005D22A6" w:rsidP="005D22A6"/>
    <w:p w:rsidR="005D22A6" w:rsidRDefault="005D22A6" w:rsidP="005D22A6"/>
    <w:p w:rsidR="005D22A6" w:rsidRDefault="005D22A6" w:rsidP="005D22A6">
      <w:pPr>
        <w:rPr>
          <w:rFonts w:hint="eastAsia"/>
        </w:rPr>
      </w:pPr>
      <w:r>
        <w:rPr>
          <w:rFonts w:hint="eastAsia"/>
        </w:rPr>
        <w:t>基于</w:t>
      </w:r>
      <w:r>
        <w:rPr>
          <w:rFonts w:hint="eastAsia"/>
        </w:rPr>
        <w:t>RIP</w:t>
      </w:r>
      <w:r>
        <w:rPr>
          <w:rFonts w:hint="eastAsia"/>
        </w:rPr>
        <w:t>路由协议的设计型实验</w:t>
      </w:r>
    </w:p>
    <w:p w:rsidR="005D22A6" w:rsidRDefault="005D22A6" w:rsidP="005D22A6">
      <w:pPr>
        <w:rPr>
          <w:rFonts w:hint="eastAsia"/>
        </w:rPr>
      </w:pPr>
      <w:r>
        <w:rPr>
          <w:rFonts w:hint="eastAsia"/>
        </w:rPr>
        <w:t>一、实验目的</w:t>
      </w:r>
    </w:p>
    <w:p w:rsidR="005D22A6" w:rsidRDefault="005D22A6" w:rsidP="005D22A6">
      <w:pPr>
        <w:rPr>
          <w:rFonts w:hint="eastAsia"/>
        </w:rPr>
      </w:pPr>
      <w:r>
        <w:rPr>
          <w:rFonts w:hint="eastAsia"/>
        </w:rPr>
        <w:t>1</w:t>
      </w:r>
      <w:r>
        <w:rPr>
          <w:rFonts w:hint="eastAsia"/>
        </w:rPr>
        <w:t>．学习路由的基本原理；</w:t>
      </w:r>
    </w:p>
    <w:p w:rsidR="005D22A6" w:rsidRDefault="005D22A6" w:rsidP="005D22A6">
      <w:pPr>
        <w:rPr>
          <w:rFonts w:hint="eastAsia"/>
        </w:rPr>
      </w:pPr>
      <w:r>
        <w:rPr>
          <w:rFonts w:hint="eastAsia"/>
        </w:rPr>
        <w:t>2</w:t>
      </w:r>
      <w:r>
        <w:rPr>
          <w:rFonts w:hint="eastAsia"/>
        </w:rPr>
        <w:t>．掌握距离向量算法的基本原理；</w:t>
      </w:r>
    </w:p>
    <w:p w:rsidR="005D22A6" w:rsidRDefault="005D22A6" w:rsidP="005D22A6">
      <w:pPr>
        <w:rPr>
          <w:rFonts w:hint="eastAsia"/>
        </w:rPr>
      </w:pPr>
      <w:r>
        <w:rPr>
          <w:rFonts w:hint="eastAsia"/>
        </w:rPr>
        <w:t>3</w:t>
      </w:r>
      <w:r>
        <w:rPr>
          <w:rFonts w:hint="eastAsia"/>
        </w:rPr>
        <w:t>．熟悉</w:t>
      </w:r>
      <w:r>
        <w:rPr>
          <w:rFonts w:hint="eastAsia"/>
        </w:rPr>
        <w:t>RIP</w:t>
      </w:r>
      <w:r>
        <w:rPr>
          <w:rFonts w:hint="eastAsia"/>
        </w:rPr>
        <w:t>协议的配置。</w:t>
      </w:r>
    </w:p>
    <w:p w:rsidR="005D22A6" w:rsidRDefault="005D22A6" w:rsidP="005D22A6">
      <w:pPr>
        <w:rPr>
          <w:rFonts w:hint="eastAsia"/>
        </w:rPr>
      </w:pPr>
      <w:r>
        <w:rPr>
          <w:rFonts w:hint="eastAsia"/>
        </w:rPr>
        <w:t>二、实验设备和拓扑图</w:t>
      </w:r>
    </w:p>
    <w:p w:rsidR="005D22A6" w:rsidRDefault="005D22A6" w:rsidP="005D22A6">
      <w:pPr>
        <w:rPr>
          <w:rFonts w:hint="eastAsia"/>
        </w:rPr>
      </w:pPr>
      <w:r>
        <w:rPr>
          <w:rFonts w:hint="eastAsia"/>
        </w:rPr>
        <w:t>S3760</w:t>
      </w:r>
      <w:r>
        <w:rPr>
          <w:rFonts w:hint="eastAsia"/>
        </w:rPr>
        <w:t>交换机（</w:t>
      </w:r>
      <w:r>
        <w:rPr>
          <w:rFonts w:hint="eastAsia"/>
        </w:rPr>
        <w:t>1</w:t>
      </w:r>
      <w:r>
        <w:rPr>
          <w:rFonts w:hint="eastAsia"/>
        </w:rPr>
        <w:t>台），路由器（</w:t>
      </w:r>
      <w:r>
        <w:rPr>
          <w:rFonts w:hint="eastAsia"/>
        </w:rPr>
        <w:t>1</w:t>
      </w:r>
      <w:r>
        <w:rPr>
          <w:rFonts w:hint="eastAsia"/>
        </w:rPr>
        <w:t>），</w:t>
      </w:r>
      <w:r>
        <w:rPr>
          <w:rFonts w:hint="eastAsia"/>
        </w:rPr>
        <w:t>S2126</w:t>
      </w:r>
      <w:r>
        <w:rPr>
          <w:rFonts w:hint="eastAsia"/>
        </w:rPr>
        <w:t>交换机（</w:t>
      </w:r>
      <w:r>
        <w:rPr>
          <w:rFonts w:hint="eastAsia"/>
        </w:rPr>
        <w:t>8</w:t>
      </w:r>
      <w:r>
        <w:rPr>
          <w:rFonts w:hint="eastAsia"/>
        </w:rPr>
        <w:t>），</w:t>
      </w:r>
      <w:r>
        <w:rPr>
          <w:rFonts w:hint="eastAsia"/>
        </w:rPr>
        <w:t>PC</w:t>
      </w:r>
      <w:r>
        <w:rPr>
          <w:rFonts w:hint="eastAsia"/>
        </w:rPr>
        <w:t>（</w:t>
      </w:r>
      <w:r>
        <w:rPr>
          <w:rFonts w:hint="eastAsia"/>
        </w:rPr>
        <w:t>16</w:t>
      </w:r>
      <w:r>
        <w:rPr>
          <w:rFonts w:hint="eastAsia"/>
        </w:rPr>
        <w:t>），直连线（若干）</w:t>
      </w:r>
    </w:p>
    <w:p w:rsidR="005D22A6" w:rsidRDefault="005D22A6" w:rsidP="005D22A6">
      <w:r>
        <w:t xml:space="preserve"> </w:t>
      </w:r>
    </w:p>
    <w:p w:rsidR="005D22A6" w:rsidRDefault="005D22A6" w:rsidP="005D22A6"/>
    <w:p w:rsidR="005D22A6" w:rsidRDefault="005D22A6" w:rsidP="005D22A6">
      <w:pPr>
        <w:rPr>
          <w:rFonts w:hint="eastAsia"/>
        </w:rPr>
      </w:pPr>
      <w:r>
        <w:rPr>
          <w:rFonts w:hint="eastAsia"/>
        </w:rPr>
        <w:t>三、实验步骤</w:t>
      </w:r>
    </w:p>
    <w:p w:rsidR="005D22A6" w:rsidRDefault="005D22A6" w:rsidP="005D22A6">
      <w:pPr>
        <w:rPr>
          <w:rFonts w:hint="eastAsia"/>
        </w:rPr>
      </w:pPr>
      <w:r>
        <w:rPr>
          <w:rFonts w:hint="eastAsia"/>
        </w:rPr>
        <w:t>1</w:t>
      </w:r>
      <w:r>
        <w:rPr>
          <w:rFonts w:hint="eastAsia"/>
        </w:rPr>
        <w:t>、在思科模拟器上进行选器件，连线。</w:t>
      </w:r>
    </w:p>
    <w:p w:rsidR="005D22A6" w:rsidRDefault="005D22A6" w:rsidP="005D22A6">
      <w:pPr>
        <w:rPr>
          <w:rFonts w:hint="eastAsia"/>
        </w:rPr>
      </w:pPr>
      <w:r>
        <w:rPr>
          <w:rFonts w:hint="eastAsia"/>
        </w:rPr>
        <w:t>2</w:t>
      </w:r>
      <w:r>
        <w:rPr>
          <w:rFonts w:hint="eastAsia"/>
        </w:rPr>
        <w:t>、配置交换机。创建</w:t>
      </w:r>
      <w:r>
        <w:rPr>
          <w:rFonts w:hint="eastAsia"/>
        </w:rPr>
        <w:t>VLAN</w:t>
      </w:r>
      <w:r>
        <w:rPr>
          <w:rFonts w:hint="eastAsia"/>
        </w:rPr>
        <w:t>并且给</w:t>
      </w:r>
      <w:r>
        <w:rPr>
          <w:rFonts w:hint="eastAsia"/>
        </w:rPr>
        <w:t>VLAN</w:t>
      </w:r>
      <w:r>
        <w:rPr>
          <w:rFonts w:hint="eastAsia"/>
        </w:rPr>
        <w:t>添加端口。在三层交换机上创建了九个子网，分别是</w:t>
      </w:r>
      <w:r>
        <w:rPr>
          <w:rFonts w:hint="eastAsia"/>
        </w:rPr>
        <w:t>10</w:t>
      </w:r>
      <w:r>
        <w:rPr>
          <w:rFonts w:hint="eastAsia"/>
        </w:rPr>
        <w:t>，</w:t>
      </w:r>
      <w:r>
        <w:rPr>
          <w:rFonts w:hint="eastAsia"/>
        </w:rPr>
        <w:t>20,30,40,50,60,70,80</w:t>
      </w:r>
      <w:r>
        <w:rPr>
          <w:rFonts w:hint="eastAsia"/>
        </w:rPr>
        <w:t>和</w:t>
      </w:r>
      <w:r>
        <w:rPr>
          <w:rFonts w:hint="eastAsia"/>
        </w:rPr>
        <w:t>100</w:t>
      </w:r>
      <w:r>
        <w:rPr>
          <w:rFonts w:hint="eastAsia"/>
        </w:rPr>
        <w:t>，并且把每个二层交换机所接端口都划分到不同</w:t>
      </w:r>
      <w:r>
        <w:rPr>
          <w:rFonts w:hint="eastAsia"/>
        </w:rPr>
        <w:t>VLAN</w:t>
      </w:r>
      <w:r>
        <w:rPr>
          <w:rFonts w:hint="eastAsia"/>
        </w:rPr>
        <w:t>下，也就是把八个二层交换机分成八个子网。除此之外根据要求把路由器所接端口划分到</w:t>
      </w:r>
      <w:r>
        <w:rPr>
          <w:rFonts w:hint="eastAsia"/>
        </w:rPr>
        <w:t>VLAN100</w:t>
      </w:r>
      <w:r>
        <w:rPr>
          <w:rFonts w:hint="eastAsia"/>
        </w:rPr>
        <w:t>。如图所示：</w:t>
      </w:r>
    </w:p>
    <w:p w:rsidR="005D22A6" w:rsidRDefault="005D22A6" w:rsidP="005D22A6">
      <w:r>
        <w:t xml:space="preserve"> </w:t>
      </w:r>
    </w:p>
    <w:p w:rsidR="005D22A6" w:rsidRDefault="005D22A6" w:rsidP="005D22A6">
      <w:pPr>
        <w:rPr>
          <w:rFonts w:hint="eastAsia"/>
        </w:rPr>
      </w:pPr>
      <w:r>
        <w:rPr>
          <w:rFonts w:hint="eastAsia"/>
        </w:rPr>
        <w:t>3</w:t>
      </w:r>
      <w:r>
        <w:rPr>
          <w:rFonts w:hint="eastAsia"/>
        </w:rPr>
        <w:t>、创建</w:t>
      </w:r>
      <w:r>
        <w:rPr>
          <w:rFonts w:hint="eastAsia"/>
        </w:rPr>
        <w:t>VLAN</w:t>
      </w:r>
      <w:r>
        <w:rPr>
          <w:rFonts w:hint="eastAsia"/>
        </w:rPr>
        <w:t>虚接口并配置</w:t>
      </w:r>
      <w:r>
        <w:rPr>
          <w:rFonts w:hint="eastAsia"/>
        </w:rPr>
        <w:t>IP</w:t>
      </w:r>
      <w:r>
        <w:rPr>
          <w:rFonts w:hint="eastAsia"/>
        </w:rPr>
        <w:t>。</w:t>
      </w:r>
    </w:p>
    <w:p w:rsidR="005D22A6" w:rsidRDefault="005D22A6" w:rsidP="005D22A6">
      <w:pPr>
        <w:rPr>
          <w:rFonts w:hint="eastAsia"/>
        </w:rPr>
      </w:pPr>
      <w:r>
        <w:rPr>
          <w:rFonts w:hint="eastAsia"/>
        </w:rPr>
        <w:t>标准</w:t>
      </w:r>
      <w:r>
        <w:rPr>
          <w:rFonts w:hint="eastAsia"/>
        </w:rPr>
        <w:t>C</w:t>
      </w:r>
      <w:r>
        <w:rPr>
          <w:rFonts w:hint="eastAsia"/>
        </w:rPr>
        <w:t>类地址最多接</w:t>
      </w:r>
      <w:r>
        <w:rPr>
          <w:rFonts w:hint="eastAsia"/>
        </w:rPr>
        <w:t>254</w:t>
      </w:r>
      <w:r>
        <w:rPr>
          <w:rFonts w:hint="eastAsia"/>
        </w:rPr>
        <w:t>台主机。</w:t>
      </w:r>
    </w:p>
    <w:p w:rsidR="005D22A6" w:rsidRDefault="005D22A6" w:rsidP="005D22A6">
      <w:pPr>
        <w:rPr>
          <w:rFonts w:hint="eastAsia"/>
        </w:rPr>
      </w:pPr>
      <w:r>
        <w:rPr>
          <w:rFonts w:hint="eastAsia"/>
        </w:rPr>
        <w:t>每组至少</w:t>
      </w:r>
      <w:r>
        <w:rPr>
          <w:rFonts w:hint="eastAsia"/>
        </w:rPr>
        <w:t>15</w:t>
      </w:r>
      <w:r>
        <w:rPr>
          <w:rFonts w:hint="eastAsia"/>
        </w:rPr>
        <w:t>台主机，</w:t>
      </w:r>
      <w:r>
        <w:rPr>
          <w:rFonts w:hint="eastAsia"/>
        </w:rPr>
        <w:t>24=16</w:t>
      </w:r>
      <w:r>
        <w:rPr>
          <w:rFonts w:hint="eastAsia"/>
        </w:rPr>
        <w:t>，主机位至少占</w:t>
      </w:r>
      <w:r>
        <w:rPr>
          <w:rFonts w:hint="eastAsia"/>
        </w:rPr>
        <w:t>4</w:t>
      </w:r>
      <w:r>
        <w:rPr>
          <w:rFonts w:hint="eastAsia"/>
        </w:rPr>
        <w:t>位，为了方便局域网扩大，不妨让主机位占</w:t>
      </w:r>
      <w:r>
        <w:rPr>
          <w:rFonts w:hint="eastAsia"/>
        </w:rPr>
        <w:t>5</w:t>
      </w:r>
      <w:r>
        <w:rPr>
          <w:rFonts w:hint="eastAsia"/>
        </w:rPr>
        <w:t>位，</w:t>
      </w:r>
      <w:r>
        <w:rPr>
          <w:rFonts w:hint="eastAsia"/>
        </w:rPr>
        <w:t>27+26+25=224</w:t>
      </w:r>
      <w:r>
        <w:rPr>
          <w:rFonts w:hint="eastAsia"/>
        </w:rPr>
        <w:t>，确定子网掩码为</w:t>
      </w:r>
      <w:r>
        <w:rPr>
          <w:rFonts w:hint="eastAsia"/>
        </w:rPr>
        <w:t>255.255.255.224</w:t>
      </w:r>
      <w:r>
        <w:rPr>
          <w:rFonts w:hint="eastAsia"/>
        </w:rPr>
        <w:t>。</w:t>
      </w:r>
    </w:p>
    <w:p w:rsidR="005D22A6" w:rsidRDefault="005D22A6" w:rsidP="005D22A6">
      <w:pPr>
        <w:rPr>
          <w:rFonts w:hint="eastAsia"/>
        </w:rPr>
      </w:pPr>
      <w:r>
        <w:rPr>
          <w:rFonts w:hint="eastAsia"/>
        </w:rPr>
        <w:lastRenderedPageBreak/>
        <w:t>所以我给每个接口配置</w:t>
      </w:r>
      <w:r>
        <w:rPr>
          <w:rFonts w:hint="eastAsia"/>
        </w:rPr>
        <w:t>IP</w:t>
      </w:r>
      <w:r>
        <w:rPr>
          <w:rFonts w:hint="eastAsia"/>
        </w:rPr>
        <w:t>如下：</w:t>
      </w:r>
    </w:p>
    <w:p w:rsidR="005D22A6" w:rsidRPr="005D22A6" w:rsidRDefault="005D22A6" w:rsidP="005D22A6">
      <w:pPr>
        <w:rPr>
          <w:lang w:val="nl-NL"/>
        </w:rPr>
      </w:pPr>
      <w:r w:rsidRPr="005D22A6">
        <w:rPr>
          <w:lang w:val="nl-NL"/>
        </w:rPr>
        <w:t>Vlan10:168.192.100.1/27</w:t>
      </w:r>
    </w:p>
    <w:p w:rsidR="005D22A6" w:rsidRPr="005D22A6" w:rsidRDefault="005D22A6" w:rsidP="005D22A6">
      <w:pPr>
        <w:rPr>
          <w:lang w:val="nl-NL"/>
        </w:rPr>
      </w:pPr>
      <w:r w:rsidRPr="005D22A6">
        <w:rPr>
          <w:lang w:val="nl-NL"/>
        </w:rPr>
        <w:t>Vlan20:168.192.100.33/27</w:t>
      </w:r>
    </w:p>
    <w:p w:rsidR="005D22A6" w:rsidRPr="005D22A6" w:rsidRDefault="005D22A6" w:rsidP="005D22A6">
      <w:pPr>
        <w:rPr>
          <w:lang w:val="nl-NL"/>
        </w:rPr>
      </w:pPr>
      <w:r w:rsidRPr="005D22A6">
        <w:rPr>
          <w:lang w:val="nl-NL"/>
        </w:rPr>
        <w:t>Vlan30:168.192.100.65/27</w:t>
      </w:r>
    </w:p>
    <w:p w:rsidR="005D22A6" w:rsidRPr="005D22A6" w:rsidRDefault="005D22A6" w:rsidP="005D22A6">
      <w:pPr>
        <w:rPr>
          <w:lang w:val="nl-NL"/>
        </w:rPr>
      </w:pPr>
      <w:r w:rsidRPr="005D22A6">
        <w:rPr>
          <w:lang w:val="nl-NL"/>
        </w:rPr>
        <w:t>Vlan40:168.192.100.97/27</w:t>
      </w:r>
    </w:p>
    <w:p w:rsidR="005D22A6" w:rsidRPr="005D22A6" w:rsidRDefault="005D22A6" w:rsidP="005D22A6">
      <w:pPr>
        <w:rPr>
          <w:lang w:val="nl-NL"/>
        </w:rPr>
      </w:pPr>
      <w:r w:rsidRPr="005D22A6">
        <w:rPr>
          <w:lang w:val="nl-NL"/>
        </w:rPr>
        <w:t>Vlan50:168.192.100.129/27</w:t>
      </w:r>
    </w:p>
    <w:p w:rsidR="005D22A6" w:rsidRPr="005D22A6" w:rsidRDefault="005D22A6" w:rsidP="005D22A6">
      <w:pPr>
        <w:rPr>
          <w:lang w:val="nl-NL"/>
        </w:rPr>
      </w:pPr>
      <w:r w:rsidRPr="005D22A6">
        <w:rPr>
          <w:lang w:val="nl-NL"/>
        </w:rPr>
        <w:t>Vlan60:168.192.100.161/27</w:t>
      </w:r>
    </w:p>
    <w:p w:rsidR="005D22A6" w:rsidRPr="005D22A6" w:rsidRDefault="005D22A6" w:rsidP="005D22A6">
      <w:pPr>
        <w:rPr>
          <w:lang w:val="nl-NL"/>
        </w:rPr>
      </w:pPr>
      <w:r w:rsidRPr="005D22A6">
        <w:rPr>
          <w:lang w:val="nl-NL"/>
        </w:rPr>
        <w:t>Vlan70:168.192.100.193/27</w:t>
      </w:r>
    </w:p>
    <w:p w:rsidR="005D22A6" w:rsidRPr="005D22A6" w:rsidRDefault="005D22A6" w:rsidP="005D22A6">
      <w:pPr>
        <w:rPr>
          <w:lang w:val="nl-NL"/>
        </w:rPr>
      </w:pPr>
      <w:r w:rsidRPr="005D22A6">
        <w:rPr>
          <w:lang w:val="nl-NL"/>
        </w:rPr>
        <w:t>Vlan80:168.192.100.225/27</w:t>
      </w:r>
    </w:p>
    <w:p w:rsidR="005D22A6" w:rsidRPr="005D22A6" w:rsidRDefault="005D22A6" w:rsidP="005D22A6">
      <w:pPr>
        <w:rPr>
          <w:rFonts w:hint="eastAsia"/>
          <w:lang w:val="nl-NL"/>
        </w:rPr>
      </w:pPr>
      <w:r>
        <w:rPr>
          <w:rFonts w:hint="eastAsia"/>
        </w:rPr>
        <w:t>并且实验指导书的要求</w:t>
      </w:r>
      <w:r w:rsidRPr="005D22A6">
        <w:rPr>
          <w:rFonts w:hint="eastAsia"/>
          <w:lang w:val="nl-NL"/>
        </w:rPr>
        <w:t>，</w:t>
      </w:r>
      <w:r>
        <w:rPr>
          <w:rFonts w:hint="eastAsia"/>
        </w:rPr>
        <w:t>我给</w:t>
      </w:r>
      <w:r w:rsidRPr="005D22A6">
        <w:rPr>
          <w:rFonts w:hint="eastAsia"/>
          <w:lang w:val="nl-NL"/>
        </w:rPr>
        <w:t>VLAN100</w:t>
      </w:r>
      <w:r>
        <w:rPr>
          <w:rFonts w:hint="eastAsia"/>
        </w:rPr>
        <w:t>配置</w:t>
      </w:r>
      <w:r w:rsidRPr="005D22A6">
        <w:rPr>
          <w:rFonts w:hint="eastAsia"/>
          <w:lang w:val="nl-NL"/>
        </w:rPr>
        <w:t>ip:211.100.217.193/24</w:t>
      </w:r>
    </w:p>
    <w:p w:rsidR="005D22A6" w:rsidRPr="005D22A6" w:rsidRDefault="005D22A6" w:rsidP="005D22A6">
      <w:pPr>
        <w:rPr>
          <w:rFonts w:hint="eastAsia"/>
          <w:lang w:val="nl-NL"/>
        </w:rPr>
      </w:pPr>
      <w:r>
        <w:rPr>
          <w:rFonts w:hint="eastAsia"/>
        </w:rPr>
        <w:t>同时给路由器的</w:t>
      </w:r>
      <w:r w:rsidRPr="005D22A6">
        <w:rPr>
          <w:rFonts w:hint="eastAsia"/>
          <w:lang w:val="nl-NL"/>
        </w:rPr>
        <w:t>F0/0</w:t>
      </w:r>
      <w:r>
        <w:rPr>
          <w:rFonts w:hint="eastAsia"/>
        </w:rPr>
        <w:t>口配置</w:t>
      </w:r>
      <w:r w:rsidRPr="005D22A6">
        <w:rPr>
          <w:rFonts w:hint="eastAsia"/>
          <w:lang w:val="nl-NL"/>
        </w:rPr>
        <w:t>ip:211.100.217.192/24</w:t>
      </w:r>
    </w:p>
    <w:p w:rsidR="005D22A6" w:rsidRPr="005D22A6" w:rsidRDefault="005D22A6" w:rsidP="005D22A6">
      <w:pPr>
        <w:rPr>
          <w:lang w:val="nl-NL"/>
        </w:rPr>
      </w:pPr>
      <w:r w:rsidRPr="005D22A6">
        <w:rPr>
          <w:lang w:val="nl-NL"/>
        </w:rPr>
        <w:t xml:space="preserve"> </w:t>
      </w:r>
    </w:p>
    <w:p w:rsidR="005D22A6" w:rsidRPr="005D22A6" w:rsidRDefault="005D22A6" w:rsidP="005D22A6">
      <w:pPr>
        <w:rPr>
          <w:lang w:val="nl-NL"/>
        </w:rPr>
      </w:pPr>
      <w:r w:rsidRPr="005D22A6">
        <w:rPr>
          <w:lang w:val="nl-NL"/>
        </w:rPr>
        <w:t xml:space="preserve"> </w:t>
      </w:r>
    </w:p>
    <w:p w:rsidR="005D22A6" w:rsidRDefault="005D22A6" w:rsidP="005D22A6">
      <w:pPr>
        <w:rPr>
          <w:rFonts w:hint="eastAsia"/>
        </w:rPr>
      </w:pPr>
      <w:r>
        <w:rPr>
          <w:rFonts w:hint="eastAsia"/>
        </w:rPr>
        <w:t>4</w:t>
      </w:r>
      <w:r>
        <w:rPr>
          <w:rFonts w:hint="eastAsia"/>
        </w:rPr>
        <w:t>、配置</w:t>
      </w:r>
      <w:r>
        <w:rPr>
          <w:rFonts w:hint="eastAsia"/>
        </w:rPr>
        <w:t>RIPv2</w:t>
      </w:r>
      <w:r>
        <w:rPr>
          <w:rFonts w:hint="eastAsia"/>
        </w:rPr>
        <w:t>路由</w:t>
      </w:r>
    </w:p>
    <w:p w:rsidR="005D22A6" w:rsidRDefault="005D22A6" w:rsidP="005D22A6">
      <w:pPr>
        <w:rPr>
          <w:rFonts w:hint="eastAsia"/>
        </w:rPr>
      </w:pPr>
      <w:r>
        <w:rPr>
          <w:rFonts w:hint="eastAsia"/>
        </w:rPr>
        <w:t>（</w:t>
      </w:r>
      <w:r>
        <w:rPr>
          <w:rFonts w:hint="eastAsia"/>
        </w:rPr>
        <w:t>1</w:t>
      </w:r>
      <w:r>
        <w:rPr>
          <w:rFonts w:hint="eastAsia"/>
        </w:rPr>
        <w:t>）给三层交换机配置</w:t>
      </w:r>
      <w:r>
        <w:rPr>
          <w:rFonts w:hint="eastAsia"/>
        </w:rPr>
        <w:t>RIPv2</w:t>
      </w:r>
      <w:r>
        <w:rPr>
          <w:rFonts w:hint="eastAsia"/>
        </w:rPr>
        <w:t>路由协议，验证路由表</w:t>
      </w:r>
    </w:p>
    <w:p w:rsidR="005D22A6" w:rsidRDefault="005D22A6" w:rsidP="005D22A6">
      <w:r>
        <w:t xml:space="preserve"> </w:t>
      </w:r>
    </w:p>
    <w:p w:rsidR="005D22A6" w:rsidRDefault="005D22A6" w:rsidP="005D22A6">
      <w:pPr>
        <w:rPr>
          <w:rFonts w:hint="eastAsia"/>
        </w:rPr>
      </w:pPr>
      <w:r>
        <w:rPr>
          <w:rFonts w:hint="eastAsia"/>
        </w:rPr>
        <w:t>（</w:t>
      </w:r>
      <w:r>
        <w:rPr>
          <w:rFonts w:hint="eastAsia"/>
        </w:rPr>
        <w:t>2</w:t>
      </w:r>
      <w:r>
        <w:rPr>
          <w:rFonts w:hint="eastAsia"/>
        </w:rPr>
        <w:t>）给路由器配置</w:t>
      </w:r>
      <w:r>
        <w:rPr>
          <w:rFonts w:hint="eastAsia"/>
        </w:rPr>
        <w:t>RIPv2</w:t>
      </w:r>
      <w:r>
        <w:rPr>
          <w:rFonts w:hint="eastAsia"/>
        </w:rPr>
        <w:t>路由协议，验证路由表</w:t>
      </w:r>
    </w:p>
    <w:p w:rsidR="005D22A6" w:rsidRDefault="005D22A6" w:rsidP="005D22A6">
      <w:r>
        <w:t xml:space="preserve"> </w:t>
      </w:r>
    </w:p>
    <w:p w:rsidR="005D22A6" w:rsidRDefault="005D22A6" w:rsidP="005D22A6">
      <w:pPr>
        <w:rPr>
          <w:rFonts w:hint="eastAsia"/>
        </w:rPr>
      </w:pPr>
      <w:r>
        <w:rPr>
          <w:rFonts w:hint="eastAsia"/>
        </w:rPr>
        <w:t>5</w:t>
      </w:r>
      <w:r>
        <w:rPr>
          <w:rFonts w:hint="eastAsia"/>
        </w:rPr>
        <w:t>、设置网卡地址。</w:t>
      </w:r>
    </w:p>
    <w:p w:rsidR="005D22A6" w:rsidRDefault="005D22A6" w:rsidP="005D22A6">
      <w:pPr>
        <w:rPr>
          <w:rFonts w:hint="eastAsia"/>
        </w:rPr>
      </w:pPr>
      <w:r>
        <w:rPr>
          <w:rFonts w:hint="eastAsia"/>
        </w:rPr>
        <w:t>PC</w:t>
      </w:r>
      <w:r>
        <w:rPr>
          <w:rFonts w:hint="eastAsia"/>
        </w:rPr>
        <w:t>的</w:t>
      </w:r>
      <w:r>
        <w:rPr>
          <w:rFonts w:hint="eastAsia"/>
        </w:rPr>
        <w:t>ip</w:t>
      </w:r>
      <w:r>
        <w:rPr>
          <w:rFonts w:hint="eastAsia"/>
        </w:rPr>
        <w:t>地址如图：</w:t>
      </w:r>
      <w:r>
        <w:rPr>
          <w:rFonts w:hint="eastAsia"/>
        </w:rPr>
        <w:t>ip</w:t>
      </w:r>
      <w:r>
        <w:rPr>
          <w:rFonts w:hint="eastAsia"/>
        </w:rPr>
        <w:t>地址设置为与相应子网地址范围内，掩码前面已经算出</w:t>
      </w:r>
    </w:p>
    <w:p w:rsidR="005D22A6" w:rsidRDefault="005D22A6" w:rsidP="005D22A6">
      <w:r>
        <w:t>255.255.255.224</w:t>
      </w:r>
    </w:p>
    <w:p w:rsidR="005D22A6" w:rsidRDefault="005D22A6" w:rsidP="005D22A6">
      <w:pPr>
        <w:rPr>
          <w:rFonts w:hint="eastAsia"/>
        </w:rPr>
      </w:pPr>
      <w:r>
        <w:rPr>
          <w:rFonts w:hint="eastAsia"/>
        </w:rPr>
        <w:t>网关设置为</w:t>
      </w:r>
      <w:r>
        <w:rPr>
          <w:rFonts w:hint="eastAsia"/>
        </w:rPr>
        <w:t>211.100.217.193.</w:t>
      </w:r>
      <w:r>
        <w:rPr>
          <w:rFonts w:hint="eastAsia"/>
        </w:rPr>
        <w:t>因为要连通三层交换机。</w:t>
      </w:r>
    </w:p>
    <w:p w:rsidR="005D22A6" w:rsidRDefault="005D22A6" w:rsidP="005D22A6">
      <w:pPr>
        <w:rPr>
          <w:rFonts w:hint="eastAsia"/>
        </w:rPr>
      </w:pPr>
      <w:r>
        <w:rPr>
          <w:rFonts w:hint="eastAsia"/>
        </w:rPr>
        <w:t>其他</w:t>
      </w:r>
      <w:r>
        <w:rPr>
          <w:rFonts w:hint="eastAsia"/>
        </w:rPr>
        <w:t>PC</w:t>
      </w:r>
      <w:r>
        <w:rPr>
          <w:rFonts w:hint="eastAsia"/>
        </w:rPr>
        <w:t>以此类推。</w:t>
      </w:r>
    </w:p>
    <w:p w:rsidR="005D22A6" w:rsidRDefault="005D22A6" w:rsidP="005D22A6">
      <w:r>
        <w:t xml:space="preserve"> </w:t>
      </w:r>
    </w:p>
    <w:p w:rsidR="005D22A6" w:rsidRDefault="005D22A6" w:rsidP="005D22A6">
      <w:pPr>
        <w:rPr>
          <w:rFonts w:hint="eastAsia"/>
        </w:rPr>
      </w:pPr>
      <w:r>
        <w:rPr>
          <w:rFonts w:hint="eastAsia"/>
        </w:rPr>
        <w:t>6</w:t>
      </w:r>
      <w:r>
        <w:rPr>
          <w:rFonts w:hint="eastAsia"/>
        </w:rPr>
        <w:t>、测试网络连通性</w:t>
      </w:r>
    </w:p>
    <w:p w:rsidR="005D22A6" w:rsidRDefault="005D22A6" w:rsidP="005D22A6">
      <w:pPr>
        <w:rPr>
          <w:rFonts w:hint="eastAsia"/>
        </w:rPr>
      </w:pPr>
      <w:r>
        <w:rPr>
          <w:rFonts w:hint="eastAsia"/>
        </w:rPr>
        <w:t>（</w:t>
      </w:r>
      <w:r>
        <w:rPr>
          <w:rFonts w:hint="eastAsia"/>
        </w:rPr>
        <w:t>1</w:t>
      </w:r>
      <w:r>
        <w:rPr>
          <w:rFonts w:hint="eastAsia"/>
        </w:rPr>
        <w:t>）同一子网之间的</w:t>
      </w:r>
      <w:r>
        <w:rPr>
          <w:rFonts w:hint="eastAsia"/>
        </w:rPr>
        <w:t>PC</w:t>
      </w:r>
      <w:r>
        <w:rPr>
          <w:rFonts w:hint="eastAsia"/>
        </w:rPr>
        <w:t>。例如</w:t>
      </w:r>
      <w:r>
        <w:rPr>
          <w:rFonts w:hint="eastAsia"/>
        </w:rPr>
        <w:t>PC10 ping PC11:</w:t>
      </w:r>
    </w:p>
    <w:p w:rsidR="005D22A6" w:rsidRDefault="005D22A6" w:rsidP="005D22A6">
      <w:r>
        <w:t xml:space="preserve"> </w:t>
      </w:r>
    </w:p>
    <w:p w:rsidR="005D22A6" w:rsidRDefault="005D22A6" w:rsidP="005D22A6">
      <w:pPr>
        <w:rPr>
          <w:rFonts w:hint="eastAsia"/>
        </w:rPr>
      </w:pPr>
      <w:r>
        <w:rPr>
          <w:rFonts w:hint="eastAsia"/>
        </w:rPr>
        <w:t>（</w:t>
      </w:r>
      <w:r>
        <w:rPr>
          <w:rFonts w:hint="eastAsia"/>
        </w:rPr>
        <w:t>2</w:t>
      </w:r>
      <w:r>
        <w:rPr>
          <w:rFonts w:hint="eastAsia"/>
        </w:rPr>
        <w:t>）不同子网之间的</w:t>
      </w:r>
      <w:r>
        <w:rPr>
          <w:rFonts w:hint="eastAsia"/>
        </w:rPr>
        <w:t>PC</w:t>
      </w:r>
      <w:r>
        <w:rPr>
          <w:rFonts w:hint="eastAsia"/>
        </w:rPr>
        <w:t>。例如</w:t>
      </w:r>
      <w:r>
        <w:rPr>
          <w:rFonts w:hint="eastAsia"/>
        </w:rPr>
        <w:t>PC2 ping PC6:</w:t>
      </w:r>
    </w:p>
    <w:p w:rsidR="005D22A6" w:rsidRDefault="005D22A6" w:rsidP="005D22A6">
      <w:r>
        <w:tab/>
        <w:t xml:space="preserve"> </w:t>
      </w:r>
    </w:p>
    <w:p w:rsidR="005D22A6" w:rsidRDefault="005D22A6" w:rsidP="005D22A6">
      <w:pPr>
        <w:rPr>
          <w:rFonts w:hint="eastAsia"/>
        </w:rPr>
      </w:pPr>
      <w:r>
        <w:rPr>
          <w:rFonts w:hint="eastAsia"/>
        </w:rPr>
        <w:t>（</w:t>
      </w:r>
      <w:r>
        <w:rPr>
          <w:rFonts w:hint="eastAsia"/>
        </w:rPr>
        <w:t>3</w:t>
      </w:r>
      <w:r>
        <w:rPr>
          <w:rFonts w:hint="eastAsia"/>
        </w:rPr>
        <w:t>）任意一台主机</w:t>
      </w:r>
      <w:r>
        <w:rPr>
          <w:rFonts w:hint="eastAsia"/>
        </w:rPr>
        <w:t>PING</w:t>
      </w:r>
      <w:r>
        <w:rPr>
          <w:rFonts w:hint="eastAsia"/>
        </w:rPr>
        <w:t>路由器</w:t>
      </w:r>
      <w:r>
        <w:rPr>
          <w:rFonts w:hint="eastAsia"/>
        </w:rPr>
        <w:t>F0/0</w:t>
      </w:r>
      <w:r>
        <w:rPr>
          <w:rFonts w:hint="eastAsia"/>
        </w:rPr>
        <w:t>口：例如</w:t>
      </w:r>
      <w:r>
        <w:rPr>
          <w:rFonts w:hint="eastAsia"/>
        </w:rPr>
        <w:t>PC8ping</w:t>
      </w:r>
      <w:r>
        <w:rPr>
          <w:rFonts w:hint="eastAsia"/>
        </w:rPr>
        <w:t>路由器</w:t>
      </w:r>
      <w:r>
        <w:rPr>
          <w:rFonts w:hint="eastAsia"/>
        </w:rPr>
        <w:t>F0/0</w:t>
      </w:r>
      <w:r>
        <w:rPr>
          <w:rFonts w:hint="eastAsia"/>
        </w:rPr>
        <w:t>口：</w:t>
      </w:r>
    </w:p>
    <w:p w:rsidR="005D22A6" w:rsidRDefault="005D22A6" w:rsidP="005D22A6">
      <w:r>
        <w:t xml:space="preserve"> </w:t>
      </w:r>
    </w:p>
    <w:p w:rsidR="005D22A6" w:rsidRDefault="005D22A6" w:rsidP="005D22A6">
      <w:pPr>
        <w:rPr>
          <w:rFonts w:hint="eastAsia"/>
        </w:rPr>
      </w:pPr>
      <w:r>
        <w:rPr>
          <w:rFonts w:hint="eastAsia"/>
        </w:rPr>
        <w:t>3</w:t>
      </w:r>
      <w:r>
        <w:rPr>
          <w:rFonts w:hint="eastAsia"/>
        </w:rPr>
        <w:t>、实验过程中出现了哪些问题？怎样解决的？有什么收获？</w:t>
      </w:r>
    </w:p>
    <w:p w:rsidR="005D22A6" w:rsidRDefault="005D22A6" w:rsidP="005D22A6">
      <w:pPr>
        <w:rPr>
          <w:rFonts w:hint="eastAsia"/>
        </w:rPr>
      </w:pPr>
      <w:r>
        <w:rPr>
          <w:rFonts w:hint="eastAsia"/>
        </w:rPr>
        <w:tab/>
      </w:r>
      <w:r>
        <w:rPr>
          <w:rFonts w:hint="eastAsia"/>
        </w:rPr>
        <w:t>实验过程中，遇到了不少小问题，但是绝大部分都是由于自己的不细心，比如打错代码，漏了几句代码等，其他的根据平时实验课上的经验和操作，再结合辅导书差不多也都能解决。是在无法找到应对方法的，便只能上网查找相关资料。</w:t>
      </w:r>
    </w:p>
    <w:p w:rsidR="005D22A6" w:rsidRDefault="005D22A6" w:rsidP="005D22A6">
      <w:pPr>
        <w:rPr>
          <w:rFonts w:hint="eastAsia"/>
        </w:rPr>
      </w:pPr>
      <w:r>
        <w:rPr>
          <w:rFonts w:hint="eastAsia"/>
        </w:rPr>
        <w:tab/>
      </w:r>
      <w:r>
        <w:rPr>
          <w:rFonts w:hint="eastAsia"/>
        </w:rPr>
        <w:t>完成了这次设计实验，可以说是更加感性深入地学习了计算机网络这门课程的相关知识，真真切切地实践出真知这句话。希望可以在接下来的考试中也取得好成绩。</w:t>
      </w:r>
    </w:p>
    <w:p w:rsidR="005D22A6" w:rsidRDefault="005D22A6" w:rsidP="005D22A6"/>
    <w:p w:rsidR="005D22A6" w:rsidRDefault="005D22A6" w:rsidP="005D22A6"/>
    <w:p w:rsidR="005D22A6" w:rsidRDefault="005D22A6" w:rsidP="005D22A6"/>
    <w:p w:rsidR="005D22A6" w:rsidRDefault="005D22A6" w:rsidP="005D22A6"/>
    <w:p w:rsidR="005D22A6" w:rsidRDefault="005D22A6" w:rsidP="005D22A6">
      <w:pPr>
        <w:rPr>
          <w:rFonts w:hint="eastAsia"/>
        </w:rPr>
      </w:pPr>
      <w:r>
        <w:rPr>
          <w:rFonts w:hint="eastAsia"/>
        </w:rPr>
        <w:t>实验一</w:t>
      </w:r>
      <w:r>
        <w:rPr>
          <w:rFonts w:hint="eastAsia"/>
        </w:rPr>
        <w:t xml:space="preserve">  </w:t>
      </w:r>
      <w:r>
        <w:rPr>
          <w:rFonts w:hint="eastAsia"/>
        </w:rPr>
        <w:t>数据链路层</w:t>
      </w:r>
      <w:r>
        <w:rPr>
          <w:rFonts w:hint="eastAsia"/>
        </w:rPr>
        <w:t>PPP</w:t>
      </w:r>
      <w:r>
        <w:rPr>
          <w:rFonts w:hint="eastAsia"/>
        </w:rPr>
        <w:t>协议</w:t>
      </w:r>
    </w:p>
    <w:p w:rsidR="005D22A6" w:rsidRDefault="005D22A6" w:rsidP="005D22A6">
      <w:pPr>
        <w:rPr>
          <w:rFonts w:hint="eastAsia"/>
        </w:rPr>
      </w:pPr>
      <w:r>
        <w:rPr>
          <w:rFonts w:hint="eastAsia"/>
        </w:rPr>
        <w:t>班级</w:t>
      </w:r>
      <w:r>
        <w:rPr>
          <w:rFonts w:hint="eastAsia"/>
        </w:rPr>
        <w:t xml:space="preserve">: </w:t>
      </w:r>
      <w:r>
        <w:rPr>
          <w:rFonts w:hint="eastAsia"/>
        </w:rPr>
        <w:t>物联</w:t>
      </w:r>
      <w:r>
        <w:rPr>
          <w:rFonts w:hint="eastAsia"/>
        </w:rPr>
        <w:t xml:space="preserve">1302      </w:t>
      </w:r>
      <w:r>
        <w:rPr>
          <w:rFonts w:hint="eastAsia"/>
        </w:rPr>
        <w:t>学号</w:t>
      </w:r>
      <w:r>
        <w:rPr>
          <w:rFonts w:hint="eastAsia"/>
        </w:rPr>
        <w:t xml:space="preserve">:41358060     </w:t>
      </w:r>
      <w:r>
        <w:rPr>
          <w:rFonts w:hint="eastAsia"/>
        </w:rPr>
        <w:t>姓名</w:t>
      </w:r>
      <w:r>
        <w:rPr>
          <w:rFonts w:hint="eastAsia"/>
        </w:rPr>
        <w:t>:</w:t>
      </w:r>
      <w:r>
        <w:rPr>
          <w:rFonts w:hint="eastAsia"/>
        </w:rPr>
        <w:t>蔡俊贤</w:t>
      </w:r>
      <w:r>
        <w:rPr>
          <w:rFonts w:hint="eastAsia"/>
        </w:rPr>
        <w:t xml:space="preserve">       </w:t>
      </w:r>
      <w:r>
        <w:rPr>
          <w:rFonts w:hint="eastAsia"/>
        </w:rPr>
        <w:t>同组成员</w:t>
      </w:r>
      <w:r>
        <w:rPr>
          <w:rFonts w:hint="eastAsia"/>
        </w:rPr>
        <w:t>:</w:t>
      </w:r>
      <w:r>
        <w:rPr>
          <w:rFonts w:hint="eastAsia"/>
        </w:rPr>
        <w:t>郭东海</w:t>
      </w:r>
    </w:p>
    <w:p w:rsidR="005D22A6" w:rsidRDefault="005D22A6" w:rsidP="005D22A6">
      <w:pPr>
        <w:rPr>
          <w:rFonts w:hint="eastAsia"/>
        </w:rPr>
      </w:pPr>
      <w:r>
        <w:rPr>
          <w:rFonts w:hint="eastAsia"/>
        </w:rPr>
        <w:t>一、实验目的</w:t>
      </w:r>
    </w:p>
    <w:p w:rsidR="005D22A6" w:rsidRDefault="005D22A6" w:rsidP="005D22A6">
      <w:pPr>
        <w:rPr>
          <w:rFonts w:hint="eastAsia"/>
        </w:rPr>
      </w:pPr>
      <w:r>
        <w:rPr>
          <w:rFonts w:hint="eastAsia"/>
        </w:rPr>
        <w:t>1</w:t>
      </w:r>
      <w:r>
        <w:rPr>
          <w:rFonts w:hint="eastAsia"/>
        </w:rPr>
        <w:t>．学习路由的基本原理；</w:t>
      </w:r>
    </w:p>
    <w:p w:rsidR="005D22A6" w:rsidRDefault="005D22A6" w:rsidP="005D22A6">
      <w:pPr>
        <w:rPr>
          <w:rFonts w:hint="eastAsia"/>
        </w:rPr>
      </w:pPr>
      <w:r>
        <w:rPr>
          <w:rFonts w:hint="eastAsia"/>
        </w:rPr>
        <w:t>2</w:t>
      </w:r>
      <w:r>
        <w:rPr>
          <w:rFonts w:hint="eastAsia"/>
        </w:rPr>
        <w:t>．掌握距离向量算法的基本原理；</w:t>
      </w:r>
    </w:p>
    <w:p w:rsidR="005D22A6" w:rsidRDefault="005D22A6" w:rsidP="005D22A6">
      <w:pPr>
        <w:rPr>
          <w:rFonts w:hint="eastAsia"/>
        </w:rPr>
      </w:pPr>
      <w:r>
        <w:rPr>
          <w:rFonts w:hint="eastAsia"/>
        </w:rPr>
        <w:t>3</w:t>
      </w:r>
      <w:r>
        <w:rPr>
          <w:rFonts w:hint="eastAsia"/>
        </w:rPr>
        <w:t>．熟悉</w:t>
      </w:r>
      <w:r>
        <w:rPr>
          <w:rFonts w:hint="eastAsia"/>
        </w:rPr>
        <w:t>RIP</w:t>
      </w:r>
      <w:r>
        <w:rPr>
          <w:rFonts w:hint="eastAsia"/>
        </w:rPr>
        <w:t>协议的配置。</w:t>
      </w:r>
    </w:p>
    <w:p w:rsidR="005D22A6" w:rsidRDefault="005D22A6" w:rsidP="005D22A6">
      <w:pPr>
        <w:rPr>
          <w:rFonts w:hint="eastAsia"/>
        </w:rPr>
      </w:pPr>
      <w:r>
        <w:rPr>
          <w:rFonts w:hint="eastAsia"/>
        </w:rPr>
        <w:lastRenderedPageBreak/>
        <w:t>二、实验设备和拓扑图</w:t>
      </w:r>
    </w:p>
    <w:p w:rsidR="005D22A6" w:rsidRDefault="005D22A6" w:rsidP="005D22A6">
      <w:pPr>
        <w:rPr>
          <w:rFonts w:hint="eastAsia"/>
        </w:rPr>
      </w:pPr>
      <w:r>
        <w:rPr>
          <w:rFonts w:hint="eastAsia"/>
        </w:rPr>
        <w:t>R1762</w:t>
      </w:r>
      <w:r>
        <w:rPr>
          <w:rFonts w:hint="eastAsia"/>
        </w:rPr>
        <w:t>路由器（</w:t>
      </w:r>
      <w:r>
        <w:rPr>
          <w:rFonts w:hint="eastAsia"/>
        </w:rPr>
        <w:t>2</w:t>
      </w:r>
      <w:r>
        <w:rPr>
          <w:rFonts w:hint="eastAsia"/>
        </w:rPr>
        <w:t>台）、</w:t>
      </w:r>
      <w:r>
        <w:rPr>
          <w:rFonts w:hint="eastAsia"/>
        </w:rPr>
        <w:t>V.35</w:t>
      </w:r>
      <w:r>
        <w:rPr>
          <w:rFonts w:hint="eastAsia"/>
        </w:rPr>
        <w:t>线缆（</w:t>
      </w:r>
      <w:r>
        <w:rPr>
          <w:rFonts w:hint="eastAsia"/>
        </w:rPr>
        <w:t>1</w:t>
      </w:r>
      <w:r>
        <w:rPr>
          <w:rFonts w:hint="eastAsia"/>
        </w:rPr>
        <w:t>条）</w:t>
      </w:r>
    </w:p>
    <w:p w:rsidR="005D22A6" w:rsidRDefault="005D22A6" w:rsidP="005D22A6">
      <w:r>
        <w:t xml:space="preserve"> </w:t>
      </w:r>
    </w:p>
    <w:p w:rsidR="005D22A6" w:rsidRDefault="005D22A6" w:rsidP="005D22A6">
      <w:pPr>
        <w:rPr>
          <w:rFonts w:hint="eastAsia"/>
        </w:rPr>
      </w:pPr>
      <w:r>
        <w:rPr>
          <w:rFonts w:hint="eastAsia"/>
        </w:rPr>
        <w:t>三、实验步骤</w:t>
      </w:r>
    </w:p>
    <w:p w:rsidR="005D22A6" w:rsidRDefault="005D22A6" w:rsidP="005D22A6">
      <w:pPr>
        <w:rPr>
          <w:rFonts w:hint="eastAsia"/>
        </w:rPr>
      </w:pPr>
      <w:r>
        <w:rPr>
          <w:rFonts w:hint="eastAsia"/>
        </w:rPr>
        <w:t>1</w:t>
      </w:r>
      <w:r>
        <w:rPr>
          <w:rFonts w:hint="eastAsia"/>
        </w:rPr>
        <w:t>、网络命令熟悉</w:t>
      </w:r>
    </w:p>
    <w:p w:rsidR="005D22A6" w:rsidRDefault="005D22A6" w:rsidP="005D22A6">
      <w:pPr>
        <w:rPr>
          <w:rFonts w:hint="eastAsia"/>
        </w:rPr>
      </w:pPr>
      <w:r>
        <w:rPr>
          <w:rFonts w:hint="eastAsia"/>
        </w:rPr>
        <w:t>1</w:t>
      </w:r>
      <w:r>
        <w:rPr>
          <w:rFonts w:hint="eastAsia"/>
        </w:rPr>
        <w:t>）打开命令窗口，输入</w:t>
      </w:r>
      <w:r>
        <w:rPr>
          <w:rFonts w:hint="eastAsia"/>
        </w:rPr>
        <w:t>ipconfig</w:t>
      </w:r>
      <w:r>
        <w:rPr>
          <w:rFonts w:hint="eastAsia"/>
        </w:rPr>
        <w:t>查看本机网络状态，截图显示</w:t>
      </w:r>
    </w:p>
    <w:p w:rsidR="005D22A6" w:rsidRDefault="005D22A6" w:rsidP="005D22A6"/>
    <w:p w:rsidR="005D22A6" w:rsidRDefault="005D22A6" w:rsidP="005D22A6">
      <w:r>
        <w:t xml:space="preserve"> </w:t>
      </w:r>
    </w:p>
    <w:p w:rsidR="005D22A6" w:rsidRDefault="005D22A6" w:rsidP="005D22A6">
      <w:pPr>
        <w:rPr>
          <w:rFonts w:hint="eastAsia"/>
        </w:rPr>
      </w:pPr>
      <w:r>
        <w:rPr>
          <w:rFonts w:hint="eastAsia"/>
        </w:rPr>
        <w:t>2</w:t>
      </w:r>
      <w:r>
        <w:rPr>
          <w:rFonts w:hint="eastAsia"/>
        </w:rPr>
        <w:t>）在命令窗口输入</w:t>
      </w:r>
      <w:r>
        <w:rPr>
          <w:rFonts w:hint="eastAsia"/>
        </w:rPr>
        <w:t>ping www.ustb.edu.cn</w:t>
      </w:r>
      <w:r>
        <w:rPr>
          <w:rFonts w:hint="eastAsia"/>
        </w:rPr>
        <w:t>或者</w:t>
      </w:r>
      <w:r>
        <w:rPr>
          <w:rFonts w:hint="eastAsia"/>
        </w:rPr>
        <w:t xml:space="preserve">ping </w:t>
      </w:r>
      <w:r>
        <w:rPr>
          <w:rFonts w:hint="eastAsia"/>
        </w:rPr>
        <w:t>同组成员</w:t>
      </w:r>
      <w:r>
        <w:rPr>
          <w:rFonts w:hint="eastAsia"/>
        </w:rPr>
        <w:t>IP</w:t>
      </w:r>
      <w:r>
        <w:rPr>
          <w:rFonts w:hint="eastAsia"/>
        </w:rPr>
        <w:t>，截图显示</w:t>
      </w:r>
    </w:p>
    <w:p w:rsidR="005D22A6" w:rsidRDefault="005D22A6" w:rsidP="005D22A6"/>
    <w:p w:rsidR="005D22A6" w:rsidRDefault="005D22A6" w:rsidP="005D22A6">
      <w:r>
        <w:t xml:space="preserve"> </w:t>
      </w:r>
    </w:p>
    <w:p w:rsidR="005D22A6" w:rsidRDefault="005D22A6" w:rsidP="005D22A6">
      <w:pPr>
        <w:rPr>
          <w:rFonts w:hint="eastAsia"/>
        </w:rPr>
      </w:pPr>
      <w:r>
        <w:rPr>
          <w:rFonts w:hint="eastAsia"/>
        </w:rPr>
        <w:t>2</w:t>
      </w:r>
      <w:r>
        <w:rPr>
          <w:rFonts w:hint="eastAsia"/>
        </w:rPr>
        <w:t>、路由命令熟悉</w:t>
      </w:r>
    </w:p>
    <w:p w:rsidR="005D22A6" w:rsidRDefault="005D22A6" w:rsidP="005D22A6">
      <w:pPr>
        <w:rPr>
          <w:rFonts w:hint="eastAsia"/>
        </w:rPr>
      </w:pPr>
      <w:r>
        <w:rPr>
          <w:rFonts w:hint="eastAsia"/>
        </w:rPr>
        <w:t>1</w:t>
      </w:r>
      <w:r>
        <w:rPr>
          <w:rFonts w:hint="eastAsia"/>
        </w:rPr>
        <w:t>）熟悉路由各种模式，并能灵活切换，给出四种模式的提示符</w:t>
      </w:r>
    </w:p>
    <w:p w:rsidR="005D22A6" w:rsidRDefault="005D22A6" w:rsidP="005D22A6">
      <w:pPr>
        <w:rPr>
          <w:rFonts w:hint="eastAsia"/>
        </w:rPr>
      </w:pPr>
      <w:r>
        <w:rPr>
          <w:rFonts w:hint="eastAsia"/>
        </w:rPr>
        <w:t>（</w:t>
      </w:r>
      <w:r>
        <w:rPr>
          <w:rFonts w:hint="eastAsia"/>
        </w:rPr>
        <w:t>1</w:t>
      </w:r>
      <w:r>
        <w:rPr>
          <w:rFonts w:hint="eastAsia"/>
        </w:rPr>
        <w:t>）</w:t>
      </w:r>
      <w:r>
        <w:rPr>
          <w:rFonts w:hint="eastAsia"/>
        </w:rPr>
        <w:tab/>
      </w:r>
      <w:r>
        <w:rPr>
          <w:rFonts w:hint="eastAsia"/>
        </w:rPr>
        <w:t>用户模式</w:t>
      </w:r>
    </w:p>
    <w:p w:rsidR="005D22A6" w:rsidRDefault="005D22A6" w:rsidP="005D22A6">
      <w:pPr>
        <w:rPr>
          <w:rFonts w:hint="eastAsia"/>
        </w:rPr>
      </w:pPr>
      <w:r>
        <w:rPr>
          <w:rFonts w:hint="eastAsia"/>
        </w:rPr>
        <w:t xml:space="preserve">        </w:t>
      </w:r>
      <w:r>
        <w:rPr>
          <w:rFonts w:hint="eastAsia"/>
        </w:rPr>
        <w:t>提示符：</w:t>
      </w:r>
      <w:r>
        <w:rPr>
          <w:rFonts w:hint="eastAsia"/>
        </w:rPr>
        <w:t>router&gt;</w:t>
      </w:r>
    </w:p>
    <w:p w:rsidR="005D22A6" w:rsidRDefault="005D22A6" w:rsidP="005D22A6">
      <w:pPr>
        <w:rPr>
          <w:rFonts w:hint="eastAsia"/>
        </w:rPr>
      </w:pPr>
      <w:r>
        <w:rPr>
          <w:rFonts w:hint="eastAsia"/>
        </w:rPr>
        <w:t>（</w:t>
      </w:r>
      <w:r>
        <w:rPr>
          <w:rFonts w:hint="eastAsia"/>
        </w:rPr>
        <w:t>2</w:t>
      </w:r>
      <w:r>
        <w:rPr>
          <w:rFonts w:hint="eastAsia"/>
        </w:rPr>
        <w:t>）</w:t>
      </w:r>
      <w:r>
        <w:rPr>
          <w:rFonts w:hint="eastAsia"/>
        </w:rPr>
        <w:tab/>
      </w:r>
      <w:r>
        <w:rPr>
          <w:rFonts w:hint="eastAsia"/>
        </w:rPr>
        <w:t>特权模式</w:t>
      </w:r>
    </w:p>
    <w:p w:rsidR="005D22A6" w:rsidRDefault="005D22A6" w:rsidP="005D22A6">
      <w:pPr>
        <w:rPr>
          <w:rFonts w:hint="eastAsia"/>
        </w:rPr>
      </w:pPr>
      <w:r>
        <w:rPr>
          <w:rFonts w:hint="eastAsia"/>
        </w:rPr>
        <w:t xml:space="preserve">        </w:t>
      </w:r>
      <w:r>
        <w:rPr>
          <w:rFonts w:hint="eastAsia"/>
        </w:rPr>
        <w:t>提示符：</w:t>
      </w:r>
      <w:r>
        <w:rPr>
          <w:rFonts w:hint="eastAsia"/>
        </w:rPr>
        <w:t>router#</w:t>
      </w:r>
    </w:p>
    <w:p w:rsidR="005D22A6" w:rsidRDefault="005D22A6" w:rsidP="005D22A6">
      <w:pPr>
        <w:rPr>
          <w:rFonts w:hint="eastAsia"/>
        </w:rPr>
      </w:pPr>
      <w:r>
        <w:rPr>
          <w:rFonts w:hint="eastAsia"/>
        </w:rPr>
        <w:t>（</w:t>
      </w:r>
      <w:r>
        <w:rPr>
          <w:rFonts w:hint="eastAsia"/>
        </w:rPr>
        <w:t>3</w:t>
      </w:r>
      <w:r>
        <w:rPr>
          <w:rFonts w:hint="eastAsia"/>
        </w:rPr>
        <w:t>）</w:t>
      </w:r>
      <w:r>
        <w:rPr>
          <w:rFonts w:hint="eastAsia"/>
        </w:rPr>
        <w:tab/>
      </w:r>
      <w:r>
        <w:rPr>
          <w:rFonts w:hint="eastAsia"/>
        </w:rPr>
        <w:t>全局配置模式</w:t>
      </w:r>
    </w:p>
    <w:p w:rsidR="005D22A6" w:rsidRDefault="005D22A6" w:rsidP="005D22A6">
      <w:pPr>
        <w:rPr>
          <w:rFonts w:hint="eastAsia"/>
        </w:rPr>
      </w:pPr>
      <w:r>
        <w:rPr>
          <w:rFonts w:hint="eastAsia"/>
        </w:rPr>
        <w:t xml:space="preserve">        </w:t>
      </w:r>
      <w:r>
        <w:rPr>
          <w:rFonts w:hint="eastAsia"/>
        </w:rPr>
        <w:t>提示符：</w:t>
      </w:r>
      <w:r>
        <w:rPr>
          <w:rFonts w:hint="eastAsia"/>
        </w:rPr>
        <w:t>router</w:t>
      </w:r>
      <w:r>
        <w:rPr>
          <w:rFonts w:hint="eastAsia"/>
        </w:rPr>
        <w:t>（</w:t>
      </w:r>
      <w:r>
        <w:rPr>
          <w:rFonts w:hint="eastAsia"/>
        </w:rPr>
        <w:t>config</w:t>
      </w:r>
      <w:r>
        <w:rPr>
          <w:rFonts w:hint="eastAsia"/>
        </w:rPr>
        <w:t>）</w:t>
      </w:r>
      <w:r>
        <w:rPr>
          <w:rFonts w:hint="eastAsia"/>
        </w:rPr>
        <w:t>#</w:t>
      </w:r>
    </w:p>
    <w:p w:rsidR="005D22A6" w:rsidRDefault="005D22A6" w:rsidP="005D22A6">
      <w:pPr>
        <w:rPr>
          <w:rFonts w:hint="eastAsia"/>
        </w:rPr>
      </w:pPr>
      <w:r>
        <w:rPr>
          <w:rFonts w:hint="eastAsia"/>
        </w:rPr>
        <w:t>（</w:t>
      </w:r>
      <w:r>
        <w:rPr>
          <w:rFonts w:hint="eastAsia"/>
        </w:rPr>
        <w:t>4</w:t>
      </w:r>
      <w:r>
        <w:rPr>
          <w:rFonts w:hint="eastAsia"/>
        </w:rPr>
        <w:t>）</w:t>
      </w:r>
      <w:r>
        <w:rPr>
          <w:rFonts w:hint="eastAsia"/>
        </w:rPr>
        <w:tab/>
      </w:r>
      <w:r>
        <w:rPr>
          <w:rFonts w:hint="eastAsia"/>
        </w:rPr>
        <w:t>端口模式</w:t>
      </w:r>
    </w:p>
    <w:p w:rsidR="005D22A6" w:rsidRDefault="005D22A6" w:rsidP="005D22A6">
      <w:pPr>
        <w:rPr>
          <w:rFonts w:hint="eastAsia"/>
        </w:rPr>
      </w:pPr>
      <w:r>
        <w:rPr>
          <w:rFonts w:hint="eastAsia"/>
        </w:rPr>
        <w:t xml:space="preserve">        </w:t>
      </w:r>
      <w:r>
        <w:rPr>
          <w:rFonts w:hint="eastAsia"/>
        </w:rPr>
        <w:t>提示符：</w:t>
      </w:r>
      <w:r>
        <w:rPr>
          <w:rFonts w:hint="eastAsia"/>
        </w:rPr>
        <w:t>router</w:t>
      </w:r>
      <w:r>
        <w:rPr>
          <w:rFonts w:hint="eastAsia"/>
        </w:rPr>
        <w:t>（</w:t>
      </w:r>
      <w:r>
        <w:rPr>
          <w:rFonts w:hint="eastAsia"/>
        </w:rPr>
        <w:t>config-if</w:t>
      </w:r>
      <w:r>
        <w:rPr>
          <w:rFonts w:hint="eastAsia"/>
        </w:rPr>
        <w:t>）</w:t>
      </w:r>
      <w:r>
        <w:rPr>
          <w:rFonts w:hint="eastAsia"/>
        </w:rPr>
        <w:t>#</w:t>
      </w:r>
    </w:p>
    <w:p w:rsidR="005D22A6" w:rsidRDefault="005D22A6" w:rsidP="005D22A6">
      <w:pPr>
        <w:rPr>
          <w:rFonts w:hint="eastAsia"/>
        </w:rPr>
      </w:pPr>
      <w:r>
        <w:rPr>
          <w:rFonts w:hint="eastAsia"/>
        </w:rPr>
        <w:t>3</w:t>
      </w:r>
      <w:r>
        <w:rPr>
          <w:rFonts w:hint="eastAsia"/>
        </w:rPr>
        <w:t>、按照实验指导书进行实验（</w:t>
      </w:r>
      <w:r>
        <w:rPr>
          <w:rFonts w:hint="eastAsia"/>
        </w:rPr>
        <w:t>chap</w:t>
      </w:r>
      <w:r>
        <w:rPr>
          <w:rFonts w:hint="eastAsia"/>
        </w:rPr>
        <w:t>选做），连通性测试给出截图</w:t>
      </w:r>
    </w:p>
    <w:p w:rsidR="005D22A6" w:rsidRDefault="005D22A6" w:rsidP="005D22A6">
      <w:pPr>
        <w:rPr>
          <w:rFonts w:hint="eastAsia"/>
        </w:rPr>
      </w:pPr>
      <w:r>
        <w:rPr>
          <w:rFonts w:hint="eastAsia"/>
        </w:rPr>
        <w:t>1</w:t>
      </w:r>
      <w:r>
        <w:rPr>
          <w:rFonts w:hint="eastAsia"/>
        </w:rPr>
        <w:t>）路由器</w:t>
      </w:r>
      <w:r>
        <w:rPr>
          <w:rFonts w:hint="eastAsia"/>
        </w:rPr>
        <w:t>R1</w:t>
      </w:r>
      <w:r>
        <w:rPr>
          <w:rFonts w:hint="eastAsia"/>
        </w:rPr>
        <w:t>的配置有哪些？</w:t>
      </w:r>
    </w:p>
    <w:p w:rsidR="005D22A6" w:rsidRDefault="005D22A6" w:rsidP="005D22A6">
      <w:r>
        <w:t>Router1 (config)#hostname Router1</w:t>
      </w:r>
    </w:p>
    <w:p w:rsidR="005D22A6" w:rsidRDefault="005D22A6" w:rsidP="005D22A6">
      <w:r>
        <w:t xml:space="preserve"> Router1 (config)#interface serial 2/0</w:t>
      </w:r>
    </w:p>
    <w:p w:rsidR="005D22A6" w:rsidRDefault="005D22A6" w:rsidP="005D22A6">
      <w:r>
        <w:t xml:space="preserve"> Router1 (config-if)#ip address 1.1.1.2 255.0.0.0</w:t>
      </w:r>
    </w:p>
    <w:p w:rsidR="005D22A6" w:rsidRDefault="005D22A6" w:rsidP="005D22A6">
      <w:r>
        <w:t xml:space="preserve"> Router1 (config-if)# encapsulation ppp</w:t>
      </w:r>
    </w:p>
    <w:p w:rsidR="005D22A6" w:rsidRDefault="005D22A6" w:rsidP="005D22A6">
      <w:r>
        <w:t>Router1 (config)#username ustb password 123</w:t>
      </w:r>
    </w:p>
    <w:p w:rsidR="005D22A6" w:rsidRDefault="005D22A6" w:rsidP="005D22A6">
      <w:r>
        <w:t>Router1 (config)#interface serial 2/0</w:t>
      </w:r>
    </w:p>
    <w:p w:rsidR="005D22A6" w:rsidRDefault="005D22A6" w:rsidP="005D22A6">
      <w:r>
        <w:t>Router1 (config-if)#ppp authentication pap</w:t>
      </w:r>
    </w:p>
    <w:p w:rsidR="005D22A6" w:rsidRPr="005D22A6" w:rsidRDefault="005D22A6" w:rsidP="005D22A6">
      <w:pPr>
        <w:rPr>
          <w:lang w:val="fr-FR"/>
        </w:rPr>
      </w:pPr>
      <w:r w:rsidRPr="005D22A6">
        <w:rPr>
          <w:lang w:val="fr-FR"/>
        </w:rPr>
        <w:t>Router1 #debug ppp authentication</w:t>
      </w:r>
    </w:p>
    <w:p w:rsidR="005D22A6" w:rsidRPr="005D22A6" w:rsidRDefault="005D22A6" w:rsidP="005D22A6">
      <w:pPr>
        <w:rPr>
          <w:lang w:val="fr-FR"/>
        </w:rPr>
      </w:pPr>
      <w:r w:rsidRPr="005D22A6">
        <w:rPr>
          <w:lang w:val="fr-FR"/>
        </w:rPr>
        <w:t>Router1 #conf t</w:t>
      </w:r>
    </w:p>
    <w:p w:rsidR="005D22A6" w:rsidRDefault="005D22A6" w:rsidP="005D22A6">
      <w:r>
        <w:t>Router1 (config)#interface serial 2/0</w:t>
      </w:r>
    </w:p>
    <w:p w:rsidR="005D22A6" w:rsidRDefault="005D22A6" w:rsidP="005D22A6">
      <w:r>
        <w:t>Router1 (config-if)#shutdown</w:t>
      </w:r>
    </w:p>
    <w:p w:rsidR="005D22A6" w:rsidRDefault="005D22A6" w:rsidP="005D22A6">
      <w:r>
        <w:t>Router1 (config-if)#no shutdown</w:t>
      </w:r>
    </w:p>
    <w:p w:rsidR="005D22A6" w:rsidRDefault="005D22A6" w:rsidP="005D22A6"/>
    <w:p w:rsidR="005D22A6" w:rsidRDefault="005D22A6" w:rsidP="005D22A6">
      <w:pPr>
        <w:rPr>
          <w:rFonts w:hint="eastAsia"/>
        </w:rPr>
      </w:pPr>
      <w:r>
        <w:rPr>
          <w:rFonts w:hint="eastAsia"/>
        </w:rPr>
        <w:t>2</w:t>
      </w:r>
      <w:r>
        <w:rPr>
          <w:rFonts w:hint="eastAsia"/>
        </w:rPr>
        <w:t>）路由器</w:t>
      </w:r>
      <w:r>
        <w:rPr>
          <w:rFonts w:hint="eastAsia"/>
        </w:rPr>
        <w:t>R2</w:t>
      </w:r>
      <w:r>
        <w:rPr>
          <w:rFonts w:hint="eastAsia"/>
        </w:rPr>
        <w:t>的配置有哪些？</w:t>
      </w:r>
    </w:p>
    <w:p w:rsidR="005D22A6" w:rsidRDefault="005D22A6" w:rsidP="005D22A6">
      <w:r>
        <w:t>Router(config)#hostname Router1</w:t>
      </w:r>
    </w:p>
    <w:p w:rsidR="005D22A6" w:rsidRDefault="005D22A6" w:rsidP="005D22A6">
      <w:r>
        <w:t>Router2 (config)#interface serial 2/0</w:t>
      </w:r>
    </w:p>
    <w:p w:rsidR="005D22A6" w:rsidRDefault="005D22A6" w:rsidP="005D22A6">
      <w:r>
        <w:t>Router2 (config-if)#ip address 1.1.1.1 255.0.0.0</w:t>
      </w:r>
    </w:p>
    <w:p w:rsidR="005D22A6" w:rsidRDefault="005D22A6" w:rsidP="005D22A6">
      <w:r>
        <w:t>Router2 (config-if)#encapsulation ppp</w:t>
      </w:r>
    </w:p>
    <w:p w:rsidR="005D22A6" w:rsidRDefault="005D22A6" w:rsidP="005D22A6">
      <w:r>
        <w:t>Router2 (config)#interface serial 2/0</w:t>
      </w:r>
    </w:p>
    <w:p w:rsidR="005D22A6" w:rsidRDefault="005D22A6" w:rsidP="005D22A6">
      <w:r>
        <w:t>Router2 (config-if)#ppp pap sent-username ustb password 0 123</w:t>
      </w:r>
    </w:p>
    <w:p w:rsidR="005D22A6" w:rsidRDefault="005D22A6" w:rsidP="005D22A6">
      <w:r>
        <w:t>Router #show interfaces serial 2/0</w:t>
      </w:r>
    </w:p>
    <w:p w:rsidR="005D22A6" w:rsidRDefault="005D22A6" w:rsidP="005D22A6">
      <w:pPr>
        <w:rPr>
          <w:rFonts w:hint="eastAsia"/>
        </w:rPr>
      </w:pPr>
      <w:r>
        <w:rPr>
          <w:rFonts w:hint="eastAsia"/>
        </w:rPr>
        <w:t>连通性截图：</w:t>
      </w:r>
    </w:p>
    <w:p w:rsidR="005D22A6" w:rsidRDefault="005D22A6" w:rsidP="005D22A6">
      <w:r>
        <w:t xml:space="preserve"> </w:t>
      </w:r>
    </w:p>
    <w:p w:rsidR="005D22A6" w:rsidRDefault="005D22A6" w:rsidP="005D22A6"/>
    <w:p w:rsidR="005D22A6" w:rsidRDefault="005D22A6" w:rsidP="005D22A6">
      <w:pPr>
        <w:rPr>
          <w:rFonts w:hint="eastAsia"/>
        </w:rPr>
      </w:pPr>
      <w:r>
        <w:rPr>
          <w:rFonts w:hint="eastAsia"/>
        </w:rPr>
        <w:lastRenderedPageBreak/>
        <w:t>4</w:t>
      </w:r>
      <w:r>
        <w:rPr>
          <w:rFonts w:hint="eastAsia"/>
        </w:rPr>
        <w:t>、实验过程中出现了哪些问题？怎样解决的？有什么收获？</w:t>
      </w:r>
    </w:p>
    <w:p w:rsidR="005D22A6" w:rsidRDefault="005D22A6" w:rsidP="005D22A6">
      <w:pPr>
        <w:rPr>
          <w:rFonts w:hint="eastAsia"/>
        </w:rPr>
      </w:pPr>
      <w:r>
        <w:rPr>
          <w:rFonts w:hint="eastAsia"/>
        </w:rPr>
        <w:t>问题：</w:t>
      </w:r>
    </w:p>
    <w:p w:rsidR="005D22A6" w:rsidRDefault="005D22A6" w:rsidP="005D22A6">
      <w:pPr>
        <w:rPr>
          <w:rFonts w:hint="eastAsia"/>
        </w:rPr>
      </w:pPr>
      <w:r>
        <w:rPr>
          <w:rFonts w:hint="eastAsia"/>
        </w:rPr>
        <w:t>（</w:t>
      </w:r>
      <w:r>
        <w:rPr>
          <w:rFonts w:hint="eastAsia"/>
        </w:rPr>
        <w:t>1</w:t>
      </w:r>
      <w:r>
        <w:rPr>
          <w:rFonts w:hint="eastAsia"/>
        </w:rPr>
        <w:t>）同组的两个人选了两个不同的端口结果无法连接；</w:t>
      </w:r>
    </w:p>
    <w:p w:rsidR="005D22A6" w:rsidRDefault="005D22A6" w:rsidP="005D22A6">
      <w:pPr>
        <w:rPr>
          <w:rFonts w:hint="eastAsia"/>
        </w:rPr>
      </w:pPr>
      <w:r>
        <w:rPr>
          <w:rFonts w:hint="eastAsia"/>
        </w:rPr>
        <w:t>（</w:t>
      </w:r>
      <w:r>
        <w:rPr>
          <w:rFonts w:hint="eastAsia"/>
        </w:rPr>
        <w:t>2</w:t>
      </w:r>
      <w:r>
        <w:rPr>
          <w:rFonts w:hint="eastAsia"/>
        </w:rPr>
        <w:t>）路由器的配置过程中出现了很多无效提示；</w:t>
      </w:r>
    </w:p>
    <w:p w:rsidR="005D22A6" w:rsidRDefault="005D22A6" w:rsidP="005D22A6">
      <w:pPr>
        <w:rPr>
          <w:rFonts w:hint="eastAsia"/>
        </w:rPr>
      </w:pPr>
      <w:r>
        <w:rPr>
          <w:rFonts w:hint="eastAsia"/>
        </w:rPr>
        <w:t>（</w:t>
      </w:r>
      <w:r>
        <w:rPr>
          <w:rFonts w:hint="eastAsia"/>
        </w:rPr>
        <w:t>3</w:t>
      </w:r>
      <w:r>
        <w:rPr>
          <w:rFonts w:hint="eastAsia"/>
        </w:rPr>
        <w:t>）对很多基本的路由器配置命令不熟悉。</w:t>
      </w:r>
    </w:p>
    <w:p w:rsidR="005D22A6" w:rsidRDefault="005D22A6" w:rsidP="005D22A6">
      <w:pPr>
        <w:rPr>
          <w:rFonts w:hint="eastAsia"/>
        </w:rPr>
      </w:pPr>
      <w:r>
        <w:rPr>
          <w:rFonts w:hint="eastAsia"/>
        </w:rPr>
        <w:t>解决方法：</w:t>
      </w:r>
    </w:p>
    <w:p w:rsidR="005D22A6" w:rsidRDefault="005D22A6" w:rsidP="005D22A6">
      <w:pPr>
        <w:rPr>
          <w:rFonts w:hint="eastAsia"/>
        </w:rPr>
      </w:pPr>
      <w:r>
        <w:rPr>
          <w:rFonts w:hint="eastAsia"/>
        </w:rPr>
        <w:t>（</w:t>
      </w:r>
      <w:r>
        <w:rPr>
          <w:rFonts w:hint="eastAsia"/>
        </w:rPr>
        <w:t>1</w:t>
      </w:r>
      <w:r>
        <w:rPr>
          <w:rFonts w:hint="eastAsia"/>
        </w:rPr>
        <w:t>）看实验指导书，两人改成一个端口；</w:t>
      </w:r>
    </w:p>
    <w:p w:rsidR="005D22A6" w:rsidRDefault="005D22A6" w:rsidP="005D22A6">
      <w:pPr>
        <w:rPr>
          <w:rFonts w:hint="eastAsia"/>
        </w:rPr>
      </w:pPr>
      <w:r>
        <w:rPr>
          <w:rFonts w:hint="eastAsia"/>
        </w:rPr>
        <w:t>（</w:t>
      </w:r>
      <w:r>
        <w:rPr>
          <w:rFonts w:hint="eastAsia"/>
        </w:rPr>
        <w:t>2</w:t>
      </w:r>
      <w:r>
        <w:rPr>
          <w:rFonts w:hint="eastAsia"/>
        </w:rPr>
        <w:t>）问同学，请求方法和原理；</w:t>
      </w:r>
    </w:p>
    <w:p w:rsidR="005D22A6" w:rsidRDefault="005D22A6" w:rsidP="005D22A6">
      <w:pPr>
        <w:rPr>
          <w:rFonts w:hint="eastAsia"/>
        </w:rPr>
      </w:pPr>
      <w:r>
        <w:rPr>
          <w:rFonts w:hint="eastAsia"/>
        </w:rPr>
        <w:t>（</w:t>
      </w:r>
      <w:r>
        <w:rPr>
          <w:rFonts w:hint="eastAsia"/>
        </w:rPr>
        <w:t>3</w:t>
      </w:r>
      <w:r>
        <w:rPr>
          <w:rFonts w:hint="eastAsia"/>
        </w:rPr>
        <w:t>）咨询老师，得到老师的耐心解答；</w:t>
      </w:r>
    </w:p>
    <w:p w:rsidR="005D22A6" w:rsidRDefault="005D22A6" w:rsidP="005D22A6"/>
    <w:p w:rsidR="005D22A6" w:rsidRDefault="005D22A6" w:rsidP="005D22A6"/>
    <w:p w:rsidR="005D22A6" w:rsidRDefault="005D22A6" w:rsidP="005D22A6"/>
    <w:p w:rsidR="005D22A6" w:rsidRDefault="005D22A6" w:rsidP="005D22A6">
      <w:pPr>
        <w:rPr>
          <w:rFonts w:hint="eastAsia"/>
        </w:rPr>
      </w:pPr>
      <w:r>
        <w:rPr>
          <w:rFonts w:hint="eastAsia"/>
        </w:rPr>
        <w:t>【实验收获】通过这个实验的学习，了解到了计算机网络的基本工作原理，明白了路由器的基本原理，掌握了距离矢量算法的基本，熟悉了</w:t>
      </w:r>
      <w:r>
        <w:rPr>
          <w:rFonts w:hint="eastAsia"/>
        </w:rPr>
        <w:t>RIP</w:t>
      </w:r>
      <w:r>
        <w:rPr>
          <w:rFonts w:hint="eastAsia"/>
        </w:rPr>
        <w:t>协议的配置。通过这三项的结合，更加深入地理解了老师上课的内容，明白额数据链路层</w:t>
      </w:r>
      <w:r>
        <w:rPr>
          <w:rFonts w:hint="eastAsia"/>
        </w:rPr>
        <w:t>PPP</w:t>
      </w:r>
      <w:r>
        <w:rPr>
          <w:rFonts w:hint="eastAsia"/>
        </w:rPr>
        <w:t>协议的真正内涵和意义。</w:t>
      </w:r>
    </w:p>
    <w:p w:rsidR="005D22A6" w:rsidRDefault="005D22A6" w:rsidP="005D22A6"/>
    <w:p w:rsidR="005D22A6" w:rsidRDefault="005D22A6" w:rsidP="005D22A6"/>
    <w:p w:rsidR="005D22A6" w:rsidRDefault="005D22A6" w:rsidP="005D22A6"/>
    <w:p w:rsidR="005D22A6" w:rsidRDefault="005D22A6" w:rsidP="005D22A6"/>
    <w:p w:rsidR="005D22A6" w:rsidRDefault="005D22A6" w:rsidP="005D22A6"/>
    <w:p w:rsidR="005D22A6" w:rsidRDefault="005D22A6" w:rsidP="005D22A6"/>
    <w:p w:rsidR="005D22A6" w:rsidRDefault="005D22A6" w:rsidP="005D22A6">
      <w:pPr>
        <w:rPr>
          <w:rFonts w:hint="eastAsia"/>
        </w:rPr>
      </w:pPr>
      <w:r>
        <w:rPr>
          <w:rFonts w:hint="eastAsia"/>
        </w:rPr>
        <w:t>实验二</w:t>
      </w:r>
      <w:r>
        <w:rPr>
          <w:rFonts w:hint="eastAsia"/>
        </w:rPr>
        <w:t xml:space="preserve">  </w:t>
      </w:r>
      <w:r>
        <w:rPr>
          <w:rFonts w:hint="eastAsia"/>
        </w:rPr>
        <w:t>单台交换机划分</w:t>
      </w:r>
      <w:r>
        <w:rPr>
          <w:rFonts w:hint="eastAsia"/>
        </w:rPr>
        <w:t>VLAN/</w:t>
      </w:r>
      <w:r>
        <w:rPr>
          <w:rFonts w:hint="eastAsia"/>
        </w:rPr>
        <w:t>跨交换机实现相同</w:t>
      </w:r>
      <w:r>
        <w:rPr>
          <w:rFonts w:hint="eastAsia"/>
        </w:rPr>
        <w:t>VLAN</w:t>
      </w:r>
      <w:r>
        <w:rPr>
          <w:rFonts w:hint="eastAsia"/>
        </w:rPr>
        <w:t>互访</w:t>
      </w:r>
    </w:p>
    <w:p w:rsidR="005D22A6" w:rsidRDefault="005D22A6" w:rsidP="005D22A6">
      <w:pPr>
        <w:rPr>
          <w:rFonts w:hint="eastAsia"/>
        </w:rPr>
      </w:pPr>
      <w:r>
        <w:rPr>
          <w:rFonts w:hint="eastAsia"/>
        </w:rPr>
        <w:t>一、实验目的</w:t>
      </w:r>
    </w:p>
    <w:p w:rsidR="005D22A6" w:rsidRDefault="005D22A6" w:rsidP="005D22A6">
      <w:pPr>
        <w:rPr>
          <w:rFonts w:hint="eastAsia"/>
        </w:rPr>
      </w:pPr>
      <w:r>
        <w:rPr>
          <w:rFonts w:hint="eastAsia"/>
        </w:rPr>
        <w:t>1</w:t>
      </w:r>
      <w:r>
        <w:rPr>
          <w:rFonts w:hint="eastAsia"/>
        </w:rPr>
        <w:t>．了解</w:t>
      </w:r>
      <w:r>
        <w:rPr>
          <w:rFonts w:hint="eastAsia"/>
        </w:rPr>
        <w:t>VLAN</w:t>
      </w:r>
      <w:r>
        <w:rPr>
          <w:rFonts w:hint="eastAsia"/>
        </w:rPr>
        <w:t>的原理；</w:t>
      </w:r>
    </w:p>
    <w:p w:rsidR="005D22A6" w:rsidRDefault="005D22A6" w:rsidP="005D22A6">
      <w:pPr>
        <w:rPr>
          <w:rFonts w:hint="eastAsia"/>
        </w:rPr>
      </w:pPr>
      <w:r>
        <w:rPr>
          <w:rFonts w:hint="eastAsia"/>
        </w:rPr>
        <w:t>2</w:t>
      </w:r>
      <w:r>
        <w:rPr>
          <w:rFonts w:hint="eastAsia"/>
        </w:rPr>
        <w:t>．熟练掌握二层交换机</w:t>
      </w:r>
      <w:r>
        <w:rPr>
          <w:rFonts w:hint="eastAsia"/>
        </w:rPr>
        <w:t>VLAN</w:t>
      </w:r>
      <w:r>
        <w:rPr>
          <w:rFonts w:hint="eastAsia"/>
        </w:rPr>
        <w:t>的划分方法；</w:t>
      </w:r>
    </w:p>
    <w:p w:rsidR="005D22A6" w:rsidRDefault="005D22A6" w:rsidP="005D22A6">
      <w:pPr>
        <w:rPr>
          <w:rFonts w:hint="eastAsia"/>
        </w:rPr>
      </w:pPr>
      <w:r>
        <w:rPr>
          <w:rFonts w:hint="eastAsia"/>
        </w:rPr>
        <w:t>3</w:t>
      </w:r>
      <w:r>
        <w:rPr>
          <w:rFonts w:hint="eastAsia"/>
        </w:rPr>
        <w:t>．了解如何验证</w:t>
      </w:r>
      <w:r>
        <w:rPr>
          <w:rFonts w:hint="eastAsia"/>
        </w:rPr>
        <w:t>VLAN</w:t>
      </w:r>
      <w:r>
        <w:rPr>
          <w:rFonts w:hint="eastAsia"/>
        </w:rPr>
        <w:t>的划分；</w:t>
      </w:r>
    </w:p>
    <w:p w:rsidR="005D22A6" w:rsidRDefault="005D22A6" w:rsidP="005D22A6">
      <w:pPr>
        <w:rPr>
          <w:rFonts w:hint="eastAsia"/>
        </w:rPr>
      </w:pPr>
      <w:r>
        <w:rPr>
          <w:rFonts w:hint="eastAsia"/>
        </w:rPr>
        <w:t>4.</w:t>
      </w:r>
      <w:r>
        <w:rPr>
          <w:rFonts w:hint="eastAsia"/>
        </w:rPr>
        <w:t>了解</w:t>
      </w:r>
      <w:r>
        <w:rPr>
          <w:rFonts w:hint="eastAsia"/>
        </w:rPr>
        <w:t>IEEE802.1q</w:t>
      </w:r>
      <w:r>
        <w:rPr>
          <w:rFonts w:hint="eastAsia"/>
        </w:rPr>
        <w:t>的实现方法；</w:t>
      </w:r>
    </w:p>
    <w:p w:rsidR="005D22A6" w:rsidRDefault="005D22A6" w:rsidP="005D22A6">
      <w:pPr>
        <w:rPr>
          <w:rFonts w:hint="eastAsia"/>
        </w:rPr>
      </w:pPr>
      <w:r>
        <w:rPr>
          <w:rFonts w:hint="eastAsia"/>
        </w:rPr>
        <w:t>5.</w:t>
      </w:r>
      <w:r>
        <w:rPr>
          <w:rFonts w:hint="eastAsia"/>
        </w:rPr>
        <w:t>了解交换机接口的</w:t>
      </w:r>
      <w:r>
        <w:rPr>
          <w:rFonts w:hint="eastAsia"/>
        </w:rPr>
        <w:t>trunk</w:t>
      </w:r>
      <w:r>
        <w:rPr>
          <w:rFonts w:hint="eastAsia"/>
        </w:rPr>
        <w:t>模式和</w:t>
      </w:r>
      <w:r>
        <w:rPr>
          <w:rFonts w:hint="eastAsia"/>
        </w:rPr>
        <w:t>access</w:t>
      </w:r>
      <w:r>
        <w:rPr>
          <w:rFonts w:hint="eastAsia"/>
        </w:rPr>
        <w:t>模式；</w:t>
      </w:r>
    </w:p>
    <w:p w:rsidR="005D22A6" w:rsidRDefault="005D22A6" w:rsidP="005D22A6">
      <w:pPr>
        <w:rPr>
          <w:rFonts w:hint="eastAsia"/>
        </w:rPr>
      </w:pPr>
      <w:r>
        <w:rPr>
          <w:rFonts w:hint="eastAsia"/>
        </w:rPr>
        <w:t>6.</w:t>
      </w:r>
      <w:r>
        <w:rPr>
          <w:rFonts w:hint="eastAsia"/>
        </w:rPr>
        <w:t>掌握链路聚合的原理及配置方法。</w:t>
      </w:r>
    </w:p>
    <w:p w:rsidR="005D22A6" w:rsidRDefault="005D22A6" w:rsidP="005D22A6">
      <w:pPr>
        <w:rPr>
          <w:rFonts w:hint="eastAsia"/>
        </w:rPr>
      </w:pPr>
      <w:r>
        <w:rPr>
          <w:rFonts w:hint="eastAsia"/>
        </w:rPr>
        <w:t>二、实验设备和拓扑图</w:t>
      </w:r>
    </w:p>
    <w:p w:rsidR="005D22A6" w:rsidRDefault="005D22A6" w:rsidP="005D22A6">
      <w:pPr>
        <w:rPr>
          <w:rFonts w:hint="eastAsia"/>
        </w:rPr>
      </w:pPr>
      <w:r>
        <w:rPr>
          <w:rFonts w:hint="eastAsia"/>
        </w:rPr>
        <w:t>R1762</w:t>
      </w:r>
      <w:r>
        <w:rPr>
          <w:rFonts w:hint="eastAsia"/>
        </w:rPr>
        <w:t>路由器（</w:t>
      </w:r>
      <w:r>
        <w:rPr>
          <w:rFonts w:hint="eastAsia"/>
        </w:rPr>
        <w:t>2</w:t>
      </w:r>
      <w:r>
        <w:rPr>
          <w:rFonts w:hint="eastAsia"/>
        </w:rPr>
        <w:t>台）、</w:t>
      </w:r>
      <w:r>
        <w:rPr>
          <w:rFonts w:hint="eastAsia"/>
        </w:rPr>
        <w:t>V.35</w:t>
      </w:r>
      <w:r>
        <w:rPr>
          <w:rFonts w:hint="eastAsia"/>
        </w:rPr>
        <w:t>线缆（</w:t>
      </w:r>
      <w:r>
        <w:rPr>
          <w:rFonts w:hint="eastAsia"/>
        </w:rPr>
        <w:t>1</w:t>
      </w:r>
      <w:r>
        <w:rPr>
          <w:rFonts w:hint="eastAsia"/>
        </w:rPr>
        <w:t>条）</w:t>
      </w:r>
    </w:p>
    <w:p w:rsidR="005D22A6" w:rsidRDefault="005D22A6" w:rsidP="005D22A6">
      <w:r>
        <w:t xml:space="preserve">  </w:t>
      </w:r>
    </w:p>
    <w:p w:rsidR="005D22A6" w:rsidRDefault="005D22A6" w:rsidP="005D22A6">
      <w:pPr>
        <w:rPr>
          <w:rFonts w:hint="eastAsia"/>
        </w:rPr>
      </w:pPr>
      <w:r>
        <w:rPr>
          <w:rFonts w:hint="eastAsia"/>
        </w:rPr>
        <w:t>三、实验步骤</w:t>
      </w:r>
    </w:p>
    <w:p w:rsidR="005D22A6" w:rsidRDefault="005D22A6" w:rsidP="005D22A6">
      <w:pPr>
        <w:rPr>
          <w:rFonts w:hint="eastAsia"/>
        </w:rPr>
      </w:pPr>
      <w:r>
        <w:rPr>
          <w:rFonts w:hint="eastAsia"/>
        </w:rPr>
        <w:t>1</w:t>
      </w:r>
      <w:r>
        <w:rPr>
          <w:rFonts w:hint="eastAsia"/>
        </w:rPr>
        <w:t>、单台交换机划分</w:t>
      </w:r>
      <w:r>
        <w:rPr>
          <w:rFonts w:hint="eastAsia"/>
        </w:rPr>
        <w:t xml:space="preserve">VLAN </w:t>
      </w:r>
    </w:p>
    <w:p w:rsidR="005D22A6" w:rsidRDefault="005D22A6" w:rsidP="005D22A6">
      <w:pPr>
        <w:rPr>
          <w:rFonts w:hint="eastAsia"/>
        </w:rPr>
      </w:pPr>
      <w:r>
        <w:rPr>
          <w:rFonts w:hint="eastAsia"/>
        </w:rPr>
        <w:t>1</w:t>
      </w:r>
      <w:r>
        <w:rPr>
          <w:rFonts w:hint="eastAsia"/>
        </w:rPr>
        <w:t>）在思科模拟器中将电脑和路由器连线</w:t>
      </w:r>
    </w:p>
    <w:p w:rsidR="005D22A6" w:rsidRDefault="005D22A6" w:rsidP="005D22A6">
      <w:pPr>
        <w:rPr>
          <w:rFonts w:hint="eastAsia"/>
        </w:rPr>
      </w:pPr>
      <w:r>
        <w:rPr>
          <w:rFonts w:hint="eastAsia"/>
        </w:rPr>
        <w:t>2</w:t>
      </w:r>
      <w:r>
        <w:rPr>
          <w:rFonts w:hint="eastAsia"/>
        </w:rPr>
        <w:t>）创建</w:t>
      </w:r>
      <w:r>
        <w:rPr>
          <w:rFonts w:hint="eastAsia"/>
        </w:rPr>
        <w:t>VLAN</w:t>
      </w:r>
    </w:p>
    <w:p w:rsidR="005D22A6" w:rsidRDefault="005D22A6" w:rsidP="005D22A6">
      <w:r>
        <w:t xml:space="preserve">                                                   </w:t>
      </w:r>
    </w:p>
    <w:p w:rsidR="005D22A6" w:rsidRDefault="005D22A6" w:rsidP="005D22A6">
      <w:pPr>
        <w:rPr>
          <w:rFonts w:hint="eastAsia"/>
        </w:rPr>
      </w:pPr>
      <w:r>
        <w:rPr>
          <w:rFonts w:hint="eastAsia"/>
        </w:rPr>
        <w:t>第</w:t>
      </w:r>
      <w:r>
        <w:rPr>
          <w:rFonts w:hint="eastAsia"/>
        </w:rPr>
        <w:t>3</w:t>
      </w:r>
      <w:r>
        <w:rPr>
          <w:rFonts w:hint="eastAsia"/>
        </w:rPr>
        <w:t>步：给</w:t>
      </w:r>
      <w:r>
        <w:rPr>
          <w:rFonts w:hint="eastAsia"/>
        </w:rPr>
        <w:t>VLAN</w:t>
      </w:r>
      <w:r>
        <w:rPr>
          <w:rFonts w:hint="eastAsia"/>
        </w:rPr>
        <w:t>添加端口</w:t>
      </w:r>
    </w:p>
    <w:p w:rsidR="005D22A6" w:rsidRDefault="005D22A6" w:rsidP="005D22A6">
      <w:r>
        <w:t xml:space="preserve"> </w:t>
      </w:r>
    </w:p>
    <w:p w:rsidR="005D22A6" w:rsidRDefault="005D22A6" w:rsidP="005D22A6">
      <w:pPr>
        <w:rPr>
          <w:rFonts w:hint="eastAsia"/>
        </w:rPr>
      </w:pPr>
      <w:r>
        <w:rPr>
          <w:rFonts w:hint="eastAsia"/>
        </w:rPr>
        <w:t>第</w:t>
      </w:r>
      <w:r>
        <w:rPr>
          <w:rFonts w:hint="eastAsia"/>
        </w:rPr>
        <w:t>4</w:t>
      </w:r>
      <w:r>
        <w:rPr>
          <w:rFonts w:hint="eastAsia"/>
        </w:rPr>
        <w:t>步：配置网卡地址</w:t>
      </w:r>
    </w:p>
    <w:p w:rsidR="005D22A6" w:rsidRDefault="005D22A6" w:rsidP="005D22A6">
      <w:pPr>
        <w:rPr>
          <w:rFonts w:hint="eastAsia"/>
        </w:rPr>
      </w:pPr>
      <w:r>
        <w:rPr>
          <w:rFonts w:hint="eastAsia"/>
        </w:rPr>
        <w:t>PC0</w:t>
      </w:r>
      <w:r>
        <w:rPr>
          <w:rFonts w:hint="eastAsia"/>
        </w:rPr>
        <w:t>：</w:t>
      </w:r>
      <w:r>
        <w:rPr>
          <w:rFonts w:hint="eastAsia"/>
        </w:rPr>
        <w:t>192.16.1.11</w:t>
      </w:r>
    </w:p>
    <w:p w:rsidR="005D22A6" w:rsidRDefault="005D22A6" w:rsidP="005D22A6">
      <w:pPr>
        <w:rPr>
          <w:rFonts w:hint="eastAsia"/>
        </w:rPr>
      </w:pPr>
      <w:r>
        <w:rPr>
          <w:rFonts w:hint="eastAsia"/>
        </w:rPr>
        <w:t>PC1</w:t>
      </w:r>
      <w:r>
        <w:rPr>
          <w:rFonts w:hint="eastAsia"/>
        </w:rPr>
        <w:t>：</w:t>
      </w:r>
      <w:r>
        <w:rPr>
          <w:rFonts w:hint="eastAsia"/>
        </w:rPr>
        <w:t>192.16.1.22</w:t>
      </w:r>
    </w:p>
    <w:p w:rsidR="005D22A6" w:rsidRDefault="005D22A6" w:rsidP="005D22A6">
      <w:pPr>
        <w:rPr>
          <w:rFonts w:hint="eastAsia"/>
        </w:rPr>
      </w:pPr>
      <w:r>
        <w:rPr>
          <w:rFonts w:hint="eastAsia"/>
        </w:rPr>
        <w:t>第</w:t>
      </w:r>
      <w:r>
        <w:rPr>
          <w:rFonts w:hint="eastAsia"/>
        </w:rPr>
        <w:t>5</w:t>
      </w:r>
      <w:r>
        <w:rPr>
          <w:rFonts w:hint="eastAsia"/>
        </w:rPr>
        <w:t>步：验证</w:t>
      </w:r>
    </w:p>
    <w:p w:rsidR="005D22A6" w:rsidRDefault="005D22A6" w:rsidP="005D22A6">
      <w:pPr>
        <w:rPr>
          <w:rFonts w:hint="eastAsia"/>
        </w:rPr>
      </w:pPr>
      <w:r>
        <w:rPr>
          <w:rFonts w:hint="eastAsia"/>
        </w:rPr>
        <w:t>（</w:t>
      </w:r>
      <w:r>
        <w:rPr>
          <w:rFonts w:hint="eastAsia"/>
        </w:rPr>
        <w:t>1</w:t>
      </w:r>
      <w:r>
        <w:rPr>
          <w:rFonts w:hint="eastAsia"/>
        </w:rPr>
        <w:t>）</w:t>
      </w:r>
    </w:p>
    <w:p w:rsidR="005D22A6" w:rsidRDefault="005D22A6" w:rsidP="005D22A6">
      <w:r>
        <w:t xml:space="preserve"> </w:t>
      </w:r>
    </w:p>
    <w:p w:rsidR="005D22A6" w:rsidRDefault="005D22A6" w:rsidP="005D22A6">
      <w:pPr>
        <w:rPr>
          <w:rFonts w:hint="eastAsia"/>
        </w:rPr>
      </w:pPr>
      <w:r>
        <w:rPr>
          <w:rFonts w:hint="eastAsia"/>
        </w:rPr>
        <w:t>（</w:t>
      </w:r>
      <w:r>
        <w:rPr>
          <w:rFonts w:hint="eastAsia"/>
        </w:rPr>
        <w:t>2</w:t>
      </w:r>
      <w:r>
        <w:rPr>
          <w:rFonts w:hint="eastAsia"/>
        </w:rPr>
        <w:t>）</w:t>
      </w:r>
    </w:p>
    <w:p w:rsidR="005D22A6" w:rsidRDefault="005D22A6" w:rsidP="005D22A6">
      <w:r>
        <w:t xml:space="preserve"> </w:t>
      </w:r>
    </w:p>
    <w:p w:rsidR="005D22A6" w:rsidRDefault="005D22A6" w:rsidP="005D22A6">
      <w:pPr>
        <w:rPr>
          <w:rFonts w:hint="eastAsia"/>
        </w:rPr>
      </w:pPr>
      <w:r>
        <w:rPr>
          <w:rFonts w:hint="eastAsia"/>
        </w:rPr>
        <w:lastRenderedPageBreak/>
        <w:t>（</w:t>
      </w:r>
      <w:r>
        <w:rPr>
          <w:rFonts w:hint="eastAsia"/>
        </w:rPr>
        <w:t>3</w:t>
      </w:r>
      <w:r>
        <w:rPr>
          <w:rFonts w:hint="eastAsia"/>
        </w:rPr>
        <w:t>）</w:t>
      </w:r>
    </w:p>
    <w:p w:rsidR="005D22A6" w:rsidRDefault="005D22A6" w:rsidP="005D22A6">
      <w:r>
        <w:t xml:space="preserve"> </w:t>
      </w:r>
    </w:p>
    <w:p w:rsidR="005D22A6" w:rsidRDefault="005D22A6" w:rsidP="005D22A6">
      <w:pPr>
        <w:rPr>
          <w:rFonts w:hint="eastAsia"/>
        </w:rPr>
      </w:pPr>
      <w:r>
        <w:rPr>
          <w:rFonts w:hint="eastAsia"/>
        </w:rPr>
        <w:t>2.</w:t>
      </w:r>
      <w:r>
        <w:rPr>
          <w:rFonts w:hint="eastAsia"/>
        </w:rPr>
        <w:t>跨交换机实现相同</w:t>
      </w:r>
      <w:r>
        <w:rPr>
          <w:rFonts w:hint="eastAsia"/>
        </w:rPr>
        <w:t>VLAN</w:t>
      </w:r>
      <w:r>
        <w:rPr>
          <w:rFonts w:hint="eastAsia"/>
        </w:rPr>
        <w:t>互访</w:t>
      </w:r>
    </w:p>
    <w:p w:rsidR="005D22A6" w:rsidRDefault="005D22A6" w:rsidP="005D22A6">
      <w:pPr>
        <w:rPr>
          <w:rFonts w:hint="eastAsia"/>
        </w:rPr>
      </w:pPr>
      <w:r>
        <w:rPr>
          <w:rFonts w:hint="eastAsia"/>
        </w:rPr>
        <w:t xml:space="preserve"> </w:t>
      </w:r>
      <w:r>
        <w:rPr>
          <w:rFonts w:hint="eastAsia"/>
        </w:rPr>
        <w:t>第</w:t>
      </w:r>
      <w:r>
        <w:rPr>
          <w:rFonts w:hint="eastAsia"/>
        </w:rPr>
        <w:t>1</w:t>
      </w:r>
      <w:r>
        <w:rPr>
          <w:rFonts w:hint="eastAsia"/>
        </w:rPr>
        <w:t>步：连线</w:t>
      </w:r>
    </w:p>
    <w:p w:rsidR="005D22A6" w:rsidRDefault="005D22A6" w:rsidP="005D22A6">
      <w:r>
        <w:t xml:space="preserve"> </w:t>
      </w:r>
    </w:p>
    <w:p w:rsidR="005D22A6" w:rsidRDefault="005D22A6" w:rsidP="005D22A6">
      <w:pPr>
        <w:rPr>
          <w:rFonts w:hint="eastAsia"/>
        </w:rPr>
      </w:pPr>
      <w:r>
        <w:rPr>
          <w:rFonts w:hint="eastAsia"/>
        </w:rPr>
        <w:t>第</w:t>
      </w:r>
      <w:r>
        <w:rPr>
          <w:rFonts w:hint="eastAsia"/>
        </w:rPr>
        <w:t>2</w:t>
      </w:r>
      <w:r>
        <w:rPr>
          <w:rFonts w:hint="eastAsia"/>
        </w:rPr>
        <w:t>步：创建</w:t>
      </w:r>
      <w:r>
        <w:rPr>
          <w:rFonts w:hint="eastAsia"/>
        </w:rPr>
        <w:t>VLAN</w:t>
      </w:r>
      <w:r>
        <w:rPr>
          <w:rFonts w:hint="eastAsia"/>
        </w:rPr>
        <w:t>，两个交换机的配置相同。</w:t>
      </w:r>
    </w:p>
    <w:p w:rsidR="005D22A6" w:rsidRDefault="005D22A6" w:rsidP="005D22A6">
      <w:r>
        <w:t xml:space="preserve"> </w:t>
      </w:r>
    </w:p>
    <w:p w:rsidR="005D22A6" w:rsidRDefault="005D22A6" w:rsidP="005D22A6">
      <w:pPr>
        <w:rPr>
          <w:rFonts w:hint="eastAsia"/>
        </w:rPr>
      </w:pPr>
      <w:r>
        <w:rPr>
          <w:rFonts w:hint="eastAsia"/>
        </w:rPr>
        <w:t>第</w:t>
      </w:r>
      <w:r>
        <w:rPr>
          <w:rFonts w:hint="eastAsia"/>
        </w:rPr>
        <w:t>3</w:t>
      </w:r>
      <w:r>
        <w:rPr>
          <w:rFonts w:hint="eastAsia"/>
        </w:rPr>
        <w:t>步：给</w:t>
      </w:r>
      <w:r>
        <w:rPr>
          <w:rFonts w:hint="eastAsia"/>
        </w:rPr>
        <w:t>VLAN</w:t>
      </w:r>
      <w:r>
        <w:rPr>
          <w:rFonts w:hint="eastAsia"/>
        </w:rPr>
        <w:t>添加端口，两个交换机的配置相同。</w:t>
      </w:r>
    </w:p>
    <w:p w:rsidR="005D22A6" w:rsidRDefault="005D22A6" w:rsidP="005D22A6">
      <w:r>
        <w:t xml:space="preserve"> </w:t>
      </w:r>
    </w:p>
    <w:p w:rsidR="005D22A6" w:rsidRDefault="005D22A6" w:rsidP="005D22A6">
      <w:pPr>
        <w:rPr>
          <w:rFonts w:hint="eastAsia"/>
        </w:rPr>
      </w:pPr>
      <w:r>
        <w:rPr>
          <w:rFonts w:hint="eastAsia"/>
        </w:rPr>
        <w:t>第</w:t>
      </w:r>
      <w:r>
        <w:rPr>
          <w:rFonts w:hint="eastAsia"/>
        </w:rPr>
        <w:t>4</w:t>
      </w:r>
      <w:r>
        <w:rPr>
          <w:rFonts w:hint="eastAsia"/>
        </w:rPr>
        <w:t>步：查看配置</w:t>
      </w:r>
    </w:p>
    <w:p w:rsidR="005D22A6" w:rsidRDefault="005D22A6" w:rsidP="005D22A6">
      <w:r>
        <w:t xml:space="preserve"> </w:t>
      </w:r>
    </w:p>
    <w:p w:rsidR="005D22A6" w:rsidRDefault="005D22A6" w:rsidP="005D22A6">
      <w:pPr>
        <w:rPr>
          <w:rFonts w:hint="eastAsia"/>
        </w:rPr>
      </w:pPr>
      <w:r>
        <w:rPr>
          <w:rFonts w:hint="eastAsia"/>
        </w:rPr>
        <w:t>第</w:t>
      </w:r>
      <w:r>
        <w:rPr>
          <w:rFonts w:hint="eastAsia"/>
        </w:rPr>
        <w:t>5</w:t>
      </w:r>
      <w:r>
        <w:rPr>
          <w:rFonts w:hint="eastAsia"/>
        </w:rPr>
        <w:t>步：在交换机上配置端口聚合，两个交换机的配置相同。</w:t>
      </w:r>
    </w:p>
    <w:p w:rsidR="005D22A6" w:rsidRDefault="005D22A6" w:rsidP="005D22A6">
      <w:r>
        <w:t xml:space="preserve"> </w:t>
      </w:r>
    </w:p>
    <w:p w:rsidR="005D22A6" w:rsidRDefault="005D22A6" w:rsidP="005D22A6">
      <w:pPr>
        <w:rPr>
          <w:rFonts w:hint="eastAsia"/>
        </w:rPr>
      </w:pPr>
      <w:r>
        <w:rPr>
          <w:rFonts w:hint="eastAsia"/>
        </w:rPr>
        <w:t>第</w:t>
      </w:r>
      <w:r>
        <w:rPr>
          <w:rFonts w:hint="eastAsia"/>
        </w:rPr>
        <w:t>6</w:t>
      </w:r>
      <w:r>
        <w:rPr>
          <w:rFonts w:hint="eastAsia"/>
        </w:rPr>
        <w:t>步，设置网卡地址</w:t>
      </w:r>
    </w:p>
    <w:p w:rsidR="005D22A6" w:rsidRDefault="005D22A6" w:rsidP="005D22A6">
      <w:pPr>
        <w:rPr>
          <w:rFonts w:hint="eastAsia"/>
        </w:rPr>
      </w:pPr>
      <w:r>
        <w:rPr>
          <w:rFonts w:hint="eastAsia"/>
        </w:rPr>
        <w:t>PC0</w:t>
      </w:r>
      <w:r>
        <w:rPr>
          <w:rFonts w:hint="eastAsia"/>
        </w:rPr>
        <w:t>：</w:t>
      </w:r>
      <w:r>
        <w:rPr>
          <w:rFonts w:hint="eastAsia"/>
        </w:rPr>
        <w:t>172.16.1.11</w:t>
      </w:r>
    </w:p>
    <w:p w:rsidR="005D22A6" w:rsidRDefault="005D22A6" w:rsidP="005D22A6">
      <w:pPr>
        <w:rPr>
          <w:rFonts w:hint="eastAsia"/>
        </w:rPr>
      </w:pPr>
      <w:r>
        <w:rPr>
          <w:rFonts w:hint="eastAsia"/>
        </w:rPr>
        <w:t>PC1</w:t>
      </w:r>
      <w:r>
        <w:rPr>
          <w:rFonts w:hint="eastAsia"/>
        </w:rPr>
        <w:t>：</w:t>
      </w:r>
      <w:r>
        <w:rPr>
          <w:rFonts w:hint="eastAsia"/>
        </w:rPr>
        <w:t>172.16.2.22</w:t>
      </w:r>
    </w:p>
    <w:p w:rsidR="005D22A6" w:rsidRDefault="005D22A6" w:rsidP="005D22A6">
      <w:pPr>
        <w:rPr>
          <w:rFonts w:hint="eastAsia"/>
        </w:rPr>
      </w:pPr>
      <w:r>
        <w:rPr>
          <w:rFonts w:hint="eastAsia"/>
        </w:rPr>
        <w:t>PC2</w:t>
      </w:r>
      <w:r>
        <w:rPr>
          <w:rFonts w:hint="eastAsia"/>
        </w:rPr>
        <w:t>：</w:t>
      </w:r>
      <w:r>
        <w:rPr>
          <w:rFonts w:hint="eastAsia"/>
        </w:rPr>
        <w:t>172.16.1.33</w:t>
      </w:r>
    </w:p>
    <w:p w:rsidR="005D22A6" w:rsidRDefault="005D22A6" w:rsidP="005D22A6">
      <w:pPr>
        <w:rPr>
          <w:rFonts w:hint="eastAsia"/>
        </w:rPr>
      </w:pPr>
      <w:r>
        <w:rPr>
          <w:rFonts w:hint="eastAsia"/>
        </w:rPr>
        <w:t>PC3</w:t>
      </w:r>
      <w:r>
        <w:rPr>
          <w:rFonts w:hint="eastAsia"/>
        </w:rPr>
        <w:t>：</w:t>
      </w:r>
      <w:r>
        <w:rPr>
          <w:rFonts w:hint="eastAsia"/>
        </w:rPr>
        <w:t>172.16.2.44</w:t>
      </w:r>
    </w:p>
    <w:p w:rsidR="005D22A6" w:rsidRDefault="005D22A6" w:rsidP="005D22A6">
      <w:pPr>
        <w:rPr>
          <w:rFonts w:hint="eastAsia"/>
        </w:rPr>
      </w:pPr>
      <w:r>
        <w:rPr>
          <w:rFonts w:hint="eastAsia"/>
        </w:rPr>
        <w:t>第</w:t>
      </w:r>
      <w:r>
        <w:rPr>
          <w:rFonts w:hint="eastAsia"/>
        </w:rPr>
        <w:t>7</w:t>
      </w:r>
      <w:r>
        <w:rPr>
          <w:rFonts w:hint="eastAsia"/>
        </w:rPr>
        <w:t>步，验证连通性</w:t>
      </w:r>
    </w:p>
    <w:p w:rsidR="005D22A6" w:rsidRDefault="005D22A6" w:rsidP="005D22A6">
      <w:pPr>
        <w:rPr>
          <w:rFonts w:hint="eastAsia"/>
        </w:rPr>
      </w:pPr>
      <w:r>
        <w:rPr>
          <w:rFonts w:hint="eastAsia"/>
        </w:rPr>
        <w:t>（</w:t>
      </w:r>
      <w:r>
        <w:rPr>
          <w:rFonts w:hint="eastAsia"/>
        </w:rPr>
        <w:t>1</w:t>
      </w:r>
      <w:r>
        <w:rPr>
          <w:rFonts w:hint="eastAsia"/>
        </w:rPr>
        <w:t>）</w:t>
      </w:r>
    </w:p>
    <w:p w:rsidR="005D22A6" w:rsidRDefault="005D22A6" w:rsidP="005D22A6">
      <w:r>
        <w:t xml:space="preserve"> </w:t>
      </w:r>
    </w:p>
    <w:p w:rsidR="005D22A6" w:rsidRDefault="005D22A6" w:rsidP="005D22A6">
      <w:pPr>
        <w:rPr>
          <w:rFonts w:hint="eastAsia"/>
        </w:rPr>
      </w:pPr>
      <w:r>
        <w:rPr>
          <w:rFonts w:hint="eastAsia"/>
        </w:rPr>
        <w:t>（</w:t>
      </w:r>
      <w:r>
        <w:rPr>
          <w:rFonts w:hint="eastAsia"/>
        </w:rPr>
        <w:t>2</w:t>
      </w:r>
      <w:r>
        <w:rPr>
          <w:rFonts w:hint="eastAsia"/>
        </w:rPr>
        <w:t>）</w:t>
      </w:r>
    </w:p>
    <w:p w:rsidR="005D22A6" w:rsidRDefault="005D22A6" w:rsidP="005D22A6">
      <w:r>
        <w:t xml:space="preserve"> </w:t>
      </w:r>
    </w:p>
    <w:p w:rsidR="005D22A6" w:rsidRDefault="005D22A6" w:rsidP="005D22A6">
      <w:pPr>
        <w:rPr>
          <w:rFonts w:hint="eastAsia"/>
        </w:rPr>
      </w:pPr>
      <w:r>
        <w:rPr>
          <w:rFonts w:hint="eastAsia"/>
        </w:rPr>
        <w:t>（</w:t>
      </w:r>
      <w:r>
        <w:rPr>
          <w:rFonts w:hint="eastAsia"/>
        </w:rPr>
        <w:t>3</w:t>
      </w:r>
      <w:r>
        <w:rPr>
          <w:rFonts w:hint="eastAsia"/>
        </w:rPr>
        <w:t>）</w:t>
      </w:r>
    </w:p>
    <w:p w:rsidR="005D22A6" w:rsidRDefault="005D22A6" w:rsidP="005D22A6">
      <w:r>
        <w:t xml:space="preserve"> </w:t>
      </w:r>
    </w:p>
    <w:p w:rsidR="005D22A6" w:rsidRDefault="005D22A6" w:rsidP="005D22A6">
      <w:pPr>
        <w:rPr>
          <w:rFonts w:hint="eastAsia"/>
        </w:rPr>
      </w:pPr>
      <w:r>
        <w:rPr>
          <w:rFonts w:hint="eastAsia"/>
        </w:rPr>
        <w:t>2</w:t>
      </w:r>
      <w:r>
        <w:rPr>
          <w:rFonts w:hint="eastAsia"/>
        </w:rPr>
        <w:t>、实验过程中出现了哪些问题？怎样解决的？有什么收获？</w:t>
      </w:r>
    </w:p>
    <w:p w:rsidR="005D22A6" w:rsidRDefault="005D22A6" w:rsidP="005D22A6">
      <w:pPr>
        <w:rPr>
          <w:rFonts w:hint="eastAsia"/>
        </w:rPr>
      </w:pPr>
      <w:r>
        <w:rPr>
          <w:rFonts w:hint="eastAsia"/>
        </w:rPr>
        <w:t>在做第二个实验的时候，在创建聚合端口的代码输入存在问题，最后将代码进行修改，只连接一个端口，并将代码改成“</w:t>
      </w:r>
      <w:r>
        <w:rPr>
          <w:rFonts w:hint="eastAsia"/>
        </w:rPr>
        <w:t>interface f 0/23</w:t>
      </w:r>
      <w:r>
        <w:rPr>
          <w:rFonts w:hint="eastAsia"/>
        </w:rPr>
        <w:t>”。</w:t>
      </w:r>
    </w:p>
    <w:p w:rsidR="005D22A6" w:rsidRDefault="005D22A6" w:rsidP="005D22A6">
      <w:pPr>
        <w:rPr>
          <w:rFonts w:hint="eastAsia"/>
        </w:rPr>
      </w:pPr>
      <w:r>
        <w:rPr>
          <w:rFonts w:hint="eastAsia"/>
        </w:rPr>
        <w:t>在实验过程中要善于思考，敢于怀疑，这样这能及时发现出现的问题并将其改正。</w:t>
      </w:r>
    </w:p>
    <w:p w:rsidR="005D22A6" w:rsidRDefault="005D22A6" w:rsidP="005D22A6"/>
    <w:p w:rsidR="005D22A6" w:rsidRDefault="005D22A6" w:rsidP="005D22A6"/>
    <w:p w:rsidR="005D22A6" w:rsidRDefault="005D22A6" w:rsidP="005D22A6"/>
    <w:p w:rsidR="005D22A6" w:rsidRDefault="005D22A6" w:rsidP="005D22A6"/>
    <w:p w:rsidR="005D22A6" w:rsidRDefault="005D22A6" w:rsidP="005D22A6"/>
    <w:p w:rsidR="005D22A6" w:rsidRDefault="005D22A6" w:rsidP="005D22A6"/>
    <w:p w:rsidR="005D22A6" w:rsidRDefault="005D22A6" w:rsidP="005D22A6">
      <w:pPr>
        <w:rPr>
          <w:rFonts w:hint="eastAsia"/>
        </w:rPr>
      </w:pPr>
      <w:r>
        <w:rPr>
          <w:rFonts w:hint="eastAsia"/>
        </w:rPr>
        <w:t>实验四</w:t>
      </w:r>
      <w:r>
        <w:rPr>
          <w:rFonts w:hint="eastAsia"/>
        </w:rPr>
        <w:t>RIP</w:t>
      </w:r>
      <w:r>
        <w:rPr>
          <w:rFonts w:hint="eastAsia"/>
        </w:rPr>
        <w:t>路由协议</w:t>
      </w:r>
    </w:p>
    <w:p w:rsidR="005D22A6" w:rsidRDefault="005D22A6" w:rsidP="005D22A6">
      <w:pPr>
        <w:rPr>
          <w:rFonts w:hint="eastAsia"/>
        </w:rPr>
      </w:pPr>
      <w:r>
        <w:rPr>
          <w:rFonts w:hint="eastAsia"/>
        </w:rPr>
        <w:t>一、实验目的</w:t>
      </w:r>
    </w:p>
    <w:p w:rsidR="005D22A6" w:rsidRDefault="005D22A6" w:rsidP="005D22A6">
      <w:pPr>
        <w:rPr>
          <w:rFonts w:hint="eastAsia"/>
        </w:rPr>
      </w:pPr>
      <w:r>
        <w:rPr>
          <w:rFonts w:hint="eastAsia"/>
        </w:rPr>
        <w:t>1</w:t>
      </w:r>
      <w:r>
        <w:rPr>
          <w:rFonts w:hint="eastAsia"/>
        </w:rPr>
        <w:t>．学习路由的基本原理；</w:t>
      </w:r>
    </w:p>
    <w:p w:rsidR="005D22A6" w:rsidRDefault="005D22A6" w:rsidP="005D22A6">
      <w:pPr>
        <w:rPr>
          <w:rFonts w:hint="eastAsia"/>
        </w:rPr>
      </w:pPr>
      <w:r>
        <w:rPr>
          <w:rFonts w:hint="eastAsia"/>
        </w:rPr>
        <w:t>2</w:t>
      </w:r>
      <w:r>
        <w:rPr>
          <w:rFonts w:hint="eastAsia"/>
        </w:rPr>
        <w:t>．掌握距离向量算法的基本原理；</w:t>
      </w:r>
    </w:p>
    <w:p w:rsidR="005D22A6" w:rsidRDefault="005D22A6" w:rsidP="005D22A6">
      <w:pPr>
        <w:rPr>
          <w:rFonts w:hint="eastAsia"/>
        </w:rPr>
      </w:pPr>
      <w:r>
        <w:rPr>
          <w:rFonts w:hint="eastAsia"/>
        </w:rPr>
        <w:t>3</w:t>
      </w:r>
      <w:r>
        <w:rPr>
          <w:rFonts w:hint="eastAsia"/>
        </w:rPr>
        <w:t>．熟悉</w:t>
      </w:r>
      <w:r>
        <w:rPr>
          <w:rFonts w:hint="eastAsia"/>
        </w:rPr>
        <w:t>RIP</w:t>
      </w:r>
      <w:r>
        <w:rPr>
          <w:rFonts w:hint="eastAsia"/>
        </w:rPr>
        <w:t>协议的配置。</w:t>
      </w:r>
    </w:p>
    <w:p w:rsidR="005D22A6" w:rsidRDefault="005D22A6" w:rsidP="005D22A6"/>
    <w:p w:rsidR="005D22A6" w:rsidRDefault="005D22A6" w:rsidP="005D22A6">
      <w:pPr>
        <w:rPr>
          <w:rFonts w:hint="eastAsia"/>
        </w:rPr>
      </w:pPr>
      <w:r>
        <w:rPr>
          <w:rFonts w:hint="eastAsia"/>
        </w:rPr>
        <w:t>二、实验设备</w:t>
      </w:r>
    </w:p>
    <w:p w:rsidR="005D22A6" w:rsidRDefault="005D22A6" w:rsidP="005D22A6">
      <w:pPr>
        <w:rPr>
          <w:rFonts w:hint="eastAsia"/>
        </w:rPr>
      </w:pPr>
      <w:r>
        <w:rPr>
          <w:rFonts w:hint="eastAsia"/>
        </w:rPr>
        <w:t>S3760</w:t>
      </w:r>
      <w:r>
        <w:rPr>
          <w:rFonts w:hint="eastAsia"/>
        </w:rPr>
        <w:t>交换机（</w:t>
      </w:r>
      <w:r>
        <w:rPr>
          <w:rFonts w:hint="eastAsia"/>
        </w:rPr>
        <w:t>1</w:t>
      </w:r>
      <w:r>
        <w:rPr>
          <w:rFonts w:hint="eastAsia"/>
        </w:rPr>
        <w:t>台）、</w:t>
      </w:r>
      <w:r>
        <w:rPr>
          <w:rFonts w:hint="eastAsia"/>
        </w:rPr>
        <w:t>R1762</w:t>
      </w:r>
      <w:r>
        <w:rPr>
          <w:rFonts w:hint="eastAsia"/>
        </w:rPr>
        <w:t>路由器（</w:t>
      </w:r>
      <w:r>
        <w:rPr>
          <w:rFonts w:hint="eastAsia"/>
        </w:rPr>
        <w:t>2</w:t>
      </w:r>
      <w:r>
        <w:rPr>
          <w:rFonts w:hint="eastAsia"/>
        </w:rPr>
        <w:t>台）、主机（</w:t>
      </w:r>
      <w:r>
        <w:rPr>
          <w:rFonts w:hint="eastAsia"/>
        </w:rPr>
        <w:t>2</w:t>
      </w:r>
      <w:r>
        <w:rPr>
          <w:rFonts w:hint="eastAsia"/>
        </w:rPr>
        <w:t>台）、</w:t>
      </w:r>
      <w:r>
        <w:rPr>
          <w:rFonts w:hint="eastAsia"/>
        </w:rPr>
        <w:t>V35</w:t>
      </w:r>
      <w:r>
        <w:rPr>
          <w:rFonts w:hint="eastAsia"/>
        </w:rPr>
        <w:t>线缆（</w:t>
      </w:r>
      <w:r>
        <w:rPr>
          <w:rFonts w:hint="eastAsia"/>
        </w:rPr>
        <w:t>1</w:t>
      </w:r>
      <w:r>
        <w:rPr>
          <w:rFonts w:hint="eastAsia"/>
        </w:rPr>
        <w:t>根）、直连线或交叉线（</w:t>
      </w:r>
      <w:r>
        <w:rPr>
          <w:rFonts w:hint="eastAsia"/>
        </w:rPr>
        <w:t>2</w:t>
      </w:r>
      <w:r>
        <w:rPr>
          <w:rFonts w:hint="eastAsia"/>
        </w:rPr>
        <w:t>条）。</w:t>
      </w:r>
    </w:p>
    <w:p w:rsidR="005D22A6" w:rsidRDefault="005D22A6" w:rsidP="005D22A6">
      <w:pPr>
        <w:rPr>
          <w:rFonts w:hint="eastAsia"/>
        </w:rPr>
      </w:pPr>
      <w:r>
        <w:rPr>
          <w:rFonts w:hint="eastAsia"/>
        </w:rPr>
        <w:t>三、实验拓扑</w:t>
      </w:r>
    </w:p>
    <w:p w:rsidR="005D22A6" w:rsidRDefault="005D22A6" w:rsidP="005D22A6">
      <w:r>
        <w:t xml:space="preserve"> </w:t>
      </w:r>
    </w:p>
    <w:p w:rsidR="005D22A6" w:rsidRDefault="005D22A6" w:rsidP="005D22A6">
      <w:pPr>
        <w:rPr>
          <w:rFonts w:hint="eastAsia"/>
        </w:rPr>
      </w:pPr>
      <w:r>
        <w:rPr>
          <w:rFonts w:hint="eastAsia"/>
        </w:rPr>
        <w:t>四、实验步骤</w:t>
      </w:r>
    </w:p>
    <w:p w:rsidR="005D22A6" w:rsidRDefault="005D22A6" w:rsidP="005D22A6">
      <w:pPr>
        <w:rPr>
          <w:rFonts w:hint="eastAsia"/>
        </w:rPr>
      </w:pPr>
      <w:r>
        <w:rPr>
          <w:rFonts w:hint="eastAsia"/>
        </w:rPr>
        <w:t>第</w:t>
      </w:r>
      <w:r>
        <w:rPr>
          <w:rFonts w:hint="eastAsia"/>
        </w:rPr>
        <w:t>1</w:t>
      </w:r>
      <w:r>
        <w:rPr>
          <w:rFonts w:hint="eastAsia"/>
        </w:rPr>
        <w:t>步：连线</w:t>
      </w:r>
    </w:p>
    <w:p w:rsidR="005D22A6" w:rsidRDefault="005D22A6" w:rsidP="005D22A6">
      <w:pPr>
        <w:rPr>
          <w:rFonts w:hint="eastAsia"/>
        </w:rPr>
      </w:pPr>
      <w:r>
        <w:rPr>
          <w:rFonts w:hint="eastAsia"/>
        </w:rPr>
        <w:lastRenderedPageBreak/>
        <w:t>第</w:t>
      </w:r>
      <w:r>
        <w:rPr>
          <w:rFonts w:hint="eastAsia"/>
        </w:rPr>
        <w:t>2</w:t>
      </w:r>
      <w:r>
        <w:rPr>
          <w:rFonts w:hint="eastAsia"/>
        </w:rPr>
        <w:t>步：配置交换机</w:t>
      </w:r>
    </w:p>
    <w:p w:rsidR="005D22A6" w:rsidRDefault="005D22A6" w:rsidP="005D22A6"/>
    <w:p w:rsidR="005D22A6" w:rsidRDefault="005D22A6" w:rsidP="005D22A6">
      <w:pPr>
        <w:rPr>
          <w:rFonts w:hint="eastAsia"/>
        </w:rPr>
      </w:pPr>
      <w:r>
        <w:rPr>
          <w:rFonts w:hint="eastAsia"/>
        </w:rPr>
        <w:t>（</w:t>
      </w:r>
      <w:r>
        <w:rPr>
          <w:rFonts w:hint="eastAsia"/>
        </w:rPr>
        <w:t>1</w:t>
      </w:r>
      <w:r>
        <w:rPr>
          <w:rFonts w:hint="eastAsia"/>
        </w:rPr>
        <w:t>）验证</w:t>
      </w:r>
      <w:r>
        <w:rPr>
          <w:rFonts w:hint="eastAsia"/>
        </w:rPr>
        <w:t>VLAN</w:t>
      </w:r>
      <w:r>
        <w:rPr>
          <w:rFonts w:hint="eastAsia"/>
        </w:rPr>
        <w:t>的配置</w:t>
      </w:r>
    </w:p>
    <w:p w:rsidR="005D22A6" w:rsidRDefault="005D22A6" w:rsidP="005D22A6">
      <w:r>
        <w:t xml:space="preserve"> </w:t>
      </w:r>
    </w:p>
    <w:p w:rsidR="005D22A6" w:rsidRDefault="005D22A6" w:rsidP="005D22A6">
      <w:pPr>
        <w:rPr>
          <w:rFonts w:hint="eastAsia"/>
        </w:rPr>
      </w:pPr>
      <w:r>
        <w:rPr>
          <w:rFonts w:hint="eastAsia"/>
        </w:rPr>
        <w:t>（</w:t>
      </w:r>
      <w:r>
        <w:rPr>
          <w:rFonts w:hint="eastAsia"/>
        </w:rPr>
        <w:t>2</w:t>
      </w:r>
      <w:r>
        <w:rPr>
          <w:rFonts w:hint="eastAsia"/>
        </w:rPr>
        <w:t>）查看端口状态</w:t>
      </w:r>
    </w:p>
    <w:p w:rsidR="005D22A6" w:rsidRDefault="005D22A6" w:rsidP="005D22A6">
      <w:r>
        <w:t xml:space="preserve"> </w:t>
      </w:r>
    </w:p>
    <w:p w:rsidR="005D22A6" w:rsidRDefault="005D22A6" w:rsidP="005D22A6">
      <w:pPr>
        <w:rPr>
          <w:rFonts w:hint="eastAsia"/>
        </w:rPr>
      </w:pPr>
      <w:r>
        <w:rPr>
          <w:rFonts w:hint="eastAsia"/>
        </w:rPr>
        <w:t>验证路由器接口的配置和状态</w:t>
      </w:r>
    </w:p>
    <w:p w:rsidR="005D22A6" w:rsidRDefault="005D22A6" w:rsidP="005D22A6">
      <w:r>
        <w:t xml:space="preserve"> </w:t>
      </w:r>
    </w:p>
    <w:p w:rsidR="005D22A6" w:rsidRDefault="005D22A6" w:rsidP="005D22A6">
      <w:r>
        <w:t xml:space="preserve"> </w:t>
      </w:r>
    </w:p>
    <w:p w:rsidR="005D22A6" w:rsidRDefault="005D22A6" w:rsidP="005D22A6">
      <w:pPr>
        <w:rPr>
          <w:rFonts w:hint="eastAsia"/>
        </w:rPr>
      </w:pPr>
      <w:r>
        <w:rPr>
          <w:rFonts w:hint="eastAsia"/>
        </w:rPr>
        <w:t>验证</w:t>
      </w:r>
      <w:r>
        <w:rPr>
          <w:rFonts w:hint="eastAsia"/>
        </w:rPr>
        <w:t>3</w:t>
      </w:r>
      <w:r>
        <w:rPr>
          <w:rFonts w:hint="eastAsia"/>
        </w:rPr>
        <w:t>台路由设备的路由表</w:t>
      </w:r>
    </w:p>
    <w:p w:rsidR="005D22A6" w:rsidRDefault="005D22A6" w:rsidP="005D22A6">
      <w:r>
        <w:t xml:space="preserve"> </w:t>
      </w:r>
    </w:p>
    <w:p w:rsidR="005D22A6" w:rsidRDefault="005D22A6" w:rsidP="005D22A6">
      <w:r>
        <w:t xml:space="preserve"> </w:t>
      </w:r>
    </w:p>
    <w:p w:rsidR="005D22A6" w:rsidRDefault="005D22A6" w:rsidP="005D22A6">
      <w:r>
        <w:t xml:space="preserve"> </w:t>
      </w:r>
    </w:p>
    <w:p w:rsidR="005D22A6" w:rsidRDefault="005D22A6" w:rsidP="005D22A6">
      <w:pPr>
        <w:rPr>
          <w:rFonts w:hint="eastAsia"/>
        </w:rPr>
      </w:pPr>
      <w:r>
        <w:rPr>
          <w:rFonts w:hint="eastAsia"/>
        </w:rPr>
        <w:t>第</w:t>
      </w:r>
      <w:r>
        <w:rPr>
          <w:rFonts w:hint="eastAsia"/>
        </w:rPr>
        <w:t>4</w:t>
      </w:r>
      <w:r>
        <w:rPr>
          <w:rFonts w:hint="eastAsia"/>
        </w:rPr>
        <w:t>步：配置网卡地址</w:t>
      </w:r>
    </w:p>
    <w:p w:rsidR="005D22A6" w:rsidRDefault="005D22A6" w:rsidP="005D22A6">
      <w:pPr>
        <w:rPr>
          <w:rFonts w:hint="eastAsia"/>
        </w:rPr>
      </w:pPr>
      <w:r>
        <w:rPr>
          <w:rFonts w:hint="eastAsia"/>
        </w:rPr>
        <w:t>PC0</w:t>
      </w:r>
      <w:r>
        <w:rPr>
          <w:rFonts w:hint="eastAsia"/>
        </w:rPr>
        <w:t>：</w:t>
      </w:r>
      <w:r>
        <w:rPr>
          <w:rFonts w:hint="eastAsia"/>
        </w:rPr>
        <w:t>192.16.5.11</w:t>
      </w:r>
    </w:p>
    <w:p w:rsidR="005D22A6" w:rsidRDefault="005D22A6" w:rsidP="005D22A6">
      <w:pPr>
        <w:rPr>
          <w:rFonts w:hint="eastAsia"/>
        </w:rPr>
      </w:pPr>
      <w:r>
        <w:rPr>
          <w:rFonts w:hint="eastAsia"/>
        </w:rPr>
        <w:t>PC1</w:t>
      </w:r>
      <w:r>
        <w:rPr>
          <w:rFonts w:hint="eastAsia"/>
        </w:rPr>
        <w:t>：</w:t>
      </w:r>
      <w:r>
        <w:rPr>
          <w:rFonts w:hint="eastAsia"/>
        </w:rPr>
        <w:t>192.16.3.22</w:t>
      </w:r>
    </w:p>
    <w:p w:rsidR="005D22A6" w:rsidRDefault="005D22A6" w:rsidP="005D22A6"/>
    <w:p w:rsidR="005D22A6" w:rsidRDefault="005D22A6" w:rsidP="005D22A6">
      <w:pPr>
        <w:rPr>
          <w:rFonts w:hint="eastAsia"/>
        </w:rPr>
      </w:pPr>
      <w:r>
        <w:rPr>
          <w:rFonts w:hint="eastAsia"/>
        </w:rPr>
        <w:t>测试网络的连通性</w:t>
      </w:r>
    </w:p>
    <w:p w:rsidR="005D22A6" w:rsidRDefault="005D22A6" w:rsidP="005D22A6">
      <w:pPr>
        <w:rPr>
          <w:rFonts w:hint="eastAsia"/>
        </w:rPr>
      </w:pPr>
      <w:r>
        <w:rPr>
          <w:rFonts w:hint="eastAsia"/>
        </w:rPr>
        <w:t>（</w:t>
      </w:r>
      <w:r>
        <w:rPr>
          <w:rFonts w:hint="eastAsia"/>
        </w:rPr>
        <w:t>1</w:t>
      </w:r>
      <w:r>
        <w:rPr>
          <w:rFonts w:hint="eastAsia"/>
        </w:rPr>
        <w:t>）在</w:t>
      </w:r>
      <w:r>
        <w:rPr>
          <w:rFonts w:hint="eastAsia"/>
        </w:rPr>
        <w:t>PC1</w:t>
      </w:r>
      <w:r>
        <w:rPr>
          <w:rFonts w:hint="eastAsia"/>
        </w:rPr>
        <w:t>命令行下输入</w:t>
      </w:r>
      <w:r>
        <w:rPr>
          <w:rFonts w:hint="eastAsia"/>
        </w:rPr>
        <w:t>ping 172.16.2.22</w:t>
      </w:r>
    </w:p>
    <w:p w:rsidR="005D22A6" w:rsidRDefault="005D22A6" w:rsidP="005D22A6">
      <w:r>
        <w:t xml:space="preserve"> </w:t>
      </w:r>
    </w:p>
    <w:p w:rsidR="005D22A6" w:rsidRDefault="005D22A6" w:rsidP="005D22A6">
      <w:pPr>
        <w:rPr>
          <w:rFonts w:hint="eastAsia"/>
        </w:rPr>
      </w:pPr>
      <w:r>
        <w:rPr>
          <w:rFonts w:hint="eastAsia"/>
        </w:rPr>
        <w:t>（</w:t>
      </w:r>
      <w:r>
        <w:rPr>
          <w:rFonts w:hint="eastAsia"/>
        </w:rPr>
        <w:t>2</w:t>
      </w:r>
      <w:r>
        <w:rPr>
          <w:rFonts w:hint="eastAsia"/>
        </w:rPr>
        <w:t>）在</w:t>
      </w:r>
      <w:r>
        <w:rPr>
          <w:rFonts w:hint="eastAsia"/>
        </w:rPr>
        <w:t>PC2</w:t>
      </w:r>
      <w:r>
        <w:rPr>
          <w:rFonts w:hint="eastAsia"/>
        </w:rPr>
        <w:t>命令行下输入</w:t>
      </w:r>
      <w:r>
        <w:rPr>
          <w:rFonts w:hint="eastAsia"/>
        </w:rPr>
        <w:t>ping 172.16.5.11</w:t>
      </w:r>
    </w:p>
    <w:p w:rsidR="005D22A6" w:rsidRDefault="005D22A6" w:rsidP="005D22A6">
      <w:r>
        <w:t xml:space="preserve"> </w:t>
      </w:r>
    </w:p>
    <w:p w:rsidR="005D22A6" w:rsidRDefault="005D22A6" w:rsidP="005D22A6">
      <w:pPr>
        <w:rPr>
          <w:rFonts w:hint="eastAsia"/>
        </w:rPr>
      </w:pPr>
      <w:r>
        <w:rPr>
          <w:rFonts w:hint="eastAsia"/>
        </w:rPr>
        <w:t>实验五</w:t>
      </w:r>
      <w:r>
        <w:rPr>
          <w:rFonts w:hint="eastAsia"/>
        </w:rPr>
        <w:t>OSPF</w:t>
      </w:r>
      <w:r>
        <w:rPr>
          <w:rFonts w:hint="eastAsia"/>
        </w:rPr>
        <w:t>路由协议</w:t>
      </w:r>
    </w:p>
    <w:p w:rsidR="005D22A6" w:rsidRDefault="005D22A6" w:rsidP="005D22A6">
      <w:pPr>
        <w:rPr>
          <w:rFonts w:hint="eastAsia"/>
        </w:rPr>
      </w:pPr>
      <w:r>
        <w:rPr>
          <w:rFonts w:hint="eastAsia"/>
        </w:rPr>
        <w:t>一、实验目的</w:t>
      </w:r>
    </w:p>
    <w:p w:rsidR="005D22A6" w:rsidRDefault="005D22A6" w:rsidP="005D22A6">
      <w:pPr>
        <w:rPr>
          <w:rFonts w:hint="eastAsia"/>
        </w:rPr>
      </w:pPr>
      <w:r>
        <w:rPr>
          <w:rFonts w:hint="eastAsia"/>
        </w:rPr>
        <w:t>1</w:t>
      </w:r>
      <w:r>
        <w:rPr>
          <w:rFonts w:hint="eastAsia"/>
        </w:rPr>
        <w:t>．学习路由的基本原理；</w:t>
      </w:r>
    </w:p>
    <w:p w:rsidR="005D22A6" w:rsidRDefault="005D22A6" w:rsidP="005D22A6">
      <w:pPr>
        <w:rPr>
          <w:rFonts w:hint="eastAsia"/>
        </w:rPr>
      </w:pPr>
      <w:r>
        <w:rPr>
          <w:rFonts w:hint="eastAsia"/>
        </w:rPr>
        <w:t>2</w:t>
      </w:r>
      <w:r>
        <w:rPr>
          <w:rFonts w:hint="eastAsia"/>
        </w:rPr>
        <w:t>．掌握链路状态路由算法的基本原理；</w:t>
      </w:r>
    </w:p>
    <w:p w:rsidR="005D22A6" w:rsidRDefault="005D22A6" w:rsidP="005D22A6">
      <w:pPr>
        <w:rPr>
          <w:rFonts w:hint="eastAsia"/>
        </w:rPr>
      </w:pPr>
      <w:r>
        <w:rPr>
          <w:rFonts w:hint="eastAsia"/>
        </w:rPr>
        <w:t>3</w:t>
      </w:r>
      <w:r>
        <w:rPr>
          <w:rFonts w:hint="eastAsia"/>
        </w:rPr>
        <w:t>．熟悉</w:t>
      </w:r>
      <w:r>
        <w:rPr>
          <w:rFonts w:hint="eastAsia"/>
        </w:rPr>
        <w:t>OSPF</w:t>
      </w:r>
      <w:r>
        <w:rPr>
          <w:rFonts w:hint="eastAsia"/>
        </w:rPr>
        <w:t>单区域配置。</w:t>
      </w:r>
    </w:p>
    <w:p w:rsidR="005D22A6" w:rsidRDefault="005D22A6" w:rsidP="005D22A6"/>
    <w:p w:rsidR="005D22A6" w:rsidRDefault="005D22A6" w:rsidP="005D22A6">
      <w:pPr>
        <w:rPr>
          <w:rFonts w:hint="eastAsia"/>
        </w:rPr>
      </w:pPr>
      <w:r>
        <w:rPr>
          <w:rFonts w:hint="eastAsia"/>
        </w:rPr>
        <w:t>二、实验设备</w:t>
      </w:r>
    </w:p>
    <w:p w:rsidR="005D22A6" w:rsidRDefault="005D22A6" w:rsidP="005D22A6">
      <w:pPr>
        <w:rPr>
          <w:rFonts w:hint="eastAsia"/>
        </w:rPr>
      </w:pPr>
      <w:r>
        <w:rPr>
          <w:rFonts w:hint="eastAsia"/>
        </w:rPr>
        <w:t>S3760</w:t>
      </w:r>
      <w:r>
        <w:rPr>
          <w:rFonts w:hint="eastAsia"/>
        </w:rPr>
        <w:t>交换机（</w:t>
      </w:r>
      <w:r>
        <w:rPr>
          <w:rFonts w:hint="eastAsia"/>
        </w:rPr>
        <w:t>1</w:t>
      </w:r>
      <w:r>
        <w:rPr>
          <w:rFonts w:hint="eastAsia"/>
        </w:rPr>
        <w:t>台）、</w:t>
      </w:r>
      <w:r>
        <w:rPr>
          <w:rFonts w:hint="eastAsia"/>
        </w:rPr>
        <w:t>R1762</w:t>
      </w:r>
      <w:r>
        <w:rPr>
          <w:rFonts w:hint="eastAsia"/>
        </w:rPr>
        <w:t>路由器（</w:t>
      </w:r>
      <w:r>
        <w:rPr>
          <w:rFonts w:hint="eastAsia"/>
        </w:rPr>
        <w:t>2</w:t>
      </w:r>
      <w:r>
        <w:rPr>
          <w:rFonts w:hint="eastAsia"/>
        </w:rPr>
        <w:t>台）、主机（</w:t>
      </w:r>
      <w:r>
        <w:rPr>
          <w:rFonts w:hint="eastAsia"/>
        </w:rPr>
        <w:t>2</w:t>
      </w:r>
      <w:r>
        <w:rPr>
          <w:rFonts w:hint="eastAsia"/>
        </w:rPr>
        <w:t>台）、</w:t>
      </w:r>
      <w:r>
        <w:rPr>
          <w:rFonts w:hint="eastAsia"/>
        </w:rPr>
        <w:t>V35</w:t>
      </w:r>
      <w:r>
        <w:rPr>
          <w:rFonts w:hint="eastAsia"/>
        </w:rPr>
        <w:t>线缆（</w:t>
      </w:r>
      <w:r>
        <w:rPr>
          <w:rFonts w:hint="eastAsia"/>
        </w:rPr>
        <w:t>1</w:t>
      </w:r>
      <w:r>
        <w:rPr>
          <w:rFonts w:hint="eastAsia"/>
        </w:rPr>
        <w:t>根）、直连线或交叉线（</w:t>
      </w:r>
      <w:r>
        <w:rPr>
          <w:rFonts w:hint="eastAsia"/>
        </w:rPr>
        <w:t>2</w:t>
      </w:r>
      <w:r>
        <w:rPr>
          <w:rFonts w:hint="eastAsia"/>
        </w:rPr>
        <w:t>条）。</w:t>
      </w:r>
    </w:p>
    <w:p w:rsidR="005D22A6" w:rsidRDefault="005D22A6" w:rsidP="005D22A6">
      <w:pPr>
        <w:rPr>
          <w:rFonts w:hint="eastAsia"/>
        </w:rPr>
      </w:pPr>
      <w:r>
        <w:rPr>
          <w:rFonts w:hint="eastAsia"/>
        </w:rPr>
        <w:t>三、实验拓扑</w:t>
      </w:r>
    </w:p>
    <w:p w:rsidR="005D22A6" w:rsidRDefault="005D22A6" w:rsidP="005D22A6">
      <w:r>
        <w:t xml:space="preserve"> </w:t>
      </w:r>
    </w:p>
    <w:p w:rsidR="005D22A6" w:rsidRDefault="005D22A6" w:rsidP="005D22A6">
      <w:pPr>
        <w:rPr>
          <w:rFonts w:hint="eastAsia"/>
        </w:rPr>
      </w:pPr>
      <w:r>
        <w:rPr>
          <w:rFonts w:hint="eastAsia"/>
        </w:rPr>
        <w:t>四、实验步骤</w:t>
      </w:r>
    </w:p>
    <w:p w:rsidR="005D22A6" w:rsidRDefault="005D22A6" w:rsidP="005D22A6">
      <w:pPr>
        <w:rPr>
          <w:rFonts w:hint="eastAsia"/>
        </w:rPr>
      </w:pPr>
      <w:r>
        <w:rPr>
          <w:rFonts w:hint="eastAsia"/>
        </w:rPr>
        <w:t>第</w:t>
      </w:r>
      <w:r>
        <w:rPr>
          <w:rFonts w:hint="eastAsia"/>
        </w:rPr>
        <w:t>1</w:t>
      </w:r>
      <w:r>
        <w:rPr>
          <w:rFonts w:hint="eastAsia"/>
        </w:rPr>
        <w:t>步：连线</w:t>
      </w:r>
    </w:p>
    <w:p w:rsidR="005D22A6" w:rsidRDefault="005D22A6" w:rsidP="005D22A6">
      <w:pPr>
        <w:rPr>
          <w:rFonts w:hint="eastAsia"/>
        </w:rPr>
      </w:pPr>
      <w:r>
        <w:rPr>
          <w:rFonts w:hint="eastAsia"/>
        </w:rPr>
        <w:t>第</w:t>
      </w:r>
      <w:r>
        <w:rPr>
          <w:rFonts w:hint="eastAsia"/>
        </w:rPr>
        <w:t>2</w:t>
      </w:r>
      <w:r>
        <w:rPr>
          <w:rFonts w:hint="eastAsia"/>
        </w:rPr>
        <w:t>步：配置交换机</w:t>
      </w:r>
    </w:p>
    <w:p w:rsidR="005D22A6" w:rsidRDefault="005D22A6" w:rsidP="005D22A6"/>
    <w:p w:rsidR="005D22A6" w:rsidRDefault="005D22A6" w:rsidP="005D22A6">
      <w:pPr>
        <w:rPr>
          <w:rFonts w:hint="eastAsia"/>
        </w:rPr>
      </w:pPr>
      <w:r>
        <w:rPr>
          <w:rFonts w:hint="eastAsia"/>
        </w:rPr>
        <w:t>（</w:t>
      </w:r>
      <w:r>
        <w:rPr>
          <w:rFonts w:hint="eastAsia"/>
        </w:rPr>
        <w:t>1</w:t>
      </w:r>
      <w:r>
        <w:rPr>
          <w:rFonts w:hint="eastAsia"/>
        </w:rPr>
        <w:t>）验证</w:t>
      </w:r>
      <w:r>
        <w:rPr>
          <w:rFonts w:hint="eastAsia"/>
        </w:rPr>
        <w:t>VLAN</w:t>
      </w:r>
      <w:r>
        <w:rPr>
          <w:rFonts w:hint="eastAsia"/>
        </w:rPr>
        <w:t>的配置</w:t>
      </w:r>
    </w:p>
    <w:p w:rsidR="005D22A6" w:rsidRDefault="005D22A6" w:rsidP="005D22A6">
      <w:r>
        <w:t xml:space="preserve"> </w:t>
      </w:r>
    </w:p>
    <w:p w:rsidR="005D22A6" w:rsidRDefault="005D22A6" w:rsidP="005D22A6">
      <w:pPr>
        <w:rPr>
          <w:rFonts w:hint="eastAsia"/>
        </w:rPr>
      </w:pPr>
      <w:r>
        <w:rPr>
          <w:rFonts w:hint="eastAsia"/>
        </w:rPr>
        <w:t>（</w:t>
      </w:r>
      <w:r>
        <w:rPr>
          <w:rFonts w:hint="eastAsia"/>
        </w:rPr>
        <w:t>2</w:t>
      </w:r>
      <w:r>
        <w:rPr>
          <w:rFonts w:hint="eastAsia"/>
        </w:rPr>
        <w:t>）查看端口状态</w:t>
      </w:r>
    </w:p>
    <w:p w:rsidR="005D22A6" w:rsidRDefault="005D22A6" w:rsidP="005D22A6">
      <w:r>
        <w:t xml:space="preserve"> </w:t>
      </w:r>
    </w:p>
    <w:p w:rsidR="005D22A6" w:rsidRDefault="005D22A6" w:rsidP="005D22A6">
      <w:pPr>
        <w:rPr>
          <w:rFonts w:hint="eastAsia"/>
        </w:rPr>
      </w:pPr>
      <w:r>
        <w:rPr>
          <w:rFonts w:hint="eastAsia"/>
        </w:rPr>
        <w:t>验证路由器接口的配置和状态</w:t>
      </w:r>
    </w:p>
    <w:p w:rsidR="005D22A6" w:rsidRDefault="005D22A6" w:rsidP="005D22A6">
      <w:r>
        <w:t xml:space="preserve"> </w:t>
      </w:r>
    </w:p>
    <w:p w:rsidR="005D22A6" w:rsidRDefault="005D22A6" w:rsidP="005D22A6">
      <w:r>
        <w:t xml:space="preserve"> </w:t>
      </w:r>
    </w:p>
    <w:p w:rsidR="005D22A6" w:rsidRDefault="005D22A6" w:rsidP="005D22A6">
      <w:pPr>
        <w:rPr>
          <w:rFonts w:hint="eastAsia"/>
        </w:rPr>
      </w:pPr>
      <w:r>
        <w:rPr>
          <w:rFonts w:hint="eastAsia"/>
        </w:rPr>
        <w:t>验证</w:t>
      </w:r>
      <w:r>
        <w:rPr>
          <w:rFonts w:hint="eastAsia"/>
        </w:rPr>
        <w:t>3</w:t>
      </w:r>
      <w:r>
        <w:rPr>
          <w:rFonts w:hint="eastAsia"/>
        </w:rPr>
        <w:t>台路由设备的路由表</w:t>
      </w:r>
      <w:r>
        <w:rPr>
          <w:rFonts w:hint="eastAsia"/>
        </w:rPr>
        <w:t xml:space="preserve"> </w:t>
      </w:r>
    </w:p>
    <w:p w:rsidR="005D22A6" w:rsidRDefault="005D22A6" w:rsidP="005D22A6">
      <w:r>
        <w:t xml:space="preserve"> </w:t>
      </w:r>
    </w:p>
    <w:p w:rsidR="005D22A6" w:rsidRDefault="005D22A6" w:rsidP="005D22A6">
      <w:r>
        <w:t xml:space="preserve"> </w:t>
      </w:r>
    </w:p>
    <w:p w:rsidR="005D22A6" w:rsidRDefault="005D22A6" w:rsidP="005D22A6">
      <w:pPr>
        <w:rPr>
          <w:rFonts w:hint="eastAsia"/>
        </w:rPr>
      </w:pPr>
      <w:r>
        <w:rPr>
          <w:rFonts w:hint="eastAsia"/>
        </w:rPr>
        <w:t>第</w:t>
      </w:r>
      <w:r>
        <w:rPr>
          <w:rFonts w:hint="eastAsia"/>
        </w:rPr>
        <w:t>4</w:t>
      </w:r>
      <w:r>
        <w:rPr>
          <w:rFonts w:hint="eastAsia"/>
        </w:rPr>
        <w:t>步：配置网卡地址</w:t>
      </w:r>
    </w:p>
    <w:p w:rsidR="005D22A6" w:rsidRDefault="005D22A6" w:rsidP="005D22A6">
      <w:pPr>
        <w:rPr>
          <w:rFonts w:hint="eastAsia"/>
        </w:rPr>
      </w:pPr>
      <w:r>
        <w:rPr>
          <w:rFonts w:hint="eastAsia"/>
        </w:rPr>
        <w:lastRenderedPageBreak/>
        <w:t>PC0</w:t>
      </w:r>
      <w:r>
        <w:rPr>
          <w:rFonts w:hint="eastAsia"/>
        </w:rPr>
        <w:t>：</w:t>
      </w:r>
      <w:r>
        <w:rPr>
          <w:rFonts w:hint="eastAsia"/>
        </w:rPr>
        <w:t>192.16.5.11</w:t>
      </w:r>
    </w:p>
    <w:p w:rsidR="005D22A6" w:rsidRDefault="005D22A6" w:rsidP="005D22A6">
      <w:pPr>
        <w:rPr>
          <w:rFonts w:hint="eastAsia"/>
        </w:rPr>
      </w:pPr>
      <w:r>
        <w:rPr>
          <w:rFonts w:hint="eastAsia"/>
        </w:rPr>
        <w:t>PC1</w:t>
      </w:r>
      <w:r>
        <w:rPr>
          <w:rFonts w:hint="eastAsia"/>
        </w:rPr>
        <w:t>：</w:t>
      </w:r>
      <w:r>
        <w:rPr>
          <w:rFonts w:hint="eastAsia"/>
        </w:rPr>
        <w:t>192.16.3.22</w:t>
      </w:r>
    </w:p>
    <w:p w:rsidR="005D22A6" w:rsidRDefault="005D22A6" w:rsidP="005D22A6"/>
    <w:p w:rsidR="005D22A6" w:rsidRDefault="005D22A6" w:rsidP="005D22A6">
      <w:pPr>
        <w:rPr>
          <w:rFonts w:hint="eastAsia"/>
        </w:rPr>
      </w:pPr>
      <w:r>
        <w:rPr>
          <w:rFonts w:hint="eastAsia"/>
        </w:rPr>
        <w:t>第</w:t>
      </w:r>
      <w:r>
        <w:rPr>
          <w:rFonts w:hint="eastAsia"/>
        </w:rPr>
        <w:t>5</w:t>
      </w:r>
      <w:r>
        <w:rPr>
          <w:rFonts w:hint="eastAsia"/>
        </w:rPr>
        <w:t>步：测试网络的连通性</w:t>
      </w:r>
    </w:p>
    <w:p w:rsidR="005D22A6" w:rsidRDefault="005D22A6" w:rsidP="005D22A6">
      <w:pPr>
        <w:rPr>
          <w:rFonts w:hint="eastAsia"/>
        </w:rPr>
      </w:pPr>
      <w:r>
        <w:rPr>
          <w:rFonts w:hint="eastAsia"/>
        </w:rPr>
        <w:t>（</w:t>
      </w:r>
      <w:r>
        <w:rPr>
          <w:rFonts w:hint="eastAsia"/>
        </w:rPr>
        <w:t>1</w:t>
      </w:r>
      <w:r>
        <w:rPr>
          <w:rFonts w:hint="eastAsia"/>
        </w:rPr>
        <w:t>）在</w:t>
      </w:r>
      <w:r>
        <w:rPr>
          <w:rFonts w:hint="eastAsia"/>
        </w:rPr>
        <w:t>PC1</w:t>
      </w:r>
      <w:r>
        <w:rPr>
          <w:rFonts w:hint="eastAsia"/>
        </w:rPr>
        <w:t>命令行下输入</w:t>
      </w:r>
      <w:r>
        <w:rPr>
          <w:rFonts w:hint="eastAsia"/>
        </w:rPr>
        <w:t>ping 172.16.2.22</w:t>
      </w:r>
    </w:p>
    <w:p w:rsidR="005D22A6" w:rsidRDefault="005D22A6" w:rsidP="005D22A6">
      <w:r>
        <w:t xml:space="preserve"> </w:t>
      </w:r>
    </w:p>
    <w:p w:rsidR="005D22A6" w:rsidRDefault="005D22A6" w:rsidP="005D22A6">
      <w:pPr>
        <w:rPr>
          <w:rFonts w:hint="eastAsia"/>
        </w:rPr>
      </w:pPr>
      <w:r>
        <w:rPr>
          <w:rFonts w:hint="eastAsia"/>
        </w:rPr>
        <w:t>（</w:t>
      </w:r>
      <w:r>
        <w:rPr>
          <w:rFonts w:hint="eastAsia"/>
        </w:rPr>
        <w:t>2</w:t>
      </w:r>
      <w:r>
        <w:rPr>
          <w:rFonts w:hint="eastAsia"/>
        </w:rPr>
        <w:t>）在</w:t>
      </w:r>
      <w:r>
        <w:rPr>
          <w:rFonts w:hint="eastAsia"/>
        </w:rPr>
        <w:t>PC2</w:t>
      </w:r>
      <w:r>
        <w:rPr>
          <w:rFonts w:hint="eastAsia"/>
        </w:rPr>
        <w:t>命令行下输入</w:t>
      </w:r>
      <w:r>
        <w:rPr>
          <w:rFonts w:hint="eastAsia"/>
        </w:rPr>
        <w:t>ping 172.16.5.11</w:t>
      </w:r>
    </w:p>
    <w:p w:rsidR="005D22A6" w:rsidRDefault="005D22A6" w:rsidP="005D22A6">
      <w:r>
        <w:t xml:space="preserve"> </w:t>
      </w:r>
    </w:p>
    <w:p w:rsidR="005D22A6" w:rsidRDefault="005D22A6" w:rsidP="005D22A6">
      <w:pPr>
        <w:rPr>
          <w:rFonts w:hint="eastAsia"/>
        </w:rPr>
      </w:pPr>
      <w:r>
        <w:rPr>
          <w:rFonts w:hint="eastAsia"/>
        </w:rPr>
        <w:t>2</w:t>
      </w:r>
      <w:r>
        <w:rPr>
          <w:rFonts w:hint="eastAsia"/>
        </w:rPr>
        <w:t>、实验过程中出现了哪些问题？怎样解决的？有什么收获？</w:t>
      </w:r>
    </w:p>
    <w:p w:rsidR="005D22A6" w:rsidRDefault="005D22A6" w:rsidP="005D22A6">
      <w:pPr>
        <w:rPr>
          <w:rFonts w:hint="eastAsia"/>
        </w:rPr>
      </w:pPr>
      <w:r>
        <w:rPr>
          <w:rFonts w:hint="eastAsia"/>
        </w:rPr>
        <w:t>实验五中，在配置</w:t>
      </w:r>
      <w:r>
        <w:rPr>
          <w:rFonts w:hint="eastAsia"/>
        </w:rPr>
        <w:t>OSPF</w:t>
      </w:r>
      <w:r>
        <w:rPr>
          <w:rFonts w:hint="eastAsia"/>
        </w:rPr>
        <w:t>路由协议时得不出结果，通过在代码</w:t>
      </w:r>
      <w:r>
        <w:rPr>
          <w:rFonts w:hint="eastAsia"/>
        </w:rPr>
        <w:t>router ospf</w:t>
      </w:r>
      <w:r>
        <w:rPr>
          <w:rFonts w:hint="eastAsia"/>
        </w:rPr>
        <w:t>后加任意数字解决问题。所以如果按照书上给的指使在实际操作可能会遇到问题，应该通过自主网上查阅资料或者咨询老师来得到正确的做法。</w:t>
      </w:r>
    </w:p>
    <w:p w:rsidR="005D22A6" w:rsidRDefault="005D22A6" w:rsidP="005D22A6"/>
    <w:p w:rsidR="005D22A6" w:rsidRDefault="005D22A6" w:rsidP="005D22A6"/>
    <w:p w:rsidR="005D22A6" w:rsidRDefault="005D22A6" w:rsidP="005D22A6"/>
    <w:p w:rsidR="005D22A6" w:rsidRDefault="005D22A6" w:rsidP="005D22A6"/>
    <w:p w:rsidR="005D22A6" w:rsidRDefault="005D22A6" w:rsidP="005D22A6"/>
    <w:p w:rsidR="005D22A6" w:rsidRDefault="005D22A6" w:rsidP="005D22A6"/>
    <w:p w:rsidR="005D22A6" w:rsidRDefault="005D22A6" w:rsidP="005D22A6"/>
    <w:p w:rsidR="005D22A6" w:rsidRDefault="005D22A6" w:rsidP="005D22A6">
      <w:pPr>
        <w:rPr>
          <w:rFonts w:hint="eastAsia"/>
        </w:rPr>
      </w:pPr>
      <w:r>
        <w:rPr>
          <w:rFonts w:hint="eastAsia"/>
        </w:rPr>
        <w:t>实验六</w:t>
      </w:r>
      <w:r>
        <w:rPr>
          <w:rFonts w:hint="eastAsia"/>
        </w:rPr>
        <w:t xml:space="preserve">  </w:t>
      </w:r>
      <w:r>
        <w:rPr>
          <w:rFonts w:hint="eastAsia"/>
        </w:rPr>
        <w:t>利用</w:t>
      </w:r>
      <w:r>
        <w:rPr>
          <w:rFonts w:hint="eastAsia"/>
        </w:rPr>
        <w:t>NAT</w:t>
      </w:r>
      <w:r>
        <w:rPr>
          <w:rFonts w:hint="eastAsia"/>
        </w:rPr>
        <w:t>实现内部源地址转换</w:t>
      </w:r>
    </w:p>
    <w:p w:rsidR="005D22A6" w:rsidRDefault="005D22A6" w:rsidP="005D22A6">
      <w:pPr>
        <w:rPr>
          <w:rFonts w:hint="eastAsia"/>
        </w:rPr>
      </w:pPr>
      <w:r>
        <w:rPr>
          <w:rFonts w:hint="eastAsia"/>
        </w:rPr>
        <w:t>一、实验目的</w:t>
      </w:r>
    </w:p>
    <w:p w:rsidR="005D22A6" w:rsidRDefault="005D22A6" w:rsidP="005D22A6">
      <w:pPr>
        <w:rPr>
          <w:rFonts w:hint="eastAsia"/>
        </w:rPr>
      </w:pPr>
      <w:r>
        <w:rPr>
          <w:rFonts w:hint="eastAsia"/>
        </w:rPr>
        <w:t>1</w:t>
      </w:r>
      <w:r>
        <w:rPr>
          <w:rFonts w:hint="eastAsia"/>
        </w:rPr>
        <w:t>．掌握如何向外网发布内网的服务器；</w:t>
      </w:r>
    </w:p>
    <w:p w:rsidR="005D22A6" w:rsidRDefault="005D22A6" w:rsidP="005D22A6">
      <w:pPr>
        <w:rPr>
          <w:rFonts w:hint="eastAsia"/>
        </w:rPr>
      </w:pPr>
      <w:r>
        <w:rPr>
          <w:rFonts w:hint="eastAsia"/>
        </w:rPr>
        <w:t>2</w:t>
      </w:r>
      <w:r>
        <w:rPr>
          <w:rFonts w:hint="eastAsia"/>
        </w:rPr>
        <w:t>．掌握</w:t>
      </w:r>
      <w:r>
        <w:rPr>
          <w:rFonts w:hint="eastAsia"/>
        </w:rPr>
        <w:t>NAT</w:t>
      </w:r>
      <w:r>
        <w:rPr>
          <w:rFonts w:hint="eastAsia"/>
        </w:rPr>
        <w:t>源地址转换和目的地址转换的区别；</w:t>
      </w:r>
    </w:p>
    <w:p w:rsidR="005D22A6" w:rsidRDefault="005D22A6" w:rsidP="005D22A6">
      <w:pPr>
        <w:rPr>
          <w:rFonts w:hint="eastAsia"/>
        </w:rPr>
      </w:pPr>
      <w:r>
        <w:rPr>
          <w:rFonts w:hint="eastAsia"/>
        </w:rPr>
        <w:t>二、实验设备和拓扑图</w:t>
      </w:r>
    </w:p>
    <w:p w:rsidR="005D22A6" w:rsidRDefault="005D22A6" w:rsidP="005D22A6">
      <w:pPr>
        <w:rPr>
          <w:rFonts w:hint="eastAsia"/>
        </w:rPr>
      </w:pPr>
      <w:r>
        <w:rPr>
          <w:rFonts w:hint="eastAsia"/>
        </w:rPr>
        <w:t>路由器</w:t>
      </w:r>
      <w:r>
        <w:rPr>
          <w:rFonts w:hint="eastAsia"/>
        </w:rPr>
        <w:t xml:space="preserve"> R1762(2 </w:t>
      </w:r>
      <w:r>
        <w:rPr>
          <w:rFonts w:hint="eastAsia"/>
        </w:rPr>
        <w:t>台</w:t>
      </w:r>
      <w:r>
        <w:rPr>
          <w:rFonts w:hint="eastAsia"/>
        </w:rPr>
        <w:t>)</w:t>
      </w:r>
      <w:r>
        <w:rPr>
          <w:rFonts w:hint="eastAsia"/>
        </w:rPr>
        <w:t>，</w:t>
      </w:r>
      <w:r>
        <w:rPr>
          <w:rFonts w:hint="eastAsia"/>
        </w:rPr>
        <w:t xml:space="preserve">V.35 </w:t>
      </w:r>
      <w:r>
        <w:rPr>
          <w:rFonts w:hint="eastAsia"/>
        </w:rPr>
        <w:t>线缆</w:t>
      </w:r>
      <w:r>
        <w:rPr>
          <w:rFonts w:hint="eastAsia"/>
        </w:rPr>
        <w:t xml:space="preserve">(1 </w:t>
      </w:r>
      <w:r>
        <w:rPr>
          <w:rFonts w:hint="eastAsia"/>
        </w:rPr>
        <w:t>对</w:t>
      </w:r>
      <w:r>
        <w:rPr>
          <w:rFonts w:hint="eastAsia"/>
        </w:rPr>
        <w:t>)</w:t>
      </w:r>
      <w:r>
        <w:rPr>
          <w:rFonts w:hint="eastAsia"/>
        </w:rPr>
        <w:t>，主机</w:t>
      </w:r>
      <w:r>
        <w:rPr>
          <w:rFonts w:hint="eastAsia"/>
        </w:rPr>
        <w:t xml:space="preserve">(2 </w:t>
      </w:r>
      <w:r>
        <w:rPr>
          <w:rFonts w:hint="eastAsia"/>
        </w:rPr>
        <w:t>台</w:t>
      </w:r>
      <w:r>
        <w:rPr>
          <w:rFonts w:hint="eastAsia"/>
        </w:rPr>
        <w:t xml:space="preserve">), </w:t>
      </w:r>
      <w:r>
        <w:rPr>
          <w:rFonts w:hint="eastAsia"/>
        </w:rPr>
        <w:t>直连线或交叉线（</w:t>
      </w:r>
      <w:r>
        <w:rPr>
          <w:rFonts w:hint="eastAsia"/>
        </w:rPr>
        <w:t xml:space="preserve">1 </w:t>
      </w:r>
      <w:r>
        <w:rPr>
          <w:rFonts w:hint="eastAsia"/>
        </w:rPr>
        <w:t>条）。</w:t>
      </w:r>
    </w:p>
    <w:p w:rsidR="005D22A6" w:rsidRDefault="005D22A6" w:rsidP="005D22A6"/>
    <w:p w:rsidR="005D22A6" w:rsidRDefault="005D22A6" w:rsidP="005D22A6">
      <w:pPr>
        <w:rPr>
          <w:rFonts w:hint="eastAsia"/>
        </w:rPr>
      </w:pPr>
      <w:r>
        <w:rPr>
          <w:rFonts w:hint="eastAsia"/>
        </w:rPr>
        <w:t>三、实验步骤</w:t>
      </w:r>
    </w:p>
    <w:p w:rsidR="005D22A6" w:rsidRDefault="005D22A6" w:rsidP="005D22A6">
      <w:pPr>
        <w:rPr>
          <w:rFonts w:hint="eastAsia"/>
        </w:rPr>
      </w:pPr>
      <w:r>
        <w:rPr>
          <w:rFonts w:hint="eastAsia"/>
        </w:rPr>
        <w:t>第</w:t>
      </w:r>
      <w:r>
        <w:rPr>
          <w:rFonts w:hint="eastAsia"/>
        </w:rPr>
        <w:t>1</w:t>
      </w:r>
      <w:r>
        <w:rPr>
          <w:rFonts w:hint="eastAsia"/>
        </w:rPr>
        <w:t>步：在思科模拟器中将电脑和路由器连线</w:t>
      </w:r>
    </w:p>
    <w:p w:rsidR="005D22A6" w:rsidRDefault="005D22A6" w:rsidP="005D22A6">
      <w:pPr>
        <w:rPr>
          <w:rFonts w:hint="eastAsia"/>
        </w:rPr>
      </w:pPr>
      <w:r>
        <w:rPr>
          <w:rFonts w:hint="eastAsia"/>
        </w:rPr>
        <w:t>第</w:t>
      </w:r>
      <w:r>
        <w:rPr>
          <w:rFonts w:hint="eastAsia"/>
        </w:rPr>
        <w:t>2</w:t>
      </w:r>
      <w:r>
        <w:rPr>
          <w:rFonts w:hint="eastAsia"/>
        </w:rPr>
        <w:t>步：配置网卡地址</w:t>
      </w:r>
    </w:p>
    <w:p w:rsidR="005D22A6" w:rsidRDefault="005D22A6" w:rsidP="005D22A6">
      <w:pPr>
        <w:rPr>
          <w:rFonts w:hint="eastAsia"/>
        </w:rPr>
      </w:pPr>
      <w:r>
        <w:rPr>
          <w:rFonts w:hint="eastAsia"/>
        </w:rPr>
        <w:t>内网主机配置网卡地址为</w:t>
      </w:r>
      <w:r>
        <w:rPr>
          <w:rFonts w:hint="eastAsia"/>
        </w:rPr>
        <w:t>172.16.1.2/24</w:t>
      </w:r>
      <w:r>
        <w:rPr>
          <w:rFonts w:hint="eastAsia"/>
        </w:rPr>
        <w:t>，网关设为</w:t>
      </w:r>
      <w:r>
        <w:rPr>
          <w:rFonts w:hint="eastAsia"/>
        </w:rPr>
        <w:t>172.16.1.1</w:t>
      </w:r>
    </w:p>
    <w:p w:rsidR="005D22A6" w:rsidRDefault="005D22A6" w:rsidP="005D22A6">
      <w:pPr>
        <w:rPr>
          <w:rFonts w:hint="eastAsia"/>
        </w:rPr>
      </w:pPr>
      <w:r>
        <w:rPr>
          <w:rFonts w:hint="eastAsia"/>
        </w:rPr>
        <w:t>外网服务器网卡地址设为</w:t>
      </w:r>
      <w:r>
        <w:rPr>
          <w:rFonts w:hint="eastAsia"/>
        </w:rPr>
        <w:t>100.1.5.1/16</w:t>
      </w:r>
      <w:r>
        <w:rPr>
          <w:rFonts w:hint="eastAsia"/>
        </w:rPr>
        <w:t>，网关设为</w:t>
      </w:r>
      <w:r>
        <w:rPr>
          <w:rFonts w:hint="eastAsia"/>
        </w:rPr>
        <w:t>100..1.1.1</w:t>
      </w:r>
    </w:p>
    <w:p w:rsidR="005D22A6" w:rsidRDefault="005D22A6" w:rsidP="005D22A6">
      <w:r>
        <w:t>VLAN50</w:t>
      </w:r>
    </w:p>
    <w:p w:rsidR="005D22A6" w:rsidRDefault="005D22A6" w:rsidP="005D22A6">
      <w:pPr>
        <w:rPr>
          <w:rFonts w:hint="eastAsia"/>
        </w:rPr>
      </w:pPr>
      <w:r>
        <w:rPr>
          <w:rFonts w:hint="eastAsia"/>
        </w:rPr>
        <w:t>第</w:t>
      </w:r>
      <w:r>
        <w:rPr>
          <w:rFonts w:hint="eastAsia"/>
        </w:rPr>
        <w:t>3</w:t>
      </w:r>
      <w:r>
        <w:rPr>
          <w:rFonts w:hint="eastAsia"/>
        </w:rPr>
        <w:t>步：配置路由器</w:t>
      </w:r>
    </w:p>
    <w:p w:rsidR="005D22A6" w:rsidRDefault="005D22A6" w:rsidP="005D22A6">
      <w:pPr>
        <w:rPr>
          <w:rFonts w:hint="eastAsia"/>
        </w:rPr>
      </w:pPr>
      <w:r>
        <w:rPr>
          <w:rFonts w:hint="eastAsia"/>
        </w:rPr>
        <w:t>查看</w:t>
      </w:r>
      <w:r>
        <w:rPr>
          <w:rFonts w:hint="eastAsia"/>
        </w:rPr>
        <w:t>R1</w:t>
      </w:r>
      <w:r>
        <w:rPr>
          <w:rFonts w:hint="eastAsia"/>
        </w:rPr>
        <w:t>的端口状态：</w:t>
      </w:r>
    </w:p>
    <w:p w:rsidR="005D22A6" w:rsidRDefault="005D22A6" w:rsidP="005D22A6">
      <w:r>
        <w:t xml:space="preserve"> </w:t>
      </w:r>
    </w:p>
    <w:p w:rsidR="005D22A6" w:rsidRDefault="005D22A6" w:rsidP="005D22A6">
      <w:pPr>
        <w:rPr>
          <w:rFonts w:hint="eastAsia"/>
        </w:rPr>
      </w:pPr>
      <w:r>
        <w:rPr>
          <w:rFonts w:hint="eastAsia"/>
        </w:rPr>
        <w:t>查看</w:t>
      </w:r>
      <w:r>
        <w:rPr>
          <w:rFonts w:hint="eastAsia"/>
        </w:rPr>
        <w:t>R2</w:t>
      </w:r>
      <w:r>
        <w:rPr>
          <w:rFonts w:hint="eastAsia"/>
        </w:rPr>
        <w:t>的端口状态：</w:t>
      </w:r>
    </w:p>
    <w:p w:rsidR="005D22A6" w:rsidRDefault="005D22A6" w:rsidP="005D22A6">
      <w:r>
        <w:t xml:space="preserve"> </w:t>
      </w:r>
    </w:p>
    <w:p w:rsidR="005D22A6" w:rsidRDefault="005D22A6" w:rsidP="005D22A6">
      <w:pPr>
        <w:rPr>
          <w:rFonts w:hint="eastAsia"/>
        </w:rPr>
      </w:pPr>
      <w:r>
        <w:rPr>
          <w:rFonts w:hint="eastAsia"/>
        </w:rPr>
        <w:t>验证测试，验证路由器接口的配置和状态</w:t>
      </w:r>
    </w:p>
    <w:p w:rsidR="005D22A6" w:rsidRDefault="005D22A6" w:rsidP="005D22A6">
      <w:pPr>
        <w:rPr>
          <w:rFonts w:hint="eastAsia"/>
        </w:rPr>
      </w:pPr>
      <w:r>
        <w:rPr>
          <w:rFonts w:hint="eastAsia"/>
        </w:rPr>
        <w:t>第</w:t>
      </w:r>
      <w:r>
        <w:rPr>
          <w:rFonts w:hint="eastAsia"/>
        </w:rPr>
        <w:t>4</w:t>
      </w:r>
      <w:r>
        <w:rPr>
          <w:rFonts w:hint="eastAsia"/>
        </w:rPr>
        <w:t>步：配置默认路由</w:t>
      </w:r>
    </w:p>
    <w:p w:rsidR="005D22A6" w:rsidRDefault="005D22A6" w:rsidP="005D22A6">
      <w:pPr>
        <w:rPr>
          <w:rFonts w:hint="eastAsia"/>
        </w:rPr>
      </w:pPr>
      <w:r>
        <w:rPr>
          <w:rFonts w:hint="eastAsia"/>
        </w:rPr>
        <w:t>查看</w:t>
      </w:r>
      <w:r>
        <w:rPr>
          <w:rFonts w:hint="eastAsia"/>
        </w:rPr>
        <w:t>R1</w:t>
      </w:r>
      <w:r>
        <w:rPr>
          <w:rFonts w:hint="eastAsia"/>
        </w:rPr>
        <w:t>上的路由表：</w:t>
      </w:r>
    </w:p>
    <w:p w:rsidR="005D22A6" w:rsidRDefault="005D22A6" w:rsidP="005D22A6">
      <w:r>
        <w:t xml:space="preserve"> </w:t>
      </w:r>
    </w:p>
    <w:p w:rsidR="005D22A6" w:rsidRDefault="005D22A6" w:rsidP="005D22A6">
      <w:pPr>
        <w:rPr>
          <w:rFonts w:hint="eastAsia"/>
        </w:rPr>
      </w:pPr>
      <w:r>
        <w:rPr>
          <w:rFonts w:hint="eastAsia"/>
        </w:rPr>
        <w:t>查看</w:t>
      </w:r>
      <w:r>
        <w:rPr>
          <w:rFonts w:hint="eastAsia"/>
        </w:rPr>
        <w:t>R2</w:t>
      </w:r>
      <w:r>
        <w:rPr>
          <w:rFonts w:hint="eastAsia"/>
        </w:rPr>
        <w:t>上的路由表：</w:t>
      </w:r>
    </w:p>
    <w:p w:rsidR="005D22A6" w:rsidRDefault="005D22A6" w:rsidP="005D22A6">
      <w:r>
        <w:t xml:space="preserve"> </w:t>
      </w:r>
    </w:p>
    <w:p w:rsidR="005D22A6" w:rsidRDefault="005D22A6" w:rsidP="005D22A6">
      <w:bookmarkStart w:id="0" w:name="_GoBack"/>
      <w:bookmarkEnd w:id="0"/>
    </w:p>
    <w:p w:rsidR="005D22A6" w:rsidRDefault="005D22A6" w:rsidP="005D22A6">
      <w:pPr>
        <w:rPr>
          <w:rFonts w:hint="eastAsia"/>
        </w:rPr>
      </w:pPr>
      <w:r>
        <w:rPr>
          <w:rFonts w:hint="eastAsia"/>
        </w:rPr>
        <w:t>第</w:t>
      </w:r>
      <w:r>
        <w:rPr>
          <w:rFonts w:hint="eastAsia"/>
        </w:rPr>
        <w:t>5</w:t>
      </w:r>
      <w:r>
        <w:rPr>
          <w:rFonts w:hint="eastAsia"/>
        </w:rPr>
        <w:t>步：验证网络的连通性</w:t>
      </w:r>
    </w:p>
    <w:p w:rsidR="005D22A6" w:rsidRDefault="005D22A6" w:rsidP="005D22A6">
      <w:r>
        <w:t xml:space="preserve">ping172.16.1.1 </w:t>
      </w:r>
    </w:p>
    <w:p w:rsidR="005D22A6" w:rsidRDefault="005D22A6" w:rsidP="005D22A6">
      <w:r>
        <w:t xml:space="preserve"> </w:t>
      </w:r>
    </w:p>
    <w:p w:rsidR="005D22A6" w:rsidRDefault="005D22A6" w:rsidP="005D22A6">
      <w:r>
        <w:t>Ping200.1.1.1</w:t>
      </w:r>
    </w:p>
    <w:p w:rsidR="005D22A6" w:rsidRDefault="005D22A6" w:rsidP="005D22A6">
      <w:r>
        <w:lastRenderedPageBreak/>
        <w:t xml:space="preserve"> </w:t>
      </w:r>
    </w:p>
    <w:p w:rsidR="005D22A6" w:rsidRDefault="005D22A6" w:rsidP="005D22A6">
      <w:r>
        <w:t>Ping200.1.1.2</w:t>
      </w:r>
    </w:p>
    <w:p w:rsidR="005D22A6" w:rsidRDefault="005D22A6" w:rsidP="005D22A6">
      <w:r>
        <w:t xml:space="preserve"> </w:t>
      </w:r>
    </w:p>
    <w:p w:rsidR="005D22A6" w:rsidRDefault="005D22A6" w:rsidP="005D22A6">
      <w:r>
        <w:t>Ping100.1.1.1</w:t>
      </w:r>
    </w:p>
    <w:p w:rsidR="005D22A6" w:rsidRDefault="005D22A6" w:rsidP="005D22A6">
      <w:r>
        <w:t xml:space="preserve"> </w:t>
      </w:r>
    </w:p>
    <w:p w:rsidR="005D22A6" w:rsidRDefault="005D22A6" w:rsidP="005D22A6">
      <w:r>
        <w:t>Ping100.1.5.1</w:t>
      </w:r>
    </w:p>
    <w:p w:rsidR="005D22A6" w:rsidRDefault="005D22A6" w:rsidP="005D22A6">
      <w:r>
        <w:t xml:space="preserve"> </w:t>
      </w:r>
    </w:p>
    <w:p w:rsidR="005D22A6" w:rsidRDefault="005D22A6" w:rsidP="005D22A6">
      <w:pPr>
        <w:rPr>
          <w:rFonts w:hint="eastAsia"/>
        </w:rPr>
      </w:pPr>
      <w:r>
        <w:rPr>
          <w:rFonts w:hint="eastAsia"/>
        </w:rPr>
        <w:t>第</w:t>
      </w:r>
      <w:r>
        <w:rPr>
          <w:rFonts w:hint="eastAsia"/>
        </w:rPr>
        <w:t>6</w:t>
      </w:r>
      <w:r>
        <w:rPr>
          <w:rFonts w:hint="eastAsia"/>
        </w:rPr>
        <w:t>步：在路由器</w:t>
      </w:r>
      <w:r>
        <w:rPr>
          <w:rFonts w:hint="eastAsia"/>
        </w:rPr>
        <w:t>R1</w:t>
      </w:r>
      <w:r>
        <w:rPr>
          <w:rFonts w:hint="eastAsia"/>
        </w:rPr>
        <w:t>配置</w:t>
      </w:r>
      <w:r>
        <w:rPr>
          <w:rFonts w:hint="eastAsia"/>
        </w:rPr>
        <w:t>NAT</w:t>
      </w:r>
    </w:p>
    <w:p w:rsidR="005D22A6" w:rsidRDefault="005D22A6" w:rsidP="005D22A6">
      <w:pPr>
        <w:rPr>
          <w:rFonts w:hint="eastAsia"/>
        </w:rPr>
      </w:pPr>
      <w:r>
        <w:rPr>
          <w:rFonts w:hint="eastAsia"/>
        </w:rPr>
        <w:t>第</w:t>
      </w:r>
      <w:r>
        <w:rPr>
          <w:rFonts w:hint="eastAsia"/>
        </w:rPr>
        <w:t>7</w:t>
      </w:r>
      <w:r>
        <w:rPr>
          <w:rFonts w:hint="eastAsia"/>
        </w:rPr>
        <w:t>步：在内网主机上打开浏览器</w:t>
      </w:r>
    </w:p>
    <w:p w:rsidR="005D22A6" w:rsidRDefault="005D22A6" w:rsidP="005D22A6">
      <w:pPr>
        <w:rPr>
          <w:rFonts w:hint="eastAsia"/>
        </w:rPr>
      </w:pPr>
      <w:r>
        <w:rPr>
          <w:rFonts w:hint="eastAsia"/>
        </w:rPr>
        <w:t>输入</w:t>
      </w:r>
      <w:r>
        <w:rPr>
          <w:rFonts w:hint="eastAsia"/>
        </w:rPr>
        <w:t>http://100.1.5.1</w:t>
      </w:r>
    </w:p>
    <w:p w:rsidR="005D22A6" w:rsidRDefault="005D22A6" w:rsidP="005D22A6">
      <w:r>
        <w:t xml:space="preserve"> </w:t>
      </w:r>
    </w:p>
    <w:p w:rsidR="005D22A6" w:rsidRDefault="005D22A6" w:rsidP="005D22A6">
      <w:pPr>
        <w:rPr>
          <w:rFonts w:hint="eastAsia"/>
        </w:rPr>
      </w:pPr>
      <w:r>
        <w:rPr>
          <w:rFonts w:hint="eastAsia"/>
        </w:rPr>
        <w:t>第</w:t>
      </w:r>
      <w:r>
        <w:rPr>
          <w:rFonts w:hint="eastAsia"/>
        </w:rPr>
        <w:t>8</w:t>
      </w:r>
      <w:r>
        <w:rPr>
          <w:rFonts w:hint="eastAsia"/>
        </w:rPr>
        <w:t>步：查看配置</w:t>
      </w:r>
    </w:p>
    <w:p w:rsidR="005D22A6" w:rsidRDefault="005D22A6" w:rsidP="005D22A6">
      <w:pPr>
        <w:rPr>
          <w:rFonts w:hint="eastAsia"/>
        </w:rPr>
      </w:pPr>
      <w:r>
        <w:rPr>
          <w:rFonts w:hint="eastAsia"/>
        </w:rPr>
        <w:t>查看地址转换的情况：</w:t>
      </w:r>
    </w:p>
    <w:p w:rsidR="005D22A6" w:rsidRDefault="005D22A6" w:rsidP="005D22A6">
      <w:r>
        <w:t xml:space="preserve"> </w:t>
      </w:r>
    </w:p>
    <w:p w:rsidR="005D22A6" w:rsidRDefault="005D22A6" w:rsidP="005D22A6">
      <w:pPr>
        <w:rPr>
          <w:rFonts w:hint="eastAsia"/>
        </w:rPr>
      </w:pPr>
      <w:r>
        <w:rPr>
          <w:rFonts w:hint="eastAsia"/>
        </w:rPr>
        <w:t>查看地址转换的统计情况：</w:t>
      </w:r>
    </w:p>
    <w:p w:rsidR="005D22A6" w:rsidRDefault="005D22A6" w:rsidP="005D22A6">
      <w:r>
        <w:t xml:space="preserve"> </w:t>
      </w:r>
    </w:p>
    <w:p w:rsidR="005D22A6" w:rsidRDefault="005D22A6" w:rsidP="005D22A6">
      <w:pPr>
        <w:rPr>
          <w:rFonts w:hint="eastAsia"/>
        </w:rPr>
      </w:pPr>
      <w:r>
        <w:rPr>
          <w:rFonts w:hint="eastAsia"/>
        </w:rPr>
        <w:t>第</w:t>
      </w:r>
      <w:r>
        <w:rPr>
          <w:rFonts w:hint="eastAsia"/>
        </w:rPr>
        <w:t>9</w:t>
      </w:r>
      <w:r>
        <w:rPr>
          <w:rFonts w:hint="eastAsia"/>
        </w:rPr>
        <w:t>步：路由</w:t>
      </w:r>
      <w:r>
        <w:rPr>
          <w:rFonts w:hint="eastAsia"/>
        </w:rPr>
        <w:t>R1</w:t>
      </w:r>
      <w:r>
        <w:rPr>
          <w:rFonts w:hint="eastAsia"/>
        </w:rPr>
        <w:t>上的参考配置</w:t>
      </w:r>
    </w:p>
    <w:p w:rsidR="005D22A6" w:rsidRDefault="005D22A6" w:rsidP="005D22A6">
      <w:r>
        <w:t xml:space="preserve"> </w:t>
      </w:r>
    </w:p>
    <w:p w:rsidR="005D22A6" w:rsidRDefault="005D22A6" w:rsidP="005D22A6">
      <w:pPr>
        <w:rPr>
          <w:rFonts w:hint="eastAsia"/>
        </w:rPr>
      </w:pPr>
      <w:r>
        <w:rPr>
          <w:rFonts w:hint="eastAsia"/>
        </w:rPr>
        <w:t>2</w:t>
      </w:r>
      <w:r>
        <w:rPr>
          <w:rFonts w:hint="eastAsia"/>
        </w:rPr>
        <w:t>、实验过程中出现了哪些问题？怎样解决的？有什么收获？</w:t>
      </w:r>
    </w:p>
    <w:p w:rsidR="005D22A6" w:rsidRDefault="005D22A6" w:rsidP="005D22A6">
      <w:pPr>
        <w:rPr>
          <w:rFonts w:hint="eastAsia"/>
        </w:rPr>
      </w:pPr>
      <w:r>
        <w:rPr>
          <w:rFonts w:hint="eastAsia"/>
        </w:rPr>
        <w:t>问题：访问服务器的时候出现问题</w:t>
      </w:r>
    </w:p>
    <w:p w:rsidR="005D22A6" w:rsidRDefault="005D22A6" w:rsidP="005D22A6">
      <w:pPr>
        <w:rPr>
          <w:rFonts w:hint="eastAsia"/>
        </w:rPr>
      </w:pPr>
      <w:r>
        <w:rPr>
          <w:rFonts w:hint="eastAsia"/>
        </w:rPr>
        <w:t>解决方法：在和同学交流后发现输入的</w:t>
      </w:r>
      <w:r>
        <w:rPr>
          <w:rFonts w:hint="eastAsia"/>
        </w:rPr>
        <w:t>IP</w:t>
      </w:r>
      <w:r>
        <w:rPr>
          <w:rFonts w:hint="eastAsia"/>
        </w:rPr>
        <w:t>地址不正确</w:t>
      </w:r>
    </w:p>
    <w:p w:rsidR="005D22A6" w:rsidRDefault="005D22A6" w:rsidP="005D22A6">
      <w:pPr>
        <w:rPr>
          <w:rFonts w:hint="eastAsia"/>
        </w:rPr>
      </w:pPr>
      <w:r>
        <w:rPr>
          <w:rFonts w:hint="eastAsia"/>
        </w:rPr>
        <w:t>收获：掌握了如何向外网发布内网的服务器</w:t>
      </w:r>
    </w:p>
    <w:p w:rsidR="001D0EC1" w:rsidRPr="005D22A6" w:rsidRDefault="001D0EC1"/>
    <w:sectPr w:rsidR="001D0EC1" w:rsidRPr="005D22A6" w:rsidSect="00A2706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2E6" w:rsidRDefault="00F402E6" w:rsidP="005D22A6">
      <w:r>
        <w:separator/>
      </w:r>
    </w:p>
  </w:endnote>
  <w:endnote w:type="continuationSeparator" w:id="0">
    <w:p w:rsidR="00F402E6" w:rsidRDefault="00F402E6" w:rsidP="005D2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
    <w:altName w:val="微软雅黑"/>
    <w:charset w:val="00"/>
    <w:family w:val="roman"/>
    <w:pitch w:val="default"/>
    <w:sig w:usb0="00000000" w:usb1="00000000" w:usb2="00000000" w:usb3="00000000" w:csb0="00040001" w:csb1="00000000"/>
  </w:font>
  <w:font w:name="新宋体">
    <w:panose1 w:val="02010609030101010101"/>
    <w:charset w:val="86"/>
    <w:family w:val="modern"/>
    <w:pitch w:val="fixed"/>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imesNewRomanPSMT-Identity-H">
    <w:altName w:val="宋体"/>
    <w:charset w:val="00"/>
    <w:family w:val="auto"/>
    <w:pitch w:val="default"/>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Times New Roman-">
    <w:altName w:val="微软雅黑"/>
    <w:charset w:val="00"/>
    <w:family w:val="roman"/>
    <w:pitch w:val="default"/>
    <w:sig w:usb0="00000000" w:usb1="00000000" w:usb2="00000000"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2A6" w:rsidRDefault="005D22A6">
    <w:pPr>
      <w:pStyle w:val="a4"/>
      <w:jc w:val="right"/>
    </w:pPr>
    <w:r>
      <w:fldChar w:fldCharType="begin"/>
    </w:r>
    <w:r>
      <w:instrText xml:space="preserve"> PAGE   \* MERGEFORMAT </w:instrText>
    </w:r>
    <w:r>
      <w:fldChar w:fldCharType="separate"/>
    </w:r>
    <w:r w:rsidRPr="005D22A6">
      <w:rPr>
        <w:noProof/>
        <w:lang w:val="zh-CN" w:eastAsia="zh-CN"/>
      </w:rPr>
      <w:t>58</w:t>
    </w:r>
    <w:r>
      <w:fldChar w:fldCharType="end"/>
    </w:r>
  </w:p>
  <w:p w:rsidR="005D22A6" w:rsidRDefault="005D22A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2E6" w:rsidRDefault="00F402E6" w:rsidP="005D22A6">
      <w:r>
        <w:separator/>
      </w:r>
    </w:p>
  </w:footnote>
  <w:footnote w:type="continuationSeparator" w:id="0">
    <w:p w:rsidR="00F402E6" w:rsidRDefault="00F402E6" w:rsidP="005D22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00000000"/>
    <w:lvl w:ilvl="0">
      <w:start w:val="1"/>
      <w:numFmt w:val="decimal"/>
      <w:lvlText w:val="（%1）"/>
      <w:lvlJc w:val="left"/>
      <w:pPr>
        <w:tabs>
          <w:tab w:val="num" w:pos="680"/>
        </w:tabs>
        <w:ind w:left="680" w:hanging="68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000001"/>
    <w:multiLevelType w:val="multilevel"/>
    <w:tmpl w:val="00000001"/>
    <w:lvl w:ilvl="0">
      <w:start w:val="1"/>
      <w:numFmt w:val="lowerLetter"/>
      <w:lvlText w:val="(%1)"/>
      <w:lvlJc w:val="left"/>
      <w:pPr>
        <w:tabs>
          <w:tab w:val="num" w:pos="845"/>
        </w:tabs>
        <w:ind w:left="845" w:hanging="420"/>
      </w:pPr>
      <w:rPr>
        <w:rFonts w:hint="eastAsia"/>
      </w:rPr>
    </w:lvl>
    <w:lvl w:ilvl="1">
      <w:start w:val="1"/>
      <w:numFmt w:val="lowerLetter"/>
      <w:lvlText w:val="%2)"/>
      <w:lvlJc w:val="left"/>
      <w:pPr>
        <w:tabs>
          <w:tab w:val="num" w:pos="1265"/>
        </w:tabs>
        <w:ind w:left="1265" w:hanging="420"/>
      </w:pPr>
    </w:lvl>
    <w:lvl w:ilvl="2">
      <w:start w:val="1"/>
      <w:numFmt w:val="lowerRoman"/>
      <w:lvlText w:val="%3."/>
      <w:lvlJc w:val="right"/>
      <w:pPr>
        <w:tabs>
          <w:tab w:val="num" w:pos="1685"/>
        </w:tabs>
        <w:ind w:left="1685" w:hanging="420"/>
      </w:pPr>
    </w:lvl>
    <w:lvl w:ilvl="3">
      <w:start w:val="1"/>
      <w:numFmt w:val="decimal"/>
      <w:lvlText w:val="%4."/>
      <w:lvlJc w:val="left"/>
      <w:pPr>
        <w:tabs>
          <w:tab w:val="num" w:pos="2105"/>
        </w:tabs>
        <w:ind w:left="2105" w:hanging="420"/>
      </w:pPr>
    </w:lvl>
    <w:lvl w:ilvl="4">
      <w:start w:val="1"/>
      <w:numFmt w:val="lowerLetter"/>
      <w:lvlText w:val="%5)"/>
      <w:lvlJc w:val="left"/>
      <w:pPr>
        <w:tabs>
          <w:tab w:val="num" w:pos="2525"/>
        </w:tabs>
        <w:ind w:left="2525" w:hanging="420"/>
      </w:pPr>
    </w:lvl>
    <w:lvl w:ilvl="5">
      <w:start w:val="1"/>
      <w:numFmt w:val="lowerRoman"/>
      <w:lvlText w:val="%6."/>
      <w:lvlJc w:val="right"/>
      <w:pPr>
        <w:tabs>
          <w:tab w:val="num" w:pos="2945"/>
        </w:tabs>
        <w:ind w:left="2945" w:hanging="420"/>
      </w:pPr>
    </w:lvl>
    <w:lvl w:ilvl="6">
      <w:start w:val="1"/>
      <w:numFmt w:val="decimal"/>
      <w:lvlText w:val="%7."/>
      <w:lvlJc w:val="left"/>
      <w:pPr>
        <w:tabs>
          <w:tab w:val="num" w:pos="3365"/>
        </w:tabs>
        <w:ind w:left="3365" w:hanging="420"/>
      </w:pPr>
    </w:lvl>
    <w:lvl w:ilvl="7">
      <w:start w:val="1"/>
      <w:numFmt w:val="lowerLetter"/>
      <w:lvlText w:val="%8)"/>
      <w:lvlJc w:val="left"/>
      <w:pPr>
        <w:tabs>
          <w:tab w:val="num" w:pos="3785"/>
        </w:tabs>
        <w:ind w:left="3785" w:hanging="420"/>
      </w:pPr>
    </w:lvl>
    <w:lvl w:ilvl="8">
      <w:start w:val="1"/>
      <w:numFmt w:val="lowerRoman"/>
      <w:lvlText w:val="%9."/>
      <w:lvlJc w:val="right"/>
      <w:pPr>
        <w:tabs>
          <w:tab w:val="num" w:pos="4205"/>
        </w:tabs>
        <w:ind w:left="4205" w:hanging="420"/>
      </w:pPr>
    </w:lvl>
  </w:abstractNum>
  <w:abstractNum w:abstractNumId="2">
    <w:nsid w:val="00000002"/>
    <w:multiLevelType w:val="multilevel"/>
    <w:tmpl w:val="00000002"/>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0000003"/>
    <w:multiLevelType w:val="multilevel"/>
    <w:tmpl w:val="00000003"/>
    <w:lvl w:ilvl="0">
      <w:start w:val="1"/>
      <w:numFmt w:val="decimal"/>
      <w:lvlText w:val="（%1）"/>
      <w:lvlJc w:val="left"/>
      <w:pPr>
        <w:tabs>
          <w:tab w:val="num" w:pos="680"/>
        </w:tabs>
        <w:ind w:left="680" w:hanging="680"/>
      </w:pPr>
    </w:lvl>
    <w:lvl w:ilvl="1">
      <w:start w:val="1"/>
      <w:numFmt w:val="decimal"/>
      <w:lvlText w:val="(%2)"/>
      <w:lvlJc w:val="left"/>
      <w:pPr>
        <w:tabs>
          <w:tab w:val="num" w:pos="840"/>
        </w:tabs>
        <w:ind w:left="840" w:hanging="42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0000004"/>
    <w:multiLevelType w:val="multilevel"/>
    <w:tmpl w:val="C7A4655A"/>
    <w:lvl w:ilvl="0">
      <w:start w:val="1"/>
      <w:numFmt w:val="decimal"/>
      <w:lvlText w:val="%1"/>
      <w:lvlJc w:val="left"/>
      <w:pPr>
        <w:ind w:left="432" w:hanging="432"/>
      </w:pPr>
      <w:rPr>
        <w:rFonts w:hint="eastAsia"/>
      </w:rPr>
    </w:lvl>
    <w:lvl w:ilvl="1">
      <w:start w:val="1"/>
      <w:numFmt w:val="decimal"/>
      <w:pStyle w:val="2"/>
      <w:suff w:val="space"/>
      <w:lvlText w:val="%1.%2"/>
      <w:lvlJc w:val="left"/>
      <w:pPr>
        <w:ind w:left="0" w:firstLine="0"/>
      </w:pPr>
      <w:rPr>
        <w:rFonts w:hint="eastAsia"/>
        <w:b/>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00000005"/>
    <w:multiLevelType w:val="multilevel"/>
    <w:tmpl w:val="00000005"/>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000000E"/>
    <w:multiLevelType w:val="multilevel"/>
    <w:tmpl w:val="0000000E"/>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0000000F"/>
    <w:multiLevelType w:val="multilevel"/>
    <w:tmpl w:val="0000000F"/>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EnclosedCircle"/>
      <w:lvlText w:val="%4"/>
      <w:lvlJc w:val="left"/>
      <w:pPr>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00000010"/>
    <w:multiLevelType w:val="multilevel"/>
    <w:tmpl w:val="00000010"/>
    <w:lvl w:ilvl="0">
      <w:start w:val="1"/>
      <w:numFmt w:val="decimal"/>
      <w:lvlText w:val="（%1）"/>
      <w:lvlJc w:val="left"/>
      <w:pPr>
        <w:tabs>
          <w:tab w:val="num" w:pos="1145"/>
        </w:tabs>
        <w:ind w:left="1145"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00000012"/>
    <w:multiLevelType w:val="multilevel"/>
    <w:tmpl w:val="0FB60DAC"/>
    <w:lvl w:ilvl="0">
      <w:start w:val="5"/>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0">
    <w:nsid w:val="1A2A04D8"/>
    <w:multiLevelType w:val="hybridMultilevel"/>
    <w:tmpl w:val="9B023D8C"/>
    <w:lvl w:ilvl="0" w:tplc="0854F34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84A5AAB"/>
    <w:multiLevelType w:val="hybridMultilevel"/>
    <w:tmpl w:val="D9901B7A"/>
    <w:lvl w:ilvl="0" w:tplc="3B1634C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3051C2F"/>
    <w:multiLevelType w:val="hybridMultilevel"/>
    <w:tmpl w:val="E7AC6296"/>
    <w:lvl w:ilvl="0" w:tplc="A7F4EA06">
      <w:start w:val="1"/>
      <w:numFmt w:val="decimal"/>
      <w:suff w:val="space"/>
      <w:lvlText w:val="3.%1."/>
      <w:lvlJc w:val="left"/>
      <w:pPr>
        <w:ind w:left="0" w:firstLine="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80B6700"/>
    <w:multiLevelType w:val="multilevel"/>
    <w:tmpl w:val="285012A4"/>
    <w:lvl w:ilvl="0">
      <w:start w:val="5"/>
      <w:numFmt w:val="decimal"/>
      <w:lvlText w:val="%1"/>
      <w:lvlJc w:val="left"/>
      <w:pPr>
        <w:ind w:left="432" w:hanging="432"/>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nsid w:val="5A6B0799"/>
    <w:multiLevelType w:val="hybridMultilevel"/>
    <w:tmpl w:val="42FC39BC"/>
    <w:lvl w:ilvl="0" w:tplc="8C2ABBB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2"/>
  </w:num>
  <w:num w:numId="4">
    <w:abstractNumId w:val="6"/>
  </w:num>
  <w:num w:numId="5">
    <w:abstractNumId w:val="8"/>
    <w:lvlOverride w:ilvl="0">
      <w:startOverride w:val="1"/>
    </w:lvlOverride>
  </w:num>
  <w:num w:numId="6">
    <w:abstractNumId w:val="1"/>
  </w:num>
  <w:num w:numId="7">
    <w:abstractNumId w:val="5"/>
    <w:lvlOverride w:ilvl="0">
      <w:startOverride w:val="1"/>
    </w:lvlOverride>
  </w:num>
  <w:num w:numId="8">
    <w:abstractNumId w:val="0"/>
    <w:lvlOverride w:ilvl="0">
      <w:startOverride w:val="1"/>
    </w:lvlOverride>
  </w:num>
  <w:num w:numId="9">
    <w:abstractNumId w:val="3"/>
    <w:lvlOverride w:ilvl="0">
      <w:startOverride w:val="1"/>
    </w:lvlOverride>
  </w:num>
  <w:num w:numId="10">
    <w:abstractNumId w:val="11"/>
  </w:num>
  <w:num w:numId="11">
    <w:abstractNumId w:val="10"/>
  </w:num>
  <w:num w:numId="12">
    <w:abstractNumId w:val="14"/>
  </w:num>
  <w:num w:numId="13">
    <w:abstractNumId w:val="12"/>
  </w:num>
  <w:num w:numId="14">
    <w:abstractNumId w:val="9"/>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4"/>
    <w:lvlOverride w:ilvl="0">
      <w:startOverride w:val="6"/>
    </w:lvlOverride>
    <w:lvlOverride w:ilvl="1">
      <w:startOverride w:val="2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37A"/>
    <w:rsid w:val="00007225"/>
    <w:rsid w:val="000161B1"/>
    <w:rsid w:val="000416D2"/>
    <w:rsid w:val="00072581"/>
    <w:rsid w:val="00072936"/>
    <w:rsid w:val="00073D16"/>
    <w:rsid w:val="000915EB"/>
    <w:rsid w:val="000A5710"/>
    <w:rsid w:val="000D361B"/>
    <w:rsid w:val="000D4F26"/>
    <w:rsid w:val="000F284A"/>
    <w:rsid w:val="001065EA"/>
    <w:rsid w:val="00132E95"/>
    <w:rsid w:val="0013484D"/>
    <w:rsid w:val="001446F2"/>
    <w:rsid w:val="00145F89"/>
    <w:rsid w:val="0015030D"/>
    <w:rsid w:val="00163D1E"/>
    <w:rsid w:val="001702D7"/>
    <w:rsid w:val="001753EA"/>
    <w:rsid w:val="001768C1"/>
    <w:rsid w:val="0018480E"/>
    <w:rsid w:val="001917B0"/>
    <w:rsid w:val="00192BF6"/>
    <w:rsid w:val="00193FF5"/>
    <w:rsid w:val="00194912"/>
    <w:rsid w:val="001A0779"/>
    <w:rsid w:val="001A23E3"/>
    <w:rsid w:val="001A2D76"/>
    <w:rsid w:val="001B09A2"/>
    <w:rsid w:val="001B2341"/>
    <w:rsid w:val="001B24C4"/>
    <w:rsid w:val="001C3956"/>
    <w:rsid w:val="001D0EC1"/>
    <w:rsid w:val="001D61EF"/>
    <w:rsid w:val="001E3B0B"/>
    <w:rsid w:val="00204B5F"/>
    <w:rsid w:val="00207130"/>
    <w:rsid w:val="00211E25"/>
    <w:rsid w:val="0022289F"/>
    <w:rsid w:val="00225AC1"/>
    <w:rsid w:val="00242C31"/>
    <w:rsid w:val="002435D0"/>
    <w:rsid w:val="002439D5"/>
    <w:rsid w:val="0024622C"/>
    <w:rsid w:val="00247D9B"/>
    <w:rsid w:val="00250089"/>
    <w:rsid w:val="00252FDD"/>
    <w:rsid w:val="00261C23"/>
    <w:rsid w:val="00264F42"/>
    <w:rsid w:val="0026663C"/>
    <w:rsid w:val="0027726C"/>
    <w:rsid w:val="00277615"/>
    <w:rsid w:val="00286D59"/>
    <w:rsid w:val="00290EDE"/>
    <w:rsid w:val="002929AA"/>
    <w:rsid w:val="0029549E"/>
    <w:rsid w:val="002964AE"/>
    <w:rsid w:val="002B04FC"/>
    <w:rsid w:val="002B4F15"/>
    <w:rsid w:val="002B7376"/>
    <w:rsid w:val="002C72B0"/>
    <w:rsid w:val="002D38C7"/>
    <w:rsid w:val="002E5ADA"/>
    <w:rsid w:val="002F6AA3"/>
    <w:rsid w:val="0030038C"/>
    <w:rsid w:val="003170DE"/>
    <w:rsid w:val="003222FC"/>
    <w:rsid w:val="003243F9"/>
    <w:rsid w:val="003446A2"/>
    <w:rsid w:val="00355BE6"/>
    <w:rsid w:val="003723A6"/>
    <w:rsid w:val="00392A5D"/>
    <w:rsid w:val="0039344D"/>
    <w:rsid w:val="003954CF"/>
    <w:rsid w:val="003B075E"/>
    <w:rsid w:val="003C4B8A"/>
    <w:rsid w:val="003D4206"/>
    <w:rsid w:val="003D687E"/>
    <w:rsid w:val="003E2C64"/>
    <w:rsid w:val="003E2F4E"/>
    <w:rsid w:val="003E62E4"/>
    <w:rsid w:val="003E686A"/>
    <w:rsid w:val="003F1274"/>
    <w:rsid w:val="004007CC"/>
    <w:rsid w:val="004104EF"/>
    <w:rsid w:val="0041373A"/>
    <w:rsid w:val="0041467E"/>
    <w:rsid w:val="00435D96"/>
    <w:rsid w:val="0043763F"/>
    <w:rsid w:val="00437E62"/>
    <w:rsid w:val="00440AA7"/>
    <w:rsid w:val="004419CF"/>
    <w:rsid w:val="00444A76"/>
    <w:rsid w:val="00450569"/>
    <w:rsid w:val="004739F4"/>
    <w:rsid w:val="00484648"/>
    <w:rsid w:val="00493847"/>
    <w:rsid w:val="00496D7D"/>
    <w:rsid w:val="004A40BE"/>
    <w:rsid w:val="004A585B"/>
    <w:rsid w:val="004B632B"/>
    <w:rsid w:val="004D47B2"/>
    <w:rsid w:val="004D7544"/>
    <w:rsid w:val="004D7E1C"/>
    <w:rsid w:val="004E3AE7"/>
    <w:rsid w:val="004E70E4"/>
    <w:rsid w:val="004F42D0"/>
    <w:rsid w:val="00506050"/>
    <w:rsid w:val="00515F07"/>
    <w:rsid w:val="005245FC"/>
    <w:rsid w:val="0053236D"/>
    <w:rsid w:val="00533B44"/>
    <w:rsid w:val="0053437A"/>
    <w:rsid w:val="005367C3"/>
    <w:rsid w:val="00560119"/>
    <w:rsid w:val="00562CC3"/>
    <w:rsid w:val="005748AB"/>
    <w:rsid w:val="0059192A"/>
    <w:rsid w:val="005A70BD"/>
    <w:rsid w:val="005D22A6"/>
    <w:rsid w:val="005D47C7"/>
    <w:rsid w:val="005D7A17"/>
    <w:rsid w:val="005E0438"/>
    <w:rsid w:val="005E1A19"/>
    <w:rsid w:val="005E49B4"/>
    <w:rsid w:val="0060021D"/>
    <w:rsid w:val="00604E5F"/>
    <w:rsid w:val="00615210"/>
    <w:rsid w:val="0064017F"/>
    <w:rsid w:val="0064027A"/>
    <w:rsid w:val="00642131"/>
    <w:rsid w:val="0064216D"/>
    <w:rsid w:val="0065006B"/>
    <w:rsid w:val="00662358"/>
    <w:rsid w:val="00662621"/>
    <w:rsid w:val="00676B6B"/>
    <w:rsid w:val="0068088B"/>
    <w:rsid w:val="006A0FC0"/>
    <w:rsid w:val="006A5C90"/>
    <w:rsid w:val="006B1115"/>
    <w:rsid w:val="006B516E"/>
    <w:rsid w:val="006D1EB8"/>
    <w:rsid w:val="006E6BA8"/>
    <w:rsid w:val="006F2A92"/>
    <w:rsid w:val="006F38DA"/>
    <w:rsid w:val="006F43F9"/>
    <w:rsid w:val="006F5C92"/>
    <w:rsid w:val="00711624"/>
    <w:rsid w:val="0071178D"/>
    <w:rsid w:val="00741AA3"/>
    <w:rsid w:val="007437CA"/>
    <w:rsid w:val="00750BD9"/>
    <w:rsid w:val="0076106E"/>
    <w:rsid w:val="007A4051"/>
    <w:rsid w:val="007B1644"/>
    <w:rsid w:val="007B28DD"/>
    <w:rsid w:val="007C13CE"/>
    <w:rsid w:val="007C78CA"/>
    <w:rsid w:val="007C7B4E"/>
    <w:rsid w:val="007D21DE"/>
    <w:rsid w:val="007D49F1"/>
    <w:rsid w:val="007E52B2"/>
    <w:rsid w:val="007E7E7B"/>
    <w:rsid w:val="007F79DC"/>
    <w:rsid w:val="0082277A"/>
    <w:rsid w:val="0082652C"/>
    <w:rsid w:val="00826BAD"/>
    <w:rsid w:val="0085229A"/>
    <w:rsid w:val="00874FF1"/>
    <w:rsid w:val="00891C2B"/>
    <w:rsid w:val="008A1F78"/>
    <w:rsid w:val="008A3E62"/>
    <w:rsid w:val="008B043A"/>
    <w:rsid w:val="008B6B88"/>
    <w:rsid w:val="008E4D59"/>
    <w:rsid w:val="00902396"/>
    <w:rsid w:val="00911C50"/>
    <w:rsid w:val="00914A1E"/>
    <w:rsid w:val="00916C96"/>
    <w:rsid w:val="00923650"/>
    <w:rsid w:val="00926D7F"/>
    <w:rsid w:val="009275B3"/>
    <w:rsid w:val="009328E2"/>
    <w:rsid w:val="00935675"/>
    <w:rsid w:val="00946551"/>
    <w:rsid w:val="00950D7E"/>
    <w:rsid w:val="00957DC4"/>
    <w:rsid w:val="00962978"/>
    <w:rsid w:val="009726C9"/>
    <w:rsid w:val="0097622C"/>
    <w:rsid w:val="0098007B"/>
    <w:rsid w:val="009873C0"/>
    <w:rsid w:val="009B7E08"/>
    <w:rsid w:val="009C3144"/>
    <w:rsid w:val="009C4CC4"/>
    <w:rsid w:val="009D1DF6"/>
    <w:rsid w:val="009D4664"/>
    <w:rsid w:val="009D6FA8"/>
    <w:rsid w:val="009E79CE"/>
    <w:rsid w:val="009F11A6"/>
    <w:rsid w:val="00A123A7"/>
    <w:rsid w:val="00A149EF"/>
    <w:rsid w:val="00A2306F"/>
    <w:rsid w:val="00A316F0"/>
    <w:rsid w:val="00A32D61"/>
    <w:rsid w:val="00A37CF8"/>
    <w:rsid w:val="00A43004"/>
    <w:rsid w:val="00A54FB3"/>
    <w:rsid w:val="00A556E7"/>
    <w:rsid w:val="00A559B2"/>
    <w:rsid w:val="00A9115B"/>
    <w:rsid w:val="00A92B4B"/>
    <w:rsid w:val="00AB0235"/>
    <w:rsid w:val="00AB3D02"/>
    <w:rsid w:val="00AB77DC"/>
    <w:rsid w:val="00AC6204"/>
    <w:rsid w:val="00AD1FA5"/>
    <w:rsid w:val="00AD52A7"/>
    <w:rsid w:val="00AE0F5A"/>
    <w:rsid w:val="00AE51D3"/>
    <w:rsid w:val="00AF34F4"/>
    <w:rsid w:val="00AF73A8"/>
    <w:rsid w:val="00B0496F"/>
    <w:rsid w:val="00B068B9"/>
    <w:rsid w:val="00B23A6B"/>
    <w:rsid w:val="00B23D5E"/>
    <w:rsid w:val="00B2689B"/>
    <w:rsid w:val="00B35433"/>
    <w:rsid w:val="00B40A69"/>
    <w:rsid w:val="00B510C5"/>
    <w:rsid w:val="00B603D8"/>
    <w:rsid w:val="00B804E8"/>
    <w:rsid w:val="00B83EA4"/>
    <w:rsid w:val="00B90F75"/>
    <w:rsid w:val="00BA623B"/>
    <w:rsid w:val="00BD40D3"/>
    <w:rsid w:val="00BE1759"/>
    <w:rsid w:val="00BE36A0"/>
    <w:rsid w:val="00BE3C71"/>
    <w:rsid w:val="00C03047"/>
    <w:rsid w:val="00C03C47"/>
    <w:rsid w:val="00C04D54"/>
    <w:rsid w:val="00C13E94"/>
    <w:rsid w:val="00C21EEE"/>
    <w:rsid w:val="00C2700B"/>
    <w:rsid w:val="00C36193"/>
    <w:rsid w:val="00C40B62"/>
    <w:rsid w:val="00C41EE3"/>
    <w:rsid w:val="00C50FC1"/>
    <w:rsid w:val="00C51882"/>
    <w:rsid w:val="00C66639"/>
    <w:rsid w:val="00C7647E"/>
    <w:rsid w:val="00C90524"/>
    <w:rsid w:val="00CA3F03"/>
    <w:rsid w:val="00CA6A24"/>
    <w:rsid w:val="00CB4D66"/>
    <w:rsid w:val="00CD114C"/>
    <w:rsid w:val="00CD3BA9"/>
    <w:rsid w:val="00CD4CD6"/>
    <w:rsid w:val="00CF6075"/>
    <w:rsid w:val="00CF7DF0"/>
    <w:rsid w:val="00D05BC4"/>
    <w:rsid w:val="00D10762"/>
    <w:rsid w:val="00D15D27"/>
    <w:rsid w:val="00D17AD7"/>
    <w:rsid w:val="00D3013A"/>
    <w:rsid w:val="00D37151"/>
    <w:rsid w:val="00D417F3"/>
    <w:rsid w:val="00D50A79"/>
    <w:rsid w:val="00D51528"/>
    <w:rsid w:val="00D52DA3"/>
    <w:rsid w:val="00D57323"/>
    <w:rsid w:val="00D7547A"/>
    <w:rsid w:val="00DC49A7"/>
    <w:rsid w:val="00DC6002"/>
    <w:rsid w:val="00DD5A3B"/>
    <w:rsid w:val="00E057F5"/>
    <w:rsid w:val="00E06C13"/>
    <w:rsid w:val="00E117AC"/>
    <w:rsid w:val="00E258AA"/>
    <w:rsid w:val="00E32CE7"/>
    <w:rsid w:val="00E343B5"/>
    <w:rsid w:val="00E40D51"/>
    <w:rsid w:val="00E42023"/>
    <w:rsid w:val="00E43DFD"/>
    <w:rsid w:val="00E4684E"/>
    <w:rsid w:val="00E56671"/>
    <w:rsid w:val="00E65DE6"/>
    <w:rsid w:val="00E66DFB"/>
    <w:rsid w:val="00E672F7"/>
    <w:rsid w:val="00E82EAB"/>
    <w:rsid w:val="00E83BB9"/>
    <w:rsid w:val="00EA17AF"/>
    <w:rsid w:val="00EA6310"/>
    <w:rsid w:val="00EB6BB3"/>
    <w:rsid w:val="00EC72FA"/>
    <w:rsid w:val="00ED32A3"/>
    <w:rsid w:val="00ED65D4"/>
    <w:rsid w:val="00ED66B4"/>
    <w:rsid w:val="00EE64D3"/>
    <w:rsid w:val="00EF07CE"/>
    <w:rsid w:val="00EF4A34"/>
    <w:rsid w:val="00EF5116"/>
    <w:rsid w:val="00F01356"/>
    <w:rsid w:val="00F015BB"/>
    <w:rsid w:val="00F0197A"/>
    <w:rsid w:val="00F250A6"/>
    <w:rsid w:val="00F32E84"/>
    <w:rsid w:val="00F402E6"/>
    <w:rsid w:val="00F4327B"/>
    <w:rsid w:val="00F43587"/>
    <w:rsid w:val="00F4753C"/>
    <w:rsid w:val="00F55D02"/>
    <w:rsid w:val="00F63400"/>
    <w:rsid w:val="00F76298"/>
    <w:rsid w:val="00F91E73"/>
    <w:rsid w:val="00F92AB1"/>
    <w:rsid w:val="00F936F0"/>
    <w:rsid w:val="00FA46BB"/>
    <w:rsid w:val="00FA6BA6"/>
    <w:rsid w:val="00FB7B8E"/>
    <w:rsid w:val="00FB7DC5"/>
    <w:rsid w:val="00FC05EE"/>
    <w:rsid w:val="00FD2F40"/>
    <w:rsid w:val="00FF0026"/>
    <w:rsid w:val="00FF4D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C8CE501D-4B91-4D69-A43E-638626546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22A6"/>
    <w:pPr>
      <w:widowControl w:val="0"/>
      <w:jc w:val="both"/>
    </w:pPr>
  </w:style>
  <w:style w:type="paragraph" w:styleId="1">
    <w:name w:val="heading 1"/>
    <w:basedOn w:val="a"/>
    <w:next w:val="a"/>
    <w:link w:val="1Char"/>
    <w:qFormat/>
    <w:rsid w:val="005D22A6"/>
    <w:pPr>
      <w:keepNext/>
      <w:keepLines/>
      <w:numPr>
        <w:numId w:val="1"/>
      </w:numPr>
      <w:spacing w:before="120" w:after="120" w:line="360" w:lineRule="auto"/>
      <w:outlineLvl w:val="0"/>
    </w:pPr>
    <w:rPr>
      <w:rFonts w:ascii="Times New Roman" w:eastAsia="宋体" w:hAnsi="Times New Roman" w:cs="Times New Roman"/>
      <w:b/>
      <w:bCs/>
      <w:kern w:val="44"/>
      <w:sz w:val="28"/>
      <w:szCs w:val="44"/>
    </w:rPr>
  </w:style>
  <w:style w:type="paragraph" w:styleId="2">
    <w:name w:val="heading 2"/>
    <w:basedOn w:val="a"/>
    <w:next w:val="a"/>
    <w:link w:val="2Char"/>
    <w:qFormat/>
    <w:rsid w:val="005D22A6"/>
    <w:pPr>
      <w:keepNext/>
      <w:keepLines/>
      <w:numPr>
        <w:ilvl w:val="1"/>
        <w:numId w:val="1"/>
      </w:numPr>
      <w:spacing w:before="120" w:after="240" w:line="360" w:lineRule="auto"/>
      <w:outlineLvl w:val="1"/>
    </w:pPr>
    <w:rPr>
      <w:rFonts w:ascii="Arial" w:eastAsia="宋体" w:hAnsi="Arial" w:cs="Times New Roman"/>
      <w:b/>
      <w:bCs/>
      <w:sz w:val="24"/>
      <w:szCs w:val="32"/>
    </w:rPr>
  </w:style>
  <w:style w:type="paragraph" w:styleId="3">
    <w:name w:val="heading 3"/>
    <w:basedOn w:val="a"/>
    <w:next w:val="a"/>
    <w:link w:val="3Char"/>
    <w:qFormat/>
    <w:rsid w:val="005D22A6"/>
    <w:pPr>
      <w:keepNext/>
      <w:keepLines/>
      <w:numPr>
        <w:ilvl w:val="2"/>
        <w:numId w:val="1"/>
      </w:numPr>
      <w:spacing w:before="260" w:after="260" w:line="415" w:lineRule="auto"/>
      <w:outlineLvl w:val="2"/>
    </w:pPr>
    <w:rPr>
      <w:rFonts w:ascii="Times New Roman" w:eastAsia="宋体" w:hAnsi="Times New Roman" w:cs="Times New Roman"/>
      <w:b/>
      <w:bCs/>
      <w:sz w:val="32"/>
      <w:szCs w:val="32"/>
    </w:rPr>
  </w:style>
  <w:style w:type="paragraph" w:styleId="4">
    <w:name w:val="heading 4"/>
    <w:basedOn w:val="a"/>
    <w:next w:val="a"/>
    <w:link w:val="4Char"/>
    <w:qFormat/>
    <w:rsid w:val="005D22A6"/>
    <w:pPr>
      <w:keepNext/>
      <w:keepLines/>
      <w:numPr>
        <w:ilvl w:val="3"/>
        <w:numId w:val="1"/>
      </w:numPr>
      <w:spacing w:before="280" w:after="290" w:line="374" w:lineRule="auto"/>
      <w:outlineLvl w:val="3"/>
    </w:pPr>
    <w:rPr>
      <w:rFonts w:ascii="Cambria" w:eastAsia="宋体" w:hAnsi="Cambria" w:cs="Times New Roman"/>
      <w:b/>
      <w:bCs/>
      <w:sz w:val="28"/>
      <w:szCs w:val="28"/>
    </w:rPr>
  </w:style>
  <w:style w:type="paragraph" w:styleId="5">
    <w:name w:val="heading 5"/>
    <w:basedOn w:val="a"/>
    <w:next w:val="a"/>
    <w:link w:val="5Char"/>
    <w:qFormat/>
    <w:rsid w:val="005D22A6"/>
    <w:pPr>
      <w:keepNext/>
      <w:keepLines/>
      <w:numPr>
        <w:ilvl w:val="4"/>
        <w:numId w:val="1"/>
      </w:numPr>
      <w:spacing w:before="280" w:after="290" w:line="374" w:lineRule="auto"/>
      <w:outlineLvl w:val="4"/>
    </w:pPr>
    <w:rPr>
      <w:rFonts w:ascii="Times New Roman" w:eastAsia="宋体" w:hAnsi="Times New Roman" w:cs="Times New Roman"/>
      <w:b/>
      <w:bCs/>
      <w:sz w:val="28"/>
      <w:szCs w:val="28"/>
    </w:rPr>
  </w:style>
  <w:style w:type="paragraph" w:styleId="6">
    <w:name w:val="heading 6"/>
    <w:basedOn w:val="a"/>
    <w:next w:val="a"/>
    <w:link w:val="6Char"/>
    <w:qFormat/>
    <w:rsid w:val="005D22A6"/>
    <w:pPr>
      <w:keepNext/>
      <w:keepLines/>
      <w:numPr>
        <w:ilvl w:val="5"/>
        <w:numId w:val="1"/>
      </w:numPr>
      <w:spacing w:before="240" w:after="64" w:line="319" w:lineRule="auto"/>
      <w:outlineLvl w:val="5"/>
    </w:pPr>
    <w:rPr>
      <w:rFonts w:ascii="Cambria" w:eastAsia="宋体" w:hAnsi="Cambria" w:cs="Times New Roman"/>
      <w:b/>
      <w:bCs/>
      <w:sz w:val="24"/>
      <w:szCs w:val="24"/>
    </w:rPr>
  </w:style>
  <w:style w:type="paragraph" w:styleId="7">
    <w:name w:val="heading 7"/>
    <w:basedOn w:val="a"/>
    <w:next w:val="a"/>
    <w:link w:val="7Char"/>
    <w:qFormat/>
    <w:rsid w:val="005D22A6"/>
    <w:pPr>
      <w:keepNext/>
      <w:keepLines/>
      <w:numPr>
        <w:ilvl w:val="6"/>
        <w:numId w:val="1"/>
      </w:numPr>
      <w:spacing w:before="240" w:after="64" w:line="319" w:lineRule="auto"/>
      <w:outlineLvl w:val="6"/>
    </w:pPr>
    <w:rPr>
      <w:rFonts w:ascii="Times New Roman" w:eastAsia="宋体" w:hAnsi="Times New Roman" w:cs="Times New Roman"/>
      <w:b/>
      <w:bCs/>
      <w:sz w:val="24"/>
      <w:szCs w:val="24"/>
    </w:rPr>
  </w:style>
  <w:style w:type="paragraph" w:styleId="8">
    <w:name w:val="heading 8"/>
    <w:basedOn w:val="a"/>
    <w:next w:val="a"/>
    <w:link w:val="8Char"/>
    <w:qFormat/>
    <w:rsid w:val="005D22A6"/>
    <w:pPr>
      <w:keepNext/>
      <w:keepLines/>
      <w:numPr>
        <w:ilvl w:val="7"/>
        <w:numId w:val="1"/>
      </w:numPr>
      <w:spacing w:before="240" w:after="64" w:line="319" w:lineRule="auto"/>
      <w:outlineLvl w:val="7"/>
    </w:pPr>
    <w:rPr>
      <w:rFonts w:ascii="Cambria" w:eastAsia="宋体" w:hAnsi="Cambria" w:cs="Times New Roman"/>
      <w:sz w:val="24"/>
      <w:szCs w:val="24"/>
    </w:rPr>
  </w:style>
  <w:style w:type="paragraph" w:styleId="9">
    <w:name w:val="heading 9"/>
    <w:basedOn w:val="a"/>
    <w:next w:val="a"/>
    <w:link w:val="9Char"/>
    <w:qFormat/>
    <w:rsid w:val="005D22A6"/>
    <w:pPr>
      <w:keepNext/>
      <w:keepLines/>
      <w:numPr>
        <w:ilvl w:val="8"/>
        <w:numId w:val="1"/>
      </w:numPr>
      <w:spacing w:before="240" w:after="64" w:line="319" w:lineRule="auto"/>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Char"/>
    <w:uiPriority w:val="99"/>
    <w:unhideWhenUsed/>
    <w:rsid w:val="005D22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22A6"/>
    <w:rPr>
      <w:sz w:val="18"/>
      <w:szCs w:val="18"/>
    </w:rPr>
  </w:style>
  <w:style w:type="paragraph" w:styleId="a4">
    <w:name w:val="footer"/>
    <w:basedOn w:val="a"/>
    <w:link w:val="Char0"/>
    <w:uiPriority w:val="99"/>
    <w:unhideWhenUsed/>
    <w:rsid w:val="005D22A6"/>
    <w:pPr>
      <w:tabs>
        <w:tab w:val="center" w:pos="4153"/>
        <w:tab w:val="right" w:pos="8306"/>
      </w:tabs>
      <w:snapToGrid w:val="0"/>
      <w:jc w:val="left"/>
    </w:pPr>
    <w:rPr>
      <w:sz w:val="18"/>
      <w:szCs w:val="18"/>
    </w:rPr>
  </w:style>
  <w:style w:type="character" w:customStyle="1" w:styleId="Char0">
    <w:name w:val="页脚 Char"/>
    <w:basedOn w:val="a0"/>
    <w:link w:val="a4"/>
    <w:uiPriority w:val="99"/>
    <w:rsid w:val="005D22A6"/>
    <w:rPr>
      <w:sz w:val="18"/>
      <w:szCs w:val="18"/>
    </w:rPr>
  </w:style>
  <w:style w:type="character" w:customStyle="1" w:styleId="1Char">
    <w:name w:val="标题 1 Char"/>
    <w:basedOn w:val="a0"/>
    <w:link w:val="1"/>
    <w:rsid w:val="005D22A6"/>
    <w:rPr>
      <w:rFonts w:ascii="Times New Roman" w:eastAsia="宋体" w:hAnsi="Times New Roman" w:cs="Times New Roman"/>
      <w:b/>
      <w:bCs/>
      <w:kern w:val="44"/>
      <w:sz w:val="28"/>
      <w:szCs w:val="44"/>
    </w:rPr>
  </w:style>
  <w:style w:type="character" w:customStyle="1" w:styleId="2Char">
    <w:name w:val="标题 2 Char"/>
    <w:basedOn w:val="a0"/>
    <w:link w:val="2"/>
    <w:rsid w:val="005D22A6"/>
    <w:rPr>
      <w:rFonts w:ascii="Arial" w:eastAsia="宋体" w:hAnsi="Arial" w:cs="Times New Roman"/>
      <w:b/>
      <w:bCs/>
      <w:sz w:val="24"/>
      <w:szCs w:val="32"/>
    </w:rPr>
  </w:style>
  <w:style w:type="character" w:customStyle="1" w:styleId="3Char">
    <w:name w:val="标题 3 Char"/>
    <w:basedOn w:val="a0"/>
    <w:link w:val="3"/>
    <w:rsid w:val="005D22A6"/>
    <w:rPr>
      <w:rFonts w:ascii="Times New Roman" w:eastAsia="宋体" w:hAnsi="Times New Roman" w:cs="Times New Roman"/>
      <w:b/>
      <w:bCs/>
      <w:sz w:val="32"/>
      <w:szCs w:val="32"/>
    </w:rPr>
  </w:style>
  <w:style w:type="character" w:customStyle="1" w:styleId="4Char">
    <w:name w:val="标题 4 Char"/>
    <w:basedOn w:val="a0"/>
    <w:link w:val="4"/>
    <w:rsid w:val="005D22A6"/>
    <w:rPr>
      <w:rFonts w:ascii="Cambria" w:eastAsia="宋体" w:hAnsi="Cambria" w:cs="Times New Roman"/>
      <w:b/>
      <w:bCs/>
      <w:sz w:val="28"/>
      <w:szCs w:val="28"/>
    </w:rPr>
  </w:style>
  <w:style w:type="character" w:customStyle="1" w:styleId="5Char">
    <w:name w:val="标题 5 Char"/>
    <w:basedOn w:val="a0"/>
    <w:link w:val="5"/>
    <w:rsid w:val="005D22A6"/>
    <w:rPr>
      <w:rFonts w:ascii="Times New Roman" w:eastAsia="宋体" w:hAnsi="Times New Roman" w:cs="Times New Roman"/>
      <w:b/>
      <w:bCs/>
      <w:sz w:val="28"/>
      <w:szCs w:val="28"/>
    </w:rPr>
  </w:style>
  <w:style w:type="character" w:customStyle="1" w:styleId="6Char">
    <w:name w:val="标题 6 Char"/>
    <w:basedOn w:val="a0"/>
    <w:link w:val="6"/>
    <w:rsid w:val="005D22A6"/>
    <w:rPr>
      <w:rFonts w:ascii="Cambria" w:eastAsia="宋体" w:hAnsi="Cambria" w:cs="Times New Roman"/>
      <w:b/>
      <w:bCs/>
      <w:sz w:val="24"/>
      <w:szCs w:val="24"/>
    </w:rPr>
  </w:style>
  <w:style w:type="character" w:customStyle="1" w:styleId="7Char">
    <w:name w:val="标题 7 Char"/>
    <w:basedOn w:val="a0"/>
    <w:link w:val="7"/>
    <w:rsid w:val="005D22A6"/>
    <w:rPr>
      <w:rFonts w:ascii="Times New Roman" w:eastAsia="宋体" w:hAnsi="Times New Roman" w:cs="Times New Roman"/>
      <w:b/>
      <w:bCs/>
      <w:sz w:val="24"/>
      <w:szCs w:val="24"/>
    </w:rPr>
  </w:style>
  <w:style w:type="character" w:customStyle="1" w:styleId="8Char">
    <w:name w:val="标题 8 Char"/>
    <w:basedOn w:val="a0"/>
    <w:link w:val="8"/>
    <w:rsid w:val="005D22A6"/>
    <w:rPr>
      <w:rFonts w:ascii="Cambria" w:eastAsia="宋体" w:hAnsi="Cambria" w:cs="Times New Roman"/>
      <w:sz w:val="24"/>
      <w:szCs w:val="24"/>
    </w:rPr>
  </w:style>
  <w:style w:type="character" w:customStyle="1" w:styleId="9Char">
    <w:name w:val="标题 9 Char"/>
    <w:basedOn w:val="a0"/>
    <w:link w:val="9"/>
    <w:rsid w:val="005D22A6"/>
    <w:rPr>
      <w:rFonts w:ascii="Cambria" w:eastAsia="宋体" w:hAnsi="Cambria" w:cs="Times New Roman"/>
      <w:szCs w:val="21"/>
    </w:rPr>
  </w:style>
  <w:style w:type="character" w:customStyle="1" w:styleId="HTMLChar">
    <w:name w:val="HTML 预设格式 Char"/>
    <w:link w:val="HTML"/>
    <w:rsid w:val="005D22A6"/>
    <w:rPr>
      <w:rFonts w:ascii="宋体" w:hAnsi="宋体" w:cs="宋体"/>
      <w:sz w:val="24"/>
      <w:szCs w:val="24"/>
    </w:rPr>
  </w:style>
  <w:style w:type="character" w:customStyle="1" w:styleId="text">
    <w:name w:val="text"/>
    <w:rsid w:val="005D22A6"/>
    <w:rPr>
      <w:color w:val="003232"/>
    </w:rPr>
  </w:style>
  <w:style w:type="character" w:styleId="a5">
    <w:name w:val="Hyperlink"/>
    <w:rsid w:val="005D22A6"/>
    <w:rPr>
      <w:color w:val="0000FF"/>
      <w:u w:val="single"/>
    </w:rPr>
  </w:style>
  <w:style w:type="paragraph" w:customStyle="1" w:styleId="p15">
    <w:name w:val="p15"/>
    <w:basedOn w:val="a"/>
    <w:rsid w:val="005D22A6"/>
    <w:pPr>
      <w:widowControl/>
      <w:jc w:val="left"/>
    </w:pPr>
    <w:rPr>
      <w:rFonts w:ascii="Times New Roman" w:eastAsia="宋体" w:hAnsi="Times New Roman" w:cs="Times New Roman"/>
      <w:kern w:val="0"/>
      <w:sz w:val="18"/>
      <w:szCs w:val="18"/>
    </w:rPr>
  </w:style>
  <w:style w:type="paragraph" w:styleId="HTML">
    <w:name w:val="HTML Preformatted"/>
    <w:basedOn w:val="a"/>
    <w:link w:val="HTMLChar"/>
    <w:rsid w:val="005D22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rPr>
  </w:style>
  <w:style w:type="character" w:customStyle="1" w:styleId="HTMLChar1">
    <w:name w:val="HTML 预设格式 Char1"/>
    <w:basedOn w:val="a0"/>
    <w:uiPriority w:val="99"/>
    <w:semiHidden/>
    <w:rsid w:val="005D22A6"/>
    <w:rPr>
      <w:rFonts w:ascii="Courier New" w:hAnsi="Courier New" w:cs="Courier New"/>
      <w:sz w:val="20"/>
      <w:szCs w:val="20"/>
    </w:rPr>
  </w:style>
  <w:style w:type="paragraph" w:styleId="a6">
    <w:name w:val="Plain Text"/>
    <w:basedOn w:val="a"/>
    <w:link w:val="Char1"/>
    <w:rsid w:val="005D22A6"/>
    <w:rPr>
      <w:rFonts w:ascii="宋体" w:eastAsia="宋体" w:hAnsi="Courier New" w:cs="Times New Roman"/>
      <w:color w:val="CCCCCC"/>
      <w:szCs w:val="20"/>
    </w:rPr>
  </w:style>
  <w:style w:type="character" w:customStyle="1" w:styleId="Char1">
    <w:name w:val="纯文本 Char"/>
    <w:basedOn w:val="a0"/>
    <w:link w:val="a6"/>
    <w:rsid w:val="005D22A6"/>
    <w:rPr>
      <w:rFonts w:ascii="宋体" w:eastAsia="宋体" w:hAnsi="Courier New" w:cs="Times New Roman"/>
      <w:color w:val="CCCCCC"/>
      <w:szCs w:val="20"/>
    </w:rPr>
  </w:style>
  <w:style w:type="paragraph" w:styleId="a7">
    <w:name w:val="Normal (Web)"/>
    <w:basedOn w:val="a"/>
    <w:rsid w:val="005D22A6"/>
    <w:pPr>
      <w:widowControl/>
      <w:spacing w:before="100" w:beforeAutospacing="1" w:after="100" w:afterAutospacing="1" w:line="360" w:lineRule="auto"/>
      <w:jc w:val="left"/>
    </w:pPr>
    <w:rPr>
      <w:rFonts w:ascii="宋体" w:eastAsia="宋体" w:hAnsi="宋体" w:cs="宋体"/>
      <w:kern w:val="0"/>
      <w:sz w:val="24"/>
      <w:szCs w:val="24"/>
    </w:rPr>
  </w:style>
  <w:style w:type="paragraph" w:styleId="a8">
    <w:name w:val="Document Map"/>
    <w:basedOn w:val="a"/>
    <w:link w:val="Char2"/>
    <w:rsid w:val="005D22A6"/>
    <w:pPr>
      <w:shd w:val="clear" w:color="auto" w:fill="000080"/>
      <w:spacing w:line="360" w:lineRule="auto"/>
    </w:pPr>
    <w:rPr>
      <w:rFonts w:ascii="Times New Roman" w:eastAsia="宋体" w:hAnsi="Times New Roman" w:cs="Times New Roman"/>
      <w:sz w:val="24"/>
      <w:szCs w:val="24"/>
    </w:rPr>
  </w:style>
  <w:style w:type="character" w:customStyle="1" w:styleId="Char2">
    <w:name w:val="文档结构图 Char"/>
    <w:basedOn w:val="a0"/>
    <w:link w:val="a8"/>
    <w:rsid w:val="005D22A6"/>
    <w:rPr>
      <w:rFonts w:ascii="Times New Roman" w:eastAsia="宋体" w:hAnsi="Times New Roman" w:cs="Times New Roman"/>
      <w:sz w:val="24"/>
      <w:szCs w:val="24"/>
      <w:shd w:val="clear" w:color="auto" w:fill="000080"/>
    </w:rPr>
  </w:style>
  <w:style w:type="paragraph" w:styleId="a9">
    <w:name w:val="Balloon Text"/>
    <w:basedOn w:val="a"/>
    <w:link w:val="Char3"/>
    <w:uiPriority w:val="99"/>
    <w:semiHidden/>
    <w:unhideWhenUsed/>
    <w:rsid w:val="005D22A6"/>
    <w:rPr>
      <w:rFonts w:ascii="Times New Roman" w:eastAsia="宋体" w:hAnsi="Times New Roman" w:cs="Times New Roman"/>
      <w:sz w:val="18"/>
      <w:szCs w:val="18"/>
    </w:rPr>
  </w:style>
  <w:style w:type="character" w:customStyle="1" w:styleId="Char3">
    <w:name w:val="批注框文本 Char"/>
    <w:basedOn w:val="a0"/>
    <w:link w:val="a9"/>
    <w:uiPriority w:val="99"/>
    <w:semiHidden/>
    <w:rsid w:val="005D22A6"/>
    <w:rPr>
      <w:rFonts w:ascii="Times New Roman" w:eastAsia="宋体" w:hAnsi="Times New Roman" w:cs="Times New Roman"/>
      <w:sz w:val="18"/>
      <w:szCs w:val="18"/>
    </w:rPr>
  </w:style>
  <w:style w:type="character" w:styleId="aa">
    <w:name w:val="Strong"/>
    <w:qFormat/>
    <w:rsid w:val="005D22A6"/>
    <w:rPr>
      <w:b/>
      <w:bCs/>
    </w:rPr>
  </w:style>
  <w:style w:type="character" w:styleId="ab">
    <w:name w:val="Emphasis"/>
    <w:qFormat/>
    <w:rsid w:val="005D22A6"/>
    <w:rPr>
      <w:i w:val="0"/>
      <w:iCs w:val="0"/>
      <w:color w:val="CC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cjtu.jx.cn" TargetMode="External"/><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photo.blog.sina.com.cn/showpic.html" TargetMode="Externa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http://static12.photo.sina.com.cn/middle/5069dcb4g874d4b6f93bb&amp;690&amp;690" TargetMode="External"/><Relationship Id="rId2" Type="http://schemas.openxmlformats.org/officeDocument/2006/relationships/styles" Target="styles.xml"/><Relationship Id="rId16" Type="http://schemas.openxmlformats.org/officeDocument/2006/relationships/hyperlink" Target="http://www.ecjtu.jx.cn" TargetMode="External"/><Relationship Id="rId20" Type="http://schemas.openxmlformats.org/officeDocument/2006/relationships/image" Target="media/image7.png"/><Relationship Id="rId29" Type="http://schemas.openxmlformats.org/officeDocument/2006/relationships/hyperlink" Target="http://baike.baidu.com/view/544903.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www.meno.com.cn/IT/UploadFiles/200511/20051125174524319.gif" TargetMode="External"/><Relationship Id="rId24" Type="http://schemas.openxmlformats.org/officeDocument/2006/relationships/image" Target="media/image9.jpeg"/><Relationship Id="rId5" Type="http://schemas.openxmlformats.org/officeDocument/2006/relationships/footnotes" Target="footnotes.xml"/><Relationship Id="rId15" Type="http://schemas.openxmlformats.org/officeDocument/2006/relationships/hyperlink" Target="http://www.ecjtu.jx.cn" TargetMode="External"/><Relationship Id="rId23" Type="http://schemas.openxmlformats.org/officeDocument/2006/relationships/image" Target="http://static6.photo.sina.com.cn/middle/5069dcb4g73ee21226415&amp;690&amp;690" TargetMode="External"/><Relationship Id="rId28" Type="http://schemas.openxmlformats.org/officeDocument/2006/relationships/image" Target="media/image12.emf"/><Relationship Id="rId10" Type="http://schemas.openxmlformats.org/officeDocument/2006/relationships/image" Target="media/image4.png"/><Relationship Id="rId19" Type="http://schemas.openxmlformats.org/officeDocument/2006/relationships/image" Target="http://static4.photo.sina.com.cn/middle/5069dcb4g6476bc5f2bc3&amp;00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ecjtu.jx.cn&#30340;IP" TargetMode="External"/><Relationship Id="rId22" Type="http://schemas.openxmlformats.org/officeDocument/2006/relationships/image" Target="media/image8.jpe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58</Pages>
  <Words>11601</Words>
  <Characters>66130</Characters>
  <Application>Microsoft Office Word</Application>
  <DocSecurity>0</DocSecurity>
  <Lines>551</Lines>
  <Paragraphs>155</Paragraphs>
  <ScaleCrop>false</ScaleCrop>
  <Company/>
  <LinksUpToDate>false</LinksUpToDate>
  <CharactersWithSpaces>77576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caicaijx</dc:creator>
  <cp:keywords/>
  <dc:description/>
  <cp:lastModifiedBy>caicaijx</cp:lastModifiedBy>
  <cp:revision>2</cp:revision>
  <dcterms:created xsi:type="dcterms:W3CDTF">2016-01-13T02:58:00Z</dcterms:created>
  <dcterms:modified xsi:type="dcterms:W3CDTF">2016-01-13T02:59:00Z</dcterms:modified>
</cp:coreProperties>
</file>